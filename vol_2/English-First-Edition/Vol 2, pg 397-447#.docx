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bidi w:val="0"/>
        <w:spacing w:before="807" w:after="0" w:line="265" w:lineRule="exact"/>
        <w:ind w:left="703" w:right="-200" w:firstLine="0"/>
        <w:jc w:val="both"/>
      </w:pPr>
      <w:r>
        <w:rPr>
          <w:rFonts w:ascii="Times New Roman" w:eastAsia="Times New Roman" w:hAnsi="Times New Roman" w:cs="Times New Roman"/>
          <w:b/>
          <w:bCs/>
          <w:i/>
          <w:iCs/>
          <w:color w:val="000000"/>
          <w:spacing w:val="0"/>
          <w:sz w:val="24"/>
          <w:shd w:val="clear" w:color="auto" w:fill="auto"/>
          <w:rtl w:val="0"/>
        </w:rPr>
        <w:t>"namo tassabhagavato arahato samm</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sambuddhassa" </w:t>
      </w:r>
    </w:p>
    <w:p>
      <w:pPr>
        <w:bidi w:val="0"/>
        <w:spacing w:before="3598" w:after="0" w:line="353" w:lineRule="exact"/>
        <w:ind w:left="1279" w:right="-200" w:firstLine="0"/>
        <w:jc w:val="both"/>
      </w:pPr>
      <w:r>
        <w:rPr>
          <w:rFonts w:ascii="Times New Roman" w:eastAsia="Times New Roman" w:hAnsi="Times New Roman" w:cs="Times New Roman"/>
          <w:color w:val="000000"/>
          <w:spacing w:val="0"/>
          <w:sz w:val="32"/>
          <w:shd w:val="clear" w:color="auto" w:fill="auto"/>
          <w:rtl w:val="0"/>
        </w:rPr>
        <w:t xml:space="preserve">NIBBĀNA GĀMINIPA IPADĀ </w:t>
      </w:r>
    </w:p>
    <w:p>
      <w:pPr>
        <w:bidi w:val="0"/>
        <w:spacing w:before="393" w:after="0" w:line="443" w:lineRule="exact"/>
        <w:ind w:left="0" w:right="-200" w:firstLine="0"/>
        <w:jc w:val="both"/>
      </w:pPr>
      <w:r>
        <w:rPr>
          <w:rFonts w:ascii="Times New Roman" w:eastAsia="Times New Roman" w:hAnsi="Times New Roman" w:cs="Times New Roman"/>
          <w:b/>
          <w:bCs/>
          <w:color w:val="000000"/>
          <w:spacing w:val="0"/>
          <w:sz w:val="40"/>
          <w:shd w:val="clear" w:color="auto" w:fill="auto"/>
          <w:rtl w:val="0"/>
        </w:rPr>
        <w:t xml:space="preserve">SECTION OF </w:t>
      </w:r>
      <w:r>
        <w:rPr>
          <w:rFonts w:ascii="Times New Roman" w:eastAsia="Times New Roman" w:hAnsi="Times New Roman" w:cs="Times New Roman"/>
          <w:b/>
          <w:bCs/>
          <w:i/>
          <w:iCs/>
          <w:color w:val="000000"/>
          <w:spacing w:val="0"/>
          <w:sz w:val="40"/>
          <w:shd w:val="clear" w:color="auto" w:fill="auto"/>
          <w:rtl w:val="0"/>
        </w:rPr>
        <w:t>N</w:t>
      </w:r>
      <w:r>
        <w:rPr>
          <w:rFonts w:ascii="Times New Roman" w:eastAsia="Times New Roman" w:hAnsi="Times New Roman" w:cs="Times New Roman"/>
          <w:color w:val="000000"/>
          <w:spacing w:val="0"/>
          <w:sz w:val="40"/>
          <w:shd w:val="clear" w:color="auto" w:fill="auto"/>
          <w:rtl w:val="0"/>
        </w:rPr>
        <w:t>Ā</w:t>
      </w:r>
      <w:r>
        <w:rPr>
          <w:rFonts w:ascii="Times New Roman" w:eastAsia="Times New Roman" w:hAnsi="Times New Roman" w:cs="Times New Roman"/>
          <w:b/>
          <w:bCs/>
          <w:i/>
          <w:iCs/>
          <w:color w:val="000000"/>
          <w:spacing w:val="0"/>
          <w:sz w:val="40"/>
          <w:shd w:val="clear" w:color="auto" w:fill="auto"/>
          <w:rtl w:val="0"/>
        </w:rPr>
        <w:t>MAKAMMA</w:t>
      </w:r>
      <w:r>
        <w:rPr>
          <w:rFonts w:ascii="Times New Roman" w:eastAsia="Times New Roman" w:hAnsi="Times New Roman" w:cs="Times New Roman"/>
          <w:color w:val="000000"/>
          <w:spacing w:val="0"/>
          <w:sz w:val="40"/>
          <w:shd w:val="clear" w:color="auto" w:fill="auto"/>
          <w:rtl w:val="0"/>
        </w:rPr>
        <w:t xml:space="preserve">  </w:t>
      </w:r>
      <w:r>
        <w:rPr>
          <w:rFonts w:ascii="Times New Roman" w:eastAsia="Times New Roman" w:hAnsi="Times New Roman" w:cs="Times New Roman"/>
          <w:b/>
          <w:bCs/>
          <w:i/>
          <w:iCs/>
          <w:color w:val="000000"/>
          <w:spacing w:val="0"/>
          <w:sz w:val="40"/>
          <w:shd w:val="clear" w:color="auto" w:fill="auto"/>
          <w:rtl w:val="0"/>
        </w:rPr>
        <w:t>H</w:t>
      </w:r>
      <w:r>
        <w:rPr>
          <w:rFonts w:ascii="Times New Roman" w:eastAsia="Times New Roman" w:hAnsi="Times New Roman" w:cs="Times New Roman"/>
          <w:color w:val="000000"/>
          <w:spacing w:val="0"/>
          <w:sz w:val="40"/>
          <w:shd w:val="clear" w:color="auto" w:fill="auto"/>
          <w:rtl w:val="0"/>
        </w:rPr>
        <w:t>Ā</w:t>
      </w:r>
      <w:r>
        <w:rPr>
          <w:rFonts w:ascii="Times New Roman" w:eastAsia="Times New Roman" w:hAnsi="Times New Roman" w:cs="Times New Roman"/>
          <w:b/>
          <w:bCs/>
          <w:i/>
          <w:iCs/>
          <w:color w:val="000000"/>
          <w:spacing w:val="0"/>
          <w:sz w:val="40"/>
          <w:shd w:val="clear" w:color="auto" w:fill="auto"/>
          <w:rtl w:val="0"/>
        </w:rPr>
        <w:t>NA</w:t>
      </w:r>
      <w:r>
        <w:rPr>
          <w:rFonts w:ascii="Times New Roman" w:eastAsia="Times New Roman" w:hAnsi="Times New Roman" w:cs="Times New Roman"/>
          <w:b/>
          <w:bCs/>
          <w:color w:val="000000"/>
          <w:spacing w:val="0"/>
          <w:sz w:val="40"/>
          <w:shd w:val="clear" w:color="auto" w:fill="auto"/>
          <w:rtl w:val="0"/>
        </w:rPr>
        <w:t xml:space="preserve"> </w:t>
      </w:r>
    </w:p>
    <w:p>
      <w:pPr>
        <w:bidi w:val="0"/>
        <w:spacing w:before="29" w:after="0" w:line="698" w:lineRule="exact"/>
        <w:ind w:left="1541" w:right="1075" w:firstLine="0"/>
        <w:jc w:val="center"/>
      </w:pPr>
      <w:r>
        <w:rPr>
          <w:rFonts w:ascii="Times New Roman" w:eastAsia="Times New Roman" w:hAnsi="Times New Roman" w:cs="Times New Roman"/>
          <w:color w:val="000000"/>
          <w:spacing w:val="0"/>
          <w:sz w:val="32"/>
          <w:shd w:val="clear" w:color="auto" w:fill="auto"/>
          <w:rtl w:val="0"/>
        </w:rPr>
        <w:t>(</w:t>
      </w:r>
      <w:r>
        <w:rPr>
          <w:rFonts w:ascii="Times New Roman" w:eastAsia="Times New Roman" w:hAnsi="Times New Roman" w:cs="Times New Roman"/>
          <w:b/>
          <w:bCs/>
          <w:color w:val="000000"/>
          <w:spacing w:val="0"/>
          <w:sz w:val="32"/>
          <w:shd w:val="clear" w:color="auto" w:fill="auto"/>
          <w:rtl w:val="0"/>
        </w:rPr>
        <w:t>P</w:t>
      </w:r>
      <w:r>
        <w:rPr>
          <w:rFonts w:ascii="Times New Roman" w:eastAsia="Times New Roman" w:hAnsi="Times New Roman" w:cs="Times New Roman"/>
          <w:b/>
          <w:bCs/>
          <w:color w:val="000000"/>
          <w:spacing w:val="0"/>
          <w:sz w:val="26"/>
          <w:shd w:val="clear" w:color="auto" w:fill="auto"/>
          <w:rtl w:val="0"/>
        </w:rPr>
        <w:t xml:space="preserve">RACTICE ON </w:t>
      </w:r>
      <w:r>
        <w:rPr>
          <w:rFonts w:ascii="Times New Roman" w:eastAsia="Times New Roman" w:hAnsi="Times New Roman" w:cs="Times New Roman"/>
          <w:b/>
          <w:bCs/>
          <w:color w:val="000000"/>
          <w:spacing w:val="0"/>
          <w:sz w:val="32"/>
          <w:shd w:val="clear" w:color="auto" w:fill="auto"/>
          <w:rtl w:val="0"/>
        </w:rPr>
        <w:t>M</w:t>
      </w:r>
      <w:r>
        <w:rPr>
          <w:rFonts w:ascii="Times New Roman" w:eastAsia="Times New Roman" w:hAnsi="Times New Roman" w:cs="Times New Roman"/>
          <w:b/>
          <w:bCs/>
          <w:color w:val="000000"/>
          <w:spacing w:val="0"/>
          <w:sz w:val="26"/>
          <w:shd w:val="clear" w:color="auto" w:fill="auto"/>
          <w:rtl w:val="0"/>
        </w:rPr>
        <w:t>ENTALITY</w:t>
      </w:r>
      <w:r>
        <w:rPr>
          <w:rFonts w:ascii="Times New Roman" w:eastAsia="Times New Roman" w:hAnsi="Times New Roman" w:cs="Times New Roman"/>
          <w:color w:val="000000"/>
          <w:spacing w:val="0"/>
          <w:sz w:val="32"/>
          <w:shd w:val="clear" w:color="auto" w:fill="auto"/>
          <w:rtl w:val="0"/>
        </w:rPr>
        <w:t xml:space="preserve">) </w:t>
      </w:r>
      <w:r>
        <w:rPr>
          <w:rFonts w:ascii="Times New Roman" w:eastAsia="Times New Roman" w:hAnsi="Times New Roman" w:cs="Times New Roman"/>
          <w:b/>
          <w:bCs/>
          <w:color w:val="000000"/>
          <w:spacing w:val="0"/>
          <w:sz w:val="32"/>
          <w:shd w:val="clear" w:color="auto" w:fill="auto"/>
          <w:rtl w:val="0"/>
        </w:rPr>
        <w:t xml:space="preserve">VOLUME II  </w:t>
      </w:r>
    </w:p>
    <w:p>
      <w:pPr>
        <w:bidi w:val="0"/>
        <w:spacing w:before="163" w:after="0" w:line="353" w:lineRule="exact"/>
        <w:ind w:left="2453" w:right="-200" w:firstLine="0"/>
        <w:jc w:val="both"/>
      </w:pPr>
      <w:r>
        <w:rPr>
          <w:rFonts w:ascii="Times New Roman" w:eastAsia="Times New Roman" w:hAnsi="Times New Roman" w:cs="Times New Roman"/>
          <w:b/>
          <w:bCs/>
          <w:color w:val="000000"/>
          <w:spacing w:val="0"/>
          <w:sz w:val="32"/>
          <w:shd w:val="clear" w:color="auto" w:fill="auto"/>
          <w:rtl w:val="0"/>
        </w:rPr>
        <w:t xml:space="preserve">Page </w:t>
      </w:r>
      <w:r>
        <w:rPr>
          <w:rFonts w:ascii="Times New Roman" w:eastAsia="Times New Roman" w:hAnsi="Times New Roman" w:cs="Times New Roman"/>
          <w:b/>
          <w:bCs/>
          <w:color w:val="000000"/>
          <w:spacing w:val="1"/>
          <w:sz w:val="32"/>
          <w:shd w:val="clear" w:color="auto" w:fill="auto"/>
          <w:rtl w:val="0"/>
        </w:rPr>
        <w:t>397</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color w:val="000000"/>
          <w:spacing w:val="-2147483648"/>
          <w:sz w:val="32"/>
          <w:shd w:val="clear" w:color="auto" w:fill="auto"/>
          <w:rtl w:val="0"/>
        </w:rPr>
        <w:t>-</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color w:val="000000"/>
          <w:spacing w:val="1"/>
          <w:sz w:val="32"/>
          <w:shd w:val="clear" w:color="auto" w:fill="auto"/>
          <w:rtl w:val="0"/>
        </w:rPr>
        <w:t>447</w:t>
      </w:r>
      <w:r>
        <w:rPr>
          <w:rFonts w:ascii="Times New Roman" w:eastAsia="Times New Roman" w:hAnsi="Times New Roman" w:cs="Times New Roman"/>
          <w:b/>
          <w:bCs/>
          <w:color w:val="000000"/>
          <w:spacing w:val="0"/>
          <w:sz w:val="32"/>
          <w:shd w:val="clear" w:color="auto" w:fill="auto"/>
          <w:rtl w:val="0"/>
        </w:rPr>
        <w:t xml:space="preserve"> </w:t>
      </w:r>
    </w:p>
    <w:p>
      <w:pPr>
        <w:bidi w:val="0"/>
        <w:spacing w:before="459" w:after="0" w:line="310" w:lineRule="exact"/>
        <w:ind w:left="3240" w:right="-200" w:firstLine="0"/>
        <w:jc w:val="both"/>
      </w:pPr>
      <w:r>
        <w:rPr>
          <w:rFonts w:ascii="Times New Roman" w:eastAsia="Times New Roman" w:hAnsi="Times New Roman" w:cs="Times New Roman"/>
          <w:b/>
          <w:bCs/>
          <w:color w:val="000000"/>
          <w:spacing w:val="0"/>
          <w:sz w:val="28"/>
          <w:shd w:val="clear" w:color="auto" w:fill="auto"/>
          <w:rtl w:val="0"/>
        </w:rPr>
        <w:t xml:space="preserve">BY </w:t>
      </w:r>
    </w:p>
    <w:p>
      <w:pPr>
        <w:bidi w:val="0"/>
        <w:spacing w:before="148" w:after="0" w:line="353" w:lineRule="exact"/>
        <w:ind w:left="1291" w:right="-200" w:firstLine="0"/>
        <w:jc w:val="both"/>
      </w:pPr>
      <w:r>
        <w:rPr>
          <w:rFonts w:ascii="Times New Roman" w:eastAsia="Times New Roman" w:hAnsi="Times New Roman" w:cs="Times New Roman"/>
          <w:b/>
          <w:bCs/>
          <w:color w:val="000000"/>
          <w:spacing w:val="0"/>
          <w:sz w:val="32"/>
          <w:shd w:val="clear" w:color="auto" w:fill="auto"/>
          <w:rtl w:val="0"/>
        </w:rPr>
        <w:t xml:space="preserve">PA-AUK </w:t>
      </w:r>
      <w:r>
        <w:rPr>
          <w:rFonts w:ascii="Times New Roman" w:eastAsia="Times New Roman" w:hAnsi="Times New Roman" w:cs="Times New Roman"/>
          <w:b/>
          <w:bCs/>
          <w:color w:val="000000"/>
          <w:spacing w:val="1"/>
          <w:sz w:val="32"/>
          <w:shd w:val="clear" w:color="auto" w:fill="auto"/>
          <w:rtl w:val="0"/>
        </w:rPr>
        <w:t>TAWYA</w:t>
      </w:r>
      <w:r>
        <w:rPr>
          <w:rFonts w:ascii="Times New Roman" w:eastAsia="Times New Roman" w:hAnsi="Times New Roman" w:cs="Times New Roman"/>
          <w:b/>
          <w:bCs/>
          <w:color w:val="000000"/>
          <w:spacing w:val="0"/>
          <w:sz w:val="32"/>
          <w:shd w:val="clear" w:color="auto" w:fill="auto"/>
          <w:rtl w:val="0"/>
        </w:rPr>
        <w:t xml:space="preserve"> SAYADAW </w:t>
      </w:r>
    </w:p>
    <w:p>
      <w:pPr>
        <w:bidi w:val="0"/>
        <w:spacing w:before="927" w:after="0" w:line="265" w:lineRule="exact"/>
        <w:ind w:left="2417" w:right="-200" w:firstLine="0"/>
        <w:jc w:val="both"/>
      </w:pPr>
      <w:r>
        <w:rPr>
          <w:rFonts w:ascii="Times New Roman" w:eastAsia="Times New Roman" w:hAnsi="Times New Roman" w:cs="Times New Roman"/>
          <w:b/>
          <w:bCs/>
          <w:color w:val="000000"/>
          <w:spacing w:val="0"/>
          <w:sz w:val="24"/>
          <w:shd w:val="clear" w:color="auto" w:fill="auto"/>
          <w:rtl w:val="0"/>
        </w:rPr>
        <w:t xml:space="preserve">TRANSLATED BY </w:t>
      </w:r>
    </w:p>
    <w:p>
      <w:pPr>
        <w:bidi w:val="0"/>
        <w:spacing w:before="291" w:after="0" w:line="310" w:lineRule="exact"/>
        <w:ind w:left="1990" w:right="-200" w:firstLine="0"/>
        <w:jc w:val="both"/>
      </w:pPr>
      <w:r>
        <w:rPr>
          <w:rFonts w:ascii="Times New Roman" w:eastAsia="Times New Roman" w:hAnsi="Times New Roman" w:cs="Times New Roman"/>
          <w:b/>
          <w:bCs/>
          <w:i/>
          <w:iCs/>
          <w:color w:val="000000"/>
          <w:spacing w:val="0"/>
          <w:sz w:val="28"/>
          <w:shd w:val="clear" w:color="auto" w:fill="auto"/>
          <w:rtl w:val="0"/>
        </w:rPr>
        <w:t>AÑÑATARA BHIKKHU</w:t>
      </w:r>
      <w:r>
        <w:rPr>
          <w:rFonts w:ascii="Times New Roman" w:eastAsia="Times New Roman" w:hAnsi="Times New Roman" w:cs="Times New Roman"/>
          <w:color w:val="000000"/>
          <w:spacing w:val="0"/>
          <w:sz w:val="28"/>
          <w:shd w:val="clear" w:color="auto" w:fill="auto"/>
          <w:rtl w:val="0"/>
        </w:rPr>
        <w:t xml:space="preserve"> </w:t>
      </w:r>
    </w:p>
    <w:p>
      <w:pPr>
        <w:bidi w:val="0"/>
        <w:spacing w:before="835" w:after="0" w:line="265" w:lineRule="exact"/>
        <w:ind w:left="2923" w:right="-200" w:firstLine="0"/>
        <w:jc w:val="both"/>
      </w:pPr>
      <w:r>
        <w:rPr>
          <w:rFonts w:ascii="Times New Roman" w:eastAsia="Times New Roman" w:hAnsi="Times New Roman" w:cs="Times New Roman"/>
          <w:b/>
          <w:bCs/>
          <w:color w:val="000000"/>
          <w:spacing w:val="0"/>
          <w:sz w:val="24"/>
          <w:shd w:val="clear" w:color="auto" w:fill="auto"/>
          <w:rtl w:val="0"/>
        </w:rPr>
        <w:t xml:space="preserve">Edited By </w:t>
      </w:r>
    </w:p>
    <w:p>
      <w:pPr>
        <w:bidi w:val="0"/>
        <w:spacing w:before="287" w:after="0" w:line="265" w:lineRule="exact"/>
        <w:ind w:left="1296" w:right="-200" w:firstLine="0"/>
        <w:jc w:val="both"/>
        <w:sectPr>
          <w:pgSz w:w="11900" w:h="16840"/>
          <w:pgMar w:top="640" w:right="2699" w:bottom="640" w:left="2520" w:header="720" w:footer="720"/>
          <w:cols w:space="720"/>
          <w:titlePg w:val="0"/>
        </w:sectPr>
      </w:pPr>
      <w:r>
        <w:rPr>
          <w:rFonts w:ascii="Times New Roman" w:eastAsia="Times New Roman" w:hAnsi="Times New Roman" w:cs="Times New Roman"/>
          <w:b/>
          <w:bCs/>
          <w:color w:val="000000"/>
          <w:spacing w:val="0"/>
          <w:sz w:val="24"/>
          <w:shd w:val="clear" w:color="auto" w:fill="auto"/>
          <w:rtl w:val="0"/>
        </w:rPr>
        <w:t>Venerable Ashin Sajjana (</w:t>
      </w:r>
      <w:r>
        <w:rPr>
          <w:rFonts w:ascii="Times New Roman" w:eastAsia="Times New Roman" w:hAnsi="Times New Roman" w:cs="Times New Roman"/>
          <w:b/>
          <w:bCs/>
          <w:i/>
          <w:iCs/>
          <w:color w:val="000000"/>
          <w:spacing w:val="0"/>
          <w:sz w:val="24"/>
          <w:shd w:val="clear" w:color="auto" w:fill="auto"/>
          <w:rtl w:val="0"/>
        </w:rPr>
        <w:t>dvipi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akadhara</w:t>
      </w:r>
      <w:r>
        <w:rPr>
          <w:rFonts w:ascii="Times New Roman" w:eastAsia="Times New Roman" w:hAnsi="Times New Roman" w:cs="Times New Roman"/>
          <w:b/>
          <w:bCs/>
          <w:color w:val="000000"/>
          <w:spacing w:val="0"/>
          <w:sz w:val="24"/>
          <w:shd w:val="clear" w:color="auto" w:fill="auto"/>
          <w:rtl w:val="0"/>
        </w:rPr>
        <w:t xml:space="preserve">) </w:t>
      </w:r>
      <w:r>
        <w:cr/>
      </w:r>
    </w:p>
    <w:p>
      <w:pPr>
        <w:bidi w:val="0"/>
        <w:spacing w:before="5265" w:after="0" w:line="353" w:lineRule="exact"/>
        <w:ind w:left="3638" w:right="-200" w:firstLine="0"/>
        <w:jc w:val="both"/>
      </w:pPr>
      <w:r>
        <w:rPr>
          <w:rFonts w:ascii="Times New Roman" w:eastAsia="Times New Roman" w:hAnsi="Times New Roman" w:cs="Times New Roman"/>
          <w:b/>
          <w:bCs/>
          <w:color w:val="000000"/>
          <w:spacing w:val="0"/>
          <w:sz w:val="32"/>
          <w:shd w:val="clear" w:color="auto" w:fill="auto"/>
          <w:rtl w:val="0"/>
        </w:rPr>
        <w:t xml:space="preserve">First Edition </w:t>
      </w:r>
    </w:p>
    <w:p>
      <w:pPr>
        <w:bidi w:val="0"/>
        <w:spacing w:before="281" w:after="0" w:line="310" w:lineRule="exact"/>
        <w:ind w:left="2278" w:right="-200" w:firstLine="0"/>
        <w:jc w:val="both"/>
      </w:pPr>
      <w:r>
        <w:rPr>
          <w:rFonts w:ascii="Times New Roman" w:eastAsia="Times New Roman" w:hAnsi="Times New Roman" w:cs="Times New Roman"/>
          <w:color w:val="000000"/>
          <w:spacing w:val="0"/>
          <w:sz w:val="28"/>
          <w:shd w:val="clear" w:color="auto" w:fill="auto"/>
          <w:rtl w:val="0"/>
        </w:rPr>
        <w:t xml:space="preserve">Copyright (c)  2007 </w:t>
      </w:r>
      <w:r>
        <w:rPr>
          <w:rFonts w:ascii="Times New Roman" w:eastAsia="Times New Roman" w:hAnsi="Times New Roman" w:cs="Times New Roman"/>
          <w:b/>
          <w:bCs/>
          <w:i/>
          <w:iCs/>
          <w:color w:val="000000"/>
          <w:spacing w:val="0"/>
          <w:sz w:val="28"/>
          <w:shd w:val="clear" w:color="auto" w:fill="auto"/>
          <w:rtl w:val="0"/>
        </w:rPr>
        <w:t xml:space="preserve">Aññatara Bhikkhu </w:t>
      </w:r>
    </w:p>
    <w:p>
      <w:pPr>
        <w:bidi w:val="0"/>
        <w:spacing w:before="551" w:after="0" w:line="275" w:lineRule="exact"/>
        <w:ind w:left="466" w:right="327" w:firstLine="0"/>
        <w:jc w:val="center"/>
      </w:pPr>
      <w:r>
        <w:rPr>
          <w:rFonts w:ascii="Times New Roman" w:eastAsia="Times New Roman" w:hAnsi="Times New Roman" w:cs="Times New Roman"/>
          <w:color w:val="000000"/>
          <w:spacing w:val="0"/>
          <w:sz w:val="24"/>
          <w:shd w:val="clear" w:color="auto" w:fill="auto"/>
          <w:rtl w:val="0"/>
        </w:rPr>
        <w:t xml:space="preserve">This book belongs to the Public Domain and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be reproduced without any further permission from the author and translator. </w:t>
      </w:r>
    </w:p>
    <w:p>
      <w:pPr>
        <w:bidi w:val="0"/>
        <w:spacing w:before="9" w:after="0" w:line="265" w:lineRule="exact"/>
        <w:ind w:left="0" w:right="-200" w:firstLine="0"/>
        <w:jc w:val="both"/>
      </w:pPr>
      <w:r>
        <w:rPr>
          <w:rFonts w:ascii="Arial" w:eastAsia="Arial" w:hAnsi="Arial" w:cs="Arial"/>
          <w:color w:val="FFFFFF"/>
          <w:spacing w:val="0"/>
          <w:sz w:val="2"/>
          <w:shd w:val="clear" w:color="auto" w:fill="FFFFFF"/>
          <w:rtl w:val="0"/>
        </w:rPr>
        <w:br w:type="page"/>
      </w:r>
      <w:r>
        <w:rPr>
          <w:rFonts w:ascii="Times New Roman" w:eastAsia="Times New Roman" w:hAnsi="Times New Roman" w:cs="Times New Roman"/>
          <w:b/>
          <w:bCs/>
          <w:color w:val="000000"/>
          <w:spacing w:val="0"/>
          <w:sz w:val="24"/>
          <w:shd w:val="clear" w:color="auto" w:fill="auto"/>
          <w:rtl w:val="0"/>
        </w:rPr>
        <w:t>PAGE-397</w:t>
      </w:r>
      <w:r>
        <w:rPr>
          <w:rFonts w:ascii="Times New Roman" w:eastAsia="Times New Roman" w:hAnsi="Times New Roman" w:cs="Times New Roman"/>
          <w:color w:val="000000"/>
          <w:spacing w:val="0"/>
          <w:sz w:val="24"/>
          <w:shd w:val="clear" w:color="auto" w:fill="auto"/>
          <w:rtl w:val="0"/>
        </w:rPr>
        <w:t xml:space="preserve"> </w:t>
      </w:r>
    </w:p>
    <w:p>
      <w:pPr>
        <w:numPr>
          <w:ilvl w:val="0"/>
          <w:numId w:val="1"/>
        </w:numPr>
        <w:bidi w:val="0"/>
        <w:spacing w:before="272"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Five-doors-advertence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pañcadav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vajjana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the causal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called (a) </w:t>
      </w:r>
      <w:r>
        <w:rPr>
          <w:rFonts w:ascii="Times New Roman" w:eastAsia="Times New Roman" w:hAnsi="Times New Roman" w:cs="Times New Roman"/>
          <w:b/>
          <w:bCs/>
          <w:i/>
          <w:iCs/>
          <w:color w:val="000000"/>
          <w:spacing w:val="0"/>
          <w:sz w:val="24"/>
          <w:shd w:val="clear" w:color="auto" w:fill="auto"/>
          <w:rtl w:val="0"/>
        </w:rPr>
        <w:t>anantara</w:t>
      </w:r>
      <w:r>
        <w:rPr>
          <w:rFonts w:ascii="Times New Roman" w:eastAsia="Times New Roman" w:hAnsi="Times New Roman" w:cs="Times New Roman"/>
          <w:color w:val="000000"/>
          <w:spacing w:val="0"/>
          <w:sz w:val="24"/>
          <w:shd w:val="clear" w:color="auto" w:fill="auto"/>
          <w:rtl w:val="0"/>
        </w:rPr>
        <w:t xml:space="preserve"> (contiguity) (b) </w:t>
      </w:r>
      <w:r>
        <w:rPr>
          <w:rFonts w:ascii="Times New Roman" w:eastAsia="Times New Roman" w:hAnsi="Times New Roman" w:cs="Times New Roman"/>
          <w:b/>
          <w:bCs/>
          <w:i/>
          <w:iCs/>
          <w:color w:val="000000"/>
          <w:spacing w:val="0"/>
          <w:sz w:val="24"/>
          <w:shd w:val="clear" w:color="auto" w:fill="auto"/>
          <w:rtl w:val="0"/>
        </w:rPr>
        <w:t>samanantara</w:t>
      </w:r>
      <w:r>
        <w:rPr>
          <w:rFonts w:ascii="Times New Roman" w:eastAsia="Times New Roman" w:hAnsi="Times New Roman" w:cs="Times New Roman"/>
          <w:color w:val="000000"/>
          <w:spacing w:val="0"/>
          <w:sz w:val="24"/>
          <w:shd w:val="clear" w:color="auto" w:fill="auto"/>
          <w:rtl w:val="0"/>
        </w:rPr>
        <w:t xml:space="preserve"> (immediate contiguity) (c) </w:t>
      </w:r>
      <w:r>
        <w:rPr>
          <w:rFonts w:ascii="Times New Roman" w:eastAsia="Times New Roman" w:hAnsi="Times New Roman" w:cs="Times New Roman"/>
          <w:b/>
          <w:bCs/>
          <w:i/>
          <w:iCs/>
          <w:color w:val="000000"/>
          <w:spacing w:val="0"/>
          <w:sz w:val="24"/>
          <w:shd w:val="clear" w:color="auto" w:fill="auto"/>
          <w:rtl w:val="0"/>
        </w:rPr>
        <w:t>anantar</w:t>
      </w:r>
      <w:r>
        <w:rPr>
          <w:rFonts w:ascii="Times New Roman" w:eastAsia="Times New Roman" w:hAnsi="Times New Roman" w:cs="Times New Roman"/>
          <w:color w:val="000000"/>
          <w:spacing w:val="0"/>
          <w:sz w:val="24"/>
          <w:shd w:val="clear" w:color="auto" w:fill="auto"/>
          <w:rtl w:val="0"/>
        </w:rPr>
        <w:t>ū</w:t>
      </w:r>
      <w:r>
        <w:rPr>
          <w:rFonts w:ascii="Times New Roman" w:eastAsia="Times New Roman" w:hAnsi="Times New Roman" w:cs="Times New Roman"/>
          <w:b/>
          <w:bCs/>
          <w:i/>
          <w:iCs/>
          <w:color w:val="000000"/>
          <w:spacing w:val="0"/>
          <w:sz w:val="24"/>
          <w:shd w:val="clear" w:color="auto" w:fill="auto"/>
          <w:rtl w:val="0"/>
        </w:rPr>
        <w:t xml:space="preserve">panissaya </w:t>
      </w:r>
      <w:r>
        <w:rPr>
          <w:rFonts w:ascii="Times New Roman" w:eastAsia="Times New Roman" w:hAnsi="Times New Roman" w:cs="Times New Roman"/>
          <w:color w:val="000000"/>
          <w:spacing w:val="0"/>
          <w:sz w:val="24"/>
          <w:shd w:val="clear" w:color="auto" w:fill="auto"/>
          <w:rtl w:val="0"/>
        </w:rPr>
        <w:t xml:space="preserve">(contiguous determinative dependence) (d) </w:t>
      </w:r>
      <w:r>
        <w:rPr>
          <w:rFonts w:ascii="Times New Roman" w:eastAsia="Times New Roman" w:hAnsi="Times New Roman" w:cs="Times New Roman"/>
          <w:b/>
          <w:bCs/>
          <w:i/>
          <w:iCs/>
          <w:color w:val="000000"/>
          <w:spacing w:val="0"/>
          <w:sz w:val="24"/>
          <w:shd w:val="clear" w:color="auto" w:fill="auto"/>
          <w:rtl w:val="0"/>
        </w:rPr>
        <w:t>natthi</w:t>
      </w:r>
      <w:r>
        <w:rPr>
          <w:rFonts w:ascii="Times New Roman" w:eastAsia="Times New Roman" w:hAnsi="Times New Roman" w:cs="Times New Roman"/>
          <w:color w:val="000000"/>
          <w:spacing w:val="0"/>
          <w:sz w:val="24"/>
          <w:shd w:val="clear" w:color="auto" w:fill="auto"/>
          <w:rtl w:val="0"/>
        </w:rPr>
        <w:t xml:space="preserve"> (absence) </w:t>
      </w:r>
      <w:r>
        <w:rPr>
          <w:rFonts w:ascii="Times New Roman" w:eastAsia="Times New Roman" w:hAnsi="Times New Roman" w:cs="Times New Roman"/>
          <w:color w:val="000000"/>
          <w:spacing w:val="1"/>
          <w:sz w:val="24"/>
          <w:shd w:val="clear" w:color="auto" w:fill="auto"/>
          <w:rtl w:val="0"/>
        </w:rPr>
        <w: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vigata</w:t>
      </w:r>
      <w:r>
        <w:rPr>
          <w:rFonts w:ascii="Times New Roman" w:eastAsia="Times New Roman" w:hAnsi="Times New Roman" w:cs="Times New Roman"/>
          <w:color w:val="000000"/>
          <w:spacing w:val="0"/>
          <w:sz w:val="24"/>
          <w:shd w:val="clear" w:color="auto" w:fill="auto"/>
          <w:rtl w:val="0"/>
        </w:rPr>
        <w:t xml:space="preserve"> (non-disappearance). </w:t>
      </w:r>
    </w:p>
    <w:p>
      <w:pPr>
        <w:numPr>
          <w:ilvl w:val="0"/>
          <w:numId w:val="2"/>
        </w:numPr>
        <w:bidi w:val="0"/>
        <w:spacing w:before="1" w:after="0" w:line="275" w:lineRule="exact"/>
        <w:ind w:right="-141"/>
        <w:jc w:val="left"/>
      </w:pPr>
      <w:r>
        <w:rPr>
          <w:rFonts w:ascii="Times New Roman" w:eastAsia="Times New Roman" w:hAnsi="Times New Roman" w:cs="Times New Roman"/>
          <w:color w:val="000000"/>
          <w:spacing w:val="0"/>
          <w:sz w:val="24"/>
          <w:shd w:val="clear" w:color="auto" w:fill="auto"/>
          <w:rtl w:val="0"/>
        </w:rPr>
        <w:t xml:space="preserve">Every mind never arise together simultaneously within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mind moment but can arise one after another. Seeing-consciousness can, therefore, arise after cessation of five-doors- advertence. However when five-doors-advertence ceases it benefits for arising of seeing- consciousness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five kinds of relations. There is no separating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between causal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five-doors-advertence and resultant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seeing-consciousness. That kind of causal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can benefit without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separation in this way is called the relation of contiguity (</w:t>
      </w:r>
      <w:r>
        <w:rPr>
          <w:rFonts w:ascii="Times New Roman" w:eastAsia="Times New Roman" w:hAnsi="Times New Roman" w:cs="Times New Roman"/>
          <w:b/>
          <w:bCs/>
          <w:i/>
          <w:iCs/>
          <w:color w:val="000000"/>
          <w:spacing w:val="0"/>
          <w:sz w:val="24"/>
          <w:shd w:val="clear" w:color="auto" w:fill="auto"/>
          <w:rtl w:val="0"/>
        </w:rPr>
        <w:t>anantara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paccaya</w:t>
      </w:r>
      <w:r>
        <w:rPr>
          <w:rFonts w:ascii="Times New Roman" w:eastAsia="Times New Roman" w:hAnsi="Times New Roman" w:cs="Times New Roman"/>
          <w:color w:val="000000"/>
          <w:spacing w:val="0"/>
          <w:sz w:val="24"/>
          <w:shd w:val="clear" w:color="auto" w:fill="auto"/>
          <w:rtl w:val="0"/>
        </w:rPr>
        <w:t xml:space="preserve">). It can be said five-doors-advertence is causal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can  benefit  for  arising  of  seeing-consciousness  through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relation of contiguity.  </w:t>
      </w:r>
    </w:p>
    <w:p>
      <w:pPr>
        <w:numPr>
          <w:ilvl w:val="0"/>
          <w:numId w:val="2"/>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Due to capable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benefitting through well contiguity, it is called </w:t>
      </w:r>
      <w:r>
        <w:rPr>
          <w:rFonts w:ascii="Times New Roman" w:eastAsia="Times New Roman" w:hAnsi="Times New Roman" w:cs="Times New Roman"/>
          <w:b/>
          <w:bCs/>
          <w:i/>
          <w:iCs/>
          <w:color w:val="000000"/>
          <w:spacing w:val="0"/>
          <w:sz w:val="24"/>
          <w:shd w:val="clear" w:color="auto" w:fill="auto"/>
          <w:rtl w:val="0"/>
        </w:rPr>
        <w:t>samanantara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paccaya</w:t>
      </w:r>
      <w:r>
        <w:rPr>
          <w:rFonts w:ascii="Times New Roman" w:eastAsia="Times New Roman" w:hAnsi="Times New Roman" w:cs="Times New Roman"/>
          <w:color w:val="000000"/>
          <w:spacing w:val="0"/>
          <w:sz w:val="24"/>
          <w:shd w:val="clear" w:color="auto" w:fill="auto"/>
          <w:rtl w:val="0"/>
        </w:rPr>
        <w:t xml:space="preserve">; </w:t>
      </w:r>
    </w:p>
    <w:p>
      <w:pPr>
        <w:numPr>
          <w:ilvl w:val="0"/>
          <w:numId w:val="2"/>
        </w:numPr>
        <w:bidi w:val="0"/>
        <w:spacing w:before="1" w:after="0" w:line="275" w:lineRule="exact"/>
        <w:ind w:right="-138"/>
        <w:jc w:val="left"/>
      </w:pPr>
      <w:r>
        <w:rPr>
          <w:rFonts w:ascii="Times New Roman" w:eastAsia="Times New Roman" w:hAnsi="Times New Roman" w:cs="Times New Roman"/>
          <w:color w:val="000000"/>
          <w:spacing w:val="0"/>
          <w:sz w:val="24"/>
          <w:shd w:val="clear" w:color="auto" w:fill="auto"/>
          <w:rtl w:val="0"/>
        </w:rPr>
        <w:t xml:space="preserve">due to capable of benefitting trhough efficiency of contiguous determinative dependence, it is called </w:t>
      </w:r>
      <w:r>
        <w:rPr>
          <w:rFonts w:ascii="Times New Roman" w:eastAsia="Times New Roman" w:hAnsi="Times New Roman" w:cs="Times New Roman"/>
          <w:b/>
          <w:bCs/>
          <w:i/>
          <w:iCs/>
          <w:color w:val="000000"/>
          <w:spacing w:val="0"/>
          <w:sz w:val="24"/>
          <w:shd w:val="clear" w:color="auto" w:fill="auto"/>
          <w:rtl w:val="0"/>
        </w:rPr>
        <w:t>anantar</w:t>
      </w:r>
      <w:r>
        <w:rPr>
          <w:rFonts w:ascii="Times New Roman" w:eastAsia="Times New Roman" w:hAnsi="Times New Roman" w:cs="Times New Roman"/>
          <w:color w:val="000000"/>
          <w:spacing w:val="0"/>
          <w:sz w:val="24"/>
          <w:shd w:val="clear" w:color="auto" w:fill="auto"/>
          <w:rtl w:val="0"/>
        </w:rPr>
        <w:t>ū</w:t>
      </w:r>
      <w:r>
        <w:rPr>
          <w:rFonts w:ascii="Times New Roman" w:eastAsia="Times New Roman" w:hAnsi="Times New Roman" w:cs="Times New Roman"/>
          <w:b/>
          <w:bCs/>
          <w:i/>
          <w:iCs/>
          <w:color w:val="000000"/>
          <w:spacing w:val="0"/>
          <w:sz w:val="24"/>
          <w:shd w:val="clear" w:color="auto" w:fill="auto"/>
          <w:rtl w:val="0"/>
        </w:rPr>
        <w:t>panissaya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paccaya</w:t>
      </w:r>
      <w:r>
        <w:rPr>
          <w:rFonts w:ascii="Times New Roman" w:eastAsia="Times New Roman" w:hAnsi="Times New Roman" w:cs="Times New Roman"/>
          <w:color w:val="000000"/>
          <w:spacing w:val="0"/>
          <w:sz w:val="24"/>
          <w:shd w:val="clear" w:color="auto" w:fill="auto"/>
          <w:rtl w:val="0"/>
        </w:rPr>
        <w:t xml:space="preserve">; </w:t>
      </w:r>
    </w:p>
    <w:p>
      <w:pPr>
        <w:numPr>
          <w:ilvl w:val="0"/>
          <w:numId w:val="2"/>
        </w:numPr>
        <w:bidi w:val="0"/>
        <w:spacing w:before="1" w:after="0" w:line="275" w:lineRule="exact"/>
        <w:ind w:right="-142"/>
        <w:jc w:val="left"/>
      </w:pPr>
      <w:r>
        <w:rPr>
          <w:rFonts w:ascii="Times New Roman" w:eastAsia="Times New Roman" w:hAnsi="Times New Roman" w:cs="Times New Roman"/>
          <w:color w:val="000000"/>
          <w:spacing w:val="0"/>
          <w:sz w:val="24"/>
          <w:shd w:val="clear" w:color="auto" w:fill="auto"/>
          <w:rtl w:val="0"/>
        </w:rPr>
        <w:t xml:space="preserve">due to capable of benefitting through abssence of five-doors-advertence, it is called </w:t>
      </w:r>
      <w:r>
        <w:rPr>
          <w:rFonts w:ascii="Times New Roman" w:eastAsia="Times New Roman" w:hAnsi="Times New Roman" w:cs="Times New Roman"/>
          <w:b/>
          <w:bCs/>
          <w:i/>
          <w:iCs/>
          <w:color w:val="000000"/>
          <w:spacing w:val="0"/>
          <w:sz w:val="24"/>
          <w:shd w:val="clear" w:color="auto" w:fill="auto"/>
          <w:rtl w:val="0"/>
        </w:rPr>
        <w:t>natthi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paccaya</w:t>
      </w:r>
      <w:r>
        <w:rPr>
          <w:rFonts w:ascii="Times New Roman" w:eastAsia="Times New Roman" w:hAnsi="Times New Roman" w:cs="Times New Roman"/>
          <w:color w:val="000000"/>
          <w:spacing w:val="0"/>
          <w:sz w:val="24"/>
          <w:shd w:val="clear" w:color="auto" w:fill="auto"/>
          <w:rtl w:val="0"/>
        </w:rPr>
        <w:t xml:space="preserve">; </w:t>
      </w:r>
    </w:p>
    <w:p>
      <w:pPr>
        <w:numPr>
          <w:ilvl w:val="0"/>
          <w:numId w:val="2"/>
        </w:numPr>
        <w:bidi w:val="0"/>
        <w:spacing w:before="1" w:after="0" w:line="275" w:lineRule="exact"/>
        <w:ind w:right="-140"/>
        <w:jc w:val="left"/>
      </w:pP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capable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beneffiting through disappearance of five-doors-advertence, it is called </w:t>
      </w:r>
      <w:r>
        <w:rPr>
          <w:rFonts w:ascii="Times New Roman" w:eastAsia="Times New Roman" w:hAnsi="Times New Roman" w:cs="Times New Roman"/>
          <w:b/>
          <w:bCs/>
          <w:i/>
          <w:iCs/>
          <w:color w:val="000000"/>
          <w:spacing w:val="0"/>
          <w:sz w:val="24"/>
          <w:shd w:val="clear" w:color="auto" w:fill="auto"/>
          <w:rtl w:val="0"/>
        </w:rPr>
        <w:t>vigata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paccaya</w:t>
      </w:r>
      <w:r>
        <w:rPr>
          <w:rFonts w:ascii="Times New Roman" w:eastAsia="Times New Roman" w:hAnsi="Times New Roman" w:cs="Times New Roman"/>
          <w:color w:val="000000"/>
          <w:spacing w:val="0"/>
          <w:sz w:val="24"/>
          <w:shd w:val="clear" w:color="auto" w:fill="auto"/>
          <w:rtl w:val="0"/>
        </w:rPr>
        <w:t xml:space="preserve"> too for arising of seeing-consciousness. </w:t>
      </w:r>
    </w:p>
    <w:p>
      <w:pPr>
        <w:numPr>
          <w:ilvl w:val="0"/>
          <w:numId w:val="3"/>
        </w:numPr>
        <w:bidi w:val="0"/>
        <w:spacing w:before="1" w:after="0" w:line="275" w:lineRule="exact"/>
        <w:ind w:right="-145"/>
        <w:jc w:val="both"/>
      </w:pPr>
      <w:r>
        <w:rPr>
          <w:rFonts w:ascii="Times New Roman" w:eastAsia="Times New Roman" w:hAnsi="Times New Roman" w:cs="Times New Roman"/>
          <w:color w:val="000000"/>
          <w:spacing w:val="0"/>
          <w:sz w:val="24"/>
          <w:shd w:val="clear" w:color="auto" w:fill="auto"/>
          <w:rtl w:val="0"/>
        </w:rPr>
        <w:t xml:space="preserve">Only when the light is available can the seeing-consciousness see visible-object called colour.  Similarly  during  keeping  in  mind  corporeality-mentality  after  developing concentration  step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if  the  righteous  practising  person  lacks  light  of  wisdom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minds, he can not keep in mind visible-object called colour of corporeal units. Unless one can see even colour of corporeal units, he should not expect to see corporeal unit. The person who is unable to see corporeal </w:t>
      </w:r>
      <w:r>
        <w:rPr>
          <w:rFonts w:ascii="Times New Roman" w:eastAsia="Times New Roman" w:hAnsi="Times New Roman" w:cs="Times New Roman"/>
          <w:color w:val="000000"/>
          <w:spacing w:val="1"/>
          <w:sz w:val="24"/>
          <w:shd w:val="clear" w:color="auto" w:fill="auto"/>
          <w:rtl w:val="0"/>
        </w:rPr>
        <w:t>unit</w:t>
      </w:r>
      <w:r>
        <w:rPr>
          <w:rFonts w:ascii="Times New Roman" w:eastAsia="Times New Roman" w:hAnsi="Times New Roman" w:cs="Times New Roman"/>
          <w:color w:val="000000"/>
          <w:spacing w:val="0"/>
          <w:sz w:val="24"/>
          <w:shd w:val="clear" w:color="auto" w:fill="auto"/>
          <w:rtl w:val="0"/>
        </w:rPr>
        <w:t xml:space="preserve"> has no ability to discern and keep in mind the ultimate nature of corporalities, resulting in inability to discern and distinguish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arise depending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through taking objects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The light plays vital important role in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arising of seeing-consciousness as powerful determinative dependence  cause but also 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eye-door cognitive process and mind-door cognitive processes as powerful determinative dependence cause.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PAGE-398 </w:t>
      </w:r>
    </w:p>
    <w:p>
      <w:pPr>
        <w:bidi w:val="0"/>
        <w:spacing w:before="272"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Because there is not corporal unit which lacks colour the light plays vital important role in ability to discern and distinguish ultimate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remaining corporeal units with visible object and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arise depending on corporealities within other corporeal units of remaining doors in similar way. Therefore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light of wisdom is essential to  see  and  discern  up  to  ultimate  nature  of  corporealities  and  mentality  which  arises depending on respective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However the Exalted One did not preach the fact that light benefits for arising of seeing-consciousness  through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relation  of  determinative  dependence  in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(Conditional  Relations).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the  commentator  Sayadaw explains that it benefits for the 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seeing-consciousness through efficiency of the relation of determinative dependence as preaching methodology of </w:t>
      </w:r>
      <w:r>
        <w:rPr>
          <w:rFonts w:ascii="Times New Roman" w:eastAsia="Times New Roman" w:hAnsi="Times New Roman" w:cs="Times New Roman"/>
          <w:b/>
          <w:bCs/>
          <w:i/>
          <w:iCs/>
          <w:color w:val="000000"/>
          <w:spacing w:val="0"/>
          <w:sz w:val="24"/>
          <w:shd w:val="clear" w:color="auto" w:fill="auto"/>
          <w:rtl w:val="0"/>
        </w:rPr>
        <w:t>suttanta</w:t>
      </w:r>
      <w:r>
        <w:rPr>
          <w:rFonts w:ascii="Times New Roman" w:eastAsia="Times New Roman" w:hAnsi="Times New Roman" w:cs="Times New Roman"/>
          <w:color w:val="000000"/>
          <w:spacing w:val="0"/>
          <w:sz w:val="24"/>
          <w:shd w:val="clear" w:color="auto" w:fill="auto"/>
          <w:rtl w:val="0"/>
        </w:rPr>
        <w:t xml:space="preserve"> (peripharisis or indirect). (</w:t>
      </w:r>
      <w:r>
        <w:rPr>
          <w:rFonts w:ascii="Times New Roman" w:eastAsia="Times New Roman" w:hAnsi="Times New Roman" w:cs="Times New Roman"/>
          <w:b/>
          <w:bCs/>
          <w:i/>
          <w:iCs/>
          <w:color w:val="000000"/>
          <w:spacing w:val="0"/>
          <w:sz w:val="24"/>
          <w:shd w:val="clear" w:color="auto" w:fill="auto"/>
          <w:rtl w:val="0"/>
        </w:rPr>
        <w:t>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-1-250</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4"/>
        </w:numPr>
        <w:bidi w:val="0"/>
        <w:spacing w:before="1" w:after="0" w:line="275" w:lineRule="exact"/>
        <w:ind w:right="-138"/>
        <w:jc w:val="both"/>
      </w:pPr>
      <w:r>
        <w:rPr>
          <w:rFonts w:ascii="Times New Roman" w:eastAsia="Times New Roman" w:hAnsi="Times New Roman" w:cs="Times New Roman"/>
          <w:color w:val="000000"/>
          <w:spacing w:val="0"/>
          <w:sz w:val="24"/>
          <w:shd w:val="clear" w:color="auto" w:fill="auto"/>
          <w:rtl w:val="0"/>
        </w:rPr>
        <w:t>Seeing-consciousness has no efficiency to arise without mental concomitants. It always arises  together  with  (7)  kinds  of  universal  mental  concomitants  (</w:t>
      </w:r>
      <w:r>
        <w:rPr>
          <w:rFonts w:ascii="Times New Roman" w:eastAsia="Times New Roman" w:hAnsi="Times New Roman" w:cs="Times New Roman"/>
          <w:b/>
          <w:bCs/>
          <w:i/>
          <w:iCs/>
          <w:color w:val="000000"/>
          <w:spacing w:val="0"/>
          <w:sz w:val="24"/>
          <w:shd w:val="clear" w:color="auto" w:fill="auto"/>
          <w:rtl w:val="0"/>
        </w:rPr>
        <w:t xml:space="preserve">sabba  </w:t>
      </w:r>
      <w:r>
        <w:rPr>
          <w:rFonts w:ascii="Times New Roman" w:eastAsia="Times New Roman" w:hAnsi="Times New Roman" w:cs="Times New Roman"/>
          <w:b/>
          <w:bCs/>
          <w:i/>
          <w:iCs/>
          <w:color w:val="000000"/>
          <w:spacing w:val="2"/>
          <w:sz w:val="24"/>
          <w:shd w:val="clear" w:color="auto" w:fill="auto"/>
          <w:rtl w:val="0"/>
        </w:rPr>
        <w:t>cittas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cetasika</w:t>
      </w:r>
      <w:r>
        <w:rPr>
          <w:rFonts w:ascii="Times New Roman" w:eastAsia="Times New Roman" w:hAnsi="Times New Roman" w:cs="Times New Roman"/>
          <w:color w:val="000000"/>
          <w:spacing w:val="0"/>
          <w:sz w:val="24"/>
          <w:shd w:val="clear" w:color="auto" w:fill="auto"/>
          <w:rtl w:val="0"/>
        </w:rPr>
        <w:t xml:space="preserve">), feeling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vedan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etc. Therefore those group of mental concomitants benefit for arising of seeing-consciousness through </w:t>
      </w:r>
    </w:p>
    <w:p>
      <w:pPr>
        <w:numPr>
          <w:ilvl w:val="0"/>
          <w:numId w:val="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efficiency of relation of compatibility </w:t>
      </w:r>
    </w:p>
    <w:p>
      <w:pPr>
        <w:numPr>
          <w:ilvl w:val="0"/>
          <w:numId w:val="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efficiency of relation of mutuality </w:t>
      </w:r>
    </w:p>
    <w:p>
      <w:pPr>
        <w:numPr>
          <w:ilvl w:val="0"/>
          <w:numId w:val="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efficiency of relation of association </w:t>
      </w:r>
    </w:p>
    <w:p>
      <w:pPr>
        <w:numPr>
          <w:ilvl w:val="0"/>
          <w:numId w:val="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efficiency of relation of presence </w:t>
      </w:r>
    </w:p>
    <w:p>
      <w:pPr>
        <w:numPr>
          <w:ilvl w:val="0"/>
          <w:numId w:val="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efficiency of relation of non-disappearance. </w:t>
      </w:r>
    </w:p>
    <w:p>
      <w:pPr>
        <w:bidi w:val="0"/>
        <w:spacing w:before="1" w:after="0" w:line="275" w:lineRule="exact"/>
        <w:ind w:left="0" w:right="-138" w:firstLine="720"/>
        <w:jc w:val="left"/>
      </w:pPr>
      <w:r>
        <w:rPr>
          <w:rFonts w:ascii="Times New Roman" w:eastAsia="Times New Roman" w:hAnsi="Times New Roman" w:cs="Times New Roman"/>
          <w:color w:val="000000"/>
          <w:spacing w:val="0"/>
          <w:sz w:val="24"/>
          <w:shd w:val="clear" w:color="auto" w:fill="auto"/>
          <w:rtl w:val="0"/>
        </w:rPr>
        <w:t xml:space="preserve">Thus mental concomitants, feeling etc., are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benefit through efficiency of relations, compatibility etc. </w:t>
      </w:r>
    </w:p>
    <w:p>
      <w:pPr>
        <w:bidi w:val="0"/>
        <w:spacing w:before="1"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In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when looking straightforwardly or askance arises through united arising of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who sees straightforwardly or askance, other than those causal and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There is no person who looks straightforwardly or askance but piles of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PAGE-399 </w:t>
      </w:r>
    </w:p>
    <w:p>
      <w:pPr>
        <w:bidi w:val="0"/>
        <w:spacing w:before="272"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aspect  of  ultimate  reality  there  is  no  person,  being  free  from  causal  and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within (31) realms. This is the essence of explanation found in those commentaries. </w:t>
      </w:r>
    </w:p>
    <w:p>
      <w:pPr>
        <w:bidi w:val="0"/>
        <w:spacing w:before="1"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It  should  be  recognized  it  is  explained  through  preaching  methodology  called </w:t>
      </w:r>
      <w:r>
        <w:rPr>
          <w:rFonts w:ascii="Times New Roman" w:eastAsia="Times New Roman" w:hAnsi="Times New Roman" w:cs="Times New Roman"/>
          <w:b/>
          <w:bCs/>
          <w:i/>
          <w:iCs/>
          <w:color w:val="000000"/>
          <w:spacing w:val="0"/>
          <w:sz w:val="24"/>
          <w:shd w:val="clear" w:color="auto" w:fill="auto"/>
          <w:rtl w:val="0"/>
        </w:rPr>
        <w:t>upalaakha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anaya, nidassananaya</w:t>
      </w:r>
      <w:r>
        <w:rPr>
          <w:rFonts w:ascii="Times New Roman" w:eastAsia="Times New Roman" w:hAnsi="Times New Roman" w:cs="Times New Roman"/>
          <w:color w:val="000000"/>
          <w:spacing w:val="0"/>
          <w:sz w:val="24"/>
          <w:shd w:val="clear" w:color="auto" w:fill="auto"/>
          <w:rtl w:val="0"/>
        </w:rPr>
        <w:t xml:space="preserve"> (showing apparent and </w:t>
      </w:r>
      <w:r>
        <w:rPr>
          <w:rFonts w:ascii="Times New Roman" w:eastAsia="Times New Roman" w:hAnsi="Times New Roman" w:cs="Times New Roman"/>
          <w:color w:val="000000"/>
          <w:spacing w:val="1"/>
          <w:sz w:val="24"/>
          <w:shd w:val="clear" w:color="auto" w:fill="auto"/>
          <w:rtl w:val="0"/>
        </w:rPr>
        <w:t>easy</w:t>
      </w:r>
      <w:r>
        <w:rPr>
          <w:rFonts w:ascii="Times New Roman" w:eastAsia="Times New Roman" w:hAnsi="Times New Roman" w:cs="Times New Roman"/>
          <w:color w:val="000000"/>
          <w:spacing w:val="0"/>
          <w:sz w:val="24"/>
          <w:shd w:val="clear" w:color="auto" w:fill="auto"/>
          <w:rtl w:val="0"/>
        </w:rPr>
        <w:t xml:space="preserve"> phenomenon as example). All causal and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every mind moment within eye-door-cognitive process and mind-door-cognitive process which take visible-object must be discerned and kept in mind thoroughly. If one can keep in mind in that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it can be said he has got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non-delusive clear comprehension (</w:t>
      </w:r>
      <w:r>
        <w:rPr>
          <w:rFonts w:ascii="Times New Roman" w:eastAsia="Times New Roman" w:hAnsi="Times New Roman" w:cs="Times New Roman"/>
          <w:b/>
          <w:bCs/>
          <w:i/>
          <w:iCs/>
          <w:color w:val="000000"/>
          <w:spacing w:val="0"/>
          <w:sz w:val="24"/>
          <w:shd w:val="clear" w:color="auto" w:fill="auto"/>
          <w:rtl w:val="0"/>
        </w:rPr>
        <w:t>asammoha sampajañña</w:t>
      </w:r>
      <w:r>
        <w:rPr>
          <w:rFonts w:ascii="Times New Roman" w:eastAsia="Times New Roman" w:hAnsi="Times New Roman" w:cs="Times New Roman"/>
          <w:color w:val="000000"/>
          <w:spacing w:val="0"/>
          <w:sz w:val="24"/>
          <w:shd w:val="clear" w:color="auto" w:fill="auto"/>
          <w:rtl w:val="0"/>
        </w:rPr>
        <w:t xml:space="preserve">). It should be recognized ear- door-cognitive process etc, in similar way. However this section concern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on Causes and Condition (</w:t>
      </w:r>
      <w:r>
        <w:rPr>
          <w:rFonts w:ascii="Times New Roman" w:eastAsia="Times New Roman" w:hAnsi="Times New Roman" w:cs="Times New Roman"/>
          <w:b/>
          <w:bCs/>
          <w:i/>
          <w:iCs/>
          <w:color w:val="000000"/>
          <w:spacing w:val="0"/>
          <w:sz w:val="24"/>
          <w:shd w:val="clear" w:color="auto" w:fill="auto"/>
          <w:rtl w:val="0"/>
        </w:rPr>
        <w:t>paccaya pariggahañ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).It will be explicit in detail in Section  of  Dependent-Origination,  Volume  III.  It  can  be  read  Section  of  Conditional Relations. </w:t>
      </w:r>
    </w:p>
    <w:p>
      <w:pPr>
        <w:bidi w:val="0"/>
        <w:spacing w:before="1" w:after="13" w:line="275" w:lineRule="exact"/>
        <w:ind w:left="0" w:right="-143" w:firstLine="720"/>
        <w:jc w:val="left"/>
      </w:pPr>
      <w:r>
        <w:rPr>
          <w:rFonts w:ascii="Times New Roman" w:eastAsia="Times New Roman" w:hAnsi="Times New Roman" w:cs="Times New Roman"/>
          <w:color w:val="000000"/>
          <w:spacing w:val="0"/>
          <w:sz w:val="24"/>
          <w:shd w:val="clear" w:color="auto" w:fill="auto"/>
          <w:rtl w:val="0"/>
        </w:rPr>
        <w:t xml:space="preserve">Now ways of discerning on corporeality-mentality during lacking straightforwardly and askance have been presented in order to attain these (4) kinds of knowledge, i.e., </w:t>
      </w:r>
    </w:p>
    <w:p>
      <w:pPr>
        <w:numPr>
          <w:ilvl w:val="0"/>
          <w:numId w:val="6"/>
        </w:numPr>
        <w:bidi w:val="0"/>
        <w:spacing w:before="8"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tthaka</w:t>
      </w:r>
      <w:r>
        <w:rPr>
          <w:rFonts w:ascii="Times New Roman" w:eastAsia="Times New Roman" w:hAnsi="Times New Roman" w:cs="Times New Roman"/>
          <w:b/>
          <w:bCs/>
          <w:i/>
          <w:iCs/>
          <w:color w:val="000000"/>
          <w:spacing w:val="0"/>
          <w:sz w:val="24"/>
          <w:shd w:val="clear" w:color="auto" w:fill="auto"/>
          <w:rtl w:val="0"/>
        </w:rPr>
        <w:t xml:space="preserve"> sampajañña </w:t>
      </w:r>
    </w:p>
    <w:p>
      <w:pPr>
        <w:numPr>
          <w:ilvl w:val="0"/>
          <w:numId w:val="6"/>
        </w:numPr>
        <w:bidi w:val="0"/>
        <w:spacing w:before="8"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 </w:t>
      </w:r>
    </w:p>
    <w:p>
      <w:pPr>
        <w:numPr>
          <w:ilvl w:val="0"/>
          <w:numId w:val="6"/>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gocara sampajañña </w:t>
      </w:r>
    </w:p>
    <w:p>
      <w:pPr>
        <w:numPr>
          <w:ilvl w:val="0"/>
          <w:numId w:val="6"/>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asammoha sampajañña </w:t>
      </w:r>
    </w:p>
    <w:p>
      <w:pPr>
        <w:bidi w:val="0"/>
        <w:spacing w:before="1" w:after="0" w:line="276"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in accordance with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color w:val="000000"/>
          <w:spacing w:val="0"/>
          <w:sz w:val="24"/>
          <w:shd w:val="clear" w:color="auto" w:fill="auto"/>
          <w:rtl w:val="0"/>
        </w:rPr>
        <w:t xml:space="preserve"> Texts, commentary and sub-commentary. It will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presented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in brief. </w:t>
      </w:r>
    </w:p>
    <w:p>
      <w:pPr>
        <w:bidi w:val="0"/>
        <w:spacing w:before="291" w:after="0" w:line="265" w:lineRule="exact"/>
        <w:ind w:left="720" w:right="-200" w:firstLine="0"/>
        <w:jc w:val="both"/>
      </w:pPr>
      <w:r>
        <w:rPr>
          <w:rFonts w:ascii="Times New Roman" w:eastAsia="Times New Roman" w:hAnsi="Times New Roman" w:cs="Times New Roman"/>
          <w:b/>
          <w:bCs/>
          <w:color w:val="000000"/>
          <w:spacing w:val="0"/>
          <w:sz w:val="24"/>
          <w:shd w:val="clear" w:color="auto" w:fill="auto"/>
          <w:rtl w:val="0"/>
        </w:rPr>
        <w:t xml:space="preserve">Way of discerning </w:t>
      </w:r>
    </w:p>
    <w:p>
      <w:pPr>
        <w:bidi w:val="0"/>
        <w:spacing w:before="1" w:after="0" w:line="275" w:lineRule="exact"/>
        <w:ind w:left="0" w:right="-143" w:firstLine="720"/>
        <w:jc w:val="left"/>
      </w:pPr>
      <w:r>
        <w:rPr>
          <w:rFonts w:ascii="Times New Roman" w:eastAsia="Times New Roman" w:hAnsi="Times New Roman" w:cs="Times New Roman"/>
          <w:color w:val="000000"/>
          <w:spacing w:val="0"/>
          <w:sz w:val="24"/>
          <w:shd w:val="clear" w:color="auto" w:fill="auto"/>
          <w:rtl w:val="0"/>
        </w:rPr>
        <w:t xml:space="preserve">Develop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with  either  sitting  deportment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standing deportment. Corporeality-Mentality must be kept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mind again. Afterwards_____ </w:t>
      </w:r>
    </w:p>
    <w:p>
      <w:pPr>
        <w:numPr>
          <w:ilvl w:val="0"/>
          <w:numId w:val="7"/>
        </w:numPr>
        <w:bidi w:val="0"/>
        <w:spacing w:before="1" w:after="0" w:line="275" w:lineRule="exact"/>
        <w:ind w:right="-141"/>
        <w:jc w:val="left"/>
      </w:pPr>
      <w:r>
        <w:rPr>
          <w:rFonts w:ascii="Times New Roman" w:eastAsia="Times New Roman" w:hAnsi="Times New Roman" w:cs="Times New Roman"/>
          <w:color w:val="000000"/>
          <w:spacing w:val="0"/>
          <w:sz w:val="24"/>
          <w:shd w:val="clear" w:color="auto" w:fill="auto"/>
          <w:rtl w:val="0"/>
        </w:rPr>
        <w:t xml:space="preserve">Mind and mental concomitants which desire to </w:t>
      </w:r>
      <w:r>
        <w:rPr>
          <w:rFonts w:ascii="Times New Roman" w:eastAsia="Times New Roman" w:hAnsi="Times New Roman" w:cs="Times New Roman"/>
          <w:color w:val="000000"/>
          <w:spacing w:val="1"/>
          <w:sz w:val="24"/>
          <w:shd w:val="clear" w:color="auto" w:fill="auto"/>
          <w:rtl w:val="0"/>
        </w:rPr>
        <w:t>look</w:t>
      </w:r>
      <w:r>
        <w:rPr>
          <w:rFonts w:ascii="Times New Roman" w:eastAsia="Times New Roman" w:hAnsi="Times New Roman" w:cs="Times New Roman"/>
          <w:color w:val="000000"/>
          <w:spacing w:val="0"/>
          <w:sz w:val="24"/>
          <w:shd w:val="clear" w:color="auto" w:fill="auto"/>
          <w:rtl w:val="0"/>
        </w:rPr>
        <w:t xml:space="preserve"> must be kept in mind. Those are continuity of consciousness of impulsions of mind-door-cognitive processes. </w:t>
      </w:r>
    </w:p>
    <w:p>
      <w:pPr>
        <w:numPr>
          <w:ilvl w:val="0"/>
          <w:numId w:val="7"/>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How  corporeal  units  which  are  predominated  with  air-element  spread  out  various parts of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until eye ball, due to 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those mind and mental concomitants, must  be  scrutinized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Ultimate  nature  of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be kept in mind. </w:t>
      </w:r>
    </w:p>
    <w:p>
      <w:pPr>
        <w:numPr>
          <w:ilvl w:val="0"/>
          <w:numId w:val="7"/>
        </w:numPr>
        <w:bidi w:val="0"/>
        <w:spacing w:before="1" w:after="0" w:line="275" w:lineRule="exact"/>
        <w:ind w:right="-140"/>
        <w:jc w:val="both"/>
      </w:pPr>
      <w:r>
        <w:rPr>
          <w:rFonts w:ascii="Times New Roman" w:eastAsia="Times New Roman" w:hAnsi="Times New Roman" w:cs="Times New Roman"/>
          <w:color w:val="000000"/>
          <w:spacing w:val="0"/>
          <w:sz w:val="24"/>
          <w:shd w:val="clear" w:color="auto" w:fill="auto"/>
          <w:rtl w:val="0"/>
        </w:rPr>
        <w:t xml:space="preserve">Open the eye slightly. Nonads of bodily expression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yaviññatti</w:t>
      </w:r>
      <w:r>
        <w:rPr>
          <w:rFonts w:ascii="Times New Roman" w:eastAsia="Times New Roman" w:hAnsi="Times New Roman" w:cs="Times New Roman"/>
          <w:b/>
          <w:bCs/>
          <w:i/>
          <w:iCs/>
          <w:color w:val="000000"/>
          <w:spacing w:val="0"/>
          <w:sz w:val="24"/>
          <w:shd w:val="clear" w:color="auto" w:fill="auto"/>
          <w:rtl w:val="0"/>
        </w:rPr>
        <w:t xml:space="preserve"> navaka </w:t>
      </w:r>
      <w:r>
        <w:rPr>
          <w:rFonts w:ascii="Times New Roman" w:eastAsia="Times New Roman" w:hAnsi="Times New Roman" w:cs="Times New Roman"/>
          <w:b/>
          <w:bCs/>
          <w:i/>
          <w:iCs/>
          <w:color w:val="000000"/>
          <w:spacing w:val="2"/>
          <w:sz w:val="24"/>
          <w:shd w:val="clear" w:color="auto" w:fill="auto"/>
          <w:rtl w:val="0"/>
        </w:rPr>
        <w:t>kal</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duodecads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bodily expression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yaviññatti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lahut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didv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dasaka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kal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predominated with efficiency of air-element, which perform movement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eye balls </w:t>
      </w:r>
      <w:r>
        <w:rPr>
          <w:rFonts w:ascii="Times New Roman" w:eastAsia="Times New Roman" w:hAnsi="Times New Roman" w:cs="Times New Roman"/>
          <w:color w:val="000000"/>
          <w:spacing w:val="0"/>
          <w:sz w:val="24"/>
          <w:shd w:val="clear" w:color="auto" w:fill="auto"/>
          <w:rtl w:val="0"/>
        </w:rPr>
        <w:t xml:space="preserve">and eye lids, must be analyzed in order to reach ultimate nature. Those are significant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padh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conveyable corporealities. </w:t>
      </w:r>
    </w:p>
    <w:p>
      <w:pPr>
        <w:numPr>
          <w:ilvl w:val="0"/>
          <w:numId w:val="8"/>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Corporeal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w:t>
      </w:r>
      <w:r>
        <w:rPr>
          <w:rFonts w:ascii="Times New Roman" w:eastAsia="Times New Roman" w:hAnsi="Times New Roman" w:cs="Times New Roman"/>
          <w:b/>
          <w:bCs/>
          <w:i/>
          <w:iCs/>
          <w:color w:val="000000"/>
          <w:spacing w:val="0"/>
          <w:sz w:val="24"/>
          <w:shd w:val="clear" w:color="auto" w:fill="auto"/>
          <w:rtl w:val="0"/>
        </w:rPr>
        <w:t xml:space="preserve">catu </w:t>
      </w:r>
      <w:r>
        <w:rPr>
          <w:rFonts w:ascii="Times New Roman" w:eastAsia="Times New Roman" w:hAnsi="Times New Roman" w:cs="Times New Roman"/>
          <w:b/>
          <w:bCs/>
          <w:i/>
          <w:iCs/>
          <w:color w:val="000000"/>
          <w:spacing w:val="1"/>
          <w:sz w:val="24"/>
          <w:shd w:val="clear" w:color="auto" w:fill="auto"/>
          <w:rtl w:val="0"/>
        </w:rPr>
        <w:t>samu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nikar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lying in (6) doors, (42)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parts, which are non-significant ones must also be kept in mind continuously.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conveyed corporealities so as to open  eye.  If  it  is  successful,  the  practising  person  must  discern  during  walking, sleeping, seeing in similar way. </w:t>
      </w:r>
    </w:p>
    <w:p>
      <w:pPr>
        <w:numPr>
          <w:ilvl w:val="0"/>
          <w:numId w:val="8"/>
        </w:numPr>
        <w:bidi w:val="0"/>
        <w:spacing w:before="1" w:after="0" w:line="275" w:lineRule="exact"/>
        <w:ind w:right="-137"/>
        <w:jc w:val="left"/>
      </w:pPr>
      <w:r>
        <w:rPr>
          <w:rFonts w:ascii="Times New Roman" w:eastAsia="Times New Roman" w:hAnsi="Times New Roman" w:cs="Times New Roman"/>
          <w:color w:val="000000"/>
          <w:spacing w:val="0"/>
          <w:sz w:val="24"/>
          <w:shd w:val="clear" w:color="auto" w:fill="auto"/>
          <w:rtl w:val="0"/>
        </w:rPr>
        <w:t xml:space="preserve">Those  corporealities  of  both  significant  and  non-significant  ones  are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only.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PAGE-400 </w:t>
      </w:r>
    </w:p>
    <w:p>
      <w:pPr>
        <w:numPr>
          <w:ilvl w:val="0"/>
          <w:numId w:val="9"/>
        </w:numPr>
        <w:bidi w:val="0"/>
        <w:spacing w:before="269" w:after="0" w:line="275" w:lineRule="exact"/>
        <w:ind w:right="-142"/>
        <w:jc w:val="both"/>
      </w:pPr>
      <w:r>
        <w:rPr>
          <w:rFonts w:ascii="Times New Roman" w:eastAsia="Times New Roman" w:hAnsi="Times New Roman" w:cs="Times New Roman"/>
          <w:color w:val="000000"/>
          <w:spacing w:val="0"/>
          <w:sz w:val="24"/>
          <w:shd w:val="clear" w:color="auto" w:fill="auto"/>
          <w:rtl w:val="0"/>
        </w:rPr>
        <w:t xml:space="preserve">Consciousness and mental concomitants which desire to see are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Thus  corporeality-mentality  must  be  kept  in  mind.  Distinguish  corporeality  and mentality. Keep in mind corporeality and mentality separately.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Afterwards_____ when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sees visible-objects_____ </w:t>
      </w:r>
    </w:p>
    <w:p>
      <w:pPr>
        <w:numPr>
          <w:ilvl w:val="0"/>
          <w:numId w:val="10"/>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groups  of  mental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within  eye-door-cognitive  process  and  mind-door- cognitive processes </w:t>
      </w:r>
      <w:r>
        <w:rPr>
          <w:rFonts w:ascii="Times New Roman" w:eastAsia="Times New Roman" w:hAnsi="Times New Roman" w:cs="Times New Roman"/>
          <w:color w:val="000000"/>
          <w:spacing w:val="1"/>
          <w:sz w:val="24"/>
          <w:shd w:val="clear" w:color="auto" w:fill="auto"/>
          <w:rtl w:val="0"/>
        </w:rPr>
        <w:t>which</w:t>
      </w:r>
      <w:r>
        <w:rPr>
          <w:rFonts w:ascii="Times New Roman" w:eastAsia="Times New Roman" w:hAnsi="Times New Roman" w:cs="Times New Roman"/>
          <w:color w:val="000000"/>
          <w:spacing w:val="0"/>
          <w:sz w:val="24"/>
          <w:shd w:val="clear" w:color="auto" w:fill="auto"/>
          <w:rtl w:val="0"/>
        </w:rPr>
        <w:t xml:space="preserve"> arise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 of that colour must be kept in mind continuously as shown in tables of </w:t>
      </w:r>
      <w:r>
        <w:rPr>
          <w:rFonts w:ascii="Times New Roman" w:eastAsia="Times New Roman" w:hAnsi="Times New Roman" w:cs="Times New Roman"/>
          <w:b/>
          <w:bCs/>
          <w:i/>
          <w:iCs/>
          <w:color w:val="000000"/>
          <w:spacing w:val="2"/>
          <w:sz w:val="24"/>
          <w:shd w:val="clear" w:color="auto" w:fill="auto"/>
          <w:rtl w:val="0"/>
        </w:rPr>
        <w:t>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10"/>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Depended  base-corporealities  of  visible-object  and eye-door-cognitive  process  and mind-door-cognitive  process  must  be  kept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mind.  (It  means  (54)  kinds  of corporealities within eye and (54) kinds of corporealities within heart.) </w:t>
      </w:r>
    </w:p>
    <w:p>
      <w:pPr>
        <w:numPr>
          <w:ilvl w:val="0"/>
          <w:numId w:val="10"/>
        </w:numPr>
        <w:bidi w:val="0"/>
        <w:spacing w:before="8" w:after="8"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Then distinguish corporeality and mentality. </w:t>
      </w:r>
    </w:p>
    <w:p>
      <w:pPr>
        <w:numPr>
          <w:ilvl w:val="0"/>
          <w:numId w:val="11"/>
        </w:numPr>
        <w:bidi w:val="0"/>
        <w:spacing w:before="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Visible-object and depended base corporealities are _________ corporeal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p>
    <w:p>
      <w:pPr>
        <w:numPr>
          <w:ilvl w:val="0"/>
          <w:numId w:val="11"/>
        </w:numPr>
        <w:bidi w:val="0"/>
        <w:spacing w:before="1" w:after="0" w:line="275" w:lineRule="exact"/>
        <w:ind w:right="-141"/>
        <w:jc w:val="left"/>
      </w:pPr>
      <w:r>
        <w:rPr>
          <w:rFonts w:ascii="Times New Roman" w:eastAsia="Times New Roman" w:hAnsi="Times New Roman" w:cs="Times New Roman"/>
          <w:color w:val="000000"/>
          <w:spacing w:val="0"/>
          <w:sz w:val="24"/>
          <w:shd w:val="clear" w:color="auto" w:fill="auto"/>
          <w:rtl w:val="0"/>
        </w:rPr>
        <w:t xml:space="preserve">Consciousness  and  mental  concomitants  within  eye-door  and  mind-door-cognitive process are ________________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The corporeality-mentality must be kept in mind separately. </w:t>
      </w:r>
    </w:p>
    <w:p>
      <w:pPr>
        <w:bidi w:val="0"/>
        <w:spacing w:before="1"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For the practising person who can discern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until this stage it will be </w:t>
      </w:r>
      <w:r>
        <w:rPr>
          <w:rFonts w:ascii="Times New Roman" w:eastAsia="Times New Roman" w:hAnsi="Times New Roman" w:cs="Times New Roman"/>
          <w:color w:val="000000"/>
          <w:spacing w:val="1"/>
          <w:sz w:val="24"/>
          <w:shd w:val="clear" w:color="auto" w:fill="auto"/>
          <w:rtl w:val="0"/>
        </w:rPr>
        <w:t>easy</w:t>
      </w:r>
      <w:r>
        <w:rPr>
          <w:rFonts w:ascii="Times New Roman" w:eastAsia="Times New Roman" w:hAnsi="Times New Roman" w:cs="Times New Roman"/>
          <w:color w:val="000000"/>
          <w:spacing w:val="0"/>
          <w:sz w:val="24"/>
          <w:shd w:val="clear" w:color="auto" w:fill="auto"/>
          <w:rtl w:val="0"/>
        </w:rPr>
        <w:t xml:space="preserve">  to  keep  in  mind  groups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within  eye-door-cognitive  process  and mind-door-cognitive process, which are taking object of colour. If he has difficulty to discern those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during  slight  opening  eye,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must  shut  the  eye  and  develop concentration step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and then keep in </w:t>
      </w:r>
      <w:r>
        <w:rPr>
          <w:rFonts w:ascii="Times New Roman" w:eastAsia="Times New Roman" w:hAnsi="Times New Roman" w:cs="Times New Roman"/>
          <w:color w:val="000000"/>
          <w:spacing w:val="1"/>
          <w:sz w:val="24"/>
          <w:shd w:val="clear" w:color="auto" w:fill="auto"/>
          <w:rtl w:val="0"/>
        </w:rPr>
        <w:t>mind</w:t>
      </w:r>
      <w:r>
        <w:rPr>
          <w:rFonts w:ascii="Times New Roman" w:eastAsia="Times New Roman" w:hAnsi="Times New Roman" w:cs="Times New Roman"/>
          <w:color w:val="000000"/>
          <w:spacing w:val="0"/>
          <w:sz w:val="24"/>
          <w:shd w:val="clear" w:color="auto" w:fill="auto"/>
          <w:rtl w:val="0"/>
        </w:rPr>
        <w:t xml:space="preserve"> corporeality-mentality again. Afterwards ______ as mentioned above _____ </w:t>
      </w:r>
    </w:p>
    <w:p>
      <w:pPr>
        <w:numPr>
          <w:ilvl w:val="0"/>
          <w:numId w:val="12"/>
        </w:numPr>
        <w:bidi w:val="0"/>
        <w:spacing w:before="1" w:after="0" w:line="275" w:lineRule="exact"/>
        <w:ind w:right="-143"/>
        <w:jc w:val="left"/>
      </w:pPr>
      <w:r>
        <w:rPr>
          <w:rFonts w:ascii="Times New Roman" w:eastAsia="Times New Roman" w:hAnsi="Times New Roman" w:cs="Times New Roman"/>
          <w:color w:val="000000"/>
          <w:spacing w:val="0"/>
          <w:sz w:val="24"/>
          <w:shd w:val="clear" w:color="auto" w:fill="auto"/>
          <w:rtl w:val="0"/>
        </w:rPr>
        <w:t xml:space="preserve">Eye-transparent-element  and </w:t>
      </w:r>
      <w:r>
        <w:rPr>
          <w:rFonts w:ascii="Times New Roman" w:eastAsia="Times New Roman" w:hAnsi="Times New Roman" w:cs="Times New Roman"/>
          <w:b/>
          <w:bCs/>
          <w:i/>
          <w:iCs/>
          <w:color w:val="000000"/>
          <w:spacing w:val="0"/>
          <w:sz w:val="24"/>
          <w:shd w:val="clear" w:color="auto" w:fill="auto"/>
          <w:rtl w:val="0"/>
        </w:rPr>
        <w:t xml:space="preserve"> bhavanga</w:t>
      </w:r>
      <w:r>
        <w:rPr>
          <w:rFonts w:ascii="Times New Roman" w:eastAsia="Times New Roman" w:hAnsi="Times New Roman" w:cs="Times New Roman"/>
          <w:color w:val="000000"/>
          <w:spacing w:val="0"/>
          <w:sz w:val="24"/>
          <w:shd w:val="clear" w:color="auto" w:fill="auto"/>
          <w:rtl w:val="0"/>
        </w:rPr>
        <w:t xml:space="preserve">  mind-clear-element  must  be  kept  in  mind simultaneously. </w:t>
      </w:r>
    </w:p>
    <w:p>
      <w:pPr>
        <w:numPr>
          <w:ilvl w:val="0"/>
          <w:numId w:val="1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Take object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colour of corporeal units. </w:t>
      </w:r>
    </w:p>
    <w:p>
      <w:pPr>
        <w:numPr>
          <w:ilvl w:val="0"/>
          <w:numId w:val="12"/>
        </w:numPr>
        <w:bidi w:val="0"/>
        <w:spacing w:before="1" w:after="0" w:line="276" w:lineRule="exact"/>
        <w:ind w:right="-143"/>
        <w:jc w:val="left"/>
      </w:pPr>
      <w:r>
        <w:rPr>
          <w:rFonts w:ascii="Times New Roman" w:eastAsia="Times New Roman" w:hAnsi="Times New Roman" w:cs="Times New Roman"/>
          <w:color w:val="000000"/>
          <w:spacing w:val="0"/>
          <w:sz w:val="24"/>
          <w:shd w:val="clear" w:color="auto" w:fill="auto"/>
          <w:rtl w:val="0"/>
        </w:rPr>
        <w:t xml:space="preserve">When that visible-object called colour strikes eye-transparent-element and </w:t>
      </w:r>
      <w:r>
        <w:rPr>
          <w:rFonts w:ascii="Times New Roman" w:eastAsia="Times New Roman" w:hAnsi="Times New Roman" w:cs="Times New Roman"/>
          <w:b/>
          <w:bCs/>
          <w:i/>
          <w:iCs/>
          <w:color w:val="000000"/>
          <w:spacing w:val="0"/>
          <w:sz w:val="24"/>
          <w:shd w:val="clear" w:color="auto" w:fill="auto"/>
          <w:rtl w:val="0"/>
        </w:rPr>
        <w:t>bhavanga</w:t>
      </w:r>
      <w:r>
        <w:rPr>
          <w:rFonts w:ascii="Times New Roman" w:eastAsia="Times New Roman" w:hAnsi="Times New Roman" w:cs="Times New Roman"/>
          <w:color w:val="000000"/>
          <w:spacing w:val="0"/>
          <w:sz w:val="24"/>
          <w:shd w:val="clear" w:color="auto" w:fill="auto"/>
          <w:rtl w:val="0"/>
        </w:rPr>
        <w:t xml:space="preserve"> mind clear element simultaneously_________ </w:t>
      </w:r>
    </w:p>
    <w:p>
      <w:pPr>
        <w:numPr>
          <w:ilvl w:val="0"/>
          <w:numId w:val="12"/>
        </w:numPr>
        <w:bidi w:val="0"/>
        <w:spacing w:before="0" w:after="0" w:line="276" w:lineRule="exact"/>
        <w:ind w:right="-144"/>
        <w:jc w:val="both"/>
      </w:pPr>
      <w:r>
        <w:rPr>
          <w:rFonts w:ascii="Times New Roman" w:eastAsia="Times New Roman" w:hAnsi="Times New Roman" w:cs="Times New Roman"/>
          <w:color w:val="000000"/>
          <w:spacing w:val="0"/>
          <w:sz w:val="24"/>
          <w:shd w:val="clear" w:color="auto" w:fill="auto"/>
          <w:rtl w:val="0"/>
        </w:rPr>
        <w:t xml:space="preserve">groups of mental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within eye-door-cognitive process mind-door cognitive process which take object of colour continuously must be kept in mind. If it is wise attention  (</w:t>
      </w:r>
      <w:r>
        <w:rPr>
          <w:rFonts w:ascii="Times New Roman" w:eastAsia="Times New Roman" w:hAnsi="Times New Roman" w:cs="Times New Roman"/>
          <w:b/>
          <w:bCs/>
          <w:i/>
          <w:iCs/>
          <w:color w:val="000000"/>
          <w:spacing w:val="0"/>
          <w:sz w:val="24"/>
          <w:shd w:val="clear" w:color="auto" w:fill="auto"/>
          <w:rtl w:val="0"/>
        </w:rPr>
        <w:t xml:space="preserve">yoniso  </w:t>
      </w:r>
      <w:r>
        <w:rPr>
          <w:rFonts w:ascii="Times New Roman" w:eastAsia="Times New Roman" w:hAnsi="Times New Roman" w:cs="Times New Roman"/>
          <w:b/>
          <w:bCs/>
          <w:i/>
          <w:iCs/>
          <w:color w:val="000000"/>
          <w:spacing w:val="1"/>
          <w:sz w:val="24"/>
          <w:shd w:val="clear" w:color="auto" w:fill="auto"/>
          <w:rtl w:val="0"/>
        </w:rPr>
        <w:t>manasik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wholesome  impulsions  will  fall;  if  it  is  unwise attention (</w:t>
      </w:r>
      <w:r>
        <w:rPr>
          <w:rFonts w:ascii="Times New Roman" w:eastAsia="Times New Roman" w:hAnsi="Times New Roman" w:cs="Times New Roman"/>
          <w:b/>
          <w:bCs/>
          <w:i/>
          <w:iCs/>
          <w:color w:val="000000"/>
          <w:spacing w:val="0"/>
          <w:sz w:val="24"/>
          <w:shd w:val="clear" w:color="auto" w:fill="auto"/>
          <w:rtl w:val="0"/>
        </w:rPr>
        <w:t xml:space="preserve">ayoniso </w:t>
      </w:r>
      <w:r>
        <w:rPr>
          <w:rFonts w:ascii="Times New Roman" w:eastAsia="Times New Roman" w:hAnsi="Times New Roman" w:cs="Times New Roman"/>
          <w:b/>
          <w:bCs/>
          <w:i/>
          <w:iCs/>
          <w:color w:val="000000"/>
          <w:spacing w:val="1"/>
          <w:sz w:val="24"/>
          <w:shd w:val="clear" w:color="auto" w:fill="auto"/>
          <w:rtl w:val="0"/>
        </w:rPr>
        <w:t>manasik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unwholesome impulsions will fall accordingly. </w:t>
      </w:r>
    </w:p>
    <w:p>
      <w:pPr>
        <w:bidi w:val="0"/>
        <w:spacing w:before="10" w:after="11"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Then distinguish corporeality and mentality. </w:t>
      </w:r>
    </w:p>
    <w:p>
      <w:pPr>
        <w:numPr>
          <w:ilvl w:val="0"/>
          <w:numId w:val="13"/>
        </w:numPr>
        <w:bidi w:val="0"/>
        <w:spacing w:before="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Visible-object and depended base corporealities are _________ corporeal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p>
    <w:p>
      <w:pPr>
        <w:numPr>
          <w:ilvl w:val="0"/>
          <w:numId w:val="13"/>
        </w:numPr>
        <w:bidi w:val="0"/>
        <w:spacing w:before="1" w:after="0" w:line="275" w:lineRule="exact"/>
        <w:ind w:right="-141"/>
        <w:jc w:val="left"/>
      </w:pPr>
      <w:r>
        <w:rPr>
          <w:rFonts w:ascii="Times New Roman" w:eastAsia="Times New Roman" w:hAnsi="Times New Roman" w:cs="Times New Roman"/>
          <w:color w:val="000000"/>
          <w:spacing w:val="0"/>
          <w:sz w:val="24"/>
          <w:shd w:val="clear" w:color="auto" w:fill="auto"/>
          <w:rtl w:val="0"/>
        </w:rPr>
        <w:t xml:space="preserve">Consciousness  and  mental  concomitants  within  eye-door  and  mind-door-cognitive process are ________________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The corporeality-mentality must be kept in mind separately.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Furthermore_____ as mentioned above______ if he wants to discern through ______ </w:t>
      </w:r>
    </w:p>
    <w:p>
      <w:pPr>
        <w:numPr>
          <w:ilvl w:val="0"/>
          <w:numId w:val="1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(5) aggregates method </w:t>
      </w:r>
    </w:p>
    <w:p>
      <w:pPr>
        <w:numPr>
          <w:ilvl w:val="0"/>
          <w:numId w:val="1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(12) bases method </w:t>
      </w:r>
    </w:p>
    <w:p>
      <w:pPr>
        <w:numPr>
          <w:ilvl w:val="0"/>
          <w:numId w:val="15"/>
        </w:numPr>
        <w:bidi w:val="0"/>
        <w:spacing w:before="0"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(18) elements method,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he can discern continuously.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PAGE-401 </w:t>
      </w:r>
    </w:p>
    <w:p>
      <w:pPr>
        <w:bidi w:val="0"/>
        <w:spacing w:before="282"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The practising person has to discern similarly_____ </w:t>
      </w:r>
    </w:p>
    <w:p>
      <w:pPr>
        <w:numPr>
          <w:ilvl w:val="0"/>
          <w:numId w:val="1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hearing sound </w:t>
      </w:r>
    </w:p>
    <w:p>
      <w:pPr>
        <w:numPr>
          <w:ilvl w:val="0"/>
          <w:numId w:val="1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smelling odour </w:t>
      </w:r>
    </w:p>
    <w:p>
      <w:pPr>
        <w:numPr>
          <w:ilvl w:val="0"/>
          <w:numId w:val="1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tasting flavour </w:t>
      </w:r>
    </w:p>
    <w:p>
      <w:pPr>
        <w:numPr>
          <w:ilvl w:val="0"/>
          <w:numId w:val="1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touching tactile-object </w:t>
      </w:r>
    </w:p>
    <w:p>
      <w:pPr>
        <w:numPr>
          <w:ilvl w:val="0"/>
          <w:numId w:val="1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cognizing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-object respectively. </w:t>
      </w:r>
    </w:p>
    <w:p>
      <w:pPr>
        <w:bidi w:val="0"/>
        <w:spacing w:before="1" w:after="0" w:line="275"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Then he has to discern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opening eye. He can discern each deportment, standing, sitting, reclining, walking in similar way.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PAGE-402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Samiñjite </w:t>
      </w:r>
      <w:r>
        <w:rPr>
          <w:rFonts w:ascii="Times New Roman" w:eastAsia="Times New Roman" w:hAnsi="Times New Roman" w:cs="Times New Roman"/>
          <w:b/>
          <w:bCs/>
          <w:i/>
          <w:iCs/>
          <w:color w:val="000000"/>
          <w:spacing w:val="2"/>
          <w:sz w:val="24"/>
          <w:shd w:val="clear" w:color="auto" w:fill="auto"/>
          <w:rtl w:val="0"/>
        </w:rPr>
        <w:t>pas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numPr>
          <w:ilvl w:val="0"/>
          <w:numId w:val="17"/>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Bending and stretching are performed through clear comprehension. </w:t>
      </w:r>
    </w:p>
    <w:p>
      <w:pPr>
        <w:bidi w:val="0"/>
        <w:spacing w:before="282"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Bending and stretching joints of digits of hand and leg are called </w:t>
      </w:r>
      <w:r>
        <w:rPr>
          <w:rFonts w:ascii="Times New Roman" w:eastAsia="Times New Roman" w:hAnsi="Times New Roman" w:cs="Times New Roman"/>
          <w:b/>
          <w:bCs/>
          <w:i/>
          <w:iCs/>
          <w:color w:val="000000"/>
          <w:spacing w:val="0"/>
          <w:sz w:val="24"/>
          <w:shd w:val="clear" w:color="auto" w:fill="auto"/>
          <w:rtl w:val="0"/>
        </w:rPr>
        <w:t xml:space="preserve">samiñjita </w:t>
      </w:r>
      <w:r>
        <w:rPr>
          <w:rFonts w:ascii="Times New Roman" w:eastAsia="Times New Roman" w:hAnsi="Times New Roman" w:cs="Times New Roman"/>
          <w:b/>
          <w:bCs/>
          <w:i/>
          <w:iCs/>
          <w:color w:val="000000"/>
          <w:spacing w:val="1"/>
          <w:sz w:val="24"/>
          <w:shd w:val="clear" w:color="auto" w:fill="auto"/>
          <w:rtl w:val="0"/>
        </w:rPr>
        <w:t>pas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6" w:after="0" w:line="275" w:lineRule="exact"/>
        <w:ind w:left="0" w:right="4637" w:firstLine="0"/>
        <w:jc w:val="left"/>
      </w:pPr>
      <w:r>
        <w:rPr>
          <w:rFonts w:ascii="Times New Roman" w:eastAsia="Times New Roman" w:hAnsi="Times New Roman" w:cs="Times New Roman"/>
          <w:b/>
          <w:bCs/>
          <w:color w:val="000000"/>
          <w:spacing w:val="0"/>
          <w:sz w:val="24"/>
          <w:shd w:val="clear" w:color="auto" w:fill="auto"/>
          <w:rtl w:val="0"/>
        </w:rPr>
        <w:t xml:space="preserve">1.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tthakasampajañña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(Abhi-A-2-342, M-A-1-268)</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0" w:line="275" w:lineRule="exact"/>
        <w:ind w:left="0" w:right="-138" w:firstLine="720"/>
        <w:jc w:val="both"/>
      </w:pPr>
      <w:r>
        <w:rPr>
          <w:rFonts w:ascii="Times New Roman" w:eastAsia="Times New Roman" w:hAnsi="Times New Roman" w:cs="Times New Roman"/>
          <w:color w:val="000000"/>
          <w:spacing w:val="0"/>
          <w:sz w:val="24"/>
          <w:shd w:val="clear" w:color="auto" w:fill="auto"/>
          <w:rtl w:val="0"/>
        </w:rPr>
        <w:t xml:space="preserve">During  bending and stretching hand and leg, keeping in mind whether it is beneficial to bend and stretch or </w:t>
      </w:r>
      <w:r>
        <w:rPr>
          <w:rFonts w:ascii="Times New Roman" w:eastAsia="Times New Roman" w:hAnsi="Times New Roman" w:cs="Times New Roman"/>
          <w:color w:val="000000"/>
          <w:spacing w:val="1"/>
          <w:sz w:val="24"/>
          <w:shd w:val="clear" w:color="auto" w:fill="auto"/>
          <w:rtl w:val="0"/>
        </w:rPr>
        <w:t>not,</w:t>
      </w:r>
      <w:r>
        <w:rPr>
          <w:rFonts w:ascii="Times New Roman" w:eastAsia="Times New Roman" w:hAnsi="Times New Roman" w:cs="Times New Roman"/>
          <w:color w:val="000000"/>
          <w:spacing w:val="0"/>
          <w:sz w:val="24"/>
          <w:shd w:val="clear" w:color="auto" w:fill="auto"/>
          <w:rtl w:val="0"/>
        </w:rPr>
        <w:t xml:space="preserve"> without bending and stretch as one's self-indulgence, is called </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tthakasampajañña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For the practising </w:t>
      </w:r>
      <w:r>
        <w:rPr>
          <w:rFonts w:ascii="Times New Roman" w:eastAsia="Times New Roman" w:hAnsi="Times New Roman" w:cs="Times New Roman"/>
          <w:b/>
          <w:bCs/>
          <w:i/>
          <w:iCs/>
          <w:color w:val="000000"/>
          <w:spacing w:val="0"/>
          <w:sz w:val="24"/>
          <w:shd w:val="clear" w:color="auto" w:fill="auto"/>
          <w:rtl w:val="0"/>
        </w:rPr>
        <w:t>yogi</w:t>
      </w:r>
      <w:r>
        <w:rPr>
          <w:rFonts w:ascii="Times New Roman" w:eastAsia="Times New Roman" w:hAnsi="Times New Roman" w:cs="Times New Roman"/>
          <w:color w:val="000000"/>
          <w:spacing w:val="0"/>
          <w:sz w:val="24"/>
          <w:shd w:val="clear" w:color="auto" w:fill="auto"/>
          <w:rtl w:val="0"/>
        </w:rPr>
        <w:t xml:space="preserve"> who is staying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lasting with either bending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stretching hands and legs painful feeling usually arises in every moments, resulting in inavailability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stability of mind (=concentration) and falling </w:t>
      </w:r>
      <w:r>
        <w:rPr>
          <w:rFonts w:ascii="Times New Roman" w:eastAsia="Times New Roman" w:hAnsi="Times New Roman" w:cs="Times New Roman"/>
          <w:color w:val="000000"/>
          <w:spacing w:val="1"/>
          <w:sz w:val="24"/>
          <w:shd w:val="clear" w:color="auto" w:fill="auto"/>
          <w:rtl w:val="0"/>
        </w:rPr>
        <w:t>back</w:t>
      </w:r>
      <w:r>
        <w:rPr>
          <w:rFonts w:ascii="Times New Roman" w:eastAsia="Times New Roman" w:hAnsi="Times New Roman" w:cs="Times New Roman"/>
          <w:color w:val="000000"/>
          <w:spacing w:val="0"/>
          <w:sz w:val="24"/>
          <w:shd w:val="clear" w:color="auto" w:fill="auto"/>
          <w:rtl w:val="0"/>
        </w:rPr>
        <w:t xml:space="preserve"> of practice. The Supra-mundane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can not be attained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result. For the person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bends or stretch at proper time, however, that  painful  feeling  does  not  arise,  resulting  in  availability  of  stability  of  mind  (= concentration)  and  reaching  into  improvement  of  practice.  The  Supra-mundane </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called Path-Knowledge, Fruit-Knowledge,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can be attained. It should be recognized how one keeps in mind and distinguish whether it is beneficial or not with the help of insight knowledge in this way. (</w:t>
      </w:r>
      <w:r>
        <w:rPr>
          <w:rFonts w:ascii="Times New Roman" w:eastAsia="Times New Roman" w:hAnsi="Times New Roman" w:cs="Times New Roman"/>
          <w:b/>
          <w:bCs/>
          <w:i/>
          <w:iCs/>
          <w:color w:val="000000"/>
          <w:spacing w:val="0"/>
          <w:sz w:val="24"/>
          <w:shd w:val="clear" w:color="auto" w:fill="auto"/>
          <w:rtl w:val="0"/>
        </w:rPr>
        <w:t>Abhi-A-2-342, M-A-1-268</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Abhiññeyya dhamma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sabbam bhikkhave abhiññeyyam. (Sam-2-258, Khu-9-6) </w:t>
      </w:r>
    </w:p>
    <w:p>
      <w:pPr>
        <w:bidi w:val="0"/>
        <w:spacing w:before="272" w:after="0" w:line="276" w:lineRule="exact"/>
        <w:ind w:left="0" w:right="-143" w:firstLine="720"/>
        <w:jc w:val="both"/>
      </w:pPr>
      <w:r>
        <w:rPr>
          <w:rFonts w:ascii="Times New Roman" w:eastAsia="Times New Roman" w:hAnsi="Times New Roman" w:cs="Times New Roman"/>
          <w:b/>
          <w:bCs/>
          <w:i/>
          <w:iCs/>
          <w:color w:val="000000"/>
          <w:spacing w:val="0"/>
          <w:sz w:val="24"/>
          <w:shd w:val="clear" w:color="auto" w:fill="auto"/>
          <w:rtl w:val="0"/>
        </w:rPr>
        <w:t>Abhiññeyya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should be known discriminatively through three kinds of full  understanding  (</w:t>
      </w:r>
      <w:r>
        <w:rPr>
          <w:rFonts w:ascii="Times New Roman" w:eastAsia="Times New Roman" w:hAnsi="Times New Roman" w:cs="Times New Roman"/>
          <w:b/>
          <w:bCs/>
          <w:i/>
          <w:iCs/>
          <w:color w:val="000000"/>
          <w:spacing w:val="0"/>
          <w:sz w:val="24"/>
          <w:shd w:val="clear" w:color="auto" w:fill="auto"/>
          <w:rtl w:val="0"/>
        </w:rPr>
        <w:t>pariññ</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paññ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are  aggregates-base-element-truths-principle  of dependent-origination.  Feeling  aggregates  also  belongs  to  groups  of  those </w:t>
      </w:r>
      <w:r>
        <w:rPr>
          <w:rFonts w:ascii="Times New Roman" w:eastAsia="Times New Roman" w:hAnsi="Times New Roman" w:cs="Times New Roman"/>
          <w:b/>
          <w:bCs/>
          <w:i/>
          <w:iCs/>
          <w:color w:val="000000"/>
          <w:spacing w:val="0"/>
          <w:sz w:val="24"/>
          <w:shd w:val="clear" w:color="auto" w:fill="auto"/>
          <w:rtl w:val="0"/>
        </w:rPr>
        <w:t xml:space="preserve"> abhiññeyya dhamma</w:t>
      </w:r>
      <w:r>
        <w:rPr>
          <w:rFonts w:ascii="Times New Roman" w:eastAsia="Times New Roman" w:hAnsi="Times New Roman" w:cs="Times New Roman"/>
          <w:color w:val="000000"/>
          <w:spacing w:val="0"/>
          <w:sz w:val="24"/>
          <w:shd w:val="clear" w:color="auto" w:fill="auto"/>
          <w:rtl w:val="0"/>
        </w:rPr>
        <w:t xml:space="preserve">.  The  feeling  </w:t>
      </w:r>
      <w:r>
        <w:rPr>
          <w:rFonts w:ascii="Times New Roman" w:eastAsia="Times New Roman" w:hAnsi="Times New Roman" w:cs="Times New Roman"/>
          <w:color w:val="000000"/>
          <w:spacing w:val="1"/>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therefore,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which  must  be  kept  in  mind  and discerned  as  object  of </w:t>
      </w:r>
      <w:r>
        <w:rPr>
          <w:rFonts w:ascii="Times New Roman" w:eastAsia="Times New Roman" w:hAnsi="Times New Roman" w:cs="Times New Roman"/>
          <w:b/>
          <w:bCs/>
          <w:i/>
          <w:iCs/>
          <w:color w:val="000000"/>
          <w:spacing w:val="0"/>
          <w:sz w:val="24"/>
          <w:shd w:val="clear" w:color="auto" w:fill="auto"/>
          <w:rtl w:val="0"/>
        </w:rPr>
        <w:t xml:space="preserve"> vipasan</w:t>
      </w:r>
      <w:r>
        <w:rPr>
          <w:rFonts w:ascii="Times New Roman" w:eastAsia="Times New Roman" w:hAnsi="Times New Roman" w:cs="Times New Roman"/>
          <w:color w:val="000000"/>
          <w:spacing w:val="0"/>
          <w:sz w:val="24"/>
          <w:shd w:val="clear" w:color="auto" w:fill="auto"/>
          <w:rtl w:val="0"/>
        </w:rPr>
        <w:t xml:space="preserve">ā  practice  in  order  to  know  it  through  three  kinds  of  full understanding but not the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must be fought against to finish at every moment. </w:t>
      </w:r>
    </w:p>
    <w:p>
      <w:pPr>
        <w:bidi w:val="0"/>
        <w:spacing w:before="29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PAGE-403 </w:t>
      </w:r>
    </w:p>
    <w:p>
      <w:pPr>
        <w:bidi w:val="0"/>
        <w:spacing w:before="287" w:after="0" w:line="265" w:lineRule="exact"/>
        <w:ind w:left="720" w:right="-200" w:firstLine="0"/>
        <w:jc w:val="both"/>
      </w:pPr>
      <w:r>
        <w:rPr>
          <w:rFonts w:ascii="Times New Roman" w:eastAsia="Times New Roman" w:hAnsi="Times New Roman" w:cs="Times New Roman"/>
          <w:b/>
          <w:bCs/>
          <w:color w:val="000000"/>
          <w:spacing w:val="0"/>
          <w:sz w:val="24"/>
          <w:shd w:val="clear" w:color="auto" w:fill="auto"/>
          <w:rtl w:val="0"/>
        </w:rPr>
        <w:t xml:space="preserve">Saying of some meditators </w:t>
      </w:r>
    </w:p>
    <w:p>
      <w:pPr>
        <w:bidi w:val="0"/>
        <w:spacing w:before="0"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When painful feeling arises in the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after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little long for practising period some meditators usually contemplate on that painful feeling. If painful feeling disappears, due to contemplation in that way, </w:t>
      </w:r>
      <w:r>
        <w:rPr>
          <w:rFonts w:ascii="Times New Roman" w:eastAsia="Times New Roman" w:hAnsi="Times New Roman" w:cs="Times New Roman"/>
          <w:color w:val="000000"/>
          <w:spacing w:val="1"/>
          <w:sz w:val="24"/>
          <w:shd w:val="clear" w:color="auto" w:fill="auto"/>
          <w:rtl w:val="0"/>
        </w:rPr>
        <w:t>they</w:t>
      </w:r>
      <w:r>
        <w:rPr>
          <w:rFonts w:ascii="Times New Roman" w:eastAsia="Times New Roman" w:hAnsi="Times New Roman" w:cs="Times New Roman"/>
          <w:color w:val="000000"/>
          <w:spacing w:val="0"/>
          <w:sz w:val="24"/>
          <w:shd w:val="clear" w:color="auto" w:fill="auto"/>
          <w:rtl w:val="0"/>
        </w:rPr>
        <w:t xml:space="preserve"> usually said that "feeling is passed, finished and it is absent" etc. </w:t>
      </w:r>
    </w:p>
    <w:p>
      <w:pPr>
        <w:bidi w:val="0"/>
        <w:spacing w:before="1" w:after="0" w:line="275"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When one asked them that "is consciousness still present?" they usually answered that "the consciousness is, actually, present but not ceases". </w:t>
      </w:r>
    </w:p>
    <w:p>
      <w:pPr>
        <w:bidi w:val="0"/>
        <w:spacing w:before="1" w:after="0" w:line="275" w:lineRule="exact"/>
        <w:ind w:left="0" w:right="-141" w:firstLine="720"/>
        <w:jc w:val="left"/>
      </w:pPr>
      <w:r>
        <w:rPr>
          <w:rFonts w:ascii="Times New Roman" w:eastAsia="Times New Roman" w:hAnsi="Times New Roman" w:cs="Times New Roman"/>
          <w:color w:val="000000"/>
          <w:spacing w:val="0"/>
          <w:sz w:val="24"/>
          <w:shd w:val="clear" w:color="auto" w:fill="auto"/>
          <w:rtl w:val="0"/>
        </w:rPr>
        <w:t xml:space="preserve">It means the feeling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is ceased but the consciousness, not ceased yet according to those practising persons. </w:t>
      </w:r>
    </w:p>
    <w:p>
      <w:pPr>
        <w:bidi w:val="0"/>
        <w:spacing w:before="1" w:after="0" w:line="276" w:lineRule="exact"/>
        <w:ind w:left="0" w:right="-139" w:firstLine="720"/>
        <w:jc w:val="both"/>
      </w:pPr>
      <w:r>
        <w:rPr>
          <w:rFonts w:ascii="Times New Roman" w:eastAsia="Times New Roman" w:hAnsi="Times New Roman" w:cs="Times New Roman"/>
          <w:color w:val="000000"/>
          <w:spacing w:val="0"/>
          <w:sz w:val="24"/>
          <w:shd w:val="clear" w:color="auto" w:fill="auto"/>
          <w:rtl w:val="0"/>
        </w:rPr>
        <w:t xml:space="preserve">In the aspect of the Exalted One's teaching, the mental concomitant called </w:t>
      </w:r>
      <w:r>
        <w:rPr>
          <w:rFonts w:ascii="Times New Roman" w:eastAsia="Times New Roman" w:hAnsi="Times New Roman" w:cs="Times New Roman"/>
          <w:b/>
          <w:bCs/>
          <w:i/>
          <w:iCs/>
          <w:color w:val="000000"/>
          <w:spacing w:val="0"/>
          <w:sz w:val="24"/>
          <w:shd w:val="clear" w:color="auto" w:fill="auto"/>
          <w:rtl w:val="0"/>
        </w:rPr>
        <w:t>vedan</w:t>
      </w:r>
      <w:r>
        <w:rPr>
          <w:rFonts w:ascii="Times New Roman" w:eastAsia="Times New Roman" w:hAnsi="Times New Roman" w:cs="Times New Roman"/>
          <w:color w:val="000000"/>
          <w:spacing w:val="0"/>
          <w:sz w:val="24"/>
          <w:shd w:val="clear" w:color="auto" w:fill="auto"/>
          <w:rtl w:val="0"/>
        </w:rPr>
        <w:t xml:space="preserve">ā (feeling) is universal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which associates with every mind moment.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three kinds of feeling, agreeable feeling (</w:t>
      </w:r>
      <w:r>
        <w:rPr>
          <w:rFonts w:ascii="Times New Roman" w:eastAsia="Times New Roman" w:hAnsi="Times New Roman" w:cs="Times New Roman"/>
          <w:b/>
          <w:bCs/>
          <w:i/>
          <w:iCs/>
          <w:color w:val="000000"/>
          <w:spacing w:val="0"/>
          <w:sz w:val="24"/>
          <w:shd w:val="clear" w:color="auto" w:fill="auto"/>
          <w:rtl w:val="0"/>
        </w:rPr>
        <w:t>sukha</w:t>
      </w:r>
      <w:r>
        <w:rPr>
          <w:rFonts w:ascii="Times New Roman" w:eastAsia="Times New Roman" w:hAnsi="Times New Roman" w:cs="Times New Roman"/>
          <w:color w:val="000000"/>
          <w:spacing w:val="0"/>
          <w:sz w:val="24"/>
          <w:shd w:val="clear" w:color="auto" w:fill="auto"/>
          <w:rtl w:val="0"/>
        </w:rPr>
        <w:t>), disagreeable feeling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neutral feeling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upekkh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always associates with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consciousness. </w:t>
      </w:r>
    </w:p>
    <w:p>
      <w:pPr>
        <w:bidi w:val="0"/>
        <w:spacing w:before="0"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Modern sayings of some meditators contradict to the preaching of the Exalted One. Every righteous </w:t>
      </w:r>
      <w:r>
        <w:rPr>
          <w:rFonts w:ascii="Times New Roman" w:eastAsia="Times New Roman" w:hAnsi="Times New Roman" w:cs="Times New Roman"/>
          <w:b/>
          <w:bCs/>
          <w:i/>
          <w:iCs/>
          <w:color w:val="000000"/>
          <w:spacing w:val="0"/>
          <w:sz w:val="24"/>
          <w:shd w:val="clear" w:color="auto" w:fill="auto"/>
          <w:rtl w:val="0"/>
        </w:rPr>
        <w:t>meditator</w:t>
      </w:r>
      <w:r>
        <w:rPr>
          <w:rFonts w:ascii="Times New Roman" w:eastAsia="Times New Roman" w:hAnsi="Times New Roman" w:cs="Times New Roman"/>
          <w:color w:val="000000"/>
          <w:spacing w:val="0"/>
          <w:sz w:val="24"/>
          <w:shd w:val="clear" w:color="auto" w:fill="auto"/>
          <w:rtl w:val="0"/>
        </w:rPr>
        <w:t xml:space="preserve"> has opportunity to decide the fact which opinion is correct. If one answers that "the Exalted One's preaching is wrong but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experience is correct", that kind of person has to consider himself whether it is suitable to take refuge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Buddha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not. It is because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answered that the preaching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Exalted One is wrong. </w:t>
      </w:r>
    </w:p>
    <w:p>
      <w:pPr>
        <w:bidi w:val="0"/>
        <w:spacing w:before="292" w:after="0" w:line="265" w:lineRule="exact"/>
        <w:ind w:left="720" w:right="-200" w:firstLine="0"/>
        <w:jc w:val="both"/>
      </w:pPr>
      <w:r>
        <w:rPr>
          <w:rFonts w:ascii="Times New Roman" w:eastAsia="Times New Roman" w:hAnsi="Times New Roman" w:cs="Times New Roman"/>
          <w:b/>
          <w:bCs/>
          <w:color w:val="000000"/>
          <w:spacing w:val="0"/>
          <w:sz w:val="24"/>
          <w:shd w:val="clear" w:color="auto" w:fill="auto"/>
          <w:rtl w:val="0"/>
        </w:rPr>
        <w:t>Doesn't the feeling cease?</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The feeling is, actually,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must be kept in mind and discerned as object of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practice in order to know it through three kinds of full understanding but not the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must be fought against to finish at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moment. Only various kinds of craving called </w:t>
      </w:r>
      <w:r>
        <w:rPr>
          <w:rFonts w:ascii="Times New Roman" w:eastAsia="Times New Roman" w:hAnsi="Times New Roman" w:cs="Times New Roman"/>
          <w:b/>
          <w:bCs/>
          <w:i/>
          <w:iCs/>
          <w:color w:val="000000"/>
          <w:spacing w:val="0"/>
          <w:sz w:val="24"/>
          <w:shd w:val="clear" w:color="auto" w:fill="auto"/>
          <w:rtl w:val="0"/>
        </w:rPr>
        <w: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w:t>
      </w:r>
      <w:r>
        <w:rPr>
          <w:rFonts w:ascii="Times New Roman" w:eastAsia="Times New Roman" w:hAnsi="Times New Roman" w:cs="Times New Roman"/>
          <w:color w:val="000000"/>
          <w:spacing w:val="0"/>
          <w:sz w:val="24"/>
          <w:shd w:val="clear" w:color="auto" w:fill="auto"/>
          <w:rtl w:val="0"/>
        </w:rPr>
        <w:t xml:space="preserve">ā which arise depending on feeling must be fought against in order  to  extinguish.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which  can  extinguish  craving  is,  actually,  true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practice which discerns on five aggregates, including feeling, together with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three general characters called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720" w:right="-200" w:firstLine="0"/>
        <w:jc w:val="both"/>
      </w:pPr>
      <w:r>
        <w:rPr>
          <w:rFonts w:ascii="Times New Roman" w:eastAsia="Times New Roman" w:hAnsi="Times New Roman" w:cs="Times New Roman"/>
          <w:b/>
          <w:bCs/>
          <w:i/>
          <w:iCs/>
          <w:color w:val="000000"/>
          <w:spacing w:val="0"/>
          <w:sz w:val="24"/>
          <w:shd w:val="clear" w:color="auto" w:fill="auto"/>
          <w:rtl w:val="0"/>
        </w:rPr>
        <w:t>pubbe kho susima dhamma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hitiñ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am, pacch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ne</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am. (Sam-1-344)</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b/>
          <w:bCs/>
          <w:i/>
          <w:iCs/>
          <w:color w:val="000000"/>
          <w:spacing w:val="0"/>
          <w:sz w:val="24"/>
          <w:shd w:val="clear" w:color="auto" w:fill="auto"/>
          <w:rtl w:val="0"/>
        </w:rPr>
        <w:t>samudayasacca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(Noble Truth of Cause of Suffering). Resultant five aggregates are </w:t>
      </w:r>
      <w:r>
        <w:rPr>
          <w:rFonts w:ascii="Times New Roman" w:eastAsia="Times New Roman" w:hAnsi="Times New Roman" w:cs="Times New Roman"/>
          <w:b/>
          <w:bCs/>
          <w:i/>
          <w:iCs/>
          <w:color w:val="000000"/>
          <w:spacing w:val="0"/>
          <w:sz w:val="24"/>
          <w:shd w:val="clear" w:color="auto" w:fill="auto"/>
          <w:rtl w:val="0"/>
        </w:rPr>
        <w:t>dukkhasacca dhamma</w:t>
      </w:r>
      <w:r>
        <w:rPr>
          <w:rFonts w:ascii="Times New Roman" w:eastAsia="Times New Roman" w:hAnsi="Times New Roman" w:cs="Times New Roman"/>
          <w:color w:val="000000"/>
          <w:spacing w:val="0"/>
          <w:sz w:val="24"/>
          <w:shd w:val="clear" w:color="auto" w:fill="auto"/>
          <w:rtl w:val="0"/>
        </w:rPr>
        <w:t xml:space="preserve">. Those five kind of aggregates together with  causal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(conditioned  things). </w:t>
      </w:r>
      <w:r>
        <w:rPr>
          <w:rFonts w:ascii="Times New Roman" w:eastAsia="Times New Roman" w:hAnsi="Times New Roman" w:cs="Times New Roman"/>
          <w:b/>
          <w:bCs/>
          <w:i/>
          <w:iCs/>
          <w:color w:val="000000"/>
          <w:spacing w:val="0"/>
          <w:sz w:val="24"/>
          <w:shd w:val="clear" w:color="auto" w:fill="auto"/>
          <w:rtl w:val="0"/>
        </w:rPr>
        <w:t xml:space="preserve"> Vipasan</w:t>
      </w:r>
      <w:r>
        <w:rPr>
          <w:rFonts w:ascii="Times New Roman" w:eastAsia="Times New Roman" w:hAnsi="Times New Roman" w:cs="Times New Roman"/>
          <w:color w:val="000000"/>
          <w:spacing w:val="0"/>
          <w:sz w:val="24"/>
          <w:shd w:val="clear" w:color="auto" w:fill="auto"/>
          <w:rtl w:val="0"/>
        </w:rPr>
        <w:t xml:space="preserve">ā  knowledge which lies well on the phenomena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anicca-dukkha-anatta</w:t>
      </w:r>
      <w:r>
        <w:rPr>
          <w:rFonts w:ascii="Times New Roman" w:eastAsia="Times New Roman" w:hAnsi="Times New Roman" w:cs="Times New Roman"/>
          <w:color w:val="000000"/>
          <w:spacing w:val="0"/>
          <w:sz w:val="24"/>
          <w:shd w:val="clear" w:color="auto" w:fill="auto"/>
          <w:rtl w:val="0"/>
        </w:rPr>
        <w:t xml:space="preserve"> arises previously, the Noble Path-Knowledge which knows and sees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through taking as object arises later. (</w:t>
      </w:r>
      <w:r>
        <w:rPr>
          <w:rFonts w:ascii="Times New Roman" w:eastAsia="Times New Roman" w:hAnsi="Times New Roman" w:cs="Times New Roman"/>
          <w:b/>
          <w:bCs/>
          <w:i/>
          <w:iCs/>
          <w:color w:val="000000"/>
          <w:spacing w:val="0"/>
          <w:sz w:val="24"/>
          <w:shd w:val="clear" w:color="auto" w:fill="auto"/>
          <w:rtl w:val="0"/>
        </w:rPr>
        <w:t>Sam- 1-344</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PAGE-404 </w:t>
      </w:r>
    </w:p>
    <w:p>
      <w:pPr>
        <w:bidi w:val="0"/>
        <w:spacing w:before="272" w:after="0" w:line="276" w:lineRule="exact"/>
        <w:ind w:left="0" w:right="-145" w:firstLine="720"/>
        <w:jc w:val="both"/>
      </w:pPr>
      <w:r>
        <w:rPr>
          <w:rFonts w:ascii="Times New Roman" w:eastAsia="Times New Roman" w:hAnsi="Times New Roman" w:cs="Times New Roman"/>
          <w:color w:val="000000"/>
          <w:spacing w:val="0"/>
          <w:sz w:val="24"/>
          <w:shd w:val="clear" w:color="auto" w:fill="auto"/>
          <w:rtl w:val="0"/>
        </w:rPr>
        <w:t xml:space="preserve">Due  to  presence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Exalted  One  in  this  way,  the  Noble  Path- Knowledge will arise at the end of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knowledge and it will eradicate defilements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craving  belongs  to  those  defilements.  Therefore  (5)  aggregates,  including feeling, together with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be generalized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knowledge so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to cease the craving which arises basing on feeling.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feeling is, actually, not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must be fought against, but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must be kept in mind and discerned in order to know it through three kinds of full understanding. </w:t>
      </w:r>
    </w:p>
    <w:p>
      <w:pPr>
        <w:bidi w:val="0"/>
        <w:spacing w:before="0" w:after="0" w:line="275" w:lineRule="exact"/>
        <w:ind w:left="0" w:right="-141" w:firstLine="720"/>
        <w:jc w:val="left"/>
      </w:pPr>
      <w:r>
        <w:rPr>
          <w:rFonts w:ascii="Times New Roman" w:eastAsia="Times New Roman" w:hAnsi="Times New Roman" w:cs="Times New Roman"/>
          <w:color w:val="000000"/>
          <w:spacing w:val="0"/>
          <w:sz w:val="24"/>
          <w:shd w:val="clear" w:color="auto" w:fill="auto"/>
          <w:rtl w:val="0"/>
        </w:rPr>
        <w:t xml:space="preserve">If it is so, there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question that doesn't the feeling cease? There are three kinds of cessation of feeling in scriptures. </w:t>
      </w:r>
    </w:p>
    <w:p>
      <w:pPr>
        <w:numPr>
          <w:ilvl w:val="0"/>
          <w:numId w:val="18"/>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Generally  those  virtuous  persons  who  have  got  fourth  absorption  of  fine-material sphere, when the teaching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Buddha had disappeared in the world, usually practise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kind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mavir</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practice  of  discerning  on  loathsome  or  foulness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mentality) through considering and expecting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"due to presence of mentality, feeling is still present; unless mentality is present, no feeling can arise anymore,  resulting  in  attaining  total  happiness.  Due  to  efficiency  of  that </w:t>
      </w: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mavir</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gabh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van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they  reached  to  the  realm  of  mindless  being  called </w:t>
      </w:r>
      <w:r>
        <w:rPr>
          <w:rFonts w:ascii="Times New Roman" w:eastAsia="Times New Roman" w:hAnsi="Times New Roman" w:cs="Times New Roman"/>
          <w:b/>
          <w:bCs/>
          <w:i/>
          <w:iCs/>
          <w:color w:val="000000"/>
          <w:spacing w:val="0"/>
          <w:sz w:val="24"/>
          <w:shd w:val="clear" w:color="auto" w:fill="auto"/>
          <w:rtl w:val="0"/>
        </w:rPr>
        <w:t>asaññasattabh</w:t>
      </w:r>
      <w:r>
        <w:rPr>
          <w:rFonts w:ascii="Times New Roman" w:eastAsia="Times New Roman" w:hAnsi="Times New Roman" w:cs="Times New Roman"/>
          <w:color w:val="000000"/>
          <w:spacing w:val="0"/>
          <w:sz w:val="24"/>
          <w:shd w:val="clear" w:color="auto" w:fill="auto"/>
          <w:rtl w:val="0"/>
        </w:rPr>
        <w:t>ū</w:t>
      </w:r>
      <w:r>
        <w:rPr>
          <w:rFonts w:ascii="Times New Roman" w:eastAsia="Times New Roman" w:hAnsi="Times New Roman" w:cs="Times New Roman"/>
          <w:b/>
          <w:bCs/>
          <w:i/>
          <w:iCs/>
          <w:color w:val="000000"/>
          <w:spacing w:val="0"/>
          <w:sz w:val="24"/>
          <w:shd w:val="clear" w:color="auto" w:fill="auto"/>
          <w:rtl w:val="0"/>
        </w:rPr>
        <w:t>mi</w:t>
      </w:r>
      <w:r>
        <w:rPr>
          <w:rFonts w:ascii="Times New Roman" w:eastAsia="Times New Roman" w:hAnsi="Times New Roman" w:cs="Times New Roman"/>
          <w:color w:val="000000"/>
          <w:spacing w:val="0"/>
          <w:sz w:val="24"/>
          <w:shd w:val="clear" w:color="auto" w:fill="auto"/>
          <w:rtl w:val="0"/>
        </w:rPr>
        <w:t xml:space="preserve">.  Those  beings  can  exist  throughout  (500)  aeons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kappa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without mentality but pure-corporeality. At that time the feeling which includes in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was also ceased. This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cessation of feeling. </w:t>
      </w:r>
    </w:p>
    <w:p>
      <w:pPr>
        <w:numPr>
          <w:ilvl w:val="0"/>
          <w:numId w:val="19"/>
        </w:numPr>
        <w:bidi w:val="0"/>
        <w:spacing w:before="1" w:after="0" w:line="275" w:lineRule="exact"/>
        <w:ind w:right="-144"/>
        <w:jc w:val="both"/>
      </w:pPr>
      <w:r>
        <w:rPr>
          <w:rFonts w:ascii="Times New Roman" w:eastAsia="Times New Roman" w:hAnsi="Times New Roman" w:cs="Times New Roman"/>
          <w:color w:val="000000"/>
          <w:spacing w:val="0"/>
          <w:sz w:val="24"/>
          <w:shd w:val="clear" w:color="auto" w:fill="auto"/>
          <w:rtl w:val="0"/>
        </w:rPr>
        <w:t xml:space="preserve">Due to continuous seeing on perishing phase of conditioned things, non-returners and arahants  who  have  got  (8)  kinds  of  attainment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patti</w:t>
      </w:r>
      <w:r>
        <w:rPr>
          <w:rFonts w:ascii="Times New Roman" w:eastAsia="Times New Roman" w:hAnsi="Times New Roman" w:cs="Times New Roman"/>
          <w:color w:val="000000"/>
          <w:spacing w:val="0"/>
          <w:sz w:val="24"/>
          <w:shd w:val="clear" w:color="auto" w:fill="auto"/>
          <w:rtl w:val="0"/>
        </w:rPr>
        <w:t xml:space="preserve">  disgust  to  see conditioned things. They usually enter into Cessation-Absorption (</w:t>
      </w:r>
      <w:r>
        <w:rPr>
          <w:rFonts w:ascii="Times New Roman" w:eastAsia="Times New Roman" w:hAnsi="Times New Roman" w:cs="Times New Roman"/>
          <w:b/>
          <w:bCs/>
          <w:i/>
          <w:iCs/>
          <w:color w:val="000000"/>
          <w:spacing w:val="0"/>
          <w:sz w:val="24"/>
          <w:shd w:val="clear" w:color="auto" w:fill="auto"/>
          <w:rtl w:val="0"/>
        </w:rPr>
        <w:t xml:space="preserve">nirodha </w:t>
      </w: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is also called </w:t>
      </w:r>
      <w:r>
        <w:rPr>
          <w:rFonts w:ascii="Times New Roman" w:eastAsia="Times New Roman" w:hAnsi="Times New Roman" w:cs="Times New Roman"/>
          <w:b/>
          <w:bCs/>
          <w:i/>
          <w:iCs/>
          <w:color w:val="000000"/>
          <w:spacing w:val="0"/>
          <w:sz w:val="24"/>
          <w:shd w:val="clear" w:color="auto" w:fill="auto"/>
          <w:rtl w:val="0"/>
        </w:rPr>
        <w:t>saññ</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vedayita nirodha</w:t>
      </w:r>
      <w:r>
        <w:rPr>
          <w:rFonts w:ascii="Times New Roman" w:eastAsia="Times New Roman" w:hAnsi="Times New Roman" w:cs="Times New Roman"/>
          <w:color w:val="000000"/>
          <w:spacing w:val="0"/>
          <w:sz w:val="24"/>
          <w:shd w:val="clear" w:color="auto" w:fill="auto"/>
          <w:rtl w:val="0"/>
        </w:rPr>
        <w:t xml:space="preserve"> (= cessation of perception and feeling). They enter into Cessation-Absorption through resoluting into that period as they like. If it is entered into that absorption one day, consciousness, mental concomitants and corporeality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cease throughout one day. If it is entered into that absorption seven days, those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cease throughout seven days. At that time the feeling  which  includes  in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was  also  ceased.  This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cessation of feeling. </w:t>
      </w:r>
    </w:p>
    <w:p>
      <w:pPr>
        <w:numPr>
          <w:ilvl w:val="0"/>
          <w:numId w:val="19"/>
        </w:numPr>
        <w:bidi w:val="0"/>
        <w:spacing w:before="1" w:after="0" w:line="276" w:lineRule="exact"/>
        <w:ind w:right="-145"/>
        <w:jc w:val="both"/>
      </w:pPr>
      <w:r>
        <w:rPr>
          <w:rFonts w:ascii="Times New Roman" w:eastAsia="Times New Roman" w:hAnsi="Times New Roman" w:cs="Times New Roman"/>
          <w:color w:val="000000"/>
          <w:spacing w:val="0"/>
          <w:sz w:val="24"/>
          <w:shd w:val="clear" w:color="auto" w:fill="auto"/>
          <w:rtl w:val="0"/>
        </w:rPr>
        <w:t xml:space="preserve">After final death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parinibb</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cuti</w:t>
      </w:r>
      <w:r>
        <w:rPr>
          <w:rFonts w:ascii="Times New Roman" w:eastAsia="Times New Roman" w:hAnsi="Times New Roman" w:cs="Times New Roman"/>
          <w:color w:val="000000"/>
          <w:spacing w:val="0"/>
          <w:sz w:val="24"/>
          <w:shd w:val="clear" w:color="auto" w:fill="auto"/>
          <w:rtl w:val="0"/>
        </w:rPr>
        <w:t xml:space="preserve">) of Arahant five kinds of aggregates cease </w:t>
      </w:r>
      <w:r>
        <w:rPr>
          <w:rFonts w:ascii="Times New Roman" w:eastAsia="Times New Roman" w:hAnsi="Times New Roman" w:cs="Times New Roman"/>
          <w:color w:val="000000"/>
          <w:spacing w:val="1"/>
          <w:sz w:val="24"/>
          <w:shd w:val="clear" w:color="auto" w:fill="auto"/>
          <w:rtl w:val="0"/>
        </w:rPr>
        <w:t>totally</w:t>
      </w:r>
      <w:r>
        <w:rPr>
          <w:rFonts w:ascii="Times New Roman" w:eastAsia="Times New Roman" w:hAnsi="Times New Roman" w:cs="Times New Roman"/>
          <w:color w:val="000000"/>
          <w:spacing w:val="0"/>
          <w:sz w:val="24"/>
          <w:shd w:val="clear" w:color="auto" w:fill="auto"/>
          <w:rtl w:val="0"/>
        </w:rPr>
        <w:t xml:space="preserve"> without  reappearing  in  future.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extinguishment  of </w:t>
      </w:r>
      <w:r>
        <w:rPr>
          <w:rFonts w:ascii="Times New Roman" w:eastAsia="Times New Roman" w:hAnsi="Times New Roman" w:cs="Times New Roman"/>
          <w:b/>
          <w:bCs/>
          <w:i/>
          <w:iCs/>
          <w:color w:val="000000"/>
          <w:spacing w:val="0"/>
          <w:sz w:val="24"/>
          <w:shd w:val="clear" w:color="auto" w:fill="auto"/>
          <w:rtl w:val="0"/>
        </w:rPr>
        <w:t xml:space="preserve"> kamma</w:t>
      </w:r>
      <w:r>
        <w:rPr>
          <w:rFonts w:ascii="Times New Roman" w:eastAsia="Times New Roman" w:hAnsi="Times New Roman" w:cs="Times New Roman"/>
          <w:color w:val="000000"/>
          <w:spacing w:val="0"/>
          <w:sz w:val="24"/>
          <w:shd w:val="clear" w:color="auto" w:fill="auto"/>
          <w:rtl w:val="0"/>
        </w:rPr>
        <w:t xml:space="preserve">  and  defilements through eradicating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successive Noble Path-Knowledge, in other words, due to absolute extinguishment of craving, five kinds of aggregates which can arise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sticky element called craving is apparently present cease absolutely. At that time the feeling which includes in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was also ceased. This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cessation of feeling. </w:t>
      </w:r>
    </w:p>
    <w:p>
      <w:pPr>
        <w:bidi w:val="0"/>
        <w:spacing w:before="0" w:after="0" w:line="275" w:lineRule="exact"/>
        <w:ind w:left="0" w:right="-143" w:firstLine="720"/>
        <w:jc w:val="left"/>
      </w:pPr>
      <w:r>
        <w:rPr>
          <w:rFonts w:ascii="Times New Roman" w:eastAsia="Times New Roman" w:hAnsi="Times New Roman" w:cs="Times New Roman"/>
          <w:color w:val="000000"/>
          <w:spacing w:val="0"/>
          <w:sz w:val="24"/>
          <w:shd w:val="clear" w:color="auto" w:fill="auto"/>
          <w:rtl w:val="0"/>
        </w:rPr>
        <w:t xml:space="preserve">Thus  there  are  three  kinds  of  cessation  of  feeling  in  the  aspect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buddhist scriptures.  First  kind  of  cessation  of  feeling  in  realm  of  mindless  beings  is  called </w:t>
      </w:r>
      <w:r>
        <w:rPr>
          <w:rFonts w:ascii="Times New Roman" w:eastAsia="Times New Roman" w:hAnsi="Times New Roman" w:cs="Times New Roman"/>
          <w:b/>
          <w:bCs/>
          <w:i/>
          <w:iCs/>
          <w:color w:val="000000"/>
          <w:spacing w:val="1"/>
          <w:sz w:val="24"/>
          <w:shd w:val="clear" w:color="auto" w:fill="auto"/>
          <w:rtl w:val="0"/>
        </w:rPr>
        <w:t>upp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danirodha</w:t>
      </w:r>
      <w:r>
        <w:rPr>
          <w:rFonts w:ascii="Times New Roman" w:eastAsia="Times New Roman" w:hAnsi="Times New Roman" w:cs="Times New Roman"/>
          <w:color w:val="000000"/>
          <w:spacing w:val="0"/>
          <w:sz w:val="24"/>
          <w:shd w:val="clear" w:color="auto" w:fill="auto"/>
          <w:rtl w:val="0"/>
        </w:rPr>
        <w:t xml:space="preserve"> (= cessation with reappearance in future. After finishing specified time, i.e, (500)  aeons,  in  realm  of  mindless  being  that  being  has  get </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isandhi</w:t>
      </w:r>
      <w:r>
        <w:rPr>
          <w:rFonts w:ascii="Times New Roman" w:eastAsia="Times New Roman" w:hAnsi="Times New Roman" w:cs="Times New Roman"/>
          <w:color w:val="000000"/>
          <w:spacing w:val="0"/>
          <w:sz w:val="24"/>
          <w:shd w:val="clear" w:color="auto" w:fill="auto"/>
          <w:rtl w:val="0"/>
        </w:rPr>
        <w:t xml:space="preserve">  in  five-groups- existence, resulting in reappearance of five aggregates including feeling. Therefore cessation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in realm of mindless being is called </w:t>
      </w:r>
      <w:r>
        <w:rPr>
          <w:rFonts w:ascii="Times New Roman" w:eastAsia="Times New Roman" w:hAnsi="Times New Roman" w:cs="Times New Roman"/>
          <w:b/>
          <w:bCs/>
          <w:i/>
          <w:iCs/>
          <w:color w:val="000000"/>
          <w:spacing w:val="1"/>
          <w:sz w:val="24"/>
          <w:shd w:val="clear" w:color="auto" w:fill="auto"/>
          <w:rtl w:val="0"/>
        </w:rPr>
        <w:t>upp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danirodha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PAGE-405 </w:t>
      </w:r>
    </w:p>
    <w:p>
      <w:pPr>
        <w:bidi w:val="0"/>
        <w:spacing w:before="272"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The  cessation  of  consciousness,  mental  concomitants,  including  feeling  during Cessation-Absorption is also </w:t>
      </w:r>
      <w:r>
        <w:rPr>
          <w:rFonts w:ascii="Times New Roman" w:eastAsia="Times New Roman" w:hAnsi="Times New Roman" w:cs="Times New Roman"/>
          <w:b/>
          <w:bCs/>
          <w:i/>
          <w:iCs/>
          <w:color w:val="000000"/>
          <w:spacing w:val="1"/>
          <w:sz w:val="24"/>
          <w:shd w:val="clear" w:color="auto" w:fill="auto"/>
          <w:rtl w:val="0"/>
        </w:rPr>
        <w:t>upp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danirodha</w:t>
      </w:r>
      <w:r>
        <w:rPr>
          <w:rFonts w:ascii="Times New Roman" w:eastAsia="Times New Roman" w:hAnsi="Times New Roman" w:cs="Times New Roman"/>
          <w:color w:val="000000"/>
          <w:spacing w:val="0"/>
          <w:sz w:val="24"/>
          <w:shd w:val="clear" w:color="auto" w:fill="auto"/>
          <w:rtl w:val="0"/>
        </w:rPr>
        <w:t xml:space="preserve"> because those ceasing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will reappear after emerging from Cessation-Absorption. </w:t>
      </w:r>
    </w:p>
    <w:p>
      <w:pPr>
        <w:bidi w:val="0"/>
        <w:spacing w:before="1" w:after="0" w:line="275" w:lineRule="exact"/>
        <w:ind w:left="0" w:right="-138" w:firstLine="720"/>
        <w:jc w:val="left"/>
      </w:pPr>
      <w:r>
        <w:rPr>
          <w:rFonts w:ascii="Times New Roman" w:eastAsia="Times New Roman" w:hAnsi="Times New Roman" w:cs="Times New Roman"/>
          <w:color w:val="000000"/>
          <w:spacing w:val="0"/>
          <w:sz w:val="24"/>
          <w:shd w:val="clear" w:color="auto" w:fill="auto"/>
          <w:rtl w:val="0"/>
        </w:rPr>
        <w:t xml:space="preserve">The  cessation  of  (5)  aggregates,  including  feeling  after  final  death  of  Arahant  is, however, </w:t>
      </w:r>
      <w:r>
        <w:rPr>
          <w:rFonts w:ascii="Times New Roman" w:eastAsia="Times New Roman" w:hAnsi="Times New Roman" w:cs="Times New Roman"/>
          <w:b/>
          <w:bCs/>
          <w:i/>
          <w:iCs/>
          <w:color w:val="000000"/>
          <w:spacing w:val="2"/>
          <w:sz w:val="24"/>
          <w:shd w:val="clear" w:color="auto" w:fill="auto"/>
          <w:rtl w:val="0"/>
        </w:rPr>
        <w:t>anupp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w:t>
      </w:r>
      <w:r>
        <w:rPr>
          <w:rFonts w:ascii="Times New Roman" w:eastAsia="Times New Roman" w:hAnsi="Times New Roman" w:cs="Times New Roman"/>
          <w:b/>
          <w:bCs/>
          <w:i/>
          <w:iCs/>
          <w:color w:val="000000"/>
          <w:spacing w:val="0"/>
          <w:sz w:val="24"/>
          <w:shd w:val="clear" w:color="auto" w:fill="auto"/>
          <w:rtl w:val="0"/>
        </w:rPr>
        <w:t xml:space="preserve"> nirodha</w:t>
      </w:r>
      <w:r>
        <w:rPr>
          <w:rFonts w:ascii="Times New Roman" w:eastAsia="Times New Roman" w:hAnsi="Times New Roman" w:cs="Times New Roman"/>
          <w:color w:val="000000"/>
          <w:spacing w:val="0"/>
          <w:sz w:val="24"/>
          <w:shd w:val="clear" w:color="auto" w:fill="auto"/>
          <w:rtl w:val="0"/>
        </w:rPr>
        <w:t xml:space="preserve"> which is absolute cessation without reappearing in future.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In all these three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cessation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feeling but associating consciousness and  mental  concomitants  also  cease  together.  It  is  not  kind  of  cessation  said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some </w:t>
      </w:r>
      <w:r>
        <w:rPr>
          <w:rFonts w:ascii="Times New Roman" w:eastAsia="Times New Roman" w:hAnsi="Times New Roman" w:cs="Times New Roman"/>
          <w:b/>
          <w:bCs/>
          <w:i/>
          <w:iCs/>
          <w:color w:val="000000"/>
          <w:spacing w:val="0"/>
          <w:sz w:val="24"/>
          <w:shd w:val="clear" w:color="auto" w:fill="auto"/>
          <w:rtl w:val="0"/>
        </w:rPr>
        <w:t>meditators</w:t>
      </w:r>
      <w:r>
        <w:rPr>
          <w:rFonts w:ascii="Times New Roman" w:eastAsia="Times New Roman" w:hAnsi="Times New Roman" w:cs="Times New Roman"/>
          <w:color w:val="000000"/>
          <w:spacing w:val="0"/>
          <w:sz w:val="24"/>
          <w:shd w:val="clear" w:color="auto" w:fill="auto"/>
          <w:rtl w:val="0"/>
        </w:rPr>
        <w:t xml:space="preserve">  that  "the  consciousness  is  still  present  but  the  feeling  is  ceased  well".  The perishing  phase  of  conditioned  things,  including  feeling,  which  is  known  as  momentary cessation  (</w:t>
      </w:r>
      <w:r>
        <w:rPr>
          <w:rFonts w:ascii="Times New Roman" w:eastAsia="Times New Roman" w:hAnsi="Times New Roman" w:cs="Times New Roman"/>
          <w:b/>
          <w:bCs/>
          <w:i/>
          <w:iCs/>
          <w:color w:val="000000"/>
          <w:spacing w:val="0"/>
          <w:sz w:val="24"/>
          <w:shd w:val="clear" w:color="auto" w:fill="auto"/>
          <w:rtl w:val="0"/>
        </w:rPr>
        <w:t>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nirodha</w:t>
      </w:r>
      <w:r>
        <w:rPr>
          <w:rFonts w:ascii="Times New Roman" w:eastAsia="Times New Roman" w:hAnsi="Times New Roman" w:cs="Times New Roman"/>
          <w:color w:val="000000"/>
          <w:spacing w:val="0"/>
          <w:sz w:val="24"/>
          <w:shd w:val="clear" w:color="auto" w:fill="auto"/>
          <w:rtl w:val="0"/>
        </w:rPr>
        <w:t xml:space="preserve">)  is  also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upp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w:t>
      </w:r>
      <w:r>
        <w:rPr>
          <w:rFonts w:ascii="Times New Roman" w:eastAsia="Times New Roman" w:hAnsi="Times New Roman" w:cs="Times New Roman"/>
          <w:b/>
          <w:bCs/>
          <w:i/>
          <w:iCs/>
          <w:color w:val="000000"/>
          <w:spacing w:val="0"/>
          <w:sz w:val="24"/>
          <w:shd w:val="clear" w:color="auto" w:fill="auto"/>
          <w:rtl w:val="0"/>
        </w:rPr>
        <w:t xml:space="preserve">  nirodha</w:t>
      </w:r>
      <w:r>
        <w:rPr>
          <w:rFonts w:ascii="Times New Roman" w:eastAsia="Times New Roman" w:hAnsi="Times New Roman" w:cs="Times New Roman"/>
          <w:color w:val="000000"/>
          <w:spacing w:val="0"/>
          <w:sz w:val="24"/>
          <w:shd w:val="clear" w:color="auto" w:fill="auto"/>
          <w:rtl w:val="0"/>
        </w:rPr>
        <w:t xml:space="preserve">.  Unless  causal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are  not eradicated yet, conditioned things will arise again and again. It is natural fixed law of every conditioned thing. If it is also counted, there are four kinds of cessation of feeling really. The practising person has to discern that kind of momentary cessation with the help of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knowledge.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The mistake started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irrespective of instructions</w:t>
      </w:r>
      <w:r>
        <w:rPr>
          <w:rFonts w:ascii="Times New Roman" w:eastAsia="Times New Roman" w:hAnsi="Times New Roman" w:cs="Times New Roman"/>
          <w:color w:val="000000"/>
          <w:spacing w:val="0"/>
          <w:sz w:val="24"/>
          <w:shd w:val="clear" w:color="auto" w:fill="auto"/>
          <w:rtl w:val="0"/>
        </w:rPr>
        <w:t xml:space="preserve"> </w:t>
      </w:r>
    </w:p>
    <w:p>
      <w:pPr>
        <w:bidi w:val="0"/>
        <w:spacing w:before="280" w:after="8"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If the practising person wants to perform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practice_____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has to endeavour </w:t>
      </w:r>
    </w:p>
    <w:p>
      <w:pPr>
        <w:numPr>
          <w:ilvl w:val="0"/>
          <w:numId w:val="20"/>
        </w:numPr>
        <w:bidi w:val="0"/>
        <w:spacing w:before="1" w:after="0" w:line="265" w:lineRule="exact"/>
        <w:ind w:right="-200"/>
        <w:jc w:val="both"/>
      </w:pPr>
      <w:r>
        <w:rPr>
          <w:rFonts w:ascii="Times New Roman" w:eastAsia="Times New Roman" w:hAnsi="Times New Roman" w:cs="Times New Roman"/>
          <w:color w:val="000000"/>
          <w:spacing w:val="0"/>
          <w:sz w:val="24"/>
          <w:shd w:val="clear" w:color="auto" w:fill="auto"/>
          <w:rtl w:val="0"/>
        </w:rPr>
        <w:t>in order to purify morality (</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lavisuddhi</w:t>
      </w:r>
      <w:r>
        <w:rPr>
          <w:rFonts w:ascii="Times New Roman" w:eastAsia="Times New Roman" w:hAnsi="Times New Roman" w:cs="Times New Roman"/>
          <w:color w:val="000000"/>
          <w:spacing w:val="0"/>
          <w:sz w:val="24"/>
          <w:shd w:val="clear" w:color="auto" w:fill="auto"/>
          <w:rtl w:val="0"/>
        </w:rPr>
        <w:t xml:space="preserve">) </w:t>
      </w:r>
    </w:p>
    <w:p>
      <w:pPr>
        <w:numPr>
          <w:ilvl w:val="0"/>
          <w:numId w:val="20"/>
        </w:numPr>
        <w:bidi w:val="0"/>
        <w:spacing w:before="1" w:after="0" w:line="275" w:lineRule="exact"/>
        <w:ind w:right="-141"/>
        <w:jc w:val="both"/>
      </w:pPr>
      <w:r>
        <w:rPr>
          <w:rFonts w:ascii="Times New Roman" w:eastAsia="Times New Roman" w:hAnsi="Times New Roman" w:cs="Times New Roman"/>
          <w:color w:val="000000"/>
          <w:spacing w:val="0"/>
          <w:sz w:val="24"/>
          <w:shd w:val="clear" w:color="auto" w:fill="auto"/>
          <w:rtl w:val="0"/>
        </w:rPr>
        <w:t xml:space="preserve">in order to purify consciousness through trying to attain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concentration called access concentration or full concentration, resulting in removing impurities of hindrances (</w:t>
      </w:r>
      <w:r>
        <w:rPr>
          <w:rFonts w:ascii="Times New Roman" w:eastAsia="Times New Roman" w:hAnsi="Times New Roman" w:cs="Times New Roman"/>
          <w:b/>
          <w:bCs/>
          <w:i/>
          <w:iCs/>
          <w:color w:val="000000"/>
          <w:spacing w:val="0"/>
          <w:sz w:val="24"/>
          <w:shd w:val="clear" w:color="auto" w:fill="auto"/>
          <w:rtl w:val="0"/>
        </w:rPr>
        <w:t>n</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p>
    <w:p>
      <w:pPr>
        <w:numPr>
          <w:ilvl w:val="0"/>
          <w:numId w:val="20"/>
        </w:numPr>
        <w:bidi w:val="0"/>
        <w:spacing w:before="1" w:after="0" w:line="275" w:lineRule="exact"/>
        <w:ind w:right="-141"/>
        <w:jc w:val="both"/>
      </w:pPr>
      <w:r>
        <w:rPr>
          <w:rFonts w:ascii="Times New Roman" w:eastAsia="Times New Roman" w:hAnsi="Times New Roman" w:cs="Times New Roman"/>
          <w:color w:val="000000"/>
          <w:spacing w:val="0"/>
          <w:sz w:val="24"/>
          <w:shd w:val="clear" w:color="auto" w:fill="auto"/>
          <w:rtl w:val="0"/>
        </w:rPr>
        <w:t>He has to change the stage of purification of view (</w:t>
      </w:r>
      <w:r>
        <w:rPr>
          <w:rFonts w:ascii="Times New Roman" w:eastAsia="Times New Roman" w:hAnsi="Times New Roman" w:cs="Times New Roman"/>
          <w:b/>
          <w:bCs/>
          <w:i/>
          <w:iCs/>
          <w:color w:val="000000"/>
          <w:spacing w:val="0"/>
          <w:sz w:val="24"/>
          <w:shd w:val="clear" w:color="auto" w:fill="auto"/>
          <w:rtl w:val="0"/>
        </w:rPr>
        <w:t>di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hivisuddi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he has got purification of consciousness, in order to attain the Knowledge of Analysing Mind and Materiality </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w:t>
      </w:r>
      <w:r>
        <w:rPr>
          <w:rFonts w:ascii="Times New Roman" w:eastAsia="Times New Roman" w:hAnsi="Times New Roman" w:cs="Times New Roman"/>
          <w:b/>
          <w:bCs/>
          <w:i/>
          <w:iCs/>
          <w:color w:val="000000"/>
          <w:spacing w:val="0"/>
          <w:sz w:val="24"/>
          <w:shd w:val="clear" w:color="auto" w:fill="auto"/>
          <w:rtl w:val="0"/>
        </w:rPr>
        <w:t xml:space="preserve"> pariccheda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p>
    <w:p>
      <w:pPr>
        <w:numPr>
          <w:ilvl w:val="0"/>
          <w:numId w:val="20"/>
        </w:numPr>
        <w:bidi w:val="0"/>
        <w:spacing w:before="1" w:after="0" w:line="276" w:lineRule="exact"/>
        <w:ind w:right="-138"/>
        <w:jc w:val="left"/>
      </w:pPr>
      <w:r>
        <w:rPr>
          <w:rFonts w:ascii="Times New Roman" w:eastAsia="Times New Roman" w:hAnsi="Times New Roman" w:cs="Times New Roman"/>
          <w:color w:val="000000"/>
          <w:spacing w:val="0"/>
          <w:sz w:val="24"/>
          <w:shd w:val="clear" w:color="auto" w:fill="auto"/>
          <w:rtl w:val="0"/>
        </w:rPr>
        <w:t xml:space="preserve">In the stage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w:t>
      </w:r>
      <w:r>
        <w:rPr>
          <w:rFonts w:ascii="Times New Roman" w:eastAsia="Times New Roman" w:hAnsi="Times New Roman" w:cs="Times New Roman"/>
          <w:b/>
          <w:bCs/>
          <w:i/>
          <w:iCs/>
          <w:color w:val="000000"/>
          <w:spacing w:val="0"/>
          <w:sz w:val="24"/>
          <w:shd w:val="clear" w:color="auto" w:fill="auto"/>
          <w:rtl w:val="0"/>
        </w:rPr>
        <w:t xml:space="preserve"> pariccheda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_____ the practising person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wants to keep the feeling in mind____ </w:t>
      </w:r>
    </w:p>
    <w:p>
      <w:pPr>
        <w:numPr>
          <w:ilvl w:val="0"/>
          <w:numId w:val="21"/>
        </w:numPr>
        <w:bidi w:val="0"/>
        <w:spacing w:before="0"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has to finish function of discerning on corporeality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according to the instruction, </w:t>
      </w:r>
      <w:r>
        <w:rPr>
          <w:rFonts w:ascii="Times New Roman" w:eastAsia="Times New Roman" w:hAnsi="Times New Roman" w:cs="Times New Roman"/>
          <w:b/>
          <w:bCs/>
          <w:i/>
          <w:iCs/>
          <w:color w:val="000000"/>
          <w:spacing w:val="0"/>
          <w:sz w:val="24"/>
          <w:shd w:val="clear" w:color="auto" w:fill="auto"/>
          <w:rtl w:val="0"/>
        </w:rPr>
        <w:t xml:space="preserve">pariggahite </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(M-A-1-280)</w:t>
      </w:r>
      <w:r>
        <w:rPr>
          <w:rFonts w:ascii="Times New Roman" w:eastAsia="Times New Roman" w:hAnsi="Times New Roman" w:cs="Times New Roman"/>
          <w:color w:val="000000"/>
          <w:spacing w:val="0"/>
          <w:sz w:val="24"/>
          <w:shd w:val="clear" w:color="auto" w:fill="auto"/>
          <w:rtl w:val="0"/>
        </w:rPr>
        <w:t xml:space="preserve">; </w:t>
      </w:r>
    </w:p>
    <w:p>
      <w:pPr>
        <w:numPr>
          <w:ilvl w:val="0"/>
          <w:numId w:val="21"/>
        </w:numPr>
        <w:bidi w:val="0"/>
        <w:spacing w:before="1" w:after="0" w:line="276" w:lineRule="exact"/>
        <w:ind w:right="-143"/>
        <w:jc w:val="both"/>
      </w:pPr>
      <w:r>
        <w:rPr>
          <w:rFonts w:ascii="Times New Roman" w:eastAsia="Times New Roman" w:hAnsi="Times New Roman" w:cs="Times New Roman"/>
          <w:color w:val="000000"/>
          <w:spacing w:val="0"/>
          <w:sz w:val="24"/>
          <w:shd w:val="clear" w:color="auto" w:fill="auto"/>
          <w:rtl w:val="0"/>
        </w:rPr>
        <w:t xml:space="preserve">has to finish to discern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feeling but also each kind of consciousness and mental concomitants of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mind moment which arises through following of fixed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consciousness (</w:t>
      </w:r>
      <w:r>
        <w:rPr>
          <w:rFonts w:ascii="Times New Roman" w:eastAsia="Times New Roman" w:hAnsi="Times New Roman" w:cs="Times New Roman"/>
          <w:b/>
          <w:bCs/>
          <w:i/>
          <w:iCs/>
          <w:color w:val="000000"/>
          <w:spacing w:val="0"/>
          <w:sz w:val="24"/>
          <w:shd w:val="clear" w:color="auto" w:fill="auto"/>
          <w:rtl w:val="0"/>
        </w:rPr>
        <w:t>cittaniyama</w:t>
      </w:r>
      <w:r>
        <w:rPr>
          <w:rFonts w:ascii="Times New Roman" w:eastAsia="Times New Roman" w:hAnsi="Times New Roman" w:cs="Times New Roman"/>
          <w:color w:val="000000"/>
          <w:spacing w:val="0"/>
          <w:sz w:val="24"/>
          <w:shd w:val="clear" w:color="auto" w:fill="auto"/>
          <w:rtl w:val="0"/>
        </w:rPr>
        <w:t>). Those consciousness which are free from cognitive process (</w:t>
      </w:r>
      <w:r>
        <w:rPr>
          <w:rFonts w:ascii="Times New Roman" w:eastAsia="Times New Roman" w:hAnsi="Times New Roman" w:cs="Times New Roman"/>
          <w:b/>
          <w:bCs/>
          <w:i/>
          <w:iCs/>
          <w:color w:val="000000"/>
          <w:spacing w:val="0"/>
          <w:sz w:val="24"/>
          <w:shd w:val="clear" w:color="auto" w:fill="auto"/>
          <w:rtl w:val="0"/>
        </w:rPr>
        <w:t>v</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thimutta citta</w:t>
      </w:r>
      <w:r>
        <w:rPr>
          <w:rFonts w:ascii="Times New Roman" w:eastAsia="Times New Roman" w:hAnsi="Times New Roman" w:cs="Times New Roman"/>
          <w:color w:val="000000"/>
          <w:spacing w:val="0"/>
          <w:sz w:val="24"/>
          <w:shd w:val="clear" w:color="auto" w:fill="auto"/>
          <w:rtl w:val="0"/>
        </w:rPr>
        <w:t xml:space="preserve">) must also be kept in mind similarly. </w:t>
      </w:r>
    </w:p>
    <w:p>
      <w:pPr>
        <w:numPr>
          <w:ilvl w:val="0"/>
          <w:numId w:val="22"/>
        </w:numPr>
        <w:bidi w:val="0"/>
        <w:spacing w:before="0" w:after="0" w:line="275" w:lineRule="exact"/>
        <w:ind w:right="-141"/>
        <w:jc w:val="both"/>
      </w:pPr>
      <w:r>
        <w:rPr>
          <w:rFonts w:ascii="Times New Roman" w:eastAsia="Times New Roman" w:hAnsi="Times New Roman" w:cs="Times New Roman"/>
          <w:color w:val="000000"/>
          <w:spacing w:val="0"/>
          <w:sz w:val="24"/>
          <w:shd w:val="clear" w:color="auto" w:fill="auto"/>
          <w:rtl w:val="0"/>
        </w:rPr>
        <w:t xml:space="preserve">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(5) aggregates together with feeling within three periods called past-future-present must be kept in mind in order to attain the Knowledge of Cause and Condition </w:t>
      </w:r>
      <w:r>
        <w:rPr>
          <w:rFonts w:ascii="Times New Roman" w:eastAsia="Times New Roman" w:hAnsi="Times New Roman" w:cs="Times New Roman"/>
          <w:b/>
          <w:bCs/>
          <w:i/>
          <w:iCs/>
          <w:color w:val="000000"/>
          <w:spacing w:val="0"/>
          <w:sz w:val="24"/>
          <w:shd w:val="clear" w:color="auto" w:fill="auto"/>
          <w:rtl w:val="0"/>
        </w:rPr>
        <w:t>(paccaya pariggaha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p>
    <w:p>
      <w:pPr>
        <w:numPr>
          <w:ilvl w:val="0"/>
          <w:numId w:val="22"/>
        </w:numPr>
        <w:bidi w:val="0"/>
        <w:spacing w:before="1" w:after="0" w:line="275" w:lineRule="exact"/>
        <w:ind w:right="-139"/>
        <w:jc w:val="left"/>
      </w:pPr>
      <w:r>
        <w:rPr>
          <w:rFonts w:ascii="Times New Roman" w:eastAsia="Times New Roman" w:hAnsi="Times New Roman" w:cs="Times New Roman"/>
          <w:color w:val="000000"/>
          <w:spacing w:val="0"/>
          <w:sz w:val="24"/>
          <w:shd w:val="clear" w:color="auto" w:fill="auto"/>
          <w:rtl w:val="0"/>
        </w:rPr>
        <w:t xml:space="preserve">Only when </w:t>
      </w:r>
      <w:r>
        <w:rPr>
          <w:rFonts w:ascii="Times New Roman" w:eastAsia="Times New Roman" w:hAnsi="Times New Roman" w:cs="Times New Roman"/>
          <w:b/>
          <w:bCs/>
          <w:i/>
          <w:iCs/>
          <w:color w:val="000000"/>
          <w:spacing w:val="4"/>
          <w:sz w:val="24"/>
          <w:shd w:val="clear" w:color="auto" w:fill="auto"/>
          <w:rtl w:val="0"/>
        </w:rPr>
        <w:t>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w:t>
      </w:r>
      <w:r>
        <w:rPr>
          <w:rFonts w:ascii="Times New Roman" w:eastAsia="Times New Roman" w:hAnsi="Times New Roman" w:cs="Times New Roman"/>
          <w:b/>
          <w:bCs/>
          <w:i/>
          <w:iCs/>
          <w:color w:val="000000"/>
          <w:spacing w:val="0"/>
          <w:sz w:val="24"/>
          <w:shd w:val="clear" w:color="auto" w:fill="auto"/>
          <w:rtl w:val="0"/>
        </w:rPr>
        <w:t xml:space="preserve"> pariccheda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paccaya pariggaha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are attained he must change to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practice systematically. </w:t>
      </w:r>
    </w:p>
    <w:p>
      <w:pPr>
        <w:bidi w:val="0"/>
        <w:spacing w:before="277"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These are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important instructions which must be followed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those persons who want to discern feeling. If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meditator</w:t>
      </w:r>
      <w:r>
        <w:rPr>
          <w:rFonts w:ascii="Times New Roman" w:eastAsia="Times New Roman" w:hAnsi="Times New Roman" w:cs="Times New Roman"/>
          <w:color w:val="000000"/>
          <w:spacing w:val="0"/>
          <w:sz w:val="24"/>
          <w:shd w:val="clear" w:color="auto" w:fill="auto"/>
          <w:rtl w:val="0"/>
        </w:rPr>
        <w:t xml:space="preserve"> parctises his won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without regarding all the scriptures, desired destination of goal can not be accomplished. Unless any meditation has satisfaction on this explanation, he should like to read the following excerpt of </w:t>
      </w:r>
      <w:r>
        <w:rPr>
          <w:rFonts w:ascii="Times New Roman" w:eastAsia="Times New Roman" w:hAnsi="Times New Roman" w:cs="Times New Roman"/>
          <w:b/>
          <w:bCs/>
          <w:i/>
          <w:iCs/>
          <w:color w:val="000000"/>
          <w:spacing w:val="4"/>
          <w:sz w:val="24"/>
          <w:shd w:val="clear" w:color="auto" w:fill="auto"/>
          <w:rtl w:val="0"/>
        </w:rPr>
        <w:t>Pah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da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PAGE-406 </w:t>
      </w:r>
    </w:p>
    <w:p>
      <w:pPr>
        <w:bidi w:val="0"/>
        <w:spacing w:before="287" w:after="0" w:line="265" w:lineRule="exact"/>
        <w:ind w:left="720" w:right="-200" w:firstLine="0"/>
        <w:jc w:val="both"/>
      </w:pPr>
      <w:r>
        <w:rPr>
          <w:rFonts w:ascii="Times New Roman" w:eastAsia="Times New Roman" w:hAnsi="Times New Roman" w:cs="Times New Roman"/>
          <w:b/>
          <w:bCs/>
          <w:color w:val="000000"/>
          <w:spacing w:val="0"/>
          <w:sz w:val="24"/>
          <w:shd w:val="clear" w:color="auto" w:fill="auto"/>
          <w:rtl w:val="0"/>
        </w:rPr>
        <w:t xml:space="preserve">It is not frog-ideology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g-3-41)(A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g-A-220,</w:t>
      </w:r>
      <w:r>
        <w:rPr>
          <w:rFonts w:ascii="Times New Roman" w:eastAsia="Times New Roman" w:hAnsi="Times New Roman" w:cs="Times New Roman"/>
          <w:b/>
          <w:bCs/>
          <w:i/>
          <w:iCs/>
          <w:color w:val="000000"/>
          <w:spacing w:val="0"/>
          <w:sz w:val="24"/>
          <w:shd w:val="clear" w:color="auto" w:fill="auto"/>
          <w:rtl w:val="0"/>
        </w:rPr>
        <w:t xml:space="preserve"> 221)</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1"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Devotee </w:t>
      </w:r>
      <w:r>
        <w:rPr>
          <w:rFonts w:ascii="Times New Roman" w:eastAsia="Times New Roman" w:hAnsi="Times New Roman" w:cs="Times New Roman"/>
          <w:b/>
          <w:bCs/>
          <w:i/>
          <w:iCs/>
          <w:color w:val="000000"/>
          <w:spacing w:val="4"/>
          <w:sz w:val="24"/>
          <w:shd w:val="clear" w:color="auto" w:fill="auto"/>
          <w:rtl w:val="0"/>
        </w:rPr>
        <w:t>Pah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da</w:t>
      </w:r>
      <w:r>
        <w:rPr>
          <w:rFonts w:ascii="Times New Roman" w:eastAsia="Times New Roman" w:hAnsi="Times New Roman" w:cs="Times New Roman"/>
          <w:color w:val="000000"/>
          <w:spacing w:val="0"/>
          <w:sz w:val="24"/>
          <w:shd w:val="clear" w:color="auto" w:fill="auto"/>
          <w:rtl w:val="0"/>
        </w:rPr>
        <w:t xml:space="preserve"> (Asura).... as the ocean never deep at the beginning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shore but gradually deeper and deeper from shallow water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pelagic zone, similarly in the teaching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myself (Exalted One) the following cascade of practices are founded that_____ </w:t>
      </w:r>
    </w:p>
    <w:p>
      <w:pPr>
        <w:numPr>
          <w:ilvl w:val="0"/>
          <w:numId w:val="23"/>
        </w:numPr>
        <w:bidi w:val="0"/>
        <w:spacing w:before="0" w:after="0" w:line="276" w:lineRule="exact"/>
        <w:ind w:right="-138"/>
        <w:jc w:val="left"/>
      </w:pPr>
      <w:r>
        <w:rPr>
          <w:rFonts w:ascii="Times New Roman" w:eastAsia="Times New Roman" w:hAnsi="Times New Roman" w:cs="Times New Roman"/>
          <w:b/>
          <w:bCs/>
          <w:i/>
          <w:iCs/>
          <w:color w:val="000000"/>
          <w:spacing w:val="0"/>
          <w:sz w:val="24"/>
          <w:shd w:val="clear" w:color="auto" w:fill="auto"/>
          <w:rtl w:val="0"/>
        </w:rPr>
        <w:t>anupubba  sikkh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cascade  of  trainings  i.e.,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morality,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concentration,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wisdom, which should be performed in sequence. </w:t>
      </w:r>
    </w:p>
    <w:p>
      <w:pPr>
        <w:numPr>
          <w:ilvl w:val="0"/>
          <w:numId w:val="23"/>
        </w:numPr>
        <w:bidi w:val="0"/>
        <w:spacing w:before="0" w:after="0" w:line="275" w:lineRule="exact"/>
        <w:ind w:right="-140"/>
        <w:jc w:val="both"/>
      </w:pPr>
      <w:r>
        <w:rPr>
          <w:rFonts w:ascii="Times New Roman" w:eastAsia="Times New Roman" w:hAnsi="Times New Roman" w:cs="Times New Roman"/>
          <w:b/>
          <w:bCs/>
          <w:i/>
          <w:iCs/>
          <w:color w:val="000000"/>
          <w:spacing w:val="0"/>
          <w:sz w:val="24"/>
          <w:shd w:val="clear" w:color="auto" w:fill="auto"/>
          <w:rtl w:val="0"/>
        </w:rPr>
        <w:t>anupubba kiriy</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cascade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austere regimen called </w:t>
      </w:r>
      <w:r>
        <w:rPr>
          <w:rFonts w:ascii="Times New Roman" w:eastAsia="Times New Roman" w:hAnsi="Times New Roman" w:cs="Times New Roman"/>
          <w:b/>
          <w:bCs/>
          <w:i/>
          <w:iCs/>
          <w:color w:val="000000"/>
          <w:spacing w:val="0"/>
          <w:sz w:val="24"/>
          <w:shd w:val="clear" w:color="auto" w:fill="auto"/>
          <w:rtl w:val="0"/>
        </w:rPr>
        <w:t>dhutanga</w:t>
      </w:r>
      <w:r>
        <w:rPr>
          <w:rFonts w:ascii="Times New Roman" w:eastAsia="Times New Roman" w:hAnsi="Times New Roman" w:cs="Times New Roman"/>
          <w:color w:val="000000"/>
          <w:spacing w:val="0"/>
          <w:sz w:val="24"/>
          <w:shd w:val="clear" w:color="auto" w:fill="auto"/>
          <w:rtl w:val="0"/>
        </w:rPr>
        <w:t xml:space="preserve"> (practices leading to the state of scrupulous or punctilious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life) of which there are thirteen to forsake lust; </w:t>
      </w:r>
    </w:p>
    <w:p>
      <w:pPr>
        <w:numPr>
          <w:ilvl w:val="0"/>
          <w:numId w:val="23"/>
        </w:numPr>
        <w:bidi w:val="0"/>
        <w:spacing w:before="8" w:after="8" w:line="265" w:lineRule="exact"/>
        <w:ind w:right="-200"/>
        <w:jc w:val="both"/>
      </w:pPr>
      <w:r>
        <w:rPr>
          <w:rFonts w:ascii="Times New Roman" w:eastAsia="Times New Roman" w:hAnsi="Times New Roman" w:cs="Times New Roman"/>
          <w:b/>
          <w:bCs/>
          <w:i/>
          <w:iCs/>
          <w:color w:val="000000"/>
          <w:spacing w:val="0"/>
          <w:sz w:val="24"/>
          <w:shd w:val="clear" w:color="auto" w:fill="auto"/>
          <w:rtl w:val="0"/>
        </w:rPr>
        <w:t>anupubba 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cascade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practices viz_____ </w:t>
      </w:r>
    </w:p>
    <w:p>
      <w:pPr>
        <w:numPr>
          <w:ilvl w:val="0"/>
          <w:numId w:val="2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(7) kinds of contemplation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anicc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etc., </w:t>
      </w:r>
    </w:p>
    <w:p>
      <w:pPr>
        <w:numPr>
          <w:ilvl w:val="0"/>
          <w:numId w:val="2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(18) kinds of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will be explicit in Section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24"/>
        </w:numPr>
        <w:bidi w:val="0"/>
        <w:spacing w:before="1" w:after="0" w:line="275" w:lineRule="exact"/>
        <w:ind w:right="-141"/>
        <w:jc w:val="left"/>
      </w:pPr>
      <w:r>
        <w:rPr>
          <w:rFonts w:ascii="Times New Roman" w:eastAsia="Times New Roman" w:hAnsi="Times New Roman" w:cs="Times New Roman"/>
          <w:color w:val="000000"/>
          <w:spacing w:val="0"/>
          <w:sz w:val="24"/>
          <w:shd w:val="clear" w:color="auto" w:fill="auto"/>
          <w:rtl w:val="0"/>
        </w:rPr>
        <w:t xml:space="preserve">(38)  kinds  of  objects  of </w:t>
      </w:r>
      <w:r>
        <w:rPr>
          <w:rFonts w:ascii="Times New Roman" w:eastAsia="Times New Roman" w:hAnsi="Times New Roman" w:cs="Times New Roman"/>
          <w:b/>
          <w:bCs/>
          <w:i/>
          <w:iCs/>
          <w:color w:val="000000"/>
          <w:spacing w:val="0"/>
          <w:sz w:val="24"/>
          <w:shd w:val="clear" w:color="auto" w:fill="auto"/>
          <w:rtl w:val="0"/>
        </w:rPr>
        <w:t xml:space="preserve"> samatha  </w:t>
      </w:r>
      <w:r>
        <w:rPr>
          <w:rFonts w:ascii="Times New Roman" w:eastAsia="Times New Roman" w:hAnsi="Times New Roman" w:cs="Times New Roman"/>
          <w:b/>
          <w:bCs/>
          <w:i/>
          <w:iCs/>
          <w:color w:val="000000"/>
          <w:spacing w:val="3"/>
          <w:sz w:val="24"/>
          <w:shd w:val="clear" w:color="auto" w:fill="auto"/>
          <w:rtl w:val="0"/>
        </w:rPr>
        <w:t>bh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van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will  be  explicit  in  Section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Practices, Volume V). </w:t>
      </w:r>
    </w:p>
    <w:p>
      <w:pPr>
        <w:numPr>
          <w:ilvl w:val="0"/>
          <w:numId w:val="24"/>
        </w:numPr>
        <w:bidi w:val="0"/>
        <w:spacing w:before="1"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(37) kinds of </w:t>
      </w:r>
      <w:r>
        <w:rPr>
          <w:rFonts w:ascii="Times New Roman" w:eastAsia="Times New Roman" w:hAnsi="Times New Roman" w:cs="Times New Roman"/>
          <w:b/>
          <w:bCs/>
          <w:i/>
          <w:iCs/>
          <w:color w:val="000000"/>
          <w:spacing w:val="0"/>
          <w:sz w:val="24"/>
          <w:shd w:val="clear" w:color="auto" w:fill="auto"/>
          <w:rtl w:val="0"/>
        </w:rPr>
        <w:t>bodhipakkhiya dhamma</w:t>
      </w:r>
      <w:r>
        <w:rPr>
          <w:rFonts w:ascii="Times New Roman" w:eastAsia="Times New Roman" w:hAnsi="Times New Roman" w:cs="Times New Roman"/>
          <w:color w:val="000000"/>
          <w:spacing w:val="0"/>
          <w:sz w:val="24"/>
          <w:shd w:val="clear" w:color="auto" w:fill="auto"/>
          <w:rtl w:val="0"/>
        </w:rPr>
        <w:t xml:space="preserve"> (items constituting to enlightenment) (it will be explicit in Section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numPr>
          <w:ilvl w:val="0"/>
          <w:numId w:val="25"/>
        </w:numPr>
        <w:bidi w:val="0"/>
        <w:spacing w:before="0" w:after="0" w:line="275" w:lineRule="exact"/>
        <w:ind w:right="-142"/>
        <w:jc w:val="left"/>
      </w:pPr>
      <w:r>
        <w:rPr>
          <w:rFonts w:ascii="Times New Roman" w:eastAsia="Times New Roman" w:hAnsi="Times New Roman" w:cs="Times New Roman"/>
          <w:color w:val="000000"/>
          <w:spacing w:val="0"/>
          <w:sz w:val="24"/>
          <w:shd w:val="clear" w:color="auto" w:fill="auto"/>
          <w:rtl w:val="0"/>
        </w:rPr>
        <w:t xml:space="preserve">It is impossible to attain penetrative knowing and seeing on the Fruit-Knowledge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Arahant without performing function of trainings of morality, concentration, wisdom successively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frog jumps from here to there. Only when Noble three trainings call morality, concentration, wisdom are accomplished in sequence can one reach to Fruit- Knowledge of Arahant.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Devotee </w:t>
      </w:r>
      <w:r>
        <w:rPr>
          <w:rFonts w:ascii="Times New Roman" w:eastAsia="Times New Roman" w:hAnsi="Times New Roman" w:cs="Times New Roman"/>
          <w:b/>
          <w:bCs/>
          <w:i/>
          <w:iCs/>
          <w:color w:val="000000"/>
          <w:spacing w:val="4"/>
          <w:sz w:val="24"/>
          <w:shd w:val="clear" w:color="auto" w:fill="auto"/>
          <w:rtl w:val="0"/>
        </w:rPr>
        <w:t>Pah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da</w:t>
      </w:r>
      <w:r>
        <w:rPr>
          <w:rFonts w:ascii="Times New Roman" w:eastAsia="Times New Roman" w:hAnsi="Times New Roman" w:cs="Times New Roman"/>
          <w:color w:val="000000"/>
          <w:spacing w:val="0"/>
          <w:sz w:val="24"/>
          <w:shd w:val="clear" w:color="auto" w:fill="auto"/>
          <w:rtl w:val="0"/>
        </w:rPr>
        <w:t xml:space="preserve"> ....thus presence of these qualities, i.e., </w:t>
      </w:r>
    </w:p>
    <w:p>
      <w:pPr>
        <w:numPr>
          <w:ilvl w:val="0"/>
          <w:numId w:val="26"/>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anupubba sikkh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cascade of trainings; </w:t>
      </w:r>
    </w:p>
    <w:p>
      <w:pPr>
        <w:numPr>
          <w:ilvl w:val="0"/>
          <w:numId w:val="26"/>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anupubba kiriy</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cascade of austere regimen called </w:t>
      </w:r>
      <w:r>
        <w:rPr>
          <w:rFonts w:ascii="Times New Roman" w:eastAsia="Times New Roman" w:hAnsi="Times New Roman" w:cs="Times New Roman"/>
          <w:b/>
          <w:bCs/>
          <w:i/>
          <w:iCs/>
          <w:color w:val="000000"/>
          <w:spacing w:val="0"/>
          <w:sz w:val="24"/>
          <w:shd w:val="clear" w:color="auto" w:fill="auto"/>
          <w:rtl w:val="0"/>
        </w:rPr>
        <w:t>dhtanga</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279"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PAGE-407 </w:t>
      </w:r>
    </w:p>
    <w:p>
      <w:pPr>
        <w:numPr>
          <w:ilvl w:val="0"/>
          <w:numId w:val="27"/>
        </w:numPr>
        <w:bidi w:val="0"/>
        <w:spacing w:before="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anupubba 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cascade of practices; </w:t>
      </w:r>
    </w:p>
    <w:p>
      <w:pPr>
        <w:numPr>
          <w:ilvl w:val="0"/>
          <w:numId w:val="27"/>
        </w:numPr>
        <w:bidi w:val="0"/>
        <w:spacing w:before="1" w:after="0" w:line="275" w:lineRule="exact"/>
        <w:ind w:right="-81"/>
        <w:jc w:val="left"/>
      </w:pP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yatakeneva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aññ</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ivedho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inability to know and see penetratively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the Fruit- Knowledge of Arahant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soon as one starts as beginning_____ </w:t>
      </w:r>
    </w:p>
    <w:p>
      <w:pPr>
        <w:bidi w:val="0"/>
        <w:spacing w:before="1"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are  the  first  nature  which  is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wonderful  and  unexperienced  under  this  Noble </w:t>
      </w:r>
      <w:r>
        <w:rPr>
          <w:rFonts w:ascii="Times New Roman" w:eastAsia="Times New Roman" w:hAnsi="Times New Roman" w:cs="Times New Roman"/>
          <w:b/>
          <w:bCs/>
          <w:i/>
          <w:iCs/>
          <w:color w:val="000000"/>
          <w:spacing w:val="0"/>
          <w:sz w:val="24"/>
          <w:shd w:val="clear" w:color="auto" w:fill="auto"/>
          <w:rtl w:val="0"/>
        </w:rPr>
        <w:t xml:space="preserve">Dhammavinaya </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(systematic teaching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Exalted One). Due to seeing that nature over and over again, numerous </w:t>
      </w:r>
      <w:r>
        <w:rPr>
          <w:rFonts w:ascii="Times New Roman" w:eastAsia="Times New Roman" w:hAnsi="Times New Roman" w:cs="Times New Roman"/>
          <w:b/>
          <w:bCs/>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are very pleased under this Noble </w:t>
      </w:r>
      <w:r>
        <w:rPr>
          <w:rFonts w:ascii="Times New Roman" w:eastAsia="Times New Roman" w:hAnsi="Times New Roman" w:cs="Times New Roman"/>
          <w:b/>
          <w:bCs/>
          <w:i/>
          <w:iCs/>
          <w:color w:val="000000"/>
          <w:spacing w:val="0"/>
          <w:sz w:val="24"/>
          <w:shd w:val="clear" w:color="auto" w:fill="auto"/>
          <w:rtl w:val="0"/>
        </w:rPr>
        <w:t>Dhammavinaya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4"/>
          <w:sz w:val="24"/>
          <w:shd w:val="clear" w:color="auto" w:fill="auto"/>
          <w:rtl w:val="0"/>
        </w:rPr>
        <w:t>sā</w:t>
      </w:r>
      <w:r>
        <w:rPr>
          <w:rFonts w:ascii="Times New Roman" w:eastAsia="Times New Roman" w:hAnsi="Times New Roman" w:cs="Times New Roman"/>
          <w:b/>
          <w:bCs/>
          <w:i/>
          <w:iCs/>
          <w:color w:val="000000"/>
          <w:spacing w:val="4"/>
          <w:sz w:val="24"/>
          <w:shd w:val="clear" w:color="auto" w:fill="auto"/>
          <w:rtl w:val="0"/>
        </w:rPr>
        <w:t>san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g-3-41)</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Unless threefold trainings are practised in order in that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_____ </w:t>
      </w:r>
    </w:p>
    <w:p>
      <w:pPr>
        <w:numPr>
          <w:ilvl w:val="0"/>
          <w:numId w:val="28"/>
        </w:numPr>
        <w:bidi w:val="0"/>
        <w:spacing w:before="1"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depended base corporealities of feeling and object-corporealities can not be kept in mind up to the ultimate nature with insight knowledge. </w:t>
      </w:r>
    </w:p>
    <w:p>
      <w:pPr>
        <w:numPr>
          <w:ilvl w:val="0"/>
          <w:numId w:val="28"/>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Group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which  are  associating  of  feeling  within  same  mind moment  cannot  be  discerned  and  distinguished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Group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led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feeling  which  are  occurring  through  fixed  law  of consciousness can not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kept in mind systematically. </w:t>
      </w:r>
    </w:p>
    <w:p>
      <w:pPr>
        <w:numPr>
          <w:ilvl w:val="0"/>
          <w:numId w:val="28"/>
        </w:numPr>
        <w:bidi w:val="0"/>
        <w:spacing w:before="1" w:after="0" w:line="275" w:lineRule="exact"/>
        <w:ind w:right="-142"/>
        <w:jc w:val="both"/>
      </w:pPr>
      <w:r>
        <w:rPr>
          <w:rFonts w:ascii="Times New Roman" w:eastAsia="Times New Roman" w:hAnsi="Times New Roman" w:cs="Times New Roman"/>
          <w:color w:val="000000"/>
          <w:spacing w:val="0"/>
          <w:sz w:val="24"/>
          <w:shd w:val="clear" w:color="auto" w:fill="auto"/>
          <w:rtl w:val="0"/>
        </w:rPr>
        <w:t xml:space="preserve">Unless depended base corporealities of feeling and object-corporealities can be kept in  mind  up  to  the  ultimate  nature;  unless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can  be  kept  in  mind through the feeling as priority, it will be very far from attainment of the Knowledge of Cause and Condition in the continuum of </w:t>
      </w:r>
      <w:r>
        <w:rPr>
          <w:rFonts w:ascii="Times New Roman" w:eastAsia="Times New Roman" w:hAnsi="Times New Roman" w:cs="Times New Roman"/>
          <w:b/>
          <w:bCs/>
          <w:i/>
          <w:iCs/>
          <w:color w:val="000000"/>
          <w:spacing w:val="0"/>
          <w:sz w:val="24"/>
          <w:shd w:val="clear" w:color="auto" w:fill="auto"/>
          <w:rtl w:val="0"/>
        </w:rPr>
        <w:t>meditator</w:t>
      </w:r>
      <w:r>
        <w:rPr>
          <w:rFonts w:ascii="Times New Roman" w:eastAsia="Times New Roman" w:hAnsi="Times New Roman" w:cs="Times New Roman"/>
          <w:color w:val="000000"/>
          <w:spacing w:val="0"/>
          <w:sz w:val="24"/>
          <w:shd w:val="clear" w:color="auto" w:fill="auto"/>
          <w:rtl w:val="0"/>
        </w:rPr>
        <w:t xml:space="preserve"> who has not got the Knowledge of Analyzing Mind and Materiality. </w:t>
      </w:r>
    </w:p>
    <w:p>
      <w:pPr>
        <w:numPr>
          <w:ilvl w:val="0"/>
          <w:numId w:val="28"/>
        </w:numPr>
        <w:bidi w:val="0"/>
        <w:spacing w:before="1" w:after="0" w:line="275" w:lineRule="exact"/>
        <w:ind w:right="-140"/>
        <w:jc w:val="both"/>
      </w:pPr>
      <w:r>
        <w:rPr>
          <w:rFonts w:ascii="Times New Roman" w:eastAsia="Times New Roman" w:hAnsi="Times New Roman" w:cs="Times New Roman"/>
          <w:color w:val="000000"/>
          <w:spacing w:val="0"/>
          <w:sz w:val="24"/>
          <w:shd w:val="clear" w:color="auto" w:fill="auto"/>
          <w:rtl w:val="0"/>
        </w:rPr>
        <w:t xml:space="preserve">If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righteous  person  who  lacks  both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Analyzing  Mind  and Materiality  and  the  Knowledge  of  Cause  and  Condition  performs  improperly  as follows_____ </w:t>
      </w:r>
    </w:p>
    <w:p>
      <w:pPr>
        <w:numPr>
          <w:ilvl w:val="0"/>
          <w:numId w:val="29"/>
        </w:numPr>
        <w:bidi w:val="0"/>
        <w:spacing w:before="1" w:after="0" w:line="275" w:lineRule="exact"/>
        <w:ind w:right="-138"/>
        <w:jc w:val="left"/>
      </w:pPr>
      <w:r>
        <w:rPr>
          <w:rFonts w:ascii="Times New Roman" w:eastAsia="Times New Roman" w:hAnsi="Times New Roman" w:cs="Times New Roman"/>
          <w:color w:val="000000"/>
          <w:spacing w:val="0"/>
          <w:sz w:val="24"/>
          <w:shd w:val="clear" w:color="auto" w:fill="auto"/>
          <w:rtl w:val="0"/>
        </w:rPr>
        <w:t>practising without separating concept (</w:t>
      </w:r>
      <w:r>
        <w:rPr>
          <w:rFonts w:ascii="Times New Roman" w:eastAsia="Times New Roman" w:hAnsi="Times New Roman" w:cs="Times New Roman"/>
          <w:b/>
          <w:bCs/>
          <w:i/>
          <w:iCs/>
          <w:color w:val="000000"/>
          <w:spacing w:val="0"/>
          <w:sz w:val="24"/>
          <w:shd w:val="clear" w:color="auto" w:fill="auto"/>
          <w:rtl w:val="0"/>
        </w:rPr>
        <w:t>paññatti</w:t>
      </w:r>
      <w:r>
        <w:rPr>
          <w:rFonts w:ascii="Times New Roman" w:eastAsia="Times New Roman" w:hAnsi="Times New Roman" w:cs="Times New Roman"/>
          <w:color w:val="000000"/>
          <w:spacing w:val="0"/>
          <w:sz w:val="24"/>
          <w:shd w:val="clear" w:color="auto" w:fill="auto"/>
          <w:rtl w:val="0"/>
        </w:rPr>
        <w:t xml:space="preserve">) and ultimate nature but discerning as he likes; </w:t>
      </w:r>
    </w:p>
    <w:p>
      <w:pPr>
        <w:numPr>
          <w:ilvl w:val="0"/>
          <w:numId w:val="29"/>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discerning on concept only; </w:t>
      </w:r>
    </w:p>
    <w:p>
      <w:pPr>
        <w:numPr>
          <w:ilvl w:val="0"/>
          <w:numId w:val="29"/>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following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feeling which appears in his body randomly; </w:t>
      </w:r>
    </w:p>
    <w:p>
      <w:pPr>
        <w:numPr>
          <w:ilvl w:val="0"/>
          <w:numId w:val="29"/>
        </w:numPr>
        <w:bidi w:val="0"/>
        <w:spacing w:before="1" w:after="0" w:line="275" w:lineRule="exact"/>
        <w:ind w:right="-138"/>
        <w:jc w:val="left"/>
      </w:pPr>
      <w:r>
        <w:rPr>
          <w:rFonts w:ascii="Times New Roman" w:eastAsia="Times New Roman" w:hAnsi="Times New Roman" w:cs="Times New Roman"/>
          <w:color w:val="000000"/>
          <w:spacing w:val="0"/>
          <w:sz w:val="24"/>
          <w:shd w:val="clear" w:color="auto" w:fill="auto"/>
          <w:rtl w:val="0"/>
        </w:rPr>
        <w:t>discerning on arising and perishing away of painful feelings (without breaking down compactness (</w:t>
      </w:r>
      <w:r>
        <w:rPr>
          <w:rFonts w:ascii="Times New Roman" w:eastAsia="Times New Roman" w:hAnsi="Times New Roman" w:cs="Times New Roman"/>
          <w:b/>
          <w:bCs/>
          <w:i/>
          <w:iCs/>
          <w:color w:val="000000"/>
          <w:spacing w:val="0"/>
          <w:sz w:val="24"/>
          <w:shd w:val="clear" w:color="auto" w:fill="auto"/>
          <w:rtl w:val="0"/>
        </w:rPr>
        <w:t>ghana</w:t>
      </w:r>
      <w:r>
        <w:rPr>
          <w:rFonts w:ascii="Times New Roman" w:eastAsia="Times New Roman" w:hAnsi="Times New Roman" w:cs="Times New Roman"/>
          <w:color w:val="000000"/>
          <w:spacing w:val="0"/>
          <w:sz w:val="24"/>
          <w:shd w:val="clear" w:color="auto" w:fill="auto"/>
          <w:rtl w:val="0"/>
        </w:rPr>
        <w:t xml:space="preserve">) but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solid mass of feeling); </w:t>
      </w:r>
    </w:p>
    <w:p>
      <w:pPr>
        <w:bidi w:val="0"/>
        <w:spacing w:before="1"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it will be similar to jumping of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frog from here to there and he has to consider profoundly whether his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knowledge is true or not; whether real Path-Knowledge and Fruit-Knowledge can be attained or not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himself. </w:t>
      </w:r>
    </w:p>
    <w:p>
      <w:pPr>
        <w:bidi w:val="0"/>
        <w:spacing w:before="1" w:after="0" w:line="276"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After  corporeality  and  mentality  are  kept  in  mind through  the  feeling  as  priority, causal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those corporeality and </w:t>
      </w:r>
      <w:r>
        <w:rPr>
          <w:rFonts w:ascii="Times New Roman" w:eastAsia="Times New Roman" w:hAnsi="Times New Roman" w:cs="Times New Roman"/>
          <w:color w:val="000000"/>
          <w:spacing w:val="1"/>
          <w:sz w:val="24"/>
          <w:shd w:val="clear" w:color="auto" w:fill="auto"/>
          <w:rtl w:val="0"/>
        </w:rPr>
        <w:t>mentality</w:t>
      </w:r>
      <w:r>
        <w:rPr>
          <w:rFonts w:ascii="Times New Roman" w:eastAsia="Times New Roman" w:hAnsi="Times New Roman" w:cs="Times New Roman"/>
          <w:color w:val="000000"/>
          <w:spacing w:val="0"/>
          <w:sz w:val="24"/>
          <w:shd w:val="clear" w:color="auto" w:fill="auto"/>
          <w:rtl w:val="0"/>
        </w:rPr>
        <w:t xml:space="preserve"> are scrutinized and then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can discern three general characters called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of those corporealites and mentalities together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can he know the nature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and dissolution (</w:t>
      </w:r>
      <w:r>
        <w:rPr>
          <w:rFonts w:ascii="Times New Roman" w:eastAsia="Times New Roman" w:hAnsi="Times New Roman" w:cs="Times New Roman"/>
          <w:b/>
          <w:bCs/>
          <w:i/>
          <w:iCs/>
          <w:color w:val="000000"/>
          <w:spacing w:val="0"/>
          <w:sz w:val="24"/>
          <w:shd w:val="clear" w:color="auto" w:fill="auto"/>
          <w:rtl w:val="0"/>
        </w:rPr>
        <w:t>khaya vaya</w:t>
      </w:r>
      <w:r>
        <w:rPr>
          <w:rFonts w:ascii="Times New Roman" w:eastAsia="Times New Roman" w:hAnsi="Times New Roman" w:cs="Times New Roman"/>
          <w:color w:val="000000"/>
          <w:spacing w:val="0"/>
          <w:sz w:val="24"/>
          <w:shd w:val="clear" w:color="auto" w:fill="auto"/>
          <w:rtl w:val="0"/>
        </w:rPr>
        <w:t xml:space="preserve">) of those feeling as </w:t>
      </w:r>
      <w:r>
        <w:rPr>
          <w:rFonts w:ascii="Times New Roman" w:eastAsia="Times New Roman" w:hAnsi="Times New Roman" w:cs="Times New Roman"/>
          <w:color w:val="000000"/>
          <w:spacing w:val="1"/>
          <w:sz w:val="24"/>
          <w:shd w:val="clear" w:color="auto" w:fill="auto"/>
          <w:rtl w:val="0"/>
        </w:rPr>
        <w:t>they</w:t>
      </w:r>
      <w:r>
        <w:rPr>
          <w:rFonts w:ascii="Times New Roman" w:eastAsia="Times New Roman" w:hAnsi="Times New Roman" w:cs="Times New Roman"/>
          <w:color w:val="000000"/>
          <w:spacing w:val="0"/>
          <w:sz w:val="24"/>
          <w:shd w:val="clear" w:color="auto" w:fill="auto"/>
          <w:rtl w:val="0"/>
        </w:rPr>
        <w:t xml:space="preserve"> really are. All righteous practising person should like to notice the fact the nature of momentary cessation (</w:t>
      </w:r>
      <w:r>
        <w:rPr>
          <w:rFonts w:ascii="Times New Roman" w:eastAsia="Times New Roman" w:hAnsi="Times New Roman" w:cs="Times New Roman"/>
          <w:b/>
          <w:bCs/>
          <w:i/>
          <w:iCs/>
          <w:color w:val="000000"/>
          <w:spacing w:val="0"/>
          <w:sz w:val="24"/>
          <w:shd w:val="clear" w:color="auto" w:fill="auto"/>
          <w:rtl w:val="0"/>
        </w:rPr>
        <w:t>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ika nirodha </w:t>
      </w:r>
      <w:r>
        <w:rPr>
          <w:rFonts w:ascii="Times New Roman" w:eastAsia="Times New Roman" w:hAnsi="Times New Roman" w:cs="Times New Roman"/>
          <w:color w:val="000000"/>
          <w:spacing w:val="0"/>
          <w:sz w:val="24"/>
          <w:shd w:val="clear" w:color="auto" w:fill="auto"/>
          <w:rtl w:val="0"/>
        </w:rPr>
        <w:t>or</w:t>
      </w:r>
      <w:r>
        <w:rPr>
          <w:rFonts w:ascii="Times New Roman" w:eastAsia="Times New Roman" w:hAnsi="Times New Roman" w:cs="Times New Roman"/>
          <w:b/>
          <w:bCs/>
          <w:i/>
          <w:iCs/>
          <w:color w:val="000000"/>
          <w:spacing w:val="0"/>
          <w:sz w:val="24"/>
          <w:shd w:val="clear" w:color="auto" w:fill="auto"/>
          <w:rtl w:val="0"/>
        </w:rPr>
        <w:t xml:space="preserve"> 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nirodha </w:t>
      </w:r>
      <w:r>
        <w:rPr>
          <w:rFonts w:ascii="Times New Roman" w:eastAsia="Times New Roman" w:hAnsi="Times New Roman" w:cs="Times New Roman"/>
          <w:color w:val="000000"/>
          <w:spacing w:val="0"/>
          <w:sz w:val="24"/>
          <w:shd w:val="clear" w:color="auto" w:fill="auto"/>
          <w:rtl w:val="0"/>
        </w:rPr>
        <w:t>or</w:t>
      </w:r>
      <w:r>
        <w:rPr>
          <w:rFonts w:ascii="Times New Roman" w:eastAsia="Times New Roman" w:hAnsi="Times New Roman" w:cs="Times New Roman"/>
          <w:b/>
          <w:bCs/>
          <w:i/>
          <w:iCs/>
          <w:color w:val="000000"/>
          <w:spacing w:val="0"/>
          <w:sz w:val="24"/>
          <w:shd w:val="clear" w:color="auto" w:fill="auto"/>
          <w:rtl w:val="0"/>
        </w:rPr>
        <w:t xml:space="preserve"> khaya nirodha</w:t>
      </w:r>
      <w:r>
        <w:rPr>
          <w:rFonts w:ascii="Times New Roman" w:eastAsia="Times New Roman" w:hAnsi="Times New Roman" w:cs="Times New Roman"/>
          <w:color w:val="000000"/>
          <w:spacing w:val="0"/>
          <w:sz w:val="24"/>
          <w:shd w:val="clear" w:color="auto" w:fill="auto"/>
          <w:rtl w:val="0"/>
        </w:rPr>
        <w:t xml:space="preserve">) which is incessant phenomenon of arising and perishing away penetratively as it </w:t>
      </w:r>
      <w:r>
        <w:rPr>
          <w:rFonts w:ascii="Times New Roman" w:eastAsia="Times New Roman" w:hAnsi="Times New Roman" w:cs="Times New Roman"/>
          <w:color w:val="000000"/>
          <w:spacing w:val="1"/>
          <w:sz w:val="24"/>
          <w:shd w:val="clear" w:color="auto" w:fill="auto"/>
          <w:rtl w:val="0"/>
        </w:rPr>
        <w:t>really</w:t>
      </w:r>
      <w:r>
        <w:rPr>
          <w:rFonts w:ascii="Times New Roman" w:eastAsia="Times New Roman" w:hAnsi="Times New Roman" w:cs="Times New Roman"/>
          <w:color w:val="000000"/>
          <w:spacing w:val="0"/>
          <w:sz w:val="24"/>
          <w:shd w:val="clear" w:color="auto" w:fill="auto"/>
          <w:rtl w:val="0"/>
        </w:rPr>
        <w:t xml:space="preserve"> is. </w:t>
      </w:r>
    </w:p>
    <w:p>
      <w:pPr>
        <w:bidi w:val="0"/>
        <w:spacing w:before="285"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PAGE-408 </w:t>
      </w:r>
    </w:p>
    <w:p>
      <w:pPr>
        <w:numPr>
          <w:ilvl w:val="0"/>
          <w:numId w:val="30"/>
        </w:numPr>
        <w:bidi w:val="0"/>
        <w:spacing w:before="287"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w:t>
      </w:r>
      <w:r>
        <w:rPr>
          <w:rFonts w:ascii="Times New Roman" w:eastAsia="Times New Roman" w:hAnsi="Times New Roman" w:cs="Times New Roman"/>
          <w:b/>
          <w:bCs/>
          <w:color w:val="000000"/>
          <w:spacing w:val="0"/>
          <w:sz w:val="24"/>
          <w:shd w:val="clear" w:color="auto" w:fill="auto"/>
          <w:rtl w:val="0"/>
        </w:rPr>
        <w:t xml:space="preserve"> (clear comprehension on suitable cirumstance) </w:t>
      </w:r>
    </w:p>
    <w:p>
      <w:pPr>
        <w:bidi w:val="0"/>
        <w:spacing w:before="1"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Even though ability to keep in mind advantage of bending, stretching is beneficial the ability to distinguish, keep in mind and perform only suitable function is called </w:t>
      </w: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 (Abhi-A-2-343)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1" w:firstLine="720"/>
        <w:jc w:val="left"/>
      </w:pPr>
      <w:r>
        <w:rPr>
          <w:rFonts w:ascii="Times New Roman" w:eastAsia="Times New Roman" w:hAnsi="Times New Roman" w:cs="Times New Roman"/>
          <w:color w:val="000000"/>
          <w:spacing w:val="0"/>
          <w:sz w:val="24"/>
          <w:shd w:val="clear" w:color="auto" w:fill="auto"/>
          <w:rtl w:val="0"/>
        </w:rPr>
        <w:t xml:space="preserve">In these two kinds of suitable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unsuitable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a-sapp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following are examples to understand nature of suitable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unsuitable condition. </w:t>
      </w:r>
    </w:p>
    <w:p>
      <w:pPr>
        <w:bidi w:val="0"/>
        <w:spacing w:before="1" w:after="0" w:line="276"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Young </w:t>
      </w:r>
      <w:r>
        <w:rPr>
          <w:rFonts w:ascii="Times New Roman" w:eastAsia="Times New Roman" w:hAnsi="Times New Roman" w:cs="Times New Roman"/>
          <w:b/>
          <w:bCs/>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were reciting noble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at the flat ground around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cetiya</w:t>
      </w:r>
      <w:r>
        <w:rPr>
          <w:rFonts w:ascii="Times New Roman" w:eastAsia="Times New Roman" w:hAnsi="Times New Roman" w:cs="Times New Roman"/>
          <w:color w:val="000000"/>
          <w:spacing w:val="0"/>
          <w:sz w:val="24"/>
          <w:shd w:val="clear" w:color="auto" w:fill="auto"/>
          <w:rtl w:val="0"/>
        </w:rPr>
        <w:t xml:space="preserve"> pagoda.  Young </w:t>
      </w:r>
      <w:r>
        <w:rPr>
          <w:rFonts w:ascii="Times New Roman" w:eastAsia="Times New Roman" w:hAnsi="Times New Roman" w:cs="Times New Roman"/>
          <w:b/>
          <w:bCs/>
          <w:i/>
          <w:iCs/>
          <w:color w:val="000000"/>
          <w:spacing w:val="0"/>
          <w:sz w:val="24"/>
          <w:shd w:val="clear" w:color="auto" w:fill="auto"/>
          <w:rtl w:val="0"/>
        </w:rPr>
        <w:t>bhikkhun</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 xml:space="preserve">  ware  listening  noble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behind  bhikkus.  When  one  of those young </w:t>
      </w:r>
      <w:r>
        <w:rPr>
          <w:rFonts w:ascii="Times New Roman" w:eastAsia="Times New Roman" w:hAnsi="Times New Roman" w:cs="Times New Roman"/>
          <w:b/>
          <w:bCs/>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stretched his hand out he touched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young </w:t>
      </w:r>
      <w:r>
        <w:rPr>
          <w:rFonts w:ascii="Times New Roman" w:eastAsia="Times New Roman" w:hAnsi="Times New Roman" w:cs="Times New Roman"/>
          <w:b/>
          <w:bCs/>
          <w:i/>
          <w:iCs/>
          <w:color w:val="000000"/>
          <w:spacing w:val="0"/>
          <w:sz w:val="24"/>
          <w:shd w:val="clear" w:color="auto" w:fill="auto"/>
          <w:rtl w:val="0"/>
        </w:rPr>
        <w:t>bhikkhun</w:t>
      </w:r>
      <w:r>
        <w:rPr>
          <w:rFonts w:ascii="Times New Roman" w:eastAsia="Times New Roman" w:hAnsi="Times New Roman" w:cs="Times New Roman"/>
          <w:color w:val="000000"/>
          <w:spacing w:val="0"/>
          <w:sz w:val="24"/>
          <w:shd w:val="clear" w:color="auto" w:fill="auto"/>
          <w:rtl w:val="0"/>
        </w:rPr>
        <w:t xml:space="preserve">ī, resulting in unhappiness to exist under noble admonishment and disrobing to layman life. </w:t>
      </w:r>
    </w:p>
    <w:p>
      <w:pPr>
        <w:bidi w:val="0"/>
        <w:spacing w:before="0" w:after="0" w:line="276"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An other young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had burnt his </w:t>
      </w:r>
      <w:r>
        <w:rPr>
          <w:rFonts w:ascii="Times New Roman" w:eastAsia="Times New Roman" w:hAnsi="Times New Roman" w:cs="Times New Roman"/>
          <w:color w:val="000000"/>
          <w:spacing w:val="1"/>
          <w:sz w:val="24"/>
          <w:shd w:val="clear" w:color="auto" w:fill="auto"/>
          <w:rtl w:val="0"/>
        </w:rPr>
        <w:t>leg</w:t>
      </w:r>
      <w:r>
        <w:rPr>
          <w:rFonts w:ascii="Times New Roman" w:eastAsia="Times New Roman" w:hAnsi="Times New Roman" w:cs="Times New Roman"/>
          <w:color w:val="000000"/>
          <w:spacing w:val="0"/>
          <w:sz w:val="24"/>
          <w:shd w:val="clear" w:color="auto" w:fill="auto"/>
          <w:rtl w:val="0"/>
        </w:rPr>
        <w:t xml:space="preserve"> until bone when he stretched hi leg out on fire  accidently.  Another  young </w:t>
      </w:r>
      <w:r>
        <w:rPr>
          <w:rFonts w:ascii="Times New Roman" w:eastAsia="Times New Roman" w:hAnsi="Times New Roman" w:cs="Times New Roman"/>
          <w:b/>
          <w:bCs/>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had  bitten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poisonous  snake  while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stretched out his </w:t>
      </w:r>
      <w:r>
        <w:rPr>
          <w:rFonts w:ascii="Times New Roman" w:eastAsia="Times New Roman" w:hAnsi="Times New Roman" w:cs="Times New Roman"/>
          <w:color w:val="000000"/>
          <w:spacing w:val="1"/>
          <w:sz w:val="24"/>
          <w:shd w:val="clear" w:color="auto" w:fill="auto"/>
          <w:rtl w:val="0"/>
        </w:rPr>
        <w:t>leg</w:t>
      </w:r>
      <w:r>
        <w:rPr>
          <w:rFonts w:ascii="Times New Roman" w:eastAsia="Times New Roman" w:hAnsi="Times New Roman" w:cs="Times New Roman"/>
          <w:color w:val="000000"/>
          <w:spacing w:val="0"/>
          <w:sz w:val="24"/>
          <w:shd w:val="clear" w:color="auto" w:fill="auto"/>
          <w:rtl w:val="0"/>
        </w:rPr>
        <w:t xml:space="preserve"> on mound. When another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stretched his hand and held 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bar placed horizontally inside </w:t>
      </w:r>
      <w:r>
        <w:rPr>
          <w:rFonts w:ascii="Times New Roman" w:eastAsia="Times New Roman" w:hAnsi="Times New Roman" w:cs="Times New Roman"/>
          <w:b/>
          <w:bCs/>
          <w:i/>
          <w:iCs/>
          <w:color w:val="000000"/>
          <w:spacing w:val="0"/>
          <w:sz w:val="24"/>
          <w:shd w:val="clear" w:color="auto" w:fill="auto"/>
          <w:rtl w:val="0"/>
        </w:rPr>
        <w:t>c</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varaku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(small building made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bamboos and covered with used robes), he was bitten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green viper. Therefore hand and leg should not be stretched out unsuitable place with this kind of circumstance </w:t>
      </w:r>
      <w:r>
        <w:rPr>
          <w:rFonts w:ascii="Times New Roman" w:eastAsia="Times New Roman" w:hAnsi="Times New Roman" w:cs="Times New Roman"/>
          <w:color w:val="000000"/>
          <w:spacing w:val="1"/>
          <w:sz w:val="24"/>
          <w:shd w:val="clear" w:color="auto" w:fill="auto"/>
          <w:rtl w:val="0"/>
        </w:rPr>
        <w:t>but</w:t>
      </w:r>
      <w:r>
        <w:rPr>
          <w:rFonts w:ascii="Times New Roman" w:eastAsia="Times New Roman" w:hAnsi="Times New Roman" w:cs="Times New Roman"/>
          <w:color w:val="000000"/>
          <w:spacing w:val="0"/>
          <w:sz w:val="24"/>
          <w:shd w:val="clear" w:color="auto" w:fill="auto"/>
          <w:rtl w:val="0"/>
        </w:rPr>
        <w:t xml:space="preserve"> suitable place only. Thus in this case, the ability  to  bear  in  mind,  distinguish  and  perform  suitable  circumstance  is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Abhi-A-2-343, M-A-1-268,269</w:t>
      </w:r>
      <w:r>
        <w:rPr>
          <w:rFonts w:ascii="Times New Roman" w:eastAsia="Times New Roman" w:hAnsi="Times New Roman" w:cs="Times New Roman"/>
          <w:color w:val="000000"/>
          <w:spacing w:val="0"/>
          <w:sz w:val="24"/>
          <w:shd w:val="clear" w:color="auto" w:fill="auto"/>
          <w:rtl w:val="0"/>
        </w:rPr>
        <w:t xml:space="preserve">) </w:t>
      </w:r>
    </w:p>
    <w:p>
      <w:pPr>
        <w:numPr>
          <w:ilvl w:val="0"/>
          <w:numId w:val="31"/>
        </w:numPr>
        <w:bidi w:val="0"/>
        <w:spacing w:before="29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Gocara sampajañña </w:t>
      </w:r>
    </w:p>
    <w:p>
      <w:pPr>
        <w:bidi w:val="0"/>
        <w:spacing w:before="1" w:after="0" w:line="275" w:lineRule="exact"/>
        <w:ind w:left="0" w:right="-200" w:firstLine="720"/>
        <w:jc w:val="left"/>
      </w:pPr>
      <w:r>
        <w:rPr>
          <w:rFonts w:ascii="Times New Roman" w:eastAsia="Times New Roman" w:hAnsi="Times New Roman" w:cs="Times New Roman"/>
          <w:color w:val="000000"/>
          <w:spacing w:val="0"/>
          <w:sz w:val="24"/>
          <w:shd w:val="clear" w:color="auto" w:fill="auto"/>
          <w:rtl w:val="0"/>
        </w:rPr>
        <w:t xml:space="preserve">During bending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stretching hand and leg, how </w:t>
      </w:r>
      <w:r>
        <w:rPr>
          <w:rFonts w:ascii="Times New Roman" w:eastAsia="Times New Roman" w:hAnsi="Times New Roman" w:cs="Times New Roman"/>
          <w:b/>
          <w:bCs/>
          <w:i/>
          <w:iCs/>
          <w:color w:val="000000"/>
          <w:spacing w:val="0"/>
          <w:sz w:val="24"/>
          <w:shd w:val="clear" w:color="auto" w:fill="auto"/>
          <w:rtl w:val="0"/>
        </w:rPr>
        <w:t>gocara sampajañña</w:t>
      </w:r>
      <w:r>
        <w:rPr>
          <w:rFonts w:ascii="Times New Roman" w:eastAsia="Times New Roman" w:hAnsi="Times New Roman" w:cs="Times New Roman"/>
          <w:color w:val="000000"/>
          <w:spacing w:val="0"/>
          <w:sz w:val="24"/>
          <w:shd w:val="clear" w:color="auto" w:fill="auto"/>
          <w:rtl w:val="0"/>
        </w:rPr>
        <w:t xml:space="preserve"> is available can be explicit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story</w:t>
      </w:r>
      <w:r>
        <w:rPr>
          <w:rFonts w:ascii="Times New Roman" w:eastAsia="Times New Roman" w:hAnsi="Times New Roman" w:cs="Times New Roman"/>
          <w:color w:val="000000"/>
          <w:spacing w:val="0"/>
          <w:sz w:val="24"/>
          <w:shd w:val="clear" w:color="auto" w:fill="auto"/>
          <w:rtl w:val="0"/>
        </w:rPr>
        <w:t xml:space="preserve"> of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While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was sitting at dwelling place where he usually practises at daytime he spoke together with closet disciples </w:t>
      </w:r>
      <w:r>
        <w:rPr>
          <w:rFonts w:ascii="Times New Roman" w:eastAsia="Times New Roman" w:hAnsi="Times New Roman" w:cs="Times New Roman"/>
          <w:color w:val="000000"/>
          <w:spacing w:val="1"/>
          <w:sz w:val="24"/>
          <w:shd w:val="clear" w:color="auto" w:fill="auto"/>
          <w:rtl w:val="0"/>
        </w:rPr>
        <w:t>some</w:t>
      </w:r>
      <w:r>
        <w:rPr>
          <w:rFonts w:ascii="Times New Roman" w:eastAsia="Times New Roman" w:hAnsi="Times New Roman" w:cs="Times New Roman"/>
          <w:color w:val="000000"/>
          <w:spacing w:val="0"/>
          <w:sz w:val="24"/>
          <w:shd w:val="clear" w:color="auto" w:fill="auto"/>
          <w:rtl w:val="0"/>
        </w:rPr>
        <w:t xml:space="preserve"> about and then he bent his hand quickly (without discerning with clear comprehension). After bending in that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put his hand original position again and bent his hand slowly and gradually. At that time his closet disciples asked him </w:t>
      </w:r>
      <w:r>
        <w:rPr>
          <w:rFonts w:ascii="Times New Roman" w:eastAsia="Times New Roman" w:hAnsi="Times New Roman" w:cs="Times New Roman"/>
          <w:color w:val="000000"/>
          <w:spacing w:val="2"/>
          <w:sz w:val="24"/>
          <w:shd w:val="clear" w:color="auto" w:fill="auto"/>
          <w:rtl w:val="0"/>
        </w:rPr>
        <w:t>why</w:t>
      </w:r>
      <w:r>
        <w:rPr>
          <w:rFonts w:ascii="Times New Roman" w:eastAsia="Times New Roman" w:hAnsi="Times New Roman" w:cs="Times New Roman"/>
          <w:color w:val="000000"/>
          <w:spacing w:val="0"/>
          <w:sz w:val="24"/>
          <w:shd w:val="clear" w:color="auto" w:fill="auto"/>
          <w:rtl w:val="0"/>
        </w:rPr>
        <w:t xml:space="preserve"> he performed this kind of manner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which suddenly bending and </w:t>
      </w:r>
      <w:r>
        <w:rPr>
          <w:rFonts w:ascii="Times New Roman" w:eastAsia="Times New Roman" w:hAnsi="Times New Roman" w:cs="Times New Roman"/>
          <w:color w:val="000000"/>
          <w:spacing w:val="1"/>
          <w:sz w:val="24"/>
          <w:shd w:val="clear" w:color="auto" w:fill="auto"/>
          <w:rtl w:val="0"/>
        </w:rPr>
        <w:t>slowly</w:t>
      </w:r>
      <w:r>
        <w:rPr>
          <w:rFonts w:ascii="Times New Roman" w:eastAsia="Times New Roman" w:hAnsi="Times New Roman" w:cs="Times New Roman"/>
          <w:color w:val="000000"/>
          <w:spacing w:val="0"/>
          <w:sz w:val="24"/>
          <w:shd w:val="clear" w:color="auto" w:fill="auto"/>
          <w:rtl w:val="0"/>
        </w:rPr>
        <w:t xml:space="preserve"> bending were done.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that "I have practising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as  the beginning on such day, I've never bend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hand without contemplating anymore from that day. </w:t>
      </w:r>
      <w:r>
        <w:rPr>
          <w:rFonts w:ascii="Times New Roman" w:eastAsia="Times New Roman" w:hAnsi="Times New Roman" w:cs="Times New Roman"/>
          <w:color w:val="000000"/>
          <w:spacing w:val="1"/>
          <w:sz w:val="24"/>
          <w:shd w:val="clear" w:color="auto" w:fill="auto"/>
          <w:rtl w:val="0"/>
        </w:rPr>
        <w:t>Now</w:t>
      </w:r>
      <w:r>
        <w:rPr>
          <w:rFonts w:ascii="Times New Roman" w:eastAsia="Times New Roman" w:hAnsi="Times New Roman" w:cs="Times New Roman"/>
          <w:color w:val="000000"/>
          <w:spacing w:val="0"/>
          <w:sz w:val="24"/>
          <w:shd w:val="clear" w:color="auto" w:fill="auto"/>
          <w:rtl w:val="0"/>
        </w:rPr>
        <w:t xml:space="preserve"> because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fault of speaking with you all together I've bent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hand without contemplating.  Therefore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put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hand  at  original  position  and  bent  it  again  through contemplating".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PAGE-409 </w:t>
      </w:r>
    </w:p>
    <w:p>
      <w:pPr>
        <w:bidi w:val="0"/>
        <w:spacing w:before="272" w:after="0" w:line="276" w:lineRule="exact"/>
        <w:ind w:left="0" w:right="-145" w:firstLine="72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bhante.....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dhu.....</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dhu.....</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dhu.....</w:t>
      </w:r>
      <w:r>
        <w:rPr>
          <w:rFonts w:ascii="Times New Roman" w:eastAsia="Times New Roman" w:hAnsi="Times New Roman" w:cs="Times New Roman"/>
          <w:color w:val="000000"/>
          <w:spacing w:val="0"/>
          <w:sz w:val="24"/>
          <w:shd w:val="clear" w:color="auto" w:fill="auto"/>
          <w:rtl w:val="0"/>
        </w:rPr>
        <w:t xml:space="preserve"> every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is deserving to become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person with this kind of nature really", replied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disciples. It should be recognized that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non-discarding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usual </w:t>
      </w:r>
      <w:r>
        <w:rPr>
          <w:rFonts w:ascii="Times New Roman" w:eastAsia="Times New Roman" w:hAnsi="Times New Roman" w:cs="Times New Roman"/>
          <w:b/>
          <w:bCs/>
          <w:i/>
          <w:iCs/>
          <w:color w:val="000000"/>
          <w:spacing w:val="0"/>
          <w:sz w:val="24"/>
          <w:shd w:val="clear" w:color="auto" w:fill="auto"/>
          <w:rtl w:val="0"/>
        </w:rPr>
        <w:t xml:space="preserve"> 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called </w:t>
      </w:r>
      <w:r>
        <w:rPr>
          <w:rFonts w:ascii="Times New Roman" w:eastAsia="Times New Roman" w:hAnsi="Times New Roman" w:cs="Times New Roman"/>
          <w:b/>
          <w:bCs/>
          <w:i/>
          <w:iCs/>
          <w:color w:val="000000"/>
          <w:spacing w:val="0"/>
          <w:sz w:val="24"/>
          <w:shd w:val="clear" w:color="auto" w:fill="auto"/>
          <w:rtl w:val="0"/>
        </w:rPr>
        <w:t xml:space="preserve"> gocara  sampajañña</w:t>
      </w:r>
      <w:r>
        <w:rPr>
          <w:rFonts w:ascii="Times New Roman" w:eastAsia="Times New Roman" w:hAnsi="Times New Roman" w:cs="Times New Roman"/>
          <w:color w:val="000000"/>
          <w:spacing w:val="0"/>
          <w:sz w:val="24"/>
          <w:shd w:val="clear" w:color="auto" w:fill="auto"/>
          <w:rtl w:val="0"/>
        </w:rPr>
        <w:t xml:space="preserve">  during  bending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stretching hand and </w:t>
      </w:r>
      <w:r>
        <w:rPr>
          <w:rFonts w:ascii="Times New Roman" w:eastAsia="Times New Roman" w:hAnsi="Times New Roman" w:cs="Times New Roman"/>
          <w:color w:val="000000"/>
          <w:spacing w:val="1"/>
          <w:sz w:val="24"/>
          <w:shd w:val="clear" w:color="auto" w:fill="auto"/>
          <w:rtl w:val="0"/>
        </w:rPr>
        <w:t>leg</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this way. (</w:t>
      </w:r>
      <w:r>
        <w:rPr>
          <w:rFonts w:ascii="Times New Roman" w:eastAsia="Times New Roman" w:hAnsi="Times New Roman" w:cs="Times New Roman"/>
          <w:b/>
          <w:bCs/>
          <w:i/>
          <w:iCs/>
          <w:color w:val="000000"/>
          <w:spacing w:val="0"/>
          <w:sz w:val="24"/>
          <w:shd w:val="clear" w:color="auto" w:fill="auto"/>
          <w:rtl w:val="0"/>
        </w:rPr>
        <w:t>Abhi-A-2-343, M-A-1269</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[Notes:_____ In this case,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for the person who is developing concentration so as to attain access or full concentration while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practices for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person who reaches to stage of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as </w:t>
      </w:r>
      <w:r>
        <w:rPr>
          <w:rFonts w:ascii="Times New Roman" w:eastAsia="Times New Roman" w:hAnsi="Times New Roman" w:cs="Times New Roman"/>
          <w:b/>
          <w:bCs/>
          <w:i/>
          <w:iCs/>
          <w:color w:val="000000"/>
          <w:spacing w:val="4"/>
          <w:sz w:val="24"/>
          <w:shd w:val="clear" w:color="auto" w:fill="auto"/>
          <w:rtl w:val="0"/>
        </w:rPr>
        <w:t>Mah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etc., shown section of </w:t>
      </w:r>
      <w:r>
        <w:rPr>
          <w:rFonts w:ascii="Times New Roman" w:eastAsia="Times New Roman" w:hAnsi="Times New Roman" w:cs="Times New Roman"/>
          <w:b/>
          <w:bCs/>
          <w:i/>
          <w:iCs/>
          <w:color w:val="000000"/>
          <w:spacing w:val="0"/>
          <w:sz w:val="24"/>
          <w:shd w:val="clear" w:color="auto" w:fill="auto"/>
          <w:rtl w:val="0"/>
        </w:rPr>
        <w:t>gatapacc</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gatavatta</w:t>
      </w:r>
      <w:r>
        <w:rPr>
          <w:rFonts w:ascii="Times New Roman" w:eastAsia="Times New Roman" w:hAnsi="Times New Roman" w:cs="Times New Roman"/>
          <w:color w:val="000000"/>
          <w:spacing w:val="0"/>
          <w:sz w:val="24"/>
          <w:shd w:val="clear" w:color="auto" w:fill="auto"/>
          <w:rtl w:val="0"/>
        </w:rPr>
        <w:t xml:space="preserve">. However </w:t>
      </w:r>
      <w:r>
        <w:rPr>
          <w:rFonts w:ascii="Times New Roman" w:eastAsia="Times New Roman" w:hAnsi="Times New Roman" w:cs="Times New Roman"/>
          <w:b/>
          <w:bCs/>
          <w:i/>
          <w:iCs/>
          <w:color w:val="000000"/>
          <w:spacing w:val="0"/>
          <w:sz w:val="24"/>
          <w:shd w:val="clear" w:color="auto" w:fill="auto"/>
          <w:rtl w:val="0"/>
        </w:rPr>
        <w:t>vipasan</w:t>
      </w:r>
      <w:r>
        <w:rPr>
          <w:rFonts w:ascii="Times New Roman" w:eastAsia="Times New Roman" w:hAnsi="Times New Roman" w:cs="Times New Roman"/>
          <w:color w:val="000000"/>
          <w:spacing w:val="0"/>
          <w:sz w:val="24"/>
          <w:shd w:val="clear" w:color="auto" w:fill="auto"/>
          <w:rtl w:val="0"/>
        </w:rPr>
        <w:t xml:space="preserve">ā practice concerns with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asammoha sampajañña</w:t>
      </w:r>
      <w:r>
        <w:rPr>
          <w:rFonts w:ascii="Times New Roman" w:eastAsia="Times New Roman" w:hAnsi="Times New Roman" w:cs="Times New Roman"/>
          <w:color w:val="000000"/>
          <w:spacing w:val="0"/>
          <w:sz w:val="24"/>
          <w:shd w:val="clear" w:color="auto" w:fill="auto"/>
          <w:rtl w:val="0"/>
        </w:rPr>
        <w:t xml:space="preserve">.] </w:t>
      </w:r>
    </w:p>
    <w:p>
      <w:pPr>
        <w:numPr>
          <w:ilvl w:val="0"/>
          <w:numId w:val="32"/>
        </w:numPr>
        <w:bidi w:val="0"/>
        <w:spacing w:before="8" w:after="0" w:line="265" w:lineRule="exact"/>
        <w:ind w:right="-200"/>
        <w:jc w:val="both"/>
      </w:pPr>
      <w:r>
        <w:rPr>
          <w:rFonts w:ascii="Arial" w:eastAsia="Arial" w:hAnsi="Arial" w:cs="Arial"/>
          <w:color w:val="FFFFFF"/>
          <w:spacing w:val="0"/>
          <w:sz w:val="2"/>
          <w:shd w:val="clear" w:color="auto" w:fill="FFFFFF"/>
          <w:rtl w:val="0"/>
        </w:rPr>
        <w:br w:type="page"/>
      </w:r>
      <w:r>
        <w:rPr>
          <w:rFonts w:ascii="Times New Roman" w:eastAsia="Times New Roman" w:hAnsi="Times New Roman" w:cs="Times New Roman"/>
          <w:b/>
          <w:bCs/>
          <w:i/>
          <w:iCs/>
          <w:color w:val="000000"/>
          <w:spacing w:val="0"/>
          <w:sz w:val="24"/>
          <w:shd w:val="clear" w:color="auto" w:fill="auto"/>
          <w:rtl w:val="0"/>
        </w:rPr>
        <w:t>A-sammohasampajañña</w:t>
      </w:r>
      <w:r>
        <w:rPr>
          <w:rFonts w:ascii="Times New Roman" w:eastAsia="Times New Roman" w:hAnsi="Times New Roman" w:cs="Times New Roman"/>
          <w:b/>
          <w:bCs/>
          <w:color w:val="000000"/>
          <w:spacing w:val="0"/>
          <w:sz w:val="24"/>
          <w:shd w:val="clear" w:color="auto" w:fill="auto"/>
          <w:rtl w:val="0"/>
        </w:rPr>
        <w:t xml:space="preserve"> (clear comprehension on non-delusive Circumstance) </w:t>
      </w:r>
    </w:p>
    <w:p>
      <w:pPr>
        <w:bidi w:val="0"/>
        <w:spacing w:before="272"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There is neither bending person nor stretching person called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within body. Due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spreading of group of corporeal units which are predominated with efficiency of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throughout various direction, the phenomenon of bending or stretching occurs, as marionette is moved to show various dancing style, singing style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marionette shower's handling various strings. It should be recognized the fact distinguishment in this way is called </w:t>
      </w:r>
      <w:r>
        <w:rPr>
          <w:rFonts w:ascii="Times New Roman" w:eastAsia="Times New Roman" w:hAnsi="Times New Roman" w:cs="Times New Roman"/>
          <w:b/>
          <w:bCs/>
          <w:i/>
          <w:iCs/>
          <w:color w:val="000000"/>
          <w:spacing w:val="0"/>
          <w:sz w:val="24"/>
          <w:shd w:val="clear" w:color="auto" w:fill="auto"/>
          <w:rtl w:val="0"/>
        </w:rPr>
        <w:t>asammoha sampajañña</w:t>
      </w:r>
      <w:r>
        <w:rPr>
          <w:rFonts w:ascii="Times New Roman" w:eastAsia="Times New Roman" w:hAnsi="Times New Roman" w:cs="Times New Roman"/>
          <w:color w:val="000000"/>
          <w:spacing w:val="0"/>
          <w:sz w:val="24"/>
          <w:shd w:val="clear" w:color="auto" w:fill="auto"/>
          <w:rtl w:val="0"/>
        </w:rPr>
        <w:t xml:space="preserve"> according to the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Text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samiñjite </w:t>
      </w:r>
      <w:r>
        <w:rPr>
          <w:rFonts w:ascii="Times New Roman" w:eastAsia="Times New Roman" w:hAnsi="Times New Roman" w:cs="Times New Roman"/>
          <w:b/>
          <w:bCs/>
          <w:i/>
          <w:iCs/>
          <w:color w:val="000000"/>
          <w:spacing w:val="1"/>
          <w:sz w:val="24"/>
          <w:shd w:val="clear" w:color="auto" w:fill="auto"/>
          <w:rtl w:val="0"/>
        </w:rPr>
        <w:t>pas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rite</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Abhi-A-2-343, M-A-1-269</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The minds with desire to bend and stretch are groups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occurring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continuity  of  impulsions  of  mind-door-cognitive  processes.  When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arise through modes of bending, stretching significant conveyable corporealities are nonads of bodily expression and duodecads of bodily expression while non-significant conveyed corporealities are all corporeaities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which are existing in (6) door, (42)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parts. It means during bending, stretching the distinguishable knowledge which knows corporeality-mentality, five aggregates, as </w:t>
      </w:r>
      <w:r>
        <w:rPr>
          <w:rFonts w:ascii="Times New Roman" w:eastAsia="Times New Roman" w:hAnsi="Times New Roman" w:cs="Times New Roman"/>
          <w:color w:val="000000"/>
          <w:spacing w:val="1"/>
          <w:sz w:val="24"/>
          <w:shd w:val="clear" w:color="auto" w:fill="auto"/>
          <w:rtl w:val="0"/>
        </w:rPr>
        <w:t>they</w:t>
      </w:r>
      <w:r>
        <w:rPr>
          <w:rFonts w:ascii="Times New Roman" w:eastAsia="Times New Roman" w:hAnsi="Times New Roman" w:cs="Times New Roman"/>
          <w:color w:val="000000"/>
          <w:spacing w:val="0"/>
          <w:sz w:val="24"/>
          <w:shd w:val="clear" w:color="auto" w:fill="auto"/>
          <w:rtl w:val="0"/>
        </w:rPr>
        <w:t xml:space="preserve"> really are, is called non-delusive clear  comprehension  (</w:t>
      </w:r>
      <w:r>
        <w:rPr>
          <w:rFonts w:ascii="Times New Roman" w:eastAsia="Times New Roman" w:hAnsi="Times New Roman" w:cs="Times New Roman"/>
          <w:b/>
          <w:bCs/>
          <w:i/>
          <w:iCs/>
          <w:color w:val="000000"/>
          <w:spacing w:val="0"/>
          <w:sz w:val="24"/>
          <w:shd w:val="clear" w:color="auto" w:fill="auto"/>
          <w:rtl w:val="0"/>
        </w:rPr>
        <w:t>asammoha  sampajañña</w:t>
      </w:r>
      <w:r>
        <w:rPr>
          <w:rFonts w:ascii="Times New Roman" w:eastAsia="Times New Roman" w:hAnsi="Times New Roman" w:cs="Times New Roman"/>
          <w:color w:val="000000"/>
          <w:spacing w:val="0"/>
          <w:sz w:val="24"/>
          <w:shd w:val="clear" w:color="auto" w:fill="auto"/>
          <w:rtl w:val="0"/>
        </w:rPr>
        <w:t xml:space="preserve">).  The  practising  person  has  to  perform  in order to attain that non-delusive clear comprehension during bending, stretching. </w:t>
      </w:r>
    </w:p>
    <w:p>
      <w:pPr>
        <w:bidi w:val="0"/>
        <w:spacing w:before="292" w:after="269" w:line="265" w:lineRule="exact"/>
        <w:ind w:left="720" w:right="-200" w:firstLine="0"/>
        <w:jc w:val="both"/>
      </w:pPr>
      <w:r>
        <w:rPr>
          <w:rFonts w:ascii="Times New Roman" w:eastAsia="Times New Roman" w:hAnsi="Times New Roman" w:cs="Times New Roman"/>
          <w:b/>
          <w:bCs/>
          <w:color w:val="000000"/>
          <w:spacing w:val="0"/>
          <w:sz w:val="24"/>
          <w:shd w:val="clear" w:color="auto" w:fill="auto"/>
          <w:rtl w:val="0"/>
        </w:rPr>
        <w:t xml:space="preserve">Way of discerning in brief </w:t>
      </w:r>
    </w:p>
    <w:p>
      <w:pPr>
        <w:numPr>
          <w:ilvl w:val="0"/>
          <w:numId w:val="33"/>
        </w:numPr>
        <w:bidi w:val="0"/>
        <w:spacing w:before="8" w:after="0" w:line="275" w:lineRule="exact"/>
        <w:ind w:right="-139"/>
        <w:jc w:val="left"/>
      </w:pPr>
      <w:r>
        <w:rPr>
          <w:rFonts w:ascii="Times New Roman" w:eastAsia="Times New Roman" w:hAnsi="Times New Roman" w:cs="Times New Roman"/>
          <w:color w:val="000000"/>
          <w:spacing w:val="0"/>
          <w:sz w:val="24"/>
          <w:shd w:val="clear" w:color="auto" w:fill="auto"/>
          <w:rtl w:val="0"/>
        </w:rPr>
        <w:t xml:space="preserve">Develop concentration step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through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deportment, sitting etc. (Eye must be closed.) </w:t>
      </w:r>
    </w:p>
    <w:p>
      <w:pPr>
        <w:numPr>
          <w:ilvl w:val="0"/>
          <w:numId w:val="33"/>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Corporeality and mentality which have been discerned must be discerned again. </w:t>
      </w:r>
    </w:p>
    <w:p>
      <w:pPr>
        <w:numPr>
          <w:ilvl w:val="0"/>
          <w:numId w:val="33"/>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Bend the hand slowly. </w:t>
      </w:r>
    </w:p>
    <w:p>
      <w:pPr>
        <w:numPr>
          <w:ilvl w:val="0"/>
          <w:numId w:val="33"/>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Consciousness and mental concomitants which desire to bend must be kept in mind. (It can be performed through keeping </w:t>
      </w:r>
      <w:r>
        <w:rPr>
          <w:rFonts w:ascii="Times New Roman" w:eastAsia="Times New Roman" w:hAnsi="Times New Roman" w:cs="Times New Roman"/>
          <w:b/>
          <w:bCs/>
          <w:i/>
          <w:iCs/>
          <w:color w:val="000000"/>
          <w:spacing w:val="0"/>
          <w:sz w:val="24"/>
          <w:shd w:val="clear" w:color="auto" w:fill="auto"/>
          <w:rtl w:val="0"/>
        </w:rPr>
        <w:t>bhavanga</w:t>
      </w:r>
      <w:r>
        <w:rPr>
          <w:rFonts w:ascii="Times New Roman" w:eastAsia="Times New Roman" w:hAnsi="Times New Roman" w:cs="Times New Roman"/>
          <w:color w:val="000000"/>
          <w:spacing w:val="0"/>
          <w:sz w:val="24"/>
          <w:shd w:val="clear" w:color="auto" w:fill="auto"/>
          <w:rtl w:val="0"/>
        </w:rPr>
        <w:t xml:space="preserve"> mind-clearness in mind previously). Those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are  continuity  of  impulsions  of  mind-door-cognitive processes.  Wholesome  or  unwholesome  impulsions  will  fall  depending  on  wise- attention or unwise-attention accordingly. Those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be kept in mind in order to reach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ultimate nature through breaking down each compactness called </w:t>
      </w:r>
      <w:r>
        <w:rPr>
          <w:rFonts w:ascii="Times New Roman" w:eastAsia="Times New Roman" w:hAnsi="Times New Roman" w:cs="Times New Roman"/>
          <w:b/>
          <w:bCs/>
          <w:i/>
          <w:iCs/>
          <w:color w:val="000000"/>
          <w:spacing w:val="0"/>
          <w:sz w:val="24"/>
          <w:shd w:val="clear" w:color="auto" w:fill="auto"/>
          <w:rtl w:val="0"/>
        </w:rPr>
        <w:t>ghana</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269" w:line="265" w:lineRule="exact"/>
        <w:ind w:left="360" w:right="-200" w:firstLine="0"/>
        <w:jc w:val="both"/>
      </w:pPr>
      <w:r>
        <w:rPr>
          <w:rFonts w:ascii="Times New Roman" w:eastAsia="Times New Roman" w:hAnsi="Times New Roman" w:cs="Times New Roman"/>
          <w:b/>
          <w:bCs/>
          <w:color w:val="000000"/>
          <w:spacing w:val="0"/>
          <w:sz w:val="24"/>
          <w:shd w:val="clear" w:color="auto" w:fill="auto"/>
          <w:rtl w:val="0"/>
        </w:rPr>
        <w:t xml:space="preserve">PAGE-410 </w:t>
      </w:r>
    </w:p>
    <w:p>
      <w:pPr>
        <w:numPr>
          <w:ilvl w:val="0"/>
          <w:numId w:val="34"/>
        </w:numPr>
        <w:bidi w:val="0"/>
        <w:spacing w:before="1" w:after="0" w:line="275" w:lineRule="exact"/>
        <w:ind w:right="-141"/>
        <w:jc w:val="both"/>
      </w:pPr>
      <w:r>
        <w:rPr>
          <w:rFonts w:ascii="Times New Roman" w:eastAsia="Times New Roman" w:hAnsi="Times New Roman" w:cs="Times New Roman"/>
          <w:color w:val="000000"/>
          <w:spacing w:val="0"/>
          <w:sz w:val="24"/>
          <w:shd w:val="clear" w:color="auto" w:fill="auto"/>
          <w:rtl w:val="0"/>
        </w:rPr>
        <w:t xml:space="preserve">Then how corporeal units which are predominated with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spread various parts, especially until bending hand, must be kept in mind. Those are nonads  of  bodily  expression  and  duodecads  of  bodily  expression,  which  are significant and conveyable ones, arising as mode of conveying. </w:t>
      </w:r>
    </w:p>
    <w:p>
      <w:pPr>
        <w:numPr>
          <w:ilvl w:val="0"/>
          <w:numId w:val="34"/>
        </w:numPr>
        <w:bidi w:val="0"/>
        <w:spacing w:before="1" w:after="0" w:line="276" w:lineRule="exact"/>
        <w:ind w:right="-141"/>
        <w:jc w:val="both"/>
      </w:pPr>
      <w:r>
        <w:rPr>
          <w:rFonts w:ascii="Times New Roman" w:eastAsia="Times New Roman" w:hAnsi="Times New Roman" w:cs="Times New Roman"/>
          <w:color w:val="000000"/>
          <w:spacing w:val="0"/>
          <w:sz w:val="24"/>
          <w:shd w:val="clear" w:color="auto" w:fill="auto"/>
          <w:rtl w:val="0"/>
        </w:rPr>
        <w:t xml:space="preserve">Bending hand must be discerned in order to see four great elements. Only corporeal units  can  be  found.  Five  kinds  of  corporeal  units  consisting  (44)  kinds  of corporealities must be kept in mind. (See tables of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Those are corporealities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which  are  non-significant  and  conveyed corporealities, which are arising as mode of being conveyed. </w:t>
      </w:r>
    </w:p>
    <w:p>
      <w:pPr>
        <w:numPr>
          <w:ilvl w:val="0"/>
          <w:numId w:val="34"/>
        </w:numPr>
        <w:bidi w:val="0"/>
        <w:spacing w:before="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Distinguish corporeality- mentality and then those must be kept in mind. </w:t>
      </w:r>
    </w:p>
    <w:p>
      <w:pPr>
        <w:numPr>
          <w:ilvl w:val="1"/>
          <w:numId w:val="3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Significant and non-significant corporealities are </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1"/>
          <w:numId w:val="3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Consciousness and mental concomitants with desire to bend are </w:t>
      </w:r>
      <w:r>
        <w:rPr>
          <w:rFonts w:ascii="Times New Roman" w:eastAsia="Times New Roman" w:hAnsi="Times New Roman" w:cs="Times New Roman"/>
          <w:b/>
          <w:bCs/>
          <w:i/>
          <w:iCs/>
          <w:color w:val="000000"/>
          <w:spacing w:val="1"/>
          <w:sz w:val="24"/>
          <w:shd w:val="clear" w:color="auto" w:fill="auto"/>
          <w:rtl w:val="0"/>
        </w:rPr>
        <w:t>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34"/>
        </w:numPr>
        <w:bidi w:val="0"/>
        <w:spacing w:before="1" w:after="0" w:line="275" w:lineRule="exact"/>
        <w:ind w:right="-141"/>
        <w:jc w:val="left"/>
      </w:pPr>
      <w:r>
        <w:rPr>
          <w:rFonts w:ascii="Times New Roman" w:eastAsia="Times New Roman" w:hAnsi="Times New Roman" w:cs="Times New Roman"/>
          <w:color w:val="000000"/>
          <w:spacing w:val="0"/>
          <w:sz w:val="24"/>
          <w:shd w:val="clear" w:color="auto" w:fill="auto"/>
          <w:rtl w:val="0"/>
        </w:rPr>
        <w:t xml:space="preserve">Afterwards_____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must  be  distinguished  and  kept  in  mind  as  there  is neither person-being-</w:t>
      </w:r>
      <w:r>
        <w:rPr>
          <w:rFonts w:ascii="Times New Roman" w:eastAsia="Times New Roman" w:hAnsi="Times New Roman" w:cs="Times New Roman"/>
          <w:b/>
          <w:bCs/>
          <w:i/>
          <w:iCs/>
          <w:color w:val="000000"/>
          <w:spacing w:val="0"/>
          <w:sz w:val="24"/>
          <w:shd w:val="clear" w:color="auto" w:fill="auto"/>
          <w:rtl w:val="0"/>
        </w:rPr>
        <w:t>j</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-human-deva </w:t>
      </w:r>
      <w:r>
        <w:rPr>
          <w:rFonts w:ascii="Times New Roman" w:eastAsia="Times New Roman" w:hAnsi="Times New Roman" w:cs="Times New Roman"/>
          <w:color w:val="000000"/>
          <w:spacing w:val="1"/>
          <w:sz w:val="24"/>
          <w:shd w:val="clear" w:color="auto" w:fill="auto"/>
          <w:rtl w:val="0"/>
        </w:rPr>
        <w:t>nor</w:t>
      </w:r>
      <w:r>
        <w:rPr>
          <w:rFonts w:ascii="Times New Roman" w:eastAsia="Times New Roman" w:hAnsi="Times New Roman" w:cs="Times New Roman"/>
          <w:color w:val="000000"/>
          <w:spacing w:val="0"/>
          <w:sz w:val="24"/>
          <w:shd w:val="clear" w:color="auto" w:fill="auto"/>
          <w:rtl w:val="0"/>
        </w:rPr>
        <w:t xml:space="preserve"> brahma but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only. </w:t>
      </w:r>
    </w:p>
    <w:p>
      <w:pPr>
        <w:bidi w:val="0"/>
        <w:spacing w:before="0"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Similarly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during stretching of hand, bending of leg, stretching of leg must be kept in mind. When it is successful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are occurring during walking must be kept in mind in similar way. </w:t>
      </w:r>
    </w:p>
    <w:p>
      <w:pPr>
        <w:bidi w:val="0"/>
        <w:spacing w:before="1" w:after="13" w:line="275" w:lineRule="exact"/>
        <w:ind w:left="0" w:right="-144" w:firstLine="720"/>
        <w:jc w:val="left"/>
      </w:pPr>
      <w:r>
        <w:rPr>
          <w:rFonts w:ascii="Times New Roman" w:eastAsia="Times New Roman" w:hAnsi="Times New Roman" w:cs="Times New Roman"/>
          <w:color w:val="000000"/>
          <w:spacing w:val="0"/>
          <w:sz w:val="24"/>
          <w:shd w:val="clear" w:color="auto" w:fill="auto"/>
          <w:rtl w:val="0"/>
        </w:rPr>
        <w:t xml:space="preserve">Now section of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on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in order to attain four kinds of knowledge, i.e., </w:t>
      </w:r>
    </w:p>
    <w:p>
      <w:pPr>
        <w:numPr>
          <w:ilvl w:val="0"/>
          <w:numId w:val="35"/>
        </w:numPr>
        <w:bidi w:val="0"/>
        <w:spacing w:before="8"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tthaka</w:t>
      </w:r>
      <w:r>
        <w:rPr>
          <w:rFonts w:ascii="Times New Roman" w:eastAsia="Times New Roman" w:hAnsi="Times New Roman" w:cs="Times New Roman"/>
          <w:b/>
          <w:bCs/>
          <w:i/>
          <w:iCs/>
          <w:color w:val="000000"/>
          <w:spacing w:val="0"/>
          <w:sz w:val="24"/>
          <w:shd w:val="clear" w:color="auto" w:fill="auto"/>
          <w:rtl w:val="0"/>
        </w:rPr>
        <w:t xml:space="preserve"> sampajañña </w:t>
      </w:r>
    </w:p>
    <w:p>
      <w:pPr>
        <w:numPr>
          <w:ilvl w:val="0"/>
          <w:numId w:val="35"/>
        </w:numPr>
        <w:bidi w:val="0"/>
        <w:spacing w:before="8"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 </w:t>
      </w:r>
    </w:p>
    <w:p>
      <w:pPr>
        <w:numPr>
          <w:ilvl w:val="0"/>
          <w:numId w:val="35"/>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gocara sampajañña </w:t>
      </w:r>
    </w:p>
    <w:p>
      <w:pPr>
        <w:numPr>
          <w:ilvl w:val="0"/>
          <w:numId w:val="35"/>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a-sammoha sampajañña </w:t>
      </w:r>
    </w:p>
    <w:p>
      <w:pPr>
        <w:bidi w:val="0"/>
        <w:spacing w:before="1" w:after="0" w:line="276" w:lineRule="exact"/>
        <w:ind w:left="720" w:right="-13" w:firstLine="0"/>
        <w:jc w:val="left"/>
      </w:pPr>
      <w:r>
        <w:rPr>
          <w:rFonts w:ascii="Times New Roman" w:eastAsia="Times New Roman" w:hAnsi="Times New Roman" w:cs="Times New Roman"/>
          <w:color w:val="000000"/>
          <w:spacing w:val="0"/>
          <w:sz w:val="24"/>
          <w:shd w:val="clear" w:color="auto" w:fill="auto"/>
          <w:rtl w:val="0"/>
        </w:rPr>
        <w:t xml:space="preserve">has been presented relating to the Pāli Text, </w:t>
      </w:r>
      <w:r>
        <w:rPr>
          <w:rFonts w:ascii="Times New Roman" w:eastAsia="Times New Roman" w:hAnsi="Times New Roman" w:cs="Times New Roman"/>
          <w:b/>
          <w:bCs/>
          <w:i/>
          <w:iCs/>
          <w:color w:val="000000"/>
          <w:spacing w:val="0"/>
          <w:sz w:val="24"/>
          <w:shd w:val="clear" w:color="auto" w:fill="auto"/>
          <w:rtl w:val="0"/>
        </w:rPr>
        <w:t xml:space="preserve">samiñjite </w:t>
      </w:r>
      <w:r>
        <w:rPr>
          <w:rFonts w:ascii="Times New Roman" w:eastAsia="Times New Roman" w:hAnsi="Times New Roman" w:cs="Times New Roman"/>
          <w:b/>
          <w:bCs/>
          <w:i/>
          <w:iCs/>
          <w:color w:val="000000"/>
          <w:spacing w:val="2"/>
          <w:sz w:val="24"/>
          <w:shd w:val="clear" w:color="auto" w:fill="auto"/>
          <w:rtl w:val="0"/>
        </w:rPr>
        <w:t>pas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w:t>
      </w:r>
      <w:r>
        <w:rPr>
          <w:rFonts w:ascii="Times New Roman" w:eastAsia="Times New Roman" w:hAnsi="Times New Roman" w:cs="Times New Roman"/>
          <w:color w:val="000000"/>
          <w:spacing w:val="0"/>
          <w:sz w:val="24"/>
          <w:shd w:val="clear" w:color="auto" w:fill="auto"/>
          <w:rtl w:val="0"/>
        </w:rPr>
        <w:t xml:space="preserve">. Furthermore_____ as mentioned above______ if he wants to discern through ______ </w:t>
      </w:r>
    </w:p>
    <w:p>
      <w:pPr>
        <w:numPr>
          <w:ilvl w:val="0"/>
          <w:numId w:val="36"/>
        </w:numPr>
        <w:bidi w:val="0"/>
        <w:spacing w:before="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(5) aggregates method </w:t>
      </w:r>
    </w:p>
    <w:p>
      <w:pPr>
        <w:numPr>
          <w:ilvl w:val="0"/>
          <w:numId w:val="3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(12) bases method </w:t>
      </w:r>
    </w:p>
    <w:p>
      <w:pPr>
        <w:numPr>
          <w:ilvl w:val="0"/>
          <w:numId w:val="3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(18) elements method,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he can discern continuously.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PAGE-411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Samgh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ipattaci</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vara </w:t>
      </w:r>
      <w:r>
        <w:rPr>
          <w:rFonts w:ascii="Times New Roman" w:eastAsia="Times New Roman" w:hAnsi="Times New Roman" w:cs="Times New Roman"/>
          <w:b/>
          <w:bCs/>
          <w:i/>
          <w:iCs/>
          <w:color w:val="000000"/>
          <w:spacing w:val="3"/>
          <w:sz w:val="24"/>
          <w:shd w:val="clear" w:color="auto" w:fill="auto"/>
          <w:rtl w:val="0"/>
        </w:rPr>
        <w:t>dh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sampaj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k</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numPr>
          <w:ilvl w:val="0"/>
          <w:numId w:val="37"/>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Utilizing double robes, bowl, robes are performed through clear comprehension </w:t>
      </w:r>
    </w:p>
    <w:p>
      <w:pPr>
        <w:numPr>
          <w:ilvl w:val="0"/>
          <w:numId w:val="38"/>
        </w:numPr>
        <w:bidi w:val="0"/>
        <w:spacing w:before="287"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tthakasampajaññña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(robe)</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143" w:firstLine="720"/>
        <w:jc w:val="left"/>
      </w:pPr>
      <w:r>
        <w:rPr>
          <w:rFonts w:ascii="Times New Roman" w:eastAsia="Times New Roman" w:hAnsi="Times New Roman" w:cs="Times New Roman"/>
          <w:color w:val="000000"/>
          <w:spacing w:val="0"/>
          <w:sz w:val="24"/>
          <w:shd w:val="clear" w:color="auto" w:fill="auto"/>
          <w:rtl w:val="0"/>
        </w:rPr>
        <w:t xml:space="preserve">Utilizing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wearing  double  robes,  upper  and  lower  robes,  utilizing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going alms round and eating etc., are called </w:t>
      </w:r>
      <w:r>
        <w:rPr>
          <w:rFonts w:ascii="Times New Roman" w:eastAsia="Times New Roman" w:hAnsi="Times New Roman" w:cs="Times New Roman"/>
          <w:b/>
          <w:bCs/>
          <w:i/>
          <w:iCs/>
          <w:color w:val="000000"/>
          <w:spacing w:val="3"/>
          <w:sz w:val="24"/>
          <w:shd w:val="clear" w:color="auto" w:fill="auto"/>
          <w:rtl w:val="0"/>
        </w:rPr>
        <w:t>dh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Effectiveness  of  acquiring  requisites,  alms  food  etc.,  for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goes  alms round through wearing double, upper and lower robes and effectiveness of removing heat and coldness as preached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Exalted One that how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takes into heart to reflect wisely when  making  use  of  robes,  such  as  in  order  to  remove  heat  and  cold  etc.,  called </w:t>
      </w:r>
      <w:r>
        <w:rPr>
          <w:rFonts w:ascii="Times New Roman" w:eastAsia="Times New Roman" w:hAnsi="Times New Roman" w:cs="Times New Roman"/>
          <w:b/>
          <w:bCs/>
          <w:i/>
          <w:iCs/>
          <w:color w:val="000000"/>
          <w:spacing w:val="0"/>
          <w:sz w:val="24"/>
          <w:shd w:val="clear" w:color="auto" w:fill="auto"/>
          <w:rtl w:val="0"/>
        </w:rPr>
        <w:t>attha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tthaba</w:t>
      </w:r>
      <w:r>
        <w:rPr>
          <w:rFonts w:ascii="Times New Roman" w:eastAsia="Times New Roman" w:hAnsi="Times New Roman" w:cs="Times New Roman"/>
          <w:b/>
          <w:bCs/>
          <w:i/>
          <w:iCs/>
          <w:color w:val="000000"/>
          <w:spacing w:val="0"/>
          <w:sz w:val="24"/>
          <w:shd w:val="clear" w:color="auto" w:fill="auto"/>
          <w:rtl w:val="0"/>
        </w:rPr>
        <w:t xml:space="preserve"> sampajañña</w:t>
      </w:r>
      <w:r>
        <w:rPr>
          <w:rFonts w:ascii="Times New Roman" w:eastAsia="Times New Roman" w:hAnsi="Times New Roman" w:cs="Times New Roman"/>
          <w:color w:val="000000"/>
          <w:spacing w:val="0"/>
          <w:sz w:val="24"/>
          <w:shd w:val="clear" w:color="auto" w:fill="auto"/>
          <w:rtl w:val="0"/>
        </w:rPr>
        <w:t xml:space="preserve"> must be understood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that effectiveness. (</w:t>
      </w:r>
      <w:r>
        <w:rPr>
          <w:rFonts w:ascii="Times New Roman" w:eastAsia="Times New Roman" w:hAnsi="Times New Roman" w:cs="Times New Roman"/>
          <w:b/>
          <w:bCs/>
          <w:i/>
          <w:iCs/>
          <w:color w:val="000000"/>
          <w:spacing w:val="0"/>
          <w:sz w:val="24"/>
          <w:shd w:val="clear" w:color="auto" w:fill="auto"/>
          <w:rtl w:val="0"/>
        </w:rPr>
        <w:t>Abhi-A-2-343</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M-A-1-269</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The  Knowledge  which  can  reflect  effectiveness  of  wearing  robes  is  called </w:t>
      </w:r>
      <w:r>
        <w:rPr>
          <w:rFonts w:ascii="Times New Roman" w:eastAsia="Times New Roman" w:hAnsi="Times New Roman" w:cs="Times New Roman"/>
          <w:b/>
          <w:bCs/>
          <w:i/>
          <w:iCs/>
          <w:color w:val="000000"/>
          <w:spacing w:val="3"/>
          <w:sz w:val="24"/>
          <w:shd w:val="clear" w:color="auto" w:fill="auto"/>
          <w:rtl w:val="0"/>
        </w:rPr>
        <w:t>s</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ttha</w:t>
      </w:r>
      <w:r>
        <w:rPr>
          <w:rFonts w:ascii="Times New Roman" w:eastAsia="Times New Roman" w:hAnsi="Times New Roman" w:cs="Times New Roman"/>
          <w:b/>
          <w:bCs/>
          <w:i/>
          <w:iCs/>
          <w:color w:val="000000"/>
          <w:spacing w:val="0"/>
          <w:sz w:val="24"/>
          <w:shd w:val="clear" w:color="auto" w:fill="auto"/>
          <w:rtl w:val="0"/>
        </w:rPr>
        <w:t xml:space="preserve"> kasampajañña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It means the practising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must utilize (wear) through reflecting effectiveness of wearing robes. </w:t>
      </w:r>
    </w:p>
    <w:p>
      <w:pPr>
        <w:numPr>
          <w:ilvl w:val="0"/>
          <w:numId w:val="39"/>
        </w:numPr>
        <w:bidi w:val="0"/>
        <w:spacing w:before="29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 </w:t>
      </w:r>
      <w:r>
        <w:rPr>
          <w:rFonts w:ascii="Times New Roman" w:eastAsia="Times New Roman" w:hAnsi="Times New Roman" w:cs="Times New Roman"/>
          <w:b/>
          <w:bCs/>
          <w:color w:val="000000"/>
          <w:spacing w:val="0"/>
          <w:sz w:val="24"/>
          <w:shd w:val="clear" w:color="auto" w:fill="auto"/>
          <w:rtl w:val="0"/>
        </w:rPr>
        <w:t xml:space="preserve">(robe) </w:t>
      </w:r>
    </w:p>
    <w:p>
      <w:pPr>
        <w:bidi w:val="0"/>
        <w:spacing w:before="272"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For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with strong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heat _____ called </w:t>
      </w:r>
      <w:r>
        <w:rPr>
          <w:rFonts w:ascii="Times New Roman" w:eastAsia="Times New Roman" w:hAnsi="Times New Roman" w:cs="Times New Roman"/>
          <w:b/>
          <w:bCs/>
          <w:i/>
          <w:iCs/>
          <w:color w:val="000000"/>
          <w:spacing w:val="1"/>
          <w:sz w:val="24"/>
          <w:shd w:val="clear" w:color="auto" w:fill="auto"/>
          <w:rtl w:val="0"/>
        </w:rPr>
        <w:t>usm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with weak physical structure soft thin and smooth robes are suitable but rough, thick and heavy robes are not suitable. For the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with nature of easy to be cold, due to presence of less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heat, thick double robes are suitable but soft, thin and smooth robes are not suitable.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dupa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ac</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vara</w:t>
      </w:r>
      <w:r>
        <w:rPr>
          <w:rFonts w:ascii="Times New Roman" w:eastAsia="Times New Roman" w:hAnsi="Times New Roman" w:cs="Times New Roman"/>
          <w:color w:val="000000"/>
          <w:spacing w:val="0"/>
          <w:sz w:val="24"/>
          <w:shd w:val="clear" w:color="auto" w:fill="auto"/>
          <w:rtl w:val="0"/>
        </w:rPr>
        <w:t xml:space="preserve">_____ In olden days </w:t>
      </w:r>
      <w:r>
        <w:rPr>
          <w:rFonts w:ascii="Times New Roman" w:eastAsia="Times New Roman" w:hAnsi="Times New Roman" w:cs="Times New Roman"/>
          <w:b/>
          <w:bCs/>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with nature of easy to be cold, due to presence of less body heat, usually wear </w:t>
      </w:r>
      <w:r>
        <w:rPr>
          <w:rFonts w:ascii="Times New Roman" w:eastAsia="Times New Roman" w:hAnsi="Times New Roman" w:cs="Times New Roman"/>
          <w:b/>
          <w:bCs/>
          <w:i/>
          <w:iCs/>
          <w:color w:val="000000"/>
          <w:spacing w:val="0"/>
          <w:sz w:val="24"/>
          <w:shd w:val="clear" w:color="auto" w:fill="auto"/>
          <w:rtl w:val="0"/>
        </w:rPr>
        <w:t>dupa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ac</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vara</w:t>
      </w:r>
      <w:r>
        <w:rPr>
          <w:rFonts w:ascii="Times New Roman" w:eastAsia="Times New Roman" w:hAnsi="Times New Roman" w:cs="Times New Roman"/>
          <w:color w:val="000000"/>
          <w:spacing w:val="0"/>
          <w:sz w:val="24"/>
          <w:shd w:val="clear" w:color="auto" w:fill="auto"/>
          <w:rtl w:val="0"/>
        </w:rPr>
        <w:t xml:space="preserve"> (double layer robe) or </w:t>
      </w:r>
      <w:r>
        <w:rPr>
          <w:rFonts w:ascii="Times New Roman" w:eastAsia="Times New Roman" w:hAnsi="Times New Roman" w:cs="Times New Roman"/>
          <w:b/>
          <w:bCs/>
          <w:i/>
          <w:iCs/>
          <w:color w:val="000000"/>
          <w:spacing w:val="0"/>
          <w:sz w:val="24"/>
          <w:shd w:val="clear" w:color="auto" w:fill="auto"/>
          <w:rtl w:val="0"/>
        </w:rPr>
        <w:t>tipa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ac</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vara</w:t>
      </w:r>
      <w:r>
        <w:rPr>
          <w:rFonts w:ascii="Times New Roman" w:eastAsia="Times New Roman" w:hAnsi="Times New Roman" w:cs="Times New Roman"/>
          <w:color w:val="000000"/>
          <w:spacing w:val="0"/>
          <w:sz w:val="24"/>
          <w:shd w:val="clear" w:color="auto" w:fill="auto"/>
          <w:rtl w:val="0"/>
        </w:rPr>
        <w:t xml:space="preserve"> (triple layers robe). Double robes with two layers are known as </w:t>
      </w:r>
      <w:r>
        <w:rPr>
          <w:rFonts w:ascii="Times New Roman" w:eastAsia="Times New Roman" w:hAnsi="Times New Roman" w:cs="Times New Roman"/>
          <w:b/>
          <w:bCs/>
          <w:i/>
          <w:iCs/>
          <w:color w:val="000000"/>
          <w:spacing w:val="0"/>
          <w:sz w:val="24"/>
          <w:shd w:val="clear" w:color="auto" w:fill="auto"/>
          <w:rtl w:val="0"/>
        </w:rPr>
        <w:t>duku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or </w:t>
      </w:r>
      <w:r>
        <w:rPr>
          <w:rFonts w:ascii="Times New Roman" w:eastAsia="Times New Roman" w:hAnsi="Times New Roman" w:cs="Times New Roman"/>
          <w:b/>
          <w:bCs/>
          <w:i/>
          <w:iCs/>
          <w:color w:val="000000"/>
          <w:spacing w:val="0"/>
          <w:sz w:val="24"/>
          <w:shd w:val="clear" w:color="auto" w:fill="auto"/>
          <w:rtl w:val="0"/>
        </w:rPr>
        <w:t>samgh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This </w:t>
      </w:r>
      <w:r>
        <w:rPr>
          <w:rFonts w:ascii="Times New Roman" w:eastAsia="Times New Roman" w:hAnsi="Times New Roman" w:cs="Times New Roman"/>
          <w:b/>
          <w:bCs/>
          <w:i/>
          <w:iCs/>
          <w:color w:val="000000"/>
          <w:spacing w:val="0"/>
          <w:sz w:val="24"/>
          <w:shd w:val="clear" w:color="auto" w:fill="auto"/>
          <w:rtl w:val="0"/>
        </w:rPr>
        <w:t>dupa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ac</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vara</w:t>
      </w:r>
      <w:r>
        <w:rPr>
          <w:rFonts w:ascii="Times New Roman" w:eastAsia="Times New Roman" w:hAnsi="Times New Roman" w:cs="Times New Roman"/>
          <w:color w:val="000000"/>
          <w:spacing w:val="0"/>
          <w:sz w:val="24"/>
          <w:shd w:val="clear" w:color="auto" w:fill="auto"/>
          <w:rtl w:val="0"/>
        </w:rPr>
        <w:t xml:space="preserve"> has also </w:t>
      </w:r>
      <w:r>
        <w:rPr>
          <w:rFonts w:ascii="Times New Roman" w:eastAsia="Times New Roman" w:hAnsi="Times New Roman" w:cs="Times New Roman"/>
          <w:color w:val="000000"/>
          <w:spacing w:val="1"/>
          <w:sz w:val="24"/>
          <w:shd w:val="clear" w:color="auto" w:fill="auto"/>
          <w:rtl w:val="0"/>
        </w:rPr>
        <w:t>two</w:t>
      </w:r>
      <w:r>
        <w:rPr>
          <w:rFonts w:ascii="Times New Roman" w:eastAsia="Times New Roman" w:hAnsi="Times New Roman" w:cs="Times New Roman"/>
          <w:color w:val="000000"/>
          <w:spacing w:val="0"/>
          <w:sz w:val="24"/>
          <w:shd w:val="clear" w:color="auto" w:fill="auto"/>
          <w:rtl w:val="0"/>
        </w:rPr>
        <w:t xml:space="preserve"> layers but it can not be designated as </w:t>
      </w:r>
      <w:r>
        <w:rPr>
          <w:rFonts w:ascii="Times New Roman" w:eastAsia="Times New Roman" w:hAnsi="Times New Roman" w:cs="Times New Roman"/>
          <w:b/>
          <w:bCs/>
          <w:i/>
          <w:iCs/>
          <w:color w:val="000000"/>
          <w:spacing w:val="0"/>
          <w:sz w:val="24"/>
          <w:shd w:val="clear" w:color="auto" w:fill="auto"/>
          <w:rtl w:val="0"/>
        </w:rPr>
        <w:t>duku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or </w:t>
      </w:r>
      <w:r>
        <w:rPr>
          <w:rFonts w:ascii="Times New Roman" w:eastAsia="Times New Roman" w:hAnsi="Times New Roman" w:cs="Times New Roman"/>
          <w:b/>
          <w:bCs/>
          <w:i/>
          <w:iCs/>
          <w:color w:val="000000"/>
          <w:spacing w:val="0"/>
          <w:sz w:val="24"/>
          <w:shd w:val="clear" w:color="auto" w:fill="auto"/>
          <w:rtl w:val="0"/>
        </w:rPr>
        <w:t>samgh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It is because </w:t>
      </w:r>
      <w:r>
        <w:rPr>
          <w:rFonts w:ascii="Times New Roman" w:eastAsia="Times New Roman" w:hAnsi="Times New Roman" w:cs="Times New Roman"/>
          <w:b/>
          <w:bCs/>
          <w:i/>
          <w:iCs/>
          <w:color w:val="000000"/>
          <w:spacing w:val="0"/>
          <w:sz w:val="24"/>
          <w:shd w:val="clear" w:color="auto" w:fill="auto"/>
          <w:rtl w:val="0"/>
        </w:rPr>
        <w:t>dupa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is made from two layers of ordinary lower or upper robes while </w:t>
      </w:r>
      <w:r>
        <w:rPr>
          <w:rFonts w:ascii="Times New Roman" w:eastAsia="Times New Roman" w:hAnsi="Times New Roman" w:cs="Times New Roman"/>
          <w:b/>
          <w:bCs/>
          <w:i/>
          <w:iCs/>
          <w:color w:val="000000"/>
          <w:spacing w:val="0"/>
          <w:sz w:val="24"/>
          <w:shd w:val="clear" w:color="auto" w:fill="auto"/>
          <w:rtl w:val="0"/>
        </w:rPr>
        <w:t>tipa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is made from three layer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ordinary lower or upper robes. Nowadays these kinds of robes are not used.] </w:t>
      </w:r>
    </w:p>
    <w:p>
      <w:pPr>
        <w:bidi w:val="0"/>
        <w:spacing w:before="1" w:after="0" w:line="275" w:lineRule="exact"/>
        <w:ind w:left="0" w:right="-138" w:firstLine="720"/>
        <w:jc w:val="both"/>
      </w:pPr>
      <w:r>
        <w:rPr>
          <w:rFonts w:ascii="Times New Roman" w:eastAsia="Times New Roman" w:hAnsi="Times New Roman" w:cs="Times New Roman"/>
          <w:color w:val="000000"/>
          <w:spacing w:val="0"/>
          <w:sz w:val="24"/>
          <w:shd w:val="clear" w:color="auto" w:fill="auto"/>
          <w:rtl w:val="0"/>
        </w:rPr>
        <w:t xml:space="preserve">Deteriorating robe is not suitable for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It is because deteriorating robe is essential to patch frequently, resulting in capable of making impediment (</w:t>
      </w:r>
      <w:r>
        <w:rPr>
          <w:rFonts w:ascii="Times New Roman" w:eastAsia="Times New Roman" w:hAnsi="Times New Roman" w:cs="Times New Roman"/>
          <w:b/>
          <w:bCs/>
          <w:i/>
          <w:iCs/>
          <w:color w:val="000000"/>
          <w:spacing w:val="0"/>
          <w:sz w:val="24"/>
          <w:shd w:val="clear" w:color="auto" w:fill="auto"/>
          <w:rtl w:val="0"/>
        </w:rPr>
        <w:t>Palibodha</w:t>
      </w:r>
      <w:r>
        <w:rPr>
          <w:rFonts w:ascii="Times New Roman" w:eastAsia="Times New Roman" w:hAnsi="Times New Roman" w:cs="Times New Roman"/>
          <w:color w:val="000000"/>
          <w:spacing w:val="0"/>
          <w:sz w:val="24"/>
          <w:shd w:val="clear" w:color="auto" w:fill="auto"/>
          <w:rtl w:val="0"/>
        </w:rPr>
        <w:t xml:space="preserve">) for practising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Similarly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ac</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vara</w:t>
      </w:r>
      <w:r>
        <w:rPr>
          <w:rFonts w:ascii="Times New Roman" w:eastAsia="Times New Roman" w:hAnsi="Times New Roman" w:cs="Times New Roman"/>
          <w:color w:val="000000"/>
          <w:spacing w:val="0"/>
          <w:sz w:val="24"/>
          <w:shd w:val="clear" w:color="auto" w:fill="auto"/>
          <w:rtl w:val="0"/>
        </w:rPr>
        <w:t xml:space="preserve"> (robe made in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Division) and </w:t>
      </w:r>
      <w:r>
        <w:rPr>
          <w:rFonts w:ascii="Times New Roman" w:eastAsia="Times New Roman" w:hAnsi="Times New Roman" w:cs="Times New Roman"/>
          <w:b/>
          <w:bCs/>
          <w:i/>
          <w:iCs/>
          <w:color w:val="000000"/>
          <w:spacing w:val="3"/>
          <w:sz w:val="24"/>
          <w:shd w:val="clear" w:color="auto" w:fill="auto"/>
          <w:rtl w:val="0"/>
        </w:rPr>
        <w:t>duk</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la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c</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vara</w:t>
      </w:r>
      <w:r>
        <w:rPr>
          <w:rFonts w:ascii="Times New Roman" w:eastAsia="Times New Roman" w:hAnsi="Times New Roman" w:cs="Times New Roman"/>
          <w:color w:val="000000"/>
          <w:spacing w:val="0"/>
          <w:sz w:val="24"/>
          <w:shd w:val="clear" w:color="auto" w:fill="auto"/>
          <w:rtl w:val="0"/>
        </w:rPr>
        <w:t xml:space="preserve"> etc., which are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desirable for robbers are, actually, not suitable. For the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dwells seclusion in the forest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desirable robe can make danger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either it can be robbed or life can be lost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robbers.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desirable robes are, therefore, not suitable. </w:t>
      </w:r>
    </w:p>
    <w:p>
      <w:pPr>
        <w:bidi w:val="0"/>
        <w:spacing w:before="1" w:after="0" w:line="275" w:lineRule="exact"/>
        <w:ind w:left="0" w:right="-145" w:firstLine="720"/>
        <w:jc w:val="both"/>
      </w:pPr>
      <w:r>
        <w:rPr>
          <w:rFonts w:ascii="Times New Roman" w:eastAsia="Times New Roman" w:hAnsi="Times New Roman" w:cs="Times New Roman"/>
          <w:color w:val="000000"/>
          <w:spacing w:val="0"/>
          <w:sz w:val="24"/>
          <w:shd w:val="clear" w:color="auto" w:fill="auto"/>
          <w:rtl w:val="0"/>
        </w:rPr>
        <w:t xml:space="preserve">If it is said definitely_____ the robe which is obtained through wrong livelihood, such as showing sign, direct illegal requesting to offer robe from layman, laywoman devotees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are not relatives; or through giving medical treatment, fruit, flower etc., and the robe which brings  forth  unwholesome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but  decrease  wholesome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for  utilizing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are called unsuitable robes. Both the robe which is obtained through right livelihood in accordance with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monastic code, allowed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Exalted One and the robe which brings forth wholesome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but decreases unwholesome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for utilizing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are called suitable robes.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of clear comprehension which can discriminate and utilize suitable robes without utilizing unsuitable ones is called </w:t>
      </w: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 (Abhi- A-2-344, M-A-1-269,270) </w:t>
      </w:r>
    </w:p>
    <w:p>
      <w:pPr>
        <w:numPr>
          <w:ilvl w:val="0"/>
          <w:numId w:val="40"/>
        </w:numPr>
        <w:bidi w:val="0"/>
        <w:spacing w:before="287"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Gocara sampajañña</w:t>
      </w:r>
      <w:r>
        <w:rPr>
          <w:rFonts w:ascii="Times New Roman" w:eastAsia="Times New Roman" w:hAnsi="Times New Roman" w:cs="Times New Roman"/>
          <w:b/>
          <w:bCs/>
          <w:color w:val="000000"/>
          <w:spacing w:val="0"/>
          <w:sz w:val="24"/>
          <w:shd w:val="clear" w:color="auto" w:fill="auto"/>
          <w:rtl w:val="0"/>
        </w:rPr>
        <w:t xml:space="preserve"> (robe) </w:t>
      </w:r>
    </w:p>
    <w:p>
      <w:pPr>
        <w:bidi w:val="0"/>
        <w:spacing w:before="1"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During wearing robe the kind of wearing without discarding usual practice (= taking into  heart  usual  practice)  among  (40)  kinds  of  meditation  subjects  is  called </w:t>
      </w:r>
      <w:r>
        <w:rPr>
          <w:rFonts w:ascii="Times New Roman" w:eastAsia="Times New Roman" w:hAnsi="Times New Roman" w:cs="Times New Roman"/>
          <w:b/>
          <w:bCs/>
          <w:i/>
          <w:iCs/>
          <w:color w:val="000000"/>
          <w:spacing w:val="0"/>
          <w:sz w:val="24"/>
          <w:shd w:val="clear" w:color="auto" w:fill="auto"/>
          <w:rtl w:val="0"/>
        </w:rPr>
        <w:t xml:space="preserve"> gocara sampajañña</w:t>
      </w:r>
      <w:r>
        <w:rPr>
          <w:rFonts w:ascii="Times New Roman" w:eastAsia="Times New Roman" w:hAnsi="Times New Roman" w:cs="Times New Roman"/>
          <w:color w:val="000000"/>
          <w:spacing w:val="0"/>
          <w:sz w:val="24"/>
          <w:shd w:val="clear" w:color="auto" w:fill="auto"/>
          <w:rtl w:val="0"/>
        </w:rPr>
        <w:t xml:space="preserve">.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in this way. (</w:t>
      </w:r>
      <w:r>
        <w:rPr>
          <w:rFonts w:ascii="Times New Roman" w:eastAsia="Times New Roman" w:hAnsi="Times New Roman" w:cs="Times New Roman"/>
          <w:b/>
          <w:bCs/>
          <w:i/>
          <w:iCs/>
          <w:color w:val="000000"/>
          <w:spacing w:val="0"/>
          <w:sz w:val="24"/>
          <w:shd w:val="clear" w:color="auto" w:fill="auto"/>
          <w:rtl w:val="0"/>
        </w:rPr>
        <w:t>Abhi-A-2-344, M-A-1-270</w:t>
      </w:r>
      <w:r>
        <w:rPr>
          <w:rFonts w:ascii="Times New Roman" w:eastAsia="Times New Roman" w:hAnsi="Times New Roman" w:cs="Times New Roman"/>
          <w:color w:val="000000"/>
          <w:spacing w:val="0"/>
          <w:sz w:val="24"/>
          <w:shd w:val="clear" w:color="auto" w:fill="auto"/>
          <w:rtl w:val="0"/>
        </w:rPr>
        <w:t xml:space="preserve">) </w:t>
      </w:r>
    </w:p>
    <w:p>
      <w:pPr>
        <w:numPr>
          <w:ilvl w:val="0"/>
          <w:numId w:val="41"/>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Asammoha sampajañña</w:t>
      </w:r>
      <w:r>
        <w:rPr>
          <w:rFonts w:ascii="Times New Roman" w:eastAsia="Times New Roman" w:hAnsi="Times New Roman" w:cs="Times New Roman"/>
          <w:b/>
          <w:bCs/>
          <w:color w:val="000000"/>
          <w:spacing w:val="0"/>
          <w:sz w:val="24"/>
          <w:shd w:val="clear" w:color="auto" w:fill="auto"/>
          <w:rtl w:val="0"/>
        </w:rPr>
        <w:t xml:space="preserve"> (robe) </w:t>
      </w:r>
    </w:p>
    <w:p>
      <w:pPr>
        <w:bidi w:val="0"/>
        <w:spacing w:before="1" w:after="0" w:line="275" w:lineRule="exact"/>
        <w:ind w:left="0" w:right="-145" w:firstLine="720"/>
        <w:jc w:val="both"/>
      </w:pPr>
      <w:r>
        <w:rPr>
          <w:rFonts w:ascii="Times New Roman" w:eastAsia="Times New Roman" w:hAnsi="Times New Roman" w:cs="Times New Roman"/>
          <w:color w:val="000000"/>
          <w:spacing w:val="0"/>
          <w:sz w:val="24"/>
          <w:shd w:val="clear" w:color="auto" w:fill="auto"/>
          <w:rtl w:val="0"/>
        </w:rPr>
        <w:t xml:space="preserve">There is no utilizing (wearing) person called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within body. The mind with desire to wear arises. That mind brings forth corporeal units which are predominated with efficiency of air-element. Due to spreading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group of corporeal units which are predominated with efficiency of air-element, which are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throughout various direction, the phenomenon  of  wearing  robe  arises  consequently.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will  be  presented later.) </w:t>
      </w:r>
    </w:p>
    <w:p>
      <w:pPr>
        <w:bidi w:val="0"/>
        <w:spacing w:before="1"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In both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robe and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 groups of corporeal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there is neither consciousness nor volition. Robe does not know as "I covers body".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also does not know as </w:t>
      </w:r>
      <w:r>
        <w:rPr>
          <w:rFonts w:ascii="Times New Roman" w:eastAsia="Times New Roman" w:hAnsi="Times New Roman" w:cs="Times New Roman"/>
          <w:color w:val="000000"/>
          <w:spacing w:val="2"/>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am covered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robe". Only four great elements cover groups of four great elements. It covers as decaying garment covers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doll made </w:t>
      </w:r>
      <w:r>
        <w:rPr>
          <w:rFonts w:ascii="Times New Roman" w:eastAsia="Times New Roman" w:hAnsi="Times New Roman" w:cs="Times New Roman"/>
          <w:color w:val="000000"/>
          <w:spacing w:val="2"/>
          <w:sz w:val="24"/>
          <w:shd w:val="clear" w:color="auto" w:fill="auto"/>
          <w:rtl w:val="0"/>
        </w:rPr>
        <w:t>up</w:t>
      </w:r>
      <w:r>
        <w:rPr>
          <w:rFonts w:ascii="Times New Roman" w:eastAsia="Times New Roman" w:hAnsi="Times New Roman" w:cs="Times New Roman"/>
          <w:color w:val="000000"/>
          <w:spacing w:val="0"/>
          <w:sz w:val="24"/>
          <w:shd w:val="clear" w:color="auto" w:fill="auto"/>
          <w:rtl w:val="0"/>
        </w:rPr>
        <w:t xml:space="preserve"> of mud. </w:t>
      </w:r>
    </w:p>
    <w:p>
      <w:pPr>
        <w:bidi w:val="0"/>
        <w:spacing w:before="1"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Therefore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should not be pleased with attainment of good robe. One should not be unhappy too, due to attainment of bad robe. It </w:t>
      </w:r>
      <w:r>
        <w:rPr>
          <w:rFonts w:ascii="Times New Roman" w:eastAsia="Times New Roman" w:hAnsi="Times New Roman" w:cs="Times New Roman"/>
          <w:color w:val="000000"/>
          <w:spacing w:val="1"/>
          <w:sz w:val="24"/>
          <w:shd w:val="clear" w:color="auto" w:fill="auto"/>
          <w:rtl w:val="0"/>
        </w:rPr>
        <w:t>will</w:t>
      </w:r>
      <w:r>
        <w:rPr>
          <w:rFonts w:ascii="Times New Roman" w:eastAsia="Times New Roman" w:hAnsi="Times New Roman" w:cs="Times New Roman"/>
          <w:color w:val="000000"/>
          <w:spacing w:val="0"/>
          <w:sz w:val="24"/>
          <w:shd w:val="clear" w:color="auto" w:fill="auto"/>
          <w:rtl w:val="0"/>
        </w:rPr>
        <w:t xml:space="preserve"> be explicit.____ Some worldling persons worship  respectfully  towards  dragon,  mound,  tree  called </w:t>
      </w:r>
      <w:r>
        <w:rPr>
          <w:rFonts w:ascii="Times New Roman" w:eastAsia="Times New Roman" w:hAnsi="Times New Roman" w:cs="Times New Roman"/>
          <w:b/>
          <w:bCs/>
          <w:i/>
          <w:iCs/>
          <w:color w:val="000000"/>
          <w:spacing w:val="0"/>
          <w:sz w:val="24"/>
          <w:shd w:val="clear" w:color="auto" w:fill="auto"/>
          <w:rtl w:val="0"/>
        </w:rPr>
        <w:t xml:space="preserve"> cetiya</w:t>
      </w:r>
      <w:r>
        <w:rPr>
          <w:rFonts w:ascii="Times New Roman" w:eastAsia="Times New Roman" w:hAnsi="Times New Roman" w:cs="Times New Roman"/>
          <w:color w:val="000000"/>
          <w:spacing w:val="0"/>
          <w:sz w:val="24"/>
          <w:shd w:val="clear" w:color="auto" w:fill="auto"/>
          <w:rtl w:val="0"/>
        </w:rPr>
        <w:t xml:space="preserve">  etc.,  which  are  worth worshipping through covering with cloth, garment and offering with flower and fragrance. Some persons, however do not respect toward those places through defecating, urinating, applying with mud, beating with staff, chopping with knife etc.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PAGE-413 </w:t>
      </w:r>
    </w:p>
    <w:p>
      <w:pPr>
        <w:bidi w:val="0"/>
        <w:spacing w:before="272" w:after="0" w:line="276" w:lineRule="exact"/>
        <w:ind w:left="0" w:right="-142" w:firstLine="0"/>
        <w:jc w:val="both"/>
      </w:pPr>
      <w:r>
        <w:rPr>
          <w:rFonts w:ascii="Times New Roman" w:eastAsia="Times New Roman" w:hAnsi="Times New Roman" w:cs="Times New Roman"/>
          <w:color w:val="000000"/>
          <w:spacing w:val="0"/>
          <w:sz w:val="24"/>
          <w:shd w:val="clear" w:color="auto" w:fill="auto"/>
          <w:rtl w:val="0"/>
        </w:rPr>
        <w:t xml:space="preserve"> As those dragon, mound, tree called </w:t>
      </w:r>
      <w:r>
        <w:rPr>
          <w:rFonts w:ascii="Times New Roman" w:eastAsia="Times New Roman" w:hAnsi="Times New Roman" w:cs="Times New Roman"/>
          <w:b/>
          <w:bCs/>
          <w:i/>
          <w:iCs/>
          <w:color w:val="000000"/>
          <w:spacing w:val="0"/>
          <w:sz w:val="24"/>
          <w:shd w:val="clear" w:color="auto" w:fill="auto"/>
          <w:rtl w:val="0"/>
        </w:rPr>
        <w:t>cetiya</w:t>
      </w:r>
      <w:r>
        <w:rPr>
          <w:rFonts w:ascii="Times New Roman" w:eastAsia="Times New Roman" w:hAnsi="Times New Roman" w:cs="Times New Roman"/>
          <w:color w:val="000000"/>
          <w:spacing w:val="0"/>
          <w:sz w:val="24"/>
          <w:shd w:val="clear" w:color="auto" w:fill="auto"/>
          <w:rtl w:val="0"/>
        </w:rPr>
        <w:t xml:space="preserve"> etc., are neither pleased nor unhappy through paying respect or irrespect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human beings_____ similarly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should not having either pleasingness or unpleasingness through attainment of superior or inferior robe. One should like  to  fufil  contentment  with  every  acquired  requisite  called </w:t>
      </w:r>
      <w:r>
        <w:rPr>
          <w:rFonts w:ascii="Times New Roman" w:eastAsia="Times New Roman" w:hAnsi="Times New Roman" w:cs="Times New Roman"/>
          <w:b/>
          <w:bCs/>
          <w:i/>
          <w:iCs/>
          <w:color w:val="000000"/>
          <w:spacing w:val="0"/>
          <w:sz w:val="24"/>
          <w:shd w:val="clear" w:color="auto" w:fill="auto"/>
          <w:rtl w:val="0"/>
        </w:rPr>
        <w:t xml:space="preserve"> itar</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tara  santosa  dhamma</w:t>
      </w:r>
      <w:r>
        <w:rPr>
          <w:rFonts w:ascii="Times New Roman" w:eastAsia="Times New Roman" w:hAnsi="Times New Roman" w:cs="Times New Roman"/>
          <w:color w:val="000000"/>
          <w:spacing w:val="0"/>
          <w:sz w:val="24"/>
          <w:shd w:val="clear" w:color="auto" w:fill="auto"/>
          <w:rtl w:val="0"/>
        </w:rPr>
        <w:t xml:space="preserve">. Non-delusive clear comprehension must be recognized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bearing in mind in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during wearing robe. (</w:t>
      </w:r>
      <w:r>
        <w:rPr>
          <w:rFonts w:ascii="Times New Roman" w:eastAsia="Times New Roman" w:hAnsi="Times New Roman" w:cs="Times New Roman"/>
          <w:b/>
          <w:bCs/>
          <w:i/>
          <w:iCs/>
          <w:color w:val="000000"/>
          <w:spacing w:val="0"/>
          <w:sz w:val="24"/>
          <w:shd w:val="clear" w:color="auto" w:fill="auto"/>
          <w:rtl w:val="0"/>
        </w:rPr>
        <w:t>Abhi-A-2-344, M-A-1-270</w:t>
      </w:r>
      <w:r>
        <w:rPr>
          <w:rFonts w:ascii="Times New Roman" w:eastAsia="Times New Roman" w:hAnsi="Times New Roman" w:cs="Times New Roman"/>
          <w:color w:val="000000"/>
          <w:spacing w:val="0"/>
          <w:sz w:val="24"/>
          <w:shd w:val="clear" w:color="auto" w:fill="auto"/>
          <w:rtl w:val="0"/>
        </w:rPr>
        <w:t xml:space="preserve">) </w:t>
      </w:r>
    </w:p>
    <w:p>
      <w:pPr>
        <w:bidi w:val="0"/>
        <w:spacing w:before="29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Way of 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1"/>
          <w:sz w:val="24"/>
          <w:shd w:val="clear" w:color="auto" w:fill="auto"/>
          <w:rtl w:val="0"/>
        </w:rPr>
        <w:t>while</w:t>
      </w:r>
      <w:r>
        <w:rPr>
          <w:rFonts w:ascii="Times New Roman" w:eastAsia="Times New Roman" w:hAnsi="Times New Roman" w:cs="Times New Roman"/>
          <w:b/>
          <w:bCs/>
          <w:color w:val="000000"/>
          <w:spacing w:val="0"/>
          <w:sz w:val="24"/>
          <w:shd w:val="clear" w:color="auto" w:fill="auto"/>
          <w:rtl w:val="0"/>
        </w:rPr>
        <w:t xml:space="preserve"> robes are being worn </w:t>
      </w:r>
    </w:p>
    <w:p>
      <w:pPr>
        <w:bidi w:val="0"/>
        <w:spacing w:before="0"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In this section it is divided as two parts;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and way of  bearing  in  mind  so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as  to  arise  contentment  with  every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acquired  requisite.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It  will  be explained on first part in brief. </w:t>
      </w:r>
    </w:p>
    <w:p>
      <w:pPr>
        <w:numPr>
          <w:ilvl w:val="0"/>
          <w:numId w:val="42"/>
        </w:numPr>
        <w:bidi w:val="0"/>
        <w:spacing w:before="1" w:after="0" w:line="275" w:lineRule="exact"/>
        <w:ind w:right="-139"/>
        <w:jc w:val="left"/>
      </w:pPr>
      <w:r>
        <w:rPr>
          <w:rFonts w:ascii="Times New Roman" w:eastAsia="Times New Roman" w:hAnsi="Times New Roman" w:cs="Times New Roman"/>
          <w:color w:val="000000"/>
          <w:spacing w:val="0"/>
          <w:sz w:val="24"/>
          <w:shd w:val="clear" w:color="auto" w:fill="auto"/>
          <w:rtl w:val="0"/>
        </w:rPr>
        <w:t xml:space="preserve">Develop concentration step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through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deportment, sitting etc. (Eye must be closed.) </w:t>
      </w:r>
    </w:p>
    <w:p>
      <w:pPr>
        <w:numPr>
          <w:ilvl w:val="0"/>
          <w:numId w:val="4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Corporeality and mentality which have been discerned must be discerned again. </w:t>
      </w:r>
    </w:p>
    <w:p>
      <w:pPr>
        <w:numPr>
          <w:ilvl w:val="0"/>
          <w:numId w:val="42"/>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After  keeping  in  mind </w:t>
      </w:r>
      <w:r>
        <w:rPr>
          <w:rFonts w:ascii="Times New Roman" w:eastAsia="Times New Roman" w:hAnsi="Times New Roman" w:cs="Times New Roman"/>
          <w:b/>
          <w:bCs/>
          <w:i/>
          <w:iCs/>
          <w:color w:val="000000"/>
          <w:spacing w:val="0"/>
          <w:sz w:val="24"/>
          <w:shd w:val="clear" w:color="auto" w:fill="auto"/>
          <w:rtl w:val="0"/>
        </w:rPr>
        <w:t xml:space="preserve"> bhavanga</w:t>
      </w:r>
      <w:r>
        <w:rPr>
          <w:rFonts w:ascii="Times New Roman" w:eastAsia="Times New Roman" w:hAnsi="Times New Roman" w:cs="Times New Roman"/>
          <w:color w:val="000000"/>
          <w:spacing w:val="0"/>
          <w:sz w:val="24"/>
          <w:shd w:val="clear" w:color="auto" w:fill="auto"/>
          <w:rtl w:val="0"/>
        </w:rPr>
        <w:t xml:space="preserve">  mind-clearness  the  consciousness  and  mental concomitants which desire to wear robes, which arise depending on that </w:t>
      </w:r>
      <w:r>
        <w:rPr>
          <w:rFonts w:ascii="Times New Roman" w:eastAsia="Times New Roman" w:hAnsi="Times New Roman" w:cs="Times New Roman"/>
          <w:b/>
          <w:bCs/>
          <w:i/>
          <w:iCs/>
          <w:color w:val="000000"/>
          <w:spacing w:val="0"/>
          <w:sz w:val="24"/>
          <w:shd w:val="clear" w:color="auto" w:fill="auto"/>
          <w:rtl w:val="0"/>
        </w:rPr>
        <w:t>bhavanga</w:t>
      </w:r>
      <w:r>
        <w:rPr>
          <w:rFonts w:ascii="Times New Roman" w:eastAsia="Times New Roman" w:hAnsi="Times New Roman" w:cs="Times New Roman"/>
          <w:color w:val="000000"/>
          <w:spacing w:val="0"/>
          <w:sz w:val="24"/>
          <w:shd w:val="clear" w:color="auto" w:fill="auto"/>
          <w:rtl w:val="0"/>
        </w:rPr>
        <w:t xml:space="preserve"> mind clearness must be discerned and kept in mind. Those are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continuity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impulsions of mind-door-cognitive processes. </w:t>
      </w:r>
    </w:p>
    <w:p>
      <w:pPr>
        <w:numPr>
          <w:ilvl w:val="0"/>
          <w:numId w:val="42"/>
        </w:numPr>
        <w:bidi w:val="0"/>
        <w:spacing w:before="1" w:after="0" w:line="275" w:lineRule="exact"/>
        <w:ind w:right="-140"/>
        <w:jc w:val="both"/>
      </w:pPr>
      <w:r>
        <w:rPr>
          <w:rFonts w:ascii="Times New Roman" w:eastAsia="Times New Roman" w:hAnsi="Times New Roman" w:cs="Times New Roman"/>
          <w:color w:val="000000"/>
          <w:spacing w:val="0"/>
          <w:sz w:val="24"/>
          <w:shd w:val="clear" w:color="auto" w:fill="auto"/>
          <w:rtl w:val="0"/>
        </w:rPr>
        <w:t xml:space="preserve">Then how groups of corporeal units (=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predominated with  efficiency  of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those  consciousness  and  mental concomitants spread throughout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must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Then discern up to the hand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which robes are worn. Those are nonads of bodily expression and duodecads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bodily expression, which are significant and conveyable ones arising as mode of conveying. </w:t>
      </w:r>
    </w:p>
    <w:p>
      <w:pPr>
        <w:numPr>
          <w:ilvl w:val="0"/>
          <w:numId w:val="42"/>
        </w:numPr>
        <w:bidi w:val="0"/>
        <w:spacing w:before="1" w:after="0" w:line="275" w:lineRule="exact"/>
        <w:ind w:right="-142"/>
        <w:jc w:val="both"/>
      </w:pPr>
      <w:r>
        <w:rPr>
          <w:rFonts w:ascii="Times New Roman" w:eastAsia="Times New Roman" w:hAnsi="Times New Roman" w:cs="Times New Roman"/>
          <w:color w:val="000000"/>
          <w:spacing w:val="0"/>
          <w:sz w:val="24"/>
          <w:shd w:val="clear" w:color="auto" w:fill="auto"/>
          <w:rtl w:val="0"/>
        </w:rPr>
        <w:t xml:space="preserve">(44) kinds of corporealities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which are existing in hands are non-significant, and are arising as mode of </w:t>
      </w:r>
      <w:r>
        <w:rPr>
          <w:rFonts w:ascii="Times New Roman" w:eastAsia="Times New Roman" w:hAnsi="Times New Roman" w:cs="Times New Roman"/>
          <w:color w:val="000000"/>
          <w:spacing w:val="1"/>
          <w:sz w:val="24"/>
          <w:shd w:val="clear" w:color="auto" w:fill="auto"/>
          <w:rtl w:val="0"/>
        </w:rPr>
        <w:t>being</w:t>
      </w:r>
      <w:r>
        <w:rPr>
          <w:rFonts w:ascii="Times New Roman" w:eastAsia="Times New Roman" w:hAnsi="Times New Roman" w:cs="Times New Roman"/>
          <w:color w:val="000000"/>
          <w:spacing w:val="0"/>
          <w:sz w:val="24"/>
          <w:shd w:val="clear" w:color="auto" w:fill="auto"/>
          <w:rtl w:val="0"/>
        </w:rPr>
        <w:t xml:space="preserve"> conveyed. Those corporal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also be kept in mind. </w:t>
      </w:r>
    </w:p>
    <w:p>
      <w:pPr>
        <w:numPr>
          <w:ilvl w:val="0"/>
          <w:numId w:val="42"/>
        </w:numPr>
        <w:bidi w:val="0"/>
        <w:spacing w:before="1" w:after="0" w:line="275" w:lineRule="exact"/>
        <w:ind w:right="-145"/>
        <w:jc w:val="both"/>
      </w:pPr>
      <w:r>
        <w:rPr>
          <w:rFonts w:ascii="Times New Roman" w:eastAsia="Times New Roman" w:hAnsi="Times New Roman" w:cs="Times New Roman"/>
          <w:color w:val="000000"/>
          <w:spacing w:val="0"/>
          <w:sz w:val="24"/>
          <w:shd w:val="clear" w:color="auto" w:fill="auto"/>
          <w:rtl w:val="0"/>
        </w:rPr>
        <w:t xml:space="preserve">If four great elements occurring in robes are discerned, corporal units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found  easily.  Those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are  proliferated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called  fire-element  within  each  pure  octad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successively.  Those  are  non-significant  corporealities  in  this  part  of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group of corporealities which are arising as mode of being conveyed.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PAGE-414 </w:t>
      </w:r>
    </w:p>
    <w:p>
      <w:pPr>
        <w:numPr>
          <w:ilvl w:val="0"/>
          <w:numId w:val="43"/>
        </w:numPr>
        <w:bidi w:val="0"/>
        <w:spacing w:before="279"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Distinguish corporeality- mentality and then those must be kept in mind. </w:t>
      </w:r>
    </w:p>
    <w:p>
      <w:pPr>
        <w:numPr>
          <w:ilvl w:val="1"/>
          <w:numId w:val="4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Significant and non-significant corporealities are </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1"/>
          <w:numId w:val="4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Consciousness and mental concomitants with desire to wear robes are </w:t>
      </w:r>
      <w:r>
        <w:rPr>
          <w:rFonts w:ascii="Times New Roman" w:eastAsia="Times New Roman" w:hAnsi="Times New Roman" w:cs="Times New Roman"/>
          <w:b/>
          <w:bCs/>
          <w:i/>
          <w:iCs/>
          <w:color w:val="000000"/>
          <w:spacing w:val="5"/>
          <w:sz w:val="24"/>
          <w:shd w:val="clear" w:color="auto" w:fill="auto"/>
          <w:rtl w:val="0"/>
        </w:rPr>
        <w:t>n</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p>
    <w:p>
      <w:pPr>
        <w:numPr>
          <w:ilvl w:val="0"/>
          <w:numId w:val="43"/>
        </w:numPr>
        <w:bidi w:val="0"/>
        <w:spacing w:before="1" w:after="0" w:line="275" w:lineRule="exact"/>
        <w:ind w:right="-141"/>
        <w:jc w:val="left"/>
      </w:pPr>
      <w:r>
        <w:rPr>
          <w:rFonts w:ascii="Times New Roman" w:eastAsia="Times New Roman" w:hAnsi="Times New Roman" w:cs="Times New Roman"/>
          <w:color w:val="000000"/>
          <w:spacing w:val="0"/>
          <w:sz w:val="24"/>
          <w:shd w:val="clear" w:color="auto" w:fill="auto"/>
          <w:rtl w:val="0"/>
        </w:rPr>
        <w:t xml:space="preserve">Afterwards_____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must  be  distinguished  and  kept  in  mind  as  there  is neither person-being-</w:t>
      </w:r>
      <w:r>
        <w:rPr>
          <w:rFonts w:ascii="Times New Roman" w:eastAsia="Times New Roman" w:hAnsi="Times New Roman" w:cs="Times New Roman"/>
          <w:b/>
          <w:bCs/>
          <w:i/>
          <w:iCs/>
          <w:color w:val="000000"/>
          <w:spacing w:val="0"/>
          <w:sz w:val="24"/>
          <w:shd w:val="clear" w:color="auto" w:fill="auto"/>
          <w:rtl w:val="0"/>
        </w:rPr>
        <w:t>j</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-human-deva </w:t>
      </w:r>
      <w:r>
        <w:rPr>
          <w:rFonts w:ascii="Times New Roman" w:eastAsia="Times New Roman" w:hAnsi="Times New Roman" w:cs="Times New Roman"/>
          <w:color w:val="000000"/>
          <w:spacing w:val="1"/>
          <w:sz w:val="24"/>
          <w:shd w:val="clear" w:color="auto" w:fill="auto"/>
          <w:rtl w:val="0"/>
        </w:rPr>
        <w:t>nor</w:t>
      </w:r>
      <w:r>
        <w:rPr>
          <w:rFonts w:ascii="Times New Roman" w:eastAsia="Times New Roman" w:hAnsi="Times New Roman" w:cs="Times New Roman"/>
          <w:color w:val="000000"/>
          <w:spacing w:val="0"/>
          <w:sz w:val="24"/>
          <w:shd w:val="clear" w:color="auto" w:fill="auto"/>
          <w:rtl w:val="0"/>
        </w:rPr>
        <w:t xml:space="preserve"> brahma but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only. </w:t>
      </w:r>
    </w:p>
    <w:p>
      <w:pPr>
        <w:bidi w:val="0"/>
        <w:spacing w:before="1" w:after="0" w:line="276"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When it is successful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must be kept in mind whenever robes are worn in every deportment with non-delusive clear comprehension. Now it will be presented on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for attainment of four kinds of clear comprehension during utilizing bowl. </w:t>
      </w:r>
    </w:p>
    <w:p>
      <w:pPr>
        <w:numPr>
          <w:ilvl w:val="0"/>
          <w:numId w:val="44"/>
        </w:numPr>
        <w:bidi w:val="0"/>
        <w:spacing w:before="29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tthaka</w:t>
      </w:r>
      <w:r>
        <w:rPr>
          <w:rFonts w:ascii="Times New Roman" w:eastAsia="Times New Roman" w:hAnsi="Times New Roman" w:cs="Times New Roman"/>
          <w:b/>
          <w:bCs/>
          <w:i/>
          <w:iCs/>
          <w:color w:val="000000"/>
          <w:spacing w:val="0"/>
          <w:sz w:val="24"/>
          <w:shd w:val="clear" w:color="auto" w:fill="auto"/>
          <w:rtl w:val="0"/>
        </w:rPr>
        <w:t xml:space="preserve"> sampajañña </w:t>
      </w:r>
      <w:r>
        <w:rPr>
          <w:rFonts w:ascii="Times New Roman" w:eastAsia="Times New Roman" w:hAnsi="Times New Roman" w:cs="Times New Roman"/>
          <w:b/>
          <w:bCs/>
          <w:color w:val="000000"/>
          <w:spacing w:val="0"/>
          <w:sz w:val="24"/>
          <w:shd w:val="clear" w:color="auto" w:fill="auto"/>
          <w:rtl w:val="0"/>
        </w:rPr>
        <w:t xml:space="preserve">(bowl) </w:t>
      </w:r>
    </w:p>
    <w:p>
      <w:pPr>
        <w:bidi w:val="0"/>
        <w:spacing w:before="1"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When bowl is wanted to be utilized it must not be held quickly but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has to bear in mind that "if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go alms round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using this bowl,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can get alms food". It should be recognized on </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tthaka</w:t>
      </w:r>
      <w:r>
        <w:rPr>
          <w:rFonts w:ascii="Times New Roman" w:eastAsia="Times New Roman" w:hAnsi="Times New Roman" w:cs="Times New Roman"/>
          <w:b/>
          <w:bCs/>
          <w:i/>
          <w:iCs/>
          <w:color w:val="000000"/>
          <w:spacing w:val="0"/>
          <w:sz w:val="24"/>
          <w:shd w:val="clear" w:color="auto" w:fill="auto"/>
          <w:rtl w:val="0"/>
        </w:rPr>
        <w:t xml:space="preserve"> sampajñña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effectiveness which is worth getting through holding bowl. </w:t>
      </w:r>
    </w:p>
    <w:p>
      <w:pPr>
        <w:numPr>
          <w:ilvl w:val="0"/>
          <w:numId w:val="45"/>
        </w:numPr>
        <w:bidi w:val="0"/>
        <w:spacing w:before="292"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w:t>
      </w:r>
      <w:r>
        <w:rPr>
          <w:rFonts w:ascii="Times New Roman" w:eastAsia="Times New Roman" w:hAnsi="Times New Roman" w:cs="Times New Roman"/>
          <w:b/>
          <w:bCs/>
          <w:color w:val="000000"/>
          <w:spacing w:val="0"/>
          <w:sz w:val="24"/>
          <w:shd w:val="clear" w:color="auto" w:fill="auto"/>
          <w:rtl w:val="0"/>
        </w:rPr>
        <w:t xml:space="preserve"> (bowl) </w:t>
      </w:r>
    </w:p>
    <w:p>
      <w:pPr>
        <w:bidi w:val="0"/>
        <w:spacing w:before="1" w:after="0" w:line="276"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Furthermore_____ heavy bowl is unsuitable for thin and weak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The earthen bowl which is very difficult to be clean, due to presence of four or five cracks which were stitched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rope at the beginning from brim is also unsuitable for every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The bowl with  coarse  surface  internally  which  is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difficult  to  be  clean  is  also  unsuitable  for </w:t>
      </w:r>
      <w:r>
        <w:rPr>
          <w:rFonts w:ascii="Times New Roman" w:eastAsia="Times New Roman" w:hAnsi="Times New Roman" w:cs="Times New Roman"/>
          <w:b/>
          <w:bCs/>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It can bring forth impediment of anxiety to be clean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day. Because the bowl </w:t>
      </w:r>
      <w:r>
        <w:rPr>
          <w:rFonts w:ascii="Times New Roman" w:eastAsia="Times New Roman" w:hAnsi="Times New Roman" w:cs="Times New Roman"/>
          <w:color w:val="000000"/>
          <w:spacing w:val="0"/>
          <w:sz w:val="24"/>
          <w:shd w:val="clear" w:color="auto" w:fill="auto"/>
          <w:rtl w:val="0"/>
        </w:rPr>
        <w:t xml:space="preserve">with ruby colour is also worth arising greed, desirable, it should be recognized as unsuitable as explained in robe similarly. </w:t>
      </w:r>
    </w:p>
    <w:p>
      <w:pPr>
        <w:bidi w:val="0"/>
        <w:spacing w:before="1"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The bowl which is obtained through wrong livelihood, such as showing sign, direct illegal requesting to offer bowl from layman, laywoman devotees who are not relatives; or through  giving  medical  treatment,  fruit,  flower  etc.,  and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bowl  which  brings  forth unwholesome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but decrease wholesome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for utilizing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are called unsuitable bowls. Both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bowl which is obtained through right livelihood in accordance with  the  monastic  code,  allowed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Exalted  One  and  the  bowl  which  brings  forth wholesome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but decreases unwholesome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for utilizing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are called suitable bowls. The knowledge of clear comprehension which can discriminate and utilize suitable bowls without utilizing unsuitable ones is called </w:t>
      </w: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 (Abhi-A-2- 344, M-A-1-270)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PAGE-415 </w:t>
      </w:r>
    </w:p>
    <w:p>
      <w:pPr>
        <w:numPr>
          <w:ilvl w:val="0"/>
          <w:numId w:val="46"/>
        </w:numPr>
        <w:bidi w:val="0"/>
        <w:spacing w:before="287"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Gocara sampajañña</w:t>
      </w:r>
      <w:r>
        <w:rPr>
          <w:rFonts w:ascii="Times New Roman" w:eastAsia="Times New Roman" w:hAnsi="Times New Roman" w:cs="Times New Roman"/>
          <w:b/>
          <w:bCs/>
          <w:color w:val="000000"/>
          <w:spacing w:val="0"/>
          <w:sz w:val="24"/>
          <w:shd w:val="clear" w:color="auto" w:fill="auto"/>
          <w:rtl w:val="0"/>
        </w:rPr>
        <w:t xml:space="preserve"> (bowl)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During handling bowl the kind of handling without discarding usual practice (= taking into  heart  usual  practice)  among  (40)  kinds  of  meditation  subjects  is  called </w:t>
      </w:r>
      <w:r>
        <w:rPr>
          <w:rFonts w:ascii="Times New Roman" w:eastAsia="Times New Roman" w:hAnsi="Times New Roman" w:cs="Times New Roman"/>
          <w:b/>
          <w:bCs/>
          <w:i/>
          <w:iCs/>
          <w:color w:val="000000"/>
          <w:spacing w:val="0"/>
          <w:sz w:val="24"/>
          <w:shd w:val="clear" w:color="auto" w:fill="auto"/>
          <w:rtl w:val="0"/>
        </w:rPr>
        <w:t xml:space="preserve"> gocara sampajañña</w:t>
      </w:r>
      <w:r>
        <w:rPr>
          <w:rFonts w:ascii="Times New Roman" w:eastAsia="Times New Roman" w:hAnsi="Times New Roman" w:cs="Times New Roman"/>
          <w:color w:val="000000"/>
          <w:spacing w:val="0"/>
          <w:sz w:val="24"/>
          <w:shd w:val="clear" w:color="auto" w:fill="auto"/>
          <w:rtl w:val="0"/>
        </w:rPr>
        <w:t xml:space="preserve">.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in this way. (</w:t>
      </w:r>
      <w:r>
        <w:rPr>
          <w:rFonts w:ascii="Times New Roman" w:eastAsia="Times New Roman" w:hAnsi="Times New Roman" w:cs="Times New Roman"/>
          <w:b/>
          <w:bCs/>
          <w:i/>
          <w:iCs/>
          <w:color w:val="000000"/>
          <w:spacing w:val="0"/>
          <w:sz w:val="24"/>
          <w:shd w:val="clear" w:color="auto" w:fill="auto"/>
          <w:rtl w:val="0"/>
        </w:rPr>
        <w:t>Abhi-A-2-344, M-A-1-270</w:t>
      </w:r>
      <w:r>
        <w:rPr>
          <w:rFonts w:ascii="Times New Roman" w:eastAsia="Times New Roman" w:hAnsi="Times New Roman" w:cs="Times New Roman"/>
          <w:color w:val="000000"/>
          <w:spacing w:val="0"/>
          <w:sz w:val="24"/>
          <w:shd w:val="clear" w:color="auto" w:fill="auto"/>
          <w:rtl w:val="0"/>
        </w:rPr>
        <w:t xml:space="preserve">) </w:t>
      </w:r>
    </w:p>
    <w:p>
      <w:pPr>
        <w:numPr>
          <w:ilvl w:val="0"/>
          <w:numId w:val="47"/>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Asammoha sampajañña</w:t>
      </w:r>
      <w:r>
        <w:rPr>
          <w:rFonts w:ascii="Times New Roman" w:eastAsia="Times New Roman" w:hAnsi="Times New Roman" w:cs="Times New Roman"/>
          <w:b/>
          <w:bCs/>
          <w:color w:val="000000"/>
          <w:spacing w:val="0"/>
          <w:sz w:val="24"/>
          <w:shd w:val="clear" w:color="auto" w:fill="auto"/>
          <w:rtl w:val="0"/>
        </w:rPr>
        <w:t xml:space="preserve"> (bowl) </w:t>
      </w:r>
    </w:p>
    <w:p>
      <w:pPr>
        <w:bidi w:val="0"/>
        <w:spacing w:before="1"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There is no person called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who handles bowl within body.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mind with desire to handle bowl  arises. </w:t>
      </w:r>
      <w:r>
        <w:rPr>
          <w:rFonts w:ascii="Times New Roman" w:eastAsia="Times New Roman" w:hAnsi="Times New Roman" w:cs="Times New Roman"/>
          <w:color w:val="000000"/>
          <w:spacing w:val="1"/>
          <w:sz w:val="24"/>
          <w:shd w:val="clear" w:color="auto" w:fill="auto"/>
          <w:rtl w:val="0"/>
        </w:rPr>
        <w:t>That</w:t>
      </w:r>
      <w:r>
        <w:rPr>
          <w:rFonts w:ascii="Times New Roman" w:eastAsia="Times New Roman" w:hAnsi="Times New Roman" w:cs="Times New Roman"/>
          <w:color w:val="000000"/>
          <w:spacing w:val="0"/>
          <w:sz w:val="24"/>
          <w:shd w:val="clear" w:color="auto" w:fill="auto"/>
          <w:rtl w:val="0"/>
        </w:rPr>
        <w:t xml:space="preserve"> mind brings  forth corporeal units which are  predominated with efficiency  of  air-element.  Due  to  spreading  of  group  of  corporeal  units  which  are predominated  with  efficiency  of  air-element,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throughout various direction, the phenomenon of handling bowl arises consequently. (Way of discerning will be presented later.) </w:t>
      </w:r>
    </w:p>
    <w:p>
      <w:pPr>
        <w:bidi w:val="0"/>
        <w:spacing w:before="1" w:after="0" w:line="275" w:lineRule="exact"/>
        <w:ind w:left="0" w:right="-145" w:firstLine="720"/>
        <w:jc w:val="left"/>
      </w:pPr>
      <w:r>
        <w:rPr>
          <w:rFonts w:ascii="Times New Roman" w:eastAsia="Times New Roman" w:hAnsi="Times New Roman" w:cs="Times New Roman"/>
          <w:color w:val="000000"/>
          <w:spacing w:val="0"/>
          <w:sz w:val="24"/>
          <w:shd w:val="clear" w:color="auto" w:fill="auto"/>
          <w:rtl w:val="0"/>
        </w:rPr>
        <w:t xml:space="preserve">In both kinds of that bowl and hand there is neither consciousness </w:t>
      </w:r>
      <w:r>
        <w:rPr>
          <w:rFonts w:ascii="Times New Roman" w:eastAsia="Times New Roman" w:hAnsi="Times New Roman" w:cs="Times New Roman"/>
          <w:color w:val="000000"/>
          <w:spacing w:val="1"/>
          <w:sz w:val="24"/>
          <w:shd w:val="clear" w:color="auto" w:fill="auto"/>
          <w:rtl w:val="0"/>
        </w:rPr>
        <w:t>nor</w:t>
      </w:r>
      <w:r>
        <w:rPr>
          <w:rFonts w:ascii="Times New Roman" w:eastAsia="Times New Roman" w:hAnsi="Times New Roman" w:cs="Times New Roman"/>
          <w:color w:val="000000"/>
          <w:spacing w:val="0"/>
          <w:sz w:val="24"/>
          <w:shd w:val="clear" w:color="auto" w:fill="auto"/>
          <w:rtl w:val="0"/>
        </w:rPr>
        <w:t xml:space="preserve"> volition. The bowl does not know as "I am handled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hand". Hands also do not know as "We handle bowl".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four  great  elements  handle  groups  of  four  great  elements.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that it is similar to handling burning bowl with tongs during backing bowl. Non- delusive clear comprehension must be recognized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bearing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mind in this way during handling bowl. (</w:t>
      </w:r>
      <w:r>
        <w:rPr>
          <w:rFonts w:ascii="Times New Roman" w:eastAsia="Times New Roman" w:hAnsi="Times New Roman" w:cs="Times New Roman"/>
          <w:b/>
          <w:bCs/>
          <w:i/>
          <w:iCs/>
          <w:color w:val="000000"/>
          <w:spacing w:val="0"/>
          <w:sz w:val="24"/>
          <w:shd w:val="clear" w:color="auto" w:fill="auto"/>
          <w:rtl w:val="0"/>
        </w:rPr>
        <w:t>Abhi-A-2-345, M-A-270,271</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279"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Way of 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in brief </w:t>
      </w:r>
    </w:p>
    <w:p>
      <w:pPr>
        <w:numPr>
          <w:ilvl w:val="0"/>
          <w:numId w:val="48"/>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Develop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w:t>
      </w:r>
    </w:p>
    <w:p>
      <w:pPr>
        <w:numPr>
          <w:ilvl w:val="0"/>
          <w:numId w:val="48"/>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have been kept in mind again. </w:t>
      </w:r>
    </w:p>
    <w:p>
      <w:pPr>
        <w:numPr>
          <w:ilvl w:val="0"/>
          <w:numId w:val="48"/>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Handle the bowl slowly. </w:t>
      </w:r>
    </w:p>
    <w:p>
      <w:pPr>
        <w:numPr>
          <w:ilvl w:val="0"/>
          <w:numId w:val="48"/>
        </w:numPr>
        <w:bidi w:val="0"/>
        <w:spacing w:before="1"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Consciousness and mental concomitants which wants to handle bowl must be kept in mind.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PAGE-416 </w:t>
      </w:r>
    </w:p>
    <w:p>
      <w:pPr>
        <w:bidi w:val="0"/>
        <w:spacing w:before="272"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(After keeping in mind </w:t>
      </w:r>
      <w:r>
        <w:rPr>
          <w:rFonts w:ascii="Times New Roman" w:eastAsia="Times New Roman" w:hAnsi="Times New Roman" w:cs="Times New Roman"/>
          <w:b/>
          <w:bCs/>
          <w:i/>
          <w:iCs/>
          <w:color w:val="000000"/>
          <w:spacing w:val="0"/>
          <w:sz w:val="24"/>
          <w:shd w:val="clear" w:color="auto" w:fill="auto"/>
          <w:rtl w:val="0"/>
        </w:rPr>
        <w:t>bhagavanga</w:t>
      </w:r>
      <w:r>
        <w:rPr>
          <w:rFonts w:ascii="Times New Roman" w:eastAsia="Times New Roman" w:hAnsi="Times New Roman" w:cs="Times New Roman"/>
          <w:color w:val="000000"/>
          <w:spacing w:val="0"/>
          <w:sz w:val="24"/>
          <w:shd w:val="clear" w:color="auto" w:fill="auto"/>
          <w:rtl w:val="0"/>
        </w:rPr>
        <w:t xml:space="preserve"> mind-clearness the consciousness and mental concomitants  which  desire  to  handle  bowl  must  be  kept  in  mind.  Wholesome  or unwholesome  impulsions  will  arise  depending  on  wise-attention  or  unwise-attention accordingly. Those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be kept in mind in order to reach ultimate nature through breaking down each compactness of mentality.) </w:t>
      </w:r>
    </w:p>
    <w:p>
      <w:pPr>
        <w:numPr>
          <w:ilvl w:val="0"/>
          <w:numId w:val="49"/>
        </w:numPr>
        <w:bidi w:val="0"/>
        <w:spacing w:before="0"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Then how groups of corporeal units (=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predominated with  efficiency  of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those  consciousness  and  mental concomitants spread throughout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must be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Then discern up to the hand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which bowl is handled. Those are nonads of bodily expression and duodecads of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expression. (If hands are agile during handling, physical agility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lahut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physical elasticity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mudut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physical adaptibility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kammaññat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include in those corporealities. If hands are not agile, those corporealities do not include). Those corporealities are significant ones which are arising as </w:t>
      </w:r>
      <w:r>
        <w:rPr>
          <w:rFonts w:ascii="Times New Roman" w:eastAsia="Times New Roman" w:hAnsi="Times New Roman" w:cs="Times New Roman"/>
          <w:color w:val="000000"/>
          <w:spacing w:val="1"/>
          <w:sz w:val="24"/>
          <w:shd w:val="clear" w:color="auto" w:fill="auto"/>
          <w:rtl w:val="0"/>
        </w:rPr>
        <w:t>mode</w:t>
      </w:r>
      <w:r>
        <w:rPr>
          <w:rFonts w:ascii="Times New Roman" w:eastAsia="Times New Roman" w:hAnsi="Times New Roman" w:cs="Times New Roman"/>
          <w:color w:val="000000"/>
          <w:spacing w:val="0"/>
          <w:sz w:val="24"/>
          <w:shd w:val="clear" w:color="auto" w:fill="auto"/>
          <w:rtl w:val="0"/>
        </w:rPr>
        <w:t xml:space="preserve"> of conveying. </w:t>
      </w:r>
    </w:p>
    <w:p>
      <w:pPr>
        <w:numPr>
          <w:ilvl w:val="0"/>
          <w:numId w:val="49"/>
        </w:numPr>
        <w:bidi w:val="0"/>
        <w:spacing w:before="1" w:after="0" w:line="275" w:lineRule="exact"/>
        <w:ind w:right="-142"/>
        <w:jc w:val="both"/>
      </w:pPr>
      <w:r>
        <w:rPr>
          <w:rFonts w:ascii="Times New Roman" w:eastAsia="Times New Roman" w:hAnsi="Times New Roman" w:cs="Times New Roman"/>
          <w:color w:val="000000"/>
          <w:spacing w:val="0"/>
          <w:sz w:val="24"/>
          <w:shd w:val="clear" w:color="auto" w:fill="auto"/>
          <w:rtl w:val="0"/>
        </w:rPr>
        <w:t xml:space="preserve">(44) kinds of corporealities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which are existing in hands are non-significant, and are arising as mode of </w:t>
      </w:r>
      <w:r>
        <w:rPr>
          <w:rFonts w:ascii="Times New Roman" w:eastAsia="Times New Roman" w:hAnsi="Times New Roman" w:cs="Times New Roman"/>
          <w:color w:val="000000"/>
          <w:spacing w:val="1"/>
          <w:sz w:val="24"/>
          <w:shd w:val="clear" w:color="auto" w:fill="auto"/>
          <w:rtl w:val="0"/>
        </w:rPr>
        <w:t>being</w:t>
      </w:r>
      <w:r>
        <w:rPr>
          <w:rFonts w:ascii="Times New Roman" w:eastAsia="Times New Roman" w:hAnsi="Times New Roman" w:cs="Times New Roman"/>
          <w:color w:val="000000"/>
          <w:spacing w:val="0"/>
          <w:sz w:val="24"/>
          <w:shd w:val="clear" w:color="auto" w:fill="auto"/>
          <w:rtl w:val="0"/>
        </w:rPr>
        <w:t xml:space="preserve"> conveyed. Those corporal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also be kept in mind. </w:t>
      </w:r>
    </w:p>
    <w:p>
      <w:pPr>
        <w:numPr>
          <w:ilvl w:val="0"/>
          <w:numId w:val="49"/>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If four great elements occurring in bowl are discerned, corporal units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found  easily.  Those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are  proliferated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called  fire-element  within  each  pure  octad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successively.  Those  are  non-significant  corporealities  in  this  part  of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group of corporealities which are arising as mode of being conveyed. </w:t>
      </w:r>
    </w:p>
    <w:p>
      <w:pPr>
        <w:numPr>
          <w:ilvl w:val="0"/>
          <w:numId w:val="49"/>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Distinguish corporeality- mentality and then those must be kept in mind. </w:t>
      </w:r>
    </w:p>
    <w:p>
      <w:pPr>
        <w:numPr>
          <w:ilvl w:val="1"/>
          <w:numId w:val="49"/>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Significant and non-significant corporealities are </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1"/>
          <w:numId w:val="49"/>
        </w:numPr>
        <w:bidi w:val="0"/>
        <w:spacing w:before="1" w:after="0" w:line="275" w:lineRule="exact"/>
        <w:ind w:right="-142"/>
        <w:jc w:val="left"/>
      </w:pPr>
      <w:r>
        <w:rPr>
          <w:rFonts w:ascii="Times New Roman" w:eastAsia="Times New Roman" w:hAnsi="Times New Roman" w:cs="Times New Roman"/>
          <w:color w:val="000000"/>
          <w:spacing w:val="0"/>
          <w:sz w:val="24"/>
          <w:shd w:val="clear" w:color="auto" w:fill="auto"/>
          <w:rtl w:val="0"/>
        </w:rPr>
        <w:t xml:space="preserve">Consciousness  and  mental  concomitants  with  desire  to  handle  bowl  are </w:t>
      </w:r>
      <w:r>
        <w:rPr>
          <w:rFonts w:ascii="Times New Roman" w:eastAsia="Times New Roman" w:hAnsi="Times New Roman" w:cs="Times New Roman"/>
          <w:b/>
          <w:bCs/>
          <w:i/>
          <w:iCs/>
          <w:color w:val="000000"/>
          <w:spacing w:val="5"/>
          <w:sz w:val="24"/>
          <w:shd w:val="clear" w:color="auto" w:fill="auto"/>
          <w:rtl w:val="0"/>
        </w:rPr>
        <w:t>n</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p>
    <w:p>
      <w:pPr>
        <w:numPr>
          <w:ilvl w:val="0"/>
          <w:numId w:val="49"/>
        </w:numPr>
        <w:bidi w:val="0"/>
        <w:spacing w:before="1" w:after="0" w:line="276" w:lineRule="exact"/>
        <w:ind w:right="-141"/>
        <w:jc w:val="left"/>
      </w:pPr>
      <w:r>
        <w:rPr>
          <w:rFonts w:ascii="Times New Roman" w:eastAsia="Times New Roman" w:hAnsi="Times New Roman" w:cs="Times New Roman"/>
          <w:color w:val="000000"/>
          <w:spacing w:val="0"/>
          <w:sz w:val="24"/>
          <w:shd w:val="clear" w:color="auto" w:fill="auto"/>
          <w:rtl w:val="0"/>
        </w:rPr>
        <w:t xml:space="preserve">Afterwards_____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must  be  distinguished  and  kept  in  mind  as  there  is neither person-being-</w:t>
      </w:r>
      <w:r>
        <w:rPr>
          <w:rFonts w:ascii="Times New Roman" w:eastAsia="Times New Roman" w:hAnsi="Times New Roman" w:cs="Times New Roman"/>
          <w:b/>
          <w:bCs/>
          <w:i/>
          <w:iCs/>
          <w:color w:val="000000"/>
          <w:spacing w:val="0"/>
          <w:sz w:val="24"/>
          <w:shd w:val="clear" w:color="auto" w:fill="auto"/>
          <w:rtl w:val="0"/>
        </w:rPr>
        <w:t>j</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va</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-human-deva </w:t>
      </w:r>
      <w:r>
        <w:rPr>
          <w:rFonts w:ascii="Times New Roman" w:eastAsia="Times New Roman" w:hAnsi="Times New Roman" w:cs="Times New Roman"/>
          <w:color w:val="000000"/>
          <w:spacing w:val="1"/>
          <w:sz w:val="24"/>
          <w:shd w:val="clear" w:color="auto" w:fill="auto"/>
          <w:rtl w:val="0"/>
        </w:rPr>
        <w:t>nor</w:t>
      </w:r>
      <w:r>
        <w:rPr>
          <w:rFonts w:ascii="Times New Roman" w:eastAsia="Times New Roman" w:hAnsi="Times New Roman" w:cs="Times New Roman"/>
          <w:color w:val="000000"/>
          <w:spacing w:val="0"/>
          <w:sz w:val="24"/>
          <w:shd w:val="clear" w:color="auto" w:fill="auto"/>
          <w:rtl w:val="0"/>
        </w:rPr>
        <w:t xml:space="preserve"> brahma but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only. </w:t>
      </w:r>
    </w:p>
    <w:p>
      <w:pPr>
        <w:bidi w:val="0"/>
        <w:spacing w:before="276" w:after="0" w:line="276" w:lineRule="exact"/>
        <w:ind w:left="0" w:right="-143" w:firstLine="0"/>
        <w:jc w:val="both"/>
      </w:pPr>
      <w:r>
        <w:rPr>
          <w:rFonts w:ascii="Times New Roman" w:eastAsia="Times New Roman" w:hAnsi="Times New Roman" w:cs="Times New Roman"/>
          <w:color w:val="000000"/>
          <w:spacing w:val="0"/>
          <w:sz w:val="24"/>
          <w:shd w:val="clear" w:color="auto" w:fill="auto"/>
          <w:rtl w:val="0"/>
        </w:rPr>
        <w:t xml:space="preserve">If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padhamma</w:t>
      </w:r>
      <w:r>
        <w:rPr>
          <w:rFonts w:ascii="Times New Roman" w:eastAsia="Times New Roman" w:hAnsi="Times New Roman" w:cs="Times New Roman"/>
          <w:color w:val="000000"/>
          <w:spacing w:val="0"/>
          <w:sz w:val="24"/>
          <w:shd w:val="clear" w:color="auto" w:fill="auto"/>
          <w:rtl w:val="0"/>
        </w:rPr>
        <w:t xml:space="preserve"> can be kept in mind up to the ultimate nature in this way, the righteous person has got the knowledge of non-delusive clear comprehension in this stage as beginning. When he is mastery in practice he can discern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 five kinds of aggregates) during going  forward,  walking  backward;  looking  straightforward,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askance;  bending,  stretching; handling double robes, bowl, lower and upper robes, wherever and whenever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wants to discern as he likes. </w:t>
      </w:r>
    </w:p>
    <w:p>
      <w:pPr>
        <w:bidi w:val="0"/>
        <w:spacing w:before="29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PAGE-417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1"/>
          <w:sz w:val="24"/>
          <w:shd w:val="clear" w:color="auto" w:fill="auto"/>
          <w:rtl w:val="0"/>
        </w:rPr>
        <w:t>Uttamasampaj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color w:val="000000"/>
          <w:spacing w:val="0"/>
          <w:sz w:val="24"/>
          <w:shd w:val="clear" w:color="auto" w:fill="auto"/>
          <w:rtl w:val="0"/>
        </w:rPr>
        <w:t xml:space="preserve"> (the person </w:t>
      </w:r>
      <w:r>
        <w:rPr>
          <w:rFonts w:ascii="Times New Roman" w:eastAsia="Times New Roman" w:hAnsi="Times New Roman" w:cs="Times New Roman"/>
          <w:b/>
          <w:bCs/>
          <w:color w:val="000000"/>
          <w:spacing w:val="1"/>
          <w:sz w:val="24"/>
          <w:shd w:val="clear" w:color="auto" w:fill="auto"/>
          <w:rtl w:val="0"/>
        </w:rPr>
        <w:t>who</w:t>
      </w:r>
      <w:r>
        <w:rPr>
          <w:rFonts w:ascii="Times New Roman" w:eastAsia="Times New Roman" w:hAnsi="Times New Roman" w:cs="Times New Roman"/>
          <w:b/>
          <w:bCs/>
          <w:color w:val="000000"/>
          <w:spacing w:val="0"/>
          <w:sz w:val="24"/>
          <w:shd w:val="clear" w:color="auto" w:fill="auto"/>
          <w:rtl w:val="0"/>
        </w:rPr>
        <w:t xml:space="preserve"> performs superior reasoning) </w:t>
      </w:r>
    </w:p>
    <w:p>
      <w:pPr>
        <w:bidi w:val="0"/>
        <w:spacing w:before="272" w:after="0" w:line="276" w:lineRule="exact"/>
        <w:ind w:left="0" w:right="-139" w:firstLine="0"/>
        <w:jc w:val="both"/>
      </w:pPr>
      <w:r>
        <w:rPr>
          <w:rFonts w:ascii="Times New Roman" w:eastAsia="Times New Roman" w:hAnsi="Times New Roman" w:cs="Times New Roman"/>
          <w:color w:val="000000"/>
          <w:spacing w:val="0"/>
          <w:sz w:val="24"/>
          <w:shd w:val="clear" w:color="auto" w:fill="auto"/>
          <w:rtl w:val="0"/>
        </w:rPr>
        <w:t xml:space="preserve">It will be explicit the next method. ___ When virtuous person with compassion see refugees who have cut hand, leg, who have wounds with pus, bloods, worms and blue-bottle flies, who take shelter on  wayside public resthouse, brought and put cheese-cloth, cotton cloth (for puttee) and medicine inside shallow pan fashioned from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broken pot near those refugees.  </w:t>
      </w:r>
    </w:p>
    <w:p>
      <w:pPr>
        <w:bidi w:val="0"/>
        <w:spacing w:before="0"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Some refugees have got smooth and good cheese-cloth for puttee while </w:t>
      </w:r>
      <w:r>
        <w:rPr>
          <w:rFonts w:ascii="Times New Roman" w:eastAsia="Times New Roman" w:hAnsi="Times New Roman" w:cs="Times New Roman"/>
          <w:color w:val="000000"/>
          <w:spacing w:val="1"/>
          <w:sz w:val="24"/>
          <w:shd w:val="clear" w:color="auto" w:fill="auto"/>
          <w:rtl w:val="0"/>
        </w:rPr>
        <w:t>some</w:t>
      </w:r>
      <w:r>
        <w:rPr>
          <w:rFonts w:ascii="Times New Roman" w:eastAsia="Times New Roman" w:hAnsi="Times New Roman" w:cs="Times New Roman"/>
          <w:color w:val="000000"/>
          <w:spacing w:val="0"/>
          <w:sz w:val="24"/>
          <w:shd w:val="clear" w:color="auto" w:fill="auto"/>
          <w:rtl w:val="0"/>
        </w:rPr>
        <w:t xml:space="preserve"> have got coarse and bad ones. Some refugees have got beautiful and good shallow pan with medicine while some have got un-proportionate and </w:t>
      </w:r>
      <w:r>
        <w:rPr>
          <w:rFonts w:ascii="Times New Roman" w:eastAsia="Times New Roman" w:hAnsi="Times New Roman" w:cs="Times New Roman"/>
          <w:color w:val="000000"/>
          <w:spacing w:val="1"/>
          <w:sz w:val="24"/>
          <w:shd w:val="clear" w:color="auto" w:fill="auto"/>
          <w:rtl w:val="0"/>
        </w:rPr>
        <w:t>ugly</w:t>
      </w:r>
      <w:r>
        <w:rPr>
          <w:rFonts w:ascii="Times New Roman" w:eastAsia="Times New Roman" w:hAnsi="Times New Roman" w:cs="Times New Roman"/>
          <w:color w:val="000000"/>
          <w:spacing w:val="0"/>
          <w:sz w:val="24"/>
          <w:shd w:val="clear" w:color="auto" w:fill="auto"/>
          <w:rtl w:val="0"/>
        </w:rPr>
        <w:t xml:space="preserve"> ones with medicine. </w:t>
      </w:r>
    </w:p>
    <w:p>
      <w:pPr>
        <w:bidi w:val="0"/>
        <w:spacing w:before="1" w:after="0" w:line="276"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Neither  pleasingness  </w:t>
      </w:r>
      <w:r>
        <w:rPr>
          <w:rFonts w:ascii="Times New Roman" w:eastAsia="Times New Roman" w:hAnsi="Times New Roman" w:cs="Times New Roman"/>
          <w:color w:val="000000"/>
          <w:spacing w:val="1"/>
          <w:sz w:val="24"/>
          <w:shd w:val="clear" w:color="auto" w:fill="auto"/>
          <w:rtl w:val="0"/>
        </w:rPr>
        <w:t>nor</w:t>
      </w:r>
      <w:r>
        <w:rPr>
          <w:rFonts w:ascii="Times New Roman" w:eastAsia="Times New Roman" w:hAnsi="Times New Roman" w:cs="Times New Roman"/>
          <w:color w:val="000000"/>
          <w:spacing w:val="0"/>
          <w:sz w:val="24"/>
          <w:shd w:val="clear" w:color="auto" w:fill="auto"/>
          <w:rtl w:val="0"/>
        </w:rPr>
        <w:t xml:space="preserve">  unhappiness  arises  in  the  continuum  of  those  refugees relating to quality of cheese cloth and shallow pan with medicine. It is right. Those refugees want to get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cheese cloth mere covering on wound and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shallow pan for mere putting medicine inside. </w:t>
      </w:r>
    </w:p>
    <w:p>
      <w:pPr>
        <w:bidi w:val="0"/>
        <w:spacing w:before="276" w:after="0" w:line="275" w:lineRule="exact"/>
        <w:ind w:left="0" w:right="-141" w:firstLine="0"/>
        <w:jc w:val="both"/>
      </w:pPr>
      <w:r>
        <w:rPr>
          <w:rFonts w:ascii="Times New Roman" w:eastAsia="Times New Roman" w:hAnsi="Times New Roman" w:cs="Times New Roman"/>
          <w:color w:val="000000"/>
          <w:spacing w:val="0"/>
          <w:sz w:val="24"/>
          <w:shd w:val="clear" w:color="auto" w:fill="auto"/>
          <w:rtl w:val="0"/>
        </w:rPr>
        <w:t xml:space="preserve">Similarly __ The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recognizes robes as cheese cloth, cotton cloth for puttee. Bowl is recognized as shallow pan in which the medicine is to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put for refugees. Acquired alms food within bowl is recognized as medicine put in shallow pan. It should be recognized </w:t>
      </w:r>
      <w:r>
        <w:rPr>
          <w:rFonts w:ascii="Times New Roman" w:eastAsia="Times New Roman" w:hAnsi="Times New Roman" w:cs="Times New Roman"/>
          <w:color w:val="000000"/>
          <w:spacing w:val="0"/>
          <w:sz w:val="24"/>
          <w:shd w:val="clear" w:color="auto" w:fill="auto"/>
          <w:rtl w:val="0"/>
        </w:rPr>
        <w:t xml:space="preserve">on  this  kind  of </w:t>
      </w:r>
      <w:r>
        <w:rPr>
          <w:rFonts w:ascii="Times New Roman" w:eastAsia="Times New Roman" w:hAnsi="Times New Roman" w:cs="Times New Roman"/>
          <w:b/>
          <w:bCs/>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is  the  person  who  can  perform  superior  reasoning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uttamasampaj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through non-delusive clear comprehension during utilizing double robes, bowl, upper and lower robes. (</w:t>
      </w:r>
      <w:r>
        <w:rPr>
          <w:rFonts w:ascii="Times New Roman" w:eastAsia="Times New Roman" w:hAnsi="Times New Roman" w:cs="Times New Roman"/>
          <w:b/>
          <w:bCs/>
          <w:i/>
          <w:iCs/>
          <w:color w:val="000000"/>
          <w:spacing w:val="0"/>
          <w:sz w:val="24"/>
          <w:shd w:val="clear" w:color="auto" w:fill="auto"/>
          <w:rtl w:val="0"/>
        </w:rPr>
        <w:t>Abhi-2-345, M-A-1-271</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Asite p</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te </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bidi w:val="0"/>
        <w:spacing w:before="6"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=During eating, drinking, biting, licking it is usually done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p>
    <w:p>
      <w:pPr>
        <w:numPr>
          <w:ilvl w:val="0"/>
          <w:numId w:val="50"/>
        </w:numPr>
        <w:bidi w:val="0"/>
        <w:spacing w:before="287"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tthaka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sampajañña</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6"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The knowledge which can distinguish (8) kinds of effectiveness shown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Text,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isa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yoniso pi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tam</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isev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w:t>
      </w:r>
      <w:r>
        <w:rPr>
          <w:rFonts w:ascii="Times New Roman" w:eastAsia="Times New Roman" w:hAnsi="Times New Roman" w:cs="Times New Roman"/>
          <w:color w:val="000000"/>
          <w:spacing w:val="0"/>
          <w:sz w:val="24"/>
          <w:shd w:val="clear" w:color="auto" w:fill="auto"/>
          <w:rtl w:val="0"/>
        </w:rPr>
        <w:t xml:space="preserve"> etc., which is to do wisely  reflecting when eating  alms  food,  is  called </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tthaka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sampajañña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(Those  effectiveness  are  already presented previously.) (</w:t>
      </w:r>
      <w:r>
        <w:rPr>
          <w:rFonts w:ascii="Times New Roman" w:eastAsia="Times New Roman" w:hAnsi="Times New Roman" w:cs="Times New Roman"/>
          <w:b/>
          <w:bCs/>
          <w:i/>
          <w:iCs/>
          <w:color w:val="000000"/>
          <w:spacing w:val="0"/>
          <w:sz w:val="24"/>
          <w:shd w:val="clear" w:color="auto" w:fill="auto"/>
          <w:rtl w:val="0"/>
        </w:rPr>
        <w:t>Abhi-A-2-345</w:t>
      </w:r>
      <w:r>
        <w:rPr>
          <w:rFonts w:ascii="Times New Roman" w:eastAsia="Times New Roman" w:hAnsi="Times New Roman" w:cs="Times New Roman"/>
          <w:color w:val="000000"/>
          <w:spacing w:val="0"/>
          <w:sz w:val="24"/>
          <w:shd w:val="clear" w:color="auto" w:fill="auto"/>
          <w:rtl w:val="0"/>
        </w:rPr>
        <w:t xml:space="preserve">) </w:t>
      </w:r>
    </w:p>
    <w:p>
      <w:pPr>
        <w:numPr>
          <w:ilvl w:val="0"/>
          <w:numId w:val="51"/>
        </w:numPr>
        <w:bidi w:val="0"/>
        <w:spacing w:before="286"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Sapp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yasampajañña</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Among  gross  nourishment,  subtle  nourishment,  bitter  taste,  sweet  taste  etc.,  such nutriment cannot bring forth ease for such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that nutriment is unsuitable for that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PAGE-418 </w:t>
      </w:r>
    </w:p>
    <w:p>
      <w:pPr>
        <w:bidi w:val="0"/>
        <w:spacing w:before="272" w:after="0" w:line="275" w:lineRule="exact"/>
        <w:ind w:left="0" w:right="-145" w:firstLine="720"/>
        <w:jc w:val="both"/>
      </w:pPr>
      <w:r>
        <w:rPr>
          <w:rFonts w:ascii="Times New Roman" w:eastAsia="Times New Roman" w:hAnsi="Times New Roman" w:cs="Times New Roman"/>
          <w:color w:val="000000"/>
          <w:spacing w:val="0"/>
          <w:sz w:val="24"/>
          <w:shd w:val="clear" w:color="auto" w:fill="auto"/>
          <w:rtl w:val="0"/>
        </w:rPr>
        <w:t xml:space="preserve">The nourishment which is obtained through wrong livelihood, such as showing sign, direct illegal requesting to offer nourishment from layman, laywoman devotees who are not relatives; or through giving medical treatment, fruit, flower etc., and the nourishment which brings  forth  unwholesome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but  decrease  wholesome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for  utilizing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are called unsuitable nourishments. Both the nourishment which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obtained through right livelihood in accordance with the monastic code, allowed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Exalted One and the nourishment which brings forth wholesome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but decreases unwholesome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for  utilizing </w:t>
      </w:r>
      <w:r>
        <w:rPr>
          <w:rFonts w:ascii="Times New Roman" w:eastAsia="Times New Roman" w:hAnsi="Times New Roman" w:cs="Times New Roman"/>
          <w:b/>
          <w:bCs/>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are  called  suitable  nourishments.  The  knowledge  of  clear comprehension which can discriminate and </w:t>
      </w:r>
      <w:r>
        <w:rPr>
          <w:rFonts w:ascii="Times New Roman" w:eastAsia="Times New Roman" w:hAnsi="Times New Roman" w:cs="Times New Roman"/>
          <w:color w:val="000000"/>
          <w:spacing w:val="1"/>
          <w:sz w:val="24"/>
          <w:shd w:val="clear" w:color="auto" w:fill="auto"/>
          <w:rtl w:val="0"/>
        </w:rPr>
        <w:t>utilize</w:t>
      </w:r>
      <w:r>
        <w:rPr>
          <w:rFonts w:ascii="Times New Roman" w:eastAsia="Times New Roman" w:hAnsi="Times New Roman" w:cs="Times New Roman"/>
          <w:color w:val="000000"/>
          <w:spacing w:val="0"/>
          <w:sz w:val="24"/>
          <w:shd w:val="clear" w:color="auto" w:fill="auto"/>
          <w:rtl w:val="0"/>
        </w:rPr>
        <w:t xml:space="preserve"> suitable nourishments without utilizing unsuitable ones is called </w:t>
      </w: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sampajañña. (Abhi-A-2-345, M-A-1-271)</w:t>
      </w:r>
      <w:r>
        <w:rPr>
          <w:rFonts w:ascii="Times New Roman" w:eastAsia="Times New Roman" w:hAnsi="Times New Roman" w:cs="Times New Roman"/>
          <w:color w:val="000000"/>
          <w:spacing w:val="0"/>
          <w:sz w:val="24"/>
          <w:shd w:val="clear" w:color="auto" w:fill="auto"/>
          <w:rtl w:val="0"/>
        </w:rPr>
        <w:t xml:space="preserve"> </w:t>
      </w:r>
    </w:p>
    <w:p>
      <w:pPr>
        <w:numPr>
          <w:ilvl w:val="0"/>
          <w:numId w:val="52"/>
        </w:numPr>
        <w:bidi w:val="0"/>
        <w:spacing w:before="287"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Gocarasampajañña</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During eating, drinking, biting, licking the knowledge which is taking into heart usual practice without discarding it must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as </w:t>
      </w:r>
      <w:r>
        <w:rPr>
          <w:rFonts w:ascii="Times New Roman" w:eastAsia="Times New Roman" w:hAnsi="Times New Roman" w:cs="Times New Roman"/>
          <w:b/>
          <w:bCs/>
          <w:i/>
          <w:iCs/>
          <w:color w:val="000000"/>
          <w:spacing w:val="0"/>
          <w:sz w:val="24"/>
          <w:shd w:val="clear" w:color="auto" w:fill="auto"/>
          <w:rtl w:val="0"/>
        </w:rPr>
        <w:t>Gocarasampajañña</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Abhi-A-2-345, M- A-1-271</w:t>
      </w:r>
      <w:r>
        <w:rPr>
          <w:rFonts w:ascii="Times New Roman" w:eastAsia="Times New Roman" w:hAnsi="Times New Roman" w:cs="Times New Roman"/>
          <w:color w:val="000000"/>
          <w:spacing w:val="0"/>
          <w:sz w:val="24"/>
          <w:shd w:val="clear" w:color="auto" w:fill="auto"/>
          <w:rtl w:val="0"/>
        </w:rPr>
        <w:t xml:space="preserve">) </w:t>
      </w:r>
    </w:p>
    <w:p>
      <w:pPr>
        <w:numPr>
          <w:ilvl w:val="0"/>
          <w:numId w:val="53"/>
        </w:numPr>
        <w:bidi w:val="0"/>
        <w:spacing w:before="287"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A-sammohasampajañña</w:t>
      </w:r>
      <w:r>
        <w:rPr>
          <w:rFonts w:ascii="Times New Roman" w:eastAsia="Times New Roman" w:hAnsi="Times New Roman" w:cs="Times New Roman"/>
          <w:color w:val="000000"/>
          <w:spacing w:val="0"/>
          <w:sz w:val="24"/>
          <w:shd w:val="clear" w:color="auto" w:fill="auto"/>
          <w:rtl w:val="0"/>
        </w:rPr>
        <w:t xml:space="preserve"> </w:t>
      </w:r>
    </w:p>
    <w:p>
      <w:pPr>
        <w:numPr>
          <w:ilvl w:val="0"/>
          <w:numId w:val="54"/>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There is no person called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who is capable of eating within body. The mind </w:t>
      </w:r>
    </w:p>
    <w:p>
      <w:pPr>
        <w:bidi w:val="0"/>
        <w:spacing w:before="1" w:after="0" w:line="275" w:lineRule="exact"/>
        <w:ind w:left="0" w:right="-141" w:firstLine="0"/>
        <w:jc w:val="both"/>
      </w:pPr>
      <w:r>
        <w:rPr>
          <w:rFonts w:ascii="Times New Roman" w:eastAsia="Times New Roman" w:hAnsi="Times New Roman" w:cs="Times New Roman"/>
          <w:color w:val="000000"/>
          <w:spacing w:val="0"/>
          <w:sz w:val="24"/>
          <w:shd w:val="clear" w:color="auto" w:fill="auto"/>
          <w:rtl w:val="0"/>
        </w:rPr>
        <w:t xml:space="preserve">with desire to eat arises. That mind brings forth corporeal units which are predominated with efficiency  of  air-element.  Due  to  spreading  of  group  of  corporeal  units  which  are predominated  with  efficiency  of  air-element,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throughout various direction, the phenomenon of handling bowl arises consequently. (Way of discerning will be presented later.) (</w:t>
      </w:r>
      <w:r>
        <w:rPr>
          <w:rFonts w:ascii="Times New Roman" w:eastAsia="Times New Roman" w:hAnsi="Times New Roman" w:cs="Times New Roman"/>
          <w:b/>
          <w:bCs/>
          <w:i/>
          <w:iCs/>
          <w:color w:val="000000"/>
          <w:spacing w:val="0"/>
          <w:sz w:val="24"/>
          <w:shd w:val="clear" w:color="auto" w:fill="auto"/>
          <w:rtl w:val="0"/>
        </w:rPr>
        <w:t>Abhi-A-2-34, M-A-1-271</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145" w:firstLine="720"/>
        <w:jc w:val="both"/>
      </w:pPr>
      <w:r>
        <w:rPr>
          <w:rFonts w:ascii="Times New Roman" w:eastAsia="Times New Roman" w:hAnsi="Times New Roman" w:cs="Times New Roman"/>
          <w:color w:val="000000"/>
          <w:spacing w:val="0"/>
          <w:sz w:val="24"/>
          <w:shd w:val="clear" w:color="auto" w:fill="auto"/>
          <w:rtl w:val="0"/>
        </w:rPr>
        <w:t xml:space="preserve">After developing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and keeping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in mind and then groups of mental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occurring in continuity of impulsions of mind-door-cognitive </w:t>
      </w:r>
      <w:r>
        <w:rPr>
          <w:rFonts w:ascii="Times New Roman" w:eastAsia="Times New Roman" w:hAnsi="Times New Roman" w:cs="Times New Roman"/>
          <w:color w:val="000000"/>
          <w:spacing w:val="0"/>
          <w:sz w:val="24"/>
          <w:shd w:val="clear" w:color="auto" w:fill="auto"/>
          <w:rtl w:val="0"/>
        </w:rPr>
        <w:t xml:space="preserve">processes which are led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consciousness with desire to eat and consciousness with desire to handle bowl must be </w:t>
      </w:r>
      <w:r>
        <w:rPr>
          <w:rFonts w:ascii="Times New Roman" w:eastAsia="Times New Roman" w:hAnsi="Times New Roman" w:cs="Times New Roman"/>
          <w:color w:val="000000"/>
          <w:spacing w:val="1"/>
          <w:sz w:val="24"/>
          <w:shd w:val="clear" w:color="auto" w:fill="auto"/>
          <w:rtl w:val="0"/>
        </w:rPr>
        <w:t>kept</w:t>
      </w:r>
      <w:r>
        <w:rPr>
          <w:rFonts w:ascii="Times New Roman" w:eastAsia="Times New Roman" w:hAnsi="Times New Roman" w:cs="Times New Roman"/>
          <w:color w:val="000000"/>
          <w:spacing w:val="0"/>
          <w:sz w:val="24"/>
          <w:shd w:val="clear" w:color="auto" w:fill="auto"/>
          <w:rtl w:val="0"/>
        </w:rPr>
        <w:t xml:space="preserve"> in mind. Nonads of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expression and duodecads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bodily expression which are predominated with efficiency </w:t>
      </w:r>
      <w:r>
        <w:rPr>
          <w:rFonts w:ascii="Times New Roman" w:eastAsia="Times New Roman" w:hAnsi="Times New Roman" w:cs="Times New Roman"/>
          <w:color w:val="000000"/>
          <w:spacing w:val="1"/>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air-element,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those consciousness must be kept in mind. Those are significant corporealities. Then (44) kinds  of  corporealities  existing  in  hands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kept  in  mind  continuously.  Those corporealities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are non-significant ones which are arising through mode  of  being  conveyed  while  significant  ones  are  arising  through  </w:t>
      </w:r>
      <w:r>
        <w:rPr>
          <w:rFonts w:ascii="Times New Roman" w:eastAsia="Times New Roman" w:hAnsi="Times New Roman" w:cs="Times New Roman"/>
          <w:color w:val="000000"/>
          <w:spacing w:val="1"/>
          <w:sz w:val="24"/>
          <w:shd w:val="clear" w:color="auto" w:fill="auto"/>
          <w:rtl w:val="0"/>
        </w:rPr>
        <w:t>mode</w:t>
      </w:r>
      <w:r>
        <w:rPr>
          <w:rFonts w:ascii="Times New Roman" w:eastAsia="Times New Roman" w:hAnsi="Times New Roman" w:cs="Times New Roman"/>
          <w:color w:val="000000"/>
          <w:spacing w:val="0"/>
          <w:sz w:val="24"/>
          <w:shd w:val="clear" w:color="auto" w:fill="auto"/>
          <w:rtl w:val="0"/>
        </w:rPr>
        <w:t xml:space="preserve">  of  capable  of conveying. Bowl and alms-food are pure octads with nutriment as eighth factor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Those are non-significant corporealities. Both significant and non-significant corporealities must be kept in mind. Consciousness and mental concomitants which want to handle bowl, which want to eat food are </w:t>
      </w:r>
      <w:r>
        <w:rPr>
          <w:rFonts w:ascii="Times New Roman" w:eastAsia="Times New Roman" w:hAnsi="Times New Roman" w:cs="Times New Roman"/>
          <w:b/>
          <w:bCs/>
          <w:i/>
          <w:iCs/>
          <w:color w:val="000000"/>
          <w:spacing w:val="4"/>
          <w:sz w:val="24"/>
          <w:shd w:val="clear" w:color="auto" w:fill="auto"/>
          <w:rtl w:val="0"/>
        </w:rPr>
        <w:t>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Significant and non-significant corporealities are </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These both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must be distinguished and kept in mind. Phenomenon of united arising of those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harmoniously is known as handling bowl. Due to united arising of those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harmoniously, the phenomenon of handling bowl is resulted.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PAGE-419 </w:t>
      </w:r>
    </w:p>
    <w:p>
      <w:pPr>
        <w:bidi w:val="0"/>
        <w:spacing w:before="272"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If this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can be accomplished, the following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can also be understood up to the field of ultimate reality.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must be kept in mind following this example. (Read continuously) </w:t>
      </w:r>
    </w:p>
    <w:p>
      <w:pPr>
        <w:numPr>
          <w:ilvl w:val="0"/>
          <w:numId w:val="55"/>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Due to spreading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called nonads of bodily expression and </w:t>
      </w:r>
    </w:p>
    <w:p>
      <w:pPr>
        <w:bidi w:val="0"/>
        <w:spacing w:before="1" w:after="0" w:line="275" w:lineRule="exact"/>
        <w:ind w:left="0" w:right="-143" w:firstLine="0"/>
        <w:jc w:val="both"/>
      </w:pPr>
      <w:r>
        <w:rPr>
          <w:rFonts w:ascii="Times New Roman" w:eastAsia="Times New Roman" w:hAnsi="Times New Roman" w:cs="Times New Roman"/>
          <w:color w:val="000000"/>
          <w:spacing w:val="0"/>
          <w:sz w:val="24"/>
          <w:shd w:val="clear" w:color="auto" w:fill="auto"/>
          <w:rtl w:val="0"/>
        </w:rPr>
        <w:t xml:space="preserve">duodecads  of  bodily  expression  which  are  predominated  with  efficiency  of  air-element, which are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desire to put hand into bowl, throughout body until hand the  phenomenon  of  putting  hand  into  bowl  occurs  consequently.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impulsions of mind-door-cognitive processes which want to put hand into bowl, significant, non-significant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existing in putting hand, and 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are occurring in both bowl and food must be kept in mind). </w:t>
      </w:r>
    </w:p>
    <w:p>
      <w:pPr>
        <w:numPr>
          <w:ilvl w:val="0"/>
          <w:numId w:val="56"/>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Due to spreading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called nonads of bodily expression and </w:t>
      </w:r>
    </w:p>
    <w:p>
      <w:pPr>
        <w:bidi w:val="0"/>
        <w:spacing w:before="1" w:after="0" w:line="275" w:lineRule="exact"/>
        <w:ind w:left="0" w:right="-141" w:firstLine="0"/>
        <w:jc w:val="both"/>
      </w:pPr>
      <w:r>
        <w:rPr>
          <w:rFonts w:ascii="Times New Roman" w:eastAsia="Times New Roman" w:hAnsi="Times New Roman" w:cs="Times New Roman"/>
          <w:color w:val="000000"/>
          <w:spacing w:val="0"/>
          <w:sz w:val="24"/>
          <w:shd w:val="clear" w:color="auto" w:fill="auto"/>
          <w:rtl w:val="0"/>
        </w:rPr>
        <w:t xml:space="preserve">duodecads  of  bodily  expression  which  are  predominated  with  efficiency  of  air-element,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desire to make palmful food, throughout body until hand the phenomenon of making palmful food occurs consequently. (</w:t>
      </w:r>
      <w:r>
        <w:rPr>
          <w:rFonts w:ascii="Times New Roman" w:eastAsia="Times New Roman" w:hAnsi="Times New Roman" w:cs="Times New Roman"/>
          <w:b/>
          <w:bCs/>
          <w:i/>
          <w:iCs/>
          <w:color w:val="000000"/>
          <w:spacing w:val="0"/>
          <w:sz w:val="24"/>
          <w:shd w:val="clear" w:color="auto" w:fill="auto"/>
          <w:rtl w:val="0"/>
        </w:rPr>
        <w:t>Ahbi-A-2-345</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[Group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mind-door-cognitive  processes  which  are predominated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consciousness with desire to make palmful food, significant-non-significant corporealities existing in hand (throughout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together with hand), pure octads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are designated as alms food must be kept in mind in order to reach the field of ultimate reality]. </w:t>
      </w:r>
    </w:p>
    <w:p>
      <w:pPr>
        <w:numPr>
          <w:ilvl w:val="0"/>
          <w:numId w:val="57"/>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Due to spreading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called nonads of bodily expression and </w:t>
      </w:r>
    </w:p>
    <w:p>
      <w:pPr>
        <w:bidi w:val="0"/>
        <w:spacing w:before="1" w:after="0" w:line="275" w:lineRule="exact"/>
        <w:ind w:left="0" w:right="-143" w:firstLine="0"/>
        <w:jc w:val="both"/>
      </w:pPr>
      <w:r>
        <w:rPr>
          <w:rFonts w:ascii="Times New Roman" w:eastAsia="Times New Roman" w:hAnsi="Times New Roman" w:cs="Times New Roman"/>
          <w:color w:val="000000"/>
          <w:spacing w:val="0"/>
          <w:sz w:val="24"/>
          <w:shd w:val="clear" w:color="auto" w:fill="auto"/>
          <w:rtl w:val="0"/>
        </w:rPr>
        <w:t xml:space="preserve">duodecads  of  bodily  expression  which  are  predominated  with  efficiency  of  air-element,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desire carry palmful food from bowl towards buccal cavity, throughout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until hand the phenomenon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carrying palmful food from bowl towards buccal cavity occurs consequently. (</w:t>
      </w:r>
      <w:r>
        <w:rPr>
          <w:rFonts w:ascii="Times New Roman" w:eastAsia="Times New Roman" w:hAnsi="Times New Roman" w:cs="Times New Roman"/>
          <w:b/>
          <w:bCs/>
          <w:i/>
          <w:iCs/>
          <w:color w:val="000000"/>
          <w:spacing w:val="0"/>
          <w:sz w:val="24"/>
          <w:shd w:val="clear" w:color="auto" w:fill="auto"/>
          <w:rtl w:val="0"/>
        </w:rPr>
        <w:t>Ahbi-A-2-345</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[Group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mind-door-cognitive  processes  which  are predominated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consciousness with desire to carry palmful food from bowl towards buccal cavity, significant-non-significant corporealities existing in hand (throughout body together </w:t>
      </w:r>
      <w:r>
        <w:rPr>
          <w:rFonts w:ascii="Times New Roman" w:eastAsia="Times New Roman" w:hAnsi="Times New Roman" w:cs="Times New Roman"/>
          <w:color w:val="000000"/>
          <w:spacing w:val="0"/>
          <w:sz w:val="24"/>
          <w:shd w:val="clear" w:color="auto" w:fill="auto"/>
          <w:rtl w:val="0"/>
        </w:rPr>
        <w:t xml:space="preserve">with hand), 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are designated as alms food must be kept in mind in order to reach the field of ultimate reality]. </w:t>
      </w:r>
    </w:p>
    <w:p>
      <w:pPr>
        <w:numPr>
          <w:ilvl w:val="0"/>
          <w:numId w:val="58"/>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Due to spreading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called nonads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expression and </w:t>
      </w:r>
    </w:p>
    <w:p>
      <w:pPr>
        <w:bidi w:val="0"/>
        <w:spacing w:before="1" w:after="0" w:line="275" w:lineRule="exact"/>
        <w:ind w:left="0" w:right="-143" w:firstLine="0"/>
        <w:jc w:val="both"/>
      </w:pPr>
      <w:r>
        <w:rPr>
          <w:rFonts w:ascii="Times New Roman" w:eastAsia="Times New Roman" w:hAnsi="Times New Roman" w:cs="Times New Roman"/>
          <w:color w:val="000000"/>
          <w:spacing w:val="0"/>
          <w:sz w:val="24"/>
          <w:shd w:val="clear" w:color="auto" w:fill="auto"/>
          <w:rtl w:val="0"/>
        </w:rPr>
        <w:t xml:space="preserve">duodecads  of  bodily  expression  which  are  predominated  with  efficiency  of  air-element,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desire to open the mouth, throughout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,especially until moth and hand which carries palmful food the phenomenon of opening the mouth occurs consequently. (</w:t>
      </w:r>
      <w:r>
        <w:rPr>
          <w:rFonts w:ascii="Times New Roman" w:eastAsia="Times New Roman" w:hAnsi="Times New Roman" w:cs="Times New Roman"/>
          <w:b/>
          <w:bCs/>
          <w:i/>
          <w:iCs/>
          <w:color w:val="000000"/>
          <w:spacing w:val="0"/>
          <w:sz w:val="24"/>
          <w:shd w:val="clear" w:color="auto" w:fill="auto"/>
          <w:rtl w:val="0"/>
        </w:rPr>
        <w:t>Abhi-A-2-346</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PAGE-420 </w:t>
      </w:r>
    </w:p>
    <w:p>
      <w:pPr>
        <w:bidi w:val="0"/>
        <w:spacing w:before="272"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[Group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mind-door-cognitive  processes  which  are predominated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consciousness  with  desire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open  mouth,  significant-non-significant corporealities existing in hand (throughout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together with hand), pure octads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are designated as alms food must be kept in mind in order to reach the field of ultimate reality]. </w:t>
      </w:r>
    </w:p>
    <w:p>
      <w:pPr>
        <w:numPr>
          <w:ilvl w:val="0"/>
          <w:numId w:val="59"/>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Nobody opens jaws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either crowbar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machine. Actually ___ </w:t>
      </w:r>
    </w:p>
    <w:p>
      <w:pPr>
        <w:bidi w:val="0"/>
        <w:spacing w:before="1" w:after="287"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due  to  spreading  of  groups  of  corporeal  units  (=  collectiveness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predominated with efficiency of air-element, which are produced </w:t>
      </w:r>
      <w:r>
        <w:rPr>
          <w:rFonts w:ascii="Times New Roman" w:eastAsia="Times New Roman" w:hAnsi="Times New Roman" w:cs="Times New Roman"/>
          <w:color w:val="000000"/>
          <w:spacing w:val="7"/>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incessant arising impulsions of mind-door-cognitive processes which are predominated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following consciousness, viz.,  </w:t>
      </w:r>
    </w:p>
    <w:p>
      <w:pPr>
        <w:numPr>
          <w:ilvl w:val="0"/>
          <w:numId w:val="60"/>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consciousness which wants to open mouth, </w:t>
      </w:r>
    </w:p>
    <w:p>
      <w:pPr>
        <w:numPr>
          <w:ilvl w:val="0"/>
          <w:numId w:val="60"/>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consciousness which wants ingest palmful food, </w:t>
      </w:r>
    </w:p>
    <w:p>
      <w:pPr>
        <w:numPr>
          <w:ilvl w:val="0"/>
          <w:numId w:val="60"/>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consciousness which wants to masticate food, </w:t>
      </w:r>
    </w:p>
    <w:p>
      <w:pPr>
        <w:numPr>
          <w:ilvl w:val="0"/>
          <w:numId w:val="60"/>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consciousness which wants to use tongue, </w:t>
      </w:r>
    </w:p>
    <w:p>
      <w:pPr>
        <w:bidi w:val="0"/>
        <w:spacing w:before="1" w:after="0" w:line="275" w:lineRule="exact"/>
        <w:ind w:left="0" w:right="-140" w:firstLine="0"/>
        <w:jc w:val="left"/>
      </w:pPr>
      <w:r>
        <w:rPr>
          <w:rFonts w:ascii="Times New Roman" w:eastAsia="Times New Roman" w:hAnsi="Times New Roman" w:cs="Times New Roman"/>
          <w:color w:val="000000"/>
          <w:spacing w:val="0"/>
          <w:sz w:val="24"/>
          <w:shd w:val="clear" w:color="auto" w:fill="auto"/>
          <w:rtl w:val="0"/>
        </w:rPr>
        <w:t xml:space="preserve">throughout body, especially until hand which is putting food into mouth and buccal cavity, ______ </w:t>
      </w:r>
    </w:p>
    <w:p>
      <w:pPr>
        <w:bidi w:val="0"/>
        <w:spacing w:before="11" w:after="287"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the following phenomena, viz., </w:t>
      </w:r>
    </w:p>
    <w:p>
      <w:pPr>
        <w:numPr>
          <w:ilvl w:val="0"/>
          <w:numId w:val="6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opening the mouth, </w:t>
      </w:r>
    </w:p>
    <w:p>
      <w:pPr>
        <w:numPr>
          <w:ilvl w:val="0"/>
          <w:numId w:val="6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ingesting food inside buccal cavity,  </w:t>
      </w:r>
    </w:p>
    <w:p>
      <w:pPr>
        <w:numPr>
          <w:ilvl w:val="0"/>
          <w:numId w:val="61"/>
        </w:numPr>
        <w:bidi w:val="0"/>
        <w:spacing w:before="1"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masticating food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teeth on the upper jaw, similar to pestle, and teeth on the lower jaw, similar to mortar, </w:t>
      </w:r>
    </w:p>
    <w:p>
      <w:pPr>
        <w:numPr>
          <w:ilvl w:val="0"/>
          <w:numId w:val="61"/>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 function of tongue which is similar to hand,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are accomplished consequently. </w:t>
      </w:r>
    </w:p>
    <w:p>
      <w:pPr>
        <w:bidi w:val="0"/>
        <w:spacing w:before="277"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[In this case, groups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mind-door-cognitive processes which arise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continuously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but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separated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life-continuums;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significant-non-significant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existing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hand,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,mouth,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tongue,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pure-octads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with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nutriment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eighth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factor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are designated as alms food, must be kept in mind.] </w:t>
      </w:r>
    </w:p>
    <w:p>
      <w:pPr>
        <w:numPr>
          <w:ilvl w:val="0"/>
          <w:numId w:val="62"/>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Thus during masticating thin saliva secreted </w:t>
      </w:r>
      <w:r>
        <w:rPr>
          <w:rFonts w:ascii="Times New Roman" w:eastAsia="Times New Roman" w:hAnsi="Times New Roman" w:cs="Times New Roman"/>
          <w:color w:val="000000"/>
          <w:spacing w:val="1"/>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tip of tongue and thick saliva </w:t>
      </w:r>
    </w:p>
    <w:p>
      <w:pPr>
        <w:bidi w:val="0"/>
        <w:spacing w:before="1" w:after="0" w:line="275" w:lineRule="exact"/>
        <w:ind w:left="0" w:right="-143" w:firstLine="0"/>
        <w:jc w:val="both"/>
      </w:pPr>
      <w:r>
        <w:rPr>
          <w:rFonts w:ascii="Times New Roman" w:eastAsia="Times New Roman" w:hAnsi="Times New Roman" w:cs="Times New Roman"/>
          <w:color w:val="000000"/>
          <w:spacing w:val="0"/>
          <w:sz w:val="24"/>
          <w:shd w:val="clear" w:color="auto" w:fill="auto"/>
          <w:rtl w:val="0"/>
        </w:rPr>
        <w:t xml:space="preserve">secreted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base of tongue smear that food. That food is masticated repeatedly in the mortar called lower teeth with the help of hand called tongue. It is soaked with water called saliva. It is ground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pestle called upper teeth into powder. There is no person who puts into mouth through using either spoon or flat wooden ladle </w:t>
      </w:r>
      <w:r>
        <w:rPr>
          <w:rFonts w:ascii="Times New Roman" w:eastAsia="Times New Roman" w:hAnsi="Times New Roman" w:cs="Times New Roman"/>
          <w:color w:val="000000"/>
          <w:spacing w:val="1"/>
          <w:sz w:val="24"/>
          <w:shd w:val="clear" w:color="auto" w:fill="auto"/>
          <w:rtl w:val="0"/>
        </w:rPr>
        <w:t>but</w:t>
      </w:r>
      <w:r>
        <w:rPr>
          <w:rFonts w:ascii="Times New Roman" w:eastAsia="Times New Roman" w:hAnsi="Times New Roman" w:cs="Times New Roman"/>
          <w:color w:val="000000"/>
          <w:spacing w:val="0"/>
          <w:sz w:val="24"/>
          <w:shd w:val="clear" w:color="auto" w:fill="auto"/>
          <w:rtl w:val="0"/>
        </w:rPr>
        <w:t xml:space="preserve"> it is ingested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air-element only. (</w:t>
      </w:r>
      <w:r>
        <w:rPr>
          <w:rFonts w:ascii="Times New Roman" w:eastAsia="Times New Roman" w:hAnsi="Times New Roman" w:cs="Times New Roman"/>
          <w:b/>
          <w:bCs/>
          <w:i/>
          <w:iCs/>
          <w:color w:val="000000"/>
          <w:spacing w:val="0"/>
          <w:sz w:val="24"/>
          <w:shd w:val="clear" w:color="auto" w:fill="auto"/>
          <w:rtl w:val="0"/>
        </w:rPr>
        <w:t>Ahbi- A-2-346, M-A-1-272</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[In this case- (1) numerous impulsions of mind-door-cognitive processes which are predominated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consciousness with desire to masticate arise continuously but separated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life-continuums between each cognitive process. The practicing person must keep in mind those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led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consciousness  with  desire  to  masticate,  significant-non- significant  corporeal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existing  in  mouth,  tongue,  teeth  and  pure  octads  with nutriment as eighth factor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are designated as food in order to reach ultimate nature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w:t>
      </w:r>
    </w:p>
    <w:p>
      <w:pPr>
        <w:bidi w:val="0"/>
        <w:spacing w:before="292" w:after="272"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PAGE-421 </w:t>
      </w:r>
    </w:p>
    <w:p>
      <w:pPr>
        <w:numPr>
          <w:ilvl w:val="0"/>
          <w:numId w:val="63"/>
        </w:numPr>
        <w:bidi w:val="0"/>
        <w:spacing w:before="11" w:after="0" w:line="275" w:lineRule="exact"/>
        <w:ind w:right="-142"/>
        <w:jc w:val="both"/>
      </w:pPr>
      <w:r>
        <w:rPr>
          <w:rFonts w:ascii="Times New Roman" w:eastAsia="Times New Roman" w:hAnsi="Times New Roman" w:cs="Times New Roman"/>
          <w:color w:val="000000"/>
          <w:spacing w:val="0"/>
          <w:sz w:val="24"/>
          <w:shd w:val="clear" w:color="auto" w:fill="auto"/>
          <w:rtl w:val="0"/>
        </w:rPr>
        <w:t xml:space="preserve">Groups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mind-door-cognitive processes which is predominated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desire to swallow food, significant-non-significant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existing in throat  (=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arising  through  mode  of  swallowing  food)  pure octads with nutriment as eighth factor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are designated as food must also be kept in mind in order to reach ultimate nature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In this case, </w:t>
      </w:r>
    </w:p>
    <w:p>
      <w:pPr>
        <w:numPr>
          <w:ilvl w:val="0"/>
          <w:numId w:val="6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kinds of corporealities of saliva are also included in non-significant ones.  </w:t>
      </w:r>
    </w:p>
    <w:p>
      <w:pPr>
        <w:numPr>
          <w:ilvl w:val="0"/>
          <w:numId w:val="63"/>
        </w:numPr>
        <w:bidi w:val="0"/>
        <w:spacing w:before="277" w:after="0" w:line="275" w:lineRule="exact"/>
        <w:ind w:right="-141"/>
        <w:jc w:val="both"/>
      </w:pPr>
      <w:r>
        <w:rPr>
          <w:rFonts w:ascii="Times New Roman" w:eastAsia="Times New Roman" w:hAnsi="Times New Roman" w:cs="Times New Roman"/>
          <w:color w:val="000000"/>
          <w:spacing w:val="0"/>
          <w:sz w:val="24"/>
          <w:shd w:val="clear" w:color="auto" w:fill="auto"/>
          <w:rtl w:val="0"/>
        </w:rPr>
        <w:t xml:space="preserve">During  masticating,  swallowing  groups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tongue-door-cognitive process  and  mind-door-cognitive  process  arise  sporadically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object  of  taste consisting in food. Those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(54) kinds of corporealities together with tongue transparent  element  existing  in  tongue  and  pure  octads  with  nutriment  as  eighth  factor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together with sapid-object which are designated as food must be kept in mind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3"/>
          <w:sz w:val="24"/>
          <w:shd w:val="clear" w:color="auto" w:fill="auto"/>
          <w:rtl w:val="0"/>
        </w:rPr>
        <w:t>V</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yodh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tuy</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va</w:t>
      </w:r>
      <w:r>
        <w:rPr>
          <w:rFonts w:ascii="Times New Roman" w:eastAsia="Times New Roman" w:hAnsi="Times New Roman" w:cs="Times New Roman"/>
          <w:b/>
          <w:bCs/>
          <w:i/>
          <w:iCs/>
          <w:color w:val="000000"/>
          <w:spacing w:val="0"/>
          <w:sz w:val="24"/>
          <w:shd w:val="clear" w:color="auto" w:fill="auto"/>
          <w:rtl w:val="0"/>
        </w:rPr>
        <w:t xml:space="preserve"> pavisati </w:t>
      </w:r>
    </w:p>
    <w:p>
      <w:pPr>
        <w:numPr>
          <w:ilvl w:val="0"/>
          <w:numId w:val="64"/>
        </w:numPr>
        <w:bidi w:val="0"/>
        <w:spacing w:before="282"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is ingested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air-element only. (</w:t>
      </w:r>
      <w:r>
        <w:rPr>
          <w:rFonts w:ascii="Times New Roman" w:eastAsia="Times New Roman" w:hAnsi="Times New Roman" w:cs="Times New Roman"/>
          <w:b/>
          <w:bCs/>
          <w:i/>
          <w:iCs/>
          <w:color w:val="000000"/>
          <w:spacing w:val="0"/>
          <w:sz w:val="24"/>
          <w:shd w:val="clear" w:color="auto" w:fill="auto"/>
          <w:rtl w:val="0"/>
        </w:rPr>
        <w:t>Ahbi-A-2-346</w:t>
      </w:r>
      <w:r>
        <w:rPr>
          <w:rFonts w:ascii="Times New Roman" w:eastAsia="Times New Roman" w:hAnsi="Times New Roman" w:cs="Times New Roman"/>
          <w:color w:val="000000"/>
          <w:spacing w:val="0"/>
          <w:sz w:val="24"/>
          <w:shd w:val="clear" w:color="auto" w:fill="auto"/>
          <w:rtl w:val="0"/>
        </w:rPr>
        <w:t xml:space="preserve">) In this case, </w:t>
      </w:r>
      <w:r>
        <w:rPr>
          <w:rFonts w:ascii="Times New Roman" w:eastAsia="Times New Roman" w:hAnsi="Times New Roman" w:cs="Times New Roman"/>
          <w:b/>
          <w:bCs/>
          <w:i/>
          <w:iCs/>
          <w:color w:val="000000"/>
          <w:spacing w:val="3"/>
          <w:sz w:val="24"/>
          <w:shd w:val="clear" w:color="auto" w:fill="auto"/>
          <w:rtl w:val="0"/>
        </w:rPr>
        <w:t>v</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yodh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(air-</w:t>
      </w:r>
    </w:p>
    <w:p>
      <w:pPr>
        <w:bidi w:val="0"/>
        <w:spacing w:before="1" w:after="284" w:line="275" w:lineRule="exact"/>
        <w:ind w:left="0" w:right="-140" w:firstLine="0"/>
        <w:jc w:val="both"/>
      </w:pPr>
      <w:r>
        <w:rPr>
          <w:rFonts w:ascii="Times New Roman" w:eastAsia="Times New Roman" w:hAnsi="Times New Roman" w:cs="Times New Roman"/>
          <w:color w:val="000000"/>
          <w:spacing w:val="0"/>
          <w:sz w:val="24"/>
          <w:shd w:val="clear" w:color="auto" w:fill="auto"/>
          <w:rtl w:val="0"/>
        </w:rPr>
        <w:t xml:space="preserve">element) refers to </w:t>
      </w:r>
      <w:r>
        <w:rPr>
          <w:rFonts w:ascii="Times New Roman" w:eastAsia="Times New Roman" w:hAnsi="Times New Roman" w:cs="Times New Roman"/>
          <w:b/>
          <w:bCs/>
          <w:i/>
          <w:iCs/>
          <w:color w:val="000000"/>
          <w:spacing w:val="1"/>
          <w:sz w:val="24"/>
          <w:shd w:val="clear" w:color="auto" w:fill="auto"/>
          <w:rtl w:val="0"/>
        </w:rPr>
        <w:t>adhogamav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color w:val="000000"/>
          <w:spacing w:val="0"/>
          <w:sz w:val="24"/>
          <w:shd w:val="clear" w:color="auto" w:fill="auto"/>
          <w:rtl w:val="0"/>
        </w:rPr>
        <w:t xml:space="preserve"> which belongs to bodily part of air. It is the air which goes down inside bowel. There are (33) kinds of corporealities in those bodily parts predominated with air. (See section of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6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Vital nonads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…………..(9) kinds </w:t>
      </w:r>
    </w:p>
    <w:p>
      <w:pPr>
        <w:numPr>
          <w:ilvl w:val="0"/>
          <w:numId w:val="6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mind………………(8) kinds </w:t>
      </w:r>
    </w:p>
    <w:p>
      <w:pPr>
        <w:numPr>
          <w:ilvl w:val="0"/>
          <w:numId w:val="6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………(8) kinds </w:t>
      </w:r>
    </w:p>
    <w:p>
      <w:pPr>
        <w:numPr>
          <w:ilvl w:val="0"/>
          <w:numId w:val="6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nutriment………….(8) kinds </w:t>
      </w:r>
    </w:p>
    <w:p>
      <w:pPr>
        <w:bidi w:val="0"/>
        <w:spacing w:before="287" w:after="0" w:line="265" w:lineRule="exact"/>
        <w:ind w:left="3600" w:right="-200" w:firstLine="0"/>
        <w:jc w:val="both"/>
      </w:pPr>
      <w:r>
        <w:rPr>
          <w:rFonts w:ascii="Times New Roman" w:eastAsia="Times New Roman" w:hAnsi="Times New Roman" w:cs="Times New Roman"/>
          <w:color w:val="000000"/>
          <w:spacing w:val="0"/>
          <w:sz w:val="24"/>
          <w:shd w:val="clear" w:color="auto" w:fill="auto"/>
          <w:rtl w:val="0"/>
        </w:rPr>
        <w:t xml:space="preserve">Total………….(33) kinds </w:t>
      </w:r>
    </w:p>
    <w:p>
      <w:pPr>
        <w:bidi w:val="0"/>
        <w:spacing w:before="277" w:after="0" w:line="276" w:lineRule="exact"/>
        <w:ind w:left="0" w:right="-143" w:firstLine="720"/>
        <w:jc w:val="left"/>
      </w:pPr>
      <w:r>
        <w:rPr>
          <w:rFonts w:ascii="Times New Roman" w:eastAsia="Times New Roman" w:hAnsi="Times New Roman" w:cs="Times New Roman"/>
          <w:color w:val="000000"/>
          <w:spacing w:val="0"/>
          <w:sz w:val="24"/>
          <w:shd w:val="clear" w:color="auto" w:fill="auto"/>
          <w:rtl w:val="0"/>
        </w:rPr>
        <w:t xml:space="preserve">Among  those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pure  octads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called </w:t>
      </w:r>
      <w:r>
        <w:rPr>
          <w:rFonts w:ascii="Times New Roman" w:eastAsia="Times New Roman" w:hAnsi="Times New Roman" w:cs="Times New Roman"/>
          <w:b/>
          <w:bCs/>
          <w:i/>
          <w:iCs/>
          <w:color w:val="000000"/>
          <w:spacing w:val="0"/>
          <w:sz w:val="24"/>
          <w:shd w:val="clear" w:color="auto" w:fill="auto"/>
          <w:rtl w:val="0"/>
        </w:rPr>
        <w:t>cittajaoja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hamakar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are  resulted  from  production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mind-door- cognitive  processes  which  are  predominated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consciousness  with  desire  to  swallow. Although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real corporealities are shown in </w:t>
      </w:r>
      <w:r>
        <w:rPr>
          <w:rFonts w:ascii="Times New Roman" w:eastAsia="Times New Roman" w:hAnsi="Times New Roman" w:cs="Times New Roman"/>
          <w:b/>
          <w:bCs/>
          <w:i/>
          <w:iCs/>
          <w:color w:val="000000"/>
          <w:spacing w:val="1"/>
          <w:sz w:val="24"/>
          <w:shd w:val="clear" w:color="auto" w:fill="auto"/>
          <w:rtl w:val="0"/>
        </w:rPr>
        <w:t>adhogamav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b/>
          <w:bCs/>
          <w:i/>
          <w:iCs/>
          <w:color w:val="000000"/>
          <w:spacing w:val="0"/>
          <w:sz w:val="24"/>
          <w:shd w:val="clear" w:color="auto" w:fill="auto"/>
          <w:rtl w:val="0"/>
        </w:rPr>
        <w:t xml:space="preserve"> ko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asa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bodily expression corporealities can also include in </w:t>
      </w:r>
      <w:r>
        <w:rPr>
          <w:rFonts w:ascii="Times New Roman" w:eastAsia="Times New Roman" w:hAnsi="Times New Roman" w:cs="Times New Roman"/>
          <w:b/>
          <w:bCs/>
          <w:i/>
          <w:iCs/>
          <w:color w:val="000000"/>
          <w:spacing w:val="1"/>
          <w:sz w:val="24"/>
          <w:shd w:val="clear" w:color="auto" w:fill="auto"/>
          <w:rtl w:val="0"/>
        </w:rPr>
        <w:t>cittajar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during swallowing food. Due to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air-element consisting in those (33) kinds of corporealities, the food is ingested into stomach. During swallowing the consciousness with desire to swallow is predominated. Therefore it is presented to keep in </w:t>
      </w:r>
      <w:r>
        <w:rPr>
          <w:rFonts w:ascii="Times New Roman" w:eastAsia="Times New Roman" w:hAnsi="Times New Roman" w:cs="Times New Roman"/>
          <w:color w:val="000000"/>
          <w:spacing w:val="1"/>
          <w:sz w:val="24"/>
          <w:shd w:val="clear" w:color="auto" w:fill="auto"/>
          <w:rtl w:val="0"/>
        </w:rPr>
        <w:t>mind</w:t>
      </w:r>
      <w:r>
        <w:rPr>
          <w:rFonts w:ascii="Times New Roman" w:eastAsia="Times New Roman" w:hAnsi="Times New Roman" w:cs="Times New Roman"/>
          <w:color w:val="000000"/>
          <w:spacing w:val="0"/>
          <w:sz w:val="24"/>
          <w:shd w:val="clear" w:color="auto" w:fill="auto"/>
          <w:rtl w:val="0"/>
        </w:rPr>
        <w:t xml:space="preserve"> those consciousness and significant- non-significant corporealities in  above.  During  swallowing  air-element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is  also  significant  as consciousness.  After  entering  food,  however,  </w:t>
      </w:r>
      <w:r>
        <w:rPr>
          <w:rFonts w:ascii="Times New Roman" w:eastAsia="Times New Roman" w:hAnsi="Times New Roman" w:cs="Times New Roman"/>
          <w:color w:val="000000"/>
          <w:spacing w:val="1"/>
          <w:sz w:val="24"/>
          <w:shd w:val="clear" w:color="auto" w:fill="auto"/>
          <w:rtl w:val="0"/>
        </w:rPr>
        <w:t>all</w:t>
      </w:r>
      <w:r>
        <w:rPr>
          <w:rFonts w:ascii="Times New Roman" w:eastAsia="Times New Roman" w:hAnsi="Times New Roman" w:cs="Times New Roman"/>
          <w:color w:val="000000"/>
          <w:spacing w:val="0"/>
          <w:sz w:val="24"/>
          <w:shd w:val="clear" w:color="auto" w:fill="auto"/>
          <w:rtl w:val="0"/>
        </w:rPr>
        <w:t xml:space="preserve">  kinds  of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are significant. Therefore the commentary explained that </w:t>
      </w:r>
      <w:r>
        <w:rPr>
          <w:rFonts w:ascii="Times New Roman" w:eastAsia="Times New Roman" w:hAnsi="Times New Roman" w:cs="Times New Roman"/>
          <w:b/>
          <w:bCs/>
          <w:i/>
          <w:iCs/>
          <w:color w:val="000000"/>
          <w:spacing w:val="3"/>
          <w:sz w:val="24"/>
          <w:shd w:val="clear" w:color="auto" w:fill="auto"/>
          <w:rtl w:val="0"/>
        </w:rPr>
        <w:t>v</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yodh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tuy</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va</w:t>
      </w:r>
      <w:r>
        <w:rPr>
          <w:rFonts w:ascii="Times New Roman" w:eastAsia="Times New Roman" w:hAnsi="Times New Roman" w:cs="Times New Roman"/>
          <w:b/>
          <w:bCs/>
          <w:i/>
          <w:iCs/>
          <w:color w:val="000000"/>
          <w:spacing w:val="0"/>
          <w:sz w:val="24"/>
          <w:shd w:val="clear" w:color="auto" w:fill="auto"/>
          <w:rtl w:val="0"/>
        </w:rPr>
        <w:t xml:space="preserve"> pavisati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is ingested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air-element only.  </w:t>
      </w:r>
    </w:p>
    <w:p>
      <w:pPr>
        <w:numPr>
          <w:ilvl w:val="0"/>
          <w:numId w:val="66"/>
        </w:numPr>
        <w:bidi w:val="0"/>
        <w:spacing w:before="269" w:after="0" w:line="275" w:lineRule="exact"/>
        <w:ind w:right="-141"/>
        <w:jc w:val="both"/>
      </w:pPr>
      <w:r>
        <w:rPr>
          <w:rFonts w:ascii="Times New Roman" w:eastAsia="Times New Roman" w:hAnsi="Times New Roman" w:cs="Times New Roman"/>
          <w:color w:val="000000"/>
          <w:spacing w:val="0"/>
          <w:sz w:val="24"/>
          <w:shd w:val="clear" w:color="auto" w:fill="auto"/>
          <w:rtl w:val="0"/>
        </w:rPr>
        <w:t xml:space="preserve">There is no person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accepts food which entered at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moment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making floor of straw (= flow of leaves) but it lies inside alimentary canal through efficiency of air-element only.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PAGE-422 </w:t>
      </w:r>
    </w:p>
    <w:p>
      <w:pPr>
        <w:bidi w:val="0"/>
        <w:spacing w:before="272" w:after="0" w:line="275" w:lineRule="exact"/>
        <w:ind w:left="0" w:right="-142" w:firstLine="720"/>
        <w:jc w:val="left"/>
      </w:pPr>
      <w:r>
        <w:rPr>
          <w:rFonts w:ascii="Times New Roman" w:eastAsia="Times New Roman" w:hAnsi="Times New Roman" w:cs="Times New Roman"/>
          <w:color w:val="000000"/>
          <w:spacing w:val="0"/>
          <w:sz w:val="24"/>
          <w:shd w:val="clear" w:color="auto" w:fill="auto"/>
          <w:rtl w:val="0"/>
        </w:rPr>
        <w:t xml:space="preserve">(In this case both bodily parts of air-element called </w:t>
      </w:r>
      <w:r>
        <w:rPr>
          <w:rFonts w:ascii="Times New Roman" w:eastAsia="Times New Roman" w:hAnsi="Times New Roman" w:cs="Times New Roman"/>
          <w:b/>
          <w:bCs/>
          <w:i/>
          <w:iCs/>
          <w:color w:val="000000"/>
          <w:spacing w:val="1"/>
          <w:sz w:val="24"/>
          <w:shd w:val="clear" w:color="auto" w:fill="auto"/>
          <w:rtl w:val="0"/>
        </w:rPr>
        <w:t>adhogamav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air which goes downward and </w:t>
      </w:r>
      <w:r>
        <w:rPr>
          <w:rFonts w:ascii="Times New Roman" w:eastAsia="Times New Roman" w:hAnsi="Times New Roman" w:cs="Times New Roman"/>
          <w:b/>
          <w:bCs/>
          <w:i/>
          <w:iCs/>
          <w:color w:val="000000"/>
          <w:spacing w:val="0"/>
          <w:sz w:val="24"/>
          <w:shd w:val="clear" w:color="auto" w:fill="auto"/>
          <w:rtl w:val="0"/>
        </w:rPr>
        <w:t xml:space="preserve">uddhangama </w:t>
      </w:r>
      <w:r>
        <w:rPr>
          <w:rFonts w:ascii="Times New Roman" w:eastAsia="Times New Roman" w:hAnsi="Times New Roman" w:cs="Times New Roman"/>
          <w:b/>
          <w:bCs/>
          <w:i/>
          <w:iCs/>
          <w:color w:val="000000"/>
          <w:spacing w:val="4"/>
          <w:sz w:val="24"/>
          <w:shd w:val="clear" w:color="auto" w:fill="auto"/>
          <w:rtl w:val="0"/>
        </w:rPr>
        <w:t>v</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air which goes upward, consist of each (33) kinds of corporealities respectively.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efficiency of supporting power of air-element, newly ingested food lies within alimentary canal. Those (33) kinds of corporealities and 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is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part of </w:t>
      </w:r>
      <w:r>
        <w:rPr>
          <w:rFonts w:ascii="Times New Roman" w:eastAsia="Times New Roman" w:hAnsi="Times New Roman" w:cs="Times New Roman"/>
          <w:color w:val="000000"/>
          <w:spacing w:val="1"/>
          <w:sz w:val="24"/>
          <w:shd w:val="clear" w:color="auto" w:fill="auto"/>
          <w:rtl w:val="0"/>
        </w:rPr>
        <w:t>newly</w:t>
      </w:r>
      <w:r>
        <w:rPr>
          <w:rFonts w:ascii="Times New Roman" w:eastAsia="Times New Roman" w:hAnsi="Times New Roman" w:cs="Times New Roman"/>
          <w:color w:val="000000"/>
          <w:spacing w:val="0"/>
          <w:sz w:val="24"/>
          <w:shd w:val="clear" w:color="auto" w:fill="auto"/>
          <w:rtl w:val="0"/>
        </w:rPr>
        <w:t xml:space="preserve"> ingested food must be kept in mind.) </w:t>
      </w:r>
    </w:p>
    <w:p>
      <w:pPr>
        <w:numPr>
          <w:ilvl w:val="0"/>
          <w:numId w:val="67"/>
        </w:numPr>
        <w:bidi w:val="0"/>
        <w:spacing w:before="277" w:after="0" w:line="275" w:lineRule="exact"/>
        <w:ind w:right="-140"/>
        <w:jc w:val="both"/>
      </w:pPr>
      <w:r>
        <w:rPr>
          <w:rFonts w:ascii="Times New Roman" w:eastAsia="Times New Roman" w:hAnsi="Times New Roman" w:cs="Times New Roman"/>
          <w:color w:val="000000"/>
          <w:spacing w:val="0"/>
          <w:sz w:val="24"/>
          <w:shd w:val="clear" w:color="auto" w:fill="auto"/>
          <w:rtl w:val="0"/>
        </w:rPr>
        <w:t xml:space="preserve">There is no person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cooks food which lies in every part of alimentary canal, including stomach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making  tripod  stand  for  cooking.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Only  digestive  fire-element  called </w:t>
      </w:r>
      <w:r>
        <w:rPr>
          <w:rFonts w:ascii="Times New Roman" w:eastAsia="Times New Roman" w:hAnsi="Times New Roman" w:cs="Times New Roman"/>
          <w:b/>
          <w:bCs/>
          <w:i/>
          <w:iCs/>
          <w:color w:val="000000"/>
          <w:spacing w:val="0"/>
          <w:sz w:val="24"/>
          <w:shd w:val="clear" w:color="auto" w:fill="auto"/>
          <w:rtl w:val="0"/>
        </w:rPr>
        <w:t xml:space="preserve"> gaha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digests it. </w:t>
      </w:r>
    </w:p>
    <w:p>
      <w:pPr>
        <w:bidi w:val="0"/>
        <w:spacing w:before="277" w:after="287"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[The fire-element within vital nonads which are existing in various parts, vicinity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stomach etc., is called </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cakatejodh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 digestive fire-element)  In  this  stage,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practicing person must distinguish and keep in </w:t>
      </w:r>
      <w:r>
        <w:rPr>
          <w:rFonts w:ascii="Times New Roman" w:eastAsia="Times New Roman" w:hAnsi="Times New Roman" w:cs="Times New Roman"/>
          <w:color w:val="000000"/>
          <w:spacing w:val="1"/>
          <w:sz w:val="24"/>
          <w:shd w:val="clear" w:color="auto" w:fill="auto"/>
          <w:rtl w:val="0"/>
        </w:rPr>
        <w:t>mind</w:t>
      </w:r>
      <w:r>
        <w:rPr>
          <w:rFonts w:ascii="Times New Roman" w:eastAsia="Times New Roman" w:hAnsi="Times New Roman" w:cs="Times New Roman"/>
          <w:color w:val="000000"/>
          <w:spacing w:val="0"/>
          <w:sz w:val="24"/>
          <w:shd w:val="clear" w:color="auto" w:fill="auto"/>
          <w:rtl w:val="0"/>
        </w:rPr>
        <w:t xml:space="preserve"> the followings, viz., </w:t>
      </w:r>
    </w:p>
    <w:p>
      <w:pPr>
        <w:numPr>
          <w:ilvl w:val="0"/>
          <w:numId w:val="68"/>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(44) kinds of corporealities of bodily part of intestine (</w:t>
      </w:r>
      <w:r>
        <w:rPr>
          <w:rFonts w:ascii="Times New Roman" w:eastAsia="Times New Roman" w:hAnsi="Times New Roman" w:cs="Times New Roman"/>
          <w:b/>
          <w:bCs/>
          <w:i/>
          <w:iCs/>
          <w:color w:val="000000"/>
          <w:spacing w:val="0"/>
          <w:sz w:val="24"/>
          <w:shd w:val="clear" w:color="auto" w:fill="auto"/>
          <w:rtl w:val="0"/>
        </w:rPr>
        <w:t>antako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including stomach, </w:t>
      </w:r>
    </w:p>
    <w:p>
      <w:pPr>
        <w:numPr>
          <w:ilvl w:val="0"/>
          <w:numId w:val="68"/>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Each (33)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corporealities of both kinds of </w:t>
      </w:r>
      <w:r>
        <w:rPr>
          <w:rFonts w:ascii="Times New Roman" w:eastAsia="Times New Roman" w:hAnsi="Times New Roman" w:cs="Times New Roman"/>
          <w:b/>
          <w:bCs/>
          <w:i/>
          <w:iCs/>
          <w:color w:val="000000"/>
          <w:spacing w:val="1"/>
          <w:sz w:val="24"/>
          <w:shd w:val="clear" w:color="auto" w:fill="auto"/>
          <w:rtl w:val="0"/>
        </w:rPr>
        <w:t>uddhangamav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1"/>
          <w:sz w:val="24"/>
          <w:shd w:val="clear" w:color="auto" w:fill="auto"/>
          <w:rtl w:val="0"/>
        </w:rPr>
        <w:t>adhogamav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68"/>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Pure octads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is called bodily part of </w:t>
      </w:r>
      <w:r>
        <w:rPr>
          <w:rFonts w:ascii="Times New Roman" w:eastAsia="Times New Roman" w:hAnsi="Times New Roman" w:cs="Times New Roman"/>
          <w:color w:val="000000"/>
          <w:spacing w:val="1"/>
          <w:sz w:val="24"/>
          <w:shd w:val="clear" w:color="auto" w:fill="auto"/>
          <w:rtl w:val="0"/>
        </w:rPr>
        <w:t>newly</w:t>
      </w:r>
      <w:r>
        <w:rPr>
          <w:rFonts w:ascii="Times New Roman" w:eastAsia="Times New Roman" w:hAnsi="Times New Roman" w:cs="Times New Roman"/>
          <w:color w:val="000000"/>
          <w:spacing w:val="0"/>
          <w:sz w:val="24"/>
          <w:shd w:val="clear" w:color="auto" w:fill="auto"/>
          <w:rtl w:val="0"/>
        </w:rPr>
        <w:t xml:space="preserve"> ingested food, </w:t>
      </w:r>
    </w:p>
    <w:p>
      <w:pPr>
        <w:numPr>
          <w:ilvl w:val="0"/>
          <w:numId w:val="68"/>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Vital nonads which is predominated with digestive fire-element.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Abhi-A-2-346</w:t>
      </w:r>
      <w:r>
        <w:rPr>
          <w:rFonts w:ascii="Times New Roman" w:eastAsia="Times New Roman" w:hAnsi="Times New Roman" w:cs="Times New Roman"/>
          <w:color w:val="000000"/>
          <w:spacing w:val="0"/>
          <w:sz w:val="24"/>
          <w:shd w:val="clear" w:color="auto" w:fill="auto"/>
          <w:rtl w:val="0"/>
        </w:rPr>
        <w:t xml:space="preserve">) </w:t>
      </w:r>
    </w:p>
    <w:p>
      <w:pPr>
        <w:numPr>
          <w:ilvl w:val="0"/>
          <w:numId w:val="69"/>
        </w:numPr>
        <w:bidi w:val="0"/>
        <w:spacing w:before="277" w:after="0" w:line="275" w:lineRule="exact"/>
        <w:ind w:right="-141"/>
        <w:jc w:val="left"/>
      </w:pPr>
      <w:r>
        <w:rPr>
          <w:rFonts w:ascii="Times New Roman" w:eastAsia="Times New Roman" w:hAnsi="Times New Roman" w:cs="Times New Roman"/>
          <w:color w:val="000000"/>
          <w:spacing w:val="0"/>
          <w:sz w:val="24"/>
          <w:shd w:val="clear" w:color="auto" w:fill="auto"/>
          <w:rtl w:val="0"/>
        </w:rPr>
        <w:t xml:space="preserve">There is no person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can carries digested food outside in every </w:t>
      </w:r>
      <w:r>
        <w:rPr>
          <w:rFonts w:ascii="Times New Roman" w:eastAsia="Times New Roman" w:hAnsi="Times New Roman" w:cs="Times New Roman"/>
          <w:color w:val="000000"/>
          <w:spacing w:val="1"/>
          <w:sz w:val="24"/>
          <w:shd w:val="clear" w:color="auto" w:fill="auto"/>
          <w:rtl w:val="0"/>
        </w:rPr>
        <w:t>part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small stick or staff but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air-element only. </w:t>
      </w:r>
    </w:p>
    <w:p>
      <w:pPr>
        <w:bidi w:val="0"/>
        <w:spacing w:before="277" w:after="283" w:line="276" w:lineRule="exact"/>
        <w:ind w:left="0" w:right="-138" w:firstLine="720"/>
        <w:jc w:val="left"/>
      </w:pPr>
      <w:r>
        <w:rPr>
          <w:rFonts w:ascii="Times New Roman" w:eastAsia="Times New Roman" w:hAnsi="Times New Roman" w:cs="Times New Roman"/>
          <w:color w:val="000000"/>
          <w:spacing w:val="0"/>
          <w:sz w:val="24"/>
          <w:shd w:val="clear" w:color="auto" w:fill="auto"/>
          <w:rtl w:val="0"/>
        </w:rPr>
        <w:t xml:space="preserve">In this stage, the air which goes downward called </w:t>
      </w:r>
      <w:r>
        <w:rPr>
          <w:rFonts w:ascii="Times New Roman" w:eastAsia="Times New Roman" w:hAnsi="Times New Roman" w:cs="Times New Roman"/>
          <w:b/>
          <w:bCs/>
          <w:i/>
          <w:iCs/>
          <w:color w:val="000000"/>
          <w:spacing w:val="1"/>
          <w:sz w:val="24"/>
          <w:shd w:val="clear" w:color="auto" w:fill="auto"/>
          <w:rtl w:val="0"/>
        </w:rPr>
        <w:t>adhogamav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color w:val="000000"/>
          <w:spacing w:val="0"/>
          <w:sz w:val="24"/>
          <w:shd w:val="clear" w:color="auto" w:fill="auto"/>
          <w:rtl w:val="0"/>
        </w:rPr>
        <w:t xml:space="preserve"> becomes powerful. Therefore the practicing person must distinguish and keep in mind the followings, viz., </w:t>
      </w:r>
    </w:p>
    <w:p>
      <w:pPr>
        <w:numPr>
          <w:ilvl w:val="0"/>
          <w:numId w:val="70"/>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(33) kinds of corporealities of bodily part of air which goes downward, </w:t>
      </w:r>
    </w:p>
    <w:p>
      <w:pPr>
        <w:numPr>
          <w:ilvl w:val="0"/>
          <w:numId w:val="70"/>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(44) kinds of corporealities which are existing in bodily part of intestine, </w:t>
      </w:r>
    </w:p>
    <w:p>
      <w:pPr>
        <w:numPr>
          <w:ilvl w:val="0"/>
          <w:numId w:val="70"/>
        </w:numPr>
        <w:bidi w:val="0"/>
        <w:spacing w:before="1" w:after="0" w:line="275" w:lineRule="exact"/>
        <w:ind w:right="-138"/>
        <w:jc w:val="left"/>
      </w:pPr>
      <w:r>
        <w:rPr>
          <w:rFonts w:ascii="Times New Roman" w:eastAsia="Times New Roman" w:hAnsi="Times New Roman" w:cs="Times New Roman"/>
          <w:color w:val="000000"/>
          <w:spacing w:val="0"/>
          <w:sz w:val="24"/>
          <w:shd w:val="clear" w:color="auto" w:fill="auto"/>
          <w:rtl w:val="0"/>
        </w:rPr>
        <w:t xml:space="preserve">Pure-octads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are called bodily parts of </w:t>
      </w:r>
      <w:r>
        <w:rPr>
          <w:rFonts w:ascii="Times New Roman" w:eastAsia="Times New Roman" w:hAnsi="Times New Roman" w:cs="Times New Roman"/>
          <w:color w:val="000000"/>
          <w:spacing w:val="1"/>
          <w:sz w:val="24"/>
          <w:shd w:val="clear" w:color="auto" w:fill="auto"/>
          <w:rtl w:val="0"/>
        </w:rPr>
        <w:t>newly</w:t>
      </w:r>
      <w:r>
        <w:rPr>
          <w:rFonts w:ascii="Times New Roman" w:eastAsia="Times New Roman" w:hAnsi="Times New Roman" w:cs="Times New Roman"/>
          <w:color w:val="000000"/>
          <w:spacing w:val="0"/>
          <w:sz w:val="24"/>
          <w:shd w:val="clear" w:color="auto" w:fill="auto"/>
          <w:rtl w:val="0"/>
        </w:rPr>
        <w:t xml:space="preserve"> ingested food and faeces, </w:t>
      </w:r>
    </w:p>
    <w:p>
      <w:pPr>
        <w:numPr>
          <w:ilvl w:val="0"/>
          <w:numId w:val="70"/>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Vital nonad which is predominated with digestive fire-element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PAGE-423 </w:t>
      </w:r>
    </w:p>
    <w:p>
      <w:pPr>
        <w:numPr>
          <w:ilvl w:val="0"/>
          <w:numId w:val="71"/>
        </w:numPr>
        <w:bidi w:val="0"/>
        <w:spacing w:before="269" w:after="0" w:line="276" w:lineRule="exact"/>
        <w:ind w:right="-142"/>
        <w:jc w:val="both"/>
      </w:pPr>
      <w:r>
        <w:rPr>
          <w:rFonts w:ascii="Times New Roman" w:eastAsia="Times New Roman" w:hAnsi="Times New Roman" w:cs="Times New Roman"/>
          <w:color w:val="000000"/>
          <w:spacing w:val="0"/>
          <w:sz w:val="24"/>
          <w:shd w:val="clear" w:color="auto" w:fill="auto"/>
          <w:rtl w:val="0"/>
        </w:rPr>
        <w:t xml:space="preserve">(44)  kinds  of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which  is  called  bodily  part  of  bile </w:t>
      </w:r>
      <w:r>
        <w:rPr>
          <w:rFonts w:ascii="Times New Roman" w:eastAsia="Times New Roman" w:hAnsi="Times New Roman" w:cs="Times New Roman"/>
          <w:b/>
          <w:bCs/>
          <w:i/>
          <w:iCs/>
          <w:color w:val="000000"/>
          <w:spacing w:val="0"/>
          <w:sz w:val="24"/>
          <w:shd w:val="clear" w:color="auto" w:fill="auto"/>
          <w:rtl w:val="0"/>
        </w:rPr>
        <w:t>(abaddha)(pittako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bile supports digestion of </w:t>
      </w:r>
      <w:r>
        <w:rPr>
          <w:rFonts w:ascii="Times New Roman" w:eastAsia="Times New Roman" w:hAnsi="Times New Roman" w:cs="Times New Roman"/>
          <w:b/>
          <w:bCs/>
          <w:i/>
          <w:iCs/>
          <w:color w:val="000000"/>
          <w:spacing w:val="1"/>
          <w:sz w:val="24"/>
          <w:shd w:val="clear" w:color="auto" w:fill="auto"/>
          <w:rtl w:val="0"/>
        </w:rPr>
        <w:t>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cakatejodh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so as to digest easily. </w:t>
      </w:r>
    </w:p>
    <w:p>
      <w:pPr>
        <w:bidi w:val="0"/>
        <w:spacing w:before="0"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In  this  stage,  the  air  which  goes  upward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uddhanganav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color w:val="000000"/>
          <w:spacing w:val="0"/>
          <w:sz w:val="24"/>
          <w:shd w:val="clear" w:color="auto" w:fill="auto"/>
          <w:rtl w:val="0"/>
        </w:rPr>
        <w:t xml:space="preserve">  becomes  weak. However  it  can  arise  in  person  with  unbalanced  four  great  elements.  At  that  time  those corporealities must also be kept in mind sweepingly. </w:t>
      </w:r>
    </w:p>
    <w:p>
      <w:pPr>
        <w:bidi w:val="0"/>
        <w:spacing w:before="568"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To </w:t>
      </w:r>
      <w:r>
        <w:rPr>
          <w:rFonts w:ascii="Times New Roman" w:eastAsia="Times New Roman" w:hAnsi="Times New Roman" w:cs="Times New Roman"/>
          <w:b/>
          <w:bCs/>
          <w:color w:val="000000"/>
          <w:spacing w:val="1"/>
          <w:sz w:val="24"/>
          <w:shd w:val="clear" w:color="auto" w:fill="auto"/>
          <w:rtl w:val="0"/>
        </w:rPr>
        <w:t>be</w:t>
      </w:r>
      <w:r>
        <w:rPr>
          <w:rFonts w:ascii="Times New Roman" w:eastAsia="Times New Roman" w:hAnsi="Times New Roman" w:cs="Times New Roman"/>
          <w:b/>
          <w:bCs/>
          <w:color w:val="000000"/>
          <w:spacing w:val="0"/>
          <w:sz w:val="24"/>
          <w:shd w:val="clear" w:color="auto" w:fill="auto"/>
          <w:rtl w:val="0"/>
        </w:rPr>
        <w:t xml:space="preserve"> noticed </w:t>
      </w:r>
    </w:p>
    <w:p>
      <w:pPr>
        <w:bidi w:val="0"/>
        <w:spacing w:before="282" w:after="284"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Due to presence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apparent functions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in these parts, viz., </w:t>
      </w:r>
    </w:p>
    <w:p>
      <w:pPr>
        <w:numPr>
          <w:ilvl w:val="0"/>
          <w:numId w:val="7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Part of oesophagus after ingestion, </w:t>
      </w:r>
    </w:p>
    <w:p>
      <w:pPr>
        <w:numPr>
          <w:ilvl w:val="0"/>
          <w:numId w:val="7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Part of stomach in which newly ingested food is digested partly, </w:t>
      </w:r>
    </w:p>
    <w:p>
      <w:pPr>
        <w:numPr>
          <w:ilvl w:val="0"/>
          <w:numId w:val="7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Part of duodenum in which food is digested completely, </w:t>
      </w:r>
    </w:p>
    <w:p>
      <w:pPr>
        <w:numPr>
          <w:ilvl w:val="0"/>
          <w:numId w:val="7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Part of colon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which undigested food is defecated to outside, </w:t>
      </w:r>
    </w:p>
    <w:p>
      <w:pPr>
        <w:bidi w:val="0"/>
        <w:spacing w:before="277" w:after="0" w:line="275" w:lineRule="exact"/>
        <w:ind w:left="0" w:right="-143" w:firstLine="0"/>
        <w:jc w:val="both"/>
      </w:pPr>
      <w:r>
        <w:rPr>
          <w:rFonts w:ascii="Times New Roman" w:eastAsia="Times New Roman" w:hAnsi="Times New Roman" w:cs="Times New Roman"/>
          <w:color w:val="000000"/>
          <w:spacing w:val="0"/>
          <w:sz w:val="24"/>
          <w:shd w:val="clear" w:color="auto" w:fill="auto"/>
          <w:rtl w:val="0"/>
        </w:rPr>
        <w:t xml:space="preserve">but  not  apparent  functions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the  latter  is  omitted  to  explained  in commentary. During those moments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also arising incessantly. Because function of eating meal is not finished  yet,  groups of impulsions of mind-door-cognitive processes with desire to eat again and again, desire to chew, desire to swallow will arise again and  again.  Those  consciousness  do  not  concern  with  four  parts  mentioned  above  and therefore the commentary do not instruct to keep in mind those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However there are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concern with these parts. </w:t>
      </w:r>
    </w:p>
    <w:p>
      <w:pPr>
        <w:bidi w:val="0"/>
        <w:spacing w:before="287" w:after="284"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In these two kinds of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parts, </w:t>
      </w:r>
    </w:p>
    <w:p>
      <w:pPr>
        <w:numPr>
          <w:ilvl w:val="0"/>
          <w:numId w:val="73"/>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bodily part of air which goes upward =33 kinds of corporealities </w:t>
      </w:r>
    </w:p>
    <w:p>
      <w:pPr>
        <w:numPr>
          <w:ilvl w:val="0"/>
          <w:numId w:val="73"/>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bodily part of air which goes downward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33 kinds of corporealities </w:t>
      </w:r>
    </w:p>
    <w:p>
      <w:pPr>
        <w:bidi w:val="0"/>
        <w:spacing w:before="1" w:after="0" w:line="275" w:lineRule="exact"/>
        <w:ind w:left="0" w:right="-144" w:firstLine="0"/>
        <w:jc w:val="left"/>
      </w:pPr>
      <w:r>
        <w:rPr>
          <w:rFonts w:ascii="Times New Roman" w:eastAsia="Times New Roman" w:hAnsi="Times New Roman" w:cs="Times New Roman"/>
          <w:color w:val="000000"/>
          <w:spacing w:val="0"/>
          <w:sz w:val="24"/>
          <w:shd w:val="clear" w:color="auto" w:fill="auto"/>
          <w:rtl w:val="0"/>
        </w:rPr>
        <w:t xml:space="preserve">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are included respectively. Those causal consciousness which can  produce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cittajar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are  various  consciousness  and  mental  concomitants of  cognitive processes  together  with  life-continuum,  excluding  fivefold  consciousness.  It  consists  of wholesome impulsions and unwholesome impulsions depending on wise-attention or unwise- attention  of  eating  person.  Every  mind  moment  can  produce  numerous  corporeal  units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called </w:t>
      </w:r>
      <w:r>
        <w:rPr>
          <w:rFonts w:ascii="Times New Roman" w:eastAsia="Times New Roman" w:hAnsi="Times New Roman" w:cs="Times New Roman"/>
          <w:b/>
          <w:bCs/>
          <w:i/>
          <w:iCs/>
          <w:color w:val="000000"/>
          <w:spacing w:val="0"/>
          <w:sz w:val="24"/>
          <w:shd w:val="clear" w:color="auto" w:fill="auto"/>
          <w:rtl w:val="0"/>
        </w:rPr>
        <w:t xml:space="preserve"> cittajaoja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hamaka  </w:t>
      </w:r>
      <w:r>
        <w:rPr>
          <w:rFonts w:ascii="Times New Roman" w:eastAsia="Times New Roman" w:hAnsi="Times New Roman" w:cs="Times New Roman"/>
          <w:b/>
          <w:bCs/>
          <w:i/>
          <w:iCs/>
          <w:color w:val="000000"/>
          <w:spacing w:val="1"/>
          <w:sz w:val="24"/>
          <w:shd w:val="clear" w:color="auto" w:fill="auto"/>
          <w:rtl w:val="0"/>
        </w:rPr>
        <w:t>kal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kind</w:t>
      </w:r>
      <w:r>
        <w:rPr>
          <w:rFonts w:ascii="Times New Roman" w:eastAsia="Times New Roman" w:hAnsi="Times New Roman" w:cs="Times New Roman"/>
          <w:color w:val="000000"/>
          <w:spacing w:val="0"/>
          <w:sz w:val="24"/>
          <w:shd w:val="clear" w:color="auto" w:fill="auto"/>
          <w:rtl w:val="0"/>
        </w:rPr>
        <w:t xml:space="preserve">  of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but the following kinds of air-element ____ </w:t>
      </w:r>
    </w:p>
    <w:p>
      <w:pPr>
        <w:bidi w:val="0"/>
        <w:spacing w:before="292" w:after="279"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PAGE-424 </w:t>
      </w:r>
    </w:p>
    <w:p>
      <w:pPr>
        <w:numPr>
          <w:ilvl w:val="0"/>
          <w:numId w:val="7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within vital nonads </w:t>
      </w:r>
    </w:p>
    <w:p>
      <w:pPr>
        <w:numPr>
          <w:ilvl w:val="0"/>
          <w:numId w:val="7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within </w:t>
      </w:r>
      <w:r>
        <w:rPr>
          <w:rFonts w:ascii="Times New Roman" w:eastAsia="Times New Roman" w:hAnsi="Times New Roman" w:cs="Times New Roman"/>
          <w:b/>
          <w:bCs/>
          <w:i/>
          <w:iCs/>
          <w:color w:val="000000"/>
          <w:spacing w:val="0"/>
          <w:sz w:val="24"/>
          <w:shd w:val="clear" w:color="auto" w:fill="auto"/>
          <w:rtl w:val="0"/>
        </w:rPr>
        <w:t>cittajaoja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hamakar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7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within </w:t>
      </w:r>
      <w:r>
        <w:rPr>
          <w:rFonts w:ascii="Times New Roman" w:eastAsia="Times New Roman" w:hAnsi="Times New Roman" w:cs="Times New Roman"/>
          <w:b/>
          <w:bCs/>
          <w:i/>
          <w:iCs/>
          <w:color w:val="000000"/>
          <w:spacing w:val="0"/>
          <w:sz w:val="24"/>
          <w:shd w:val="clear" w:color="auto" w:fill="auto"/>
          <w:rtl w:val="0"/>
        </w:rPr>
        <w:t>utujaoja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hamakar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74"/>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nutriment within </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rajaoja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hamakar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2" w:firstLine="0"/>
        <w:jc w:val="both"/>
      </w:pPr>
      <w:r>
        <w:rPr>
          <w:rFonts w:ascii="Times New Roman" w:eastAsia="Times New Roman" w:hAnsi="Times New Roman" w:cs="Times New Roman"/>
          <w:color w:val="000000"/>
          <w:spacing w:val="0"/>
          <w:sz w:val="24"/>
          <w:shd w:val="clear" w:color="auto" w:fill="auto"/>
          <w:rtl w:val="0"/>
        </w:rPr>
        <w:t xml:space="preserve">which  are  included  in  bodily  part  of  air  which  goes  upward  and  that  of  air  which  goes downward  also  are  significant  in  those  four  parts  mentioned  above.  Therefore  the commentary explains all (4) kinds of air-element generally such as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yodh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tuy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vapavisati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but not </w:t>
      </w:r>
      <w:r>
        <w:rPr>
          <w:rFonts w:ascii="Times New Roman" w:eastAsia="Times New Roman" w:hAnsi="Times New Roman" w:cs="Times New Roman"/>
          <w:b/>
          <w:bCs/>
          <w:i/>
          <w:iCs/>
          <w:color w:val="000000"/>
          <w:spacing w:val="1"/>
          <w:sz w:val="24"/>
          <w:shd w:val="clear" w:color="auto" w:fill="auto"/>
          <w:rtl w:val="0"/>
        </w:rPr>
        <w:t>cittajav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yodh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as priority. </w:t>
      </w:r>
    </w:p>
    <w:p>
      <w:pPr>
        <w:bidi w:val="0"/>
        <w:spacing w:before="277" w:after="284" w:line="275"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If the righteous person wants to keep in mind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arising in these four parts, </w:t>
      </w:r>
    </w:p>
    <w:p>
      <w:pPr>
        <w:numPr>
          <w:ilvl w:val="0"/>
          <w:numId w:val="7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Part of oesophagus after ingestion, </w:t>
      </w:r>
    </w:p>
    <w:p>
      <w:pPr>
        <w:numPr>
          <w:ilvl w:val="0"/>
          <w:numId w:val="7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Part of stomach in which newly ingested food is digested partly, </w:t>
      </w:r>
    </w:p>
    <w:p>
      <w:pPr>
        <w:numPr>
          <w:ilvl w:val="0"/>
          <w:numId w:val="76"/>
        </w:numPr>
        <w:bidi w:val="0"/>
        <w:spacing w:before="0"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Part of duodenum in which food is digested completely, </w:t>
      </w:r>
    </w:p>
    <w:p>
      <w:pPr>
        <w:numPr>
          <w:ilvl w:val="0"/>
          <w:numId w:val="76"/>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Part of colon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which undigested food is defecated to outside, </w:t>
      </w:r>
    </w:p>
    <w:p>
      <w:pPr>
        <w:bidi w:val="0"/>
        <w:spacing w:before="1" w:after="0" w:line="275" w:lineRule="exact"/>
        <w:ind w:left="0" w:right="-143" w:firstLine="0"/>
        <w:jc w:val="both"/>
      </w:pPr>
      <w:r>
        <w:rPr>
          <w:rFonts w:ascii="Times New Roman" w:eastAsia="Times New Roman" w:hAnsi="Times New Roman" w:cs="Times New Roman"/>
          <w:color w:val="000000"/>
          <w:spacing w:val="0"/>
          <w:sz w:val="24"/>
          <w:shd w:val="clear" w:color="auto" w:fill="auto"/>
          <w:rtl w:val="0"/>
        </w:rPr>
        <w:t xml:space="preserve">he  can  keep  in  mind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both  five-doors-cognitive  processes,  excluding fivefold  consciousness,  mind-door-cognitive  processes  and  life-continuum  which  can produce </w:t>
      </w:r>
      <w:r>
        <w:rPr>
          <w:rFonts w:ascii="Times New Roman" w:eastAsia="Times New Roman" w:hAnsi="Times New Roman" w:cs="Times New Roman"/>
          <w:b/>
          <w:bCs/>
          <w:i/>
          <w:iCs/>
          <w:color w:val="000000"/>
          <w:spacing w:val="0"/>
          <w:sz w:val="24"/>
          <w:shd w:val="clear" w:color="auto" w:fill="auto"/>
          <w:rtl w:val="0"/>
        </w:rPr>
        <w:t xml:space="preserve"> cittaja  oja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hamakar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within  two  bodily  parts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uddhangamav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adhogamav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Those cognitive processes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varieties depending on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taking into heart (= wise or unwise attention) of eating person. However it will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difficult to keep in mind life-continuum in this stage and then he can leave it out. When he reaches to stage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on dependent-origination he has to discern it again. Words of commentary is not finished yet. Read continuously ____ </w:t>
      </w:r>
    </w:p>
    <w:p>
      <w:pPr>
        <w:numPr>
          <w:ilvl w:val="0"/>
          <w:numId w:val="77"/>
        </w:numPr>
        <w:bidi w:val="0"/>
        <w:spacing w:before="287" w:after="284" w:line="265" w:lineRule="exact"/>
        <w:ind w:right="-200"/>
        <w:jc w:val="both"/>
      </w:pPr>
      <w:r>
        <w:rPr>
          <w:rFonts w:ascii="Times New Roman" w:eastAsia="Times New Roman" w:hAnsi="Times New Roman" w:cs="Times New Roman"/>
          <w:color w:val="000000"/>
          <w:spacing w:val="0"/>
          <w:sz w:val="24"/>
          <w:shd w:val="clear" w:color="auto" w:fill="auto"/>
          <w:rtl w:val="0"/>
        </w:rPr>
        <w:t>In this way</w:t>
      </w:r>
      <w:r>
        <w:rPr>
          <w:rFonts w:ascii="Times New Roman" w:eastAsia="Times New Roman" w:hAnsi="Times New Roman" w:cs="Times New Roman"/>
          <w:b/>
          <w:bCs/>
          <w:color w:val="000000"/>
          <w:spacing w:val="0"/>
          <w:sz w:val="24"/>
          <w:shd w:val="clear" w:color="auto" w:fill="auto"/>
          <w:rtl w:val="0"/>
        </w:rPr>
        <w:t xml:space="preserve">, the air-element_______ </w:t>
      </w:r>
    </w:p>
    <w:p>
      <w:pPr>
        <w:numPr>
          <w:ilvl w:val="0"/>
          <w:numId w:val="78"/>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carries palmful food towards buccal cavity, </w:t>
      </w:r>
    </w:p>
    <w:p>
      <w:pPr>
        <w:numPr>
          <w:ilvl w:val="0"/>
          <w:numId w:val="78"/>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carries food from buccal cavity to stomach after grinding. </w:t>
      </w:r>
    </w:p>
    <w:p>
      <w:pPr>
        <w:bidi w:val="0"/>
        <w:spacing w:before="287" w:after="284"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In other words ______ </w:t>
      </w:r>
    </w:p>
    <w:p>
      <w:pPr>
        <w:numPr>
          <w:ilvl w:val="0"/>
          <w:numId w:val="79"/>
        </w:numPr>
        <w:bidi w:val="0"/>
        <w:spacing w:before="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carries food so as to pass through buccal cavity. </w:t>
      </w:r>
    </w:p>
    <w:p>
      <w:pPr>
        <w:numPr>
          <w:ilvl w:val="0"/>
          <w:numId w:val="79"/>
        </w:numPr>
        <w:bidi w:val="0"/>
        <w:spacing w:before="1" w:after="0" w:line="276" w:lineRule="exact"/>
        <w:ind w:right="-142"/>
        <w:jc w:val="left"/>
      </w:pPr>
      <w:r>
        <w:rPr>
          <w:rFonts w:ascii="Times New Roman" w:eastAsia="Times New Roman" w:hAnsi="Times New Roman" w:cs="Times New Roman"/>
          <w:color w:val="000000"/>
          <w:spacing w:val="0"/>
          <w:sz w:val="24"/>
          <w:shd w:val="clear" w:color="auto" w:fill="auto"/>
          <w:rtl w:val="0"/>
        </w:rPr>
        <w:t xml:space="preserve">It carries food vicinity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stomach (It means spreading of </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rajaoja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hamakar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from stomach.) </w:t>
      </w:r>
    </w:p>
    <w:p>
      <w:pPr>
        <w:numPr>
          <w:ilvl w:val="0"/>
          <w:numId w:val="79"/>
        </w:numPr>
        <w:bidi w:val="0"/>
        <w:spacing w:before="0" w:after="0" w:line="275" w:lineRule="exact"/>
        <w:ind w:right="-143"/>
        <w:jc w:val="left"/>
      </w:pPr>
      <w:r>
        <w:rPr>
          <w:rFonts w:ascii="Times New Roman" w:eastAsia="Times New Roman" w:hAnsi="Times New Roman" w:cs="Times New Roman"/>
          <w:color w:val="000000"/>
          <w:spacing w:val="0"/>
          <w:sz w:val="24"/>
          <w:shd w:val="clear" w:color="auto" w:fill="auto"/>
          <w:rtl w:val="0"/>
        </w:rPr>
        <w:t xml:space="preserve">It  supports  food  in  order  to  maintain  in  each  part  of  alimentary  canal,  including stomach. </w:t>
      </w:r>
    </w:p>
    <w:p>
      <w:pPr>
        <w:numPr>
          <w:ilvl w:val="0"/>
          <w:numId w:val="79"/>
        </w:numPr>
        <w:bidi w:val="0"/>
        <w:spacing w:before="1"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It moves food from here to there repeatedly. (It means function of tongue during grinding food). </w:t>
      </w:r>
    </w:p>
    <w:p>
      <w:pPr>
        <w:numPr>
          <w:ilvl w:val="0"/>
          <w:numId w:val="79"/>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grinds food to become powder. </w:t>
      </w:r>
    </w:p>
    <w:p>
      <w:pPr>
        <w:numPr>
          <w:ilvl w:val="0"/>
          <w:numId w:val="79"/>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dries digested food. </w:t>
      </w:r>
    </w:p>
    <w:p>
      <w:pPr>
        <w:numPr>
          <w:ilvl w:val="0"/>
          <w:numId w:val="79"/>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also empties bowel.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PAGE-425 </w:t>
      </w:r>
    </w:p>
    <w:p>
      <w:pPr>
        <w:numPr>
          <w:ilvl w:val="0"/>
          <w:numId w:val="80"/>
        </w:numPr>
        <w:bidi w:val="0"/>
        <w:spacing w:before="287" w:after="269"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earth-element </w:t>
      </w:r>
      <w:r>
        <w:rPr>
          <w:rFonts w:ascii="Times New Roman" w:eastAsia="Times New Roman" w:hAnsi="Times New Roman" w:cs="Times New Roman"/>
          <w:b/>
          <w:bCs/>
          <w:color w:val="000000"/>
          <w:spacing w:val="1"/>
          <w:sz w:val="24"/>
          <w:shd w:val="clear" w:color="auto" w:fill="auto"/>
          <w:rtl w:val="0"/>
        </w:rPr>
        <w:t>also</w:t>
      </w:r>
      <w:r>
        <w:rPr>
          <w:rFonts w:ascii="Times New Roman" w:eastAsia="Times New Roman" w:hAnsi="Times New Roman" w:cs="Times New Roman"/>
          <w:b/>
          <w:bCs/>
          <w:color w:val="000000"/>
          <w:spacing w:val="0"/>
          <w:sz w:val="24"/>
          <w:shd w:val="clear" w:color="auto" w:fill="auto"/>
          <w:rtl w:val="0"/>
        </w:rPr>
        <w:t xml:space="preserve"> ______ </w:t>
      </w:r>
    </w:p>
    <w:p>
      <w:pPr>
        <w:numPr>
          <w:ilvl w:val="0"/>
          <w:numId w:val="81"/>
        </w:numPr>
        <w:bidi w:val="0"/>
        <w:spacing w:before="0" w:after="0" w:line="276" w:lineRule="exact"/>
        <w:ind w:right="-142"/>
        <w:jc w:val="left"/>
      </w:pPr>
      <w:r>
        <w:rPr>
          <w:rFonts w:ascii="Times New Roman" w:eastAsia="Times New Roman" w:hAnsi="Times New Roman" w:cs="Times New Roman"/>
          <w:color w:val="000000"/>
          <w:spacing w:val="0"/>
          <w:sz w:val="24"/>
          <w:shd w:val="clear" w:color="auto" w:fill="auto"/>
          <w:rtl w:val="0"/>
        </w:rPr>
        <w:t xml:space="preserve">supports  food  in  order  to  maintain  in  each  part  of  alimentary  canal,  including stomach. </w:t>
      </w:r>
    </w:p>
    <w:p>
      <w:pPr>
        <w:numPr>
          <w:ilvl w:val="0"/>
          <w:numId w:val="81"/>
        </w:numPr>
        <w:bidi w:val="0"/>
        <w:spacing w:before="0" w:after="0" w:line="276" w:lineRule="exact"/>
        <w:ind w:right="-143"/>
        <w:jc w:val="left"/>
      </w:pPr>
      <w:r>
        <w:rPr>
          <w:rFonts w:ascii="Times New Roman" w:eastAsia="Times New Roman" w:hAnsi="Times New Roman" w:cs="Times New Roman"/>
          <w:color w:val="000000"/>
          <w:spacing w:val="0"/>
          <w:sz w:val="24"/>
          <w:shd w:val="clear" w:color="auto" w:fill="auto"/>
          <w:rtl w:val="0"/>
        </w:rPr>
        <w:t xml:space="preserve">moves  food  from  here  to  there  repeatedly.  (It  means  function  of  tongue  during grinding food); </w:t>
      </w:r>
    </w:p>
    <w:p>
      <w:pPr>
        <w:numPr>
          <w:ilvl w:val="0"/>
          <w:numId w:val="81"/>
        </w:numPr>
        <w:bidi w:val="0"/>
        <w:spacing w:before="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grinds food to become powder </w:t>
      </w:r>
    </w:p>
    <w:p>
      <w:pPr>
        <w:numPr>
          <w:ilvl w:val="0"/>
          <w:numId w:val="81"/>
        </w:numPr>
        <w:bidi w:val="0"/>
        <w:spacing w:before="1" w:after="0" w:line="275" w:lineRule="exact"/>
        <w:ind w:right="-138"/>
        <w:jc w:val="left"/>
      </w:pPr>
      <w:r>
        <w:rPr>
          <w:rFonts w:ascii="Times New Roman" w:eastAsia="Times New Roman" w:hAnsi="Times New Roman" w:cs="Times New Roman"/>
          <w:color w:val="000000"/>
          <w:spacing w:val="0"/>
          <w:sz w:val="24"/>
          <w:shd w:val="clear" w:color="auto" w:fill="auto"/>
          <w:rtl w:val="0"/>
        </w:rPr>
        <w:t xml:space="preserve">It dries digested food. (It means due to absorption of essence from digested food, remaining undigested faeces becomes dry.) </w:t>
      </w:r>
    </w:p>
    <w:p>
      <w:pPr>
        <w:numPr>
          <w:ilvl w:val="0"/>
          <w:numId w:val="81"/>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It also empties bowel. (</w:t>
      </w:r>
      <w:r>
        <w:rPr>
          <w:rFonts w:ascii="Times New Roman" w:eastAsia="Times New Roman" w:hAnsi="Times New Roman" w:cs="Times New Roman"/>
          <w:b/>
          <w:bCs/>
          <w:i/>
          <w:iCs/>
          <w:color w:val="000000"/>
          <w:spacing w:val="0"/>
          <w:sz w:val="24"/>
          <w:shd w:val="clear" w:color="auto" w:fill="auto"/>
          <w:rtl w:val="0"/>
        </w:rPr>
        <w:t>Abhi-A-2-346</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Quotation (D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-1-251)</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0" w:line="275" w:lineRule="exact"/>
        <w:ind w:left="0" w:right="-145" w:firstLine="720"/>
        <w:jc w:val="both"/>
      </w:pPr>
      <w:r>
        <w:rPr>
          <w:rFonts w:ascii="Times New Roman" w:eastAsia="Times New Roman" w:hAnsi="Times New Roman" w:cs="Times New Roman"/>
          <w:color w:val="000000"/>
          <w:spacing w:val="0"/>
          <w:sz w:val="24"/>
          <w:shd w:val="clear" w:color="auto" w:fill="auto"/>
          <w:rtl w:val="0"/>
        </w:rPr>
        <w:t xml:space="preserve">In this case, the air-element performs functions of supporting, moving from here to there,  grinding,  drying  together  with  the  earth-element.  Pure  air-element  cannot  perform those functions. The commentary, therefore, explains those functions are accomplished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air-element but also the earth-element. (</w:t>
      </w:r>
      <w:r>
        <w:rPr>
          <w:rFonts w:ascii="Times New Roman" w:eastAsia="Times New Roman" w:hAnsi="Times New Roman" w:cs="Times New Roman"/>
          <w:b/>
          <w:bCs/>
          <w:i/>
          <w:iCs/>
          <w:color w:val="000000"/>
          <w:spacing w:val="0"/>
          <w:sz w:val="24"/>
          <w:shd w:val="clear" w:color="auto" w:fill="auto"/>
          <w:rtl w:val="0"/>
        </w:rPr>
        <w:t>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-1-251</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[Significant  method  (</w:t>
      </w:r>
      <w:r>
        <w:rPr>
          <w:rFonts w:ascii="Times New Roman" w:eastAsia="Times New Roman" w:hAnsi="Times New Roman" w:cs="Times New Roman"/>
          <w:b/>
          <w:bCs/>
          <w:i/>
          <w:iCs/>
          <w:color w:val="000000"/>
          <w:spacing w:val="0"/>
          <w:sz w:val="24"/>
          <w:shd w:val="clear" w:color="auto" w:fill="auto"/>
          <w:rtl w:val="0"/>
        </w:rPr>
        <w:t>padhañ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aya</w:t>
      </w:r>
      <w:r>
        <w:rPr>
          <w:rFonts w:ascii="Times New Roman" w:eastAsia="Times New Roman" w:hAnsi="Times New Roman" w:cs="Times New Roman"/>
          <w:color w:val="000000"/>
          <w:spacing w:val="0"/>
          <w:sz w:val="24"/>
          <w:shd w:val="clear" w:color="auto" w:fill="auto"/>
          <w:rtl w:val="0"/>
        </w:rPr>
        <w:t xml:space="preserve">)__  In  this  case,  it  should  be  recognized  it  is explained through significant method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because both earth-element and air-element are unable to arise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remaining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within the same corporeal unit. Remaining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within the same corporeal unit must also be kept in mind sweepingly through non-significant ones. Only when each compactness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broken down can the insight knowledge reach up to the field of ultimate nature.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already presented in above.] </w:t>
      </w:r>
    </w:p>
    <w:p>
      <w:pPr>
        <w:numPr>
          <w:ilvl w:val="0"/>
          <w:numId w:val="82"/>
        </w:numPr>
        <w:bidi w:val="0"/>
        <w:spacing w:before="292" w:after="282"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water-element </w:t>
      </w:r>
      <w:r>
        <w:rPr>
          <w:rFonts w:ascii="Times New Roman" w:eastAsia="Times New Roman" w:hAnsi="Times New Roman" w:cs="Times New Roman"/>
          <w:b/>
          <w:bCs/>
          <w:color w:val="000000"/>
          <w:spacing w:val="1"/>
          <w:sz w:val="24"/>
          <w:shd w:val="clear" w:color="auto" w:fill="auto"/>
          <w:rtl w:val="0"/>
        </w:rPr>
        <w:t>___</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83"/>
        </w:numPr>
        <w:bidi w:val="0"/>
        <w:spacing w:before="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soaks food; (It refers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part of saliva and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part of bile (liquid); </w:t>
      </w:r>
    </w:p>
    <w:p>
      <w:pPr>
        <w:numPr>
          <w:ilvl w:val="0"/>
          <w:numId w:val="83"/>
        </w:numPr>
        <w:bidi w:val="0"/>
        <w:spacing w:before="1" w:after="0" w:line="275" w:lineRule="exact"/>
        <w:ind w:right="-138"/>
        <w:jc w:val="left"/>
      </w:pPr>
      <w:r>
        <w:rPr>
          <w:rFonts w:ascii="Times New Roman" w:eastAsia="Times New Roman" w:hAnsi="Times New Roman" w:cs="Times New Roman"/>
          <w:color w:val="000000"/>
          <w:spacing w:val="0"/>
          <w:sz w:val="24"/>
          <w:shd w:val="clear" w:color="auto" w:fill="auto"/>
          <w:rtl w:val="0"/>
        </w:rPr>
        <w:t xml:space="preserve">protects soaked food so as not to </w:t>
      </w:r>
      <w:r>
        <w:rPr>
          <w:rFonts w:ascii="Times New Roman" w:eastAsia="Times New Roman" w:hAnsi="Times New Roman" w:cs="Times New Roman"/>
          <w:color w:val="000000"/>
          <w:spacing w:val="2"/>
          <w:sz w:val="24"/>
          <w:shd w:val="clear" w:color="auto" w:fill="auto"/>
          <w:rtl w:val="0"/>
        </w:rPr>
        <w:t>dry</w:t>
      </w:r>
      <w:r>
        <w:rPr>
          <w:rFonts w:ascii="Times New Roman" w:eastAsia="Times New Roman" w:hAnsi="Times New Roman" w:cs="Times New Roman"/>
          <w:color w:val="000000"/>
          <w:spacing w:val="0"/>
          <w:sz w:val="24"/>
          <w:shd w:val="clear" w:color="auto" w:fill="auto"/>
          <w:rtl w:val="0"/>
        </w:rPr>
        <w:t xml:space="preserve"> up; (Bodily parts of saliva and bile (liquid) protect food so as not to dry up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air-element etc). (</w:t>
      </w:r>
      <w:r>
        <w:rPr>
          <w:rFonts w:ascii="Times New Roman" w:eastAsia="Times New Roman" w:hAnsi="Times New Roman" w:cs="Times New Roman"/>
          <w:b/>
          <w:bCs/>
          <w:i/>
          <w:iCs/>
          <w:color w:val="000000"/>
          <w:spacing w:val="0"/>
          <w:sz w:val="24"/>
          <w:shd w:val="clear" w:color="auto" w:fill="auto"/>
          <w:rtl w:val="0"/>
        </w:rPr>
        <w:t>Abhi-A-2-346</w:t>
      </w:r>
      <w:r>
        <w:rPr>
          <w:rFonts w:ascii="Times New Roman" w:eastAsia="Times New Roman" w:hAnsi="Times New Roman" w:cs="Times New Roman"/>
          <w:color w:val="000000"/>
          <w:spacing w:val="0"/>
          <w:sz w:val="24"/>
          <w:shd w:val="clear" w:color="auto" w:fill="auto"/>
          <w:rtl w:val="0"/>
        </w:rPr>
        <w:t xml:space="preserve">) </w:t>
      </w:r>
    </w:p>
    <w:p>
      <w:pPr>
        <w:numPr>
          <w:ilvl w:val="0"/>
          <w:numId w:val="84"/>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fire-element </w:t>
      </w:r>
      <w:r>
        <w:rPr>
          <w:rFonts w:ascii="Times New Roman" w:eastAsia="Times New Roman" w:hAnsi="Times New Roman" w:cs="Times New Roman"/>
          <w:b/>
          <w:bCs/>
          <w:color w:val="000000"/>
          <w:spacing w:val="1"/>
          <w:sz w:val="24"/>
          <w:shd w:val="clear" w:color="auto" w:fill="auto"/>
          <w:rtl w:val="0"/>
        </w:rPr>
        <w:t>___</w:t>
      </w:r>
      <w:r>
        <w:rPr>
          <w:rFonts w:ascii="Times New Roman" w:eastAsia="Times New Roman" w:hAnsi="Times New Roman" w:cs="Times New Roman"/>
          <w:b/>
          <w:bCs/>
          <w:color w:val="000000"/>
          <w:spacing w:val="0"/>
          <w:sz w:val="24"/>
          <w:shd w:val="clear" w:color="auto" w:fill="auto"/>
          <w:rtl w:val="0"/>
        </w:rPr>
        <w:t xml:space="preserve"> </w:t>
      </w:r>
    </w:p>
    <w:p>
      <w:pPr>
        <w:bidi w:val="0"/>
        <w:spacing w:before="282"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digests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food which is ingested into stomach and intestine. (</w:t>
      </w:r>
      <w:r>
        <w:rPr>
          <w:rFonts w:ascii="Times New Roman" w:eastAsia="Times New Roman" w:hAnsi="Times New Roman" w:cs="Times New Roman"/>
          <w:b/>
          <w:bCs/>
          <w:i/>
          <w:iCs/>
          <w:color w:val="000000"/>
          <w:spacing w:val="0"/>
          <w:sz w:val="24"/>
          <w:shd w:val="clear" w:color="auto" w:fill="auto"/>
          <w:rtl w:val="0"/>
        </w:rPr>
        <w:t>Abhi-A-2-346</w:t>
      </w:r>
      <w:r>
        <w:rPr>
          <w:rFonts w:ascii="Times New Roman" w:eastAsia="Times New Roman" w:hAnsi="Times New Roman" w:cs="Times New Roman"/>
          <w:color w:val="000000"/>
          <w:spacing w:val="0"/>
          <w:sz w:val="24"/>
          <w:shd w:val="clear" w:color="auto" w:fill="auto"/>
          <w:rtl w:val="0"/>
        </w:rPr>
        <w:t xml:space="preserve">) </w:t>
      </w:r>
    </w:p>
    <w:p>
      <w:pPr>
        <w:numPr>
          <w:ilvl w:val="0"/>
          <w:numId w:val="85"/>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space-element _____ </w:t>
      </w:r>
    </w:p>
    <w:p>
      <w:pPr>
        <w:bidi w:val="0"/>
        <w:spacing w:before="272" w:after="0" w:line="275" w:lineRule="exact"/>
        <w:ind w:left="0" w:right="-140" w:firstLine="0"/>
        <w:jc w:val="both"/>
      </w:pPr>
      <w:r>
        <w:rPr>
          <w:rFonts w:ascii="Times New Roman" w:eastAsia="Times New Roman" w:hAnsi="Times New Roman" w:cs="Times New Roman"/>
          <w:color w:val="000000"/>
          <w:spacing w:val="0"/>
          <w:sz w:val="24"/>
          <w:shd w:val="clear" w:color="auto" w:fill="auto"/>
          <w:rtl w:val="0"/>
        </w:rPr>
        <w:t xml:space="preserve">performs  function  of  route  of  intake  and  output  of  nourishment.  (It  is  demarcating corporeality which separates between various corporeal units of bodily parts of stomach, alimentary canal, </w:t>
      </w:r>
      <w:r>
        <w:rPr>
          <w:rFonts w:ascii="Times New Roman" w:eastAsia="Times New Roman" w:hAnsi="Times New Roman" w:cs="Times New Roman"/>
          <w:color w:val="000000"/>
          <w:spacing w:val="1"/>
          <w:sz w:val="24"/>
          <w:shd w:val="clear" w:color="auto" w:fill="auto"/>
          <w:rtl w:val="0"/>
        </w:rPr>
        <w:t>newly</w:t>
      </w:r>
      <w:r>
        <w:rPr>
          <w:rFonts w:ascii="Times New Roman" w:eastAsia="Times New Roman" w:hAnsi="Times New Roman" w:cs="Times New Roman"/>
          <w:color w:val="000000"/>
          <w:spacing w:val="0"/>
          <w:sz w:val="24"/>
          <w:shd w:val="clear" w:color="auto" w:fill="auto"/>
          <w:rtl w:val="0"/>
        </w:rPr>
        <w:t xml:space="preserve"> ingested food so as not to mix each other. It makes route of intake of newly ingested food and output of undigested food with the help of bodily part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air which goes downward.)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PAGE-426 </w:t>
      </w:r>
    </w:p>
    <w:p>
      <w:pPr>
        <w:numPr>
          <w:ilvl w:val="0"/>
          <w:numId w:val="86"/>
        </w:numPr>
        <w:bidi w:val="0"/>
        <w:spacing w:before="287"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consciousness-element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(Abhi-A-2-346) </w:t>
      </w:r>
      <w:r>
        <w:rPr>
          <w:rFonts w:ascii="Times New Roman" w:eastAsia="Times New Roman" w:hAnsi="Times New Roman" w:cs="Times New Roman"/>
          <w:b/>
          <w:bCs/>
          <w:i/>
          <w:iCs/>
          <w:color w:val="000000"/>
          <w:spacing w:val="3"/>
          <w:sz w:val="24"/>
          <w:shd w:val="clear" w:color="auto" w:fill="auto"/>
          <w:rtl w:val="0"/>
        </w:rPr>
        <w:t>(M</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la</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 xml:space="preserve">-2-182) </w:t>
      </w:r>
      <w:r>
        <w:rPr>
          <w:rFonts w:ascii="Times New Roman" w:eastAsia="Times New Roman" w:hAnsi="Times New Roman" w:cs="Times New Roman"/>
          <w:b/>
          <w:bCs/>
          <w:i/>
          <w:iCs/>
          <w:color w:val="000000"/>
          <w:spacing w:val="1"/>
          <w:sz w:val="24"/>
          <w:shd w:val="clear" w:color="auto" w:fill="auto"/>
          <w:rtl w:val="0"/>
        </w:rPr>
        <w:t>(Anu</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 xml:space="preserve">-2-184) </w:t>
      </w:r>
    </w:p>
    <w:p>
      <w:pPr>
        <w:bidi w:val="0"/>
        <w:spacing w:before="1" w:after="0" w:line="275" w:lineRule="exact"/>
        <w:ind w:left="0" w:right="-143" w:firstLine="720"/>
        <w:jc w:val="both"/>
      </w:pPr>
      <w:r>
        <w:rPr>
          <w:rFonts w:ascii="Times New Roman" w:eastAsia="Times New Roman" w:hAnsi="Times New Roman" w:cs="Times New Roman"/>
          <w:b/>
          <w:bCs/>
          <w:color w:val="000000"/>
          <w:spacing w:val="0"/>
          <w:sz w:val="24"/>
          <w:shd w:val="clear" w:color="auto" w:fill="auto"/>
          <w:rtl w:val="0"/>
        </w:rPr>
        <w:t>The consciousness-element</w:t>
      </w:r>
      <w:r>
        <w:rPr>
          <w:rFonts w:ascii="Times New Roman" w:eastAsia="Times New Roman" w:hAnsi="Times New Roman" w:cs="Times New Roman"/>
          <w:color w:val="000000"/>
          <w:spacing w:val="0"/>
          <w:sz w:val="24"/>
          <w:shd w:val="clear" w:color="auto" w:fill="auto"/>
          <w:rtl w:val="0"/>
        </w:rPr>
        <w:t xml:space="preserve"> ____ takes into heart and knows in various functions through right instigation. “Takes into heart and knows” means it bears in mind and knows searching food, swallowing, occurrence of whether digestion is complete or not etc. It is because _____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instigation which can accomplish knowing various objects, i.e., searching food,  swallowing,  occurrence  of  whether  digestion  is  complete  or  not  etc.,  can  be  said </w:t>
      </w:r>
      <w:r>
        <w:rPr>
          <w:rFonts w:ascii="Times New Roman" w:eastAsia="Times New Roman" w:hAnsi="Times New Roman" w:cs="Times New Roman"/>
          <w:b/>
          <w:bCs/>
          <w:i/>
          <w:iCs/>
          <w:color w:val="000000"/>
          <w:spacing w:val="1"/>
          <w:sz w:val="24"/>
          <w:shd w:val="clear" w:color="auto" w:fill="auto"/>
          <w:rtl w:val="0"/>
        </w:rPr>
        <w:t>samm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payoga</w:t>
      </w:r>
      <w:r>
        <w:rPr>
          <w:rFonts w:ascii="Times New Roman" w:eastAsia="Times New Roman" w:hAnsi="Times New Roman" w:cs="Times New Roman"/>
          <w:color w:val="000000"/>
          <w:spacing w:val="0"/>
          <w:sz w:val="24"/>
          <w:shd w:val="clear" w:color="auto" w:fill="auto"/>
          <w:rtl w:val="0"/>
        </w:rPr>
        <w:t xml:space="preserve">  (right  instigation).  Searching  food  etc.,  are  accomplished  through  such instigation; it can be said that instigation can accomplish knowing the object, searching food etc., According to these explanations, it means the consciousness element performs knowing of various functions, </w:t>
      </w:r>
      <w:r>
        <w:rPr>
          <w:rFonts w:ascii="Times New Roman" w:eastAsia="Times New Roman" w:hAnsi="Times New Roman" w:cs="Times New Roman"/>
          <w:color w:val="000000"/>
          <w:spacing w:val="1"/>
          <w:sz w:val="24"/>
          <w:shd w:val="clear" w:color="auto" w:fill="auto"/>
          <w:rtl w:val="0"/>
        </w:rPr>
        <w:t>from</w:t>
      </w:r>
      <w:r>
        <w:rPr>
          <w:rFonts w:ascii="Times New Roman" w:eastAsia="Times New Roman" w:hAnsi="Times New Roman" w:cs="Times New Roman"/>
          <w:color w:val="000000"/>
          <w:spacing w:val="0"/>
          <w:sz w:val="24"/>
          <w:shd w:val="clear" w:color="auto" w:fill="auto"/>
          <w:rtl w:val="0"/>
        </w:rPr>
        <w:t xml:space="preserve"> the beginning of searching food to the end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emptying bowel, through various right instigation. However </w:t>
      </w:r>
      <w:r>
        <w:rPr>
          <w:rFonts w:ascii="Times New Roman" w:eastAsia="Times New Roman" w:hAnsi="Times New Roman" w:cs="Times New Roman"/>
          <w:b/>
          <w:bCs/>
          <w:i/>
          <w:iCs/>
          <w:color w:val="000000"/>
          <w:spacing w:val="5"/>
          <w:sz w:val="24"/>
          <w:shd w:val="clear" w:color="auto" w:fill="auto"/>
          <w:rtl w:val="0"/>
        </w:rPr>
        <w:t>M</w:t>
      </w:r>
      <w:r>
        <w:rPr>
          <w:rFonts w:ascii="Times New Roman" w:eastAsia="Times New Roman" w:hAnsi="Times New Roman" w:cs="Times New Roman"/>
          <w:color w:val="000000"/>
          <w:spacing w:val="5"/>
          <w:sz w:val="24"/>
          <w:shd w:val="clear" w:color="auto" w:fill="auto"/>
          <w:rtl w:val="0"/>
        </w:rPr>
        <w:t>ū</w:t>
      </w:r>
      <w:r>
        <w:rPr>
          <w:rFonts w:ascii="Times New Roman" w:eastAsia="Times New Roman" w:hAnsi="Times New Roman" w:cs="Times New Roman"/>
          <w:b/>
          <w:bCs/>
          <w:i/>
          <w:iCs/>
          <w:color w:val="000000"/>
          <w:spacing w:val="5"/>
          <w:sz w:val="24"/>
          <w:shd w:val="clear" w:color="auto" w:fill="auto"/>
          <w:rtl w:val="0"/>
        </w:rPr>
        <w:t>la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3"/>
          <w:sz w:val="24"/>
          <w:shd w:val="clear" w:color="auto" w:fill="auto"/>
          <w:rtl w:val="0"/>
        </w:rPr>
        <w:t>ī</w:t>
      </w:r>
      <w:r>
        <w:rPr>
          <w:rFonts w:ascii="Times New Roman" w:eastAsia="Times New Roman" w:hAnsi="Times New Roman" w:cs="Times New Roman"/>
          <w:b/>
          <w:bCs/>
          <w:i/>
          <w:iCs/>
          <w:color w:val="000000"/>
          <w:spacing w:val="3"/>
          <w:sz w:val="24"/>
          <w:shd w:val="clear" w:color="auto" w:fill="auto"/>
          <w:rtl w:val="0"/>
        </w:rPr>
        <w:t>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Sayadaw</w:t>
      </w:r>
      <w:r>
        <w:rPr>
          <w:rFonts w:ascii="Times New Roman" w:eastAsia="Times New Roman" w:hAnsi="Times New Roman" w:cs="Times New Roman"/>
          <w:color w:val="000000"/>
          <w:spacing w:val="0"/>
          <w:sz w:val="24"/>
          <w:shd w:val="clear" w:color="auto" w:fill="auto"/>
          <w:rtl w:val="0"/>
        </w:rPr>
        <w:t xml:space="preserve"> explained the next method, due to dissatisfaction on that explanation. </w:t>
      </w:r>
    </w:p>
    <w:p>
      <w:pPr>
        <w:bidi w:val="0"/>
        <w:spacing w:before="277" w:after="0" w:line="275" w:lineRule="exact"/>
        <w:ind w:left="0" w:right="-141" w:firstLine="0"/>
        <w:jc w:val="both"/>
      </w:pPr>
      <w:r>
        <w:rPr>
          <w:rFonts w:ascii="Times New Roman" w:eastAsia="Times New Roman" w:hAnsi="Times New Roman" w:cs="Times New Roman"/>
          <w:b/>
          <w:bCs/>
          <w:color w:val="000000"/>
          <w:spacing w:val="0"/>
          <w:sz w:val="24"/>
          <w:shd w:val="clear" w:color="auto" w:fill="auto"/>
          <w:rtl w:val="0"/>
        </w:rPr>
        <w:t>The  consciousness-element</w:t>
      </w:r>
      <w:r>
        <w:rPr>
          <w:rFonts w:ascii="Times New Roman" w:eastAsia="Times New Roman" w:hAnsi="Times New Roman" w:cs="Times New Roman"/>
          <w:color w:val="000000"/>
          <w:spacing w:val="0"/>
          <w:sz w:val="24"/>
          <w:shd w:val="clear" w:color="auto" w:fill="auto"/>
          <w:rtl w:val="0"/>
        </w:rPr>
        <w:t xml:space="preserve">  _____  takes  into  heart  object,  bears  in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mind  right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ways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and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obligations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samm</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ipatti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which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are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conformed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with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(9)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kinds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Supra-mundane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must be carried out during performing various functions, from  the  beginning  of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searching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food  to  end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emptying  bowel.  Eating  meals  through reflecting wisely; 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are arising at each moment of eating; discerning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if he is able to perform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are right ways of practices and obligations. It is knowing as “there is no person called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who can eat </w:t>
      </w:r>
      <w:r>
        <w:rPr>
          <w:rFonts w:ascii="Times New Roman" w:eastAsia="Times New Roman" w:hAnsi="Times New Roman" w:cs="Times New Roman"/>
          <w:color w:val="000000"/>
          <w:spacing w:val="0"/>
          <w:sz w:val="24"/>
          <w:shd w:val="clear" w:color="auto" w:fill="auto"/>
          <w:rtl w:val="0"/>
        </w:rPr>
        <w:t>really” etc., through depending on that s</w:t>
      </w:r>
      <w:r>
        <w:rPr>
          <w:rFonts w:ascii="Times New Roman" w:eastAsia="Times New Roman" w:hAnsi="Times New Roman" w:cs="Times New Roman"/>
          <w:b/>
          <w:bCs/>
          <w:i/>
          <w:iCs/>
          <w:color w:val="000000"/>
          <w:spacing w:val="0"/>
          <w:sz w:val="24"/>
          <w:shd w:val="clear" w:color="auto" w:fill="auto"/>
          <w:rtl w:val="0"/>
        </w:rPr>
        <w:t>ammapa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ipatti</w:t>
      </w:r>
      <w:r>
        <w:rPr>
          <w:rFonts w:ascii="Times New Roman" w:eastAsia="Times New Roman" w:hAnsi="Times New Roman" w:cs="Times New Roman"/>
          <w:color w:val="000000"/>
          <w:spacing w:val="0"/>
          <w:sz w:val="24"/>
          <w:shd w:val="clear" w:color="auto" w:fill="auto"/>
          <w:rtl w:val="0"/>
        </w:rPr>
        <w:t xml:space="preserve">. The consciousness element performs that function of knowing.  </w:t>
      </w:r>
    </w:p>
    <w:p>
      <w:pPr>
        <w:bidi w:val="0"/>
        <w:spacing w:before="277" w:after="0" w:line="275" w:lineRule="exact"/>
        <w:ind w:left="0" w:right="-141" w:firstLine="720"/>
        <w:jc w:val="left"/>
      </w:pPr>
      <w:r>
        <w:rPr>
          <w:rFonts w:ascii="Times New Roman" w:eastAsia="Times New Roman" w:hAnsi="Times New Roman" w:cs="Times New Roman"/>
          <w:color w:val="000000"/>
          <w:spacing w:val="0"/>
          <w:sz w:val="24"/>
          <w:shd w:val="clear" w:color="auto" w:fill="auto"/>
          <w:rtl w:val="0"/>
        </w:rPr>
        <w:t xml:space="preserve">Thus </w:t>
      </w:r>
      <w:r>
        <w:rPr>
          <w:rFonts w:ascii="Times New Roman" w:eastAsia="Times New Roman" w:hAnsi="Times New Roman" w:cs="Times New Roman"/>
          <w:b/>
          <w:bCs/>
          <w:i/>
          <w:iCs/>
          <w:color w:val="000000"/>
          <w:spacing w:val="0"/>
          <w:sz w:val="24"/>
          <w:shd w:val="clear" w:color="auto" w:fill="auto"/>
          <w:rtl w:val="0"/>
        </w:rPr>
        <w:t>a-sammohasampajaññañ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must be recognized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the knowledge which is capable of bearing in mind, taking into heart arising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with (6) kinds of significant  elements  called  earth-element,  water-element,  fire-element,  air-element,  space- element, consciousness-element during eating nourishment. (</w:t>
      </w:r>
      <w:r>
        <w:rPr>
          <w:rFonts w:ascii="Times New Roman" w:eastAsia="Times New Roman" w:hAnsi="Times New Roman" w:cs="Times New Roman"/>
          <w:b/>
          <w:bCs/>
          <w:i/>
          <w:iCs/>
          <w:color w:val="000000"/>
          <w:spacing w:val="0"/>
          <w:sz w:val="24"/>
          <w:shd w:val="clear" w:color="auto" w:fill="auto"/>
          <w:rtl w:val="0"/>
        </w:rPr>
        <w:t>Abhi-A-2-346, M-A-1-272</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These are essence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explanations found in commentaries, sub-commentaries, relating to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color w:val="000000"/>
          <w:spacing w:val="0"/>
          <w:sz w:val="24"/>
          <w:shd w:val="clear" w:color="auto" w:fill="auto"/>
          <w:rtl w:val="0"/>
        </w:rPr>
        <w:t xml:space="preserve"> Text, “</w:t>
      </w:r>
      <w:r>
        <w:rPr>
          <w:rFonts w:ascii="Times New Roman" w:eastAsia="Times New Roman" w:hAnsi="Times New Roman" w:cs="Times New Roman"/>
          <w:b/>
          <w:bCs/>
          <w:i/>
          <w:iCs/>
          <w:color w:val="000000"/>
          <w:spacing w:val="0"/>
          <w:sz w:val="24"/>
          <w:shd w:val="clear" w:color="auto" w:fill="auto"/>
          <w:rtl w:val="0"/>
        </w:rPr>
        <w:t>asite p</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te </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w:t>
      </w:r>
      <w:r>
        <w:rPr>
          <w:rFonts w:ascii="Times New Roman" w:eastAsia="Times New Roman" w:hAnsi="Times New Roman" w:cs="Times New Roman"/>
          <w:color w:val="000000"/>
          <w:spacing w:val="0"/>
          <w:sz w:val="24"/>
          <w:shd w:val="clear" w:color="auto" w:fill="auto"/>
          <w:rtl w:val="0"/>
        </w:rPr>
        <w:t xml:space="preserve">”. It means if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can keep in mind five aggregates (=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eating, drinking, biting, licking through knowledge, he has got knowledge of non-delusive clear comprehension.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PAGE-427 </w:t>
      </w:r>
    </w:p>
    <w:p>
      <w:pPr>
        <w:bidi w:val="0"/>
        <w:spacing w:before="272" w:after="0" w:line="276"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If the righteous person wants to attain true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he must </w:t>
      </w:r>
      <w:r>
        <w:rPr>
          <w:rFonts w:ascii="Times New Roman" w:eastAsia="Times New Roman" w:hAnsi="Times New Roman" w:cs="Times New Roman"/>
          <w:color w:val="000000"/>
          <w:spacing w:val="2"/>
          <w:sz w:val="24"/>
          <w:shd w:val="clear" w:color="auto" w:fill="auto"/>
          <w:rtl w:val="0"/>
        </w:rPr>
        <w:t>try</w:t>
      </w:r>
      <w:r>
        <w:rPr>
          <w:rFonts w:ascii="Times New Roman" w:eastAsia="Times New Roman" w:hAnsi="Times New Roman" w:cs="Times New Roman"/>
          <w:color w:val="000000"/>
          <w:spacing w:val="0"/>
          <w:sz w:val="24"/>
          <w:shd w:val="clear" w:color="auto" w:fill="auto"/>
          <w:rtl w:val="0"/>
        </w:rPr>
        <w:t xml:space="preserve"> to know and see five aggregates penetratively up to the field of ultimate nature but not superficially through ending goal at the other’s mouth only. Every virtuous person, therefore, must endeavour to attain penetrative insight knowledge for attainment of real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91" w:after="0" w:line="265" w:lineRule="exact"/>
        <w:ind w:left="720" w:right="-200" w:firstLine="0"/>
        <w:jc w:val="both"/>
      </w:pPr>
      <w:r>
        <w:rPr>
          <w:rFonts w:ascii="Times New Roman" w:eastAsia="Times New Roman" w:hAnsi="Times New Roman" w:cs="Times New Roman"/>
          <w:b/>
          <w:bCs/>
          <w:color w:val="000000"/>
          <w:spacing w:val="0"/>
          <w:sz w:val="24"/>
          <w:shd w:val="clear" w:color="auto" w:fill="auto"/>
          <w:rtl w:val="0"/>
        </w:rPr>
        <w:t xml:space="preserve">The Next Method ___ how </w:t>
      </w:r>
      <w:r>
        <w:rPr>
          <w:rFonts w:ascii="Times New Roman" w:eastAsia="Times New Roman" w:hAnsi="Times New Roman" w:cs="Times New Roman"/>
          <w:b/>
          <w:bCs/>
          <w:i/>
          <w:iCs/>
          <w:color w:val="000000"/>
          <w:spacing w:val="0"/>
          <w:sz w:val="24"/>
          <w:shd w:val="clear" w:color="auto" w:fill="auto"/>
          <w:rtl w:val="0"/>
        </w:rPr>
        <w:t>asammoha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sampajañña</w:t>
      </w:r>
      <w:r>
        <w:rPr>
          <w:rFonts w:ascii="Times New Roman" w:eastAsia="Times New Roman" w:hAnsi="Times New Roman" w:cs="Times New Roman"/>
          <w:b/>
          <w:bCs/>
          <w:color w:val="000000"/>
          <w:spacing w:val="0"/>
          <w:sz w:val="24"/>
          <w:shd w:val="clear" w:color="auto" w:fill="auto"/>
          <w:rtl w:val="0"/>
        </w:rPr>
        <w:t xml:space="preserve"> arises </w:t>
      </w:r>
    </w:p>
    <w:p>
      <w:pPr>
        <w:bidi w:val="0"/>
        <w:spacing w:before="6"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Through </w:t>
      </w:r>
      <w:r>
        <w:rPr>
          <w:rFonts w:ascii="Times New Roman" w:eastAsia="Times New Roman" w:hAnsi="Times New Roman" w:cs="Times New Roman"/>
          <w:color w:val="000000"/>
          <w:spacing w:val="1"/>
          <w:sz w:val="24"/>
          <w:shd w:val="clear" w:color="auto" w:fill="auto"/>
          <w:rtl w:val="0"/>
        </w:rPr>
        <w:t>ten</w:t>
      </w:r>
      <w:r>
        <w:rPr>
          <w:rFonts w:ascii="Times New Roman" w:eastAsia="Times New Roman" w:hAnsi="Times New Roman" w:cs="Times New Roman"/>
          <w:color w:val="000000"/>
          <w:spacing w:val="0"/>
          <w:sz w:val="24"/>
          <w:shd w:val="clear" w:color="auto" w:fill="auto"/>
          <w:rtl w:val="0"/>
        </w:rPr>
        <w:t xml:space="preserve"> kinds of bearing in mind occurrence of loathsome nature, viz., </w:t>
      </w:r>
    </w:p>
    <w:p>
      <w:pPr>
        <w:numPr>
          <w:ilvl w:val="0"/>
          <w:numId w:val="87"/>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going to alms round village; </w:t>
      </w:r>
    </w:p>
    <w:p>
      <w:pPr>
        <w:numPr>
          <w:ilvl w:val="0"/>
          <w:numId w:val="87"/>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searching for attainment of alms food in village, </w:t>
      </w:r>
    </w:p>
    <w:p>
      <w:pPr>
        <w:numPr>
          <w:ilvl w:val="0"/>
          <w:numId w:val="87"/>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eating acquired food, </w:t>
      </w:r>
    </w:p>
    <w:p>
      <w:pPr>
        <w:numPr>
          <w:ilvl w:val="0"/>
          <w:numId w:val="87"/>
        </w:numPr>
        <w:bidi w:val="0"/>
        <w:spacing w:before="1" w:after="0" w:line="275" w:lineRule="exact"/>
        <w:ind w:right="-143"/>
        <w:jc w:val="left"/>
      </w:pPr>
      <w:r>
        <w:rPr>
          <w:rFonts w:ascii="Times New Roman" w:eastAsia="Times New Roman" w:hAnsi="Times New Roman" w:cs="Times New Roman"/>
          <w:color w:val="000000"/>
          <w:spacing w:val="0"/>
          <w:sz w:val="24"/>
          <w:shd w:val="clear" w:color="auto" w:fill="auto"/>
          <w:rtl w:val="0"/>
        </w:rPr>
        <w:t xml:space="preserve">lying place of food within alimentary canal, including stomach which are mixed with impurities, such as spittle, bile, phlegm etc.; </w:t>
      </w:r>
    </w:p>
    <w:p>
      <w:pPr>
        <w:numPr>
          <w:ilvl w:val="0"/>
          <w:numId w:val="87"/>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keeping temporarily in stomach etc; </w:t>
      </w:r>
    </w:p>
    <w:p>
      <w:pPr>
        <w:numPr>
          <w:ilvl w:val="0"/>
          <w:numId w:val="87"/>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undigested condition; </w:t>
      </w:r>
    </w:p>
    <w:p>
      <w:pPr>
        <w:numPr>
          <w:ilvl w:val="0"/>
          <w:numId w:val="87"/>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digestion is complete; </w:t>
      </w:r>
    </w:p>
    <w:p>
      <w:pPr>
        <w:numPr>
          <w:ilvl w:val="0"/>
          <w:numId w:val="87"/>
        </w:numPr>
        <w:bidi w:val="0"/>
        <w:spacing w:before="1" w:after="0" w:line="275" w:lineRule="exact"/>
        <w:ind w:right="-138"/>
        <w:jc w:val="left"/>
      </w:pPr>
      <w:r>
        <w:rPr>
          <w:rFonts w:ascii="Times New Roman" w:eastAsia="Times New Roman" w:hAnsi="Times New Roman" w:cs="Times New Roman"/>
          <w:color w:val="000000"/>
          <w:spacing w:val="0"/>
          <w:sz w:val="24"/>
          <w:shd w:val="clear" w:color="auto" w:fill="auto"/>
          <w:rtl w:val="0"/>
        </w:rPr>
        <w:t xml:space="preserve">effectiveness produced by nourishment, such as food of worm, burning fire, faeces, urine, blood, flesh etc., </w:t>
      </w:r>
    </w:p>
    <w:p>
      <w:pPr>
        <w:numPr>
          <w:ilvl w:val="0"/>
          <w:numId w:val="87"/>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consequence of leakage from (9) kinds of natural openings and sores; </w:t>
      </w:r>
    </w:p>
    <w:p>
      <w:pPr>
        <w:numPr>
          <w:ilvl w:val="0"/>
          <w:numId w:val="87"/>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smearing with dirty substances at almost parts of alimentary canal, </w:t>
      </w:r>
    </w:p>
    <w:p>
      <w:pPr>
        <w:bidi w:val="0"/>
        <w:spacing w:before="277" w:after="0" w:line="276" w:lineRule="exact"/>
        <w:ind w:left="0" w:right="-56" w:firstLine="0"/>
        <w:jc w:val="left"/>
      </w:pPr>
      <w:r>
        <w:rPr>
          <w:rFonts w:ascii="Times New Roman" w:eastAsia="Times New Roman" w:hAnsi="Times New Roman" w:cs="Times New Roman"/>
          <w:b/>
          <w:bCs/>
          <w:i/>
          <w:iCs/>
          <w:color w:val="000000"/>
          <w:spacing w:val="0"/>
          <w:sz w:val="24"/>
          <w:shd w:val="clear" w:color="auto" w:fill="auto"/>
          <w:rtl w:val="0"/>
        </w:rPr>
        <w:t>a-sammohasampajaññañ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must  be  recognized  through  reasoning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this  way  during eating, drinking, biting, licking. (</w:t>
      </w:r>
      <w:r>
        <w:rPr>
          <w:rFonts w:ascii="Times New Roman" w:eastAsia="Times New Roman" w:hAnsi="Times New Roman" w:cs="Times New Roman"/>
          <w:b/>
          <w:bCs/>
          <w:i/>
          <w:iCs/>
          <w:color w:val="000000"/>
          <w:spacing w:val="0"/>
          <w:sz w:val="24"/>
          <w:shd w:val="clear" w:color="auto" w:fill="auto"/>
          <w:rtl w:val="0"/>
        </w:rPr>
        <w:t>Abhi-A-2-346</w:t>
      </w:r>
      <w:r>
        <w:rPr>
          <w:rFonts w:ascii="Times New Roman" w:eastAsia="Times New Roman" w:hAnsi="Times New Roman" w:cs="Times New Roman"/>
          <w:color w:val="000000"/>
          <w:spacing w:val="0"/>
          <w:sz w:val="24"/>
          <w:shd w:val="clear" w:color="auto" w:fill="auto"/>
          <w:rtl w:val="0"/>
        </w:rPr>
        <w:t xml:space="preserve">) </w:t>
      </w:r>
    </w:p>
    <w:p>
      <w:pPr>
        <w:bidi w:val="0"/>
        <w:spacing w:before="291" w:after="0" w:line="265" w:lineRule="exact"/>
        <w:ind w:left="0" w:right="-200" w:firstLine="0"/>
        <w:jc w:val="both"/>
      </w:pPr>
      <w:r>
        <w:rPr>
          <w:rFonts w:ascii="Times New Roman" w:eastAsia="Times New Roman" w:hAnsi="Times New Roman" w:cs="Times New Roman"/>
          <w:b/>
          <w:bCs/>
          <w:i/>
          <w:iCs/>
          <w:color w:val="000000"/>
          <w:spacing w:val="1"/>
          <w:sz w:val="24"/>
          <w:shd w:val="clear" w:color="auto" w:fill="auto"/>
          <w:rtl w:val="0"/>
        </w:rPr>
        <w:t>Ucc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rapass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vakamme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During deficating, urinating it is usually done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clear comprehension </w:t>
      </w:r>
    </w:p>
    <w:p>
      <w:pPr>
        <w:bidi w:val="0"/>
        <w:spacing w:before="272"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When it is time to defecate, urinate the person who does not defecate, urinate can sweat profusely; eye-ball can rotate and the mind is not stable, resulting in capable of arising other diseases too. For the person who defecates or urinate proper time, those all kinds of faults never arise. Non-arising of these faults only is effectiveness in this case. It should be recognized on </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tthakasampajaññañ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through ability to distinguish that effectiveness. </w:t>
      </w:r>
    </w:p>
    <w:p>
      <w:pPr>
        <w:numPr>
          <w:ilvl w:val="0"/>
          <w:numId w:val="88"/>
        </w:numPr>
        <w:bidi w:val="0"/>
        <w:spacing w:before="292"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sampajañña</w:t>
      </w:r>
      <w:r>
        <w:rPr>
          <w:rFonts w:ascii="Times New Roman" w:eastAsia="Times New Roman" w:hAnsi="Times New Roman" w:cs="Times New Roman"/>
          <w:b/>
          <w:bCs/>
          <w:color w:val="000000"/>
          <w:spacing w:val="0"/>
          <w:sz w:val="24"/>
          <w:shd w:val="clear" w:color="auto" w:fill="auto"/>
          <w:rtl w:val="0"/>
        </w:rPr>
        <w:t xml:space="preserve"> </w:t>
      </w:r>
    </w:p>
    <w:p>
      <w:pPr>
        <w:bidi w:val="0"/>
        <w:spacing w:before="0"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There are fixed places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defecate, urinate, such as latrine for defecation, toilet for urination etc. in the monastery.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those fixed places are suitable for defecation, urination. If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defecate or urinate improper place, he is guilty </w:t>
      </w:r>
      <w:r>
        <w:rPr>
          <w:rFonts w:ascii="Times New Roman" w:eastAsia="Times New Roman" w:hAnsi="Times New Roman" w:cs="Times New Roman"/>
          <w:color w:val="000000"/>
          <w:spacing w:val="1"/>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breaking the Monastic Codes. It is because the Exalted One prohibited </w:t>
      </w:r>
      <w:r>
        <w:rPr>
          <w:rFonts w:ascii="Times New Roman" w:eastAsia="Times New Roman" w:hAnsi="Times New Roman" w:cs="Times New Roman"/>
          <w:color w:val="000000"/>
          <w:spacing w:val="2"/>
          <w:sz w:val="24"/>
          <w:shd w:val="clear" w:color="auto" w:fill="auto"/>
          <w:rtl w:val="0"/>
        </w:rPr>
        <w:t>so</w:t>
      </w:r>
      <w:r>
        <w:rPr>
          <w:rFonts w:ascii="Times New Roman" w:eastAsia="Times New Roman" w:hAnsi="Times New Roman" w:cs="Times New Roman"/>
          <w:color w:val="000000"/>
          <w:spacing w:val="0"/>
          <w:sz w:val="24"/>
          <w:shd w:val="clear" w:color="auto" w:fill="auto"/>
          <w:rtl w:val="0"/>
        </w:rPr>
        <w:t xml:space="preserve"> as not to do in that way. It can bring forth in fame and decrease reputation (= He is irrespective of Monastic Codes).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PAGE-428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color w:val="000000"/>
          <w:spacing w:val="0"/>
          <w:sz w:val="24"/>
          <w:shd w:val="clear" w:color="auto" w:fill="auto"/>
          <w:rtl w:val="0"/>
        </w:rPr>
        <w:t xml:space="preserve"> Quotation (</w:t>
      </w:r>
      <w:r>
        <w:rPr>
          <w:rFonts w:ascii="Times New Roman" w:eastAsia="Times New Roman" w:hAnsi="Times New Roman" w:cs="Times New Roman"/>
          <w:b/>
          <w:bCs/>
          <w:i/>
          <w:iCs/>
          <w:color w:val="000000"/>
          <w:spacing w:val="0"/>
          <w:sz w:val="24"/>
          <w:shd w:val="clear" w:color="auto" w:fill="auto"/>
          <w:rtl w:val="0"/>
        </w:rPr>
        <w:t>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-1-252</w:t>
      </w:r>
      <w:r>
        <w:rPr>
          <w:rFonts w:ascii="Times New Roman" w:eastAsia="Times New Roman" w:hAnsi="Times New Roman" w:cs="Times New Roman"/>
          <w:b/>
          <w:bCs/>
          <w:color w:val="000000"/>
          <w:spacing w:val="0"/>
          <w:sz w:val="24"/>
          <w:shd w:val="clear" w:color="auto" w:fill="auto"/>
          <w:rtl w:val="0"/>
        </w:rPr>
        <w:t xml:space="preserve">) </w:t>
      </w:r>
    </w:p>
    <w:p>
      <w:pPr>
        <w:bidi w:val="0"/>
        <w:spacing w:before="272"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Unsuitable place for defecation and urination means garden land occupied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human beings and tree occupied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devas i.e., shrine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deva. It is right.____ Both devas and human beings with anger can lost life of those defecating and urinating person basing on urination, defecation at unsuitable places. (</w:t>
      </w:r>
      <w:r>
        <w:rPr>
          <w:rFonts w:ascii="Times New Roman" w:eastAsia="Times New Roman" w:hAnsi="Times New Roman" w:cs="Times New Roman"/>
          <w:b/>
          <w:bCs/>
          <w:i/>
          <w:iCs/>
          <w:color w:val="000000"/>
          <w:spacing w:val="0"/>
          <w:sz w:val="24"/>
          <w:shd w:val="clear" w:color="auto" w:fill="auto"/>
          <w:rtl w:val="0"/>
        </w:rPr>
        <w:t>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-1-252</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According  to  this  explanation  it  should  be  avoided  from  defecating  and  urinating under big trees which might be occupied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devas with stately building. It can be danger of life. </w:t>
      </w:r>
    </w:p>
    <w:p>
      <w:pPr>
        <w:bidi w:val="0"/>
        <w:spacing w:before="1"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“If  layman  devotees  </w:t>
      </w:r>
      <w:r>
        <w:rPr>
          <w:rFonts w:ascii="Times New Roman" w:eastAsia="Times New Roman" w:hAnsi="Times New Roman" w:cs="Times New Roman"/>
          <w:color w:val="000000"/>
          <w:spacing w:val="2"/>
          <w:sz w:val="24"/>
          <w:shd w:val="clear" w:color="auto" w:fill="auto"/>
          <w:rtl w:val="0"/>
        </w:rPr>
        <w:t>do</w:t>
      </w:r>
      <w:r>
        <w:rPr>
          <w:rFonts w:ascii="Times New Roman" w:eastAsia="Times New Roman" w:hAnsi="Times New Roman" w:cs="Times New Roman"/>
          <w:color w:val="000000"/>
          <w:spacing w:val="0"/>
          <w:sz w:val="24"/>
          <w:shd w:val="clear" w:color="auto" w:fill="auto"/>
          <w:rtl w:val="0"/>
        </w:rPr>
        <w:t xml:space="preserve">  defecation,  urination,  spitting  spittle  out,  foot  wearing, wearing umbrella in monastery and pagoda compounds, within enclosure which is worth surrounding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monastery of pagoda (if it is absent), taking refuge in Noble Triple Gems (</w:t>
      </w:r>
      <w:r>
        <w:rPr>
          <w:rFonts w:ascii="Times New Roman" w:eastAsia="Times New Roman" w:hAnsi="Times New Roman" w:cs="Times New Roman"/>
          <w:b/>
          <w:bCs/>
          <w:i/>
          <w:iCs/>
          <w:color w:val="000000"/>
          <w:spacing w:val="0"/>
          <w:sz w:val="24"/>
          <w:shd w:val="clear" w:color="auto" w:fill="auto"/>
          <w:rtl w:val="0"/>
        </w:rPr>
        <w:t>sara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becomes languid”…. Explained in commentary of </w:t>
      </w:r>
      <w:r>
        <w:rPr>
          <w:rFonts w:ascii="Times New Roman" w:eastAsia="Times New Roman" w:hAnsi="Times New Roman" w:cs="Times New Roman"/>
          <w:b/>
          <w:bCs/>
          <w:i/>
          <w:iCs/>
          <w:color w:val="000000"/>
          <w:spacing w:val="0"/>
          <w:sz w:val="24"/>
          <w:shd w:val="clear" w:color="auto" w:fill="auto"/>
          <w:rtl w:val="0"/>
        </w:rPr>
        <w:t>Sangiti Sutta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For the person who defecates and urinates at fixed place for defecation and urination those  all  kinds  of  faults  can  not  occur.  This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lacking  fault  is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color w:val="000000"/>
          <w:spacing w:val="0"/>
          <w:sz w:val="24"/>
          <w:shd w:val="clear" w:color="auto" w:fill="auto"/>
          <w:rtl w:val="0"/>
        </w:rPr>
        <w:t xml:space="preserve"> (suitable)  in  this  case.  Ability  to  distinguish  it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is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sampajaññañ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Abhi-A-2-346, 347</w:t>
      </w:r>
      <w:r>
        <w:rPr>
          <w:rFonts w:ascii="Times New Roman" w:eastAsia="Times New Roman" w:hAnsi="Times New Roman" w:cs="Times New Roman"/>
          <w:color w:val="000000"/>
          <w:spacing w:val="0"/>
          <w:sz w:val="24"/>
          <w:shd w:val="clear" w:color="auto" w:fill="auto"/>
          <w:rtl w:val="0"/>
        </w:rPr>
        <w:t xml:space="preserve">) </w:t>
      </w:r>
    </w:p>
    <w:p>
      <w:pPr>
        <w:numPr>
          <w:ilvl w:val="0"/>
          <w:numId w:val="89"/>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Gocarasampajañña</w:t>
      </w:r>
      <w:r>
        <w:rPr>
          <w:rFonts w:ascii="Times New Roman" w:eastAsia="Times New Roman" w:hAnsi="Times New Roman" w:cs="Times New Roman"/>
          <w:b/>
          <w:bCs/>
          <w:color w:val="000000"/>
          <w:spacing w:val="0"/>
          <w:sz w:val="24"/>
          <w:shd w:val="clear" w:color="auto" w:fill="auto"/>
          <w:rtl w:val="0"/>
        </w:rPr>
        <w:t xml:space="preserve"> </w:t>
      </w:r>
    </w:p>
    <w:p>
      <w:pPr>
        <w:bidi w:val="0"/>
        <w:spacing w:before="272" w:after="0" w:line="275" w:lineRule="exact"/>
        <w:ind w:left="0" w:right="-139" w:firstLine="720"/>
        <w:jc w:val="both"/>
      </w:pPr>
      <w:r>
        <w:rPr>
          <w:rFonts w:ascii="Times New Roman" w:eastAsia="Times New Roman" w:hAnsi="Times New Roman" w:cs="Times New Roman"/>
          <w:color w:val="000000"/>
          <w:spacing w:val="0"/>
          <w:sz w:val="24"/>
          <w:shd w:val="clear" w:color="auto" w:fill="auto"/>
          <w:rtl w:val="0"/>
        </w:rPr>
        <w:t xml:space="preserve">During defecating urinating the knowledge which is taking into heart usual practice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40  kinds  meditation  subjects)  without  discarding  it  must  be  recognized  as </w:t>
      </w:r>
      <w:r>
        <w:rPr>
          <w:rFonts w:ascii="Times New Roman" w:eastAsia="Times New Roman" w:hAnsi="Times New Roman" w:cs="Times New Roman"/>
          <w:b/>
          <w:bCs/>
          <w:i/>
          <w:iCs/>
          <w:color w:val="000000"/>
          <w:spacing w:val="0"/>
          <w:sz w:val="24"/>
          <w:shd w:val="clear" w:color="auto" w:fill="auto"/>
          <w:rtl w:val="0"/>
        </w:rPr>
        <w:t>Gocarasampajañña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Abhi-A-2-347</w:t>
      </w:r>
      <w:r>
        <w:rPr>
          <w:rFonts w:ascii="Times New Roman" w:eastAsia="Times New Roman" w:hAnsi="Times New Roman" w:cs="Times New Roman"/>
          <w:color w:val="000000"/>
          <w:spacing w:val="0"/>
          <w:sz w:val="24"/>
          <w:shd w:val="clear" w:color="auto" w:fill="auto"/>
          <w:rtl w:val="0"/>
        </w:rPr>
        <w:t xml:space="preserve">) </w:t>
      </w:r>
    </w:p>
    <w:p>
      <w:pPr>
        <w:numPr>
          <w:ilvl w:val="0"/>
          <w:numId w:val="90"/>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sammohasampajañña</w:t>
      </w:r>
      <w:r>
        <w:rPr>
          <w:rFonts w:ascii="Times New Roman" w:eastAsia="Times New Roman" w:hAnsi="Times New Roman" w:cs="Times New Roman"/>
          <w:b/>
          <w:bCs/>
          <w:color w:val="000000"/>
          <w:spacing w:val="0"/>
          <w:sz w:val="24"/>
          <w:shd w:val="clear" w:color="auto" w:fill="auto"/>
          <w:rtl w:val="0"/>
        </w:rPr>
        <w:t xml:space="preserve"> </w:t>
      </w:r>
    </w:p>
    <w:p>
      <w:pPr>
        <w:bidi w:val="0"/>
        <w:spacing w:before="272"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There is no person called </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who does function of defecation, urination within body. The mind with desire to defecate or urinate arises. That mind brings forth corporeal units which  are  predominated  with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air-element.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spreading  of  group  of corporeal units which are predominated with efficiency of air-element, which are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throughout  various  direction,  the  phenomenon  of  defecating  or  urinating  arises consequently.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will be presented later.) (</w:t>
      </w:r>
      <w:r>
        <w:rPr>
          <w:rFonts w:ascii="Times New Roman" w:eastAsia="Times New Roman" w:hAnsi="Times New Roman" w:cs="Times New Roman"/>
          <w:b/>
          <w:bCs/>
          <w:i/>
          <w:iCs/>
          <w:color w:val="000000"/>
          <w:spacing w:val="0"/>
          <w:sz w:val="24"/>
          <w:shd w:val="clear" w:color="auto" w:fill="auto"/>
          <w:rtl w:val="0"/>
        </w:rPr>
        <w:t>Abhi-A-347, M-A-1-273</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PAGE-429 </w:t>
      </w:r>
    </w:p>
    <w:p>
      <w:pPr>
        <w:bidi w:val="0"/>
        <w:spacing w:before="287" w:after="269"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Way of 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91"/>
        </w:numPr>
        <w:bidi w:val="0"/>
        <w:spacing w:before="8"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After developing concentration step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experienced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must be kept in mind again. </w:t>
      </w:r>
    </w:p>
    <w:p>
      <w:pPr>
        <w:numPr>
          <w:ilvl w:val="0"/>
          <w:numId w:val="91"/>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bhavanga</w:t>
      </w:r>
      <w:r>
        <w:rPr>
          <w:rFonts w:ascii="Times New Roman" w:eastAsia="Times New Roman" w:hAnsi="Times New Roman" w:cs="Times New Roman"/>
          <w:color w:val="000000"/>
          <w:spacing w:val="0"/>
          <w:sz w:val="24"/>
          <w:shd w:val="clear" w:color="auto" w:fill="auto"/>
          <w:rtl w:val="0"/>
        </w:rPr>
        <w:t xml:space="preserve">-mind-clearness must be kept in mind. </w:t>
      </w:r>
    </w:p>
    <w:p>
      <w:pPr>
        <w:numPr>
          <w:ilvl w:val="0"/>
          <w:numId w:val="92"/>
        </w:numPr>
        <w:bidi w:val="0"/>
        <w:spacing w:before="0" w:after="0" w:line="275" w:lineRule="exact"/>
        <w:ind w:right="-139"/>
        <w:jc w:val="left"/>
      </w:pPr>
      <w:r>
        <w:rPr>
          <w:rFonts w:ascii="Times New Roman" w:eastAsia="Times New Roman" w:hAnsi="Times New Roman" w:cs="Times New Roman"/>
          <w:color w:val="000000"/>
          <w:spacing w:val="0"/>
          <w:sz w:val="24"/>
          <w:shd w:val="clear" w:color="auto" w:fill="auto"/>
          <w:rtl w:val="0"/>
        </w:rPr>
        <w:t xml:space="preserve">Groups  of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mind-door-cognitive  processes  which  are predominated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consciousness with desire to defecate, urinate must be kept in mind. </w:t>
      </w:r>
    </w:p>
    <w:p>
      <w:pPr>
        <w:numPr>
          <w:ilvl w:val="0"/>
          <w:numId w:val="92"/>
        </w:numPr>
        <w:bidi w:val="0"/>
        <w:spacing w:before="1" w:after="0" w:line="275" w:lineRule="exact"/>
        <w:ind w:right="-139"/>
        <w:jc w:val="both"/>
      </w:pPr>
      <w:r>
        <w:rPr>
          <w:rFonts w:ascii="Times New Roman" w:eastAsia="Times New Roman" w:hAnsi="Times New Roman" w:cs="Times New Roman"/>
          <w:color w:val="000000"/>
          <w:spacing w:val="0"/>
          <w:sz w:val="24"/>
          <w:shd w:val="clear" w:color="auto" w:fill="auto"/>
          <w:rtl w:val="0"/>
        </w:rPr>
        <w:t xml:space="preserve">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within  vital  nonads  of  bodily  expression  and  duodecads  of bodily expression, which are predominated with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air-element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those consciousness and mental concomitants must be kept in mind.. Those are significant corporealities.  </w:t>
      </w:r>
    </w:p>
    <w:p>
      <w:pPr>
        <w:numPr>
          <w:ilvl w:val="0"/>
          <w:numId w:val="92"/>
        </w:numPr>
        <w:bidi w:val="0"/>
        <w:spacing w:before="1" w:after="0" w:line="275" w:lineRule="exact"/>
        <w:ind w:right="-142"/>
        <w:jc w:val="left"/>
      </w:pPr>
      <w:r>
        <w:rPr>
          <w:rFonts w:ascii="Times New Roman" w:eastAsia="Times New Roman" w:hAnsi="Times New Roman" w:cs="Times New Roman"/>
          <w:color w:val="000000"/>
          <w:spacing w:val="0"/>
          <w:sz w:val="24"/>
          <w:shd w:val="clear" w:color="auto" w:fill="auto"/>
          <w:rtl w:val="0"/>
        </w:rPr>
        <w:t xml:space="preserve">(33) kinds of corporealities within bodily part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air which goes downward must be kept  in  mind.  Those  corporeal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Those </w:t>
      </w:r>
      <w:r>
        <w:rPr>
          <w:rFonts w:ascii="Times New Roman" w:eastAsia="Times New Roman" w:hAnsi="Times New Roman" w:cs="Times New Roman"/>
          <w:b/>
          <w:bCs/>
          <w:i/>
          <w:iCs/>
          <w:color w:val="000000"/>
          <w:spacing w:val="1"/>
          <w:sz w:val="24"/>
          <w:shd w:val="clear" w:color="auto" w:fill="auto"/>
          <w:rtl w:val="0"/>
        </w:rPr>
        <w:t>cittajar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cittajav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yodh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might be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desire to defecate, urinate,  or  life-continuum  consciousness  or  various  impulsions  of  fivefold-doors- cognitive-processes and mind-door-cognitive-processes, which arise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taking</w:t>
      </w:r>
      <w:r>
        <w:rPr>
          <w:rFonts w:ascii="Times New Roman" w:eastAsia="Times New Roman" w:hAnsi="Times New Roman" w:cs="Times New Roman"/>
          <w:color w:val="000000"/>
          <w:spacing w:val="0"/>
          <w:sz w:val="24"/>
          <w:shd w:val="clear" w:color="auto" w:fill="auto"/>
          <w:rtl w:val="0"/>
        </w:rPr>
        <w:t xml:space="preserve"> various objects, excluding fivefold-consciousness. </w:t>
      </w:r>
    </w:p>
    <w:p>
      <w:pPr>
        <w:bidi w:val="0"/>
        <w:spacing w:before="1" w:after="0" w:line="276"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Among  those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cittajar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cittajav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yodh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tu</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nonads  of  bodily  expression  and duodecads of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expression,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desire to defecate, urinate are significant corporealities while remaining kinds of corporealities are non-significant ones. Similarly those corporealities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temperature, nutriment within bodily part of air which goes downward are also non-significant ones. Therefore significant </w:t>
      </w:r>
      <w:r>
        <w:rPr>
          <w:rFonts w:ascii="Times New Roman" w:eastAsia="Times New Roman" w:hAnsi="Times New Roman" w:cs="Times New Roman"/>
          <w:b/>
          <w:bCs/>
          <w:i/>
          <w:iCs/>
          <w:color w:val="000000"/>
          <w:spacing w:val="1"/>
          <w:sz w:val="24"/>
          <w:shd w:val="clear" w:color="auto" w:fill="auto"/>
          <w:rtl w:val="0"/>
        </w:rPr>
        <w:t>cittajar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are shown specifically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number 4, while non-significant corporealities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are shown as number </w:t>
      </w:r>
      <w:r>
        <w:rPr>
          <w:rFonts w:ascii="Times New Roman" w:eastAsia="Times New Roman" w:hAnsi="Times New Roman" w:cs="Times New Roman"/>
          <w:color w:val="000000"/>
          <w:spacing w:val="-2147483648"/>
          <w:sz w:val="24"/>
          <w:shd w:val="clear" w:color="auto" w:fill="auto"/>
          <w:rtl w:val="0"/>
        </w:rPr>
        <w:t>5</w:t>
      </w:r>
      <w:r>
        <w:rPr>
          <w:rFonts w:ascii="Times New Roman" w:eastAsia="Times New Roman" w:hAnsi="Times New Roman" w:cs="Times New Roman"/>
          <w:color w:val="000000"/>
          <w:spacing w:val="0"/>
          <w:sz w:val="24"/>
          <w:shd w:val="clear" w:color="auto" w:fill="auto"/>
          <w:rtl w:val="0"/>
        </w:rPr>
        <w:t xml:space="preserve"> respectively.  </w:t>
      </w:r>
    </w:p>
    <w:p>
      <w:pPr>
        <w:bidi w:val="0"/>
        <w:spacing w:before="0"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However  the  latter  (non-significant  ones)  supports  the  former  (significant </w:t>
      </w:r>
      <w:r>
        <w:rPr>
          <w:rFonts w:ascii="Times New Roman" w:eastAsia="Times New Roman" w:hAnsi="Times New Roman" w:cs="Times New Roman"/>
          <w:b/>
          <w:bCs/>
          <w:i/>
          <w:iCs/>
          <w:color w:val="000000"/>
          <w:spacing w:val="0"/>
          <w:sz w:val="24"/>
          <w:shd w:val="clear" w:color="auto" w:fill="auto"/>
          <w:rtl w:val="0"/>
        </w:rPr>
        <w:t>cittajav</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yo</w:t>
      </w:r>
      <w:r>
        <w:rPr>
          <w:rFonts w:ascii="Times New Roman" w:eastAsia="Times New Roman" w:hAnsi="Times New Roman" w:cs="Times New Roman"/>
          <w:color w:val="000000"/>
          <w:spacing w:val="0"/>
          <w:sz w:val="24"/>
          <w:shd w:val="clear" w:color="auto" w:fill="auto"/>
          <w:rtl w:val="0"/>
        </w:rPr>
        <w:t xml:space="preserve">)especially.  If  all  four  kinds  of  air-element  is  incomplete,  the  function  of defecating, urination cannot be carried out. It should be considered when one suffers from some form of constriction in the bowels and ureter one cannot defecate and urinate even though  one  has  desire  to  defecate  and  urinate.  Therefore  when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phrase, </w:t>
      </w:r>
      <w:r>
        <w:rPr>
          <w:rFonts w:ascii="Times New Roman" w:eastAsia="Times New Roman" w:hAnsi="Times New Roman" w:cs="Times New Roman"/>
          <w:b/>
          <w:bCs/>
          <w:i/>
          <w:iCs/>
          <w:color w:val="000000"/>
          <w:spacing w:val="0"/>
          <w:sz w:val="24"/>
          <w:shd w:val="clear" w:color="auto" w:fill="auto"/>
          <w:rtl w:val="0"/>
        </w:rPr>
        <w:t xml:space="preserve"> asite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w:t>
      </w:r>
      <w:r>
        <w:rPr>
          <w:rFonts w:ascii="Times New Roman" w:eastAsia="Times New Roman" w:hAnsi="Times New Roman" w:cs="Times New Roman"/>
          <w:color w:val="000000"/>
          <w:spacing w:val="0"/>
          <w:sz w:val="24"/>
          <w:shd w:val="clear" w:color="auto" w:fill="auto"/>
          <w:rtl w:val="0"/>
        </w:rPr>
        <w:t xml:space="preserve">, is explained _____ it is explained that _____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yodh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tuyeva</w:t>
      </w:r>
      <w:r>
        <w:rPr>
          <w:rFonts w:ascii="Times New Roman" w:eastAsia="Times New Roman" w:hAnsi="Times New Roman" w:cs="Times New Roman"/>
          <w:b/>
          <w:bCs/>
          <w:i/>
          <w:iCs/>
          <w:color w:val="000000"/>
          <w:spacing w:val="0"/>
          <w:sz w:val="24"/>
          <w:shd w:val="clear" w:color="auto" w:fill="auto"/>
          <w:rtl w:val="0"/>
        </w:rPr>
        <w:t xml:space="preserve"> niharati</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Abhi-A-2-346, M-A-1-272</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PAGE-430 </w:t>
      </w:r>
    </w:p>
    <w:p>
      <w:pPr>
        <w:bidi w:val="0"/>
        <w:spacing w:before="272"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=“only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empties bowels”.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due to significant occurrence of </w:t>
      </w:r>
      <w:r>
        <w:rPr>
          <w:rFonts w:ascii="Times New Roman" w:eastAsia="Times New Roman" w:hAnsi="Times New Roman" w:cs="Times New Roman"/>
          <w:b/>
          <w:bCs/>
          <w:i/>
          <w:iCs/>
          <w:color w:val="000000"/>
          <w:spacing w:val="1"/>
          <w:sz w:val="24"/>
          <w:shd w:val="clear" w:color="auto" w:fill="auto"/>
          <w:rtl w:val="0"/>
        </w:rPr>
        <w:t>cittajav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yodh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tu</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is explained again in number4, in this section.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Those significant-non-significant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be kept in mind. </w:t>
      </w:r>
    </w:p>
    <w:p>
      <w:pPr>
        <w:numPr>
          <w:ilvl w:val="0"/>
          <w:numId w:val="93"/>
        </w:numPr>
        <w:bidi w:val="0"/>
        <w:spacing w:before="277" w:after="0" w:line="275" w:lineRule="exact"/>
        <w:ind w:right="-79"/>
        <w:jc w:val="left"/>
      </w:pPr>
      <w:r>
        <w:rPr>
          <w:rFonts w:ascii="Times New Roman" w:eastAsia="Times New Roman" w:hAnsi="Times New Roman" w:cs="Times New Roman"/>
          <w:color w:val="000000"/>
          <w:spacing w:val="0"/>
          <w:sz w:val="24"/>
          <w:shd w:val="clear" w:color="auto" w:fill="auto"/>
          <w:rtl w:val="0"/>
        </w:rPr>
        <w:t xml:space="preserve">Pure-octads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called </w:t>
      </w:r>
      <w:r>
        <w:rPr>
          <w:rFonts w:ascii="Times New Roman" w:eastAsia="Times New Roman" w:hAnsi="Times New Roman" w:cs="Times New Roman"/>
          <w:color w:val="000000"/>
          <w:spacing w:val="1"/>
          <w:sz w:val="24"/>
          <w:shd w:val="clear" w:color="auto" w:fill="auto"/>
          <w:rtl w:val="0"/>
        </w:rPr>
        <w:t>bodily</w:t>
      </w:r>
      <w:r>
        <w:rPr>
          <w:rFonts w:ascii="Times New Roman" w:eastAsia="Times New Roman" w:hAnsi="Times New Roman" w:cs="Times New Roman"/>
          <w:color w:val="000000"/>
          <w:spacing w:val="0"/>
          <w:sz w:val="24"/>
          <w:shd w:val="clear" w:color="auto" w:fill="auto"/>
          <w:rtl w:val="0"/>
        </w:rPr>
        <w:t xml:space="preserve"> parts of both faeces and urine are non- significant ones. These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also be kept in mind. </w:t>
      </w:r>
    </w:p>
    <w:p>
      <w:pPr>
        <w:bidi w:val="0"/>
        <w:spacing w:before="277" w:after="0" w:line="275" w:lineRule="exact"/>
        <w:ind w:left="0" w:right="-142" w:firstLine="720"/>
        <w:jc w:val="left"/>
      </w:pPr>
      <w:r>
        <w:rPr>
          <w:rFonts w:ascii="Times New Roman" w:eastAsia="Times New Roman" w:hAnsi="Times New Roman" w:cs="Times New Roman"/>
          <w:color w:val="000000"/>
          <w:spacing w:val="0"/>
          <w:sz w:val="24"/>
          <w:shd w:val="clear" w:color="auto" w:fill="auto"/>
          <w:rtl w:val="0"/>
        </w:rPr>
        <w:t xml:space="preserve">Those significant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arising through mode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conveyable while non-significant ones, </w:t>
      </w:r>
      <w:r>
        <w:rPr>
          <w:rFonts w:ascii="Times New Roman" w:eastAsia="Times New Roman" w:hAnsi="Times New Roman" w:cs="Times New Roman"/>
          <w:color w:val="000000"/>
          <w:spacing w:val="1"/>
          <w:sz w:val="24"/>
          <w:shd w:val="clear" w:color="auto" w:fill="auto"/>
          <w:rtl w:val="0"/>
        </w:rPr>
        <w:t>mode</w:t>
      </w:r>
      <w:r>
        <w:rPr>
          <w:rFonts w:ascii="Times New Roman" w:eastAsia="Times New Roman" w:hAnsi="Times New Roman" w:cs="Times New Roman"/>
          <w:color w:val="000000"/>
          <w:spacing w:val="0"/>
          <w:sz w:val="24"/>
          <w:shd w:val="clear" w:color="auto" w:fill="auto"/>
          <w:rtl w:val="0"/>
        </w:rPr>
        <w:t xml:space="preserve"> of being conveyed. </w:t>
      </w:r>
    </w:p>
    <w:p>
      <w:pPr>
        <w:bidi w:val="0"/>
        <w:spacing w:before="287" w:after="11"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Distinguish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as follows,  </w:t>
      </w:r>
    </w:p>
    <w:p>
      <w:pPr>
        <w:numPr>
          <w:ilvl w:val="0"/>
          <w:numId w:val="94"/>
        </w:numPr>
        <w:bidi w:val="0"/>
        <w:spacing w:before="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those significant-non-significant corporealities are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p>
    <w:p>
      <w:pPr>
        <w:numPr>
          <w:ilvl w:val="0"/>
          <w:numId w:val="94"/>
        </w:numPr>
        <w:bidi w:val="0"/>
        <w:spacing w:before="1" w:after="0" w:line="276" w:lineRule="exact"/>
        <w:ind w:right="-139"/>
        <w:jc w:val="left"/>
      </w:pPr>
      <w:r>
        <w:rPr>
          <w:rFonts w:ascii="Times New Roman" w:eastAsia="Times New Roman" w:hAnsi="Times New Roman" w:cs="Times New Roman"/>
          <w:color w:val="000000"/>
          <w:spacing w:val="0"/>
          <w:sz w:val="24"/>
          <w:shd w:val="clear" w:color="auto" w:fill="auto"/>
          <w:rtl w:val="0"/>
        </w:rPr>
        <w:t xml:space="preserve">continuity of impulsions of mind-door-cognitive processes which are predominated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consciousness with desire to defecate, urinate, are </w:t>
      </w:r>
      <w:r>
        <w:rPr>
          <w:rFonts w:ascii="Times New Roman" w:eastAsia="Times New Roman" w:hAnsi="Times New Roman" w:cs="Times New Roman"/>
          <w:b/>
          <w:bCs/>
          <w:i/>
          <w:iCs/>
          <w:color w:val="000000"/>
          <w:spacing w:val="1"/>
          <w:sz w:val="24"/>
          <w:shd w:val="clear" w:color="auto" w:fill="auto"/>
          <w:rtl w:val="0"/>
        </w:rPr>
        <w:t>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138" w:firstLine="720"/>
        <w:jc w:val="left"/>
      </w:pPr>
      <w:r>
        <w:rPr>
          <w:rFonts w:ascii="Times New Roman" w:eastAsia="Times New Roman" w:hAnsi="Times New Roman" w:cs="Times New Roman"/>
          <w:color w:val="000000"/>
          <w:spacing w:val="0"/>
          <w:sz w:val="24"/>
          <w:shd w:val="clear" w:color="auto" w:fill="auto"/>
          <w:rtl w:val="0"/>
        </w:rPr>
        <w:t xml:space="preserve">Various other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arising during defecating, urinating can also be kept in mind.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How it can </w:t>
      </w:r>
      <w:r>
        <w:rPr>
          <w:rFonts w:ascii="Times New Roman" w:eastAsia="Times New Roman" w:hAnsi="Times New Roman" w:cs="Times New Roman"/>
          <w:b/>
          <w:bCs/>
          <w:color w:val="000000"/>
          <w:spacing w:val="1"/>
          <w:sz w:val="24"/>
          <w:shd w:val="clear" w:color="auto" w:fill="auto"/>
          <w:rtl w:val="0"/>
        </w:rPr>
        <w:t>be</w:t>
      </w:r>
      <w:r>
        <w:rPr>
          <w:rFonts w:ascii="Times New Roman" w:eastAsia="Times New Roman" w:hAnsi="Times New Roman" w:cs="Times New Roman"/>
          <w:b/>
          <w:bCs/>
          <w:color w:val="000000"/>
          <w:spacing w:val="0"/>
          <w:sz w:val="24"/>
          <w:shd w:val="clear" w:color="auto" w:fill="auto"/>
          <w:rtl w:val="0"/>
        </w:rPr>
        <w:t xml:space="preserve"> explicit through simile </w:t>
      </w:r>
    </w:p>
    <w:p>
      <w:pPr>
        <w:bidi w:val="0"/>
        <w:spacing w:before="0"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As pus and blood are released from open sore,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rupture of sore after maturity; as water flows from opening pot, due to over filling with water, similarly faeces and urine are released from colon and urinary bladder, even though it is not desired to be released, due to oppression  of  pushing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air-element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or  air-element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four origins). Due to finishing to relinquish those faeces and urine, those are not own properties of oneself for that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Due to it is not worth relinquishing for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other and due to presence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foulness nature, it is not property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other. It is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consequence of body, which is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body. What the simile is ______ for the person who relinquish as the used water from bamboo tube used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container that used water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property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neither himself  nor  other  but  for  the  purity  of  container  only.  Knowledge  of  non-delusive  clear comprehension must be recognized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reasoning on this way of occurrence. (</w:t>
      </w:r>
      <w:r>
        <w:rPr>
          <w:rFonts w:ascii="Times New Roman" w:eastAsia="Times New Roman" w:hAnsi="Times New Roman" w:cs="Times New Roman"/>
          <w:b/>
          <w:bCs/>
          <w:i/>
          <w:iCs/>
          <w:color w:val="000000"/>
          <w:spacing w:val="0"/>
          <w:sz w:val="24"/>
          <w:shd w:val="clear" w:color="auto" w:fill="auto"/>
          <w:rtl w:val="0"/>
        </w:rPr>
        <w:t>Abhi- A-2-347, M-A-1-273</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PAGE-431 </w:t>
      </w:r>
    </w:p>
    <w:p>
      <w:pPr>
        <w:bidi w:val="0"/>
        <w:spacing w:before="277" w:after="0" w:line="276" w:lineRule="exact"/>
        <w:ind w:left="0" w:right="2742" w:firstLine="0"/>
        <w:jc w:val="left"/>
      </w:pPr>
      <w:r>
        <w:rPr>
          <w:rFonts w:ascii="Times New Roman" w:eastAsia="Times New Roman" w:hAnsi="Times New Roman" w:cs="Times New Roman"/>
          <w:b/>
          <w:bCs/>
          <w:color w:val="000000"/>
          <w:spacing w:val="0"/>
          <w:sz w:val="24"/>
          <w:shd w:val="clear" w:color="auto" w:fill="auto"/>
          <w:rtl w:val="0"/>
        </w:rPr>
        <w:t xml:space="preserve">Way of classifying on three kinds of deportment </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patha</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(M-A-1-273) (Abhi-A-2-348) (D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 xml:space="preserve">-1-252) </w:t>
      </w:r>
    </w:p>
    <w:p>
      <w:pPr>
        <w:numPr>
          <w:ilvl w:val="0"/>
          <w:numId w:val="95"/>
        </w:numPr>
        <w:bidi w:val="0"/>
        <w:spacing w:before="281" w:after="11" w:line="265" w:lineRule="exact"/>
        <w:ind w:right="-200"/>
        <w:jc w:val="both"/>
      </w:pPr>
      <w:r>
        <w:rPr>
          <w:rFonts w:ascii="Times New Roman" w:eastAsia="Times New Roman" w:hAnsi="Times New Roman" w:cs="Times New Roman"/>
          <w:color w:val="000000"/>
          <w:spacing w:val="0"/>
          <w:sz w:val="24"/>
          <w:shd w:val="clear" w:color="auto" w:fill="auto"/>
          <w:rtl w:val="0"/>
        </w:rPr>
        <w:t>In the section of deportment (</w:t>
      </w:r>
      <w:r>
        <w:rPr>
          <w:rFonts w:ascii="Times New Roman" w:eastAsia="Times New Roman" w:hAnsi="Times New Roman" w:cs="Times New Roman"/>
          <w:b/>
          <w:bCs/>
          <w:i/>
          <w:iCs/>
          <w:color w:val="000000"/>
          <w:spacing w:val="0"/>
          <w:sz w:val="24"/>
          <w:shd w:val="clear" w:color="auto" w:fill="auto"/>
          <w:rtl w:val="0"/>
        </w:rPr>
        <w:t>iriy</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patha</w:t>
      </w:r>
      <w:r>
        <w:rPr>
          <w:rFonts w:ascii="Times New Roman" w:eastAsia="Times New Roman" w:hAnsi="Times New Roman" w:cs="Times New Roman"/>
          <w:color w:val="000000"/>
          <w:spacing w:val="0"/>
          <w:sz w:val="24"/>
          <w:shd w:val="clear" w:color="auto" w:fill="auto"/>
          <w:rtl w:val="0"/>
        </w:rPr>
        <w:t xml:space="preserve">)____ </w:t>
      </w:r>
    </w:p>
    <w:p>
      <w:pPr>
        <w:numPr>
          <w:ilvl w:val="0"/>
          <w:numId w:val="96"/>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knows as walking during walking. </w:t>
      </w:r>
    </w:p>
    <w:p>
      <w:pPr>
        <w:numPr>
          <w:ilvl w:val="0"/>
          <w:numId w:val="96"/>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knows as standing during standing. </w:t>
      </w:r>
    </w:p>
    <w:p>
      <w:pPr>
        <w:numPr>
          <w:ilvl w:val="0"/>
          <w:numId w:val="96"/>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knows as sitting during sitting. </w:t>
      </w:r>
    </w:p>
    <w:p>
      <w:pPr>
        <w:numPr>
          <w:ilvl w:val="0"/>
          <w:numId w:val="96"/>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knows as reclining during reclining. </w:t>
      </w:r>
    </w:p>
    <w:p>
      <w:pPr>
        <w:bidi w:val="0"/>
        <w:spacing w:before="1" w:after="0" w:line="275"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For these four situations the Exalted One preached through referring to deportments which are occurring long lasting period. </w:t>
      </w:r>
    </w:p>
    <w:p>
      <w:pPr>
        <w:numPr>
          <w:ilvl w:val="0"/>
          <w:numId w:val="97"/>
        </w:numPr>
        <w:bidi w:val="0"/>
        <w:spacing w:before="287" w:after="0" w:line="265" w:lineRule="exact"/>
        <w:ind w:right="-200"/>
        <w:jc w:val="both"/>
      </w:pPr>
      <w:r>
        <w:rPr>
          <w:rFonts w:ascii="Times New Roman" w:eastAsia="Times New Roman" w:hAnsi="Times New Roman" w:cs="Times New Roman"/>
          <w:color w:val="000000"/>
          <w:spacing w:val="0"/>
          <w:sz w:val="24"/>
          <w:shd w:val="clear" w:color="auto" w:fill="auto"/>
          <w:rtl w:val="0"/>
        </w:rPr>
        <w:t>In the section of clear comprehension (</w:t>
      </w:r>
      <w:r>
        <w:rPr>
          <w:rFonts w:ascii="Times New Roman" w:eastAsia="Times New Roman" w:hAnsi="Times New Roman" w:cs="Times New Roman"/>
          <w:b/>
          <w:bCs/>
          <w:i/>
          <w:iCs/>
          <w:color w:val="000000"/>
          <w:spacing w:val="0"/>
          <w:sz w:val="24"/>
          <w:shd w:val="clear" w:color="auto" w:fill="auto"/>
          <w:rtl w:val="0"/>
        </w:rPr>
        <w:t>sampajañña</w:t>
      </w:r>
      <w:r>
        <w:rPr>
          <w:rFonts w:ascii="Times New Roman" w:eastAsia="Times New Roman" w:hAnsi="Times New Roman" w:cs="Times New Roman"/>
          <w:color w:val="000000"/>
          <w:spacing w:val="0"/>
          <w:sz w:val="24"/>
          <w:shd w:val="clear" w:color="auto" w:fill="auto"/>
          <w:rtl w:val="0"/>
        </w:rPr>
        <w:t xml:space="preserve">)_____ </w:t>
      </w:r>
    </w:p>
    <w:p>
      <w:pPr>
        <w:numPr>
          <w:ilvl w:val="0"/>
          <w:numId w:val="98"/>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abhikkante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going forward </w:t>
      </w:r>
    </w:p>
    <w:p>
      <w:pPr>
        <w:numPr>
          <w:ilvl w:val="0"/>
          <w:numId w:val="98"/>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ikkante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going backward </w:t>
      </w:r>
    </w:p>
    <w:p>
      <w:pPr>
        <w:numPr>
          <w:ilvl w:val="0"/>
          <w:numId w:val="98"/>
        </w:numPr>
        <w:bidi w:val="0"/>
        <w:spacing w:before="11" w:after="0" w:line="265" w:lineRule="exact"/>
        <w:ind w:right="-200"/>
        <w:jc w:val="both"/>
      </w:pP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lokite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looking straightforward </w:t>
      </w:r>
    </w:p>
    <w:p>
      <w:pPr>
        <w:numPr>
          <w:ilvl w:val="0"/>
          <w:numId w:val="98"/>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vilokite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askance </w:t>
      </w:r>
    </w:p>
    <w:p>
      <w:pPr>
        <w:numPr>
          <w:ilvl w:val="0"/>
          <w:numId w:val="98"/>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samiñjite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bending </w:t>
      </w:r>
    </w:p>
    <w:p>
      <w:pPr>
        <w:numPr>
          <w:ilvl w:val="0"/>
          <w:numId w:val="98"/>
        </w:numPr>
        <w:bidi w:val="0"/>
        <w:spacing w:before="1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pas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stretching</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For these six situations the Exalted One preached through referring to deportments which are occurring moderate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period. </w:t>
      </w:r>
    </w:p>
    <w:p>
      <w:pPr>
        <w:numPr>
          <w:ilvl w:val="0"/>
          <w:numId w:val="99"/>
        </w:numPr>
        <w:bidi w:val="0"/>
        <w:spacing w:before="277" w:after="11" w:line="275" w:lineRule="exact"/>
        <w:ind w:right="-138"/>
        <w:jc w:val="left"/>
      </w:pPr>
      <w:r>
        <w:rPr>
          <w:rFonts w:ascii="Times New Roman" w:eastAsia="Times New Roman" w:hAnsi="Times New Roman" w:cs="Times New Roman"/>
          <w:color w:val="000000"/>
          <w:spacing w:val="0"/>
          <w:sz w:val="24"/>
          <w:shd w:val="clear" w:color="auto" w:fill="auto"/>
          <w:rtl w:val="0"/>
        </w:rPr>
        <w:t xml:space="preserve">Furthermore, in the section of clear comprehension the Exalted One instructed to perform the following functions_____ </w:t>
      </w:r>
    </w:p>
    <w:p>
      <w:pPr>
        <w:numPr>
          <w:ilvl w:val="0"/>
          <w:numId w:val="10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gate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walking </w:t>
      </w:r>
    </w:p>
    <w:p>
      <w:pPr>
        <w:numPr>
          <w:ilvl w:val="0"/>
          <w:numId w:val="10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hite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standing </w:t>
      </w:r>
    </w:p>
    <w:p>
      <w:pPr>
        <w:numPr>
          <w:ilvl w:val="0"/>
          <w:numId w:val="10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nisinne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sitting </w:t>
      </w:r>
    </w:p>
    <w:p>
      <w:pPr>
        <w:numPr>
          <w:ilvl w:val="0"/>
          <w:numId w:val="100"/>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sutte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sleeping </w:t>
      </w:r>
    </w:p>
    <w:p>
      <w:pPr>
        <w:numPr>
          <w:ilvl w:val="0"/>
          <w:numId w:val="100"/>
        </w:numPr>
        <w:bidi w:val="0"/>
        <w:spacing w:before="1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garite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waking up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as second time again.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PAGE-432 </w:t>
      </w:r>
    </w:p>
    <w:p>
      <w:pPr>
        <w:bidi w:val="0"/>
        <w:spacing w:before="272"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For these five situations the Exalted One preached through referring to deportments which are occurring short period, which are arising through wandering from here to there at </w:t>
      </w:r>
      <w:r>
        <w:rPr>
          <w:rFonts w:ascii="Times New Roman" w:eastAsia="Times New Roman" w:hAnsi="Times New Roman" w:cs="Times New Roman"/>
          <w:color w:val="000000"/>
          <w:spacing w:val="0"/>
          <w:sz w:val="24"/>
          <w:shd w:val="clear" w:color="auto" w:fill="auto"/>
          <w:rtl w:val="0"/>
        </w:rPr>
        <w:t xml:space="preserve">every place within monastery compound. Therefore it should be recognized on </w:t>
      </w:r>
      <w:r>
        <w:rPr>
          <w:rFonts w:ascii="Times New Roman" w:eastAsia="Times New Roman" w:hAnsi="Times New Roman" w:cs="Times New Roman"/>
          <w:b/>
          <w:bCs/>
          <w:i/>
          <w:iCs/>
          <w:color w:val="000000"/>
          <w:spacing w:val="0"/>
          <w:sz w:val="24"/>
          <w:shd w:val="clear" w:color="auto" w:fill="auto"/>
          <w:rtl w:val="0"/>
        </w:rPr>
        <w:t>sampajañña</w:t>
      </w:r>
      <w:r>
        <w:rPr>
          <w:rFonts w:ascii="Times New Roman" w:eastAsia="Times New Roman" w:hAnsi="Times New Roman" w:cs="Times New Roman"/>
          <w:color w:val="000000"/>
          <w:spacing w:val="0"/>
          <w:sz w:val="24"/>
          <w:shd w:val="clear" w:color="auto" w:fill="auto"/>
          <w:rtl w:val="0"/>
        </w:rPr>
        <w:t xml:space="preserve"> during walking ….. </w:t>
      </w:r>
      <w:r>
        <w:rPr>
          <w:rFonts w:ascii="Times New Roman" w:eastAsia="Times New Roman" w:hAnsi="Times New Roman" w:cs="Times New Roman"/>
          <w:color w:val="000000"/>
          <w:spacing w:val="-2147483648"/>
          <w:sz w:val="24"/>
          <w:shd w:val="clear" w:color="auto" w:fill="auto"/>
          <w:rtl w:val="0"/>
        </w:rPr>
        <w:t>p</w:t>
      </w:r>
      <w:r>
        <w:rPr>
          <w:rFonts w:ascii="Times New Roman" w:eastAsia="Times New Roman" w:hAnsi="Times New Roman" w:cs="Times New Roman"/>
          <w:color w:val="000000"/>
          <w:spacing w:val="0"/>
          <w:sz w:val="24"/>
          <w:shd w:val="clear" w:color="auto" w:fill="auto"/>
          <w:rtl w:val="0"/>
        </w:rPr>
        <w:t xml:space="preserve"> …. waking up as mentioned above similarly. (</w:t>
      </w:r>
      <w:r>
        <w:rPr>
          <w:rFonts w:ascii="Times New Roman" w:eastAsia="Times New Roman" w:hAnsi="Times New Roman" w:cs="Times New Roman"/>
          <w:b/>
          <w:bCs/>
          <w:i/>
          <w:iCs/>
          <w:color w:val="000000"/>
          <w:spacing w:val="0"/>
          <w:sz w:val="24"/>
          <w:shd w:val="clear" w:color="auto" w:fill="auto"/>
          <w:rtl w:val="0"/>
        </w:rPr>
        <w:t>M-A-1-273</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Opinion of </w:t>
      </w:r>
      <w:r>
        <w:rPr>
          <w:rFonts w:ascii="Times New Roman" w:eastAsia="Times New Roman" w:hAnsi="Times New Roman" w:cs="Times New Roman"/>
          <w:b/>
          <w:bCs/>
          <w:i/>
          <w:iCs/>
          <w:color w:val="000000"/>
          <w:spacing w:val="0"/>
          <w:sz w:val="24"/>
          <w:shd w:val="clear" w:color="auto" w:fill="auto"/>
          <w:rtl w:val="0"/>
        </w:rPr>
        <w:t>Tipi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aka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va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b/>
          <w:bCs/>
          <w:color w:val="000000"/>
          <w:spacing w:val="0"/>
          <w:sz w:val="24"/>
          <w:shd w:val="clear" w:color="auto" w:fill="auto"/>
          <w:rtl w:val="0"/>
        </w:rPr>
        <w:t xml:space="preserve"> </w:t>
      </w:r>
    </w:p>
    <w:p>
      <w:pPr>
        <w:bidi w:val="0"/>
        <w:spacing w:before="282"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In this section of clear comprehension, for these (7) situations which were preached </w:t>
      </w:r>
    </w:p>
    <w:p>
      <w:pPr>
        <w:bidi w:val="0"/>
        <w:spacing w:before="11" w:after="11"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lastly, viz., </w:t>
      </w:r>
    </w:p>
    <w:p>
      <w:pPr>
        <w:numPr>
          <w:ilvl w:val="0"/>
          <w:numId w:val="10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gate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walking </w:t>
      </w:r>
    </w:p>
    <w:p>
      <w:pPr>
        <w:numPr>
          <w:ilvl w:val="0"/>
          <w:numId w:val="10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hite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standing </w:t>
      </w:r>
    </w:p>
    <w:p>
      <w:pPr>
        <w:numPr>
          <w:ilvl w:val="0"/>
          <w:numId w:val="10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nisinne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sitting </w:t>
      </w:r>
    </w:p>
    <w:p>
      <w:pPr>
        <w:numPr>
          <w:ilvl w:val="0"/>
          <w:numId w:val="10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sutte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sleeping </w:t>
      </w:r>
    </w:p>
    <w:p>
      <w:pPr>
        <w:numPr>
          <w:ilvl w:val="0"/>
          <w:numId w:val="101"/>
        </w:numPr>
        <w:bidi w:val="0"/>
        <w:spacing w:before="1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garite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waking up </w:t>
      </w:r>
    </w:p>
    <w:p>
      <w:pPr>
        <w:numPr>
          <w:ilvl w:val="0"/>
          <w:numId w:val="101"/>
        </w:numPr>
        <w:bidi w:val="0"/>
        <w:spacing w:before="1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site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speaking </w:t>
      </w:r>
    </w:p>
    <w:p>
      <w:pPr>
        <w:numPr>
          <w:ilvl w:val="0"/>
          <w:numId w:val="10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hibh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silence, </w:t>
      </w:r>
    </w:p>
    <w:p>
      <w:pPr>
        <w:bidi w:val="0"/>
        <w:spacing w:before="1" w:after="0" w:line="276"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the  commentator  Sayadaw  presented  opinion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Tipi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aka  </w:t>
      </w:r>
      <w:r>
        <w:rPr>
          <w:rFonts w:ascii="Times New Roman" w:eastAsia="Times New Roman" w:hAnsi="Times New Roman" w:cs="Times New Roman"/>
          <w:b/>
          <w:bCs/>
          <w:i/>
          <w:iCs/>
          <w:color w:val="000000"/>
          <w:spacing w:val="2"/>
          <w:sz w:val="24"/>
          <w:shd w:val="clear" w:color="auto" w:fill="auto"/>
          <w:rtl w:val="0"/>
        </w:rPr>
        <w:t>Mah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va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respectfully.  According  to  that  opinion  way  of  discerning  on  four  kinds  of  clear comprehension, especially on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during going forward, going backward etc., must be performed as mentioned above. However for (7) situations, </w:t>
      </w:r>
      <w:r>
        <w:rPr>
          <w:rFonts w:ascii="Times New Roman" w:eastAsia="Times New Roman" w:hAnsi="Times New Roman" w:cs="Times New Roman"/>
          <w:b/>
          <w:bCs/>
          <w:i/>
          <w:iCs/>
          <w:color w:val="000000"/>
          <w:spacing w:val="0"/>
          <w:sz w:val="24"/>
          <w:shd w:val="clear" w:color="auto" w:fill="auto"/>
          <w:rtl w:val="0"/>
        </w:rPr>
        <w:t xml:space="preserve">gate,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hite</w:t>
      </w:r>
      <w:r>
        <w:rPr>
          <w:rFonts w:ascii="Times New Roman" w:eastAsia="Times New Roman" w:hAnsi="Times New Roman" w:cs="Times New Roman"/>
          <w:color w:val="000000"/>
          <w:spacing w:val="0"/>
          <w:sz w:val="24"/>
          <w:shd w:val="clear" w:color="auto" w:fill="auto"/>
          <w:rtl w:val="0"/>
        </w:rPr>
        <w:t xml:space="preserve"> etc., the practising person should like to keep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as follows._____ </w:t>
      </w:r>
    </w:p>
    <w:p>
      <w:pPr>
        <w:bidi w:val="0"/>
        <w:spacing w:before="29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1. </w:t>
      </w:r>
      <w:r>
        <w:rPr>
          <w:rFonts w:ascii="Times New Roman" w:eastAsia="Times New Roman" w:hAnsi="Times New Roman" w:cs="Times New Roman"/>
          <w:b/>
          <w:bCs/>
          <w:i/>
          <w:iCs/>
          <w:color w:val="000000"/>
          <w:spacing w:val="0"/>
          <w:sz w:val="24"/>
          <w:shd w:val="clear" w:color="auto" w:fill="auto"/>
          <w:rtl w:val="0"/>
        </w:rPr>
        <w:t xml:space="preserve">gate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numPr>
          <w:ilvl w:val="0"/>
          <w:numId w:val="102"/>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During walking it is usually done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clear comprehension </w:t>
      </w:r>
    </w:p>
    <w:p>
      <w:pPr>
        <w:bidi w:val="0"/>
        <w:spacing w:before="272"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After  walking  for  long  time  or  walking  to  and  fro  in  corridors,  and  then  during standing the practising person discerns and bears in mind ultimate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each corporeal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as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arose during walking were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during walking period only”, through breaking down each compactness of  corporeality,  mentality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This  is  how  it  is  done  through  clear comprehension during walking </w:t>
      </w:r>
      <w:r>
        <w:rPr>
          <w:rFonts w:ascii="Times New Roman" w:eastAsia="Times New Roman" w:hAnsi="Times New Roman" w:cs="Times New Roman"/>
          <w:b/>
          <w:bCs/>
          <w:i/>
          <w:iCs/>
          <w:color w:val="000000"/>
          <w:spacing w:val="0"/>
          <w:sz w:val="24"/>
          <w:shd w:val="clear" w:color="auto" w:fill="auto"/>
          <w:rtl w:val="0"/>
        </w:rPr>
        <w:t xml:space="preserve">(gate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(M-A-1-273)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PAGE-433 </w:t>
      </w:r>
    </w:p>
    <w:p>
      <w:pPr>
        <w:bidi w:val="0"/>
        <w:spacing w:before="287" w:after="279"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Way of keeping in mind </w:t>
      </w:r>
    </w:p>
    <w:p>
      <w:pPr>
        <w:numPr>
          <w:ilvl w:val="0"/>
          <w:numId w:val="103"/>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Develop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through standing. </w:t>
      </w:r>
    </w:p>
    <w:p>
      <w:pPr>
        <w:numPr>
          <w:ilvl w:val="0"/>
          <w:numId w:val="103"/>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Keep in mind experienced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again before knowledge is not sharp. </w:t>
      </w:r>
    </w:p>
    <w:p>
      <w:pPr>
        <w:numPr>
          <w:ilvl w:val="0"/>
          <w:numId w:val="103"/>
        </w:numPr>
        <w:bidi w:val="0"/>
        <w:spacing w:before="1" w:after="0" w:line="275" w:lineRule="exact"/>
        <w:ind w:right="-81"/>
        <w:jc w:val="left"/>
      </w:pPr>
      <w:r>
        <w:rPr>
          <w:rFonts w:ascii="Times New Roman" w:eastAsia="Times New Roman" w:hAnsi="Times New Roman" w:cs="Times New Roman"/>
          <w:color w:val="000000"/>
          <w:spacing w:val="0"/>
          <w:sz w:val="24"/>
          <w:shd w:val="clear" w:color="auto" w:fill="auto"/>
          <w:rtl w:val="0"/>
        </w:rPr>
        <w:t xml:space="preserve">Those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occurring during standing must be kept in mind. (It means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 xml:space="preserve">pa- </w:t>
      </w:r>
      <w:r>
        <w:rPr>
          <w:rFonts w:ascii="Times New Roman" w:eastAsia="Times New Roman" w:hAnsi="Times New Roman" w:cs="Times New Roman"/>
          <w:b/>
          <w:bCs/>
          <w:i/>
          <w:iCs/>
          <w:color w:val="000000"/>
          <w:spacing w:val="5"/>
          <w:sz w:val="24"/>
          <w:shd w:val="clear" w:color="auto" w:fill="auto"/>
          <w:rtl w:val="0"/>
        </w:rPr>
        <w:t>n</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occurring present deportment.) </w:t>
      </w:r>
    </w:p>
    <w:p>
      <w:pPr>
        <w:numPr>
          <w:ilvl w:val="0"/>
          <w:numId w:val="103"/>
        </w:numPr>
        <w:bidi w:val="0"/>
        <w:spacing w:before="1" w:after="0" w:line="275" w:lineRule="exact"/>
        <w:ind w:right="-142"/>
        <w:jc w:val="left"/>
      </w:pPr>
      <w:r>
        <w:rPr>
          <w:rFonts w:ascii="Times New Roman" w:eastAsia="Times New Roman" w:hAnsi="Times New Roman" w:cs="Times New Roman"/>
          <w:color w:val="000000"/>
          <w:spacing w:val="0"/>
          <w:sz w:val="24"/>
          <w:shd w:val="clear" w:color="auto" w:fill="auto"/>
          <w:rtl w:val="0"/>
        </w:rPr>
        <w:t xml:space="preserve">Afterward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were occurring just before standing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kept in mind. </w:t>
      </w:r>
    </w:p>
    <w:p>
      <w:pPr>
        <w:numPr>
          <w:ilvl w:val="0"/>
          <w:numId w:val="103"/>
        </w:numPr>
        <w:bidi w:val="0"/>
        <w:spacing w:before="1" w:after="0" w:line="275" w:lineRule="exact"/>
        <w:ind w:right="-142"/>
        <w:jc w:val="left"/>
      </w:pPr>
      <w:r>
        <w:rPr>
          <w:rFonts w:ascii="Times New Roman" w:eastAsia="Times New Roman" w:hAnsi="Times New Roman" w:cs="Times New Roman"/>
          <w:color w:val="000000"/>
          <w:spacing w:val="0"/>
          <w:sz w:val="24"/>
          <w:shd w:val="clear" w:color="auto" w:fill="auto"/>
          <w:rtl w:val="0"/>
        </w:rPr>
        <w:t xml:space="preserve">In this way,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during walking to and fro in corridors must be kept in mind through sending mind to past period gradually. </w:t>
      </w:r>
    </w:p>
    <w:p>
      <w:pPr>
        <w:numPr>
          <w:ilvl w:val="0"/>
          <w:numId w:val="103"/>
        </w:numPr>
        <w:bidi w:val="0"/>
        <w:spacing w:before="1" w:after="0" w:line="276" w:lineRule="exact"/>
        <w:ind w:right="-147"/>
        <w:jc w:val="both"/>
      </w:pPr>
      <w:r>
        <w:rPr>
          <w:rFonts w:ascii="Times New Roman" w:eastAsia="Times New Roman" w:hAnsi="Times New Roman" w:cs="Times New Roman"/>
          <w:color w:val="000000"/>
          <w:spacing w:val="0"/>
          <w:sz w:val="24"/>
          <w:shd w:val="clear" w:color="auto" w:fill="auto"/>
          <w:rtl w:val="0"/>
        </w:rPr>
        <w:t xml:space="preserve">Through  seeing  phenomena  of  perishing  away  of  various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at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moment  which  were  recently  arisen_____  he  must  discern  and  keep  in  mind  as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arose during walking were perishing away during walking period only”. </w:t>
      </w:r>
    </w:p>
    <w:p>
      <w:pPr>
        <w:bidi w:val="0"/>
        <w:spacing w:before="29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-1-365)</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In accordance with this explanation of sub-commentary,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term,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isañcikkhati</w:t>
      </w:r>
      <w:r>
        <w:rPr>
          <w:rFonts w:ascii="Times New Roman" w:eastAsia="Times New Roman" w:hAnsi="Times New Roman" w:cs="Times New Roman"/>
          <w:color w:val="000000"/>
          <w:spacing w:val="0"/>
          <w:sz w:val="24"/>
          <w:shd w:val="clear" w:color="auto" w:fill="auto"/>
          <w:rtl w:val="0"/>
        </w:rPr>
        <w:t xml:space="preserve">, is translated as practising person discerns and keeps in mind ultimate nature of each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through breaking down each compactness of corporeality, mentality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It does not mean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bearing in mind through guessing. </w:t>
      </w:r>
    </w:p>
    <w:p>
      <w:pPr>
        <w:numPr>
          <w:ilvl w:val="0"/>
          <w:numId w:val="104"/>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hite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numPr>
          <w:ilvl w:val="0"/>
          <w:numId w:val="105"/>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During standing it is usually done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clear comprehension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(M-A-1-273)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PAGE-434 </w:t>
      </w:r>
    </w:p>
    <w:p>
      <w:pPr>
        <w:bidi w:val="0"/>
        <w:spacing w:before="272" w:after="0" w:line="275" w:lineRule="exact"/>
        <w:ind w:left="0" w:right="-148" w:firstLine="720"/>
        <w:jc w:val="both"/>
      </w:pPr>
      <w:r>
        <w:rPr>
          <w:rFonts w:ascii="Times New Roman" w:eastAsia="Times New Roman" w:hAnsi="Times New Roman" w:cs="Times New Roman"/>
          <w:color w:val="000000"/>
          <w:spacing w:val="0"/>
          <w:sz w:val="24"/>
          <w:shd w:val="clear" w:color="auto" w:fill="auto"/>
          <w:rtl w:val="0"/>
        </w:rPr>
        <w:t xml:space="preserve">After standing for long time through reciting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discourse or answering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question, or taking into heart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then during sitting the practising person discerns and bears in mind ultimate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each corporeal or mental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as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arose during standing were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during standing period only”, through breaking down each compactness of corporeality, mentality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This is how it is done through clear comprehension during standing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hite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(M-A-1-273)</w:t>
      </w:r>
      <w:r>
        <w:rPr>
          <w:rFonts w:ascii="Times New Roman" w:eastAsia="Times New Roman" w:hAnsi="Times New Roman" w:cs="Times New Roman"/>
          <w:color w:val="000000"/>
          <w:spacing w:val="0"/>
          <w:sz w:val="24"/>
          <w:shd w:val="clear" w:color="auto" w:fill="auto"/>
          <w:rtl w:val="0"/>
        </w:rPr>
        <w:t xml:space="preserve"> </w:t>
      </w:r>
    </w:p>
    <w:p>
      <w:pPr>
        <w:numPr>
          <w:ilvl w:val="0"/>
          <w:numId w:val="106"/>
        </w:numPr>
        <w:bidi w:val="0"/>
        <w:spacing w:before="287"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nisinne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numPr>
          <w:ilvl w:val="0"/>
          <w:numId w:val="107"/>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During sitting it is usually done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clear comprehension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(M-A-1-273)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5" w:firstLine="720"/>
        <w:jc w:val="both"/>
      </w:pPr>
      <w:r>
        <w:rPr>
          <w:rFonts w:ascii="Times New Roman" w:eastAsia="Times New Roman" w:hAnsi="Times New Roman" w:cs="Times New Roman"/>
          <w:color w:val="000000"/>
          <w:spacing w:val="0"/>
          <w:sz w:val="24"/>
          <w:shd w:val="clear" w:color="auto" w:fill="auto"/>
          <w:rtl w:val="0"/>
        </w:rPr>
        <w:t xml:space="preserve">After  sitting  for  long  </w:t>
      </w:r>
      <w:r>
        <w:rPr>
          <w:rFonts w:ascii="Times New Roman" w:eastAsia="Times New Roman" w:hAnsi="Times New Roman" w:cs="Times New Roman"/>
          <w:color w:val="000000"/>
          <w:spacing w:val="1"/>
          <w:sz w:val="24"/>
          <w:shd w:val="clear" w:color="auto" w:fill="auto"/>
          <w:rtl w:val="0"/>
        </w:rPr>
        <w:t>time</w:t>
      </w:r>
      <w:r>
        <w:rPr>
          <w:rFonts w:ascii="Times New Roman" w:eastAsia="Times New Roman" w:hAnsi="Times New Roman" w:cs="Times New Roman"/>
          <w:color w:val="000000"/>
          <w:spacing w:val="0"/>
          <w:sz w:val="24"/>
          <w:shd w:val="clear" w:color="auto" w:fill="auto"/>
          <w:rtl w:val="0"/>
        </w:rPr>
        <w:t xml:space="preserve">  through  reciting </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discourse  or  answering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question, or taking into heart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then during lying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practising person discerns and bears in mind ultimate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each corporeal or mental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as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arose during sitting were perishing away during sitting period only”, through breaking down each compactness of corporeality, mentality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This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how it is done through clear comprehension during sitting </w:t>
      </w:r>
      <w:r>
        <w:rPr>
          <w:rFonts w:ascii="Times New Roman" w:eastAsia="Times New Roman" w:hAnsi="Times New Roman" w:cs="Times New Roman"/>
          <w:b/>
          <w:bCs/>
          <w:i/>
          <w:iCs/>
          <w:color w:val="000000"/>
          <w:spacing w:val="0"/>
          <w:sz w:val="24"/>
          <w:shd w:val="clear" w:color="auto" w:fill="auto"/>
          <w:rtl w:val="0"/>
        </w:rPr>
        <w:t xml:space="preserve">(nisinne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(M-A-1-273)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After developing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during reclining are kept in mind and then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were occurring just before reclining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kept in mind through sending knowledge towards past period gradually.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4,5. </w:t>
      </w:r>
      <w:r>
        <w:rPr>
          <w:rFonts w:ascii="Times New Roman" w:eastAsia="Times New Roman" w:hAnsi="Times New Roman" w:cs="Times New Roman"/>
          <w:b/>
          <w:bCs/>
          <w:i/>
          <w:iCs/>
          <w:color w:val="000000"/>
          <w:spacing w:val="0"/>
          <w:sz w:val="24"/>
          <w:shd w:val="clear" w:color="auto" w:fill="auto"/>
          <w:rtl w:val="0"/>
        </w:rPr>
        <w:t xml:space="preserve">Sutte </w:t>
      </w: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garite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numPr>
          <w:ilvl w:val="0"/>
          <w:numId w:val="108"/>
        </w:numPr>
        <w:bidi w:val="0"/>
        <w:spacing w:before="1" w:after="0" w:line="275" w:lineRule="exact"/>
        <w:ind w:right="1603"/>
        <w:jc w:val="left"/>
      </w:pPr>
      <w:r>
        <w:rPr>
          <w:rFonts w:ascii="Times New Roman" w:eastAsia="Times New Roman" w:hAnsi="Times New Roman" w:cs="Times New Roman"/>
          <w:b/>
          <w:bCs/>
          <w:color w:val="000000"/>
          <w:spacing w:val="0"/>
          <w:sz w:val="24"/>
          <w:shd w:val="clear" w:color="auto" w:fill="auto"/>
          <w:rtl w:val="0"/>
        </w:rPr>
        <w:t xml:space="preserve">During sleeping, waking </w:t>
      </w:r>
      <w:r>
        <w:rPr>
          <w:rFonts w:ascii="Times New Roman" w:eastAsia="Times New Roman" w:hAnsi="Times New Roman" w:cs="Times New Roman"/>
          <w:b/>
          <w:bCs/>
          <w:color w:val="000000"/>
          <w:spacing w:val="1"/>
          <w:sz w:val="24"/>
          <w:shd w:val="clear" w:color="auto" w:fill="auto"/>
          <w:rtl w:val="0"/>
        </w:rPr>
        <w:t>up</w:t>
      </w:r>
      <w:r>
        <w:rPr>
          <w:rFonts w:ascii="Times New Roman" w:eastAsia="Times New Roman" w:hAnsi="Times New Roman" w:cs="Times New Roman"/>
          <w:b/>
          <w:bCs/>
          <w:color w:val="000000"/>
          <w:spacing w:val="0"/>
          <w:sz w:val="24"/>
          <w:shd w:val="clear" w:color="auto" w:fill="auto"/>
          <w:rtl w:val="0"/>
        </w:rPr>
        <w:t xml:space="preserve"> it is usually done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clear comprehension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(M-A-1-273, 274)</w:t>
      </w:r>
      <w:r>
        <w:rPr>
          <w:rFonts w:ascii="Times New Roman" w:eastAsia="Times New Roman" w:hAnsi="Times New Roman" w:cs="Times New Roman"/>
          <w:color w:val="000000"/>
          <w:spacing w:val="0"/>
          <w:sz w:val="24"/>
          <w:shd w:val="clear" w:color="auto" w:fill="auto"/>
          <w:rtl w:val="0"/>
        </w:rPr>
        <w:t xml:space="preserve">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PAGE-435 </w:t>
      </w:r>
    </w:p>
    <w:p>
      <w:pPr>
        <w:bidi w:val="0"/>
        <w:spacing w:before="272"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After falling asleep through reciting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discourse or answering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question, or taking into heart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then during waking up the practising person discerns and bears in mind ultimate nature of each corporeal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one by one as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arose during sleeping were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during sleeping period only”,  through  breaking  down  each  compactness  of  corporeality  mentality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This  is  </w:t>
      </w:r>
      <w:r>
        <w:rPr>
          <w:rFonts w:ascii="Times New Roman" w:eastAsia="Times New Roman" w:hAnsi="Times New Roman" w:cs="Times New Roman"/>
          <w:color w:val="000000"/>
          <w:spacing w:val="1"/>
          <w:sz w:val="24"/>
          <w:shd w:val="clear" w:color="auto" w:fill="auto"/>
          <w:rtl w:val="0"/>
        </w:rPr>
        <w:t>how</w:t>
      </w:r>
      <w:r>
        <w:rPr>
          <w:rFonts w:ascii="Times New Roman" w:eastAsia="Times New Roman" w:hAnsi="Times New Roman" w:cs="Times New Roman"/>
          <w:color w:val="000000"/>
          <w:spacing w:val="0"/>
          <w:sz w:val="24"/>
          <w:shd w:val="clear" w:color="auto" w:fill="auto"/>
          <w:rtl w:val="0"/>
        </w:rPr>
        <w:t xml:space="preserve">  it  is  done  through  clear  comprehension  during  sleeping </w:t>
      </w:r>
      <w:r>
        <w:rPr>
          <w:rFonts w:ascii="Times New Roman" w:eastAsia="Times New Roman" w:hAnsi="Times New Roman" w:cs="Times New Roman"/>
          <w:b/>
          <w:bCs/>
          <w:i/>
          <w:iCs/>
          <w:color w:val="000000"/>
          <w:spacing w:val="0"/>
          <w:sz w:val="24"/>
          <w:shd w:val="clear" w:color="auto" w:fill="auto"/>
          <w:rtl w:val="0"/>
        </w:rPr>
        <w:t xml:space="preserve"> (sutte </w:t>
      </w: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garite</w:t>
      </w:r>
      <w:r>
        <w:rPr>
          <w:rFonts w:ascii="Times New Roman" w:eastAsia="Times New Roman" w:hAnsi="Times New Roman" w:cs="Times New Roman"/>
          <w:b/>
          <w:bCs/>
          <w:i/>
          <w:iCs/>
          <w:color w:val="000000"/>
          <w:spacing w:val="0"/>
          <w:sz w:val="24"/>
          <w:shd w:val="clear" w:color="auto" w:fill="auto"/>
          <w:rtl w:val="0"/>
        </w:rPr>
        <w:t xml:space="preserve"> ca </w:t>
      </w:r>
      <w:r>
        <w:rPr>
          <w:rFonts w:ascii="Times New Roman" w:eastAsia="Times New Roman" w:hAnsi="Times New Roman" w:cs="Times New Roman"/>
          <w:b/>
          <w:bCs/>
          <w:i/>
          <w:iCs/>
          <w:color w:val="000000"/>
          <w:spacing w:val="1"/>
          <w:sz w:val="24"/>
          <w:shd w:val="clear" w:color="auto" w:fill="auto"/>
          <w:rtl w:val="0"/>
        </w:rPr>
        <w:t>sampaj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(M-A-1-273,274)</w:t>
      </w:r>
      <w:r>
        <w:rPr>
          <w:rFonts w:ascii="Times New Roman" w:eastAsia="Times New Roman" w:hAnsi="Times New Roman" w:cs="Times New Roman"/>
          <w:color w:val="000000"/>
          <w:spacing w:val="0"/>
          <w:sz w:val="24"/>
          <w:shd w:val="clear" w:color="auto" w:fill="auto"/>
          <w:rtl w:val="0"/>
        </w:rPr>
        <w:t xml:space="preserve">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Sleeping and waking </w:t>
      </w:r>
      <w:r>
        <w:rPr>
          <w:rFonts w:ascii="Times New Roman" w:eastAsia="Times New Roman" w:hAnsi="Times New Roman" w:cs="Times New Roman"/>
          <w:b/>
          <w:bCs/>
          <w:color w:val="000000"/>
          <w:spacing w:val="1"/>
          <w:sz w:val="24"/>
          <w:shd w:val="clear" w:color="auto" w:fill="auto"/>
          <w:rtl w:val="0"/>
        </w:rPr>
        <w:t>up</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(M-A-1-274) (Abhi-A-2-348) (Mula</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-2-182) (M-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-1-364)</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(Anu</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-2-184)</w:t>
      </w:r>
      <w:r>
        <w:rPr>
          <w:rFonts w:ascii="Times New Roman" w:eastAsia="Times New Roman" w:hAnsi="Times New Roman" w:cs="Times New Roman"/>
          <w:color w:val="000000"/>
          <w:spacing w:val="0"/>
          <w:sz w:val="24"/>
          <w:shd w:val="clear" w:color="auto" w:fill="auto"/>
          <w:rtl w:val="0"/>
        </w:rPr>
        <w:t xml:space="preserve"> </w:t>
      </w:r>
    </w:p>
    <w:p>
      <w:pPr>
        <w:numPr>
          <w:ilvl w:val="0"/>
          <w:numId w:val="109"/>
        </w:numPr>
        <w:bidi w:val="0"/>
        <w:spacing w:before="0"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According to the term, </w:t>
      </w:r>
      <w:r>
        <w:rPr>
          <w:rFonts w:ascii="Times New Roman" w:eastAsia="Times New Roman" w:hAnsi="Times New Roman" w:cs="Times New Roman"/>
          <w:b/>
          <w:bCs/>
          <w:i/>
          <w:iCs/>
          <w:color w:val="000000"/>
          <w:spacing w:val="2"/>
          <w:sz w:val="24"/>
          <w:shd w:val="clear" w:color="auto" w:fill="auto"/>
          <w:rtl w:val="0"/>
        </w:rPr>
        <w:t>kiriy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must be inferred as bodily expression corporeality and verbally  expression  corporeality.  According  to  the  term, </w:t>
      </w:r>
      <w:r>
        <w:rPr>
          <w:rFonts w:ascii="Times New Roman" w:eastAsia="Times New Roman" w:hAnsi="Times New Roman" w:cs="Times New Roman"/>
          <w:b/>
          <w:bCs/>
          <w:i/>
          <w:iCs/>
          <w:color w:val="000000"/>
          <w:spacing w:val="0"/>
          <w:sz w:val="24"/>
          <w:shd w:val="clear" w:color="auto" w:fill="auto"/>
          <w:rtl w:val="0"/>
        </w:rPr>
        <w:t xml:space="preserve"> kiriya  mayacitta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maya</w:t>
      </w:r>
      <w:r>
        <w:rPr>
          <w:rFonts w:ascii="Times New Roman" w:eastAsia="Times New Roman" w:hAnsi="Times New Roman" w:cs="Times New Roman"/>
          <w:b/>
          <w:bCs/>
          <w:i/>
          <w:iCs/>
          <w:color w:val="000000"/>
          <w:spacing w:val="0"/>
          <w:sz w:val="24"/>
          <w:shd w:val="clear" w:color="auto" w:fill="auto"/>
          <w:rtl w:val="0"/>
        </w:rPr>
        <w:t xml:space="preserve"> pavatta</w:t>
      </w:r>
      <w:r>
        <w:rPr>
          <w:rFonts w:ascii="Times New Roman" w:eastAsia="Times New Roman" w:hAnsi="Times New Roman" w:cs="Times New Roman"/>
          <w:color w:val="000000"/>
          <w:spacing w:val="0"/>
          <w:sz w:val="24"/>
          <w:shd w:val="clear" w:color="auto" w:fill="auto"/>
          <w:rtl w:val="0"/>
        </w:rPr>
        <w:t xml:space="preserve">, it must be inferred as incessant arising continuity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impulsions. Therefore </w:t>
      </w:r>
      <w:r>
        <w:rPr>
          <w:rFonts w:ascii="Times New Roman" w:eastAsia="Times New Roman" w:hAnsi="Times New Roman" w:cs="Times New Roman"/>
          <w:b/>
          <w:bCs/>
          <w:i/>
          <w:iCs/>
          <w:color w:val="000000"/>
          <w:spacing w:val="0"/>
          <w:sz w:val="24"/>
          <w:shd w:val="clear" w:color="auto" w:fill="auto"/>
          <w:rtl w:val="0"/>
        </w:rPr>
        <w:t>Anu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3"/>
          <w:sz w:val="24"/>
          <w:shd w:val="clear" w:color="auto" w:fill="auto"/>
          <w:rtl w:val="0"/>
        </w:rPr>
        <w:t>ī</w:t>
      </w:r>
      <w:r>
        <w:rPr>
          <w:rFonts w:ascii="Times New Roman" w:eastAsia="Times New Roman" w:hAnsi="Times New Roman" w:cs="Times New Roman"/>
          <w:b/>
          <w:bCs/>
          <w:i/>
          <w:iCs/>
          <w:color w:val="000000"/>
          <w:spacing w:val="3"/>
          <w:sz w:val="24"/>
          <w:shd w:val="clear" w:color="auto" w:fill="auto"/>
          <w:rtl w:val="0"/>
        </w:rPr>
        <w:t>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explains it must be taken until impulsions (</w:t>
      </w:r>
      <w:r>
        <w:rPr>
          <w:rFonts w:ascii="Times New Roman" w:eastAsia="Times New Roman" w:hAnsi="Times New Roman" w:cs="Times New Roman"/>
          <w:b/>
          <w:bCs/>
          <w:i/>
          <w:iCs/>
          <w:color w:val="000000"/>
          <w:spacing w:val="0"/>
          <w:sz w:val="24"/>
          <w:shd w:val="clear" w:color="auto" w:fill="auto"/>
          <w:rtl w:val="0"/>
        </w:rPr>
        <w:t>javana</w:t>
      </w:r>
      <w:r>
        <w:rPr>
          <w:rFonts w:ascii="Times New Roman" w:eastAsia="Times New Roman" w:hAnsi="Times New Roman" w:cs="Times New Roman"/>
          <w:color w:val="000000"/>
          <w:spacing w:val="0"/>
          <w:sz w:val="24"/>
          <w:shd w:val="clear" w:color="auto" w:fill="auto"/>
          <w:rtl w:val="0"/>
        </w:rPr>
        <w:t xml:space="preserve">) through preaching methodology called </w:t>
      </w:r>
      <w:r>
        <w:rPr>
          <w:rFonts w:ascii="Times New Roman" w:eastAsia="Times New Roman" w:hAnsi="Times New Roman" w:cs="Times New Roman"/>
          <w:b/>
          <w:bCs/>
          <w:i/>
          <w:iCs/>
          <w:color w:val="000000"/>
          <w:spacing w:val="2"/>
          <w:sz w:val="24"/>
          <w:shd w:val="clear" w:color="auto" w:fill="auto"/>
          <w:rtl w:val="0"/>
        </w:rPr>
        <w:t>phal</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means  it  is  explained  through  using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metaphor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name  of  result, expression corporealities, i.e,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maya</w:t>
      </w:r>
      <w:r>
        <w:rPr>
          <w:rFonts w:ascii="Times New Roman" w:eastAsia="Times New Roman" w:hAnsi="Times New Roman" w:cs="Times New Roman"/>
          <w:color w:val="000000"/>
          <w:spacing w:val="0"/>
          <w:sz w:val="24"/>
          <w:shd w:val="clear" w:color="auto" w:fill="auto"/>
          <w:rtl w:val="0"/>
        </w:rPr>
        <w:t xml:space="preserve"> on the name of cause, impulsion, as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maya,</w:t>
      </w:r>
      <w:r>
        <w:rPr>
          <w:rFonts w:ascii="Times New Roman" w:eastAsia="Times New Roman" w:hAnsi="Times New Roman" w:cs="Times New Roman"/>
          <w:b/>
          <w:bCs/>
          <w:i/>
          <w:iCs/>
          <w:color w:val="000000"/>
          <w:spacing w:val="0"/>
          <w:sz w:val="24"/>
          <w:shd w:val="clear" w:color="auto" w:fill="auto"/>
          <w:rtl w:val="0"/>
        </w:rPr>
        <w:t xml:space="preserve"> maya paccaya </w:t>
      </w:r>
      <w:r>
        <w:rPr>
          <w:rFonts w:ascii="Times New Roman" w:eastAsia="Times New Roman" w:hAnsi="Times New Roman" w:cs="Times New Roman"/>
          <w:color w:val="000000"/>
          <w:spacing w:val="0"/>
          <w:sz w:val="24"/>
          <w:shd w:val="clear" w:color="auto" w:fill="auto"/>
          <w:rtl w:val="0"/>
        </w:rPr>
        <w:t xml:space="preserve">is </w:t>
      </w:r>
      <w:r>
        <w:rPr>
          <w:rFonts w:ascii="Times New Roman" w:eastAsia="Times New Roman" w:hAnsi="Times New Roman" w:cs="Times New Roman"/>
          <w:b/>
          <w:bCs/>
          <w:i/>
          <w:iCs/>
          <w:color w:val="000000"/>
          <w:spacing w:val="0"/>
          <w:sz w:val="24"/>
          <w:shd w:val="clear" w:color="auto" w:fill="auto"/>
          <w:rtl w:val="0"/>
        </w:rPr>
        <w:t>svattha</w:t>
      </w:r>
      <w:r>
        <w:rPr>
          <w:rFonts w:ascii="Times New Roman" w:eastAsia="Times New Roman" w:hAnsi="Times New Roman" w:cs="Times New Roman"/>
          <w:color w:val="000000"/>
          <w:spacing w:val="0"/>
          <w:sz w:val="24"/>
          <w:shd w:val="clear" w:color="auto" w:fill="auto"/>
          <w:rtl w:val="0"/>
        </w:rPr>
        <w:t xml:space="preserve">, it lacks meaning.) </w:t>
      </w:r>
    </w:p>
    <w:p>
      <w:pPr>
        <w:numPr>
          <w:ilvl w:val="0"/>
          <w:numId w:val="109"/>
        </w:numPr>
        <w:bidi w:val="0"/>
        <w:spacing w:before="277" w:after="0" w:line="275" w:lineRule="exact"/>
        <w:ind w:right="-142"/>
        <w:jc w:val="both"/>
      </w:pPr>
      <w:r>
        <w:rPr>
          <w:rFonts w:ascii="Times New Roman" w:eastAsia="Times New Roman" w:hAnsi="Times New Roman" w:cs="Times New Roman"/>
          <w:color w:val="000000"/>
          <w:spacing w:val="0"/>
          <w:sz w:val="24"/>
          <w:shd w:val="clear" w:color="auto" w:fill="auto"/>
          <w:rtl w:val="0"/>
        </w:rPr>
        <w:t xml:space="preserve">The next method_____ According to the term, </w:t>
      </w:r>
      <w:r>
        <w:rPr>
          <w:rFonts w:ascii="Times New Roman" w:eastAsia="Times New Roman" w:hAnsi="Times New Roman" w:cs="Times New Roman"/>
          <w:b/>
          <w:bCs/>
          <w:i/>
          <w:iCs/>
          <w:color w:val="000000"/>
          <w:spacing w:val="2"/>
          <w:sz w:val="24"/>
          <w:shd w:val="clear" w:color="auto" w:fill="auto"/>
          <w:rtl w:val="0"/>
        </w:rPr>
        <w:t>kiriy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must be inferred as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vajana</w:t>
      </w:r>
      <w:r>
        <w:rPr>
          <w:rFonts w:ascii="Times New Roman" w:eastAsia="Times New Roman" w:hAnsi="Times New Roman" w:cs="Times New Roman"/>
          <w:b/>
          <w:bCs/>
          <w:i/>
          <w:iCs/>
          <w:color w:val="000000"/>
          <w:spacing w:val="0"/>
          <w:sz w:val="24"/>
          <w:shd w:val="clear" w:color="auto" w:fill="auto"/>
          <w:rtl w:val="0"/>
        </w:rPr>
        <w:t xml:space="preserve"> kriy</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citta</w:t>
      </w:r>
      <w:r>
        <w:rPr>
          <w:rFonts w:ascii="Times New Roman" w:eastAsia="Times New Roman" w:hAnsi="Times New Roman" w:cs="Times New Roman"/>
          <w:color w:val="000000"/>
          <w:spacing w:val="0"/>
          <w:sz w:val="24"/>
          <w:shd w:val="clear" w:color="auto" w:fill="auto"/>
          <w:rtl w:val="0"/>
        </w:rPr>
        <w:t xml:space="preserve">  (=  adverting  mere  functioning  consciousness).  (In  this  case  also </w:t>
      </w:r>
      <w:r>
        <w:rPr>
          <w:rFonts w:ascii="Times New Roman" w:eastAsia="Times New Roman" w:hAnsi="Times New Roman" w:cs="Times New Roman"/>
          <w:b/>
          <w:bCs/>
          <w:i/>
          <w:iCs/>
          <w:color w:val="000000"/>
          <w:spacing w:val="0"/>
          <w:sz w:val="24"/>
          <w:shd w:val="clear" w:color="auto" w:fill="auto"/>
          <w:rtl w:val="0"/>
        </w:rPr>
        <w:t xml:space="preserve"> maya  paccaya</w:t>
      </w:r>
      <w:r>
        <w:rPr>
          <w:rFonts w:ascii="Times New Roman" w:eastAsia="Times New Roman" w:hAnsi="Times New Roman" w:cs="Times New Roman"/>
          <w:color w:val="000000"/>
          <w:spacing w:val="0"/>
          <w:sz w:val="24"/>
          <w:shd w:val="clear" w:color="auto" w:fill="auto"/>
          <w:rtl w:val="0"/>
        </w:rPr>
        <w:t xml:space="preserve">  is </w:t>
      </w:r>
      <w:r>
        <w:rPr>
          <w:rFonts w:ascii="Times New Roman" w:eastAsia="Times New Roman" w:hAnsi="Times New Roman" w:cs="Times New Roman"/>
          <w:b/>
          <w:bCs/>
          <w:i/>
          <w:iCs/>
          <w:color w:val="000000"/>
          <w:spacing w:val="0"/>
          <w:sz w:val="24"/>
          <w:shd w:val="clear" w:color="auto" w:fill="auto"/>
          <w:rtl w:val="0"/>
        </w:rPr>
        <w:t>svattha</w:t>
      </w:r>
      <w:r>
        <w:rPr>
          <w:rFonts w:ascii="Times New Roman" w:eastAsia="Times New Roman" w:hAnsi="Times New Roman" w:cs="Times New Roman"/>
          <w:color w:val="000000"/>
          <w:spacing w:val="0"/>
          <w:sz w:val="24"/>
          <w:shd w:val="clear" w:color="auto" w:fill="auto"/>
          <w:rtl w:val="0"/>
        </w:rPr>
        <w:t xml:space="preserve">. Because according to those terms, </w:t>
      </w:r>
      <w:r>
        <w:rPr>
          <w:rFonts w:ascii="Times New Roman" w:eastAsia="Times New Roman" w:hAnsi="Times New Roman" w:cs="Times New Roman"/>
          <w:b/>
          <w:bCs/>
          <w:i/>
          <w:iCs/>
          <w:color w:val="000000"/>
          <w:spacing w:val="2"/>
          <w:sz w:val="24"/>
          <w:shd w:val="clear" w:color="auto" w:fill="auto"/>
          <w:rtl w:val="0"/>
        </w:rPr>
        <w:t>kiriy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maya</w:t>
      </w:r>
      <w:r>
        <w:rPr>
          <w:rFonts w:ascii="Times New Roman" w:eastAsia="Times New Roman" w:hAnsi="Times New Roman" w:cs="Times New Roman"/>
          <w:b/>
          <w:bCs/>
          <w:i/>
          <w:iCs/>
          <w:color w:val="000000"/>
          <w:spacing w:val="0"/>
          <w:sz w:val="24"/>
          <w:shd w:val="clear" w:color="auto" w:fill="auto"/>
          <w:rtl w:val="0"/>
        </w:rPr>
        <w:t xml:space="preserve"> citta-kiriy</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maya pavatta</w:t>
      </w:r>
      <w:r>
        <w:rPr>
          <w:rFonts w:ascii="Times New Roman" w:eastAsia="Times New Roman" w:hAnsi="Times New Roman" w:cs="Times New Roman"/>
          <w:color w:val="000000"/>
          <w:spacing w:val="0"/>
          <w:sz w:val="24"/>
          <w:shd w:val="clear" w:color="auto" w:fill="auto"/>
          <w:rtl w:val="0"/>
        </w:rPr>
        <w:t xml:space="preserve">, it must be inferred consciousness until impulsion; it must be inferred the term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maya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as</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impulsions through  preaching  methodology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k</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Because  impulsions  are  arisen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benefitting  factor  of  adverting  consciousness  which  are  called  wise-attention,  unwise- attention, the latter is causal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while the former (impulsions) are resultant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Resultant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impulsion must also be meant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maya</w:t>
      </w:r>
      <w:r>
        <w:rPr>
          <w:rFonts w:ascii="Times New Roman" w:eastAsia="Times New Roman" w:hAnsi="Times New Roman" w:cs="Times New Roman"/>
          <w:color w:val="000000"/>
          <w:spacing w:val="0"/>
          <w:sz w:val="24"/>
          <w:shd w:val="clear" w:color="auto" w:fill="auto"/>
          <w:rtl w:val="0"/>
        </w:rPr>
        <w:t xml:space="preserve"> through using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metaphor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name  of  cause  called  adverting  mere  functioning  consciousness,  i.e,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kiriy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maya</w:t>
      </w:r>
      <w:r>
        <w:rPr>
          <w:rFonts w:ascii="Times New Roman" w:eastAsia="Times New Roman" w:hAnsi="Times New Roman" w:cs="Times New Roman"/>
          <w:color w:val="000000"/>
          <w:spacing w:val="0"/>
          <w:sz w:val="24"/>
          <w:shd w:val="clear" w:color="auto" w:fill="auto"/>
          <w:rtl w:val="0"/>
        </w:rPr>
        <w:t xml:space="preserve">  on  the resultant </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called  impulsion.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preaching  methodology  is  known  as </w:t>
      </w:r>
      <w:r>
        <w:rPr>
          <w:rFonts w:ascii="Times New Roman" w:eastAsia="Times New Roman" w:hAnsi="Times New Roman" w:cs="Times New Roman"/>
          <w:b/>
          <w:bCs/>
          <w:i/>
          <w:iCs/>
          <w:color w:val="000000"/>
          <w:spacing w:val="4"/>
          <w:sz w:val="24"/>
          <w:shd w:val="clear" w:color="auto" w:fill="auto"/>
          <w:rtl w:val="0"/>
        </w:rPr>
        <w:t>k</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PAGE-436 </w:t>
      </w:r>
    </w:p>
    <w:p>
      <w:pPr>
        <w:numPr>
          <w:ilvl w:val="0"/>
          <w:numId w:val="110"/>
        </w:numPr>
        <w:bidi w:val="0"/>
        <w:spacing w:before="282"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 next method_____ Because all consciousness of cognitive process which arise in all </w:t>
      </w:r>
    </w:p>
    <w:p>
      <w:pPr>
        <w:bidi w:val="0"/>
        <w:spacing w:before="1" w:after="0" w:line="276" w:lineRule="exact"/>
        <w:ind w:left="0" w:right="-141" w:firstLine="0"/>
        <w:jc w:val="both"/>
      </w:pPr>
      <w:r>
        <w:rPr>
          <w:rFonts w:ascii="Times New Roman" w:eastAsia="Times New Roman" w:hAnsi="Times New Roman" w:cs="Times New Roman"/>
          <w:color w:val="000000"/>
          <w:spacing w:val="0"/>
          <w:sz w:val="24"/>
          <w:shd w:val="clear" w:color="auto" w:fill="auto"/>
          <w:rtl w:val="0"/>
        </w:rPr>
        <w:t xml:space="preserve">(6) doors are brought forth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vajjanakiriy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citta</w:t>
      </w:r>
      <w:r>
        <w:rPr>
          <w:rFonts w:ascii="Times New Roman" w:eastAsia="Times New Roman" w:hAnsi="Times New Roman" w:cs="Times New Roman"/>
          <w:color w:val="000000"/>
          <w:spacing w:val="0"/>
          <w:sz w:val="24"/>
          <w:shd w:val="clear" w:color="auto" w:fill="auto"/>
          <w:rtl w:val="0"/>
        </w:rPr>
        <w:t xml:space="preserve"> called five-door-advertence and mind- door-advertence, according to the term,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those all consciousness must be inferred through </w:t>
      </w:r>
      <w:r>
        <w:rPr>
          <w:rFonts w:ascii="Times New Roman" w:eastAsia="Times New Roman" w:hAnsi="Times New Roman" w:cs="Times New Roman"/>
          <w:b/>
          <w:bCs/>
          <w:i/>
          <w:iCs/>
          <w:color w:val="000000"/>
          <w:spacing w:val="4"/>
          <w:sz w:val="24"/>
          <w:shd w:val="clear" w:color="auto" w:fill="auto"/>
          <w:rtl w:val="0"/>
        </w:rPr>
        <w:t>k</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141" w:firstLine="720"/>
        <w:jc w:val="left"/>
      </w:pPr>
      <w:r>
        <w:rPr>
          <w:rFonts w:ascii="Times New Roman" w:eastAsia="Times New Roman" w:hAnsi="Times New Roman" w:cs="Times New Roman"/>
          <w:color w:val="000000"/>
          <w:spacing w:val="0"/>
          <w:sz w:val="24"/>
          <w:shd w:val="clear" w:color="auto" w:fill="auto"/>
          <w:rtl w:val="0"/>
        </w:rPr>
        <w:t xml:space="preserve">Non-arising of those impulsions called </w:t>
      </w:r>
      <w:r>
        <w:rPr>
          <w:rFonts w:ascii="Times New Roman" w:eastAsia="Times New Roman" w:hAnsi="Times New Roman" w:cs="Times New Roman"/>
          <w:b/>
          <w:bCs/>
          <w:i/>
          <w:iCs/>
          <w:color w:val="000000"/>
          <w:spacing w:val="1"/>
          <w:sz w:val="24"/>
          <w:shd w:val="clear" w:color="auto" w:fill="auto"/>
          <w:rtl w:val="0"/>
        </w:rPr>
        <w:t>kiriy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or continuity of consciousness of cognitive processes is known as sleeping (</w:t>
      </w:r>
      <w:r>
        <w:rPr>
          <w:rFonts w:ascii="Times New Roman" w:eastAsia="Times New Roman" w:hAnsi="Times New Roman" w:cs="Times New Roman"/>
          <w:b/>
          <w:bCs/>
          <w:i/>
          <w:iCs/>
          <w:color w:val="000000"/>
          <w:spacing w:val="0"/>
          <w:sz w:val="24"/>
          <w:shd w:val="clear" w:color="auto" w:fill="auto"/>
          <w:rtl w:val="0"/>
        </w:rPr>
        <w:t>sutta</w:t>
      </w:r>
      <w:r>
        <w:rPr>
          <w:rFonts w:ascii="Times New Roman" w:eastAsia="Times New Roman" w:hAnsi="Times New Roman" w:cs="Times New Roman"/>
          <w:color w:val="000000"/>
          <w:spacing w:val="0"/>
          <w:sz w:val="24"/>
          <w:shd w:val="clear" w:color="auto" w:fill="auto"/>
          <w:rtl w:val="0"/>
        </w:rPr>
        <w:t xml:space="preserve">) while live processes, awaking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garita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According to those specifications, during sleeping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life-continuums (</w:t>
      </w:r>
      <w:r>
        <w:rPr>
          <w:rFonts w:ascii="Times New Roman" w:eastAsia="Times New Roman" w:hAnsi="Times New Roman" w:cs="Times New Roman"/>
          <w:b/>
          <w:bCs/>
          <w:i/>
          <w:iCs/>
          <w:color w:val="000000"/>
          <w:spacing w:val="0"/>
          <w:sz w:val="24"/>
          <w:shd w:val="clear" w:color="auto" w:fill="auto"/>
          <w:rtl w:val="0"/>
        </w:rPr>
        <w:t>bhavanga citta</w:t>
      </w:r>
      <w:r>
        <w:rPr>
          <w:rFonts w:ascii="Times New Roman" w:eastAsia="Times New Roman" w:hAnsi="Times New Roman" w:cs="Times New Roman"/>
          <w:color w:val="000000"/>
          <w:spacing w:val="0"/>
          <w:sz w:val="24"/>
          <w:shd w:val="clear" w:color="auto" w:fill="auto"/>
          <w:rtl w:val="0"/>
        </w:rPr>
        <w:t xml:space="preserve">) arise continuously but not consciousness of cognitive processes. When one wakes up he has to discern and keep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mind those life-continuum consciousness and mental concomitants which were occurring during sleeping and depended base-corporealities of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life-continuum, again. Afterwards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those corporeal and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during sleeping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must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kept in mind. If one can discern in that way, it can be said during both sleeping and waking up it is usually done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r>
        <w:rPr>
          <w:rFonts w:ascii="Times New Roman" w:eastAsia="Times New Roman" w:hAnsi="Times New Roman" w:cs="Times New Roman"/>
          <w:b/>
          <w:bCs/>
          <w:i/>
          <w:iCs/>
          <w:color w:val="000000"/>
          <w:spacing w:val="0"/>
          <w:sz w:val="24"/>
          <w:shd w:val="clear" w:color="auto" w:fill="auto"/>
          <w:rtl w:val="0"/>
        </w:rPr>
        <w:t>M-A-1- 273, 274</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(Abhi-A-2-388, 389) (Khu-11-289 </w:t>
      </w:r>
      <w:r>
        <w:rPr>
          <w:rFonts w:ascii="Times New Roman" w:eastAsia="Times New Roman" w:hAnsi="Times New Roman" w:cs="Times New Roman"/>
          <w:b/>
          <w:bCs/>
          <w:i/>
          <w:iCs/>
          <w:color w:val="000000"/>
          <w:spacing w:val="1"/>
          <w:sz w:val="24"/>
          <w:shd w:val="clear" w:color="auto" w:fill="auto"/>
          <w:rtl w:val="0"/>
        </w:rPr>
        <w:t>Milindapañh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(Abhi-A-2-391) </w:t>
      </w:r>
    </w:p>
    <w:p>
      <w:pPr>
        <w:bidi w:val="0"/>
        <w:spacing w:before="11" w:after="0" w:line="265" w:lineRule="exact"/>
        <w:ind w:left="1440" w:right="-200" w:firstLine="0"/>
        <w:jc w:val="both"/>
      </w:pPr>
      <w:r>
        <w:rPr>
          <w:rFonts w:ascii="Times New Roman" w:eastAsia="Times New Roman" w:hAnsi="Times New Roman" w:cs="Times New Roman"/>
          <w:b/>
          <w:bCs/>
          <w:i/>
          <w:iCs/>
          <w:color w:val="000000"/>
          <w:spacing w:val="0"/>
          <w:sz w:val="24"/>
          <w:shd w:val="clear" w:color="auto" w:fill="auto"/>
          <w:rtl w:val="0"/>
        </w:rPr>
        <w:t>(M</w:t>
      </w:r>
      <w:r>
        <w:rPr>
          <w:rFonts w:ascii="Times New Roman" w:eastAsia="Times New Roman" w:hAnsi="Times New Roman" w:cs="Times New Roman"/>
          <w:color w:val="000000"/>
          <w:spacing w:val="0"/>
          <w:sz w:val="24"/>
          <w:shd w:val="clear" w:color="auto" w:fill="auto"/>
          <w:rtl w:val="0"/>
        </w:rPr>
        <w:t xml:space="preserve">ū </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-2-201)</w:t>
      </w:r>
      <w:r>
        <w:rPr>
          <w:rFonts w:ascii="Times New Roman" w:eastAsia="Times New Roman" w:hAnsi="Times New Roman" w:cs="Times New Roman"/>
          <w:b/>
          <w:bCs/>
          <w:i/>
          <w:iCs/>
          <w:color w:val="000000"/>
          <w:spacing w:val="0"/>
          <w:sz w:val="24"/>
          <w:shd w:val="clear" w:color="auto" w:fill="auto"/>
          <w:rtl w:val="0"/>
        </w:rPr>
        <w:t xml:space="preserve"> (Abhi-A-2-390) </w:t>
      </w:r>
    </w:p>
    <w:p>
      <w:pPr>
        <w:bidi w:val="0"/>
        <w:spacing w:before="272"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According to explanations found in above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color w:val="000000"/>
          <w:spacing w:val="0"/>
          <w:sz w:val="24"/>
          <w:shd w:val="clear" w:color="auto" w:fill="auto"/>
          <w:rtl w:val="0"/>
        </w:rPr>
        <w:t xml:space="preserve"> Text, commentary, sub-commentary,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fulfilling and worldly persons (</w:t>
      </w:r>
      <w:r>
        <w:rPr>
          <w:rFonts w:ascii="Times New Roman" w:eastAsia="Times New Roman" w:hAnsi="Times New Roman" w:cs="Times New Roman"/>
          <w:b/>
          <w:bCs/>
          <w:i/>
          <w:iCs/>
          <w:color w:val="000000"/>
          <w:spacing w:val="0"/>
          <w:sz w:val="24"/>
          <w:shd w:val="clear" w:color="auto" w:fill="auto"/>
          <w:rtl w:val="0"/>
        </w:rPr>
        <w:t>sekkha puthujana puggala</w:t>
      </w:r>
      <w:r>
        <w:rPr>
          <w:rFonts w:ascii="Times New Roman" w:eastAsia="Times New Roman" w:hAnsi="Times New Roman" w:cs="Times New Roman"/>
          <w:color w:val="000000"/>
          <w:spacing w:val="0"/>
          <w:sz w:val="24"/>
          <w:shd w:val="clear" w:color="auto" w:fill="auto"/>
          <w:rtl w:val="0"/>
        </w:rPr>
        <w:t xml:space="preserve">) usually dream, due to lack of ability to remove illusions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vipall</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sa</w:t>
      </w:r>
      <w:r>
        <w:rPr>
          <w:rFonts w:ascii="Times New Roman" w:eastAsia="Times New Roman" w:hAnsi="Times New Roman" w:cs="Times New Roman"/>
          <w:color w:val="000000"/>
          <w:spacing w:val="0"/>
          <w:sz w:val="24"/>
          <w:shd w:val="clear" w:color="auto" w:fill="auto"/>
          <w:rtl w:val="0"/>
        </w:rPr>
        <w:t xml:space="preserve">). Arahant, however, never dream during falling asleep, due to finishing to remove illusions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Arahant dreams during nap period  (</w:t>
      </w:r>
      <w:r>
        <w:rPr>
          <w:rFonts w:ascii="Times New Roman" w:eastAsia="Times New Roman" w:hAnsi="Times New Roman" w:cs="Times New Roman"/>
          <w:b/>
          <w:bCs/>
          <w:i/>
          <w:iCs/>
          <w:color w:val="000000"/>
          <w:spacing w:val="0"/>
          <w:sz w:val="24"/>
          <w:shd w:val="clear" w:color="auto" w:fill="auto"/>
          <w:rtl w:val="0"/>
        </w:rPr>
        <w:t>kapimiddha  pareta</w:t>
      </w:r>
      <w:r>
        <w:rPr>
          <w:rFonts w:ascii="Times New Roman" w:eastAsia="Times New Roman" w:hAnsi="Times New Roman" w:cs="Times New Roman"/>
          <w:color w:val="000000"/>
          <w:spacing w:val="0"/>
          <w:sz w:val="24"/>
          <w:shd w:val="clear" w:color="auto" w:fill="auto"/>
          <w:rtl w:val="0"/>
        </w:rPr>
        <w:t xml:space="preserve">)  only.  Sleeping  of  monkey  usually  occurs  with  very  swift awaking. Similarly, during alternate occurrence of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swift falling into life-continuum and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swift  arising  of  consciousness  of  cognitive  processes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nap  period  only)  Arahant usually dreams.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PAGE-437 </w:t>
      </w:r>
    </w:p>
    <w:p>
      <w:pPr>
        <w:bidi w:val="0"/>
        <w:spacing w:before="270"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Consciousness of five-doors-cognitive processes cannot bring forth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kind</w:t>
      </w:r>
      <w:r>
        <w:rPr>
          <w:rFonts w:ascii="Times New Roman" w:eastAsia="Times New Roman" w:hAnsi="Times New Roman" w:cs="Times New Roman"/>
          <w:color w:val="000000"/>
          <w:spacing w:val="0"/>
          <w:sz w:val="24"/>
          <w:shd w:val="clear" w:color="auto" w:fill="auto"/>
          <w:rtl w:val="0"/>
        </w:rPr>
        <w:t xml:space="preserve"> of falling asleep, sleeping, waking up, dreaming. Sleeping can fall through life-continuums only.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impulsions of mind-door-cognitive processes can bring forth waking up. Dreaming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brought  forth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impulsions  of  mind-door-cognitive  processes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consciousness  of mind-door-cognitive processes without impulsions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manodv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rika</w:t>
      </w:r>
      <w:r>
        <w:rPr>
          <w:rFonts w:ascii="Times New Roman" w:eastAsia="Times New Roman" w:hAnsi="Times New Roman" w:cs="Times New Roman"/>
          <w:b/>
          <w:bCs/>
          <w:i/>
          <w:iCs/>
          <w:color w:val="000000"/>
          <w:spacing w:val="0"/>
          <w:sz w:val="24"/>
          <w:shd w:val="clear" w:color="auto" w:fill="auto"/>
          <w:rtl w:val="0"/>
        </w:rPr>
        <w:t xml:space="preserve"> citta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Dreaming  consciousness  might  be  either  wholesome  or  unwholesome  deed,  or indeterminate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avy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kata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Wholesome impulsions of mind-door-cognitive processes arise for the  person  who  worships  pagoda,  listening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preaching </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in  the  dream. Unwholesome impulsions of mind-door-cognitive processes arise for the person who kills other being etc., in the dream. When it can be said as “it seems to be seen, it seems to be heard in the dream”, it is indeterminate. </w:t>
      </w:r>
    </w:p>
    <w:p>
      <w:pPr>
        <w:bidi w:val="0"/>
        <w:spacing w:before="1" w:after="0" w:line="275" w:lineRule="exact"/>
        <w:ind w:left="0" w:right="-141" w:firstLine="720"/>
        <w:jc w:val="both"/>
      </w:pPr>
      <w:r>
        <w:rPr>
          <w:rFonts w:ascii="Times New Roman" w:eastAsia="Times New Roman" w:hAnsi="Times New Roman" w:cs="Times New Roman"/>
          <w:color w:val="000000"/>
          <w:spacing w:val="0"/>
          <w:sz w:val="24"/>
          <w:shd w:val="clear" w:color="auto" w:fill="auto"/>
          <w:rtl w:val="0"/>
        </w:rPr>
        <w:t xml:space="preserve">It is said indeterminate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arises, due to arising of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mind-door advertence two or three times. According to opinion of persons who say like this, after arising 2-3 times mind-door  advertence  exists  as  impulsions  and  then  it  falls  into  life-continuum  again.  It should be recognized in this way. </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b/>
          <w:bCs/>
          <w:i/>
          <w:iCs/>
          <w:color w:val="000000"/>
          <w:spacing w:val="3"/>
          <w:sz w:val="24"/>
          <w:shd w:val="clear" w:color="auto" w:fill="auto"/>
          <w:rtl w:val="0"/>
        </w:rPr>
        <w:t>M</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la</w:t>
      </w:r>
      <w:r>
        <w:rPr>
          <w:rFonts w:ascii="Times New Roman" w:eastAsia="Times New Roman" w:hAnsi="Times New Roman" w:cs="Times New Roman"/>
          <w:color w:val="000000"/>
          <w:spacing w:val="0"/>
          <w:sz w:val="24"/>
          <w:shd w:val="clear" w:color="auto" w:fill="auto"/>
          <w:rtl w:val="0"/>
        </w:rPr>
        <w:t xml:space="preserve"> ī</w:t>
      </w:r>
      <w:r>
        <w:rPr>
          <w:rFonts w:ascii="Times New Roman" w:eastAsia="Times New Roman" w:hAnsi="Times New Roman" w:cs="Times New Roman"/>
          <w:b/>
          <w:bCs/>
          <w:i/>
          <w:iCs/>
          <w:color w:val="000000"/>
          <w:spacing w:val="0"/>
          <w:sz w:val="24"/>
          <w:shd w:val="clear" w:color="auto" w:fill="auto"/>
          <w:rtl w:val="0"/>
        </w:rPr>
        <w:t>-2-201</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There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question  that  whether  or  not  consequence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brought  forth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wholesome  or  unwholesome  deeds  which  arise  in  the  dream  ____  it  can  bring  forth  its consequence. It is, however, brought forth no consequence of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isandhi</w:t>
      </w:r>
      <w:r>
        <w:rPr>
          <w:rFonts w:ascii="Times New Roman" w:eastAsia="Times New Roman" w:hAnsi="Times New Roman" w:cs="Times New Roman"/>
          <w:color w:val="000000"/>
          <w:spacing w:val="0"/>
          <w:sz w:val="24"/>
          <w:shd w:val="clear" w:color="auto" w:fill="auto"/>
          <w:rtl w:val="0"/>
        </w:rPr>
        <w:t xml:space="preserve">, due to presence of weak  efficiency.  After  any  other </w:t>
      </w:r>
      <w:r>
        <w:rPr>
          <w:rFonts w:ascii="Times New Roman" w:eastAsia="Times New Roman" w:hAnsi="Times New Roman" w:cs="Times New Roman"/>
          <w:b/>
          <w:bCs/>
          <w:i/>
          <w:iCs/>
          <w:color w:val="000000"/>
          <w:spacing w:val="0"/>
          <w:sz w:val="24"/>
          <w:shd w:val="clear" w:color="auto" w:fill="auto"/>
          <w:rtl w:val="0"/>
        </w:rPr>
        <w:t xml:space="preserve"> kamma</w:t>
      </w:r>
      <w:r>
        <w:rPr>
          <w:rFonts w:ascii="Times New Roman" w:eastAsia="Times New Roman" w:hAnsi="Times New Roman" w:cs="Times New Roman"/>
          <w:color w:val="000000"/>
          <w:spacing w:val="0"/>
          <w:sz w:val="24"/>
          <w:shd w:val="clear" w:color="auto" w:fill="auto"/>
          <w:rtl w:val="0"/>
        </w:rPr>
        <w:t xml:space="preserve">  bring  forth </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isandhi</w:t>
      </w:r>
      <w:r>
        <w:rPr>
          <w:rFonts w:ascii="Times New Roman" w:eastAsia="Times New Roman" w:hAnsi="Times New Roman" w:cs="Times New Roman"/>
          <w:color w:val="000000"/>
          <w:spacing w:val="0"/>
          <w:sz w:val="24"/>
          <w:shd w:val="clear" w:color="auto" w:fill="auto"/>
          <w:rtl w:val="0"/>
        </w:rPr>
        <w:t xml:space="preserve">  consequence,  it  can  be possible to accept consequence of wholesome or unwholesome deeds done in the dream.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When  the  practicing  person  wakes  up  he  can  keep  in  mind  those  wholesome, unwholesome deeds, indeterminate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done or occurring in the dream and depended base corporealities of those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through developing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If it is able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keep in mind in that way, it can be said during sleeping, waking up it is usually done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6. </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numPr>
          <w:ilvl w:val="0"/>
          <w:numId w:val="111"/>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During speaking it is usually done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clear comprehension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(M-A-1-274) </w:t>
      </w:r>
    </w:p>
    <w:p>
      <w:pPr>
        <w:bidi w:val="0"/>
        <w:spacing w:before="272" w:after="287"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During speaking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practicing person speaks with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clear comprehension in such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______ “these speaking sound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saddar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(it refers sound decads of verbal expression and sound tri-decads of verbal expression) arise depending upon  </w:t>
      </w:r>
    </w:p>
    <w:p>
      <w:pPr>
        <w:numPr>
          <w:ilvl w:val="0"/>
          <w:numId w:val="112"/>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lips, </w:t>
      </w:r>
    </w:p>
    <w:p>
      <w:pPr>
        <w:numPr>
          <w:ilvl w:val="0"/>
          <w:numId w:val="112"/>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teeth, </w:t>
      </w:r>
    </w:p>
    <w:p>
      <w:pPr>
        <w:numPr>
          <w:ilvl w:val="0"/>
          <w:numId w:val="112"/>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tongue,  </w:t>
      </w:r>
    </w:p>
    <w:p>
      <w:pPr>
        <w:bidi w:val="0"/>
        <w:spacing w:before="292" w:after="282"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PAGE-438 </w:t>
      </w:r>
    </w:p>
    <w:p>
      <w:pPr>
        <w:numPr>
          <w:ilvl w:val="0"/>
          <w:numId w:val="11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hard palate (= back </w:t>
      </w:r>
      <w:r>
        <w:rPr>
          <w:rFonts w:ascii="Times New Roman" w:eastAsia="Times New Roman" w:hAnsi="Times New Roman" w:cs="Times New Roman"/>
          <w:color w:val="000000"/>
          <w:spacing w:val="1"/>
          <w:sz w:val="24"/>
          <w:shd w:val="clear" w:color="auto" w:fill="auto"/>
          <w:rtl w:val="0"/>
        </w:rPr>
        <w:t>part</w:t>
      </w:r>
      <w:r>
        <w:rPr>
          <w:rFonts w:ascii="Times New Roman" w:eastAsia="Times New Roman" w:hAnsi="Times New Roman" w:cs="Times New Roman"/>
          <w:color w:val="000000"/>
          <w:spacing w:val="0"/>
          <w:sz w:val="24"/>
          <w:shd w:val="clear" w:color="auto" w:fill="auto"/>
          <w:rtl w:val="0"/>
        </w:rPr>
        <w:t xml:space="preserve"> of the jaw) </w:t>
      </w:r>
    </w:p>
    <w:p>
      <w:pPr>
        <w:numPr>
          <w:ilvl w:val="0"/>
          <w:numId w:val="11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instigation of consciousness which is conformed with speaking. </w:t>
      </w:r>
    </w:p>
    <w:p>
      <w:pPr>
        <w:bidi w:val="0"/>
        <w:spacing w:before="277" w:after="0" w:line="275" w:lineRule="exact"/>
        <w:ind w:left="0" w:right="-141" w:firstLine="0"/>
        <w:jc w:val="both"/>
      </w:pPr>
      <w:r>
        <w:rPr>
          <w:rFonts w:ascii="Times New Roman" w:eastAsia="Times New Roman" w:hAnsi="Times New Roman" w:cs="Times New Roman"/>
          <w:color w:val="000000"/>
          <w:spacing w:val="0"/>
          <w:sz w:val="24"/>
          <w:shd w:val="clear" w:color="auto" w:fill="auto"/>
          <w:rtl w:val="0"/>
        </w:rPr>
        <w:t xml:space="preserve">[Corporeal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called sound decads of verbal expression, sound tri-decads of verbal expression, (44) kinds of corporealities which are existing in lips, teeth, tongue, hard palate and  wholesome  or  unwholesome  impulsions  of  mind-door-cognitive  processes  which  are predominated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consciousness with desire to speak must be kept in mind. If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reaches into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stage,  he  has  to  perform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through  seeing  phenomena  of </w:t>
      </w:r>
      <w:r>
        <w:rPr>
          <w:rFonts w:ascii="Times New Roman" w:eastAsia="Times New Roman" w:hAnsi="Times New Roman" w:cs="Times New Roman"/>
          <w:color w:val="000000"/>
          <w:spacing w:val="0"/>
          <w:sz w:val="24"/>
          <w:shd w:val="clear" w:color="auto" w:fill="auto"/>
          <w:rtl w:val="0"/>
        </w:rPr>
        <w:t xml:space="preserve">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real  corporealities  and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just  after  arising  of  those corporeal and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occurring during speaking.  If </w:t>
      </w:r>
      <w:r>
        <w:rPr>
          <w:rFonts w:ascii="Times New Roman" w:eastAsia="Times New Roman" w:hAnsi="Times New Roman" w:cs="Times New Roman"/>
          <w:color w:val="000000"/>
          <w:spacing w:val="2"/>
          <w:sz w:val="24"/>
          <w:shd w:val="clear" w:color="auto" w:fill="auto"/>
          <w:rtl w:val="0"/>
        </w:rPr>
        <w:t>it</w:t>
      </w:r>
      <w:r>
        <w:rPr>
          <w:rFonts w:ascii="Times New Roman" w:eastAsia="Times New Roman" w:hAnsi="Times New Roman" w:cs="Times New Roman"/>
          <w:color w:val="000000"/>
          <w:spacing w:val="0"/>
          <w:sz w:val="24"/>
          <w:shd w:val="clear" w:color="auto" w:fill="auto"/>
          <w:rtl w:val="0"/>
        </w:rPr>
        <w:t xml:space="preserve"> is able to keep in mind in that way, it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said during speaking it is usually done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p>
    <w:p>
      <w:pPr>
        <w:bidi w:val="0"/>
        <w:spacing w:before="277" w:after="11" w:line="275" w:lineRule="exact"/>
        <w:ind w:left="0" w:right="-140" w:firstLine="720"/>
        <w:jc w:val="left"/>
      </w:pPr>
      <w:r>
        <w:rPr>
          <w:rFonts w:ascii="Times New Roman" w:eastAsia="Times New Roman" w:hAnsi="Times New Roman" w:cs="Times New Roman"/>
          <w:color w:val="000000"/>
          <w:spacing w:val="0"/>
          <w:sz w:val="24"/>
          <w:shd w:val="clear" w:color="auto" w:fill="auto"/>
          <w:rtl w:val="0"/>
        </w:rPr>
        <w:t xml:space="preserve">Furthermore,  another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arising  of  knowledge  of  clear  comprehension  is explained in commentary as follows:_____ </w:t>
      </w:r>
    </w:p>
    <w:p>
      <w:pPr>
        <w:numPr>
          <w:ilvl w:val="0"/>
          <w:numId w:val="114"/>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reciting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discourse for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time or </w:t>
      </w:r>
    </w:p>
    <w:p>
      <w:pPr>
        <w:numPr>
          <w:ilvl w:val="0"/>
          <w:numId w:val="114"/>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preaching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or </w:t>
      </w:r>
    </w:p>
    <w:p>
      <w:pPr>
        <w:numPr>
          <w:ilvl w:val="0"/>
          <w:numId w:val="114"/>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taking into heart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over and over through reciting, or  </w:t>
      </w:r>
    </w:p>
    <w:p>
      <w:pPr>
        <w:numPr>
          <w:ilvl w:val="0"/>
          <w:numId w:val="114"/>
        </w:numPr>
        <w:bidi w:val="0"/>
        <w:spacing w:before="1" w:after="0" w:line="275" w:lineRule="exact"/>
        <w:ind w:right="-141"/>
        <w:jc w:val="both"/>
      </w:pPr>
      <w:r>
        <w:rPr>
          <w:rFonts w:ascii="Times New Roman" w:eastAsia="Times New Roman" w:hAnsi="Times New Roman" w:cs="Times New Roman"/>
          <w:color w:val="000000"/>
          <w:spacing w:val="0"/>
          <w:sz w:val="24"/>
          <w:shd w:val="clear" w:color="auto" w:fill="auto"/>
          <w:rtl w:val="0"/>
        </w:rPr>
        <w:t xml:space="preserve">answering the question, and then during silence the practicing person discerns and bears in mind ultimate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each corporeal or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as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arose during speaking were perishing away during speaking period only”,  through  breaking  down  each  compactness  of  corporeality,  mentality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This is how it is done through clear comprehension during speaking </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(M-A-1-274)</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279"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Way of 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b/>
          <w:bCs/>
          <w:color w:val="000000"/>
          <w:spacing w:val="0"/>
          <w:sz w:val="24"/>
          <w:shd w:val="clear" w:color="auto" w:fill="auto"/>
          <w:rtl w:val="0"/>
        </w:rPr>
        <w:t xml:space="preserve"> during speaking </w:t>
      </w:r>
    </w:p>
    <w:p>
      <w:pPr>
        <w:numPr>
          <w:ilvl w:val="0"/>
          <w:numId w:val="11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Develop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w:t>
      </w:r>
    </w:p>
    <w:p>
      <w:pPr>
        <w:numPr>
          <w:ilvl w:val="0"/>
          <w:numId w:val="115"/>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Four great elements existing throughout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must be discerned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w:t>
      </w:r>
    </w:p>
    <w:p>
      <w:pPr>
        <w:numPr>
          <w:ilvl w:val="0"/>
          <w:numId w:val="115"/>
        </w:numPr>
        <w:bidi w:val="0"/>
        <w:spacing w:before="1" w:after="0" w:line="275" w:lineRule="exact"/>
        <w:ind w:right="-144"/>
        <w:jc w:val="left"/>
      </w:pPr>
      <w:r>
        <w:rPr>
          <w:rFonts w:ascii="Times New Roman" w:eastAsia="Times New Roman" w:hAnsi="Times New Roman" w:cs="Times New Roman"/>
          <w:color w:val="000000"/>
          <w:spacing w:val="0"/>
          <w:sz w:val="24"/>
          <w:shd w:val="clear" w:color="auto" w:fill="auto"/>
          <w:rtl w:val="0"/>
        </w:rPr>
        <w:t xml:space="preserve">When corporeal units can be seen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ultimate nature of corporealities must be kept in mind after analyzing on it. </w:t>
      </w:r>
    </w:p>
    <w:p>
      <w:pPr>
        <w:bidi w:val="0"/>
        <w:spacing w:before="292" w:after="269"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PAGE-439 </w:t>
      </w:r>
    </w:p>
    <w:p>
      <w:pPr>
        <w:numPr>
          <w:ilvl w:val="0"/>
          <w:numId w:val="116"/>
        </w:numPr>
        <w:bidi w:val="0"/>
        <w:spacing w:before="8" w:after="0" w:line="275" w:lineRule="exact"/>
        <w:ind w:right="-142"/>
        <w:jc w:val="both"/>
      </w:pPr>
      <w:r>
        <w:rPr>
          <w:rFonts w:ascii="Times New Roman" w:eastAsia="Times New Roman" w:hAnsi="Times New Roman" w:cs="Times New Roman"/>
          <w:color w:val="000000"/>
          <w:spacing w:val="0"/>
          <w:sz w:val="24"/>
          <w:shd w:val="clear" w:color="auto" w:fill="auto"/>
          <w:rtl w:val="0"/>
        </w:rPr>
        <w:t xml:space="preserve">Four great elements existing in lips, teeth, tongue, hard palate must be discerned. In this stage,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corporeal units can be seen easily. Those are (5)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corporeal units with (44) kinds of corporealities as body-door.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be kept in mind. Afterwards ___ </w:t>
      </w:r>
    </w:p>
    <w:p>
      <w:pPr>
        <w:numPr>
          <w:ilvl w:val="0"/>
          <w:numId w:val="116"/>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bhavanga</w:t>
      </w:r>
      <w:r>
        <w:rPr>
          <w:rFonts w:ascii="Times New Roman" w:eastAsia="Times New Roman" w:hAnsi="Times New Roman" w:cs="Times New Roman"/>
          <w:color w:val="000000"/>
          <w:spacing w:val="0"/>
          <w:sz w:val="24"/>
          <w:shd w:val="clear" w:color="auto" w:fill="auto"/>
          <w:rtl w:val="0"/>
        </w:rPr>
        <w:t xml:space="preserve"> mind-clearness must be kept in mind. </w:t>
      </w:r>
    </w:p>
    <w:p>
      <w:pPr>
        <w:numPr>
          <w:ilvl w:val="0"/>
          <w:numId w:val="116"/>
        </w:numPr>
        <w:bidi w:val="0"/>
        <w:spacing w:before="1" w:after="0" w:line="275" w:lineRule="exact"/>
        <w:ind w:right="-143"/>
        <w:jc w:val="both"/>
      </w:pPr>
      <w:r>
        <w:rPr>
          <w:rFonts w:ascii="Times New Roman" w:eastAsia="Times New Roman" w:hAnsi="Times New Roman" w:cs="Times New Roman"/>
          <w:color w:val="000000"/>
          <w:spacing w:val="0"/>
          <w:sz w:val="24"/>
          <w:shd w:val="clear" w:color="auto" w:fill="auto"/>
          <w:rtl w:val="0"/>
        </w:rPr>
        <w:t xml:space="preserve">Consciousness with desire to speak, consciousness during speaking must be kept in mind. Unless it is obvious, recite “A”, </w:t>
      </w:r>
      <w:r>
        <w:rPr>
          <w:rFonts w:ascii="Times New Roman" w:eastAsia="Times New Roman" w:hAnsi="Times New Roman" w:cs="Times New Roman"/>
          <w:color w:val="000000"/>
          <w:spacing w:val="1"/>
          <w:sz w:val="24"/>
          <w:shd w:val="clear" w:color="auto" w:fill="auto"/>
          <w:rtl w:val="0"/>
        </w:rPr>
        <w:t>“B”</w:t>
      </w:r>
      <w:r>
        <w:rPr>
          <w:rFonts w:ascii="Times New Roman" w:eastAsia="Times New Roman" w:hAnsi="Times New Roman" w:cs="Times New Roman"/>
          <w:color w:val="000000"/>
          <w:spacing w:val="0"/>
          <w:sz w:val="24"/>
          <w:shd w:val="clear" w:color="auto" w:fill="auto"/>
          <w:rtl w:val="0"/>
        </w:rPr>
        <w:t xml:space="preserve"> etc. Then the consciousness with desire to speak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found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w:t>
      </w:r>
    </w:p>
    <w:p>
      <w:pPr>
        <w:numPr>
          <w:ilvl w:val="0"/>
          <w:numId w:val="116"/>
        </w:numPr>
        <w:bidi w:val="0"/>
        <w:spacing w:before="1" w:after="0" w:line="275" w:lineRule="exact"/>
        <w:ind w:right="-145"/>
        <w:jc w:val="both"/>
      </w:pPr>
      <w:r>
        <w:rPr>
          <w:rFonts w:ascii="Times New Roman" w:eastAsia="Times New Roman" w:hAnsi="Times New Roman" w:cs="Times New Roman"/>
          <w:color w:val="000000"/>
          <w:spacing w:val="0"/>
          <w:sz w:val="24"/>
          <w:shd w:val="clear" w:color="auto" w:fill="auto"/>
          <w:rtl w:val="0"/>
        </w:rPr>
        <w:t xml:space="preserve">Those 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desire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speak, phenomena of spreading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those  corporealities  until  sound  producing  place,  hard  palate,  tongue  etc.,  and phenomena of 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sound “A”, “B” etc., when the earth-element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t>
      </w:r>
      <w:r>
        <w:rPr>
          <w:rFonts w:ascii="Times New Roman" w:eastAsia="Times New Roman" w:hAnsi="Times New Roman" w:cs="Times New Roman"/>
          <w:b/>
          <w:bCs/>
          <w:i/>
          <w:iCs/>
          <w:color w:val="000000"/>
          <w:spacing w:val="0"/>
          <w:sz w:val="24"/>
          <w:shd w:val="clear" w:color="auto" w:fill="auto"/>
          <w:rtl w:val="0"/>
        </w:rPr>
        <w:t>cittajapathav</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dh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strikes the earth-element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within (44) kinds of corporealities of hard palate, tongue etc., must be kept in mind. If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during speaking are not agile, those are sound decads of verbal expression. If speaking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easy and agile, those are tri-decads of verbal expression, due to presence of physical agility, physical elasticity, physical adaptability.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also be kept in mind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w:t>
      </w:r>
    </w:p>
    <w:p>
      <w:pPr>
        <w:numPr>
          <w:ilvl w:val="0"/>
          <w:numId w:val="116"/>
        </w:numPr>
        <w:bidi w:val="0"/>
        <w:spacing w:before="274" w:after="0" w:line="275" w:lineRule="exact"/>
        <w:ind w:right="-145"/>
        <w:jc w:val="both"/>
      </w:pPr>
      <w:r>
        <w:rPr>
          <w:rFonts w:ascii="Times New Roman" w:eastAsia="Times New Roman" w:hAnsi="Times New Roman" w:cs="Times New Roman"/>
          <w:color w:val="000000"/>
          <w:spacing w:val="0"/>
          <w:sz w:val="24"/>
          <w:shd w:val="clear" w:color="auto" w:fill="auto"/>
          <w:rtl w:val="0"/>
        </w:rPr>
        <w:t xml:space="preserve">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continuity of impulsions of mind-door-cognitive processes which are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those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must be kept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mind. (It might be wholesome or unwholesome groups depending on wise-attention or unwise- attention.) Then he must discern as “this is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is </w:t>
      </w: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dividing two groups. Those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n</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must be distinguished and kept in mind. If it is able to keep in mind in that way, it can be said during speaking it is usually done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in this stage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pariccheda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143" w:firstLine="720"/>
        <w:jc w:val="left"/>
      </w:pPr>
      <w:r>
        <w:rPr>
          <w:rFonts w:ascii="Times New Roman" w:eastAsia="Times New Roman" w:hAnsi="Times New Roman" w:cs="Times New Roman"/>
          <w:color w:val="000000"/>
          <w:spacing w:val="0"/>
          <w:sz w:val="24"/>
          <w:shd w:val="clear" w:color="auto" w:fill="auto"/>
          <w:rtl w:val="0"/>
        </w:rPr>
        <w:t xml:space="preserve">Furthermore, during speaking various five-doors-cognitive processes and mind-door- cognitive processes can arise through taking (6) kinds of objects accordingly. Both those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depended  base-corporealities  and  object-corporealities  must  be  kept  in mind.  This  is  how  it  is  done  through  clear  comprehension  during  speaking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(M-A-1-273)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Way of 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b/>
          <w:bCs/>
          <w:color w:val="000000"/>
          <w:spacing w:val="0"/>
          <w:sz w:val="24"/>
          <w:shd w:val="clear" w:color="auto" w:fill="auto"/>
          <w:rtl w:val="0"/>
        </w:rPr>
        <w:t xml:space="preserve"> after speaking </w:t>
      </w:r>
    </w:p>
    <w:p>
      <w:pPr>
        <w:bidi w:val="0"/>
        <w:spacing w:before="272" w:after="0" w:line="275" w:lineRule="exact"/>
        <w:ind w:left="0" w:right="-184" w:firstLine="0"/>
        <w:jc w:val="both"/>
      </w:pPr>
      <w:r>
        <w:rPr>
          <w:rFonts w:ascii="Times New Roman" w:eastAsia="Times New Roman" w:hAnsi="Times New Roman" w:cs="Times New Roman"/>
          <w:color w:val="000000"/>
          <w:spacing w:val="0"/>
          <w:sz w:val="24"/>
          <w:shd w:val="clear" w:color="auto" w:fill="auto"/>
          <w:rtl w:val="0"/>
        </w:rPr>
        <w:t xml:space="preserve">After reciting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discourse for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time or preaching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or taking into heart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such as (32) bodily parts over and over through reciting those bodily parts or answering the question and then during sitting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standing, the practicing person must ______  </w:t>
      </w:r>
    </w:p>
    <w:p>
      <w:pPr>
        <w:numPr>
          <w:ilvl w:val="0"/>
          <w:numId w:val="117"/>
        </w:numPr>
        <w:bidi w:val="0"/>
        <w:spacing w:before="284"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develop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w:t>
      </w:r>
    </w:p>
    <w:p>
      <w:pPr>
        <w:bidi w:val="0"/>
        <w:spacing w:before="292" w:after="269"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PAGE-440 </w:t>
      </w:r>
    </w:p>
    <w:p>
      <w:pPr>
        <w:numPr>
          <w:ilvl w:val="0"/>
          <w:numId w:val="118"/>
        </w:numPr>
        <w:bidi w:val="0"/>
        <w:spacing w:before="1" w:after="0" w:line="275" w:lineRule="exact"/>
        <w:ind w:right="-139"/>
        <w:jc w:val="left"/>
      </w:pPr>
      <w:r>
        <w:rPr>
          <w:rFonts w:ascii="Times New Roman" w:eastAsia="Times New Roman" w:hAnsi="Times New Roman" w:cs="Times New Roman"/>
          <w:color w:val="000000"/>
          <w:spacing w:val="0"/>
          <w:sz w:val="24"/>
          <w:shd w:val="clear" w:color="auto" w:fill="auto"/>
          <w:rtl w:val="0"/>
        </w:rPr>
        <w:t xml:space="preserve">keep in mind all kinds of corporeal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existing throughout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again; </w:t>
      </w:r>
    </w:p>
    <w:p>
      <w:pPr>
        <w:numPr>
          <w:ilvl w:val="0"/>
          <w:numId w:val="118"/>
        </w:numPr>
        <w:bidi w:val="0"/>
        <w:spacing w:before="1" w:after="0" w:line="276" w:lineRule="exact"/>
        <w:ind w:right="-140"/>
        <w:jc w:val="left"/>
      </w:pPr>
      <w:r>
        <w:rPr>
          <w:rFonts w:ascii="Times New Roman" w:eastAsia="Times New Roman" w:hAnsi="Times New Roman" w:cs="Times New Roman"/>
          <w:color w:val="000000"/>
          <w:spacing w:val="0"/>
          <w:sz w:val="24"/>
          <w:shd w:val="clear" w:color="auto" w:fill="auto"/>
          <w:rtl w:val="0"/>
        </w:rPr>
        <w:t xml:space="preserve">keep  in  mind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n</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were  occurring  during  speaking  through  sending knowledge towards past period gradually. When </w:t>
      </w:r>
      <w:r>
        <w:rPr>
          <w:rFonts w:ascii="Times New Roman" w:eastAsia="Times New Roman" w:hAnsi="Times New Roman" w:cs="Times New Roman"/>
          <w:color w:val="000000"/>
          <w:spacing w:val="2"/>
          <w:sz w:val="24"/>
          <w:shd w:val="clear" w:color="auto" w:fill="auto"/>
          <w:rtl w:val="0"/>
        </w:rPr>
        <w:t>it</w:t>
      </w:r>
      <w:r>
        <w:rPr>
          <w:rFonts w:ascii="Times New Roman" w:eastAsia="Times New Roman" w:hAnsi="Times New Roman" w:cs="Times New Roman"/>
          <w:color w:val="000000"/>
          <w:spacing w:val="0"/>
          <w:sz w:val="24"/>
          <w:shd w:val="clear" w:color="auto" w:fill="auto"/>
          <w:rtl w:val="0"/>
        </w:rPr>
        <w:t xml:space="preserve"> is successful____ </w:t>
      </w:r>
    </w:p>
    <w:p>
      <w:pPr>
        <w:numPr>
          <w:ilvl w:val="0"/>
          <w:numId w:val="118"/>
        </w:numPr>
        <w:bidi w:val="0"/>
        <w:spacing w:before="0" w:after="0" w:line="275" w:lineRule="exact"/>
        <w:ind w:right="-145"/>
        <w:jc w:val="both"/>
      </w:pPr>
      <w:r>
        <w:rPr>
          <w:rFonts w:ascii="Times New Roman" w:eastAsia="Times New Roman" w:hAnsi="Times New Roman" w:cs="Times New Roman"/>
          <w:color w:val="000000"/>
          <w:spacing w:val="0"/>
          <w:sz w:val="24"/>
          <w:shd w:val="clear" w:color="auto" w:fill="auto"/>
          <w:rtl w:val="0"/>
        </w:rPr>
        <w:t xml:space="preserve">he must discern as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arose during speaking were perishing away during speaking period only”, in order to reach field of ultimate reality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7. </w:t>
      </w:r>
      <w:r>
        <w:rPr>
          <w:rFonts w:ascii="Times New Roman" w:eastAsia="Times New Roman" w:hAnsi="Times New Roman" w:cs="Times New Roman"/>
          <w:b/>
          <w:bCs/>
          <w:i/>
          <w:iCs/>
          <w:color w:val="000000"/>
          <w:spacing w:val="0"/>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hibh</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119"/>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During silence it is usually done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clear comprehension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(M-A-1-274) </w:t>
      </w:r>
    </w:p>
    <w:p>
      <w:pPr>
        <w:bidi w:val="0"/>
        <w:spacing w:before="272"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After taking into heart either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discourse without reciting but silently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long time or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the practicing person discerns and bears in mind ultimate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each corporeal or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as “corporeal and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which arose during silence were perishing away during silence period only”, Through breaking down each compactness of corporeality, mentality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It is  right.  ______  If  there  is  arising  of  derived  corporealities,  sound  etc.,  it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said “speaking”. If it is absent, it can be said “silence”. This is how it is done through clear comprehension during silence (</w:t>
      </w:r>
      <w:r>
        <w:rPr>
          <w:rFonts w:ascii="Times New Roman" w:eastAsia="Times New Roman" w:hAnsi="Times New Roman" w:cs="Times New Roman"/>
          <w:b/>
          <w:bCs/>
          <w:i/>
          <w:iCs/>
          <w:color w:val="000000"/>
          <w:spacing w:val="0"/>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(M-A-1-274)</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After developing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during silence are kept in mind and then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were occurring just before silence </w:t>
      </w:r>
      <w:r>
        <w:rPr>
          <w:rFonts w:ascii="Times New Roman" w:eastAsia="Times New Roman" w:hAnsi="Times New Roman" w:cs="Times New Roman"/>
          <w:color w:val="000000"/>
          <w:spacing w:val="1"/>
          <w:sz w:val="24"/>
          <w:shd w:val="clear" w:color="auto" w:fill="auto"/>
          <w:rtl w:val="0"/>
        </w:rPr>
        <w:t>must</w:t>
      </w:r>
      <w:r>
        <w:rPr>
          <w:rFonts w:ascii="Times New Roman" w:eastAsia="Times New Roman" w:hAnsi="Times New Roman" w:cs="Times New Roman"/>
          <w:color w:val="000000"/>
          <w:spacing w:val="0"/>
          <w:sz w:val="24"/>
          <w:shd w:val="clear" w:color="auto" w:fill="auto"/>
          <w:rtl w:val="0"/>
        </w:rPr>
        <w:t xml:space="preserve"> be kept in mind through sending knowledge towards past period gradually.  </w:t>
      </w:r>
    </w:p>
    <w:p>
      <w:pPr>
        <w:bidi w:val="0"/>
        <w:spacing w:before="1"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Now it is finished to present the opinion of Venerable </w:t>
      </w:r>
      <w:r>
        <w:rPr>
          <w:rFonts w:ascii="Times New Roman" w:eastAsia="Times New Roman" w:hAnsi="Times New Roman" w:cs="Times New Roman"/>
          <w:b/>
          <w:bCs/>
          <w:i/>
          <w:iCs/>
          <w:color w:val="000000"/>
          <w:spacing w:val="2"/>
          <w:sz w:val="24"/>
          <w:shd w:val="clear" w:color="auto" w:fill="auto"/>
          <w:rtl w:val="0"/>
        </w:rPr>
        <w:t>Mah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va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This opinion shows that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on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life-continuums are also included.  Only  when  object  of  impulsions  of  near-death-consciousness (</w:t>
      </w:r>
      <w:r>
        <w:rPr>
          <w:rFonts w:ascii="Times New Roman" w:eastAsia="Times New Roman" w:hAnsi="Times New Roman" w:cs="Times New Roman"/>
          <w:b/>
          <w:bCs/>
          <w:i/>
          <w:iCs/>
          <w:color w:val="000000"/>
          <w:spacing w:val="0"/>
          <w:sz w:val="24"/>
          <w:shd w:val="clear" w:color="auto" w:fill="auto"/>
          <w:rtl w:val="0"/>
        </w:rPr>
        <w:t>mara</w:t>
      </w:r>
      <w:r>
        <w:rPr>
          <w:rFonts w:ascii="Times New Roman" w:eastAsia="Times New Roman" w:hAnsi="Times New Roman" w:cs="Times New Roman"/>
          <w:color w:val="000000"/>
          <w:spacing w:val="0"/>
          <w:sz w:val="24"/>
          <w:shd w:val="clear" w:color="auto" w:fill="auto"/>
          <w:rtl w:val="0"/>
        </w:rPr>
        <w:t xml:space="preserve"> ā</w:t>
      </w:r>
      <w:r>
        <w:rPr>
          <w:rFonts w:ascii="Times New Roman" w:eastAsia="Times New Roman" w:hAnsi="Times New Roman" w:cs="Times New Roman"/>
          <w:b/>
          <w:bCs/>
          <w:i/>
          <w:iCs/>
          <w:color w:val="000000"/>
          <w:spacing w:val="0"/>
          <w:sz w:val="24"/>
          <w:shd w:val="clear" w:color="auto" w:fill="auto"/>
          <w:rtl w:val="0"/>
        </w:rPr>
        <w:t>sannajavana</w:t>
      </w:r>
      <w:r>
        <w:rPr>
          <w:rFonts w:ascii="Times New Roman" w:eastAsia="Times New Roman" w:hAnsi="Times New Roman" w:cs="Times New Roman"/>
          <w:color w:val="000000"/>
          <w:spacing w:val="0"/>
          <w:sz w:val="24"/>
          <w:shd w:val="clear" w:color="auto" w:fill="auto"/>
          <w:rtl w:val="0"/>
        </w:rPr>
        <w:t xml:space="preserve">) of previous life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discerned systematically, can some meditators discern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life-continuum properly. Before object of impulsions of near- death-consciousness  is  kept  in  mind,  some  virtuous  person  can  keep  in  mind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life-continuum, during keeping in mind present life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this way, depending  on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previous  perfections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ramita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Nevertheless,  it  should  be recognized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life-continuum must be kept in mind later, even though one can not discern it now. In this opinion, it is shown ways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on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w:t>
      </w:r>
      <w:r>
        <w:rPr>
          <w:rFonts w:ascii="Times New Roman" w:eastAsia="Times New Roman" w:hAnsi="Times New Roman" w:cs="Times New Roman"/>
          <w:color w:val="000000"/>
          <w:spacing w:val="0"/>
          <w:sz w:val="24"/>
          <w:shd w:val="clear" w:color="auto" w:fill="auto"/>
          <w:rtl w:val="0"/>
        </w:rPr>
        <w:t xml:space="preserve">were  occurring  in  the  most  proximate  past  period.  The  commentator  Sayadaw  remarks relating to that opinion as follows. _____ </w:t>
      </w:r>
    </w:p>
    <w:p>
      <w:pPr>
        <w:bidi w:val="0"/>
        <w:spacing w:before="6" w:after="0" w:line="551" w:lineRule="exact"/>
        <w:ind w:left="0" w:right="7086" w:firstLine="0"/>
        <w:jc w:val="left"/>
      </w:pPr>
      <w:r>
        <w:rPr>
          <w:rFonts w:ascii="Times New Roman" w:eastAsia="Times New Roman" w:hAnsi="Times New Roman" w:cs="Times New Roman"/>
          <w:b/>
          <w:bCs/>
          <w:color w:val="000000"/>
          <w:spacing w:val="0"/>
          <w:sz w:val="24"/>
          <w:shd w:val="clear" w:color="auto" w:fill="auto"/>
          <w:rtl w:val="0"/>
        </w:rPr>
        <w:t xml:space="preserve">PAGE-441 </w:t>
      </w:r>
      <w:r>
        <w:rPr>
          <w:rFonts w:ascii="Times New Roman" w:eastAsia="Times New Roman" w:hAnsi="Times New Roman" w:cs="Times New Roman"/>
          <w:b/>
          <w:bCs/>
          <w:i/>
          <w:iCs/>
          <w:color w:val="000000"/>
          <w:spacing w:val="0"/>
          <w:sz w:val="24"/>
          <w:shd w:val="clear" w:color="auto" w:fill="auto"/>
          <w:rtl w:val="0"/>
        </w:rPr>
        <w:t xml:space="preserve">A-sammohadhura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(M-A-1-274) </w:t>
      </w:r>
    </w:p>
    <w:p>
      <w:pPr>
        <w:bidi w:val="0"/>
        <w:spacing w:before="272"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This  kind  of  clear  comprehension  which  is  predominated  with  non-delusive  clear comprehension called </w:t>
      </w:r>
      <w:r>
        <w:rPr>
          <w:rFonts w:ascii="Times New Roman" w:eastAsia="Times New Roman" w:hAnsi="Times New Roman" w:cs="Times New Roman"/>
          <w:b/>
          <w:bCs/>
          <w:i/>
          <w:iCs/>
          <w:color w:val="000000"/>
          <w:spacing w:val="0"/>
          <w:sz w:val="24"/>
          <w:shd w:val="clear" w:color="auto" w:fill="auto"/>
          <w:rtl w:val="0"/>
        </w:rPr>
        <w:t>a-sammohadhura</w:t>
      </w:r>
      <w:r>
        <w:rPr>
          <w:rFonts w:ascii="Times New Roman" w:eastAsia="Times New Roman" w:hAnsi="Times New Roman" w:cs="Times New Roman"/>
          <w:color w:val="000000"/>
          <w:spacing w:val="0"/>
          <w:sz w:val="24"/>
          <w:shd w:val="clear" w:color="auto" w:fill="auto"/>
          <w:rtl w:val="0"/>
        </w:rPr>
        <w:t xml:space="preserve"> explained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Venerable </w:t>
      </w:r>
      <w:r>
        <w:rPr>
          <w:rFonts w:ascii="Times New Roman" w:eastAsia="Times New Roman" w:hAnsi="Times New Roman" w:cs="Times New Roman"/>
          <w:b/>
          <w:bCs/>
          <w:i/>
          <w:iCs/>
          <w:color w:val="000000"/>
          <w:spacing w:val="2"/>
          <w:sz w:val="24"/>
          <w:shd w:val="clear" w:color="auto" w:fill="auto"/>
          <w:rtl w:val="0"/>
        </w:rPr>
        <w:t>Mah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va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Thero</w:t>
      </w:r>
      <w:r>
        <w:rPr>
          <w:rFonts w:ascii="Times New Roman" w:eastAsia="Times New Roman" w:hAnsi="Times New Roman" w:cs="Times New Roman"/>
          <w:color w:val="000000"/>
          <w:spacing w:val="0"/>
          <w:sz w:val="24"/>
          <w:shd w:val="clear" w:color="auto" w:fill="auto"/>
          <w:rtl w:val="0"/>
        </w:rPr>
        <w:t xml:space="preserve"> is worth desiring in this </w:t>
      </w:r>
      <w:r>
        <w:rPr>
          <w:rFonts w:ascii="Times New Roman" w:eastAsia="Times New Roman" w:hAnsi="Times New Roman" w:cs="Times New Roman"/>
          <w:b/>
          <w:bCs/>
          <w:i/>
          <w:iCs/>
          <w:color w:val="000000"/>
          <w:spacing w:val="3"/>
          <w:sz w:val="24"/>
          <w:shd w:val="clear" w:color="auto" w:fill="auto"/>
          <w:rtl w:val="0"/>
        </w:rPr>
        <w:t>Mah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In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maññaphala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however, all four kinds of clear comprehension are worth desiring. It is because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maññaphala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has great limited range of showing advantages which are available through ordination as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In the  opinion  of  Venerable </w:t>
      </w:r>
      <w:r>
        <w:rPr>
          <w:rFonts w:ascii="Times New Roman" w:eastAsia="Times New Roman" w:hAnsi="Times New Roman" w:cs="Times New Roman"/>
          <w:b/>
          <w:bCs/>
          <w:i/>
          <w:iCs/>
          <w:color w:val="000000"/>
          <w:spacing w:val="2"/>
          <w:sz w:val="24"/>
          <w:shd w:val="clear" w:color="auto" w:fill="auto"/>
          <w:rtl w:val="0"/>
        </w:rPr>
        <w:t>Mah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va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way  of  discerning  on  phenomenon  of perishing  away  of  each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during  various  respective  deportment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is said as it is done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of clear comprehension. It should be recognized that  kind  of  explanation  is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field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It should, therefore, be recognized in this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it is done through </w:t>
      </w:r>
      <w:r>
        <w:rPr>
          <w:rFonts w:ascii="Times New Roman" w:eastAsia="Times New Roman" w:hAnsi="Times New Roman" w:cs="Times New Roman"/>
          <w:b/>
          <w:bCs/>
          <w:i/>
          <w:iCs/>
          <w:color w:val="000000"/>
          <w:spacing w:val="0"/>
          <w:sz w:val="24"/>
          <w:shd w:val="clear" w:color="auto" w:fill="auto"/>
          <w:rtl w:val="0"/>
        </w:rPr>
        <w:t>sampajañña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which  is  accomplished  through  non-delusive  clear  comprehension especially.  It  should  be  recognized  on  all  words,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as knowledge of clear comprehension which always associated with mindfulness (</w:t>
      </w:r>
      <w:r>
        <w:rPr>
          <w:rFonts w:ascii="Times New Roman" w:eastAsia="Times New Roman" w:hAnsi="Times New Roman" w:cs="Times New Roman"/>
          <w:b/>
          <w:bCs/>
          <w:i/>
          <w:iCs/>
          <w:color w:val="000000"/>
          <w:spacing w:val="0"/>
          <w:sz w:val="24"/>
          <w:shd w:val="clear" w:color="auto" w:fill="auto"/>
          <w:rtl w:val="0"/>
        </w:rPr>
        <w:t>sati</w:t>
      </w:r>
      <w:r>
        <w:rPr>
          <w:rFonts w:ascii="Times New Roman" w:eastAsia="Times New Roman" w:hAnsi="Times New Roman" w:cs="Times New Roman"/>
          <w:color w:val="000000"/>
          <w:spacing w:val="0"/>
          <w:sz w:val="24"/>
          <w:shd w:val="clear" w:color="auto" w:fill="auto"/>
          <w:rtl w:val="0"/>
        </w:rPr>
        <w:t xml:space="preserve">). In the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color w:val="000000"/>
          <w:spacing w:val="0"/>
          <w:sz w:val="24"/>
          <w:shd w:val="clear" w:color="auto" w:fill="auto"/>
          <w:rtl w:val="0"/>
        </w:rPr>
        <w:t xml:space="preserve">  Text  called </w:t>
      </w:r>
      <w:r>
        <w:rPr>
          <w:rFonts w:ascii="Times New Roman" w:eastAsia="Times New Roman" w:hAnsi="Times New Roman" w:cs="Times New Roman"/>
          <w:b/>
          <w:bCs/>
          <w:i/>
          <w:iCs/>
          <w:color w:val="000000"/>
          <w:spacing w:val="0"/>
          <w:sz w:val="24"/>
          <w:shd w:val="clear" w:color="auto" w:fill="auto"/>
          <w:rtl w:val="0"/>
        </w:rPr>
        <w:t xml:space="preserve"> Vibhanga</w:t>
      </w:r>
      <w:r>
        <w:rPr>
          <w:rFonts w:ascii="Times New Roman" w:eastAsia="Times New Roman" w:hAnsi="Times New Roman" w:cs="Times New Roman"/>
          <w:color w:val="000000"/>
          <w:spacing w:val="0"/>
          <w:sz w:val="24"/>
          <w:shd w:val="clear" w:color="auto" w:fill="auto"/>
          <w:rtl w:val="0"/>
        </w:rPr>
        <w:t>,  these  terms  are  analyzed  and  preached  as  “</w:t>
      </w:r>
      <w:r>
        <w:rPr>
          <w:rFonts w:ascii="Times New Roman" w:eastAsia="Times New Roman" w:hAnsi="Times New Roman" w:cs="Times New Roman"/>
          <w:b/>
          <w:bCs/>
          <w:i/>
          <w:iCs/>
          <w:color w:val="000000"/>
          <w:spacing w:val="0"/>
          <w:sz w:val="24"/>
          <w:shd w:val="clear" w:color="auto" w:fill="auto"/>
          <w:rtl w:val="0"/>
        </w:rPr>
        <w:t xml:space="preserve">sato  </w:t>
      </w:r>
      <w:r>
        <w:rPr>
          <w:rFonts w:ascii="Times New Roman" w:eastAsia="Times New Roman" w:hAnsi="Times New Roman" w:cs="Times New Roman"/>
          <w:b/>
          <w:bCs/>
          <w:i/>
          <w:iCs/>
          <w:color w:val="000000"/>
          <w:spacing w:val="1"/>
          <w:sz w:val="24"/>
          <w:shd w:val="clear" w:color="auto" w:fill="auto"/>
          <w:rtl w:val="0"/>
        </w:rPr>
        <w:t>sampaj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no</w:t>
      </w:r>
      <w:r>
        <w:rPr>
          <w:rFonts w:ascii="Times New Roman" w:eastAsia="Times New Roman" w:hAnsi="Times New Roman" w:cs="Times New Roman"/>
          <w:b/>
          <w:bCs/>
          <w:i/>
          <w:iCs/>
          <w:color w:val="000000"/>
          <w:spacing w:val="0"/>
          <w:sz w:val="24"/>
          <w:shd w:val="clear" w:color="auto" w:fill="auto"/>
          <w:rtl w:val="0"/>
        </w:rPr>
        <w:t xml:space="preserve"> abhikkamati,  sato  </w:t>
      </w:r>
      <w:r>
        <w:rPr>
          <w:rFonts w:ascii="Times New Roman" w:eastAsia="Times New Roman" w:hAnsi="Times New Roman" w:cs="Times New Roman"/>
          <w:b/>
          <w:bCs/>
          <w:i/>
          <w:iCs/>
          <w:color w:val="000000"/>
          <w:spacing w:val="1"/>
          <w:sz w:val="24"/>
          <w:shd w:val="clear" w:color="auto" w:fill="auto"/>
          <w:rtl w:val="0"/>
        </w:rPr>
        <w:t>sampaj</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no</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ikkamati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goes  forward  with  mindfulness,  clear comprehension; it goes backward with mindfulness, clear comprehension”. </w:t>
      </w:r>
      <w:r>
        <w:rPr>
          <w:rFonts w:ascii="Times New Roman" w:eastAsia="Times New Roman" w:hAnsi="Times New Roman" w:cs="Times New Roman"/>
          <w:b/>
          <w:bCs/>
          <w:i/>
          <w:iCs/>
          <w:color w:val="000000"/>
          <w:spacing w:val="0"/>
          <w:sz w:val="24"/>
          <w:shd w:val="clear" w:color="auto" w:fill="auto"/>
          <w:rtl w:val="0"/>
        </w:rPr>
        <w:t>(M-A-1-274)</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6" w:firstLine="720"/>
        <w:jc w:val="both"/>
      </w:pPr>
      <w:r>
        <w:rPr>
          <w:rFonts w:ascii="Times New Roman" w:eastAsia="Times New Roman" w:hAnsi="Times New Roman" w:cs="Times New Roman"/>
          <w:color w:val="000000"/>
          <w:spacing w:val="0"/>
          <w:sz w:val="24"/>
          <w:shd w:val="clear" w:color="auto" w:fill="auto"/>
          <w:rtl w:val="0"/>
        </w:rPr>
        <w:t xml:space="preserve">In  accordance  with  above  explanation  of  commentary,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clear comprehension called </w:t>
      </w:r>
      <w:r>
        <w:rPr>
          <w:rFonts w:ascii="Times New Roman" w:eastAsia="Times New Roman" w:hAnsi="Times New Roman" w:cs="Times New Roman"/>
          <w:b/>
          <w:bCs/>
          <w:i/>
          <w:iCs/>
          <w:color w:val="000000"/>
          <w:spacing w:val="0"/>
          <w:sz w:val="24"/>
          <w:shd w:val="clear" w:color="auto" w:fill="auto"/>
          <w:rtl w:val="0"/>
        </w:rPr>
        <w:t>asammohadhura</w:t>
      </w:r>
      <w:r>
        <w:rPr>
          <w:rFonts w:ascii="Times New Roman" w:eastAsia="Times New Roman" w:hAnsi="Times New Roman" w:cs="Times New Roman"/>
          <w:color w:val="000000"/>
          <w:spacing w:val="0"/>
          <w:sz w:val="24"/>
          <w:shd w:val="clear" w:color="auto" w:fill="auto"/>
          <w:rtl w:val="0"/>
        </w:rPr>
        <w:t xml:space="preserve"> (non-delusive obligation)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is significant.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one can endeavour so as to attain non-delusive comprehension, it </w:t>
      </w:r>
      <w:r>
        <w:rPr>
          <w:rFonts w:ascii="Times New Roman" w:eastAsia="Times New Roman" w:hAnsi="Times New Roman" w:cs="Times New Roman"/>
          <w:color w:val="000000"/>
          <w:spacing w:val="1"/>
          <w:sz w:val="24"/>
          <w:shd w:val="clear" w:color="auto" w:fill="auto"/>
          <w:rtl w:val="0"/>
        </w:rPr>
        <w:t>can</w:t>
      </w:r>
      <w:r>
        <w:rPr>
          <w:rFonts w:ascii="Times New Roman" w:eastAsia="Times New Roman" w:hAnsi="Times New Roman" w:cs="Times New Roman"/>
          <w:color w:val="000000"/>
          <w:spacing w:val="0"/>
          <w:sz w:val="24"/>
          <w:shd w:val="clear" w:color="auto" w:fill="auto"/>
          <w:rtl w:val="0"/>
        </w:rPr>
        <w:t xml:space="preserve"> be said it is done through clear  comprehension. However it is not available without concentration acquired through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w:t>
      </w:r>
      <w:r>
        <w:rPr>
          <w:rFonts w:ascii="Times New Roman" w:eastAsia="Times New Roman" w:hAnsi="Times New Roman" w:cs="Times New Roman"/>
          <w:color w:val="000000"/>
          <w:spacing w:val="1"/>
          <w:sz w:val="24"/>
          <w:shd w:val="clear" w:color="auto" w:fill="auto"/>
          <w:rtl w:val="0"/>
        </w:rPr>
        <w:t>forty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practices because that knowledge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insight which knows and sees penetratively on five aggregates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two kinds) up to the ultimate nature. The concentration must, therefore, be developed previously. However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one continues to endeavour in order to attain </w:t>
      </w:r>
      <w:r>
        <w:rPr>
          <w:rFonts w:ascii="Times New Roman" w:eastAsia="Times New Roman" w:hAnsi="Times New Roman" w:cs="Times New Roman"/>
          <w:b/>
          <w:bCs/>
          <w:i/>
          <w:iCs/>
          <w:color w:val="000000"/>
          <w:spacing w:val="0"/>
          <w:sz w:val="24"/>
          <w:shd w:val="clear" w:color="auto" w:fill="auto"/>
          <w:rtl w:val="0"/>
        </w:rPr>
        <w:t>a-sammohasampajañña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without stopping at the stage of concentration only, it can be said various functions are done through clear-comprehension. Therefore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virtuous person has to discern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so as to be complete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clear comprehension for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section of </w:t>
      </w:r>
      <w:r>
        <w:rPr>
          <w:rFonts w:ascii="Times New Roman" w:eastAsia="Times New Roman" w:hAnsi="Times New Roman" w:cs="Times New Roman"/>
          <w:b/>
          <w:bCs/>
          <w:i/>
          <w:iCs/>
          <w:color w:val="000000"/>
          <w:spacing w:val="1"/>
          <w:sz w:val="24"/>
          <w:shd w:val="clear" w:color="auto" w:fill="auto"/>
          <w:rtl w:val="0"/>
        </w:rPr>
        <w:t>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papariccheda</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PAGE-442 </w:t>
      </w:r>
    </w:p>
    <w:p>
      <w:pPr>
        <w:bidi w:val="0"/>
        <w:spacing w:before="282" w:after="284"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In the section of deportment </w:t>
      </w:r>
    </w:p>
    <w:p>
      <w:pPr>
        <w:numPr>
          <w:ilvl w:val="0"/>
          <w:numId w:val="120"/>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walking,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0"/>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standing,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0"/>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sitting,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0"/>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reclining,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bidi w:val="0"/>
        <w:spacing w:before="287"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 In the section of clear comprehension </w:t>
      </w:r>
    </w:p>
    <w:p>
      <w:pPr>
        <w:numPr>
          <w:ilvl w:val="0"/>
          <w:numId w:val="121"/>
        </w:numPr>
        <w:bidi w:val="0"/>
        <w:spacing w:before="284"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going forward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0"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going backward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looking straightforward,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askance,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bending,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stretching,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wearing double robes,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two</w:t>
      </w:r>
      <w:r>
        <w:rPr>
          <w:rFonts w:ascii="Times New Roman" w:eastAsia="Times New Roman" w:hAnsi="Times New Roman" w:cs="Times New Roman"/>
          <w:color w:val="000000"/>
          <w:spacing w:val="0"/>
          <w:sz w:val="24"/>
          <w:shd w:val="clear" w:color="auto" w:fill="auto"/>
          <w:rtl w:val="0"/>
        </w:rPr>
        <w:t xml:space="preserve">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handling bowl,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wearing upper and lower robes,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eating-drinking-bitting-licking,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during defecating, urinating,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going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standing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sitting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sleeping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waking up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pa-n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speaking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numPr>
          <w:ilvl w:val="0"/>
          <w:numId w:val="122"/>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after silence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Thus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each five aggregates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two kinds of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can be kept in mind up to the ultimate nature can the practicing person attain knowledge of non-delusive clear comprehension.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that knowledge is essential for this way of practices of mindfulness foundation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ipa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Even  though  one  practices  mindfulness foundation, if it is not accomplished, due to lack of knowledge of clear comprehension, it is similar to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Latin proverb, “</w:t>
      </w:r>
      <w:r>
        <w:rPr>
          <w:rFonts w:ascii="Times New Roman" w:eastAsia="Times New Roman" w:hAnsi="Times New Roman" w:cs="Times New Roman"/>
          <w:b/>
          <w:bCs/>
          <w:i/>
          <w:iCs/>
          <w:color w:val="000000"/>
          <w:spacing w:val="0"/>
          <w:sz w:val="24"/>
          <w:shd w:val="clear" w:color="auto" w:fill="auto"/>
          <w:rtl w:val="0"/>
        </w:rPr>
        <w:t>Ab asino lanam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Wool from an ass; You can’t get blood from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stone”.  </w:t>
      </w:r>
    </w:p>
    <w:p>
      <w:pPr>
        <w:bidi w:val="0"/>
        <w:spacing w:before="287"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Explanation of </w:t>
      </w:r>
      <w:r>
        <w:rPr>
          <w:rFonts w:ascii="Times New Roman" w:eastAsia="Times New Roman" w:hAnsi="Times New Roman" w:cs="Times New Roman"/>
          <w:b/>
          <w:bCs/>
          <w:i/>
          <w:iCs/>
          <w:color w:val="000000"/>
          <w:spacing w:val="0"/>
          <w:sz w:val="24"/>
          <w:shd w:val="clear" w:color="auto" w:fill="auto"/>
          <w:rtl w:val="0"/>
        </w:rPr>
        <w:t>Sammohavinodan</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hakath</w:t>
      </w:r>
      <w:r>
        <w:rPr>
          <w:rFonts w:ascii="Times New Roman" w:eastAsia="Times New Roman" w:hAnsi="Times New Roman" w:cs="Times New Roman"/>
          <w:color w:val="000000"/>
          <w:spacing w:val="0"/>
          <w:sz w:val="24"/>
          <w:shd w:val="clear" w:color="auto" w:fill="auto"/>
          <w:rtl w:val="0"/>
        </w:rPr>
        <w:t xml:space="preserve">ā </w:t>
      </w:r>
    </w:p>
    <w:p>
      <w:pPr>
        <w:bidi w:val="0"/>
        <w:spacing w:before="277"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The  meanings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color w:val="000000"/>
          <w:spacing w:val="0"/>
          <w:sz w:val="24"/>
          <w:shd w:val="clear" w:color="auto" w:fill="auto"/>
          <w:rtl w:val="0"/>
        </w:rPr>
        <w:t xml:space="preserve">  Terms, </w:t>
      </w:r>
      <w:r>
        <w:rPr>
          <w:rFonts w:ascii="Times New Roman" w:eastAsia="Times New Roman" w:hAnsi="Times New Roman" w:cs="Times New Roman"/>
          <w:b/>
          <w:bCs/>
          <w:i/>
          <w:iCs/>
          <w:color w:val="000000"/>
          <w:spacing w:val="0"/>
          <w:sz w:val="24"/>
          <w:shd w:val="clear" w:color="auto" w:fill="auto"/>
          <w:rtl w:val="0"/>
        </w:rPr>
        <w:t xml:space="preserve"> gate,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hite,  nisinne</w:t>
      </w:r>
      <w:r>
        <w:rPr>
          <w:rFonts w:ascii="Times New Roman" w:eastAsia="Times New Roman" w:hAnsi="Times New Roman" w:cs="Times New Roman"/>
          <w:color w:val="000000"/>
          <w:spacing w:val="0"/>
          <w:sz w:val="24"/>
          <w:shd w:val="clear" w:color="auto" w:fill="auto"/>
          <w:rtl w:val="0"/>
        </w:rPr>
        <w:t xml:space="preserve">  etc.,  are  explained  as  another method in this commentary which explains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color w:val="000000"/>
          <w:spacing w:val="0"/>
          <w:sz w:val="24"/>
          <w:shd w:val="clear" w:color="auto" w:fill="auto"/>
          <w:rtl w:val="0"/>
        </w:rPr>
        <w:t xml:space="preserve"> Text called </w:t>
      </w:r>
      <w:r>
        <w:rPr>
          <w:rFonts w:ascii="Times New Roman" w:eastAsia="Times New Roman" w:hAnsi="Times New Roman" w:cs="Times New Roman"/>
          <w:b/>
          <w:bCs/>
          <w:i/>
          <w:iCs/>
          <w:color w:val="000000"/>
          <w:spacing w:val="0"/>
          <w:sz w:val="24"/>
          <w:shd w:val="clear" w:color="auto" w:fill="auto"/>
          <w:rtl w:val="0"/>
        </w:rPr>
        <w:t>Abhidhamma Vibhanga</w:t>
      </w:r>
      <w:r>
        <w:rPr>
          <w:rFonts w:ascii="Times New Roman" w:eastAsia="Times New Roman" w:hAnsi="Times New Roman" w:cs="Times New Roman"/>
          <w:color w:val="000000"/>
          <w:spacing w:val="0"/>
          <w:sz w:val="24"/>
          <w:shd w:val="clear" w:color="auto" w:fill="auto"/>
          <w:rtl w:val="0"/>
        </w:rPr>
        <w:t xml:space="preserve">. Some sub-commentator Sayadaws designate that explanation as the opinion of </w:t>
      </w:r>
      <w:r>
        <w:rPr>
          <w:rFonts w:ascii="Times New Roman" w:eastAsia="Times New Roman" w:hAnsi="Times New Roman" w:cs="Times New Roman"/>
          <w:b/>
          <w:bCs/>
          <w:i/>
          <w:iCs/>
          <w:color w:val="000000"/>
          <w:spacing w:val="0"/>
          <w:sz w:val="24"/>
          <w:shd w:val="clear" w:color="auto" w:fill="auto"/>
          <w:rtl w:val="0"/>
        </w:rPr>
        <w:t>majjhimabh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aka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Theras</w:t>
      </w:r>
      <w:r>
        <w:rPr>
          <w:rFonts w:ascii="Times New Roman" w:eastAsia="Times New Roman" w:hAnsi="Times New Roman" w:cs="Times New Roman"/>
          <w:color w:val="000000"/>
          <w:spacing w:val="0"/>
          <w:sz w:val="24"/>
          <w:shd w:val="clear" w:color="auto" w:fill="auto"/>
          <w:rtl w:val="0"/>
        </w:rPr>
        <w:t xml:space="preserve"> (= Senior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s who memorized Middle Length Discourses). It will be presented those explanations as follows:______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Gatad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su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(Abhi-A-2-347)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How </w:t>
      </w:r>
      <w:r>
        <w:rPr>
          <w:rFonts w:ascii="Times New Roman" w:eastAsia="Times New Roman" w:hAnsi="Times New Roman" w:cs="Times New Roman"/>
          <w:b/>
          <w:bCs/>
          <w:i/>
          <w:iCs/>
          <w:color w:val="000000"/>
          <w:spacing w:val="0"/>
          <w:sz w:val="24"/>
          <w:shd w:val="clear" w:color="auto" w:fill="auto"/>
          <w:rtl w:val="0"/>
        </w:rPr>
        <w:t xml:space="preserve"> gate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hite</w:t>
      </w:r>
      <w:r>
        <w:rPr>
          <w:rFonts w:ascii="Times New Roman" w:eastAsia="Times New Roman" w:hAnsi="Times New Roman" w:cs="Times New Roman"/>
          <w:color w:val="000000"/>
          <w:spacing w:val="0"/>
          <w:sz w:val="24"/>
          <w:shd w:val="clear" w:color="auto" w:fill="auto"/>
          <w:rtl w:val="0"/>
        </w:rPr>
        <w:t xml:space="preserve">  are  done  through  knowledge  of  clear  comprehension  must  be understood as explained in </w:t>
      </w:r>
      <w:r>
        <w:rPr>
          <w:rFonts w:ascii="Times New Roman" w:eastAsia="Times New Roman" w:hAnsi="Times New Roman" w:cs="Times New Roman"/>
          <w:b/>
          <w:bCs/>
          <w:i/>
          <w:iCs/>
          <w:color w:val="000000"/>
          <w:spacing w:val="0"/>
          <w:sz w:val="24"/>
          <w:shd w:val="clear" w:color="auto" w:fill="auto"/>
          <w:rtl w:val="0"/>
        </w:rPr>
        <w:t>abhikkante, patikkante</w:t>
      </w:r>
      <w:r>
        <w:rPr>
          <w:rFonts w:ascii="Times New Roman" w:eastAsia="Times New Roman" w:hAnsi="Times New Roman" w:cs="Times New Roman"/>
          <w:color w:val="000000"/>
          <w:spacing w:val="0"/>
          <w:sz w:val="24"/>
          <w:shd w:val="clear" w:color="auto" w:fill="auto"/>
          <w:rtl w:val="0"/>
        </w:rPr>
        <w:t xml:space="preserve"> etc., in similar way. The next method is as follows: ____ </w:t>
      </w:r>
    </w:p>
    <w:p>
      <w:pPr>
        <w:bidi w:val="0"/>
        <w:spacing w:before="1" w:after="0" w:line="275" w:lineRule="exact"/>
        <w:ind w:left="0" w:right="-138" w:firstLine="720"/>
        <w:jc w:val="left"/>
      </w:pPr>
      <w:r>
        <w:rPr>
          <w:rFonts w:ascii="Times New Roman" w:eastAsia="Times New Roman" w:hAnsi="Times New Roman" w:cs="Times New Roman"/>
          <w:color w:val="000000"/>
          <w:spacing w:val="0"/>
          <w:sz w:val="24"/>
          <w:shd w:val="clear" w:color="auto" w:fill="auto"/>
          <w:rtl w:val="0"/>
        </w:rPr>
        <w:t xml:space="preserve">It is continued to be said ______ In these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color w:val="000000"/>
          <w:spacing w:val="0"/>
          <w:sz w:val="24"/>
          <w:shd w:val="clear" w:color="auto" w:fill="auto"/>
          <w:rtl w:val="0"/>
        </w:rPr>
        <w:t xml:space="preserve"> Terms, </w:t>
      </w:r>
      <w:r>
        <w:rPr>
          <w:rFonts w:ascii="Times New Roman" w:eastAsia="Times New Roman" w:hAnsi="Times New Roman" w:cs="Times New Roman"/>
          <w:b/>
          <w:bCs/>
          <w:i/>
          <w:iCs/>
          <w:color w:val="000000"/>
          <w:spacing w:val="0"/>
          <w:sz w:val="24"/>
          <w:shd w:val="clear" w:color="auto" w:fill="auto"/>
          <w:rtl w:val="0"/>
        </w:rPr>
        <w:t>gate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hite</w:t>
      </w:r>
      <w:r>
        <w:rPr>
          <w:rFonts w:ascii="Times New Roman" w:eastAsia="Times New Roman" w:hAnsi="Times New Roman" w:cs="Times New Roman"/>
          <w:color w:val="000000"/>
          <w:spacing w:val="0"/>
          <w:sz w:val="24"/>
          <w:shd w:val="clear" w:color="auto" w:fill="auto"/>
          <w:rtl w:val="0"/>
        </w:rPr>
        <w:t xml:space="preserve"> etc., the followings are another method of explanation. It will be explicit in detailed _______ </w:t>
      </w:r>
    </w:p>
    <w:p>
      <w:pPr>
        <w:bidi w:val="0"/>
        <w:spacing w:before="1" w:after="0" w:line="275" w:lineRule="exact"/>
        <w:ind w:left="0" w:right="-142" w:firstLine="720"/>
        <w:jc w:val="left"/>
      </w:pP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is going through thinking about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thing, rather than usual object of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himself. </w:t>
      </w:r>
    </w:p>
    <w:p>
      <w:pPr>
        <w:bidi w:val="0"/>
        <w:spacing w:before="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Another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however, is going through taking into heart usual object of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himself without relinquishing on it. Similarly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is standing,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sitting,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sleeping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through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thinking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about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thing,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rather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than</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usual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object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himself. Another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however, is standing, sitting, sleeping through taking into heart usual object of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himself without relinquishing on it. It can be not clear understood in the knowledge of practicing persons, resulting in obvious showing through walking to and fro in corridors. _____  </w:t>
      </w:r>
    </w:p>
    <w:p>
      <w:pPr>
        <w:bidi w:val="0"/>
        <w:spacing w:before="285"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PAGE-444 </w:t>
      </w:r>
    </w:p>
    <w:p>
      <w:pPr>
        <w:bidi w:val="0"/>
        <w:spacing w:before="272" w:after="274" w:line="275" w:lineRule="exact"/>
        <w:ind w:left="0" w:right="-142" w:firstLine="720"/>
        <w:jc w:val="left"/>
      </w:pP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after walking to and fro in corridors, keeps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through standing in front of corridors in this way______ </w:t>
      </w:r>
    </w:p>
    <w:p>
      <w:pPr>
        <w:numPr>
          <w:ilvl w:val="0"/>
          <w:numId w:val="123"/>
        </w:numPr>
        <w:bidi w:val="0"/>
        <w:spacing w:before="1" w:after="0" w:line="275" w:lineRule="exact"/>
        <w:ind w:right="-139"/>
        <w:jc w:val="left"/>
      </w:pPr>
      <w:r>
        <w:rPr>
          <w:rFonts w:ascii="Times New Roman" w:eastAsia="Times New Roman" w:hAnsi="Times New Roman" w:cs="Times New Roman"/>
          <w:color w:val="000000"/>
          <w:spacing w:val="0"/>
          <w:sz w:val="24"/>
          <w:shd w:val="clear" w:color="auto" w:fill="auto"/>
          <w:rtl w:val="0"/>
        </w:rPr>
        <w:t xml:space="preserve">corporeal and mental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arising at eastern extremity perish away at this eastern extremity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without reaching to western extremity. </w:t>
      </w:r>
    </w:p>
    <w:p>
      <w:pPr>
        <w:numPr>
          <w:ilvl w:val="0"/>
          <w:numId w:val="123"/>
        </w:numPr>
        <w:bidi w:val="0"/>
        <w:spacing w:before="1" w:after="0" w:line="275" w:lineRule="exact"/>
        <w:ind w:right="-139"/>
        <w:jc w:val="left"/>
      </w:pPr>
      <w:r>
        <w:rPr>
          <w:rFonts w:ascii="Times New Roman" w:eastAsia="Times New Roman" w:hAnsi="Times New Roman" w:cs="Times New Roman"/>
          <w:color w:val="000000"/>
          <w:spacing w:val="0"/>
          <w:sz w:val="24"/>
          <w:shd w:val="clear" w:color="auto" w:fill="auto"/>
          <w:rtl w:val="0"/>
        </w:rPr>
        <w:t xml:space="preserve">corporeal and mental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arising at western extremity perish away at this western extremity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without reaching to eastern extremity. </w:t>
      </w:r>
    </w:p>
    <w:p>
      <w:pPr>
        <w:numPr>
          <w:ilvl w:val="0"/>
          <w:numId w:val="123"/>
        </w:numPr>
        <w:bidi w:val="0"/>
        <w:spacing w:before="1" w:after="0" w:line="275" w:lineRule="exact"/>
        <w:ind w:right="-137"/>
        <w:jc w:val="left"/>
      </w:pPr>
      <w:r>
        <w:rPr>
          <w:rFonts w:ascii="Times New Roman" w:eastAsia="Times New Roman" w:hAnsi="Times New Roman" w:cs="Times New Roman"/>
          <w:color w:val="000000"/>
          <w:spacing w:val="0"/>
          <w:sz w:val="24"/>
          <w:shd w:val="clear" w:color="auto" w:fill="auto"/>
          <w:rtl w:val="0"/>
        </w:rPr>
        <w:t xml:space="preserve">corporeal and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re arising at middle part perish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at this middle part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without reaching to two extremities </w:t>
      </w:r>
    </w:p>
    <w:p>
      <w:pPr>
        <w:numPr>
          <w:ilvl w:val="0"/>
          <w:numId w:val="123"/>
        </w:numPr>
        <w:bidi w:val="0"/>
        <w:spacing w:before="1"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corporeal  and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which  are  arising  during  walking  perish  away  at walking period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without reaching to standing. </w:t>
      </w:r>
    </w:p>
    <w:p>
      <w:pPr>
        <w:numPr>
          <w:ilvl w:val="0"/>
          <w:numId w:val="123"/>
        </w:numPr>
        <w:bidi w:val="0"/>
        <w:spacing w:before="1"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corporeal  and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arising  during  standing  perish  away  at standing period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without reaching to sitting. </w:t>
      </w:r>
    </w:p>
    <w:p>
      <w:pPr>
        <w:numPr>
          <w:ilvl w:val="0"/>
          <w:numId w:val="123"/>
        </w:numPr>
        <w:bidi w:val="0"/>
        <w:spacing w:before="1" w:after="0" w:line="275" w:lineRule="exact"/>
        <w:ind w:right="-140"/>
        <w:jc w:val="left"/>
      </w:pPr>
      <w:r>
        <w:rPr>
          <w:rFonts w:ascii="Times New Roman" w:eastAsia="Times New Roman" w:hAnsi="Times New Roman" w:cs="Times New Roman"/>
          <w:color w:val="000000"/>
          <w:spacing w:val="0"/>
          <w:sz w:val="24"/>
          <w:shd w:val="clear" w:color="auto" w:fill="auto"/>
          <w:rtl w:val="0"/>
        </w:rPr>
        <w:t xml:space="preserve">corporeal and mental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arising during sitting perish away at sitting period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without reaching to reclining.. </w:t>
      </w:r>
    </w:p>
    <w:p>
      <w:pPr>
        <w:bidi w:val="0"/>
        <w:spacing w:before="277" w:after="0" w:line="276"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Thus during distinguishing and keeping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over and over again he falls asleep with continuity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life-continuums. When he wakes up he wakes up with taking object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only.  It  can  be  said  this  kind  of </w:t>
      </w:r>
      <w:r>
        <w:rPr>
          <w:rFonts w:ascii="Times New Roman" w:eastAsia="Times New Roman" w:hAnsi="Times New Roman" w:cs="Times New Roman"/>
          <w:b/>
          <w:bCs/>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usually  does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deportment, walking etc., through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clear comprehension. It is shown in this way. </w:t>
      </w:r>
      <w:r>
        <w:rPr>
          <w:rFonts w:ascii="Times New Roman" w:eastAsia="Times New Roman" w:hAnsi="Times New Roman" w:cs="Times New Roman"/>
          <w:b/>
          <w:bCs/>
          <w:i/>
          <w:iCs/>
          <w:color w:val="000000"/>
          <w:spacing w:val="0"/>
          <w:sz w:val="24"/>
          <w:shd w:val="clear" w:color="auto" w:fill="auto"/>
          <w:rtl w:val="0"/>
        </w:rPr>
        <w:t>(Abhi-A-2-347)</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140" w:firstLine="720"/>
        <w:jc w:val="both"/>
      </w:pPr>
      <w:r>
        <w:rPr>
          <w:rFonts w:ascii="Times New Roman" w:eastAsia="Times New Roman" w:hAnsi="Times New Roman" w:cs="Times New Roman"/>
          <w:color w:val="000000"/>
          <w:spacing w:val="0"/>
          <w:sz w:val="24"/>
          <w:shd w:val="clear" w:color="auto" w:fill="auto"/>
          <w:rtl w:val="0"/>
        </w:rPr>
        <w:t xml:space="preserve">After developing concentration step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through standing at the front of corridors each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which were arising during preceding deportments must be discerned and kept in mind again whenever it reaches to succeeding deportments, from walking to and fro corridors until sleeping,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mentioned above.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Sutte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p>
    <w:p>
      <w:pPr>
        <w:bidi w:val="0"/>
        <w:spacing w:before="272"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It  is  essential  to  be  said  continuously.  Although  it  is  done  through  clear comprehension for these deportments, i.e., sitting, standing, walking as mentioned above,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is not clear during sleeping, Therefore the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is capable of taking into heart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throughout such periods. After keeping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until the period in which he is able to do in that way through either walking, standing, sitting, when he  reclines on bed he distinguishes and keeps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as follows:-___ </w:t>
      </w:r>
    </w:p>
    <w:p>
      <w:pPr>
        <w:bidi w:val="0"/>
        <w:spacing w:before="292" w:after="282"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PAGE-445 </w:t>
      </w:r>
    </w:p>
    <w:p>
      <w:pPr>
        <w:numPr>
          <w:ilvl w:val="0"/>
          <w:numId w:val="124"/>
        </w:numPr>
        <w:bidi w:val="0"/>
        <w:spacing w:before="11" w:after="0" w:line="265" w:lineRule="exact"/>
        <w:ind w:right="-200"/>
        <w:jc w:val="both"/>
      </w:pP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physical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 </w:t>
      </w:r>
      <w:r>
        <w:rPr>
          <w:rFonts w:ascii="Times New Roman" w:eastAsia="Times New Roman" w:hAnsi="Times New Roman" w:cs="Times New Roman"/>
          <w:color w:val="000000"/>
          <w:spacing w:val="1"/>
          <w:sz w:val="24"/>
          <w:shd w:val="clear" w:color="auto" w:fill="auto"/>
          <w:rtl w:val="0"/>
        </w:rPr>
        <w:t>all</w:t>
      </w:r>
      <w:r>
        <w:rPr>
          <w:rFonts w:ascii="Times New Roman" w:eastAsia="Times New Roman" w:hAnsi="Times New Roman" w:cs="Times New Roman"/>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has no consciousness and volition. </w:t>
      </w:r>
    </w:p>
    <w:p>
      <w:pPr>
        <w:numPr>
          <w:ilvl w:val="0"/>
          <w:numId w:val="124"/>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Royal bedstead or couch has also no consciousness and volition. </w:t>
      </w:r>
    </w:p>
    <w:p>
      <w:pPr>
        <w:numPr>
          <w:ilvl w:val="0"/>
          <w:numId w:val="124"/>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Physical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all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does not know as </w:t>
      </w:r>
      <w:r>
        <w:rPr>
          <w:rFonts w:ascii="Times New Roman" w:eastAsia="Times New Roman" w:hAnsi="Times New Roman" w:cs="Times New Roman"/>
          <w:color w:val="000000"/>
          <w:spacing w:val="1"/>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am lying on couch”, </w:t>
      </w:r>
    </w:p>
    <w:p>
      <w:pPr>
        <w:numPr>
          <w:ilvl w:val="0"/>
          <w:numId w:val="124"/>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Couch also does not know as “physical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is lying on me”. </w:t>
      </w:r>
    </w:p>
    <w:p>
      <w:pPr>
        <w:numPr>
          <w:ilvl w:val="0"/>
          <w:numId w:val="124"/>
        </w:numPr>
        <w:bidi w:val="0"/>
        <w:spacing w:before="1" w:after="0" w:line="275" w:lineRule="exact"/>
        <w:ind w:right="-138"/>
        <w:jc w:val="left"/>
      </w:pPr>
      <w:r>
        <w:rPr>
          <w:rFonts w:ascii="Times New Roman" w:eastAsia="Times New Roman" w:hAnsi="Times New Roman" w:cs="Times New Roman"/>
          <w:color w:val="000000"/>
          <w:spacing w:val="0"/>
          <w:sz w:val="24"/>
          <w:shd w:val="clear" w:color="auto" w:fill="auto"/>
          <w:rtl w:val="0"/>
        </w:rPr>
        <w:t xml:space="preserve">Physical body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all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without consciousness is lying on the couch which lacks consciousness and volition. _____ </w:t>
      </w:r>
    </w:p>
    <w:p>
      <w:pPr>
        <w:bidi w:val="0"/>
        <w:spacing w:before="277" w:after="0" w:line="275" w:lineRule="exact"/>
        <w:ind w:left="0" w:right="-145" w:firstLine="720"/>
        <w:jc w:val="both"/>
      </w:pPr>
      <w:r>
        <w:rPr>
          <w:rFonts w:ascii="Times New Roman" w:eastAsia="Times New Roman" w:hAnsi="Times New Roman" w:cs="Times New Roman"/>
          <w:color w:val="000000"/>
          <w:spacing w:val="0"/>
          <w:sz w:val="24"/>
          <w:shd w:val="clear" w:color="auto" w:fill="auto"/>
          <w:rtl w:val="0"/>
        </w:rPr>
        <w:t xml:space="preserve">Thus all kinds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called one’s physical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and pure octads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which is known as couch are distinguished and kept in mind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insight knowledge over and over again and then the consciousness falls into life-continuums </w:t>
      </w:r>
      <w:r>
        <w:rPr>
          <w:rFonts w:ascii="Times New Roman" w:eastAsia="Times New Roman" w:hAnsi="Times New Roman" w:cs="Times New Roman"/>
          <w:color w:val="000000"/>
          <w:spacing w:val="0"/>
          <w:sz w:val="24"/>
          <w:shd w:val="clear" w:color="auto" w:fill="auto"/>
          <w:rtl w:val="0"/>
        </w:rPr>
        <w:t xml:space="preserve">which is known as sleeping. When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wakes up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usually wakes up through taking into heart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only. It can be said this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usually does the function of sleeping through knowledge of clear comprehension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knowing on sleeping thoroughly). </w:t>
      </w:r>
      <w:r>
        <w:rPr>
          <w:rFonts w:ascii="Times New Roman" w:eastAsia="Times New Roman" w:hAnsi="Times New Roman" w:cs="Times New Roman"/>
          <w:b/>
          <w:bCs/>
          <w:i/>
          <w:iCs/>
          <w:color w:val="000000"/>
          <w:spacing w:val="0"/>
          <w:sz w:val="24"/>
          <w:shd w:val="clear" w:color="auto" w:fill="auto"/>
          <w:rtl w:val="0"/>
        </w:rPr>
        <w:t>(Abhi-A-2-348)</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In  this  case,  after  developing  concentration  step  </w:t>
      </w:r>
      <w:r>
        <w:rPr>
          <w:rFonts w:ascii="Times New Roman" w:eastAsia="Times New Roman" w:hAnsi="Times New Roman" w:cs="Times New Roman"/>
          <w:color w:val="000000"/>
          <w:spacing w:val="1"/>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step,  corporeal  and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are arising during walking, standing, sitting, sleeping must be kept in mind. All kinds of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(6) doors, (42) bodily parts of oneself during sleeping must be kept in mind. Then four great elements must be scrutinized in the cough. Corporeal units can be found easily. Analyze on those corporeal units in order to reach the ultimate nature. Those are pure octads with nutriment as eighth factor which are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fire- element  (=temperature)  within  preceding  corporeal  unit  successively,  generation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generation. If one’s physical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all kinds of corporealities) and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within couch can be distinguished and kept in mind, above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will be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easy. </w:t>
      </w:r>
    </w:p>
    <w:p>
      <w:pPr>
        <w:bidi w:val="0"/>
        <w:spacing w:before="6" w:after="0" w:line="552" w:lineRule="exact"/>
        <w:ind w:left="0" w:right="5464" w:firstLine="0"/>
        <w:jc w:val="left"/>
      </w:pP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garite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n</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ma</w:t>
      </w:r>
      <w:r>
        <w:rPr>
          <w:rFonts w:ascii="Times New Roman" w:eastAsia="Times New Roman" w:hAnsi="Times New Roman" w:cs="Times New Roman"/>
          <w:b/>
          <w:bCs/>
          <w:i/>
          <w:iCs/>
          <w:color w:val="000000"/>
          <w:spacing w:val="0"/>
          <w:sz w:val="24"/>
          <w:shd w:val="clear" w:color="auto" w:fill="auto"/>
          <w:rtl w:val="0"/>
        </w:rPr>
        <w:t xml:space="preserve"> hoti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(Abhi-A-2-348) </w:t>
      </w:r>
    </w:p>
    <w:p>
      <w:pPr>
        <w:bidi w:val="0"/>
        <w:spacing w:before="271" w:after="0" w:line="275"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If  there  is  non-arising  of  incessant  impulsions  of  mind-door-cognitive  processes which can produce bodily expression and verbal expression corporealities, in the next method ______ if there is non-arising of incessant impulsions of mind-door-cognitive process which are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advertence mere functioning consciousness or impulsions of sixfold-doors- cognitive processes which arise in (6) doors, the phenomenon of waking up never arise. If there is using of incessant impulsions of mind-door-cognitive processes which can produce bodily expression and verbal expression corporealities, in the next method ______ if there is using  of  incessant  impulsions  of  mind-door-cognitive  process  which  are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advertence  mere  functioning  consciousness,  the  phenomenon  of  waking  up  arises consequently.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PAGE-446 </w:t>
      </w:r>
    </w:p>
    <w:p>
      <w:pPr>
        <w:bidi w:val="0"/>
        <w:spacing w:before="272" w:after="0" w:line="276" w:lineRule="exact"/>
        <w:ind w:left="0" w:right="-138" w:firstLine="720"/>
        <w:jc w:val="left"/>
      </w:pPr>
      <w:r>
        <w:rPr>
          <w:rFonts w:ascii="Times New Roman" w:eastAsia="Times New Roman" w:hAnsi="Times New Roman" w:cs="Times New Roman"/>
          <w:color w:val="000000"/>
          <w:spacing w:val="0"/>
          <w:sz w:val="24"/>
          <w:shd w:val="clear" w:color="auto" w:fill="auto"/>
          <w:rtl w:val="0"/>
        </w:rPr>
        <w:t xml:space="preserve">The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can keep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in this way can be said during waking up he usually does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r>
        <w:rPr>
          <w:rFonts w:ascii="Times New Roman" w:eastAsia="Times New Roman" w:hAnsi="Times New Roman" w:cs="Times New Roman"/>
          <w:b/>
          <w:bCs/>
          <w:i/>
          <w:iCs/>
          <w:color w:val="000000"/>
          <w:spacing w:val="0"/>
          <w:sz w:val="24"/>
          <w:shd w:val="clear" w:color="auto" w:fill="auto"/>
          <w:rtl w:val="0"/>
        </w:rPr>
        <w:t>(Abhi-A-2-348)</w:t>
      </w:r>
      <w:r>
        <w:rPr>
          <w:rFonts w:ascii="Times New Roman" w:eastAsia="Times New Roman" w:hAnsi="Times New Roman" w:cs="Times New Roman"/>
          <w:color w:val="000000"/>
          <w:spacing w:val="0"/>
          <w:sz w:val="24"/>
          <w:shd w:val="clear" w:color="auto" w:fill="auto"/>
          <w:rtl w:val="0"/>
        </w:rPr>
        <w:t xml:space="preserve"> </w:t>
      </w:r>
    </w:p>
    <w:p>
      <w:pPr>
        <w:bidi w:val="0"/>
        <w:spacing w:before="276" w:after="0" w:line="275" w:lineRule="exact"/>
        <w:ind w:left="0" w:right="-139" w:firstLine="720"/>
        <w:jc w:val="both"/>
      </w:pPr>
      <w:r>
        <w:rPr>
          <w:rFonts w:ascii="Times New Roman" w:eastAsia="Times New Roman" w:hAnsi="Times New Roman" w:cs="Times New Roman"/>
          <w:color w:val="000000"/>
          <w:spacing w:val="0"/>
          <w:sz w:val="24"/>
          <w:shd w:val="clear" w:color="auto" w:fill="auto"/>
          <w:rtl w:val="0"/>
        </w:rPr>
        <w:t xml:space="preserve">Furthermore ____ the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protects so as not to arise unwholesome deeds at remaining five parts of periods, i.e., morning, noon, evening for daytime, nightfall and dawn, excluding midnight, for night-time (= who endeavours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practices) is also known as during waking up he usually does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r>
        <w:rPr>
          <w:rFonts w:ascii="Times New Roman" w:eastAsia="Times New Roman" w:hAnsi="Times New Roman" w:cs="Times New Roman"/>
          <w:b/>
          <w:bCs/>
          <w:i/>
          <w:iCs/>
          <w:color w:val="000000"/>
          <w:spacing w:val="0"/>
          <w:sz w:val="24"/>
          <w:shd w:val="clear" w:color="auto" w:fill="auto"/>
          <w:rtl w:val="0"/>
        </w:rPr>
        <w:t>(Abhi-A-2-348)</w:t>
      </w:r>
      <w:r>
        <w:rPr>
          <w:rFonts w:ascii="Times New Roman" w:eastAsia="Times New Roman" w:hAnsi="Times New Roman" w:cs="Times New Roman"/>
          <w:color w:val="000000"/>
          <w:spacing w:val="0"/>
          <w:sz w:val="24"/>
          <w:shd w:val="clear" w:color="auto" w:fill="auto"/>
          <w:rtl w:val="0"/>
        </w:rPr>
        <w:t xml:space="preserve"> </w:t>
      </w:r>
    </w:p>
    <w:p>
      <w:pPr>
        <w:bidi w:val="0"/>
        <w:spacing w:before="6" w:after="0" w:line="551" w:lineRule="exact"/>
        <w:ind w:left="0" w:right="5532" w:firstLine="0"/>
        <w:jc w:val="left"/>
      </w:pP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site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n</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ma</w:t>
      </w:r>
      <w:r>
        <w:rPr>
          <w:rFonts w:ascii="Times New Roman" w:eastAsia="Times New Roman" w:hAnsi="Times New Roman" w:cs="Times New Roman"/>
          <w:b/>
          <w:bCs/>
          <w:i/>
          <w:iCs/>
          <w:color w:val="000000"/>
          <w:spacing w:val="0"/>
          <w:sz w:val="24"/>
          <w:shd w:val="clear" w:color="auto" w:fill="auto"/>
          <w:rtl w:val="0"/>
        </w:rPr>
        <w:t xml:space="preserve"> hoti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(Abhi-A-2-348) </w:t>
      </w:r>
    </w:p>
    <w:p>
      <w:pPr>
        <w:bidi w:val="0"/>
        <w:spacing w:before="272" w:after="0" w:line="276" w:lineRule="exact"/>
        <w:ind w:left="0" w:right="-143" w:firstLine="720"/>
        <w:jc w:val="both"/>
      </w:pPr>
      <w:r>
        <w:rPr>
          <w:rFonts w:ascii="Times New Roman" w:eastAsia="Times New Roman" w:hAnsi="Times New Roman" w:cs="Times New Roman"/>
          <w:color w:val="000000"/>
          <w:spacing w:val="0"/>
          <w:sz w:val="24"/>
          <w:shd w:val="clear" w:color="auto" w:fill="auto"/>
          <w:rtl w:val="0"/>
        </w:rPr>
        <w:t xml:space="preserve">If there is the non-arising of sound-base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sadd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yatana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is derived corporeality, the  phenomenon  of  speaking  can  not  arise.  If  there  is  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sound-base,  the phenomenon of speaking arises consequently. The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can keep in mind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w:t>
      </w:r>
      <w:r>
        <w:rPr>
          <w:rFonts w:ascii="Times New Roman" w:eastAsia="Times New Roman" w:hAnsi="Times New Roman" w:cs="Times New Roman"/>
          <w:color w:val="000000"/>
          <w:spacing w:val="0"/>
          <w:sz w:val="24"/>
          <w:shd w:val="clear" w:color="auto" w:fill="auto"/>
          <w:rtl w:val="0"/>
        </w:rPr>
        <w:t xml:space="preserve"> in this way can be said during speaking he usually does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p>
    <w:p>
      <w:pPr>
        <w:bidi w:val="0"/>
        <w:spacing w:before="0" w:after="0" w:line="275" w:lineRule="exact"/>
        <w:ind w:left="0" w:right="-144" w:firstLine="720"/>
        <w:jc w:val="both"/>
      </w:pPr>
      <w:r>
        <w:rPr>
          <w:rFonts w:ascii="Times New Roman" w:eastAsia="Times New Roman" w:hAnsi="Times New Roman" w:cs="Times New Roman"/>
          <w:color w:val="000000"/>
          <w:spacing w:val="0"/>
          <w:sz w:val="24"/>
          <w:shd w:val="clear" w:color="auto" w:fill="auto"/>
          <w:rtl w:val="0"/>
        </w:rPr>
        <w:t xml:space="preserve">Both the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preaches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with regarding factors of attainment of the Fruit- Knowledge of Arahant as priority and the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speaks (10) kinds of </w:t>
      </w:r>
      <w:r>
        <w:rPr>
          <w:rFonts w:ascii="Times New Roman" w:eastAsia="Times New Roman" w:hAnsi="Times New Roman" w:cs="Times New Roman"/>
          <w:b/>
          <w:bCs/>
          <w:i/>
          <w:iCs/>
          <w:color w:val="000000"/>
          <w:spacing w:val="1"/>
          <w:sz w:val="24"/>
          <w:shd w:val="clear" w:color="auto" w:fill="auto"/>
          <w:rtl w:val="0"/>
        </w:rPr>
        <w:t>kath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vatthu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(subject  of  discussion  or  discourse  argument)  without  speaking  (32)  kinds  of </w:t>
      </w:r>
      <w:r>
        <w:rPr>
          <w:rFonts w:ascii="Times New Roman" w:eastAsia="Times New Roman" w:hAnsi="Times New Roman" w:cs="Times New Roman"/>
          <w:b/>
          <w:bCs/>
          <w:i/>
          <w:iCs/>
          <w:color w:val="000000"/>
          <w:spacing w:val="1"/>
          <w:sz w:val="24"/>
          <w:shd w:val="clear" w:color="auto" w:fill="auto"/>
          <w:rtl w:val="0"/>
        </w:rPr>
        <w:t>tiracch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nakatha</w:t>
      </w:r>
      <w:r>
        <w:rPr>
          <w:rFonts w:ascii="Times New Roman" w:eastAsia="Times New Roman" w:hAnsi="Times New Roman" w:cs="Times New Roman"/>
          <w:color w:val="000000"/>
          <w:spacing w:val="0"/>
          <w:sz w:val="24"/>
          <w:shd w:val="clear" w:color="auto" w:fill="auto"/>
          <w:rtl w:val="0"/>
        </w:rPr>
        <w:t xml:space="preserve"> (low, common speech) are also known as during speaking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usually does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r>
        <w:rPr>
          <w:rFonts w:ascii="Times New Roman" w:eastAsia="Times New Roman" w:hAnsi="Times New Roman" w:cs="Times New Roman"/>
          <w:b/>
          <w:bCs/>
          <w:i/>
          <w:iCs/>
          <w:color w:val="000000"/>
          <w:spacing w:val="0"/>
          <w:sz w:val="24"/>
          <w:shd w:val="clear" w:color="auto" w:fill="auto"/>
          <w:rtl w:val="0"/>
        </w:rPr>
        <w:t>Abhi-A-2-348</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279" w:line="265" w:lineRule="exact"/>
        <w:ind w:left="720" w:right="-200" w:firstLine="0"/>
        <w:jc w:val="both"/>
      </w:pPr>
      <w:r>
        <w:rPr>
          <w:rFonts w:ascii="Times New Roman" w:eastAsia="Times New Roman" w:hAnsi="Times New Roman" w:cs="Times New Roman"/>
          <w:b/>
          <w:bCs/>
          <w:color w:val="000000"/>
          <w:spacing w:val="0"/>
          <w:sz w:val="24"/>
          <w:shd w:val="clear" w:color="auto" w:fill="auto"/>
          <w:rtl w:val="0"/>
        </w:rPr>
        <w:t xml:space="preserve">(10) kinds of subjects of discussion </w:t>
      </w:r>
    </w:p>
    <w:p>
      <w:pPr>
        <w:numPr>
          <w:ilvl w:val="0"/>
          <w:numId w:val="125"/>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appicchakath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unostentatiousness,  </w:t>
      </w:r>
    </w:p>
    <w:p>
      <w:pPr>
        <w:numPr>
          <w:ilvl w:val="0"/>
          <w:numId w:val="125"/>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santu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hikath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contentment, </w:t>
      </w:r>
    </w:p>
    <w:p>
      <w:pPr>
        <w:numPr>
          <w:ilvl w:val="0"/>
          <w:numId w:val="125"/>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pavivekakath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seclusion, </w:t>
      </w:r>
    </w:p>
    <w:p>
      <w:pPr>
        <w:numPr>
          <w:ilvl w:val="0"/>
          <w:numId w:val="125"/>
        </w:numPr>
        <w:bidi w:val="0"/>
        <w:spacing w:before="1" w:after="0" w:line="276" w:lineRule="exact"/>
        <w:ind w:right="-140"/>
        <w:jc w:val="left"/>
      </w:pPr>
      <w:r>
        <w:rPr>
          <w:rFonts w:ascii="Times New Roman" w:eastAsia="Times New Roman" w:hAnsi="Times New Roman" w:cs="Times New Roman"/>
          <w:b/>
          <w:bCs/>
          <w:i/>
          <w:iCs/>
          <w:color w:val="000000"/>
          <w:spacing w:val="0"/>
          <w:sz w:val="24"/>
          <w:shd w:val="clear" w:color="auto" w:fill="auto"/>
          <w:rtl w:val="0"/>
        </w:rPr>
        <w:t>asamsaggakath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not association with layman and laywoman devotees, </w:t>
      </w:r>
    </w:p>
    <w:p>
      <w:pPr>
        <w:numPr>
          <w:ilvl w:val="0"/>
          <w:numId w:val="125"/>
        </w:numPr>
        <w:bidi w:val="0"/>
        <w:spacing w:before="7"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v</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rambhakath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strenuous effort, </w:t>
      </w:r>
    </w:p>
    <w:p>
      <w:pPr>
        <w:numPr>
          <w:ilvl w:val="0"/>
          <w:numId w:val="125"/>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lakath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morality </w:t>
      </w:r>
    </w:p>
    <w:p>
      <w:pPr>
        <w:numPr>
          <w:ilvl w:val="0"/>
          <w:numId w:val="125"/>
        </w:numPr>
        <w:bidi w:val="0"/>
        <w:spacing w:before="1" w:after="0" w:line="276" w:lineRule="exact"/>
        <w:ind w:right="-140"/>
        <w:jc w:val="left"/>
      </w:pP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dhikath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concentration called access concentration, full concentration </w:t>
      </w:r>
    </w:p>
    <w:p>
      <w:pPr>
        <w:numPr>
          <w:ilvl w:val="0"/>
          <w:numId w:val="125"/>
        </w:numPr>
        <w:bidi w:val="0"/>
        <w:spacing w:before="0" w:after="0" w:line="276" w:lineRule="exact"/>
        <w:ind w:right="-139"/>
        <w:jc w:val="left"/>
      </w:pPr>
      <w:r>
        <w:rPr>
          <w:rFonts w:ascii="Times New Roman" w:eastAsia="Times New Roman" w:hAnsi="Times New Roman" w:cs="Times New Roman"/>
          <w:b/>
          <w:bCs/>
          <w:i/>
          <w:iCs/>
          <w:color w:val="000000"/>
          <w:spacing w:val="1"/>
          <w:sz w:val="24"/>
          <w:shd w:val="clear" w:color="auto" w:fill="auto"/>
          <w:rtl w:val="0"/>
        </w:rPr>
        <w:t>paññ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kath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Four  Noble  Truths  Right  View  Knowledge (</w:t>
      </w:r>
      <w:r>
        <w:rPr>
          <w:rFonts w:ascii="Times New Roman" w:eastAsia="Times New Roman" w:hAnsi="Times New Roman" w:cs="Times New Roman"/>
          <w:b/>
          <w:bCs/>
          <w:i/>
          <w:iCs/>
          <w:color w:val="000000"/>
          <w:spacing w:val="0"/>
          <w:sz w:val="24"/>
          <w:shd w:val="clear" w:color="auto" w:fill="auto"/>
          <w:rtl w:val="0"/>
        </w:rPr>
        <w:t>catusaccasamm</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di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hi</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p>
    <w:p>
      <w:pPr>
        <w:numPr>
          <w:ilvl w:val="0"/>
          <w:numId w:val="125"/>
        </w:numPr>
        <w:bidi w:val="0"/>
        <w:spacing w:before="0" w:after="0" w:line="275" w:lineRule="exact"/>
        <w:ind w:right="-81"/>
        <w:jc w:val="left"/>
      </w:pPr>
      <w:r>
        <w:rPr>
          <w:rFonts w:ascii="Times New Roman" w:eastAsia="Times New Roman" w:hAnsi="Times New Roman" w:cs="Times New Roman"/>
          <w:b/>
          <w:bCs/>
          <w:i/>
          <w:iCs/>
          <w:color w:val="000000"/>
          <w:spacing w:val="0"/>
          <w:sz w:val="24"/>
          <w:shd w:val="clear" w:color="auto" w:fill="auto"/>
          <w:rtl w:val="0"/>
        </w:rPr>
        <w:t>vimuttikath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deliverance from defilements called the Fruit- Knowledge of Arahant,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PAGE-447 </w:t>
      </w:r>
    </w:p>
    <w:p>
      <w:pPr>
        <w:numPr>
          <w:ilvl w:val="0"/>
          <w:numId w:val="126"/>
        </w:numPr>
        <w:bidi w:val="0"/>
        <w:spacing w:before="269" w:after="0" w:line="276" w:lineRule="exact"/>
        <w:ind w:right="-141"/>
        <w:jc w:val="both"/>
      </w:pPr>
      <w:r>
        <w:rPr>
          <w:rFonts w:ascii="Times New Roman" w:eastAsia="Times New Roman" w:hAnsi="Times New Roman" w:cs="Times New Roman"/>
          <w:b/>
          <w:bCs/>
          <w:i/>
          <w:iCs/>
          <w:color w:val="000000"/>
          <w:spacing w:val="0"/>
          <w:sz w:val="24"/>
          <w:shd w:val="clear" w:color="auto" w:fill="auto"/>
          <w:rtl w:val="0"/>
        </w:rPr>
        <w:t>vimuttiña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adassanakath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discussion relating to reflecting knowledge which arises depending on deliverance from defilements called the Fruit-Knowledge of Arahant, </w:t>
      </w:r>
      <w:r>
        <w:rPr>
          <w:rFonts w:ascii="Times New Roman" w:eastAsia="Times New Roman" w:hAnsi="Times New Roman" w:cs="Times New Roman"/>
          <w:b/>
          <w:bCs/>
          <w:i/>
          <w:iCs/>
          <w:color w:val="000000"/>
          <w:spacing w:val="0"/>
          <w:sz w:val="24"/>
          <w:shd w:val="clear" w:color="auto" w:fill="auto"/>
          <w:rtl w:val="0"/>
        </w:rPr>
        <w:t>(Ang-2-103)</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552" w:lineRule="exact"/>
        <w:ind w:left="0" w:right="5713" w:firstLine="0"/>
        <w:jc w:val="left"/>
      </w:pPr>
      <w:r>
        <w:rPr>
          <w:rFonts w:ascii="Times New Roman" w:eastAsia="Times New Roman" w:hAnsi="Times New Roman" w:cs="Times New Roman"/>
          <w:b/>
          <w:bCs/>
          <w:i/>
          <w:iCs/>
          <w:color w:val="000000"/>
          <w:spacing w:val="0"/>
          <w:sz w:val="24"/>
          <w:shd w:val="clear" w:color="auto" w:fill="auto"/>
          <w:rtl w:val="0"/>
        </w:rPr>
        <w:t>Tu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ve</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sampaj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hoti.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(Abhi-A-2-348) </w:t>
      </w:r>
    </w:p>
    <w:p>
      <w:pPr>
        <w:bidi w:val="0"/>
        <w:spacing w:before="271" w:after="0" w:line="275" w:lineRule="exact"/>
        <w:ind w:left="0" w:right="-142" w:firstLine="720"/>
        <w:jc w:val="both"/>
      </w:pPr>
      <w:r>
        <w:rPr>
          <w:rFonts w:ascii="Times New Roman" w:eastAsia="Times New Roman" w:hAnsi="Times New Roman" w:cs="Times New Roman"/>
          <w:color w:val="000000"/>
          <w:spacing w:val="0"/>
          <w:sz w:val="24"/>
          <w:shd w:val="clear" w:color="auto" w:fill="auto"/>
          <w:rtl w:val="0"/>
        </w:rPr>
        <w:t xml:space="preserve">If there is the arising of sound-base which is derived corporeality, the phenomenon of silence cannot arise. If there is non-arising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sound-base, the phenomenon of silence arises consequently.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practicing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can keep in mind the arising on non-arising of sound-base in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can be said during silence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usually does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Both the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is practicing through taking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of (38) kinds of objects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practices and the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is entering into the second absorption or reaching into the second  absorption  well  are  also  known  as  during  silence  he  usually  does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clear comprehension. </w:t>
      </w:r>
      <w:r>
        <w:rPr>
          <w:rFonts w:ascii="Times New Roman" w:eastAsia="Times New Roman" w:hAnsi="Times New Roman" w:cs="Times New Roman"/>
          <w:b/>
          <w:bCs/>
          <w:i/>
          <w:iCs/>
          <w:color w:val="000000"/>
          <w:spacing w:val="0"/>
          <w:sz w:val="24"/>
          <w:shd w:val="clear" w:color="auto" w:fill="auto"/>
          <w:rtl w:val="0"/>
        </w:rPr>
        <w:t xml:space="preserve">(Abhi-A-2-348) </w:t>
      </w:r>
    </w:p>
    <w:p>
      <w:pPr>
        <w:bidi w:val="0"/>
        <w:spacing w:before="1" w:after="0" w:line="276" w:lineRule="exact"/>
        <w:ind w:left="0" w:right="-145" w:firstLine="720"/>
        <w:jc w:val="left"/>
      </w:pPr>
      <w:r>
        <w:rPr>
          <w:rFonts w:ascii="Times New Roman" w:eastAsia="Times New Roman" w:hAnsi="Times New Roman" w:cs="Times New Roman"/>
          <w:color w:val="000000"/>
          <w:spacing w:val="0"/>
          <w:sz w:val="24"/>
          <w:shd w:val="clear" w:color="auto" w:fill="auto"/>
          <w:rtl w:val="0"/>
        </w:rPr>
        <w:t xml:space="preserve">May all practicing persons be fulfilled to practice through following example of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famous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Theras</w:t>
      </w:r>
      <w:r>
        <w:rPr>
          <w:rFonts w:ascii="Times New Roman" w:eastAsia="Times New Roman" w:hAnsi="Times New Roman" w:cs="Times New Roman"/>
          <w:color w:val="000000"/>
          <w:spacing w:val="0"/>
          <w:sz w:val="24"/>
          <w:shd w:val="clear" w:color="auto" w:fill="auto"/>
          <w:rtl w:val="0"/>
        </w:rPr>
        <w:t xml:space="preserve">, the Most Venerable </w:t>
      </w:r>
      <w:r>
        <w:rPr>
          <w:rFonts w:ascii="Times New Roman" w:eastAsia="Times New Roman" w:hAnsi="Times New Roman" w:cs="Times New Roman"/>
          <w:b/>
          <w:bCs/>
          <w:i/>
          <w:iCs/>
          <w:color w:val="000000"/>
          <w:spacing w:val="0"/>
          <w:sz w:val="24"/>
          <w:shd w:val="clear" w:color="auto" w:fill="auto"/>
          <w:rtl w:val="0"/>
        </w:rPr>
        <w:t>Phussadeva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Thero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Mah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ga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Thero</w:t>
      </w:r>
      <w:r>
        <w:rPr>
          <w:rFonts w:ascii="Times New Roman" w:eastAsia="Times New Roman" w:hAnsi="Times New Roman" w:cs="Times New Roman"/>
          <w:color w:val="000000"/>
          <w:spacing w:val="0"/>
          <w:sz w:val="24"/>
          <w:shd w:val="clear" w:color="auto" w:fill="auto"/>
          <w:rtl w:val="0"/>
        </w:rPr>
        <w:t xml:space="preserve"> etc. </w:t>
      </w:r>
    </w:p>
    <w:p>
      <w:pPr>
        <w:bidi w:val="0"/>
        <w:spacing w:before="271" w:after="0" w:line="280" w:lineRule="exact"/>
        <w:ind w:left="0" w:right="7013" w:firstLine="0"/>
        <w:jc w:val="left"/>
      </w:pPr>
      <w:r>
        <w:rPr>
          <w:rFonts w:ascii="Times New Roman" w:eastAsia="Times New Roman" w:hAnsi="Times New Roman" w:cs="Times New Roman"/>
          <w:color w:val="000000"/>
          <w:spacing w:val="0"/>
          <w:sz w:val="24"/>
          <w:shd w:val="clear" w:color="auto" w:fill="auto"/>
          <w:rtl w:val="0"/>
        </w:rPr>
        <w:t xml:space="preserve">Translated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Aññatara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20.1.2008 </w:t>
      </w:r>
    </w:p>
    <w:sectPr>
      <w:headerReference w:type="even" r:id="rId4"/>
      <w:headerReference w:type="default" r:id="rId5"/>
      <w:footerReference w:type="even" r:id="rId6"/>
      <w:footerReference w:type="default" r:id="rId7"/>
      <w:pgSz w:w="11900" w:h="16840"/>
      <w:pgMar w:top="1439" w:right="1311" w:bottom="1478" w:left="1440" w:header="722" w:footer="7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1" w:after="0" w:line="265" w:lineRule="exact"/>
      <w:ind w:left="0" w:right="-200" w:firstLine="0"/>
      <w:jc w:val="both"/>
    </w:pPr>
    <w:r>
      <w:rPr>
        <w:rFonts w:ascii="Times New Roman" w:eastAsia="Times New Roman" w:hAnsi="Times New Roman" w:cs="Times New Roman"/>
        <w:color w:val="000000"/>
        <w:spacing w:val="-2147483648"/>
        <w:sz w:val="24"/>
        <w:shd w:val="clear" w:color="auto" w:fill="auto"/>
        <w:rtl w:val="0"/>
      </w:rPr>
      <w:fldChar w:fldCharType="begin"/>
    </w:r>
    <w:r>
      <w:rPr>
        <w:rFonts w:ascii="Times New Roman" w:eastAsia="Times New Roman" w:hAnsi="Times New Roman" w:cs="Times New Roman"/>
        <w:color w:val="000000"/>
        <w:spacing w:val="-2147483648"/>
        <w:sz w:val="24"/>
        <w:shd w:val="clear" w:color="auto" w:fill="auto"/>
        <w:rtl w:val="0"/>
      </w:rPr>
      <w:instrText>PAGE</w:instrText>
    </w:r>
    <w:r>
      <w:rPr>
        <w:rFonts w:ascii="Times New Roman" w:eastAsia="Times New Roman" w:hAnsi="Times New Roman" w:cs="Times New Roman"/>
        <w:color w:val="000000"/>
        <w:spacing w:val="-2147483648"/>
        <w:sz w:val="24"/>
        <w:shd w:val="clear" w:color="auto" w:fill="auto"/>
        <w:rtl w:val="0"/>
      </w:rPr>
      <w:fldChar w:fldCharType="separate"/>
    </w:r>
    <w:r>
      <w:rPr>
        <w:rFonts w:ascii="Times New Roman" w:eastAsia="Times New Roman" w:hAnsi="Times New Roman" w:cs="Times New Roman"/>
        <w:color w:val="000000"/>
        <w:spacing w:val="-2147483648"/>
        <w:sz w:val="24"/>
        <w:shd w:val="clear" w:color="auto" w:fill="auto"/>
        <w:rtl w:val="0"/>
      </w:rPr>
      <w:t>40</w:t>
    </w:r>
    <w:r>
      <w:rPr>
        <w:rFonts w:ascii="Times New Roman" w:eastAsia="Times New Roman" w:hAnsi="Times New Roman" w:cs="Times New Roman"/>
        <w:color w:val="000000"/>
        <w:spacing w:val="-2147483648"/>
        <w:sz w:val="24"/>
        <w:shd w:val="clear" w:color="auto" w:fill="auto"/>
        <w:rtl w:val="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1" w:after="0" w:line="265" w:lineRule="exact"/>
      <w:ind w:left="8909" w:right="-200" w:firstLine="0"/>
      <w:jc w:val="both"/>
    </w:pPr>
    <w:r>
      <w:rPr>
        <w:rFonts w:ascii="Times New Roman" w:eastAsia="Times New Roman" w:hAnsi="Times New Roman" w:cs="Times New Roman"/>
        <w:color w:val="000000"/>
        <w:spacing w:val="-2147483648"/>
        <w:sz w:val="24"/>
        <w:shd w:val="clear" w:color="auto" w:fill="auto"/>
        <w:rtl w:val="0"/>
      </w:rPr>
      <w:fldChar w:fldCharType="begin"/>
    </w:r>
    <w:r>
      <w:rPr>
        <w:rFonts w:ascii="Times New Roman" w:eastAsia="Times New Roman" w:hAnsi="Times New Roman" w:cs="Times New Roman"/>
        <w:color w:val="000000"/>
        <w:spacing w:val="-2147483648"/>
        <w:sz w:val="24"/>
        <w:shd w:val="clear" w:color="auto" w:fill="auto"/>
        <w:rtl w:val="0"/>
      </w:rPr>
      <w:instrText>PAGE</w:instrText>
    </w:r>
    <w:r>
      <w:rPr>
        <w:rFonts w:ascii="Times New Roman" w:eastAsia="Times New Roman" w:hAnsi="Times New Roman" w:cs="Times New Roman"/>
        <w:color w:val="000000"/>
        <w:spacing w:val="-2147483648"/>
        <w:sz w:val="24"/>
        <w:shd w:val="clear" w:color="auto" w:fill="auto"/>
        <w:rtl w:val="0"/>
      </w:rPr>
      <w:fldChar w:fldCharType="separate"/>
    </w:r>
    <w:r>
      <w:rPr>
        <w:rFonts w:ascii="Times New Roman" w:eastAsia="Times New Roman" w:hAnsi="Times New Roman" w:cs="Times New Roman"/>
        <w:color w:val="000000"/>
        <w:spacing w:val="-2147483648"/>
        <w:sz w:val="24"/>
        <w:shd w:val="clear" w:color="auto" w:fill="auto"/>
        <w:rtl w:val="0"/>
      </w:rPr>
      <w:t>39</w:t>
    </w:r>
    <w:r>
      <w:rPr>
        <w:rFonts w:ascii="Times New Roman" w:eastAsia="Times New Roman" w:hAnsi="Times New Roman" w:cs="Times New Roman"/>
        <w:color w:val="000000"/>
        <w:spacing w:val="-2147483648"/>
        <w:sz w:val="24"/>
        <w:shd w:val="clear" w:color="auto" w:fill="auto"/>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0" w:right="-200" w:firstLine="0"/>
      <w:jc w:val="both"/>
    </w:pPr>
    <w:r>
      <w:rPr>
        <w:rFonts w:ascii="Times New Roman" w:eastAsia="Times New Roman" w:hAnsi="Times New Roman" w:cs="Times New Roman"/>
        <w:color w:val="000000"/>
        <w:spacing w:val="-2147483648"/>
        <w:sz w:val="24"/>
        <w:shd w:val="clear" w:color="auto" w:fill="auto"/>
        <w:rtl w:val="0"/>
      </w:rPr>
      <w:fldChar w:fldCharType="begin"/>
    </w:r>
    <w:r>
      <w:rPr>
        <w:rFonts w:ascii="Times New Roman" w:eastAsia="Times New Roman" w:hAnsi="Times New Roman" w:cs="Times New Roman"/>
        <w:color w:val="000000"/>
        <w:spacing w:val="-2147483648"/>
        <w:sz w:val="24"/>
        <w:shd w:val="clear" w:color="auto" w:fill="auto"/>
        <w:rtl w:val="0"/>
      </w:rPr>
      <w:instrText>PAGE</w:instrText>
    </w:r>
    <w:r>
      <w:rPr>
        <w:rFonts w:ascii="Times New Roman" w:eastAsia="Times New Roman" w:hAnsi="Times New Roman" w:cs="Times New Roman"/>
        <w:color w:val="000000"/>
        <w:spacing w:val="-2147483648"/>
        <w:sz w:val="24"/>
        <w:shd w:val="clear" w:color="auto" w:fill="auto"/>
        <w:rtl w:val="0"/>
      </w:rPr>
      <w:fldChar w:fldCharType="separate"/>
    </w:r>
    <w:r>
      <w:rPr>
        <w:rFonts w:ascii="Times New Roman" w:eastAsia="Times New Roman" w:hAnsi="Times New Roman" w:cs="Times New Roman"/>
        <w:color w:val="000000"/>
        <w:spacing w:val="-2147483648"/>
        <w:sz w:val="24"/>
        <w:shd w:val="clear" w:color="auto" w:fill="auto"/>
        <w:rtl w:val="0"/>
      </w:rPr>
      <w:t>40</w:t>
    </w:r>
    <w:r>
      <w:rPr>
        <w:rFonts w:ascii="Times New Roman" w:eastAsia="Times New Roman" w:hAnsi="Times New Roman" w:cs="Times New Roman"/>
        <w:color w:val="000000"/>
        <w:spacing w:val="-2147483648"/>
        <w:sz w:val="24"/>
        <w:shd w:val="clear" w:color="auto" w:fill="auto"/>
        <w:rtl w:val="0"/>
      </w:rPr>
      <w:fldChar w:fldCharType="end"/>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NIBB</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NA G</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MINIPA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 (Pa-Auk Tawya Sayadaw)</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72" w:lineRule="exact"/>
      <w:ind w:left="5102" w:right="-200" w:firstLine="0"/>
      <w:jc w:val="both"/>
    </w:pPr>
    <w:r>
      <w:rPr>
        <w:rFonts w:ascii="Times New Roman" w:eastAsia="Times New Roman" w:hAnsi="Times New Roman" w:cs="Times New Roman"/>
        <w:color w:val="000000"/>
        <w:spacing w:val="0"/>
        <w:sz w:val="24"/>
        <w:shd w:val="clear" w:color="auto" w:fill="auto"/>
        <w:rtl w:val="0"/>
      </w:rPr>
      <w:t xml:space="preserve">Translated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Aññatara Bhikkhu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31"/>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fldChar w:fldCharType="begin"/>
    </w:r>
    <w:r>
      <w:rPr>
        <w:rFonts w:ascii="Times New Roman" w:eastAsia="Times New Roman" w:hAnsi="Times New Roman" w:cs="Times New Roman"/>
        <w:color w:val="000000"/>
        <w:spacing w:val="-2147483648"/>
        <w:sz w:val="24"/>
        <w:shd w:val="clear" w:color="auto" w:fill="auto"/>
        <w:rtl w:val="0"/>
      </w:rPr>
      <w:instrText>PAGE</w:instrText>
    </w:r>
    <w:r>
      <w:rPr>
        <w:rFonts w:ascii="Times New Roman" w:eastAsia="Times New Roman" w:hAnsi="Times New Roman" w:cs="Times New Roman"/>
        <w:color w:val="000000"/>
        <w:spacing w:val="-2147483648"/>
        <w:sz w:val="24"/>
        <w:shd w:val="clear" w:color="auto" w:fill="auto"/>
        <w:rtl w:val="0"/>
      </w:rPr>
      <w:fldChar w:fldCharType="separate"/>
    </w:r>
    <w:r>
      <w:rPr>
        <w:rFonts w:ascii="Times New Roman" w:eastAsia="Times New Roman" w:hAnsi="Times New Roman" w:cs="Times New Roman"/>
        <w:color w:val="000000"/>
        <w:spacing w:val="-2147483648"/>
        <w:sz w:val="24"/>
        <w:shd w:val="clear" w:color="auto" w:fill="auto"/>
        <w:rtl w:val="0"/>
      </w:rPr>
      <w:t>39</w:t>
    </w:r>
    <w:r>
      <w:rPr>
        <w:rFonts w:ascii="Times New Roman" w:eastAsia="Times New Roman" w:hAnsi="Times New Roman" w:cs="Times New Roman"/>
        <w:color w:val="000000"/>
        <w:spacing w:val="-2147483648"/>
        <w:sz w:val="24"/>
        <w:shd w:val="clear" w:color="auto" w:fill="auto"/>
        <w:rtl w:val="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lowerLetter"/>
      <w:lvlText w:val="(%1)"/>
      <w:lvlJc w:val="left"/>
      <w:pPr>
        <w:tabs>
          <w:tab w:val="num" w:pos="353"/>
        </w:tabs>
        <w:ind w:left="353" w:hanging="35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4"/>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5"/>
      <w:numFmt w:val="decimal"/>
      <w:lvlText w:val="%1."/>
      <w:lvlJc w:val="left"/>
      <w:pPr>
        <w:tabs>
          <w:tab w:val="num" w:pos="276"/>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1"/>
      <w:numFmt w:val="lowerLetter"/>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4"/>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6"/>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
      <w:numFmt w:val="lowerLetter"/>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1"/>
      <w:numFmt w:val="lowerLetter"/>
      <w:lvlText w:val="(%1)"/>
      <w:lvlJc w:val="left"/>
      <w:pPr>
        <w:tabs>
          <w:tab w:val="num" w:pos="684"/>
        </w:tabs>
        <w:ind w:left="684" w:hanging="324"/>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3"/>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hybridMultilevel"/>
    <w:tmpl w:val="00000011"/>
    <w:lvl w:ilvl="0">
      <w:start w:val="1"/>
      <w:numFmt w:val="bullet"/>
      <w:lvlText w:val="="/>
      <w:lvlJc w:val="left"/>
      <w:pPr>
        <w:tabs>
          <w:tab w:val="num" w:pos="197"/>
        </w:tabs>
        <w:ind w:left="197" w:hanging="197"/>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2"/>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multilevel"/>
    <w:tmpl w:val="00000014"/>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5"/>
    <w:multiLevelType w:val="multilevel"/>
    <w:tmpl w:val="00000015"/>
    <w:lvl w:ilvl="0">
      <w:start w:val="1"/>
      <w:numFmt w:val="lowerLetter"/>
      <w:lvlText w:val="(%1)"/>
      <w:lvlJc w:val="left"/>
      <w:pPr>
        <w:tabs>
          <w:tab w:val="num" w:pos="1080"/>
        </w:tabs>
        <w:ind w:left="108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multilevel"/>
    <w:tmpl w:val="00000016"/>
    <w:lvl w:ilvl="0">
      <w:start w:val="5"/>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00000017"/>
    <w:multiLevelType w:val="multilevel"/>
    <w:tmpl w:val="00000017"/>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0000018"/>
    <w:multiLevelType w:val="multilevel"/>
    <w:tmpl w:val="00000018"/>
    <w:lvl w:ilvl="0">
      <w:start w:val="1"/>
      <w:numFmt w:val="lowerLetter"/>
      <w:lvlText w:val="(%1)"/>
      <w:lvlJc w:val="left"/>
      <w:pPr>
        <w:tabs>
          <w:tab w:val="num" w:pos="1080"/>
        </w:tabs>
        <w:ind w:left="108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00000019"/>
    <w:multiLevelType w:val="multilevel"/>
    <w:tmpl w:val="00000019"/>
    <w:lvl w:ilvl="0">
      <w:start w:val="4"/>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multilevel"/>
    <w:tmpl w:val="0000001A"/>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0000001B"/>
    <w:multiLevelType w:val="multilevel"/>
    <w:tmpl w:val="0000001B"/>
    <w:lvl w:ilvl="0">
      <w:start w:val="3"/>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C"/>
    <w:multiLevelType w:val="multilevel"/>
    <w:tmpl w:val="0000001C"/>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0000001D"/>
    <w:multiLevelType w:val="multilevel"/>
    <w:tmpl w:val="0000001D"/>
    <w:lvl w:ilvl="0">
      <w:start w:val="1"/>
      <w:numFmt w:val="lowerLetter"/>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0000001E"/>
    <w:multiLevelType w:val="multilevel"/>
    <w:tmpl w:val="0000001E"/>
    <w:lvl w:ilvl="0">
      <w:start w:val="2"/>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0000001F"/>
    <w:multiLevelType w:val="multilevel"/>
    <w:tmpl w:val="0000001F"/>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00000020"/>
    <w:multiLevelType w:val="multilevel"/>
    <w:tmpl w:val="00000020"/>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00000021"/>
    <w:multiLevelType w:val="multilevel"/>
    <w:tmpl w:val="00000021"/>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00000022"/>
    <w:multiLevelType w:val="multilevel"/>
    <w:tmpl w:val="00000022"/>
    <w:lvl w:ilvl="0">
      <w:start w:val="5"/>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lowerLetter"/>
      <w:lvlText w:val="(%2)"/>
      <w:lvlJc w:val="left"/>
      <w:pPr>
        <w:tabs>
          <w:tab w:val="num" w:pos="720"/>
        </w:tabs>
        <w:ind w:left="720" w:hanging="360"/>
      </w:pPr>
      <w:rPr>
        <w:rFonts w:ascii="Times New Roman" w:eastAsia="Times New Roman" w:hAnsi="Times New Roman" w:cs="Times New Roman"/>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00000023"/>
    <w:multiLevelType w:val="multilevel"/>
    <w:tmpl w:val="00000023"/>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00000024"/>
    <w:multiLevelType w:val="multilevel"/>
    <w:tmpl w:val="00000024"/>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00000025"/>
    <w:multiLevelType w:val="hybridMultilevel"/>
    <w:tmpl w:val="00000025"/>
    <w:lvl w:ilvl="0">
      <w:start w:val="1"/>
      <w:numFmt w:val="bullet"/>
      <w:lvlText w:val="="/>
      <w:lvlJc w:val="left"/>
      <w:pPr>
        <w:tabs>
          <w:tab w:val="num" w:pos="197"/>
        </w:tabs>
        <w:ind w:left="197" w:hanging="197"/>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multilevel"/>
    <w:tmpl w:val="00000026"/>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00000027"/>
    <w:multiLevelType w:val="multilevel"/>
    <w:tmpl w:val="00000027"/>
    <w:lvl w:ilvl="0">
      <w:start w:val="2"/>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00000028"/>
    <w:multiLevelType w:val="multilevel"/>
    <w:tmpl w:val="00000028"/>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00000029"/>
    <w:multiLevelType w:val="multilevel"/>
    <w:tmpl w:val="00000029"/>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0000002A"/>
    <w:multiLevelType w:val="multilevel"/>
    <w:tmpl w:val="0000002A"/>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nsid w:val="0000002B"/>
    <w:multiLevelType w:val="multilevel"/>
    <w:tmpl w:val="0000002B"/>
    <w:lvl w:ilvl="0">
      <w:start w:val="7"/>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lowerLetter"/>
      <w:lvlText w:val="(%2)"/>
      <w:lvlJc w:val="left"/>
      <w:pPr>
        <w:tabs>
          <w:tab w:val="num" w:pos="684"/>
        </w:tabs>
        <w:ind w:left="684" w:hanging="324"/>
      </w:pPr>
      <w:rPr>
        <w:rFonts w:ascii="Times New Roman" w:eastAsia="Times New Roman" w:hAnsi="Times New Roman" w:cs="Times New Roman"/>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nsid w:val="0000002C"/>
    <w:multiLevelType w:val="multilevel"/>
    <w:tmpl w:val="0000002C"/>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nsid w:val="0000002D"/>
    <w:multiLevelType w:val="multilevel"/>
    <w:tmpl w:val="0000002D"/>
    <w:lvl w:ilvl="0">
      <w:start w:val="2"/>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0000002E"/>
    <w:multiLevelType w:val="multilevel"/>
    <w:tmpl w:val="0000002E"/>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0000002F"/>
    <w:multiLevelType w:val="multilevel"/>
    <w:tmpl w:val="0000002F"/>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00000030"/>
    <w:multiLevelType w:val="multilevel"/>
    <w:tmpl w:val="00000030"/>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nsid w:val="00000031"/>
    <w:multiLevelType w:val="multilevel"/>
    <w:tmpl w:val="00000031"/>
    <w:lvl w:ilvl="0">
      <w:start w:val="5"/>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lowerLetter"/>
      <w:lvlText w:val="(%2)"/>
      <w:lvlJc w:val="left"/>
      <w:pPr>
        <w:tabs>
          <w:tab w:val="num" w:pos="1080"/>
        </w:tabs>
        <w:ind w:left="1080" w:hanging="360"/>
      </w:pPr>
      <w:rPr>
        <w:rFonts w:ascii="Times New Roman" w:eastAsia="Times New Roman" w:hAnsi="Times New Roman" w:cs="Times New Roman"/>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9">
    <w:nsid w:val="00000032"/>
    <w:multiLevelType w:val="multilevel"/>
    <w:tmpl w:val="00000032"/>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00000033"/>
    <w:multiLevelType w:val="multilevel"/>
    <w:tmpl w:val="00000033"/>
    <w:lvl w:ilvl="0">
      <w:start w:val="2"/>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nsid w:val="00000034"/>
    <w:multiLevelType w:val="multilevel"/>
    <w:tmpl w:val="00000034"/>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nsid w:val="00000035"/>
    <w:multiLevelType w:val="multilevel"/>
    <w:tmpl w:val="00000035"/>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multilevel"/>
    <w:tmpl w:val="00000036"/>
    <w:lvl w:ilvl="0">
      <w:start w:val="1"/>
      <w:numFmt w:val="lowerLetter"/>
      <w:lvlText w:val="(%1)"/>
      <w:lvlJc w:val="left"/>
      <w:pPr>
        <w:tabs>
          <w:tab w:val="num" w:pos="1078"/>
        </w:tabs>
        <w:ind w:left="1078" w:hanging="358"/>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nsid w:val="00000037"/>
    <w:multiLevelType w:val="multilevel"/>
    <w:tmpl w:val="00000037"/>
    <w:lvl w:ilvl="0">
      <w:start w:val="2"/>
      <w:numFmt w:val="lowerLetter"/>
      <w:lvlText w:val="(%1)"/>
      <w:lvlJc w:val="left"/>
      <w:pPr>
        <w:tabs>
          <w:tab w:val="num" w:pos="1083"/>
        </w:tabs>
        <w:ind w:left="1083" w:hanging="36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nsid w:val="00000038"/>
    <w:multiLevelType w:val="multilevel"/>
    <w:tmpl w:val="00000038"/>
    <w:lvl w:ilvl="0">
      <w:start w:val="3"/>
      <w:numFmt w:val="lowerLetter"/>
      <w:lvlText w:val="(%1)"/>
      <w:lvlJc w:val="left"/>
      <w:pPr>
        <w:tabs>
          <w:tab w:val="num" w:pos="1143"/>
        </w:tabs>
        <w:ind w:left="1143" w:hanging="42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nsid w:val="00000039"/>
    <w:multiLevelType w:val="multilevel"/>
    <w:tmpl w:val="00000039"/>
    <w:lvl w:ilvl="0">
      <w:start w:val="4"/>
      <w:numFmt w:val="lowerLetter"/>
      <w:lvlText w:val="(%1)"/>
      <w:lvlJc w:val="left"/>
      <w:pPr>
        <w:tabs>
          <w:tab w:val="num" w:pos="1083"/>
        </w:tabs>
        <w:ind w:left="1083" w:hanging="36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nsid w:val="0000003A"/>
    <w:multiLevelType w:val="multilevel"/>
    <w:tmpl w:val="0000003A"/>
    <w:lvl w:ilvl="0">
      <w:start w:val="5"/>
      <w:numFmt w:val="lowerLetter"/>
      <w:lvlText w:val="(%1)"/>
      <w:lvlJc w:val="left"/>
      <w:pPr>
        <w:tabs>
          <w:tab w:val="num" w:pos="1071"/>
        </w:tabs>
        <w:ind w:left="1071" w:hanging="351"/>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nsid w:val="0000003B"/>
    <w:multiLevelType w:val="multilevel"/>
    <w:tmpl w:val="0000003B"/>
    <w:lvl w:ilvl="0">
      <w:start w:val="6"/>
      <w:numFmt w:val="lowerLetter"/>
      <w:lvlText w:val="(%1)"/>
      <w:lvlJc w:val="left"/>
      <w:pPr>
        <w:tabs>
          <w:tab w:val="num" w:pos="1018"/>
        </w:tabs>
        <w:ind w:left="1018" w:hanging="298"/>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9">
    <w:nsid w:val="0000003C"/>
    <w:multiLevelType w:val="multilevel"/>
    <w:tmpl w:val="0000003C"/>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nsid w:val="0000003D"/>
    <w:multiLevelType w:val="multilevel"/>
    <w:tmpl w:val="0000003D"/>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nsid w:val="0000003E"/>
    <w:multiLevelType w:val="multilevel"/>
    <w:tmpl w:val="0000003E"/>
    <w:lvl w:ilvl="0">
      <w:start w:val="7"/>
      <w:numFmt w:val="lowerLetter"/>
      <w:lvlText w:val="(%1)"/>
      <w:lvlJc w:val="left"/>
      <w:pPr>
        <w:tabs>
          <w:tab w:val="num" w:pos="1104"/>
        </w:tabs>
        <w:ind w:left="1104" w:hanging="384"/>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2">
    <w:nsid w:val="0000003F"/>
    <w:multiLevelType w:val="multilevel"/>
    <w:tmpl w:val="0000003F"/>
    <w:lvl w:ilvl="0">
      <w:start w:val="2"/>
      <w:numFmt w:val="decimal"/>
      <w:lvlText w:val="(%1)"/>
      <w:lvlJc w:val="left"/>
      <w:pPr>
        <w:tabs>
          <w:tab w:val="num" w:pos="353"/>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3">
    <w:nsid w:val="00000040"/>
    <w:multiLevelType w:val="hybridMultilevel"/>
    <w:tmpl w:val="00000040"/>
    <w:lvl w:ilvl="0">
      <w:start w:val="1"/>
      <w:numFmt w:val="bullet"/>
      <w:lvlText w:val="="/>
      <w:lvlJc w:val="left"/>
      <w:pPr>
        <w:tabs>
          <w:tab w:val="num" w:pos="963"/>
        </w:tabs>
        <w:ind w:left="963" w:hanging="243"/>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1"/>
    <w:multiLevelType w:val="multilevel"/>
    <w:tmpl w:val="00000041"/>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nsid w:val="00000042"/>
    <w:multiLevelType w:val="multilevel"/>
    <w:tmpl w:val="00000042"/>
    <w:lvl w:ilvl="0">
      <w:start w:val="8"/>
      <w:numFmt w:val="lowerLetter"/>
      <w:lvlText w:val="(%1)"/>
      <w:lvlJc w:val="left"/>
      <w:pPr>
        <w:tabs>
          <w:tab w:val="num" w:pos="353"/>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nsid w:val="00000043"/>
    <w:multiLevelType w:val="multilevel"/>
    <w:tmpl w:val="00000043"/>
    <w:lvl w:ilvl="0">
      <w:start w:val="9"/>
      <w:numFmt w:val="lowerLetter"/>
      <w:lvlText w:val="(%1)"/>
      <w:lvlJc w:val="left"/>
      <w:pPr>
        <w:tabs>
          <w:tab w:val="num" w:pos="293"/>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7">
    <w:nsid w:val="00000044"/>
    <w:multiLevelType w:val="multilevel"/>
    <w:tmpl w:val="00000044"/>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8">
    <w:nsid w:val="00000045"/>
    <w:multiLevelType w:val="multilevel"/>
    <w:tmpl w:val="00000045"/>
    <w:lvl w:ilvl="0">
      <w:start w:val="10"/>
      <w:numFmt w:val="lowerLetter"/>
      <w:lvlText w:val="(%1)"/>
      <w:lvlJc w:val="left"/>
      <w:pPr>
        <w:tabs>
          <w:tab w:val="num" w:pos="307"/>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nsid w:val="00000046"/>
    <w:multiLevelType w:val="multilevel"/>
    <w:tmpl w:val="00000046"/>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nsid w:val="00000047"/>
    <w:multiLevelType w:val="multilevel"/>
    <w:tmpl w:val="00000047"/>
    <w:lvl w:ilvl="0">
      <w:start w:val="5"/>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nsid w:val="00000048"/>
    <w:multiLevelType w:val="multilevel"/>
    <w:tmpl w:val="00000048"/>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2">
    <w:nsid w:val="00000049"/>
    <w:multiLevelType w:val="multilevel"/>
    <w:tmpl w:val="00000049"/>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3">
    <w:nsid w:val="0000004A"/>
    <w:multiLevelType w:val="multilevel"/>
    <w:tmpl w:val="0000004A"/>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4">
    <w:nsid w:val="0000004B"/>
    <w:multiLevelType w:val="multilevel"/>
    <w:tmpl w:val="0000004B"/>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5">
    <w:nsid w:val="0000004C"/>
    <w:multiLevelType w:val="multilevel"/>
    <w:tmpl w:val="0000004C"/>
    <w:lvl w:ilvl="0">
      <w:start w:val="3"/>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nsid w:val="0000004D"/>
    <w:multiLevelType w:val="multilevel"/>
    <w:tmpl w:val="0000004D"/>
    <w:lvl w:ilvl="0">
      <w:start w:val="1"/>
      <w:numFmt w:val="lowerLetter"/>
      <w:lvlText w:val="(%1)"/>
      <w:lvlJc w:val="left"/>
      <w:pPr>
        <w:tabs>
          <w:tab w:val="num" w:pos="341"/>
        </w:tabs>
        <w:ind w:left="341" w:hanging="341"/>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7">
    <w:nsid w:val="0000004E"/>
    <w:multiLevelType w:val="multilevel"/>
    <w:tmpl w:val="0000004E"/>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8">
    <w:nsid w:val="0000004F"/>
    <w:multiLevelType w:val="multilevel"/>
    <w:tmpl w:val="0000004F"/>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9">
    <w:nsid w:val="00000050"/>
    <w:multiLevelType w:val="multilevel"/>
    <w:tmpl w:val="00000050"/>
    <w:lvl w:ilvl="0">
      <w:start w:val="2"/>
      <w:numFmt w:val="lowerLetter"/>
      <w:lvlText w:val="(%1)"/>
      <w:lvlJc w:val="left"/>
      <w:pPr>
        <w:tabs>
          <w:tab w:val="num" w:pos="353"/>
        </w:tabs>
        <w:ind w:left="353" w:hanging="35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0">
    <w:nsid w:val="00000051"/>
    <w:multiLevelType w:val="multilevel"/>
    <w:tmpl w:val="00000051"/>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1">
    <w:nsid w:val="00000052"/>
    <w:multiLevelType w:val="multilevel"/>
    <w:tmpl w:val="00000052"/>
    <w:lvl w:ilvl="0">
      <w:start w:val="3"/>
      <w:numFmt w:val="lowerLetter"/>
      <w:lvlText w:val="(%1)"/>
      <w:lvlJc w:val="left"/>
      <w:pPr>
        <w:tabs>
          <w:tab w:val="num" w:pos="324"/>
        </w:tabs>
        <w:ind w:left="324" w:hanging="324"/>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2">
    <w:nsid w:val="00000053"/>
    <w:multiLevelType w:val="multilevel"/>
    <w:tmpl w:val="00000053"/>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nsid w:val="00000054"/>
    <w:multiLevelType w:val="multilevel"/>
    <w:tmpl w:val="00000054"/>
    <w:lvl w:ilvl="0">
      <w:start w:val="4"/>
      <w:numFmt w:val="lowerLetter"/>
      <w:lvlText w:val="(%1)"/>
      <w:lvlJc w:val="left"/>
      <w:pPr>
        <w:tabs>
          <w:tab w:val="num" w:pos="353"/>
        </w:tabs>
        <w:ind w:left="353" w:hanging="35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4">
    <w:nsid w:val="00000055"/>
    <w:multiLevelType w:val="multilevel"/>
    <w:tmpl w:val="00000055"/>
    <w:lvl w:ilvl="0">
      <w:start w:val="5"/>
      <w:numFmt w:val="lowerLetter"/>
      <w:lvlText w:val="(%1)"/>
      <w:lvlJc w:val="left"/>
      <w:pPr>
        <w:tabs>
          <w:tab w:val="num" w:pos="324"/>
        </w:tabs>
        <w:ind w:left="324" w:hanging="324"/>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5">
    <w:nsid w:val="00000056"/>
    <w:multiLevelType w:val="multilevel"/>
    <w:tmpl w:val="00000056"/>
    <w:lvl w:ilvl="0">
      <w:start w:val="6"/>
      <w:numFmt w:val="lowerLetter"/>
      <w:lvlText w:val="(%1)"/>
      <w:lvlJc w:val="left"/>
      <w:pPr>
        <w:tabs>
          <w:tab w:val="num" w:pos="300"/>
        </w:tabs>
        <w:ind w:left="300" w:hanging="30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6">
    <w:nsid w:val="00000057"/>
    <w:multiLevelType w:val="multilevel"/>
    <w:tmpl w:val="00000057"/>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7">
    <w:nsid w:val="00000058"/>
    <w:multiLevelType w:val="multilevel"/>
    <w:tmpl w:val="00000058"/>
    <w:lvl w:ilvl="0">
      <w:start w:val="2"/>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8">
    <w:nsid w:val="00000059"/>
    <w:multiLevelType w:val="multilevel"/>
    <w:tmpl w:val="00000059"/>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9">
    <w:nsid w:val="0000005A"/>
    <w:multiLevelType w:val="multilevel"/>
    <w:tmpl w:val="0000005A"/>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0">
    <w:nsid w:val="0000005B"/>
    <w:multiLevelType w:val="multilevel"/>
    <w:tmpl w:val="0000005B"/>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1">
    <w:nsid w:val="0000005C"/>
    <w:multiLevelType w:val="multilevel"/>
    <w:tmpl w:val="0000005C"/>
    <w:lvl w:ilvl="0">
      <w:start w:val="3"/>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2">
    <w:nsid w:val="0000005D"/>
    <w:multiLevelType w:val="multilevel"/>
    <w:tmpl w:val="0000005D"/>
    <w:lvl w:ilvl="0">
      <w:start w:val="6"/>
      <w:numFmt w:val="decimal"/>
      <w:lvlText w:val="%1."/>
      <w:lvlJc w:val="left"/>
      <w:pPr>
        <w:tabs>
          <w:tab w:val="num" w:pos="250"/>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3">
    <w:nsid w:val="0000005E"/>
    <w:multiLevelType w:val="multilevel"/>
    <w:tmpl w:val="0000005E"/>
    <w:lvl w:ilvl="0">
      <w:start w:val="1"/>
      <w:numFmt w:val="lowerLetter"/>
      <w:lvlText w:val="(%1)"/>
      <w:lvlJc w:val="left"/>
      <w:pPr>
        <w:tabs>
          <w:tab w:val="num" w:pos="324"/>
        </w:tabs>
        <w:ind w:left="324" w:hanging="324"/>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4">
    <w:nsid w:val="0000005F"/>
    <w:multiLevelType w:val="multilevel"/>
    <w:tmpl w:val="0000005F"/>
    <w:lvl w:ilvl="0">
      <w:start w:val="1"/>
      <w:numFmt w:val="lowerLetter"/>
      <w:lvlText w:val="(%1)"/>
      <w:lvlJc w:val="left"/>
      <w:pPr>
        <w:tabs>
          <w:tab w:val="num" w:pos="327"/>
        </w:tabs>
        <w:ind w:left="327" w:hanging="327"/>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5">
    <w:nsid w:val="00000060"/>
    <w:multiLevelType w:val="multilevel"/>
    <w:tmpl w:val="00000060"/>
    <w:lvl w:ilvl="0">
      <w:start w:val="1"/>
      <w:numFmt w:val="decimal"/>
      <w:lvlText w:val="%1."/>
      <w:lvlJc w:val="left"/>
      <w:pPr>
        <w:tabs>
          <w:tab w:val="num" w:pos="243"/>
        </w:tabs>
        <w:ind w:left="243" w:hanging="24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6">
    <w:nsid w:val="00000061"/>
    <w:multiLevelType w:val="multilevel"/>
    <w:tmpl w:val="00000061"/>
    <w:lvl w:ilvl="0">
      <w:start w:val="2"/>
      <w:numFmt w:val="lowerLetter"/>
      <w:lvlText w:val="(%1)"/>
      <w:lvlJc w:val="left"/>
      <w:pPr>
        <w:tabs>
          <w:tab w:val="num" w:pos="341"/>
        </w:tabs>
        <w:ind w:left="341" w:hanging="341"/>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7">
    <w:nsid w:val="00000062"/>
    <w:multiLevelType w:val="multilevel"/>
    <w:tmpl w:val="00000062"/>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8">
    <w:nsid w:val="00000063"/>
    <w:multiLevelType w:val="multilevel"/>
    <w:tmpl w:val="00000063"/>
    <w:lvl w:ilvl="0">
      <w:start w:val="3"/>
      <w:numFmt w:val="lowerLetter"/>
      <w:lvlText w:val="(%1)"/>
      <w:lvlJc w:val="left"/>
      <w:pPr>
        <w:tabs>
          <w:tab w:val="num" w:pos="334"/>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
    <w:nsid w:val="00000064"/>
    <w:multiLevelType w:val="multilevel"/>
    <w:tmpl w:val="00000064"/>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0">
    <w:nsid w:val="00000065"/>
    <w:multiLevelType w:val="multilevel"/>
    <w:tmpl w:val="00000065"/>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1">
    <w:nsid w:val="00000066"/>
    <w:multiLevelType w:val="hybridMultilevel"/>
    <w:tmpl w:val="00000066"/>
    <w:lvl w:ilvl="0">
      <w:start w:val="1"/>
      <w:numFmt w:val="bullet"/>
      <w:lvlText w:val="="/>
      <w:lvlJc w:val="left"/>
      <w:pPr>
        <w:tabs>
          <w:tab w:val="num" w:pos="197"/>
        </w:tabs>
        <w:ind w:left="197" w:hanging="197"/>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00000067"/>
    <w:multiLevelType w:val="multilevel"/>
    <w:tmpl w:val="00000067"/>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3">
    <w:nsid w:val="00000068"/>
    <w:multiLevelType w:val="multilevel"/>
    <w:tmpl w:val="00000068"/>
    <w:lvl w:ilvl="0">
      <w:start w:val="2"/>
      <w:numFmt w:val="decimal"/>
      <w:lvlText w:val="%1."/>
      <w:lvlJc w:val="left"/>
      <w:pPr>
        <w:tabs>
          <w:tab w:val="num" w:pos="307"/>
        </w:tabs>
        <w:ind w:left="307" w:hanging="307"/>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4">
    <w:nsid w:val="00000069"/>
    <w:multiLevelType w:val="hybridMultilevel"/>
    <w:tmpl w:val="00000069"/>
    <w:lvl w:ilvl="0">
      <w:start w:val="1"/>
      <w:numFmt w:val="bullet"/>
      <w:lvlText w:val="="/>
      <w:lvlJc w:val="left"/>
      <w:pPr>
        <w:tabs>
          <w:tab w:val="num" w:pos="377"/>
        </w:tabs>
        <w:ind w:left="377" w:hanging="197"/>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0000006A"/>
    <w:multiLevelType w:val="multilevel"/>
    <w:tmpl w:val="0000006A"/>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6">
    <w:nsid w:val="0000006B"/>
    <w:multiLevelType w:val="hybridMultilevel"/>
    <w:tmpl w:val="0000006B"/>
    <w:lvl w:ilvl="0">
      <w:start w:val="1"/>
      <w:numFmt w:val="bullet"/>
      <w:lvlText w:val="="/>
      <w:lvlJc w:val="left"/>
      <w:pPr>
        <w:tabs>
          <w:tab w:val="num" w:pos="437"/>
        </w:tabs>
        <w:ind w:left="437" w:hanging="197"/>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0000006C"/>
    <w:multiLevelType w:val="hybridMultilevel"/>
    <w:tmpl w:val="0000006C"/>
    <w:lvl w:ilvl="0">
      <w:start w:val="1"/>
      <w:numFmt w:val="bullet"/>
      <w:lvlText w:val="="/>
      <w:lvlJc w:val="left"/>
      <w:pPr>
        <w:tabs>
          <w:tab w:val="num" w:pos="197"/>
        </w:tabs>
        <w:ind w:left="0" w:firstLine="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8">
    <w:nsid w:val="0000006D"/>
    <w:multiLevelType w:val="multilevel"/>
    <w:tmpl w:val="0000006D"/>
    <w:lvl w:ilvl="0">
      <w:start w:val="1"/>
      <w:numFmt w:val="decimal"/>
      <w:lvlText w:val="%1."/>
      <w:lvlJc w:val="left"/>
      <w:pPr>
        <w:tabs>
          <w:tab w:val="num" w:pos="271"/>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9">
    <w:nsid w:val="0000006E"/>
    <w:multiLevelType w:val="multilevel"/>
    <w:tmpl w:val="0000006E"/>
    <w:lvl w:ilvl="0">
      <w:start w:val="3"/>
      <w:numFmt w:val="decimal"/>
      <w:lvlText w:val="%1."/>
      <w:lvlJc w:val="left"/>
      <w:pPr>
        <w:tabs>
          <w:tab w:val="num" w:pos="262"/>
        </w:tabs>
        <w:ind w:left="262" w:hanging="262"/>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0">
    <w:nsid w:val="0000006F"/>
    <w:multiLevelType w:val="hybridMultilevel"/>
    <w:tmpl w:val="0000006F"/>
    <w:lvl w:ilvl="0">
      <w:start w:val="1"/>
      <w:numFmt w:val="bullet"/>
      <w:lvlText w:val="="/>
      <w:lvlJc w:val="left"/>
      <w:pPr>
        <w:tabs>
          <w:tab w:val="num" w:pos="197"/>
        </w:tabs>
        <w:ind w:left="197" w:hanging="197"/>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1">
    <w:nsid w:val="00000070"/>
    <w:multiLevelType w:val="multilevel"/>
    <w:tmpl w:val="00000070"/>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2">
    <w:nsid w:val="00000071"/>
    <w:multiLevelType w:val="multilevel"/>
    <w:tmpl w:val="00000071"/>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3">
    <w:nsid w:val="00000072"/>
    <w:multiLevelType w:val="multilevel"/>
    <w:tmpl w:val="00000072"/>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4">
    <w:nsid w:val="00000073"/>
    <w:multiLevelType w:val="multilevel"/>
    <w:tmpl w:val="00000073"/>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5">
    <w:nsid w:val="00000074"/>
    <w:multiLevelType w:val="multilevel"/>
    <w:tmpl w:val="00000074"/>
    <w:lvl w:ilvl="0">
      <w:start w:val="4"/>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6">
    <w:nsid w:val="00000075"/>
    <w:multiLevelType w:val="multilevel"/>
    <w:tmpl w:val="00000075"/>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7">
    <w:nsid w:val="00000076"/>
    <w:multiLevelType w:val="multilevel"/>
    <w:tmpl w:val="00000076"/>
    <w:lvl w:ilvl="0">
      <w:start w:val="2"/>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8">
    <w:nsid w:val="00000077"/>
    <w:multiLevelType w:val="hybridMultilevel"/>
    <w:tmpl w:val="00000077"/>
    <w:lvl w:ilvl="0">
      <w:start w:val="1"/>
      <w:numFmt w:val="bullet"/>
      <w:lvlText w:val="="/>
      <w:lvlJc w:val="left"/>
      <w:pPr>
        <w:tabs>
          <w:tab w:val="num" w:pos="197"/>
        </w:tabs>
        <w:ind w:left="197" w:hanging="197"/>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9">
    <w:nsid w:val="00000078"/>
    <w:multiLevelType w:val="multilevel"/>
    <w:tmpl w:val="00000078"/>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0">
    <w:nsid w:val="00000079"/>
    <w:multiLevelType w:val="multilevel"/>
    <w:tmpl w:val="00000079"/>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1">
    <w:nsid w:val="0000007A"/>
    <w:multiLevelType w:val="multilevel"/>
    <w:tmpl w:val="0000007A"/>
    <w:lvl w:ilvl="0">
      <w:start w:val="2"/>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2">
    <w:nsid w:val="0000007B"/>
    <w:multiLevelType w:val="multilevel"/>
    <w:tmpl w:val="0000007B"/>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3">
    <w:nsid w:val="0000007C"/>
    <w:multiLevelType w:val="multilevel"/>
    <w:tmpl w:val="0000007C"/>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4">
    <w:nsid w:val="0000007D"/>
    <w:multiLevelType w:val="multilevel"/>
    <w:tmpl w:val="0000007D"/>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5">
    <w:nsid w:val="0000007E"/>
    <w:multiLevelType w:val="multilevel"/>
    <w:tmpl w:val="0000007E"/>
    <w:lvl w:ilvl="0">
      <w:start w:val="10"/>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evenAndOddHeaders/>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40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