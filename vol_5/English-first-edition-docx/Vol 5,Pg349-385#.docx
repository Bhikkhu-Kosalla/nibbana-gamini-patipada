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bidi w:val="0"/>
        <w:spacing w:before="4118" w:after="0" w:line="353" w:lineRule="exact"/>
        <w:ind w:left="2158" w:right="-200" w:firstLine="0"/>
        <w:jc w:val="both"/>
      </w:pPr>
      <w:r>
        <w:rPr>
          <w:rFonts w:ascii="Times New Roman" w:eastAsia="Times New Roman" w:hAnsi="Times New Roman" w:cs="Times New Roman"/>
          <w:color w:val="000000"/>
          <w:spacing w:val="0"/>
          <w:sz w:val="32"/>
          <w:shd w:val="clear" w:color="auto" w:fill="auto"/>
          <w:rtl w:val="0"/>
        </w:rPr>
        <w:t xml:space="preserve">NIBĀNA GĀMINIPAŢIPADĀ </w:t>
      </w:r>
    </w:p>
    <w:p>
      <w:pPr>
        <w:bidi w:val="0"/>
        <w:spacing w:before="393" w:after="0" w:line="443" w:lineRule="exact"/>
        <w:ind w:left="0" w:right="-200" w:firstLine="0"/>
        <w:jc w:val="both"/>
      </w:pPr>
      <w:r>
        <w:rPr>
          <w:rFonts w:ascii="Times New Roman" w:eastAsia="Times New Roman" w:hAnsi="Times New Roman" w:cs="Times New Roman"/>
          <w:b/>
          <w:bCs/>
          <w:color w:val="000000"/>
          <w:spacing w:val="0"/>
          <w:sz w:val="40"/>
          <w:shd w:val="clear" w:color="auto" w:fill="auto"/>
          <w:rtl w:val="0"/>
        </w:rPr>
        <w:t>WAY OF PRACTICE LEADING TO NIBB</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color w:val="000000"/>
          <w:spacing w:val="0"/>
          <w:sz w:val="40"/>
          <w:shd w:val="clear" w:color="auto" w:fill="auto"/>
          <w:rtl w:val="0"/>
        </w:rPr>
        <w:t xml:space="preserve">NA </w:t>
      </w:r>
    </w:p>
    <w:p>
      <w:pPr>
        <w:bidi w:val="0"/>
        <w:spacing w:before="381" w:after="0" w:line="398" w:lineRule="exact"/>
        <w:ind w:left="682" w:right="-200" w:firstLine="0"/>
        <w:jc w:val="both"/>
      </w:pPr>
      <w:r>
        <w:rPr>
          <w:rFonts w:ascii="Times New Roman" w:eastAsia="Times New Roman" w:hAnsi="Times New Roman" w:cs="Times New Roman"/>
          <w:b/>
          <w:bCs/>
          <w:color w:val="000000"/>
          <w:spacing w:val="0"/>
          <w:sz w:val="36"/>
          <w:shd w:val="clear" w:color="auto" w:fill="auto"/>
          <w:rtl w:val="0"/>
        </w:rPr>
        <w:t>SECTION OF SANKH</w:t>
      </w:r>
      <w:r>
        <w:rPr>
          <w:rFonts w:ascii="Times New Roman" w:eastAsia="Times New Roman" w:hAnsi="Times New Roman" w:cs="Times New Roman"/>
          <w:color w:val="000000"/>
          <w:spacing w:val="0"/>
          <w:sz w:val="36"/>
          <w:shd w:val="clear" w:color="auto" w:fill="auto"/>
          <w:rtl w:val="0"/>
        </w:rPr>
        <w:t>Ā</w:t>
      </w:r>
      <w:r>
        <w:rPr>
          <w:rFonts w:ascii="Times New Roman" w:eastAsia="Times New Roman" w:hAnsi="Times New Roman" w:cs="Times New Roman"/>
          <w:b/>
          <w:bCs/>
          <w:color w:val="000000"/>
          <w:spacing w:val="0"/>
          <w:sz w:val="36"/>
          <w:shd w:val="clear" w:color="auto" w:fill="auto"/>
          <w:rtl w:val="0"/>
        </w:rPr>
        <w:t>RUPEKKH</w:t>
      </w:r>
      <w:r>
        <w:rPr>
          <w:rFonts w:ascii="Times New Roman" w:eastAsia="Times New Roman" w:hAnsi="Times New Roman" w:cs="Times New Roman"/>
          <w:color w:val="000000"/>
          <w:spacing w:val="0"/>
          <w:sz w:val="36"/>
          <w:shd w:val="clear" w:color="auto" w:fill="auto"/>
          <w:rtl w:val="0"/>
        </w:rPr>
        <w:t>Ā</w:t>
      </w:r>
      <w:r>
        <w:rPr>
          <w:rFonts w:ascii="Times New Roman" w:eastAsia="Times New Roman" w:hAnsi="Times New Roman" w:cs="Times New Roman"/>
          <w:b/>
          <w:bCs/>
          <w:color w:val="000000"/>
          <w:spacing w:val="0"/>
          <w:sz w:val="36"/>
          <w:shd w:val="clear" w:color="auto" w:fill="auto"/>
          <w:rtl w:val="0"/>
        </w:rPr>
        <w:t xml:space="preserve"> Ñ</w:t>
      </w:r>
      <w:r>
        <w:rPr>
          <w:rFonts w:ascii="Times New Roman" w:eastAsia="Times New Roman" w:hAnsi="Times New Roman" w:cs="Times New Roman"/>
          <w:color w:val="000000"/>
          <w:spacing w:val="0"/>
          <w:sz w:val="36"/>
          <w:shd w:val="clear" w:color="auto" w:fill="auto"/>
          <w:rtl w:val="0"/>
        </w:rPr>
        <w:t>ĀŅ</w:t>
      </w:r>
      <w:r>
        <w:rPr>
          <w:rFonts w:ascii="Times New Roman" w:eastAsia="Times New Roman" w:hAnsi="Times New Roman" w:cs="Times New Roman"/>
          <w:b/>
          <w:bCs/>
          <w:color w:val="000000"/>
          <w:spacing w:val="0"/>
          <w:sz w:val="36"/>
          <w:shd w:val="clear" w:color="auto" w:fill="auto"/>
          <w:rtl w:val="0"/>
        </w:rPr>
        <w:t xml:space="preserve">A </w:t>
      </w:r>
    </w:p>
    <w:p>
      <w:pPr>
        <w:bidi w:val="0"/>
        <w:spacing w:before="339" w:after="0" w:line="353" w:lineRule="exact"/>
        <w:ind w:left="2669" w:right="-200" w:firstLine="0"/>
        <w:jc w:val="both"/>
      </w:pPr>
      <w:r>
        <w:rPr>
          <w:rFonts w:ascii="Times New Roman" w:eastAsia="Times New Roman" w:hAnsi="Times New Roman" w:cs="Times New Roman"/>
          <w:b/>
          <w:bCs/>
          <w:color w:val="000000"/>
          <w:spacing w:val="0"/>
          <w:sz w:val="32"/>
          <w:shd w:val="clear" w:color="auto" w:fill="auto"/>
          <w:rtl w:val="0"/>
        </w:rPr>
        <w:t xml:space="preserve">VOLUME </w:t>
      </w:r>
      <w:r>
        <w:rPr>
          <w:rFonts w:ascii="Times New Roman" w:eastAsia="Times New Roman" w:hAnsi="Times New Roman" w:cs="Times New Roman"/>
          <w:b/>
          <w:bCs/>
          <w:color w:val="000000"/>
          <w:spacing w:val="-2147483648"/>
          <w:sz w:val="32"/>
          <w:shd w:val="clear" w:color="auto" w:fill="auto"/>
          <w:rtl w:val="0"/>
        </w:rPr>
        <w:t>V</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1"/>
          <w:sz w:val="32"/>
          <w:shd w:val="clear" w:color="auto" w:fill="auto"/>
          <w:rtl w:val="0"/>
        </w:rPr>
        <w:t>Page</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1"/>
          <w:sz w:val="32"/>
          <w:shd w:val="clear" w:color="auto" w:fill="auto"/>
          <w:rtl w:val="0"/>
        </w:rPr>
        <w:t>349</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2147483648"/>
          <w:sz w:val="32"/>
          <w:shd w:val="clear" w:color="auto" w:fill="auto"/>
          <w:rtl w:val="0"/>
        </w:rPr>
        <w:t>-</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1"/>
          <w:sz w:val="32"/>
          <w:shd w:val="clear" w:color="auto" w:fill="auto"/>
          <w:rtl w:val="0"/>
        </w:rPr>
        <w:t>385</w:t>
      </w:r>
      <w:r>
        <w:rPr>
          <w:rFonts w:ascii="Times New Roman" w:eastAsia="Times New Roman" w:hAnsi="Times New Roman" w:cs="Times New Roman"/>
          <w:b/>
          <w:bCs/>
          <w:color w:val="000000"/>
          <w:spacing w:val="0"/>
          <w:sz w:val="32"/>
          <w:shd w:val="clear" w:color="auto" w:fill="auto"/>
          <w:rtl w:val="0"/>
        </w:rPr>
        <w:t xml:space="preserve"> </w:t>
      </w:r>
    </w:p>
    <w:p>
      <w:pPr>
        <w:bidi w:val="0"/>
        <w:spacing w:before="156" w:after="0" w:line="310" w:lineRule="exact"/>
        <w:ind w:left="4373" w:right="-200" w:firstLine="0"/>
        <w:jc w:val="both"/>
      </w:pPr>
      <w:r>
        <w:rPr>
          <w:rFonts w:ascii="Times New Roman" w:eastAsia="Times New Roman" w:hAnsi="Times New Roman" w:cs="Times New Roman"/>
          <w:b/>
          <w:bCs/>
          <w:color w:val="000000"/>
          <w:spacing w:val="0"/>
          <w:sz w:val="28"/>
          <w:shd w:val="clear" w:color="auto" w:fill="auto"/>
          <w:rtl w:val="0"/>
        </w:rPr>
        <w:t xml:space="preserve">BY </w:t>
      </w:r>
    </w:p>
    <w:p>
      <w:pPr>
        <w:bidi w:val="0"/>
        <w:spacing w:before="148" w:after="0" w:line="353" w:lineRule="exact"/>
        <w:ind w:left="2424" w:right="-200" w:firstLine="0"/>
        <w:jc w:val="both"/>
      </w:pPr>
      <w:r>
        <w:rPr>
          <w:rFonts w:ascii="Times New Roman" w:eastAsia="Times New Roman" w:hAnsi="Times New Roman" w:cs="Times New Roman"/>
          <w:b/>
          <w:bCs/>
          <w:color w:val="000000"/>
          <w:spacing w:val="0"/>
          <w:sz w:val="32"/>
          <w:shd w:val="clear" w:color="auto" w:fill="auto"/>
          <w:rtl w:val="0"/>
        </w:rPr>
        <w:t xml:space="preserve">PA-AUK </w:t>
      </w:r>
      <w:r>
        <w:rPr>
          <w:rFonts w:ascii="Times New Roman" w:eastAsia="Times New Roman" w:hAnsi="Times New Roman" w:cs="Times New Roman"/>
          <w:b/>
          <w:bCs/>
          <w:color w:val="000000"/>
          <w:spacing w:val="1"/>
          <w:sz w:val="32"/>
          <w:shd w:val="clear" w:color="auto" w:fill="auto"/>
          <w:rtl w:val="0"/>
        </w:rPr>
        <w:t>TAWYA</w:t>
      </w:r>
      <w:r>
        <w:rPr>
          <w:rFonts w:ascii="Times New Roman" w:eastAsia="Times New Roman" w:hAnsi="Times New Roman" w:cs="Times New Roman"/>
          <w:b/>
          <w:bCs/>
          <w:color w:val="000000"/>
          <w:spacing w:val="0"/>
          <w:sz w:val="32"/>
          <w:shd w:val="clear" w:color="auto" w:fill="auto"/>
          <w:rtl w:val="0"/>
        </w:rPr>
        <w:t xml:space="preserve"> SAYADAW </w:t>
      </w:r>
    </w:p>
    <w:p>
      <w:pPr>
        <w:bidi w:val="0"/>
        <w:spacing w:before="927" w:after="0" w:line="265" w:lineRule="exact"/>
        <w:ind w:left="3190" w:right="-200" w:firstLine="0"/>
        <w:jc w:val="both"/>
      </w:pPr>
      <w:r>
        <w:rPr>
          <w:rFonts w:ascii="Times New Roman" w:eastAsia="Times New Roman" w:hAnsi="Times New Roman" w:cs="Times New Roman"/>
          <w:b/>
          <w:bCs/>
          <w:color w:val="000000"/>
          <w:spacing w:val="0"/>
          <w:sz w:val="24"/>
          <w:shd w:val="clear" w:color="auto" w:fill="auto"/>
          <w:rtl w:val="0"/>
        </w:rPr>
        <w:t xml:space="preserve">TRANSLATED BY </w:t>
      </w:r>
    </w:p>
    <w:p>
      <w:pPr>
        <w:bidi w:val="0"/>
        <w:spacing w:before="289" w:after="0" w:line="310" w:lineRule="exact"/>
        <w:ind w:left="1020" w:right="-200" w:firstLine="0"/>
        <w:jc w:val="both"/>
        <w:sectPr>
          <w:pgSz w:w="11900" w:h="16840"/>
          <w:pgMar w:top="640" w:right="1642" w:bottom="640" w:left="1747" w:header="720" w:footer="720"/>
          <w:cols w:space="720"/>
          <w:titlePg w:val="0"/>
        </w:sectPr>
      </w:pPr>
      <w:r>
        <w:rPr>
          <w:rFonts w:ascii="Times New Roman" w:eastAsia="Times New Roman" w:hAnsi="Times New Roman" w:cs="Times New Roman"/>
          <w:b/>
          <w:bCs/>
          <w:i/>
          <w:iCs/>
          <w:color w:val="000000"/>
          <w:spacing w:val="0"/>
          <w:sz w:val="28"/>
          <w:shd w:val="clear" w:color="auto" w:fill="auto"/>
          <w:rtl w:val="0"/>
        </w:rPr>
        <w:t>AÑÑATARA BHIKKHU</w:t>
      </w:r>
      <w:r>
        <w:rPr>
          <w:rFonts w:ascii="Times New Roman" w:eastAsia="Times New Roman" w:hAnsi="Times New Roman" w:cs="Times New Roman"/>
          <w:b/>
          <w:bCs/>
          <w:color w:val="000000"/>
          <w:spacing w:val="0"/>
          <w:sz w:val="28"/>
          <w:shd w:val="clear" w:color="auto" w:fill="auto"/>
          <w:rtl w:val="0"/>
        </w:rPr>
        <w:t xml:space="preserve"> (ASHIN Ñ</w:t>
      </w:r>
      <w:r>
        <w:rPr>
          <w:rFonts w:ascii="Times New Roman" w:eastAsia="Times New Roman" w:hAnsi="Times New Roman" w:cs="Times New Roman"/>
          <w:color w:val="000000"/>
          <w:spacing w:val="0"/>
          <w:sz w:val="28"/>
          <w:shd w:val="clear" w:color="auto" w:fill="auto"/>
          <w:rtl w:val="0"/>
        </w:rPr>
        <w:t>ĀŅ</w:t>
      </w:r>
      <w:r>
        <w:rPr>
          <w:rFonts w:ascii="Times New Roman" w:eastAsia="Times New Roman" w:hAnsi="Times New Roman" w:cs="Times New Roman"/>
          <w:b/>
          <w:bCs/>
          <w:i/>
          <w:iCs/>
          <w:color w:val="000000"/>
          <w:spacing w:val="0"/>
          <w:sz w:val="28"/>
          <w:shd w:val="clear" w:color="auto" w:fill="auto"/>
          <w:rtl w:val="0"/>
        </w:rPr>
        <w:t xml:space="preserve">AGAVESAKA) </w:t>
      </w:r>
      <w:r>
        <w:cr/>
      </w:r>
    </w:p>
    <w:p>
      <w:pPr>
        <w:bidi w:val="0"/>
        <w:spacing w:before="583" w:after="0" w:line="275" w:lineRule="exact"/>
        <w:ind w:left="0" w:right="3487" w:firstLine="0"/>
        <w:jc w:val="left"/>
      </w:pPr>
      <w:r>
        <w:rPr>
          <w:rFonts w:ascii="Times New Roman" w:eastAsia="Times New Roman" w:hAnsi="Times New Roman" w:cs="Times New Roman"/>
          <w:b/>
          <w:bCs/>
          <w:i/>
          <w:iCs/>
          <w:color w:val="000000"/>
          <w:spacing w:val="0"/>
          <w:sz w:val="24"/>
          <w:shd w:val="clear" w:color="auto" w:fill="auto"/>
          <w:rtl w:val="0"/>
        </w:rPr>
        <w:t>"namo tassabhagavato arahato samm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sambhddhassa"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PAGE-349</w:t>
      </w:r>
      <w:r>
        <w:rPr>
          <w:rFonts w:ascii="Times New Roman" w:eastAsia="Times New Roman" w:hAnsi="Times New Roman" w:cs="Times New Roman"/>
          <w:color w:val="000000"/>
          <w:spacing w:val="0"/>
          <w:sz w:val="24"/>
          <w:shd w:val="clear" w:color="auto" w:fill="auto"/>
          <w:rtl w:val="0"/>
        </w:rPr>
        <w:t xml:space="preserve"> </w:t>
      </w:r>
    </w:p>
    <w:p>
      <w:pPr>
        <w:bidi w:val="0"/>
        <w:spacing w:before="279" w:after="0" w:line="321" w:lineRule="exact"/>
        <w:ind w:left="0" w:right="0" w:firstLine="0"/>
        <w:jc w:val="center"/>
      </w:pPr>
      <w:r>
        <w:rPr>
          <w:rFonts w:ascii="Times New Roman" w:eastAsia="Times New Roman" w:hAnsi="Times New Roman" w:cs="Times New Roman"/>
          <w:b/>
          <w:bCs/>
          <w:color w:val="000000"/>
          <w:spacing w:val="0"/>
          <w:sz w:val="28"/>
          <w:shd w:val="clear" w:color="auto" w:fill="auto"/>
          <w:rtl w:val="0"/>
        </w:rPr>
        <w:t xml:space="preserve">7. </w:t>
      </w:r>
      <w:r>
        <w:rPr>
          <w:rFonts w:ascii="Times New Roman" w:eastAsia="Times New Roman" w:hAnsi="Times New Roman" w:cs="Times New Roman"/>
          <w:b/>
          <w:bCs/>
          <w:color w:val="000000"/>
          <w:spacing w:val="83"/>
          <w:sz w:val="28"/>
          <w:shd w:val="clear" w:color="auto" w:fill="auto"/>
          <w:rtl w:val="0"/>
        </w:rPr>
        <w:t xml:space="preserve"> </w:t>
      </w:r>
      <w:r>
        <w:rPr>
          <w:rFonts w:ascii="Times New Roman" w:eastAsia="Times New Roman" w:hAnsi="Times New Roman" w:cs="Times New Roman"/>
          <w:b/>
          <w:bCs/>
          <w:color w:val="000000"/>
          <w:spacing w:val="0"/>
          <w:sz w:val="28"/>
          <w:shd w:val="clear" w:color="auto" w:fill="auto"/>
          <w:rtl w:val="0"/>
        </w:rPr>
        <w:t xml:space="preserve">Section  </w:t>
      </w:r>
      <w:r>
        <w:rPr>
          <w:rFonts w:ascii="Times New Roman" w:eastAsia="Times New Roman" w:hAnsi="Times New Roman" w:cs="Times New Roman"/>
          <w:b/>
          <w:bCs/>
          <w:color w:val="000000"/>
          <w:spacing w:val="1"/>
          <w:sz w:val="28"/>
          <w:shd w:val="clear" w:color="auto" w:fill="auto"/>
          <w:rtl w:val="0"/>
        </w:rPr>
        <w:t>of</w:t>
      </w:r>
      <w:r>
        <w:rPr>
          <w:rFonts w:ascii="Times New Roman" w:eastAsia="Times New Roman" w:hAnsi="Times New Roman" w:cs="Times New Roman"/>
          <w:b/>
          <w:bCs/>
          <w:color w:val="000000"/>
          <w:spacing w:val="0"/>
          <w:sz w:val="28"/>
          <w:shd w:val="clear" w:color="auto" w:fill="auto"/>
          <w:rtl w:val="0"/>
        </w:rPr>
        <w:t xml:space="preserve"> </w:t>
      </w:r>
      <w:r>
        <w:rPr>
          <w:rFonts w:ascii="Times New Roman" w:eastAsia="Times New Roman" w:hAnsi="Times New Roman" w:cs="Times New Roman"/>
          <w:b/>
          <w:bCs/>
          <w:i/>
          <w:iCs/>
          <w:color w:val="000000"/>
          <w:spacing w:val="0"/>
          <w:sz w:val="28"/>
          <w:shd w:val="clear" w:color="auto" w:fill="auto"/>
          <w:rtl w:val="0"/>
        </w:rPr>
        <w:t xml:space="preserve"> </w:t>
      </w:r>
      <w:r>
        <w:rPr>
          <w:rFonts w:ascii="Times New Roman" w:eastAsia="Times New Roman" w:hAnsi="Times New Roman" w:cs="Times New Roman"/>
          <w:b/>
          <w:bCs/>
          <w:i/>
          <w:iCs/>
          <w:color w:val="000000"/>
          <w:spacing w:val="2"/>
          <w:sz w:val="28"/>
          <w:shd w:val="clear" w:color="auto" w:fill="auto"/>
          <w:rtl w:val="0"/>
        </w:rPr>
        <w:t>Sa</w:t>
      </w:r>
      <w:r>
        <w:rPr>
          <w:rFonts w:ascii="Times New Roman" w:eastAsia="Times New Roman" w:hAnsi="Times New Roman" w:cs="Times New Roman"/>
          <w:color w:val="000000"/>
          <w:spacing w:val="2"/>
          <w:sz w:val="28"/>
          <w:shd w:val="clear" w:color="auto" w:fill="auto"/>
          <w:rtl w:val="0"/>
        </w:rPr>
        <w:t>ń</w:t>
      </w:r>
      <w:r>
        <w:rPr>
          <w:rFonts w:ascii="Times New Roman" w:eastAsia="Times New Roman" w:hAnsi="Times New Roman" w:cs="Times New Roman"/>
          <w:b/>
          <w:bCs/>
          <w:i/>
          <w:iCs/>
          <w:color w:val="000000"/>
          <w:spacing w:val="2"/>
          <w:sz w:val="28"/>
          <w:shd w:val="clear" w:color="auto" w:fill="auto"/>
          <w:rtl w:val="0"/>
        </w:rPr>
        <w:t>kh</w:t>
      </w:r>
      <w:r>
        <w:rPr>
          <w:rFonts w:ascii="Times New Roman" w:eastAsia="Times New Roman" w:hAnsi="Times New Roman" w:cs="Times New Roman"/>
          <w:color w:val="000000"/>
          <w:spacing w:val="2"/>
          <w:sz w:val="28"/>
          <w:shd w:val="clear" w:color="auto" w:fill="auto"/>
          <w:rtl w:val="0"/>
        </w:rPr>
        <w:t>ā</w:t>
      </w:r>
      <w:r>
        <w:rPr>
          <w:rFonts w:ascii="Times New Roman" w:eastAsia="Times New Roman" w:hAnsi="Times New Roman" w:cs="Times New Roman"/>
          <w:b/>
          <w:bCs/>
          <w:i/>
          <w:iCs/>
          <w:color w:val="000000"/>
          <w:spacing w:val="2"/>
          <w:sz w:val="28"/>
          <w:shd w:val="clear" w:color="auto" w:fill="auto"/>
          <w:rtl w:val="0"/>
        </w:rPr>
        <w:t>arupekkh</w:t>
      </w:r>
      <w:r>
        <w:rPr>
          <w:rFonts w:ascii="Times New Roman" w:eastAsia="Times New Roman" w:hAnsi="Times New Roman" w:cs="Times New Roman"/>
          <w:color w:val="000000"/>
          <w:spacing w:val="2"/>
          <w:sz w:val="28"/>
          <w:shd w:val="clear" w:color="auto" w:fill="auto"/>
          <w:rtl w:val="0"/>
        </w:rPr>
        <w:t>ā</w:t>
      </w:r>
      <w:r>
        <w:rPr>
          <w:rFonts w:ascii="Times New Roman" w:eastAsia="Times New Roman" w:hAnsi="Times New Roman" w:cs="Times New Roman"/>
          <w:b/>
          <w:bCs/>
          <w:i/>
          <w:iCs/>
          <w:color w:val="000000"/>
          <w:spacing w:val="2"/>
          <w:sz w:val="28"/>
          <w:shd w:val="clear" w:color="auto" w:fill="auto"/>
          <w:rtl w:val="0"/>
        </w:rPr>
        <w:t>añ</w:t>
      </w:r>
      <w:r>
        <w:rPr>
          <w:rFonts w:ascii="Times New Roman" w:eastAsia="Times New Roman" w:hAnsi="Times New Roman" w:cs="Times New Roman"/>
          <w:color w:val="000000"/>
          <w:spacing w:val="2"/>
          <w:sz w:val="28"/>
          <w:shd w:val="clear" w:color="auto" w:fill="auto"/>
          <w:rtl w:val="0"/>
        </w:rPr>
        <w:t>āņ</w:t>
      </w:r>
      <w:r>
        <w:rPr>
          <w:rFonts w:ascii="Times New Roman" w:eastAsia="Times New Roman" w:hAnsi="Times New Roman" w:cs="Times New Roman"/>
          <w:b/>
          <w:bCs/>
          <w:i/>
          <w:iCs/>
          <w:color w:val="000000"/>
          <w:spacing w:val="2"/>
          <w:sz w:val="28"/>
          <w:shd w:val="clear" w:color="auto" w:fill="auto"/>
          <w:rtl w:val="0"/>
        </w:rPr>
        <w:t>a</w:t>
      </w:r>
      <w:r>
        <w:rPr>
          <w:rFonts w:ascii="Times New Roman" w:eastAsia="Times New Roman" w:hAnsi="Times New Roman" w:cs="Times New Roman"/>
          <w:b/>
          <w:bCs/>
          <w:color w:val="000000"/>
          <w:spacing w:val="0"/>
          <w:sz w:val="28"/>
          <w:shd w:val="clear" w:color="auto" w:fill="auto"/>
          <w:rtl w:val="0"/>
        </w:rPr>
        <w:t xml:space="preserve">  (The  knowledge  </w:t>
      </w:r>
      <w:r>
        <w:rPr>
          <w:rFonts w:ascii="Times New Roman" w:eastAsia="Times New Roman" w:hAnsi="Times New Roman" w:cs="Times New Roman"/>
          <w:b/>
          <w:bCs/>
          <w:color w:val="000000"/>
          <w:spacing w:val="1"/>
          <w:sz w:val="28"/>
          <w:shd w:val="clear" w:color="auto" w:fill="auto"/>
          <w:rtl w:val="0"/>
        </w:rPr>
        <w:t>of</w:t>
      </w:r>
      <w:r>
        <w:rPr>
          <w:rFonts w:ascii="Times New Roman" w:eastAsia="Times New Roman" w:hAnsi="Times New Roman" w:cs="Times New Roman"/>
          <w:b/>
          <w:bCs/>
          <w:color w:val="000000"/>
          <w:spacing w:val="0"/>
          <w:sz w:val="28"/>
          <w:shd w:val="clear" w:color="auto" w:fill="auto"/>
          <w:rtl w:val="0"/>
        </w:rPr>
        <w:t xml:space="preserve">  Neutrality Towards Formations) </w:t>
      </w:r>
    </w:p>
    <w:p>
      <w:pPr>
        <w:numPr>
          <w:ilvl w:val="0"/>
          <w:numId w:val="1"/>
        </w:numPr>
        <w:bidi w:val="0"/>
        <w:spacing w:before="285"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Dvikotik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After discerning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of Reflection on conditioned things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b/>
          <w:bCs/>
          <w:i/>
          <w:iCs/>
          <w:color w:val="000000"/>
          <w:spacing w:val="0"/>
          <w:sz w:val="24"/>
          <w:shd w:val="clear" w:color="auto" w:fill="auto"/>
          <w:rtl w:val="0"/>
        </w:rPr>
        <w:t xml:space="preserve">sabbe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suñña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kinds of conditioned things are void of 'self', then the nature of nothingness with two situations </w:t>
      </w:r>
      <w:r>
        <w:rPr>
          <w:rFonts w:ascii="Times New Roman" w:eastAsia="Times New Roman" w:hAnsi="Times New Roman" w:cs="Times New Roman"/>
          <w:b/>
          <w:bCs/>
          <w:i/>
          <w:iCs/>
          <w:color w:val="000000"/>
          <w:spacing w:val="0"/>
          <w:sz w:val="24"/>
          <w:shd w:val="clear" w:color="auto" w:fill="auto"/>
          <w:rtl w:val="0"/>
        </w:rPr>
        <w:t>(dvikotika suññata)</w:t>
      </w:r>
      <w:r>
        <w:rPr>
          <w:rFonts w:ascii="Times New Roman" w:eastAsia="Times New Roman" w:hAnsi="Times New Roman" w:cs="Times New Roman"/>
          <w:color w:val="000000"/>
          <w:spacing w:val="0"/>
          <w:sz w:val="24"/>
          <w:shd w:val="clear" w:color="auto" w:fill="auto"/>
          <w:rtl w:val="0"/>
        </w:rPr>
        <w:t xml:space="preserve"> is kept in mind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reason </w:t>
      </w:r>
      <w:r>
        <w:rPr>
          <w:rFonts w:ascii="Times New Roman" w:eastAsia="Times New Roman" w:hAnsi="Times New Roman" w:cs="Times New Roman"/>
          <w:b/>
          <w:bCs/>
          <w:i/>
          <w:iCs/>
          <w:color w:val="000000"/>
          <w:spacing w:val="0"/>
          <w:sz w:val="24"/>
          <w:shd w:val="clear" w:color="auto" w:fill="auto"/>
          <w:rtl w:val="0"/>
        </w:rPr>
        <w:t>(pañña)</w:t>
      </w:r>
      <w:r>
        <w:rPr>
          <w:rFonts w:ascii="Times New Roman" w:eastAsia="Times New Roman" w:hAnsi="Times New Roman" w:cs="Times New Roman"/>
          <w:color w:val="000000"/>
          <w:spacing w:val="0"/>
          <w:sz w:val="24"/>
          <w:shd w:val="clear" w:color="auto" w:fill="auto"/>
          <w:rtl w:val="0"/>
        </w:rPr>
        <w:t>... that ... "</w:t>
      </w:r>
      <w:r>
        <w:rPr>
          <w:rFonts w:ascii="Times New Roman" w:eastAsia="Times New Roman" w:hAnsi="Times New Roman" w:cs="Times New Roman"/>
          <w:b/>
          <w:bCs/>
          <w:i/>
          <w:iCs/>
          <w:color w:val="000000"/>
          <w:spacing w:val="0"/>
          <w:sz w:val="24"/>
          <w:shd w:val="clear" w:color="auto" w:fill="auto"/>
          <w:rtl w:val="0"/>
        </w:rPr>
        <w:t>suññamidam attena 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attaniyena v</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these conditioned things are void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both "self" and "prosperity" related with self. </w:t>
      </w:r>
      <w:r>
        <w:rPr>
          <w:rFonts w:ascii="Times New Roman" w:eastAsia="Times New Roman" w:hAnsi="Times New Roman" w:cs="Times New Roman"/>
          <w:b/>
          <w:bCs/>
          <w:i/>
          <w:iCs/>
          <w:color w:val="000000"/>
          <w:spacing w:val="0"/>
          <w:sz w:val="24"/>
          <w:shd w:val="clear" w:color="auto" w:fill="auto"/>
          <w:rtl w:val="0"/>
        </w:rPr>
        <w:t>(Vs-2-291)</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Although  the  knowledge  of  Reflection  occurs  through  keeping  in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on  the phenomena  of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of  conditioned  things,  especially  ____  keeping  in mind on the phenomenon of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plays significant role in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Reflection.  The  commentator  Sayadaw,  therefore,  explained  with  above  phrase,  "</w:t>
      </w:r>
      <w:r>
        <w:rPr>
          <w:rFonts w:ascii="Times New Roman" w:eastAsia="Times New Roman" w:hAnsi="Times New Roman" w:cs="Times New Roman"/>
          <w:b/>
          <w:bCs/>
          <w:i/>
          <w:iCs/>
          <w:color w:val="000000"/>
          <w:spacing w:val="0"/>
          <w:sz w:val="24"/>
          <w:shd w:val="clear" w:color="auto" w:fill="auto"/>
          <w:rtl w:val="0"/>
        </w:rPr>
        <w:t xml:space="preserve">sabbe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suññati  pariggahetv</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after  discerning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of  Reflection  on conditioned things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all kinds of conditioned things are </w:t>
      </w:r>
      <w:r>
        <w:rPr>
          <w:rFonts w:ascii="Times New Roman" w:eastAsia="Times New Roman" w:hAnsi="Times New Roman" w:cs="Times New Roman"/>
          <w:color w:val="000000"/>
          <w:spacing w:val="1"/>
          <w:sz w:val="24"/>
          <w:shd w:val="clear" w:color="auto" w:fill="auto"/>
          <w:rtl w:val="0"/>
        </w:rPr>
        <w:t>void</w:t>
      </w:r>
      <w:r>
        <w:rPr>
          <w:rFonts w:ascii="Times New Roman" w:eastAsia="Times New Roman" w:hAnsi="Times New Roman" w:cs="Times New Roman"/>
          <w:color w:val="000000"/>
          <w:spacing w:val="0"/>
          <w:sz w:val="24"/>
          <w:shd w:val="clear" w:color="auto" w:fill="auto"/>
          <w:rtl w:val="0"/>
        </w:rPr>
        <w:t xml:space="preserve"> of self" etc., as beginning.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It is right. ____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the phenomenon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non-self of those conditioned things are kept in mind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the penetrative knowing and seeing  on Four Noble Truths called </w:t>
      </w:r>
      <w:r>
        <w:rPr>
          <w:rFonts w:ascii="Times New Roman" w:eastAsia="Times New Roman" w:hAnsi="Times New Roman" w:cs="Times New Roman"/>
          <w:b/>
          <w:bCs/>
          <w:i/>
          <w:iCs/>
          <w:color w:val="000000"/>
          <w:spacing w:val="0"/>
          <w:sz w:val="24"/>
          <w:shd w:val="clear" w:color="auto" w:fill="auto"/>
          <w:rtl w:val="0"/>
        </w:rPr>
        <w:t>sacca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ivedha</w:t>
      </w:r>
      <w:r>
        <w:rPr>
          <w:rFonts w:ascii="Times New Roman" w:eastAsia="Times New Roman" w:hAnsi="Times New Roman" w:cs="Times New Roman"/>
          <w:color w:val="000000"/>
          <w:spacing w:val="0"/>
          <w:sz w:val="24"/>
          <w:shd w:val="clear" w:color="auto" w:fill="auto"/>
          <w:rtl w:val="0"/>
        </w:rPr>
        <w:t xml:space="preserve"> can be accomplished </w:t>
      </w:r>
      <w:r>
        <w:rPr>
          <w:rFonts w:ascii="Times New Roman" w:eastAsia="Times New Roman" w:hAnsi="Times New Roman" w:cs="Times New Roman"/>
          <w:color w:val="000000"/>
          <w:spacing w:val="1"/>
          <w:sz w:val="24"/>
          <w:shd w:val="clear" w:color="auto" w:fill="auto"/>
          <w:rtl w:val="0"/>
        </w:rPr>
        <w:t>well.</w:t>
      </w:r>
      <w:r>
        <w:rPr>
          <w:rFonts w:ascii="Times New Roman" w:eastAsia="Times New Roman" w:hAnsi="Times New Roman" w:cs="Times New Roman"/>
          <w:color w:val="000000"/>
          <w:spacing w:val="0"/>
          <w:sz w:val="24"/>
          <w:shd w:val="clear" w:color="auto" w:fill="auto"/>
          <w:rtl w:val="0"/>
        </w:rPr>
        <w:t xml:space="preserve"> Unless it is kept in mind, it can not be accomplished.  It is right. ____ Due to inability to keep in mind on that phenomenon of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the admonished of hermits, </w:t>
      </w:r>
      <w:r>
        <w:rPr>
          <w:rFonts w:ascii="Times New Roman" w:eastAsia="Times New Roman" w:hAnsi="Times New Roman" w:cs="Times New Roman"/>
          <w:b/>
          <w:bCs/>
          <w:i/>
          <w:iCs/>
          <w:color w:val="000000"/>
          <w:spacing w:val="0"/>
          <w:sz w:val="24"/>
          <w:shd w:val="clear" w:color="auto" w:fill="auto"/>
          <w:rtl w:val="0"/>
        </w:rPr>
        <w:t>Sarabhanga</w:t>
      </w:r>
      <w:r>
        <w:rPr>
          <w:rFonts w:ascii="Times New Roman" w:eastAsia="Times New Roman" w:hAnsi="Times New Roman" w:cs="Times New Roman"/>
          <w:color w:val="000000"/>
          <w:spacing w:val="0"/>
          <w:sz w:val="24"/>
          <w:shd w:val="clear" w:color="auto" w:fill="auto"/>
          <w:rtl w:val="0"/>
        </w:rPr>
        <w:t xml:space="preserve"> etc.,  which  can preach on two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phenomena only,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through terminological usage of those phenomena but not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is designates as </w:t>
      </w:r>
      <w:r>
        <w:rPr>
          <w:rFonts w:ascii="Times New Roman" w:eastAsia="Times New Roman" w:hAnsi="Times New Roman" w:cs="Times New Roman"/>
          <w:b/>
          <w:bCs/>
          <w:i/>
          <w:iCs/>
          <w:color w:val="000000"/>
          <w:spacing w:val="1"/>
          <w:sz w:val="24"/>
          <w:shd w:val="clear" w:color="auto" w:fill="auto"/>
          <w:rtl w:val="0"/>
        </w:rPr>
        <w:t>aniyy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nika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by which deliverance from rounds of rebirth can not be accomplished, really.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-2-455)</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9" w:firstLine="720"/>
        <w:jc w:val="both"/>
      </w:pPr>
      <w:r>
        <w:rPr>
          <w:rFonts w:ascii="Times New Roman" w:eastAsia="Times New Roman" w:hAnsi="Times New Roman" w:cs="Times New Roman"/>
          <w:color w:val="000000"/>
          <w:spacing w:val="0"/>
          <w:sz w:val="24"/>
          <w:shd w:val="clear" w:color="auto" w:fill="auto"/>
          <w:rtl w:val="0"/>
        </w:rPr>
        <w:t xml:space="preserve">In  the  </w:t>
      </w:r>
      <w:r>
        <w:rPr>
          <w:rFonts w:ascii="Times New Roman" w:eastAsia="Times New Roman" w:hAnsi="Times New Roman" w:cs="Times New Roman"/>
          <w:color w:val="000000"/>
          <w:spacing w:val="1"/>
          <w:sz w:val="24"/>
          <w:shd w:val="clear" w:color="auto" w:fill="auto"/>
          <w:rtl w:val="0"/>
        </w:rPr>
        <w:t>next</w:t>
      </w:r>
      <w:r>
        <w:rPr>
          <w:rFonts w:ascii="Times New Roman" w:eastAsia="Times New Roman" w:hAnsi="Times New Roman" w:cs="Times New Roman"/>
          <w:color w:val="000000"/>
          <w:spacing w:val="0"/>
          <w:sz w:val="24"/>
          <w:shd w:val="clear" w:color="auto" w:fill="auto"/>
          <w:rtl w:val="0"/>
        </w:rPr>
        <w:t xml:space="preserve">  method  ____  With  referring  to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void  of  essence  of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essence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sukkha</w:t>
      </w:r>
      <w:r>
        <w:rPr>
          <w:rFonts w:ascii="Times New Roman" w:eastAsia="Times New Roman" w:hAnsi="Times New Roman" w:cs="Times New Roman"/>
          <w:color w:val="000000"/>
          <w:spacing w:val="0"/>
          <w:sz w:val="24"/>
          <w:shd w:val="clear" w:color="auto" w:fill="auto"/>
          <w:rtl w:val="0"/>
        </w:rPr>
        <w:t xml:space="preserve">, essence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those conditioned things, the commentator Sayadaw explained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words,... "after discerning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Reflection on conditioned things in away that all kinds of conditioned things are void of self". It is right. Such conditioned thing lacks in such essence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nicca</w:t>
      </w:r>
      <w:r>
        <w:rPr>
          <w:rFonts w:ascii="Times New Roman" w:eastAsia="Times New Roman" w:hAnsi="Times New Roman" w:cs="Times New Roman"/>
          <w:color w:val="000000"/>
          <w:spacing w:val="0"/>
          <w:sz w:val="24"/>
          <w:shd w:val="clear" w:color="auto" w:fill="auto"/>
          <w:rtl w:val="0"/>
        </w:rPr>
        <w:t xml:space="preserve"> etc.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"that conditioned thing is void of that essence of </w:t>
      </w:r>
      <w:r>
        <w:rPr>
          <w:rFonts w:ascii="Times New Roman" w:eastAsia="Times New Roman" w:hAnsi="Times New Roman" w:cs="Times New Roman"/>
          <w:b/>
          <w:bCs/>
          <w:i/>
          <w:iCs/>
          <w:color w:val="000000"/>
          <w:spacing w:val="0"/>
          <w:sz w:val="24"/>
          <w:shd w:val="clear" w:color="auto" w:fill="auto"/>
          <w:rtl w:val="0"/>
        </w:rPr>
        <w:t>nicca</w:t>
      </w:r>
      <w:r>
        <w:rPr>
          <w:rFonts w:ascii="Times New Roman" w:eastAsia="Times New Roman" w:hAnsi="Times New Roman" w:cs="Times New Roman"/>
          <w:color w:val="000000"/>
          <w:spacing w:val="0"/>
          <w:sz w:val="24"/>
          <w:shd w:val="clear" w:color="auto" w:fill="auto"/>
          <w:rtl w:val="0"/>
        </w:rPr>
        <w:t xml:space="preserve"> etc.,".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Due to difficulty to know on the occurrence of void of self of conditioned things, the commentator  Sayadaw  continued  to  explain  again,  that  "</w:t>
      </w:r>
      <w:r>
        <w:rPr>
          <w:rFonts w:ascii="Times New Roman" w:eastAsia="Times New Roman" w:hAnsi="Times New Roman" w:cs="Times New Roman"/>
          <w:b/>
          <w:bCs/>
          <w:i/>
          <w:iCs/>
          <w:color w:val="000000"/>
          <w:spacing w:val="0"/>
          <w:sz w:val="24"/>
          <w:shd w:val="clear" w:color="auto" w:fill="auto"/>
          <w:rtl w:val="0"/>
        </w:rPr>
        <w:t>dvikotik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b/>
          <w:bCs/>
          <w:i/>
          <w:iCs/>
          <w:color w:val="000000"/>
          <w:spacing w:val="0"/>
          <w:sz w:val="24"/>
          <w:shd w:val="clear" w:color="auto" w:fill="auto"/>
          <w:rtl w:val="0"/>
        </w:rPr>
        <w:t>suññamidam attena 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attaniyena v</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these conditioned things are void of both 'self' and "property related with self.." etc., in order to reach stability of </w:t>
      </w:r>
      <w:r>
        <w:rPr>
          <w:rFonts w:ascii="Times New Roman" w:eastAsia="Times New Roman" w:hAnsi="Times New Roman" w:cs="Times New Roman"/>
          <w:b/>
          <w:bCs/>
          <w:i/>
          <w:iCs/>
          <w:color w:val="000000"/>
          <w:spacing w:val="0"/>
          <w:sz w:val="24"/>
          <w:shd w:val="clear" w:color="auto" w:fill="auto"/>
          <w:rtl w:val="0"/>
        </w:rPr>
        <w:t xml:space="preserve">suññata </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although it has been known frequently. In those </w:t>
      </w:r>
      <w:r>
        <w:rPr>
          <w:rFonts w:ascii="Times New Roman" w:eastAsia="Times New Roman" w:hAnsi="Times New Roman" w:cs="Times New Roman"/>
          <w:b/>
          <w:bCs/>
          <w:color w:val="000000"/>
          <w:spacing w:val="0"/>
          <w:sz w:val="24"/>
          <w:shd w:val="clear" w:color="auto" w:fill="auto"/>
          <w:rtl w:val="0"/>
        </w:rPr>
        <w:t>PAGE-350</w:t>
      </w:r>
      <w:r>
        <w:rPr>
          <w:rFonts w:ascii="Times New Roman" w:eastAsia="Times New Roman" w:hAnsi="Times New Roman" w:cs="Times New Roman"/>
          <w:color w:val="000000"/>
          <w:spacing w:val="0"/>
          <w:sz w:val="24"/>
          <w:shd w:val="clear" w:color="auto" w:fill="auto"/>
          <w:rtl w:val="0"/>
        </w:rPr>
        <w:t xml:space="preserve"> words, conditioned things are absent in 'self', those are not 'self' for such situation; it is not the property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self for that situation. It is right. ____ Only when the 'self' is present, the property of self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occurred. (Due to lack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self, property of self is also absent). Therefore, the commentator Sayadaw explained that "</w:t>
      </w:r>
      <w:r>
        <w:rPr>
          <w:rFonts w:ascii="Times New Roman" w:eastAsia="Times New Roman" w:hAnsi="Times New Roman" w:cs="Times New Roman"/>
          <w:b/>
          <w:bCs/>
          <w:i/>
          <w:iCs/>
          <w:color w:val="000000"/>
          <w:spacing w:val="0"/>
          <w:sz w:val="24"/>
          <w:shd w:val="clear" w:color="auto" w:fill="auto"/>
          <w:rtl w:val="0"/>
        </w:rPr>
        <w:t>suññamidam attena 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attaniyena v</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these conditioned things are void of both "self" and "property related with self".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The  reason  </w:t>
      </w:r>
      <w:r>
        <w:rPr>
          <w:rFonts w:ascii="Times New Roman" w:eastAsia="Times New Roman" w:hAnsi="Times New Roman" w:cs="Times New Roman"/>
          <w:color w:val="000000"/>
          <w:spacing w:val="2"/>
          <w:sz w:val="24"/>
          <w:shd w:val="clear" w:color="auto" w:fill="auto"/>
          <w:rtl w:val="0"/>
        </w:rPr>
        <w:t>why</w:t>
      </w:r>
      <w:r>
        <w:rPr>
          <w:rFonts w:ascii="Times New Roman" w:eastAsia="Times New Roman" w:hAnsi="Times New Roman" w:cs="Times New Roman"/>
          <w:color w:val="000000"/>
          <w:spacing w:val="0"/>
          <w:sz w:val="24"/>
          <w:shd w:val="clear" w:color="auto" w:fill="auto"/>
          <w:rtl w:val="0"/>
        </w:rPr>
        <w:t xml:space="preserve">  both  </w:t>
      </w:r>
      <w:r>
        <w:rPr>
          <w:rFonts w:ascii="Times New Roman" w:eastAsia="Times New Roman" w:hAnsi="Times New Roman" w:cs="Times New Roman"/>
          <w:color w:val="000000"/>
          <w:spacing w:val="1"/>
          <w:sz w:val="24"/>
          <w:shd w:val="clear" w:color="auto" w:fill="auto"/>
          <w:rtl w:val="0"/>
        </w:rPr>
        <w:t>two</w:t>
      </w:r>
      <w:r>
        <w:rPr>
          <w:rFonts w:ascii="Times New Roman" w:eastAsia="Times New Roman" w:hAnsi="Times New Roman" w:cs="Times New Roman"/>
          <w:color w:val="000000"/>
          <w:spacing w:val="0"/>
          <w:sz w:val="24"/>
          <w:shd w:val="clear" w:color="auto" w:fill="auto"/>
          <w:rtl w:val="0"/>
        </w:rPr>
        <w:t xml:space="preserve">  kinds, </w:t>
      </w:r>
      <w:r>
        <w:rPr>
          <w:rFonts w:ascii="Times New Roman" w:eastAsia="Times New Roman" w:hAnsi="Times New Roman" w:cs="Times New Roman"/>
          <w:b/>
          <w:bCs/>
          <w:i/>
          <w:iCs/>
          <w:color w:val="000000"/>
          <w:spacing w:val="0"/>
          <w:sz w:val="24"/>
          <w:shd w:val="clear" w:color="auto" w:fill="auto"/>
          <w:rtl w:val="0"/>
        </w:rPr>
        <w:t>atta,  attaniya</w:t>
      </w:r>
      <w:r>
        <w:rPr>
          <w:rFonts w:ascii="Times New Roman" w:eastAsia="Times New Roman" w:hAnsi="Times New Roman" w:cs="Times New Roman"/>
          <w:color w:val="000000"/>
          <w:spacing w:val="0"/>
          <w:sz w:val="24"/>
          <w:shd w:val="clear" w:color="auto" w:fill="auto"/>
          <w:rtl w:val="0"/>
        </w:rPr>
        <w:t xml:space="preserve">,  are  void  in  conditioned  things  is that____  although  the  meditator  scrutinizes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the  help  of  experiential  knowledge </w:t>
      </w:r>
      <w:r>
        <w:rPr>
          <w:rFonts w:ascii="Times New Roman" w:eastAsia="Times New Roman" w:hAnsi="Times New Roman" w:cs="Times New Roman"/>
          <w:b/>
          <w:bCs/>
          <w:i/>
          <w:iCs/>
          <w:color w:val="000000"/>
          <w:spacing w:val="0"/>
          <w:sz w:val="24"/>
          <w:shd w:val="clear" w:color="auto" w:fill="auto"/>
          <w:rtl w:val="0"/>
        </w:rPr>
        <w:t>(paccakkha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and hypothetical knowledge </w:t>
      </w:r>
      <w:r>
        <w:rPr>
          <w:rFonts w:ascii="Times New Roman" w:eastAsia="Times New Roman" w:hAnsi="Times New Roman" w:cs="Times New Roman"/>
          <w:b/>
          <w:bCs/>
          <w:i/>
          <w:iCs/>
          <w:color w:val="000000"/>
          <w:spacing w:val="2"/>
          <w:sz w:val="24"/>
          <w:shd w:val="clear" w:color="auto" w:fill="auto"/>
          <w:rtl w:val="0"/>
        </w:rPr>
        <w:t>(anum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both two kinds of </w:t>
      </w:r>
      <w:r>
        <w:rPr>
          <w:rFonts w:ascii="Times New Roman" w:eastAsia="Times New Roman" w:hAnsi="Times New Roman" w:cs="Times New Roman"/>
          <w:b/>
          <w:bCs/>
          <w:i/>
          <w:iCs/>
          <w:color w:val="000000"/>
          <w:spacing w:val="0"/>
          <w:sz w:val="24"/>
          <w:shd w:val="clear" w:color="auto" w:fill="auto"/>
          <w:rtl w:val="0"/>
        </w:rPr>
        <w:t>atta attaniya</w:t>
      </w:r>
      <w:r>
        <w:rPr>
          <w:rFonts w:ascii="Times New Roman" w:eastAsia="Times New Roman" w:hAnsi="Times New Roman" w:cs="Times New Roman"/>
          <w:color w:val="000000"/>
          <w:spacing w:val="0"/>
          <w:sz w:val="24"/>
          <w:shd w:val="clear" w:color="auto" w:fill="auto"/>
          <w:rtl w:val="0"/>
        </w:rPr>
        <w:t xml:space="preserve"> can not be found in those conditioned things. It means that although scrutinizing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two kinds of experiential and hypothetical knowledge are performed, either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being 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conditioned thing, which depends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occurrence of occurrence of property of </w:t>
      </w:r>
      <w:r>
        <w:rPr>
          <w:rFonts w:ascii="Times New Roman" w:eastAsia="Times New Roman" w:hAnsi="Times New Roman" w:cs="Times New Roman"/>
          <w:color w:val="000000"/>
          <w:spacing w:val="0"/>
          <w:sz w:val="24"/>
          <w:shd w:val="clear" w:color="auto" w:fill="auto"/>
          <w:rtl w:val="0"/>
        </w:rPr>
        <w:t xml:space="preserve">self, which depends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occurrence of capable of finishing of happiness-suffering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'self', can not be seen.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-2-455)</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1" w:firstLine="720"/>
        <w:jc w:val="left"/>
      </w:pPr>
      <w:r>
        <w:rPr>
          <w:rFonts w:ascii="Times New Roman" w:eastAsia="Times New Roman" w:hAnsi="Times New Roman" w:cs="Times New Roman"/>
          <w:color w:val="000000"/>
          <w:spacing w:val="0"/>
          <w:sz w:val="24"/>
          <w:shd w:val="clear" w:color="auto" w:fill="auto"/>
          <w:rtl w:val="0"/>
        </w:rPr>
        <w:t xml:space="preserve">This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way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discerning,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"all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these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conditioned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things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are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void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both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'self'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and "property related with self" is called "</w:t>
      </w:r>
      <w:r>
        <w:rPr>
          <w:rFonts w:ascii="Times New Roman" w:eastAsia="Times New Roman" w:hAnsi="Times New Roman" w:cs="Times New Roman"/>
          <w:b/>
          <w:bCs/>
          <w:i/>
          <w:iCs/>
          <w:color w:val="000000"/>
          <w:spacing w:val="0"/>
          <w:sz w:val="24"/>
          <w:shd w:val="clear" w:color="auto" w:fill="auto"/>
          <w:rtl w:val="0"/>
        </w:rPr>
        <w:t>dvikotik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2"/>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Catukotik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nupassan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(Vs-2-291)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w:t>
      </w:r>
      <w:r>
        <w:rPr>
          <w:rFonts w:ascii="Times New Roman" w:eastAsia="Times New Roman" w:hAnsi="Times New Roman" w:cs="Times New Roman"/>
          <w:b/>
          <w:bCs/>
          <w:i/>
          <w:iCs/>
          <w:color w:val="000000"/>
          <w:spacing w:val="0"/>
          <w:sz w:val="24"/>
          <w:shd w:val="clear" w:color="auto" w:fill="auto"/>
          <w:rtl w:val="0"/>
        </w:rPr>
        <w:t xml:space="preserve"> catukotika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can  be  found  in Ā</w:t>
      </w:r>
      <w:r>
        <w:rPr>
          <w:rFonts w:ascii="Times New Roman" w:eastAsia="Times New Roman" w:hAnsi="Times New Roman" w:cs="Times New Roman"/>
          <w:b/>
          <w:bCs/>
          <w:i/>
          <w:iCs/>
          <w:color w:val="000000"/>
          <w:spacing w:val="0"/>
          <w:sz w:val="24"/>
          <w:shd w:val="clear" w:color="auto" w:fill="auto"/>
          <w:rtl w:val="0"/>
        </w:rPr>
        <w:t>neñjasapp</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ya Sutta, Upari pa</w:t>
      </w:r>
      <w:r>
        <w:rPr>
          <w:rFonts w:ascii="Times New Roman" w:eastAsia="Times New Roman" w:hAnsi="Times New Roman" w:cs="Times New Roman"/>
          <w:color w:val="000000"/>
          <w:spacing w:val="0"/>
          <w:sz w:val="24"/>
          <w:shd w:val="clear" w:color="auto" w:fill="auto"/>
          <w:rtl w:val="0"/>
        </w:rPr>
        <w:t>ņņā</w:t>
      </w:r>
      <w:r>
        <w:rPr>
          <w:rFonts w:ascii="Times New Roman" w:eastAsia="Times New Roman" w:hAnsi="Times New Roman" w:cs="Times New Roman"/>
          <w:b/>
          <w:bCs/>
          <w:i/>
          <w:iCs/>
          <w:color w:val="000000"/>
          <w:spacing w:val="0"/>
          <w:sz w:val="24"/>
          <w:shd w:val="clear" w:color="auto" w:fill="auto"/>
          <w:rtl w:val="0"/>
        </w:rPr>
        <w:t>sa, page 50</w:t>
      </w:r>
      <w:r>
        <w:rPr>
          <w:rFonts w:ascii="Times New Roman" w:eastAsia="Times New Roman" w:hAnsi="Times New Roman" w:cs="Times New Roman"/>
          <w:color w:val="000000"/>
          <w:spacing w:val="0"/>
          <w:sz w:val="24"/>
          <w:shd w:val="clear" w:color="auto" w:fill="auto"/>
          <w:rtl w:val="0"/>
        </w:rPr>
        <w:t xml:space="preserve">, and the meaning is explained in </w:t>
      </w:r>
      <w:r>
        <w:rPr>
          <w:rFonts w:ascii="Times New Roman" w:eastAsia="Times New Roman" w:hAnsi="Times New Roman" w:cs="Times New Roman"/>
          <w:b/>
          <w:bCs/>
          <w:i/>
          <w:iCs/>
          <w:color w:val="000000"/>
          <w:spacing w:val="0"/>
          <w:sz w:val="24"/>
          <w:shd w:val="clear" w:color="auto" w:fill="auto"/>
          <w:rtl w:val="0"/>
        </w:rPr>
        <w:t>Visuddhi Magga</w:t>
      </w:r>
      <w:r>
        <w:rPr>
          <w:rFonts w:ascii="Times New Roman" w:eastAsia="Times New Roman" w:hAnsi="Times New Roman" w:cs="Times New Roman"/>
          <w:color w:val="000000"/>
          <w:spacing w:val="0"/>
          <w:sz w:val="24"/>
          <w:shd w:val="clear" w:color="auto" w:fill="auto"/>
          <w:rtl w:val="0"/>
        </w:rPr>
        <w:t xml:space="preserve">, as follows.____ </w:t>
      </w:r>
    </w:p>
    <w:p>
      <w:pPr>
        <w:bidi w:val="0"/>
        <w:spacing w:before="16"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      Pali Quotation  (Vs-2-292) </w:t>
      </w:r>
    </w:p>
    <w:p>
      <w:pPr>
        <w:bidi w:val="0"/>
        <w:spacing w:before="11" w:after="0" w:line="265" w:lineRule="exact"/>
        <w:ind w:left="2160" w:right="-200" w:firstLine="0"/>
        <w:jc w:val="both"/>
      </w:pP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-2-456)</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6" w:lineRule="exact"/>
        <w:ind w:left="0" w:right="-81" w:firstLine="720"/>
        <w:jc w:val="left"/>
      </w:pPr>
      <w:r>
        <w:rPr>
          <w:rFonts w:ascii="Times New Roman" w:eastAsia="Times New Roman" w:hAnsi="Times New Roman" w:cs="Times New Roman"/>
          <w:color w:val="000000"/>
          <w:spacing w:val="0"/>
          <w:sz w:val="24"/>
          <w:shd w:val="clear" w:color="auto" w:fill="auto"/>
          <w:rtl w:val="0"/>
        </w:rPr>
        <w:t xml:space="preserve">According  to  exegeses  found  in  above  commentary  and  sub  commentary,  the meditator has to discern on these four kinds of nature, viz, </w:t>
      </w:r>
    </w:p>
    <w:p>
      <w:pPr>
        <w:numPr>
          <w:ilvl w:val="0"/>
          <w:numId w:val="3"/>
        </w:numPr>
        <w:bidi w:val="0"/>
        <w:spacing w:before="10"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nature of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'self' in internal five aggregates, </w:t>
      </w:r>
    </w:p>
    <w:p>
      <w:pPr>
        <w:numPr>
          <w:ilvl w:val="0"/>
          <w:numId w:val="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nature of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property related with self in internal five aggregates, </w:t>
      </w:r>
    </w:p>
    <w:p>
      <w:pPr>
        <w:numPr>
          <w:ilvl w:val="0"/>
          <w:numId w:val="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nature of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'self' in external five aggregates, </w:t>
      </w:r>
    </w:p>
    <w:p>
      <w:pPr>
        <w:numPr>
          <w:ilvl w:val="0"/>
          <w:numId w:val="3"/>
        </w:numPr>
        <w:bidi w:val="0"/>
        <w:spacing w:before="1" w:after="0" w:line="275" w:lineRule="exact"/>
        <w:ind w:right="-80"/>
        <w:jc w:val="left"/>
      </w:pPr>
      <w:r>
        <w:rPr>
          <w:rFonts w:ascii="Times New Roman" w:eastAsia="Times New Roman" w:hAnsi="Times New Roman" w:cs="Times New Roman"/>
          <w:color w:val="000000"/>
          <w:spacing w:val="0"/>
          <w:sz w:val="24"/>
          <w:shd w:val="clear" w:color="auto" w:fill="auto"/>
          <w:rtl w:val="0"/>
        </w:rPr>
        <w:t xml:space="preserve">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absence of property related with self in external five aggregates,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help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t>
      </w:r>
    </w:p>
    <w:p>
      <w:pPr>
        <w:bidi w:val="0"/>
        <w:spacing w:before="1" w:after="0" w:line="275" w:lineRule="exact"/>
        <w:ind w:left="0" w:right="-66" w:firstLine="720"/>
        <w:jc w:val="left"/>
      </w:pPr>
      <w:r>
        <w:rPr>
          <w:rFonts w:ascii="Times New Roman" w:eastAsia="Times New Roman" w:hAnsi="Times New Roman" w:cs="Times New Roman"/>
          <w:color w:val="000000"/>
          <w:spacing w:val="0"/>
          <w:sz w:val="24"/>
          <w:shd w:val="clear" w:color="auto" w:fill="auto"/>
          <w:rtl w:val="0"/>
        </w:rPr>
        <w:t xml:space="preserve">If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absence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b/>
          <w:bCs/>
          <w:i/>
          <w:iCs/>
          <w:color w:val="000000"/>
          <w:spacing w:val="0"/>
          <w:sz w:val="24"/>
          <w:shd w:val="clear" w:color="auto" w:fill="auto"/>
          <w:rtl w:val="0"/>
        </w:rPr>
        <w:t xml:space="preserve"> atta-attaniya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four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circumstances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can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seen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said </w:t>
      </w:r>
      <w:r>
        <w:rPr>
          <w:rFonts w:ascii="Times New Roman" w:eastAsia="Times New Roman" w:hAnsi="Times New Roman" w:cs="Times New Roman"/>
          <w:b/>
          <w:bCs/>
          <w:i/>
          <w:iCs/>
          <w:color w:val="000000"/>
          <w:spacing w:val="0"/>
          <w:sz w:val="24"/>
          <w:shd w:val="clear" w:color="auto" w:fill="auto"/>
          <w:rtl w:val="0"/>
        </w:rPr>
        <w:t>catuko</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ika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nupassan</w:t>
      </w:r>
      <w:r>
        <w:rPr>
          <w:rFonts w:ascii="Times New Roman" w:eastAsia="Times New Roman" w:hAnsi="Times New Roman" w:cs="Times New Roman"/>
          <w:color w:val="000000"/>
          <w:spacing w:val="0"/>
          <w:sz w:val="24"/>
          <w:shd w:val="clear" w:color="auto" w:fill="auto"/>
          <w:rtl w:val="0"/>
        </w:rPr>
        <w:t xml:space="preserve">ā has been accomplished. </w:t>
      </w:r>
      <w:r>
        <w:rPr>
          <w:rFonts w:ascii="Times New Roman" w:eastAsia="Times New Roman" w:hAnsi="Times New Roman" w:cs="Times New Roman"/>
          <w:b/>
          <w:bCs/>
          <w:color w:val="000000"/>
          <w:spacing w:val="0"/>
          <w:sz w:val="24"/>
          <w:shd w:val="clear" w:color="auto" w:fill="auto"/>
          <w:rtl w:val="0"/>
        </w:rPr>
        <w:t xml:space="preserve">PAGE-351 </w:t>
      </w:r>
    </w:p>
    <w:p>
      <w:pPr>
        <w:numPr>
          <w:ilvl w:val="0"/>
          <w:numId w:val="4"/>
        </w:numPr>
        <w:bidi w:val="0"/>
        <w:spacing w:before="11"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ham</w:t>
      </w:r>
      <w:r>
        <w:rPr>
          <w:rFonts w:ascii="Times New Roman" w:eastAsia="Times New Roman" w:hAnsi="Times New Roman" w:cs="Times New Roman"/>
          <w:b/>
          <w:bCs/>
          <w:i/>
          <w:iCs/>
          <w:color w:val="000000"/>
          <w:spacing w:val="0"/>
          <w:sz w:val="24"/>
          <w:shd w:val="clear" w:color="auto" w:fill="auto"/>
          <w:rtl w:val="0"/>
        </w:rPr>
        <w:t xml:space="preserve"> kvacani</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don't  see  'self' </w:t>
      </w:r>
      <w:r>
        <w:rPr>
          <w:rFonts w:ascii="Times New Roman" w:eastAsia="Times New Roman" w:hAnsi="Times New Roman" w:cs="Times New Roman"/>
          <w:b/>
          <w:bCs/>
          <w:i/>
          <w:iCs/>
          <w:color w:val="000000"/>
          <w:spacing w:val="0"/>
          <w:sz w:val="24"/>
          <w:shd w:val="clear" w:color="auto" w:fill="auto"/>
          <w:rtl w:val="0"/>
        </w:rPr>
        <w:t xml:space="preserve"> (atta)</w:t>
      </w:r>
      <w:r>
        <w:rPr>
          <w:rFonts w:ascii="Times New Roman" w:eastAsia="Times New Roman" w:hAnsi="Times New Roman" w:cs="Times New Roman"/>
          <w:color w:val="000000"/>
          <w:spacing w:val="0"/>
          <w:sz w:val="24"/>
          <w:shd w:val="clear" w:color="auto" w:fill="auto"/>
          <w:rtl w:val="0"/>
        </w:rPr>
        <w:t xml:space="preserve">  in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circumstance,  time,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internal  five aggregates,  external  five  aggregates.  It  means  that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must  be  performed through the discerning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the nature of absence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'self' in each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called five aggregate occurring in internal and external continuum, within three-time-phase. </w:t>
      </w:r>
    </w:p>
    <w:p>
      <w:pPr>
        <w:bidi w:val="0"/>
        <w:spacing w:before="1" w:after="0" w:line="276"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Due to discerning on the nature of void of self, that function of </w:t>
      </w: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also designated as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(contemplation on the nothingness). This is the first circumstance </w:t>
      </w:r>
      <w:r>
        <w:rPr>
          <w:rFonts w:ascii="Times New Roman" w:eastAsia="Times New Roman" w:hAnsi="Times New Roman" w:cs="Times New Roman"/>
          <w:b/>
          <w:bCs/>
          <w:i/>
          <w:iCs/>
          <w:color w:val="000000"/>
          <w:spacing w:val="0"/>
          <w:sz w:val="24"/>
          <w:shd w:val="clear" w:color="auto" w:fill="auto"/>
          <w:rtl w:val="0"/>
        </w:rPr>
        <w:t>(ko</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w:t>
      </w:r>
    </w:p>
    <w:p>
      <w:pPr>
        <w:numPr>
          <w:ilvl w:val="0"/>
          <w:numId w:val="5"/>
        </w:numPr>
        <w:bidi w:val="0"/>
        <w:spacing w:before="29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kassaci kiñcanatasamin</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The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oneself, which is worth keeping as property of anybody that deserves to be worried, is not seen; the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oneself, which is worth keeping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paraphernalia of anybody that deserves to be worried, is not seen;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one self, which is worth keeping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considerations 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elder brother, in case of elder brother's situation; or as lovely friend, in case of lovely friend's situation; or as paraphernalia, in case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occurrence of paraphernalia' is not seen. That kind of phenomenon must be discerned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This is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in order to see absence of property related with self and  void  of  nature  of </w:t>
      </w:r>
      <w:r>
        <w:rPr>
          <w:rFonts w:ascii="Times New Roman" w:eastAsia="Times New Roman" w:hAnsi="Times New Roman" w:cs="Times New Roman"/>
          <w:b/>
          <w:bCs/>
          <w:i/>
          <w:iCs/>
          <w:color w:val="000000"/>
          <w:spacing w:val="0"/>
          <w:sz w:val="24"/>
          <w:shd w:val="clear" w:color="auto" w:fill="auto"/>
          <w:rtl w:val="0"/>
        </w:rPr>
        <w:t xml:space="preserve"> attaniya</w:t>
      </w:r>
      <w:r>
        <w:rPr>
          <w:rFonts w:ascii="Times New Roman" w:eastAsia="Times New Roman" w:hAnsi="Times New Roman" w:cs="Times New Roman"/>
          <w:color w:val="000000"/>
          <w:spacing w:val="0"/>
          <w:sz w:val="24"/>
          <w:shd w:val="clear" w:color="auto" w:fill="auto"/>
          <w:rtl w:val="0"/>
        </w:rPr>
        <w:t xml:space="preserve">,  which  is  called </w:t>
      </w:r>
      <w:r>
        <w:rPr>
          <w:rFonts w:ascii="Times New Roman" w:eastAsia="Times New Roman" w:hAnsi="Times New Roman" w:cs="Times New Roman"/>
          <w:b/>
          <w:bCs/>
          <w:i/>
          <w:iCs/>
          <w:color w:val="000000"/>
          <w:spacing w:val="0"/>
          <w:sz w:val="24"/>
          <w:shd w:val="clear" w:color="auto" w:fill="auto"/>
          <w:rtl w:val="0"/>
        </w:rPr>
        <w:t xml:space="preserve"> attaniya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This  is  the second circumstance. </w:t>
      </w:r>
    </w:p>
    <w:p>
      <w:pPr>
        <w:bidi w:val="0"/>
        <w:spacing w:before="0"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If there is neither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of oneself nor 'property related with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present really? There are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masses of conditioned things called </w:t>
      </w:r>
      <w:r>
        <w:rPr>
          <w:rFonts w:ascii="Times New Roman" w:eastAsia="Times New Roman" w:hAnsi="Times New Roman" w:cs="Times New Roman"/>
          <w:b/>
          <w:bCs/>
          <w:i/>
          <w:iCs/>
          <w:color w:val="000000"/>
          <w:spacing w:val="0"/>
          <w:sz w:val="24"/>
          <w:shd w:val="clear" w:color="auto" w:fill="auto"/>
          <w:rtl w:val="0"/>
        </w:rPr>
        <w:t xml:space="preserve">dukkha sacca, </w:t>
      </w:r>
      <w:r>
        <w:rPr>
          <w:rFonts w:ascii="Times New Roman" w:eastAsia="Times New Roman" w:hAnsi="Times New Roman" w:cs="Times New Roman"/>
          <w:b/>
          <w:bCs/>
          <w:i/>
          <w:iCs/>
          <w:color w:val="000000"/>
          <w:spacing w:val="2"/>
          <w:sz w:val="24"/>
          <w:shd w:val="clear" w:color="auto" w:fill="auto"/>
          <w:rtl w:val="0"/>
        </w:rPr>
        <w:t>sam</w:t>
      </w:r>
      <w:r>
        <w:rPr>
          <w:rFonts w:ascii="Times New Roman" w:eastAsia="Times New Roman" w:hAnsi="Times New Roman" w:cs="Times New Roman"/>
          <w:color w:val="000000"/>
          <w:spacing w:val="2"/>
          <w:sz w:val="24"/>
          <w:shd w:val="clear" w:color="auto" w:fill="auto"/>
          <w:rtl w:val="0"/>
        </w:rPr>
        <w:t>ụ</w:t>
      </w:r>
      <w:r>
        <w:rPr>
          <w:rFonts w:ascii="Times New Roman" w:eastAsia="Times New Roman" w:hAnsi="Times New Roman" w:cs="Times New Roman"/>
          <w:b/>
          <w:bCs/>
          <w:i/>
          <w:iCs/>
          <w:color w:val="000000"/>
          <w:spacing w:val="2"/>
          <w:sz w:val="24"/>
          <w:shd w:val="clear" w:color="auto" w:fill="auto"/>
          <w:rtl w:val="0"/>
        </w:rPr>
        <w:t>daya</w:t>
      </w:r>
      <w:r>
        <w:rPr>
          <w:rFonts w:ascii="Times New Roman" w:eastAsia="Times New Roman" w:hAnsi="Times New Roman" w:cs="Times New Roman"/>
          <w:b/>
          <w:bCs/>
          <w:i/>
          <w:iCs/>
          <w:color w:val="000000"/>
          <w:spacing w:val="0"/>
          <w:sz w:val="24"/>
          <w:shd w:val="clear" w:color="auto" w:fill="auto"/>
          <w:rtl w:val="0"/>
        </w:rPr>
        <w:t xml:space="preserve"> sacca </w:t>
      </w:r>
      <w:r>
        <w:rPr>
          <w:rFonts w:ascii="Times New Roman" w:eastAsia="Times New Roman" w:hAnsi="Times New Roman" w:cs="Times New Roman"/>
          <w:b/>
          <w:bCs/>
          <w:i/>
          <w:iCs/>
          <w:color w:val="000000"/>
          <w:spacing w:val="2"/>
          <w:sz w:val="24"/>
          <w:shd w:val="clear" w:color="auto" w:fill="auto"/>
          <w:rtl w:val="0"/>
        </w:rPr>
        <w:t>(suddhasa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puñjata)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must be performed through seeing the nature of presence of masses of conditioned things but void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f</w:t>
      </w:r>
      <w:r>
        <w:rPr>
          <w:rFonts w:ascii="Times New Roman" w:eastAsia="Times New Roman" w:hAnsi="Times New Roman" w:cs="Times New Roman"/>
          <w:color w:val="000000"/>
          <w:spacing w:val="0"/>
          <w:sz w:val="24"/>
          <w:shd w:val="clear" w:color="auto" w:fill="auto"/>
          <w:rtl w:val="0"/>
        </w:rPr>
        <w:t xml:space="preserve"> oneself and </w:t>
      </w:r>
      <w:r>
        <w:rPr>
          <w:rFonts w:ascii="Times New Roman" w:eastAsia="Times New Roman" w:hAnsi="Times New Roman" w:cs="Times New Roman"/>
          <w:b/>
          <w:bCs/>
          <w:i/>
          <w:iCs/>
          <w:color w:val="000000"/>
          <w:spacing w:val="0"/>
          <w:sz w:val="24"/>
          <w:shd w:val="clear" w:color="auto" w:fill="auto"/>
          <w:rtl w:val="0"/>
        </w:rPr>
        <w:t>attaniya</w:t>
      </w:r>
      <w:r>
        <w:rPr>
          <w:rFonts w:ascii="Times New Roman" w:eastAsia="Times New Roman" w:hAnsi="Times New Roman" w:cs="Times New Roman"/>
          <w:color w:val="000000"/>
          <w:spacing w:val="0"/>
          <w:sz w:val="24"/>
          <w:shd w:val="clear" w:color="auto" w:fill="auto"/>
          <w:rtl w:val="0"/>
        </w:rPr>
        <w:t xml:space="preserve">. When the knowledge of Non-self becomes strong and powerful the nature of absence of both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attaniya</w:t>
      </w:r>
      <w:r>
        <w:rPr>
          <w:rFonts w:ascii="Times New Roman" w:eastAsia="Times New Roman" w:hAnsi="Times New Roman" w:cs="Times New Roman"/>
          <w:color w:val="000000"/>
          <w:spacing w:val="0"/>
          <w:sz w:val="24"/>
          <w:shd w:val="clear" w:color="auto" w:fill="auto"/>
          <w:rtl w:val="0"/>
        </w:rPr>
        <w:t xml:space="preserve"> will be seen simultaneously. if the perishing phase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can be seen clearly, one will be satisfied on the fact the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that is existing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durable essene. Unless the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can be found, how those properties related with that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will be </w:t>
      </w:r>
      <w:r>
        <w:rPr>
          <w:rFonts w:ascii="Times New Roman" w:eastAsia="Times New Roman" w:hAnsi="Times New Roman" w:cs="Times New Roman"/>
          <w:color w:val="000000"/>
          <w:spacing w:val="0"/>
          <w:sz w:val="24"/>
          <w:shd w:val="clear" w:color="auto" w:fill="auto"/>
          <w:rtl w:val="0"/>
        </w:rPr>
        <w:t>present!  Furthermore it should be recognized the absence of creator  called '</w:t>
      </w:r>
      <w:r>
        <w:rPr>
          <w:rFonts w:ascii="Times New Roman" w:eastAsia="Times New Roman" w:hAnsi="Times New Roman" w:cs="Times New Roman"/>
          <w:b/>
          <w:bCs/>
          <w:i/>
          <w:iCs/>
          <w:color w:val="000000"/>
          <w:spacing w:val="0"/>
          <w:sz w:val="24"/>
          <w:shd w:val="clear" w:color="auto" w:fill="auto"/>
          <w:rtl w:val="0"/>
        </w:rPr>
        <w:t>parama atta</w:t>
      </w:r>
      <w:r>
        <w:rPr>
          <w:rFonts w:ascii="Times New Roman" w:eastAsia="Times New Roman" w:hAnsi="Times New Roman" w:cs="Times New Roman"/>
          <w:color w:val="000000"/>
          <w:spacing w:val="0"/>
          <w:sz w:val="24"/>
          <w:shd w:val="clear" w:color="auto" w:fill="auto"/>
          <w:rtl w:val="0"/>
        </w:rPr>
        <w:t xml:space="preserve">' which is related with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again.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PAGE-352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atta attaniya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"This majesty is brahma; great brahma; super person; he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who is unable to be overcome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anybody; actually he sees all things. he is an organizer; he is one who has learned well in absorption; he is father of beings, who are both still arising and has been arisen; we all are created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this majesty of brahma". </w:t>
      </w:r>
      <w:r>
        <w:rPr>
          <w:rFonts w:ascii="Times New Roman" w:eastAsia="Times New Roman" w:hAnsi="Times New Roman" w:cs="Times New Roman"/>
          <w:b/>
          <w:bCs/>
          <w:i/>
          <w:iCs/>
          <w:color w:val="000000"/>
          <w:spacing w:val="0"/>
          <w:sz w:val="24"/>
          <w:shd w:val="clear" w:color="auto" w:fill="auto"/>
          <w:rtl w:val="0"/>
        </w:rPr>
        <w:t xml:space="preserve">(Di-1-17, </w:t>
      </w:r>
      <w:r>
        <w:rPr>
          <w:rFonts w:ascii="Times New Roman" w:eastAsia="Times New Roman" w:hAnsi="Times New Roman" w:cs="Times New Roman"/>
          <w:b/>
          <w:bCs/>
          <w:i/>
          <w:iCs/>
          <w:color w:val="000000"/>
          <w:spacing w:val="1"/>
          <w:sz w:val="24"/>
          <w:shd w:val="clear" w:color="auto" w:fill="auto"/>
          <w:rtl w:val="0"/>
        </w:rPr>
        <w:t>Brahmaj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la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It must be discerned on conditioned things in order to see the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'(self), which is related with that creator,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deserves to be worried, which occurs through consideration of </w:t>
      </w:r>
      <w:r>
        <w:rPr>
          <w:rFonts w:ascii="Times New Roman" w:eastAsia="Times New Roman" w:hAnsi="Times New Roman" w:cs="Times New Roman"/>
          <w:b/>
          <w:bCs/>
          <w:i/>
          <w:iCs/>
          <w:color w:val="000000"/>
          <w:spacing w:val="2"/>
          <w:sz w:val="24"/>
          <w:shd w:val="clear" w:color="auto" w:fill="auto"/>
          <w:rtl w:val="0"/>
        </w:rPr>
        <w:t>sama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brahma</w:t>
      </w:r>
      <w:r>
        <w:rPr>
          <w:rFonts w:ascii="Times New Roman" w:eastAsia="Times New Roman" w:hAnsi="Times New Roman" w:cs="Times New Roman"/>
          <w:color w:val="000000"/>
          <w:spacing w:val="0"/>
          <w:sz w:val="24"/>
          <w:shd w:val="clear" w:color="auto" w:fill="auto"/>
          <w:rtl w:val="0"/>
        </w:rPr>
        <w:t xml:space="preserve"> who accept opinions out of the Buddha's admonishment, as shown in above ways. Therefore the meditator has to reason as </w:t>
      </w:r>
      <w:r>
        <w:rPr>
          <w:rFonts w:ascii="Times New Roman" w:eastAsia="Times New Roman" w:hAnsi="Times New Roman" w:cs="Times New Roman"/>
          <w:b/>
          <w:bCs/>
          <w:i/>
          <w:iCs/>
          <w:color w:val="000000"/>
          <w:spacing w:val="0"/>
          <w:sz w:val="24"/>
          <w:shd w:val="clear" w:color="auto" w:fill="auto"/>
          <w:rtl w:val="0"/>
        </w:rPr>
        <w:t>anatta, anatta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conditioned things which are void of both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oneself and property related with </w:t>
      </w:r>
      <w:r>
        <w:rPr>
          <w:rFonts w:ascii="Times New Roman" w:eastAsia="Times New Roman" w:hAnsi="Times New Roman" w:cs="Times New Roman"/>
          <w:b/>
          <w:bCs/>
          <w:i/>
          <w:iCs/>
          <w:color w:val="000000"/>
          <w:spacing w:val="0"/>
          <w:sz w:val="24"/>
          <w:shd w:val="clear" w:color="auto" w:fill="auto"/>
          <w:rtl w:val="0"/>
        </w:rPr>
        <w:t>atta (attaniya)</w:t>
      </w:r>
      <w:r>
        <w:rPr>
          <w:rFonts w:ascii="Times New Roman" w:eastAsia="Times New Roman" w:hAnsi="Times New Roman" w:cs="Times New Roman"/>
          <w:color w:val="000000"/>
          <w:spacing w:val="0"/>
          <w:sz w:val="24"/>
          <w:shd w:val="clear" w:color="auto" w:fill="auto"/>
          <w:rtl w:val="0"/>
        </w:rPr>
        <w:t xml:space="preserve"> for three periods, past, future, present and two kinds of continuum, internal and external. </w:t>
      </w:r>
    </w:p>
    <w:p>
      <w:pPr>
        <w:numPr>
          <w:ilvl w:val="0"/>
          <w:numId w:val="6"/>
        </w:numPr>
        <w:bidi w:val="0"/>
        <w:spacing w:before="292"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ca (mama) kvacani</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Those conditioned things occurring in three periods and two continuums, must be discerned as </w:t>
      </w:r>
      <w:r>
        <w:rPr>
          <w:rFonts w:ascii="Times New Roman" w:eastAsia="Times New Roman" w:hAnsi="Times New Roman" w:cs="Times New Roman"/>
          <w:b/>
          <w:bCs/>
          <w:i/>
          <w:iCs/>
          <w:color w:val="000000"/>
          <w:spacing w:val="0"/>
          <w:sz w:val="24"/>
          <w:shd w:val="clear" w:color="auto" w:fill="auto"/>
          <w:rtl w:val="0"/>
        </w:rPr>
        <w:t>anatta, anatta</w:t>
      </w:r>
      <w:r>
        <w:rPr>
          <w:rFonts w:ascii="Times New Roman" w:eastAsia="Times New Roman" w:hAnsi="Times New Roman" w:cs="Times New Roman"/>
          <w:color w:val="000000"/>
          <w:spacing w:val="0"/>
          <w:sz w:val="24"/>
          <w:shd w:val="clear" w:color="auto" w:fill="auto"/>
          <w:rtl w:val="0"/>
        </w:rPr>
        <w:t xml:space="preserve"> through discerning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the nature of absence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other in any kind of situation, time,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internal aggregates, or external aggregates. This is the third circumstance. </w:t>
      </w:r>
    </w:p>
    <w:p>
      <w:pPr>
        <w:numPr>
          <w:ilvl w:val="0"/>
          <w:numId w:val="7"/>
        </w:numPr>
        <w:bidi w:val="0"/>
        <w:spacing w:before="292"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mama</w:t>
      </w:r>
      <w:r>
        <w:rPr>
          <w:rFonts w:ascii="Times New Roman" w:eastAsia="Times New Roman" w:hAnsi="Times New Roman" w:cs="Times New Roman"/>
          <w:b/>
          <w:bCs/>
          <w:i/>
          <w:iCs/>
          <w:color w:val="000000"/>
          <w:spacing w:val="0"/>
          <w:sz w:val="24"/>
          <w:shd w:val="clear" w:color="auto" w:fill="auto"/>
          <w:rtl w:val="0"/>
        </w:rPr>
        <w:t xml:space="preserve"> kisaninci kincanatatthi</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That meditator does not see the fact that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other is present as paraphernalia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himself that deserves to be worried for internal external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It means that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other, which is worth keeping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considerations as the elder brother, in case of elder brothers' situation; or as lovely friends, in case of lovely friend's situation; or as paraphernalia, in case of occurrence of paraphernalia, is not seen. Those conditioned things should  be  discerned  as </w:t>
      </w:r>
      <w:r>
        <w:rPr>
          <w:rFonts w:ascii="Times New Roman" w:eastAsia="Times New Roman" w:hAnsi="Times New Roman" w:cs="Times New Roman"/>
          <w:b/>
          <w:bCs/>
          <w:i/>
          <w:iCs/>
          <w:color w:val="000000"/>
          <w:spacing w:val="0"/>
          <w:sz w:val="24"/>
          <w:shd w:val="clear" w:color="auto" w:fill="auto"/>
          <w:rtl w:val="0"/>
        </w:rPr>
        <w:t xml:space="preserve"> anatta,  anatta</w:t>
      </w:r>
      <w:r>
        <w:rPr>
          <w:rFonts w:ascii="Times New Roman" w:eastAsia="Times New Roman" w:hAnsi="Times New Roman" w:cs="Times New Roman"/>
          <w:color w:val="000000"/>
          <w:spacing w:val="0"/>
          <w:sz w:val="24"/>
          <w:shd w:val="clear" w:color="auto" w:fill="auto"/>
          <w:rtl w:val="0"/>
        </w:rPr>
        <w:t xml:space="preserve">  through  seeing  on  that  nature  with  the  help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This is the fourth circumstance. </w:t>
      </w:r>
    </w:p>
    <w:p>
      <w:pPr>
        <w:bidi w:val="0"/>
        <w:spacing w:before="1" w:after="0" w:line="275" w:lineRule="exact"/>
        <w:ind w:left="0" w:right="-88" w:firstLine="720"/>
        <w:jc w:val="both"/>
      </w:pPr>
      <w:r>
        <w:rPr>
          <w:rFonts w:ascii="Times New Roman" w:eastAsia="Times New Roman" w:hAnsi="Times New Roman" w:cs="Times New Roman"/>
          <w:color w:val="000000"/>
          <w:spacing w:val="0"/>
          <w:sz w:val="24"/>
          <w:shd w:val="clear" w:color="auto" w:fill="auto"/>
          <w:rtl w:val="0"/>
        </w:rPr>
        <w:t xml:space="preserve">These  number  (3)  and  (4)  means  that  although  internal  and  external  conditioned things  are  scrutinized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both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of  other  and  that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is  present  as paraphernalia of himself that deserves to be worried, can not be soon. This opinion usually occurs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consideration of heretics, such as "there is external male person who exists in order to provide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benefit;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all purposes are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efficiency of that external  person".  Therefore  it  should  be  recognized  on  meaning  of  these  four  kinds  of discernments as follows.____ </w:t>
      </w:r>
    </w:p>
    <w:p>
      <w:pPr>
        <w:numPr>
          <w:ilvl w:val="0"/>
          <w:numId w:val="8"/>
        </w:numPr>
        <w:bidi w:val="0"/>
        <w:spacing w:before="1" w:after="0" w:line="276" w:lineRule="exact"/>
        <w:ind w:right="-79"/>
        <w:jc w:val="left"/>
      </w:pP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ham</w:t>
      </w:r>
      <w:r>
        <w:rPr>
          <w:rFonts w:ascii="Times New Roman" w:eastAsia="Times New Roman" w:hAnsi="Times New Roman" w:cs="Times New Roman"/>
          <w:b/>
          <w:bCs/>
          <w:i/>
          <w:iCs/>
          <w:color w:val="000000"/>
          <w:spacing w:val="0"/>
          <w:sz w:val="24"/>
          <w:shd w:val="clear" w:color="auto" w:fill="auto"/>
          <w:rtl w:val="0"/>
        </w:rPr>
        <w:t xml:space="preserve"> kvacani</w:t>
      </w:r>
      <w:r>
        <w:rPr>
          <w:rFonts w:ascii="Times New Roman" w:eastAsia="Times New Roman" w:hAnsi="Times New Roman" w:cs="Times New Roman"/>
          <w:color w:val="000000"/>
          <w:spacing w:val="0"/>
          <w:sz w:val="24"/>
          <w:shd w:val="clear" w:color="auto" w:fill="auto"/>
          <w:rtl w:val="0"/>
        </w:rPr>
        <w:t xml:space="preserve"> ____ This first kind of discernment instructs in order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see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himself in conditioned things. </w:t>
      </w:r>
    </w:p>
    <w:p>
      <w:pPr>
        <w:bidi w:val="0"/>
        <w:spacing w:before="15"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PAGE-353</w:t>
      </w:r>
      <w:r>
        <w:rPr>
          <w:rFonts w:ascii="Times New Roman" w:eastAsia="Times New Roman" w:hAnsi="Times New Roman" w:cs="Times New Roman"/>
          <w:color w:val="000000"/>
          <w:spacing w:val="0"/>
          <w:sz w:val="24"/>
          <w:shd w:val="clear" w:color="auto" w:fill="auto"/>
          <w:rtl w:val="0"/>
        </w:rPr>
        <w:t xml:space="preserve"> </w:t>
      </w:r>
    </w:p>
    <w:p>
      <w:pPr>
        <w:numPr>
          <w:ilvl w:val="0"/>
          <w:numId w:val="9"/>
        </w:numPr>
        <w:bidi w:val="0"/>
        <w:spacing w:before="1" w:after="0" w:line="275" w:lineRule="exact"/>
        <w:ind w:right="-83"/>
        <w:jc w:val="left"/>
      </w:pPr>
      <w:r>
        <w:rPr>
          <w:rFonts w:ascii="Times New Roman" w:eastAsia="Times New Roman" w:hAnsi="Times New Roman" w:cs="Times New Roman"/>
          <w:b/>
          <w:bCs/>
          <w:i/>
          <w:iCs/>
          <w:color w:val="000000"/>
          <w:spacing w:val="0"/>
          <w:sz w:val="24"/>
          <w:shd w:val="clear" w:color="auto" w:fill="auto"/>
          <w:rtl w:val="0"/>
        </w:rPr>
        <w:t>kassaci kiñcanatasmin</w:t>
      </w:r>
      <w:r>
        <w:rPr>
          <w:rFonts w:ascii="Times New Roman" w:eastAsia="Times New Roman" w:hAnsi="Times New Roman" w:cs="Times New Roman"/>
          <w:color w:val="000000"/>
          <w:spacing w:val="0"/>
          <w:sz w:val="24"/>
          <w:shd w:val="clear" w:color="auto" w:fill="auto"/>
          <w:rtl w:val="0"/>
        </w:rPr>
        <w:t xml:space="preserve"> ____ This second kind of discernment instructs in order to see the nature of absence of relationship between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of himself and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other. </w:t>
      </w:r>
    </w:p>
    <w:p>
      <w:pPr>
        <w:numPr>
          <w:ilvl w:val="0"/>
          <w:numId w:val="9"/>
        </w:numPr>
        <w:bidi w:val="0"/>
        <w:spacing w:before="1" w:after="0" w:line="276" w:lineRule="exact"/>
        <w:ind w:right="-81"/>
        <w:jc w:val="left"/>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ca (mama) kvacani</w:t>
      </w:r>
      <w:r>
        <w:rPr>
          <w:rFonts w:ascii="Times New Roman" w:eastAsia="Times New Roman" w:hAnsi="Times New Roman" w:cs="Times New Roman"/>
          <w:color w:val="000000"/>
          <w:spacing w:val="0"/>
          <w:sz w:val="24"/>
          <w:shd w:val="clear" w:color="auto" w:fill="auto"/>
          <w:rtl w:val="0"/>
        </w:rPr>
        <w:t xml:space="preserve"> ____ This third kind of discernment instructs in order to see the nature of absence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other in conditioned things. </w:t>
      </w:r>
    </w:p>
    <w:p>
      <w:pPr>
        <w:numPr>
          <w:ilvl w:val="0"/>
          <w:numId w:val="9"/>
        </w:numPr>
        <w:bidi w:val="0"/>
        <w:spacing w:before="0" w:after="0" w:line="275" w:lineRule="exact"/>
        <w:ind w:right="-80"/>
        <w:jc w:val="both"/>
      </w:pPr>
      <w:r>
        <w:rPr>
          <w:rFonts w:ascii="Times New Roman" w:eastAsia="Times New Roman" w:hAnsi="Times New Roman" w:cs="Times New Roman"/>
          <w:b/>
          <w:bCs/>
          <w:i/>
          <w:iCs/>
          <w:color w:val="000000"/>
          <w:spacing w:val="0"/>
          <w:sz w:val="24"/>
          <w:shd w:val="clear" w:color="auto" w:fill="auto"/>
          <w:rtl w:val="0"/>
        </w:rPr>
        <w:t>(mama) kisaminci kincanatatthi</w:t>
      </w:r>
      <w:r>
        <w:rPr>
          <w:rFonts w:ascii="Times New Roman" w:eastAsia="Times New Roman" w:hAnsi="Times New Roman" w:cs="Times New Roman"/>
          <w:color w:val="000000"/>
          <w:spacing w:val="0"/>
          <w:sz w:val="24"/>
          <w:shd w:val="clear" w:color="auto" w:fill="auto"/>
          <w:rtl w:val="0"/>
        </w:rPr>
        <w:t xml:space="preserve"> ____ This four kind of discernment instructs in order to see  the  nature  of  absence  of  relationship  between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other  and  paraphernalia  of himself. </w:t>
      </w:r>
      <w:r>
        <w:rPr>
          <w:rFonts w:ascii="Times New Roman" w:eastAsia="Times New Roman" w:hAnsi="Times New Roman" w:cs="Times New Roman"/>
          <w:b/>
          <w:bCs/>
          <w:i/>
          <w:iCs/>
          <w:color w:val="000000"/>
          <w:spacing w:val="0"/>
          <w:sz w:val="24"/>
          <w:shd w:val="clear" w:color="auto" w:fill="auto"/>
          <w:rtl w:val="0"/>
        </w:rPr>
        <w:t>(Vs-2-291,292,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-2-455,456)</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The meditator has to discern on masses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as </w:t>
      </w:r>
      <w:r>
        <w:rPr>
          <w:rFonts w:ascii="Times New Roman" w:eastAsia="Times New Roman" w:hAnsi="Times New Roman" w:cs="Times New Roman"/>
          <w:b/>
          <w:bCs/>
          <w:i/>
          <w:iCs/>
          <w:color w:val="000000"/>
          <w:spacing w:val="0"/>
          <w:sz w:val="24"/>
          <w:shd w:val="clear" w:color="auto" w:fill="auto"/>
          <w:rtl w:val="0"/>
        </w:rPr>
        <w:t>anatta, anatta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the nature of absence of </w:t>
      </w:r>
      <w:r>
        <w:rPr>
          <w:rFonts w:ascii="Times New Roman" w:eastAsia="Times New Roman" w:hAnsi="Times New Roman" w:cs="Times New Roman"/>
          <w:b/>
          <w:bCs/>
          <w:i/>
          <w:iCs/>
          <w:color w:val="000000"/>
          <w:spacing w:val="0"/>
          <w:sz w:val="24"/>
          <w:shd w:val="clear" w:color="auto" w:fill="auto"/>
          <w:rtl w:val="0"/>
        </w:rPr>
        <w:t>atta, attaniya</w:t>
      </w:r>
      <w:r>
        <w:rPr>
          <w:rFonts w:ascii="Times New Roman" w:eastAsia="Times New Roman" w:hAnsi="Times New Roman" w:cs="Times New Roman"/>
          <w:color w:val="000000"/>
          <w:spacing w:val="0"/>
          <w:sz w:val="24"/>
          <w:shd w:val="clear" w:color="auto" w:fill="auto"/>
          <w:rtl w:val="0"/>
        </w:rPr>
        <w:t xml:space="preserve"> in two kinds of continuums for three periods. </w:t>
      </w:r>
      <w:r>
        <w:rPr>
          <w:rFonts w:ascii="Times New Roman" w:eastAsia="Times New Roman" w:hAnsi="Times New Roman" w:cs="Times New Roman"/>
          <w:color w:val="000000"/>
          <w:spacing w:val="0"/>
          <w:sz w:val="24"/>
          <w:shd w:val="clear" w:color="auto" w:fill="auto"/>
          <w:rtl w:val="0"/>
        </w:rPr>
        <w:t xml:space="preserve">Thus it can be said the way of discernment called </w:t>
      </w:r>
      <w:r>
        <w:rPr>
          <w:rFonts w:ascii="Times New Roman" w:eastAsia="Times New Roman" w:hAnsi="Times New Roman" w:cs="Times New Roman"/>
          <w:b/>
          <w:bCs/>
          <w:i/>
          <w:iCs/>
          <w:color w:val="000000"/>
          <w:spacing w:val="0"/>
          <w:sz w:val="24"/>
          <w:shd w:val="clear" w:color="auto" w:fill="auto"/>
          <w:rtl w:val="0"/>
        </w:rPr>
        <w:t>catuko</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 kasuññat</w:t>
      </w:r>
      <w:r>
        <w:rPr>
          <w:rFonts w:ascii="Times New Roman" w:eastAsia="Times New Roman" w:hAnsi="Times New Roman" w:cs="Times New Roman"/>
          <w:color w:val="000000"/>
          <w:spacing w:val="0"/>
          <w:sz w:val="24"/>
          <w:shd w:val="clear" w:color="auto" w:fill="auto"/>
          <w:rtl w:val="0"/>
        </w:rPr>
        <w:t xml:space="preserve">ā has been accomplished thoroughly. </w:t>
      </w:r>
    </w:p>
    <w:p>
      <w:pPr>
        <w:numPr>
          <w:ilvl w:val="0"/>
          <w:numId w:val="10"/>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cha kotika-cha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rasuññat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nupassan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(Vs-2-292, </w:t>
      </w:r>
      <w:r>
        <w:rPr>
          <w:rFonts w:ascii="Times New Roman" w:eastAsia="Times New Roman" w:hAnsi="Times New Roman" w:cs="Times New Roman"/>
          <w:b/>
          <w:bCs/>
          <w:i/>
          <w:iCs/>
          <w:color w:val="000000"/>
          <w:spacing w:val="1"/>
          <w:sz w:val="24"/>
          <w:shd w:val="clear" w:color="auto" w:fill="auto"/>
          <w:rtl w:val="0"/>
        </w:rPr>
        <w:t>C</w:t>
      </w:r>
      <w:r>
        <w:rPr>
          <w:rFonts w:ascii="Times New Roman" w:eastAsia="Times New Roman" w:hAnsi="Times New Roman" w:cs="Times New Roman"/>
          <w:color w:val="000000"/>
          <w:spacing w:val="1"/>
          <w:sz w:val="24"/>
          <w:shd w:val="clear" w:color="auto" w:fill="auto"/>
          <w:rtl w:val="0"/>
        </w:rPr>
        <w:t>ūļ</w:t>
      </w:r>
      <w:r>
        <w:rPr>
          <w:rFonts w:ascii="Times New Roman" w:eastAsia="Times New Roman" w:hAnsi="Times New Roman" w:cs="Times New Roman"/>
          <w:b/>
          <w:bCs/>
          <w:i/>
          <w:iCs/>
          <w:color w:val="000000"/>
          <w:spacing w:val="1"/>
          <w:sz w:val="24"/>
          <w:shd w:val="clear" w:color="auto" w:fill="auto"/>
          <w:rtl w:val="0"/>
        </w:rPr>
        <w:t>aniddesa-183)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In accordance with above Pali Text and commentary, it should be recognized on the fact  that  ultimate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are  objects  of  knowledge  of  Neutrality  Towards Formations are also aggregates-bases-elements-controlling faculties-principle of dependent origination, similar to previous stages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t>
      </w:r>
    </w:p>
    <w:p>
      <w:pPr>
        <w:bidi w:val="0"/>
        <w:spacing w:before="1" w:after="11" w:line="275" w:lineRule="exact"/>
        <w:ind w:left="0" w:right="-83" w:firstLine="720"/>
        <w:jc w:val="left"/>
      </w:pPr>
      <w:r>
        <w:rPr>
          <w:rFonts w:ascii="Times New Roman" w:eastAsia="Times New Roman" w:hAnsi="Times New Roman" w:cs="Times New Roman"/>
          <w:color w:val="000000"/>
          <w:spacing w:val="0"/>
          <w:sz w:val="24"/>
          <w:shd w:val="clear" w:color="auto" w:fill="auto"/>
          <w:rtl w:val="0"/>
        </w:rPr>
        <w:t xml:space="preserve">It  must  be  discerned  as </w:t>
      </w:r>
      <w:r>
        <w:rPr>
          <w:rFonts w:ascii="Times New Roman" w:eastAsia="Times New Roman" w:hAnsi="Times New Roman" w:cs="Times New Roman"/>
          <w:b/>
          <w:bCs/>
          <w:i/>
          <w:iCs/>
          <w:color w:val="000000"/>
          <w:spacing w:val="0"/>
          <w:sz w:val="24"/>
          <w:shd w:val="clear" w:color="auto" w:fill="auto"/>
          <w:rtl w:val="0"/>
        </w:rPr>
        <w:t xml:space="preserve"> suññam,  suññam</w:t>
      </w:r>
      <w:r>
        <w:rPr>
          <w:rFonts w:ascii="Times New Roman" w:eastAsia="Times New Roman" w:hAnsi="Times New Roman" w:cs="Times New Roman"/>
          <w:color w:val="000000"/>
          <w:spacing w:val="0"/>
          <w:sz w:val="24"/>
          <w:shd w:val="clear" w:color="auto" w:fill="auto"/>
          <w:rtl w:val="0"/>
        </w:rPr>
        <w:t xml:space="preserve">,  in  next  method,  ____ </w:t>
      </w:r>
      <w:r>
        <w:rPr>
          <w:rFonts w:ascii="Times New Roman" w:eastAsia="Times New Roman" w:hAnsi="Times New Roman" w:cs="Times New Roman"/>
          <w:b/>
          <w:bCs/>
          <w:i/>
          <w:iCs/>
          <w:color w:val="000000"/>
          <w:spacing w:val="0"/>
          <w:sz w:val="24"/>
          <w:shd w:val="clear" w:color="auto" w:fill="auto"/>
          <w:rtl w:val="0"/>
        </w:rPr>
        <w:t xml:space="preserve"> anatta,  anatta, anicca, anicca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the nature of nothingness, voidness,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these, viz, </w:t>
      </w:r>
    </w:p>
    <w:p>
      <w:pPr>
        <w:numPr>
          <w:ilvl w:val="0"/>
          <w:numId w:val="1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(self) </w:t>
      </w:r>
    </w:p>
    <w:p>
      <w:pPr>
        <w:numPr>
          <w:ilvl w:val="0"/>
          <w:numId w:val="1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attaniya</w:t>
      </w:r>
      <w:r>
        <w:rPr>
          <w:rFonts w:ascii="Times New Roman" w:eastAsia="Times New Roman" w:hAnsi="Times New Roman" w:cs="Times New Roman"/>
          <w:color w:val="000000"/>
          <w:spacing w:val="0"/>
          <w:sz w:val="24"/>
          <w:shd w:val="clear" w:color="auto" w:fill="auto"/>
          <w:rtl w:val="0"/>
        </w:rPr>
        <w:t xml:space="preserve"> (property related with self) </w:t>
      </w:r>
    </w:p>
    <w:p>
      <w:pPr>
        <w:numPr>
          <w:ilvl w:val="0"/>
          <w:numId w:val="11"/>
        </w:numPr>
        <w:bidi w:val="0"/>
        <w:spacing w:before="1" w:after="0" w:line="276" w:lineRule="exact"/>
        <w:ind w:right="-80"/>
        <w:jc w:val="left"/>
      </w:pPr>
      <w:r>
        <w:rPr>
          <w:rFonts w:ascii="Times New Roman" w:eastAsia="Times New Roman" w:hAnsi="Times New Roman" w:cs="Times New Roman"/>
          <w:color w:val="000000"/>
          <w:spacing w:val="0"/>
          <w:sz w:val="24"/>
          <w:shd w:val="clear" w:color="auto" w:fill="auto"/>
          <w:rtl w:val="0"/>
        </w:rPr>
        <w:t xml:space="preserve">both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weighed  pros  and  cons  as </w:t>
      </w:r>
      <w:r>
        <w:rPr>
          <w:rFonts w:ascii="Times New Roman" w:eastAsia="Times New Roman" w:hAnsi="Times New Roman" w:cs="Times New Roman"/>
          <w:b/>
          <w:bCs/>
          <w:i/>
          <w:iCs/>
          <w:color w:val="000000"/>
          <w:spacing w:val="0"/>
          <w:sz w:val="24"/>
          <w:shd w:val="clear" w:color="auto" w:fill="auto"/>
          <w:rtl w:val="0"/>
        </w:rPr>
        <w:t xml:space="preserve">nicca </w:t>
      </w:r>
      <w:r>
        <w:rPr>
          <w:rFonts w:ascii="Times New Roman" w:eastAsia="Times New Roman" w:hAnsi="Times New Roman" w:cs="Times New Roman"/>
          <w:color w:val="000000"/>
          <w:spacing w:val="0"/>
          <w:sz w:val="24"/>
          <w:shd w:val="clear" w:color="auto" w:fill="auto"/>
          <w:rtl w:val="0"/>
        </w:rPr>
        <w:t xml:space="preserve">(permanence)  and  other  anything anybody, </w:t>
      </w:r>
    </w:p>
    <w:p>
      <w:pPr>
        <w:numPr>
          <w:ilvl w:val="0"/>
          <w:numId w:val="11"/>
        </w:numPr>
        <w:bidi w:val="0"/>
        <w:spacing w:before="10"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nature of durability, </w:t>
      </w:r>
      <w:r>
        <w:rPr>
          <w:rFonts w:ascii="Times New Roman" w:eastAsia="Times New Roman" w:hAnsi="Times New Roman" w:cs="Times New Roman"/>
          <w:b/>
          <w:bCs/>
          <w:i/>
          <w:iCs/>
          <w:color w:val="000000"/>
          <w:spacing w:val="0"/>
          <w:sz w:val="24"/>
          <w:shd w:val="clear" w:color="auto" w:fill="auto"/>
          <w:rtl w:val="0"/>
        </w:rPr>
        <w:t>dhuva</w:t>
      </w:r>
      <w:r>
        <w:rPr>
          <w:rFonts w:ascii="Times New Roman" w:eastAsia="Times New Roman" w:hAnsi="Times New Roman" w:cs="Times New Roman"/>
          <w:color w:val="000000"/>
          <w:spacing w:val="0"/>
          <w:sz w:val="24"/>
          <w:shd w:val="clear" w:color="auto" w:fill="auto"/>
          <w:rtl w:val="0"/>
        </w:rPr>
        <w:t xml:space="preserve">, </w:t>
      </w:r>
    </w:p>
    <w:p>
      <w:pPr>
        <w:numPr>
          <w:ilvl w:val="0"/>
          <w:numId w:val="1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nature of eternalism, </w:t>
      </w:r>
      <w:r>
        <w:rPr>
          <w:rFonts w:ascii="Times New Roman" w:eastAsia="Times New Roman" w:hAnsi="Times New Roman" w:cs="Times New Roman"/>
          <w:b/>
          <w:bCs/>
          <w:i/>
          <w:iCs/>
          <w:color w:val="000000"/>
          <w:spacing w:val="0"/>
          <w:sz w:val="24"/>
          <w:shd w:val="clear" w:color="auto" w:fill="auto"/>
          <w:rtl w:val="0"/>
        </w:rPr>
        <w:t>sassata</w:t>
      </w:r>
      <w:r>
        <w:rPr>
          <w:rFonts w:ascii="Times New Roman" w:eastAsia="Times New Roman" w:hAnsi="Times New Roman" w:cs="Times New Roman"/>
          <w:color w:val="000000"/>
          <w:spacing w:val="0"/>
          <w:sz w:val="24"/>
          <w:shd w:val="clear" w:color="auto" w:fill="auto"/>
          <w:rtl w:val="0"/>
        </w:rPr>
        <w:t xml:space="preserve">, </w:t>
      </w:r>
    </w:p>
    <w:p>
      <w:pPr>
        <w:numPr>
          <w:ilvl w:val="0"/>
          <w:numId w:val="1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nature of lack of change and alteration, </w:t>
      </w:r>
      <w:r>
        <w:rPr>
          <w:rFonts w:ascii="Times New Roman" w:eastAsia="Times New Roman" w:hAnsi="Times New Roman" w:cs="Times New Roman"/>
          <w:b/>
          <w:bCs/>
          <w:i/>
          <w:iCs/>
          <w:color w:val="000000"/>
          <w:spacing w:val="0"/>
          <w:sz w:val="24"/>
          <w:shd w:val="clear" w:color="auto" w:fill="auto"/>
          <w:rtl w:val="0"/>
        </w:rPr>
        <w:t>avipari</w:t>
      </w:r>
      <w:r>
        <w:rPr>
          <w:rFonts w:ascii="Times New Roman" w:eastAsia="Times New Roman" w:hAnsi="Times New Roman" w:cs="Times New Roman"/>
          <w:color w:val="000000"/>
          <w:spacing w:val="0"/>
          <w:sz w:val="24"/>
          <w:shd w:val="clear" w:color="auto" w:fill="auto"/>
          <w:rtl w:val="0"/>
        </w:rPr>
        <w:t>ņā</w:t>
      </w:r>
      <w:r>
        <w:rPr>
          <w:rFonts w:ascii="Times New Roman" w:eastAsia="Times New Roman" w:hAnsi="Times New Roman" w:cs="Times New Roman"/>
          <w:b/>
          <w:bCs/>
          <w:i/>
          <w:iCs/>
          <w:color w:val="000000"/>
          <w:spacing w:val="0"/>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respectively. </w:t>
      </w:r>
    </w:p>
    <w:p>
      <w:pPr>
        <w:bidi w:val="0"/>
        <w:spacing w:before="1" w:after="0" w:line="276"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Those ways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shown in number 1, and </w:t>
      </w:r>
      <w:r>
        <w:rPr>
          <w:rFonts w:ascii="Times New Roman" w:eastAsia="Times New Roman" w:hAnsi="Times New Roman" w:cs="Times New Roman"/>
          <w:color w:val="000000"/>
          <w:spacing w:val="-2147483648"/>
          <w:sz w:val="24"/>
          <w:shd w:val="clear" w:color="auto" w:fill="auto"/>
          <w:rtl w:val="0"/>
        </w:rPr>
        <w:t>2</w:t>
      </w:r>
      <w:r>
        <w:rPr>
          <w:rFonts w:ascii="Times New Roman" w:eastAsia="Times New Roman" w:hAnsi="Times New Roman" w:cs="Times New Roman"/>
          <w:color w:val="000000"/>
          <w:spacing w:val="0"/>
          <w:sz w:val="24"/>
          <w:shd w:val="clear" w:color="auto" w:fill="auto"/>
          <w:rtl w:val="0"/>
        </w:rPr>
        <w:t xml:space="preserve"> are called </w:t>
      </w:r>
      <w:r>
        <w:rPr>
          <w:rFonts w:ascii="Times New Roman" w:eastAsia="Times New Roman" w:hAnsi="Times New Roman" w:cs="Times New Roman"/>
          <w:b/>
          <w:bCs/>
          <w:i/>
          <w:iCs/>
          <w:color w:val="000000"/>
          <w:spacing w:val="2"/>
          <w:sz w:val="24"/>
          <w:shd w:val="clear" w:color="auto" w:fill="auto"/>
          <w:rtl w:val="0"/>
        </w:rPr>
        <w:t>anatt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while number 3, 4, 5, </w:t>
      </w:r>
      <w:r>
        <w:rPr>
          <w:rFonts w:ascii="Times New Roman" w:eastAsia="Times New Roman" w:hAnsi="Times New Roman" w:cs="Times New Roman"/>
          <w:color w:val="000000"/>
          <w:spacing w:val="-2147483648"/>
          <w:sz w:val="24"/>
          <w:shd w:val="clear" w:color="auto" w:fill="auto"/>
          <w:rtl w:val="0"/>
        </w:rPr>
        <w:t>6</w:t>
      </w:r>
      <w:r>
        <w:rPr>
          <w:rFonts w:ascii="Times New Roman" w:eastAsia="Times New Roman" w:hAnsi="Times New Roman" w:cs="Times New Roman"/>
          <w:color w:val="000000"/>
          <w:spacing w:val="0"/>
          <w:sz w:val="24"/>
          <w:shd w:val="clear" w:color="auto" w:fill="auto"/>
          <w:rtl w:val="0"/>
        </w:rPr>
        <w:t xml:space="preserve"> are called </w:t>
      </w:r>
      <w:r>
        <w:rPr>
          <w:rFonts w:ascii="Times New Roman" w:eastAsia="Times New Roman" w:hAnsi="Times New Roman" w:cs="Times New Roman"/>
          <w:b/>
          <w:bCs/>
          <w:i/>
          <w:iCs/>
          <w:color w:val="000000"/>
          <w:spacing w:val="2"/>
          <w:sz w:val="24"/>
          <w:shd w:val="clear" w:color="auto" w:fill="auto"/>
          <w:rtl w:val="0"/>
        </w:rPr>
        <w:t>anicc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Due to discerning on voidness of these </w:t>
      </w:r>
      <w:r>
        <w:rPr>
          <w:rFonts w:ascii="Times New Roman" w:eastAsia="Times New Roman" w:hAnsi="Times New Roman" w:cs="Times New Roman"/>
          <w:color w:val="000000"/>
          <w:spacing w:val="-2147483648"/>
          <w:sz w:val="24"/>
          <w:shd w:val="clear" w:color="auto" w:fill="auto"/>
          <w:rtl w:val="0"/>
        </w:rPr>
        <w:t>6</w:t>
      </w:r>
      <w:r>
        <w:rPr>
          <w:rFonts w:ascii="Times New Roman" w:eastAsia="Times New Roman" w:hAnsi="Times New Roman" w:cs="Times New Roman"/>
          <w:color w:val="000000"/>
          <w:spacing w:val="0"/>
          <w:sz w:val="24"/>
          <w:shd w:val="clear" w:color="auto" w:fill="auto"/>
          <w:rtl w:val="0"/>
        </w:rPr>
        <w:t xml:space="preserve"> kinds </w:t>
      </w:r>
      <w:r>
        <w:rPr>
          <w:rFonts w:ascii="Times New Roman" w:eastAsia="Times New Roman" w:hAnsi="Times New Roman" w:cs="Times New Roman"/>
          <w:b/>
          <w:bCs/>
          <w:color w:val="000000"/>
          <w:spacing w:val="0"/>
          <w:sz w:val="24"/>
          <w:shd w:val="clear" w:color="auto" w:fill="auto"/>
          <w:rtl w:val="0"/>
        </w:rPr>
        <w:t>PAGE-354</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nature of  conditioned things,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discernment is called </w:t>
      </w:r>
      <w:r>
        <w:rPr>
          <w:rFonts w:ascii="Times New Roman" w:eastAsia="Times New Roman" w:hAnsi="Times New Roman" w:cs="Times New Roman"/>
          <w:b/>
          <w:bCs/>
          <w:i/>
          <w:iCs/>
          <w:color w:val="000000"/>
          <w:spacing w:val="0"/>
          <w:sz w:val="24"/>
          <w:shd w:val="clear" w:color="auto" w:fill="auto"/>
          <w:rtl w:val="0"/>
        </w:rPr>
        <w:t>cha ko</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ika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nupassan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cha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k</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12"/>
        </w:numPr>
        <w:bidi w:val="0"/>
        <w:spacing w:before="286"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attha </w:t>
      </w:r>
      <w:r>
        <w:rPr>
          <w:rFonts w:ascii="Times New Roman" w:eastAsia="Times New Roman" w:hAnsi="Times New Roman" w:cs="Times New Roman"/>
          <w:color w:val="000000"/>
          <w:spacing w:val="6"/>
          <w:sz w:val="24"/>
          <w:shd w:val="clear" w:color="auto" w:fill="auto"/>
          <w:rtl w:val="0"/>
        </w:rPr>
        <w:t>ā</w:t>
      </w:r>
      <w:r>
        <w:rPr>
          <w:rFonts w:ascii="Times New Roman" w:eastAsia="Times New Roman" w:hAnsi="Times New Roman" w:cs="Times New Roman"/>
          <w:b/>
          <w:bCs/>
          <w:i/>
          <w:iCs/>
          <w:color w:val="000000"/>
          <w:spacing w:val="6"/>
          <w:sz w:val="24"/>
          <w:shd w:val="clear" w:color="auto" w:fill="auto"/>
          <w:rtl w:val="0"/>
        </w:rPr>
        <w:t>k</w:t>
      </w:r>
      <w:r>
        <w:rPr>
          <w:rFonts w:ascii="Times New Roman" w:eastAsia="Times New Roman" w:hAnsi="Times New Roman" w:cs="Times New Roman"/>
          <w:color w:val="000000"/>
          <w:spacing w:val="6"/>
          <w:sz w:val="24"/>
          <w:shd w:val="clear" w:color="auto" w:fill="auto"/>
          <w:rtl w:val="0"/>
        </w:rPr>
        <w:t>ā</w:t>
      </w:r>
      <w:r>
        <w:rPr>
          <w:rFonts w:ascii="Times New Roman" w:eastAsia="Times New Roman" w:hAnsi="Times New Roman" w:cs="Times New Roman"/>
          <w:b/>
          <w:bCs/>
          <w:i/>
          <w:iCs/>
          <w:color w:val="000000"/>
          <w:spacing w:val="6"/>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 ko</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ika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nupassan</w:t>
      </w:r>
      <w:r>
        <w:rPr>
          <w:rFonts w:ascii="Times New Roman" w:eastAsia="Times New Roman" w:hAnsi="Times New Roman" w:cs="Times New Roman"/>
          <w:color w:val="000000"/>
          <w:spacing w:val="0"/>
          <w:sz w:val="24"/>
          <w:shd w:val="clear" w:color="auto" w:fill="auto"/>
          <w:rtl w:val="0"/>
        </w:rPr>
        <w:t xml:space="preserve">ā </w:t>
      </w:r>
    </w:p>
    <w:p>
      <w:pPr>
        <w:bidi w:val="0"/>
        <w:spacing w:before="1" w:after="11"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It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(8) kinds of modes on each group mentioned above, from corporeal  aggregate  to  aging-death  belonging  to  aggregates-bases-elements-controlling faculties-truths-principle of dependent-origination,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For </w:t>
      </w:r>
      <w:r>
        <w:rPr>
          <w:rFonts w:ascii="Times New Roman" w:eastAsia="Times New Roman" w:hAnsi="Times New Roman" w:cs="Times New Roman"/>
          <w:color w:val="0000FF"/>
          <w:spacing w:val="0"/>
          <w:sz w:val="24"/>
          <w:shd w:val="clear" w:color="auto" w:fill="auto"/>
          <w:rtl w:val="0"/>
        </w:rPr>
        <w:t>14</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instance ____ The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void of </w:t>
      </w:r>
    </w:p>
    <w:p>
      <w:pPr>
        <w:numPr>
          <w:ilvl w:val="0"/>
          <w:numId w:val="13"/>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nicca </w:t>
      </w: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permanent essence, </w:t>
      </w:r>
    </w:p>
    <w:p>
      <w:pPr>
        <w:numPr>
          <w:ilvl w:val="0"/>
          <w:numId w:val="13"/>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dukkha </w:t>
      </w: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durable essence, </w:t>
      </w:r>
    </w:p>
    <w:p>
      <w:pPr>
        <w:numPr>
          <w:ilvl w:val="0"/>
          <w:numId w:val="13"/>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sukha </w:t>
      </w: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pleasurable essence, </w:t>
      </w:r>
    </w:p>
    <w:p>
      <w:pPr>
        <w:numPr>
          <w:ilvl w:val="0"/>
          <w:numId w:val="13"/>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atta </w:t>
      </w: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essence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self, </w:t>
      </w:r>
    </w:p>
    <w:p>
      <w:pPr>
        <w:numPr>
          <w:ilvl w:val="0"/>
          <w:numId w:val="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permanent occurrence </w:t>
      </w:r>
    </w:p>
    <w:p>
      <w:pPr>
        <w:numPr>
          <w:ilvl w:val="0"/>
          <w:numId w:val="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durable occurrence </w:t>
      </w:r>
    </w:p>
    <w:p>
      <w:pPr>
        <w:numPr>
          <w:ilvl w:val="0"/>
          <w:numId w:val="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eternal occurrence as '</w:t>
      </w:r>
      <w:r>
        <w:rPr>
          <w:rFonts w:ascii="Times New Roman" w:eastAsia="Times New Roman" w:hAnsi="Times New Roman" w:cs="Times New Roman"/>
          <w:b/>
          <w:bCs/>
          <w:i/>
          <w:iCs/>
          <w:color w:val="000000"/>
          <w:spacing w:val="0"/>
          <w:sz w:val="24"/>
          <w:shd w:val="clear" w:color="auto" w:fill="auto"/>
          <w:rtl w:val="0"/>
        </w:rPr>
        <w:t>sassata</w:t>
      </w:r>
      <w:r>
        <w:rPr>
          <w:rFonts w:ascii="Times New Roman" w:eastAsia="Times New Roman" w:hAnsi="Times New Roman" w:cs="Times New Roman"/>
          <w:color w:val="000000"/>
          <w:spacing w:val="0"/>
          <w:sz w:val="24"/>
          <w:shd w:val="clear" w:color="auto" w:fill="auto"/>
          <w:rtl w:val="0"/>
        </w:rPr>
        <w:t xml:space="preserve">' </w:t>
      </w:r>
    </w:p>
    <w:p>
      <w:pPr>
        <w:numPr>
          <w:ilvl w:val="0"/>
          <w:numId w:val="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change and alteration called </w:t>
      </w:r>
      <w:r>
        <w:rPr>
          <w:rFonts w:ascii="Times New Roman" w:eastAsia="Times New Roman" w:hAnsi="Times New Roman" w:cs="Times New Roman"/>
          <w:b/>
          <w:bCs/>
          <w:i/>
          <w:iCs/>
          <w:color w:val="000000"/>
          <w:spacing w:val="0"/>
          <w:sz w:val="24"/>
          <w:shd w:val="clear" w:color="auto" w:fill="auto"/>
          <w:rtl w:val="0"/>
        </w:rPr>
        <w:t>a-vipari</w:t>
      </w:r>
      <w:r>
        <w:rPr>
          <w:rFonts w:ascii="Times New Roman" w:eastAsia="Times New Roman" w:hAnsi="Times New Roman" w:cs="Times New Roman"/>
          <w:color w:val="000000"/>
          <w:spacing w:val="0"/>
          <w:sz w:val="24"/>
          <w:shd w:val="clear" w:color="auto" w:fill="auto"/>
          <w:rtl w:val="0"/>
        </w:rPr>
        <w:t>ņā</w:t>
      </w:r>
      <w:r>
        <w:rPr>
          <w:rFonts w:ascii="Times New Roman" w:eastAsia="Times New Roman" w:hAnsi="Times New Roman" w:cs="Times New Roman"/>
          <w:b/>
          <w:bCs/>
          <w:i/>
          <w:iCs/>
          <w:color w:val="000000"/>
          <w:spacing w:val="0"/>
          <w:sz w:val="24"/>
          <w:shd w:val="clear" w:color="auto" w:fill="auto"/>
          <w:rtl w:val="0"/>
        </w:rPr>
        <w:t>ma dhamma</w:t>
      </w:r>
      <w:r>
        <w:rPr>
          <w:rFonts w:ascii="Times New Roman" w:eastAsia="Times New Roman" w:hAnsi="Times New Roman" w:cs="Times New Roman"/>
          <w:color w:val="000000"/>
          <w:spacing w:val="0"/>
          <w:sz w:val="24"/>
          <w:shd w:val="clear" w:color="auto" w:fill="auto"/>
          <w:rtl w:val="0"/>
        </w:rPr>
        <w:t xml:space="preserve">, respectively.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that those are void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essence as heartwood is absent in reed, caster oil plant,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w:t>
      </w:r>
      <w:r>
        <w:rPr>
          <w:rFonts w:ascii="Times New Roman" w:eastAsia="Times New Roman" w:hAnsi="Times New Roman" w:cs="Times New Roman"/>
          <w:color w:val="000000"/>
          <w:spacing w:val="1"/>
          <w:sz w:val="24"/>
          <w:shd w:val="clear" w:color="auto" w:fill="auto"/>
          <w:rtl w:val="0"/>
        </w:rPr>
        <w:t>fig</w:t>
      </w:r>
      <w:r>
        <w:rPr>
          <w:rFonts w:ascii="Times New Roman" w:eastAsia="Times New Roman" w:hAnsi="Times New Roman" w:cs="Times New Roman"/>
          <w:color w:val="000000"/>
          <w:spacing w:val="0"/>
          <w:sz w:val="24"/>
          <w:shd w:val="clear" w:color="auto" w:fill="auto"/>
          <w:rtl w:val="0"/>
        </w:rPr>
        <w:t xml:space="preserve"> usually found near water courses, butterfly bush, flame  of  the  forest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parrot  tree,  foam,  water  bubble,  mirage,  banana,  thing  shown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magician. </w:t>
      </w:r>
      <w:r>
        <w:rPr>
          <w:rFonts w:ascii="Times New Roman" w:eastAsia="Times New Roman" w:hAnsi="Times New Roman" w:cs="Times New Roman"/>
          <w:b/>
          <w:bCs/>
          <w:i/>
          <w:iCs/>
          <w:color w:val="000000"/>
          <w:spacing w:val="0"/>
          <w:sz w:val="24"/>
          <w:shd w:val="clear" w:color="auto" w:fill="auto"/>
          <w:rtl w:val="0"/>
        </w:rPr>
        <w:t>(Vs-2-292)</w:t>
      </w:r>
      <w:r>
        <w:rPr>
          <w:rFonts w:ascii="Times New Roman" w:eastAsia="Times New Roman" w:hAnsi="Times New Roman" w:cs="Times New Roman"/>
          <w:color w:val="000000"/>
          <w:spacing w:val="0"/>
          <w:sz w:val="24"/>
          <w:shd w:val="clear" w:color="auto" w:fill="auto"/>
          <w:rtl w:val="0"/>
        </w:rPr>
        <w:t xml:space="preserve"> </w:t>
      </w:r>
    </w:p>
    <w:p>
      <w:pPr>
        <w:numPr>
          <w:ilvl w:val="0"/>
          <w:numId w:val="14"/>
        </w:numPr>
        <w:bidi w:val="0"/>
        <w:spacing w:before="292"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dasah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dasakotika suññat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nupassan</w:t>
      </w:r>
      <w:r>
        <w:rPr>
          <w:rFonts w:ascii="Times New Roman" w:eastAsia="Times New Roman" w:hAnsi="Times New Roman" w:cs="Times New Roman"/>
          <w:color w:val="000000"/>
          <w:spacing w:val="0"/>
          <w:sz w:val="24"/>
          <w:shd w:val="clear" w:color="auto" w:fill="auto"/>
          <w:rtl w:val="0"/>
        </w:rPr>
        <w:t xml:space="preserve">ā </w:t>
      </w:r>
    </w:p>
    <w:p>
      <w:pPr>
        <w:bidi w:val="0"/>
        <w:spacing w:before="6" w:after="11"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discerned as </w:t>
      </w:r>
    </w:p>
    <w:p>
      <w:pPr>
        <w:numPr>
          <w:ilvl w:val="0"/>
          <w:numId w:val="15"/>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rittato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are void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essence, due to absence of </w:t>
      </w:r>
      <w:r>
        <w:rPr>
          <w:rFonts w:ascii="Times New Roman" w:eastAsia="Times New Roman" w:hAnsi="Times New Roman" w:cs="Times New Roman"/>
          <w:b/>
          <w:bCs/>
          <w:i/>
          <w:iCs/>
          <w:color w:val="000000"/>
          <w:spacing w:val="0"/>
          <w:sz w:val="24"/>
          <w:shd w:val="clear" w:color="auto" w:fill="auto"/>
          <w:rtl w:val="0"/>
        </w:rPr>
        <w:t xml:space="preserve">nicca </w:t>
      </w: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etc; </w:t>
      </w:r>
    </w:p>
    <w:p>
      <w:pPr>
        <w:numPr>
          <w:ilvl w:val="0"/>
          <w:numId w:val="15"/>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tucchato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vain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due to absence of </w:t>
      </w:r>
      <w:r>
        <w:rPr>
          <w:rFonts w:ascii="Times New Roman" w:eastAsia="Times New Roman" w:hAnsi="Times New Roman" w:cs="Times New Roman"/>
          <w:b/>
          <w:bCs/>
          <w:i/>
          <w:iCs/>
          <w:color w:val="000000"/>
          <w:spacing w:val="0"/>
          <w:sz w:val="24"/>
          <w:shd w:val="clear" w:color="auto" w:fill="auto"/>
          <w:rtl w:val="0"/>
        </w:rPr>
        <w:t xml:space="preserve">incca </w:t>
      </w: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etc; </w:t>
      </w:r>
    </w:p>
    <w:p>
      <w:pPr>
        <w:numPr>
          <w:ilvl w:val="0"/>
          <w:numId w:val="15"/>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suññato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are void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essence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p>
    <w:p>
      <w:pPr>
        <w:numPr>
          <w:ilvl w:val="0"/>
          <w:numId w:val="15"/>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anattato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anatta</w:t>
      </w:r>
      <w:r>
        <w:rPr>
          <w:rFonts w:ascii="Times New Roman" w:eastAsia="Times New Roman" w:hAnsi="Times New Roman" w:cs="Times New Roman"/>
          <w:color w:val="000000"/>
          <w:spacing w:val="0"/>
          <w:sz w:val="24"/>
          <w:shd w:val="clear" w:color="auto" w:fill="auto"/>
          <w:rtl w:val="0"/>
        </w:rPr>
        <w:t xml:space="preserve">, due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non-self; </w:t>
      </w:r>
    </w:p>
    <w:p>
      <w:pPr>
        <w:numPr>
          <w:ilvl w:val="0"/>
          <w:numId w:val="15"/>
        </w:numPr>
        <w:bidi w:val="0"/>
        <w:spacing w:before="1" w:after="0" w:line="275" w:lineRule="exact"/>
        <w:ind w:right="-80"/>
        <w:jc w:val="left"/>
      </w:pPr>
      <w:r>
        <w:rPr>
          <w:rFonts w:ascii="Times New Roman" w:eastAsia="Times New Roman" w:hAnsi="Times New Roman" w:cs="Times New Roman"/>
          <w:b/>
          <w:bCs/>
          <w:i/>
          <w:iCs/>
          <w:color w:val="000000"/>
          <w:spacing w:val="0"/>
          <w:sz w:val="24"/>
          <w:shd w:val="clear" w:color="auto" w:fill="auto"/>
          <w:rtl w:val="0"/>
        </w:rPr>
        <w:t xml:space="preserve">anissariyato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anissariya</w:t>
      </w:r>
      <w:r>
        <w:rPr>
          <w:rFonts w:ascii="Times New Roman" w:eastAsia="Times New Roman" w:hAnsi="Times New Roman" w:cs="Times New Roman"/>
          <w:color w:val="000000"/>
          <w:spacing w:val="0"/>
          <w:sz w:val="24"/>
          <w:shd w:val="clear" w:color="auto" w:fill="auto"/>
          <w:rtl w:val="0"/>
        </w:rPr>
        <w:t xml:space="preserve">, due to occurrence which is not amenable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control; due to incapable of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amenable to control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anybody;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PAGE-355</w:t>
      </w:r>
      <w:r>
        <w:rPr>
          <w:rFonts w:ascii="Times New Roman" w:eastAsia="Times New Roman" w:hAnsi="Times New Roman" w:cs="Times New Roman"/>
          <w:color w:val="000000"/>
          <w:spacing w:val="0"/>
          <w:sz w:val="24"/>
          <w:shd w:val="clear" w:color="auto" w:fill="auto"/>
          <w:rtl w:val="0"/>
        </w:rPr>
        <w:t xml:space="preserve"> </w:t>
      </w:r>
    </w:p>
    <w:p>
      <w:pPr>
        <w:numPr>
          <w:ilvl w:val="0"/>
          <w:numId w:val="16"/>
        </w:numPr>
        <w:bidi w:val="0"/>
        <w:spacing w:before="312" w:after="0" w:line="275" w:lineRule="exact"/>
        <w:ind w:right="-82"/>
        <w:jc w:val="both"/>
      </w:pPr>
      <w:r>
        <w:rPr>
          <w:rFonts w:ascii="Times New Roman" w:eastAsia="Times New Roman" w:hAnsi="Times New Roman" w:cs="Times New Roman"/>
          <w:b/>
          <w:bCs/>
          <w:i/>
          <w:iCs/>
          <w:color w:val="000000"/>
          <w:spacing w:val="2"/>
          <w:sz w:val="24"/>
          <w:shd w:val="clear" w:color="auto" w:fill="auto"/>
          <w:rtl w:val="0"/>
        </w:rPr>
        <w:t>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riyato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who wants to make household utensils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foam, as his purpose can not be  accomplished, ____ similarly,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who wants to perform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the  permanent  occurrence,  his  desired  performance  can  not  be accomplished. In other words, ___ there is no subject, the doer of action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one's desire. It is, therefore, discerned as </w:t>
      </w:r>
      <w:r>
        <w:rPr>
          <w:rFonts w:ascii="Times New Roman" w:eastAsia="Times New Roman" w:hAnsi="Times New Roman" w:cs="Times New Roman"/>
          <w:b/>
          <w:bCs/>
          <w:i/>
          <w:iCs/>
          <w:color w:val="000000"/>
          <w:spacing w:val="2"/>
          <w:sz w:val="24"/>
          <w:shd w:val="clear" w:color="auto" w:fill="auto"/>
          <w:rtl w:val="0"/>
        </w:rPr>
        <w:t>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riya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16"/>
        </w:numPr>
        <w:bidi w:val="0"/>
        <w:spacing w:before="1" w:after="0" w:line="275" w:lineRule="exact"/>
        <w:ind w:right="-86"/>
        <w:jc w:val="left"/>
      </w:pP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labbhan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yato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labbhan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can  not  be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wishing  that  "may corporeality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this way,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it not be this way" ... etc; </w:t>
      </w:r>
    </w:p>
    <w:p>
      <w:pPr>
        <w:numPr>
          <w:ilvl w:val="0"/>
          <w:numId w:val="16"/>
        </w:numPr>
        <w:bidi w:val="0"/>
        <w:spacing w:before="1" w:after="0" w:line="275" w:lineRule="exact"/>
        <w:ind w:right="-81"/>
        <w:jc w:val="left"/>
      </w:pPr>
      <w:r>
        <w:rPr>
          <w:rFonts w:ascii="Times New Roman" w:eastAsia="Times New Roman" w:hAnsi="Times New Roman" w:cs="Times New Roman"/>
          <w:b/>
          <w:bCs/>
          <w:i/>
          <w:iCs/>
          <w:color w:val="000000"/>
          <w:spacing w:val="0"/>
          <w:sz w:val="24"/>
          <w:shd w:val="clear" w:color="auto" w:fill="auto"/>
          <w:rtl w:val="0"/>
        </w:rPr>
        <w:t xml:space="preserve">avasavattakato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avasavattaka, (a)</w:t>
      </w:r>
      <w:r>
        <w:rPr>
          <w:rFonts w:ascii="Times New Roman" w:eastAsia="Times New Roman" w:hAnsi="Times New Roman" w:cs="Times New Roman"/>
          <w:color w:val="000000"/>
          <w:spacing w:val="0"/>
          <w:sz w:val="24"/>
          <w:shd w:val="clear" w:color="auto" w:fill="auto"/>
          <w:rtl w:val="0"/>
        </w:rPr>
        <w:t xml:space="preserve"> due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non-indulgence of oneself to other's desire; </w:t>
      </w:r>
      <w:r>
        <w:rPr>
          <w:rFonts w:ascii="Times New Roman" w:eastAsia="Times New Roman" w:hAnsi="Times New Roman" w:cs="Times New Roman"/>
          <w:b/>
          <w:bCs/>
          <w:i/>
          <w:iCs/>
          <w:color w:val="000000"/>
          <w:spacing w:val="0"/>
          <w:sz w:val="24"/>
          <w:shd w:val="clear" w:color="auto" w:fill="auto"/>
          <w:rtl w:val="0"/>
        </w:rPr>
        <w:t>(b)</w:t>
      </w:r>
      <w:r>
        <w:rPr>
          <w:rFonts w:ascii="Times New Roman" w:eastAsia="Times New Roman" w:hAnsi="Times New Roman" w:cs="Times New Roman"/>
          <w:color w:val="000000"/>
          <w:spacing w:val="0"/>
          <w:sz w:val="24"/>
          <w:shd w:val="clear" w:color="auto" w:fill="auto"/>
          <w:rtl w:val="0"/>
        </w:rPr>
        <w:t xml:space="preserve"> due to occurrence of non-indulgence of other to one's desire; </w:t>
      </w:r>
      <w:r>
        <w:rPr>
          <w:rFonts w:ascii="Times New Roman" w:eastAsia="Times New Roman" w:hAnsi="Times New Roman" w:cs="Times New Roman"/>
          <w:color w:val="0000FF"/>
          <w:spacing w:val="0"/>
          <w:sz w:val="24"/>
          <w:shd w:val="clear" w:color="auto" w:fill="auto"/>
          <w:rtl w:val="0"/>
        </w:rPr>
        <w:t>16</w:t>
      </w:r>
      <w:r>
        <w:rPr>
          <w:rFonts w:ascii="Times New Roman" w:eastAsia="Times New Roman" w:hAnsi="Times New Roman" w:cs="Times New Roman"/>
          <w:color w:val="auto"/>
          <w:spacing w:val="0"/>
          <w:sz w:val="24"/>
          <w:shd w:val="clear" w:color="auto" w:fill="auto"/>
          <w:rtl w:val="0"/>
        </w:rPr>
        <w:t xml:space="preserve"> </w:t>
      </w:r>
    </w:p>
    <w:p>
      <w:pPr>
        <w:numPr>
          <w:ilvl w:val="0"/>
          <w:numId w:val="16"/>
        </w:numPr>
        <w:bidi w:val="0"/>
        <w:spacing w:before="1" w:after="0" w:line="275" w:lineRule="exact"/>
        <w:ind w:right="-85"/>
        <w:jc w:val="left"/>
      </w:pPr>
      <w:r>
        <w:rPr>
          <w:rFonts w:ascii="Times New Roman" w:eastAsia="Times New Roman" w:hAnsi="Times New Roman" w:cs="Times New Roman"/>
          <w:b/>
          <w:bCs/>
          <w:i/>
          <w:iCs/>
          <w:color w:val="000000"/>
          <w:spacing w:val="0"/>
          <w:sz w:val="24"/>
          <w:shd w:val="clear" w:color="auto" w:fill="auto"/>
          <w:rtl w:val="0"/>
        </w:rPr>
        <w:t xml:space="preserve">parato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para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incapable of providing on continuity of corporeality and mentality of oneself as continuity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corporeality and mentality of other; </w:t>
      </w:r>
    </w:p>
    <w:p>
      <w:pPr>
        <w:numPr>
          <w:ilvl w:val="0"/>
          <w:numId w:val="16"/>
        </w:numPr>
        <w:bidi w:val="0"/>
        <w:spacing w:before="1" w:after="0" w:line="275" w:lineRule="exact"/>
        <w:ind w:right="-82"/>
        <w:jc w:val="both"/>
      </w:pPr>
      <w:r>
        <w:rPr>
          <w:rFonts w:ascii="Times New Roman" w:eastAsia="Times New Roman" w:hAnsi="Times New Roman" w:cs="Times New Roman"/>
          <w:b/>
          <w:bCs/>
          <w:i/>
          <w:iCs/>
          <w:color w:val="000000"/>
          <w:spacing w:val="0"/>
          <w:sz w:val="24"/>
          <w:shd w:val="clear" w:color="auto" w:fill="auto"/>
          <w:rtl w:val="0"/>
        </w:rPr>
        <w:t>vivittato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void of creator,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void of causal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resulting in discerning as </w:t>
      </w:r>
      <w:r>
        <w:rPr>
          <w:rFonts w:ascii="Times New Roman" w:eastAsia="Times New Roman" w:hAnsi="Times New Roman" w:cs="Times New Roman"/>
          <w:b/>
          <w:bCs/>
          <w:i/>
          <w:iCs/>
          <w:color w:val="000000"/>
          <w:spacing w:val="0"/>
          <w:sz w:val="24"/>
          <w:shd w:val="clear" w:color="auto" w:fill="auto"/>
          <w:rtl w:val="0"/>
        </w:rPr>
        <w:t>vivitta</w:t>
      </w:r>
      <w:r>
        <w:rPr>
          <w:rFonts w:ascii="Times New Roman" w:eastAsia="Times New Roman" w:hAnsi="Times New Roman" w:cs="Times New Roman"/>
          <w:color w:val="000000"/>
          <w:spacing w:val="0"/>
          <w:sz w:val="24"/>
          <w:shd w:val="clear" w:color="auto" w:fill="auto"/>
          <w:rtl w:val="0"/>
        </w:rPr>
        <w:t xml:space="preserve">. It is right.____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never exist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stage of pregnancy.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never stand on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vice versa. Those are existing as specific ones but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arise depending upon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Thus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void from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vice versa. </w:t>
      </w:r>
    </w:p>
    <w:p>
      <w:pPr>
        <w:bidi w:val="0"/>
        <w:spacing w:before="1" w:after="0" w:line="275" w:lineRule="exact"/>
        <w:ind w:left="0" w:right="-19" w:firstLine="720"/>
        <w:jc w:val="left"/>
      </w:pPr>
      <w:r>
        <w:rPr>
          <w:rFonts w:ascii="Times New Roman" w:eastAsia="Times New Roman" w:hAnsi="Times New Roman" w:cs="Times New Roman"/>
          <w:color w:val="000000"/>
          <w:spacing w:val="0"/>
          <w:sz w:val="24"/>
          <w:shd w:val="clear" w:color="auto" w:fill="auto"/>
          <w:rtl w:val="0"/>
        </w:rPr>
        <w:t xml:space="preserve">It must be discerned similarly on those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from feeling-aggregate to aging- death. </w:t>
      </w:r>
      <w:r>
        <w:rPr>
          <w:rFonts w:ascii="Times New Roman" w:eastAsia="Times New Roman" w:hAnsi="Times New Roman" w:cs="Times New Roman"/>
          <w:b/>
          <w:bCs/>
          <w:i/>
          <w:iCs/>
          <w:color w:val="000000"/>
          <w:spacing w:val="0"/>
          <w:sz w:val="24"/>
          <w:shd w:val="clear" w:color="auto" w:fill="auto"/>
          <w:rtl w:val="0"/>
        </w:rPr>
        <w:t>(Vs-2-293)</w:t>
      </w:r>
      <w:r>
        <w:rPr>
          <w:rFonts w:ascii="Times New Roman" w:eastAsia="Times New Roman" w:hAnsi="Times New Roman" w:cs="Times New Roman"/>
          <w:color w:val="000000"/>
          <w:spacing w:val="0"/>
          <w:sz w:val="24"/>
          <w:shd w:val="clear" w:color="auto" w:fill="auto"/>
          <w:rtl w:val="0"/>
        </w:rPr>
        <w:t xml:space="preserve"> </w:t>
      </w:r>
    </w:p>
    <w:p>
      <w:pPr>
        <w:numPr>
          <w:ilvl w:val="0"/>
          <w:numId w:val="17"/>
        </w:numPr>
        <w:bidi w:val="0"/>
        <w:spacing w:before="292"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dv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dasa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k</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6"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w:t>
      </w:r>
    </w:p>
    <w:p>
      <w:pPr>
        <w:numPr>
          <w:ilvl w:val="0"/>
          <w:numId w:val="18"/>
        </w:numPr>
        <w:bidi w:val="0"/>
        <w:spacing w:before="1" w:after="0" w:line="275" w:lineRule="exact"/>
        <w:ind w:right="-77"/>
        <w:jc w:val="left"/>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satto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beings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beings who are weighed pros and cons as '</w:t>
      </w:r>
      <w:r>
        <w:rPr>
          <w:rFonts w:ascii="Times New Roman" w:eastAsia="Times New Roman" w:hAnsi="Times New Roman" w:cs="Times New Roman"/>
          <w:b/>
          <w:bCs/>
          <w:i/>
          <w:iCs/>
          <w:color w:val="000000"/>
          <w:spacing w:val="0"/>
          <w:sz w:val="24"/>
          <w:shd w:val="clear" w:color="auto" w:fill="auto"/>
          <w:rtl w:val="0"/>
        </w:rPr>
        <w:t>att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heretics </w:t>
      </w:r>
      <w:r>
        <w:rPr>
          <w:rFonts w:ascii="Times New Roman" w:eastAsia="Times New Roman" w:hAnsi="Times New Roman" w:cs="Times New Roman"/>
          <w:b/>
          <w:bCs/>
          <w:i/>
          <w:iCs/>
          <w:color w:val="000000"/>
          <w:spacing w:val="0"/>
          <w:sz w:val="24"/>
          <w:shd w:val="clear" w:color="auto" w:fill="auto"/>
          <w:rtl w:val="0"/>
        </w:rPr>
        <w:t>(titthiya)</w:t>
      </w:r>
      <w:r>
        <w:rPr>
          <w:rFonts w:ascii="Times New Roman" w:eastAsia="Times New Roman" w:hAnsi="Times New Roman" w:cs="Times New Roman"/>
          <w:color w:val="000000"/>
          <w:spacing w:val="0"/>
          <w:sz w:val="24"/>
          <w:shd w:val="clear" w:color="auto" w:fill="auto"/>
          <w:rtl w:val="0"/>
        </w:rPr>
        <w:t xml:space="preserve"> who are out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Buddha's admonishment; </w:t>
      </w:r>
    </w:p>
    <w:p>
      <w:pPr>
        <w:numPr>
          <w:ilvl w:val="0"/>
          <w:numId w:val="18"/>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j</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vitalistic force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living being who is weighed pros and cons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heretics; </w:t>
      </w:r>
    </w:p>
    <w:p>
      <w:pPr>
        <w:numPr>
          <w:ilvl w:val="0"/>
          <w:numId w:val="18"/>
        </w:numPr>
        <w:bidi w:val="0"/>
        <w:spacing w:before="1" w:after="0" w:line="275" w:lineRule="exact"/>
        <w:ind w:right="-79"/>
        <w:jc w:val="left"/>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naro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person  who  is  capable  of  performing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capable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performing; </w:t>
      </w:r>
    </w:p>
    <w:p>
      <w:pPr>
        <w:numPr>
          <w:ilvl w:val="0"/>
          <w:numId w:val="18"/>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m</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avo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i/>
          <w:iCs/>
          <w:color w:val="000000"/>
          <w:spacing w:val="0"/>
          <w:sz w:val="24"/>
          <w:shd w:val="clear" w:color="auto" w:fill="auto"/>
          <w:rtl w:val="0"/>
        </w:rPr>
        <w:t>m</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va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source of pride; </w:t>
      </w:r>
    </w:p>
    <w:p>
      <w:pPr>
        <w:numPr>
          <w:ilvl w:val="0"/>
          <w:numId w:val="18"/>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itth</w:t>
      </w:r>
      <w:r>
        <w:rPr>
          <w:rFonts w:ascii="Times New Roman" w:eastAsia="Times New Roman" w:hAnsi="Times New Roman" w:cs="Times New Roman"/>
          <w:color w:val="000000"/>
          <w:spacing w:val="0"/>
          <w:sz w:val="24"/>
          <w:shd w:val="clear" w:color="auto" w:fill="auto"/>
          <w:rtl w:val="0"/>
        </w:rPr>
        <w:t xml:space="preserve">ī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femininity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the womb of pregnancy; </w:t>
      </w:r>
    </w:p>
    <w:p>
      <w:pPr>
        <w:numPr>
          <w:ilvl w:val="0"/>
          <w:numId w:val="18"/>
        </w:numPr>
        <w:bidi w:val="0"/>
        <w:spacing w:before="1" w:after="0" w:line="275" w:lineRule="exact"/>
        <w:ind w:right="-80"/>
        <w:jc w:val="left"/>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puriso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musculine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musculine who is weighed pros and cons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heretics; not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capable of existing previously as predominant one; </w:t>
      </w:r>
    </w:p>
    <w:p>
      <w:pPr>
        <w:numPr>
          <w:ilvl w:val="0"/>
          <w:numId w:val="18"/>
        </w:numPr>
        <w:bidi w:val="0"/>
        <w:spacing w:before="1" w:after="0" w:line="275" w:lineRule="exact"/>
        <w:ind w:right="-81"/>
        <w:jc w:val="left"/>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att</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which is weighed pros and cons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heretics as the place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pride;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PAGE-356</w:t>
      </w:r>
      <w:r>
        <w:rPr>
          <w:rFonts w:ascii="Times New Roman" w:eastAsia="Times New Roman" w:hAnsi="Times New Roman" w:cs="Times New Roman"/>
          <w:color w:val="000000"/>
          <w:spacing w:val="0"/>
          <w:sz w:val="24"/>
          <w:shd w:val="clear" w:color="auto" w:fill="auto"/>
          <w:rtl w:val="0"/>
        </w:rPr>
        <w:t xml:space="preserve"> </w:t>
      </w:r>
    </w:p>
    <w:p>
      <w:pPr>
        <w:bidi w:val="0"/>
        <w:spacing w:before="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is designated as both </w:t>
      </w:r>
      <w:r>
        <w:rPr>
          <w:rFonts w:ascii="Times New Roman" w:eastAsia="Times New Roman" w:hAnsi="Times New Roman" w:cs="Times New Roman"/>
          <w:b/>
          <w:bCs/>
          <w:i/>
          <w:iCs/>
          <w:color w:val="000000"/>
          <w:spacing w:val="0"/>
          <w:sz w:val="24"/>
          <w:shd w:val="clear" w:color="auto" w:fill="auto"/>
          <w:rtl w:val="0"/>
        </w:rPr>
        <w:t>aham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self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heretics with </w:t>
      </w:r>
    </w:p>
    <w:p>
      <w:pPr>
        <w:bidi w:val="0"/>
        <w:spacing w:before="1" w:after="0" w:line="276" w:lineRule="exact"/>
        <w:ind w:left="271" w:right="-80" w:firstLine="0"/>
        <w:jc w:val="left"/>
      </w:pPr>
      <w:r>
        <w:rPr>
          <w:rFonts w:ascii="Times New Roman" w:eastAsia="Times New Roman" w:hAnsi="Times New Roman" w:cs="Times New Roman"/>
          <w:color w:val="000000"/>
          <w:spacing w:val="0"/>
          <w:sz w:val="24"/>
          <w:shd w:val="clear" w:color="auto" w:fill="auto"/>
          <w:rtl w:val="0"/>
        </w:rPr>
        <w:t xml:space="preserve">opinion of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adi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w:t>
      </w:r>
      <w:r>
        <w:rPr>
          <w:rFonts w:ascii="Times New Roman" w:eastAsia="Times New Roman" w:hAnsi="Times New Roman" w:cs="Times New Roman"/>
          <w:color w:val="000000"/>
          <w:spacing w:val="0"/>
          <w:sz w:val="24"/>
          <w:shd w:val="clear" w:color="auto" w:fill="auto"/>
          <w:rtl w:val="0"/>
        </w:rPr>
        <w:t xml:space="preserve"> (wrong view of self), due to occurrence of standing place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wrong view which is worth designating as ... "I" ... </w:t>
      </w:r>
    </w:p>
    <w:p>
      <w:pPr>
        <w:numPr>
          <w:ilvl w:val="0"/>
          <w:numId w:val="19"/>
        </w:numPr>
        <w:bidi w:val="0"/>
        <w:spacing w:before="10"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attaniyam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property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Notes:</w:t>
      </w:r>
      <w:r>
        <w:rPr>
          <w:rFonts w:ascii="Times New Roman" w:eastAsia="Times New Roman" w:hAnsi="Times New Roman" w:cs="Times New Roman"/>
          <w:color w:val="000000"/>
          <w:spacing w:val="0"/>
          <w:sz w:val="24"/>
          <w:shd w:val="clear" w:color="auto" w:fill="auto"/>
          <w:rtl w:val="0"/>
        </w:rPr>
        <w:t xml:space="preserve">____ The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FF"/>
          <w:spacing w:val="0"/>
          <w:sz w:val="24"/>
          <w:shd w:val="clear" w:color="auto" w:fill="auto"/>
          <w:rtl w:val="0"/>
        </w:rPr>
        <w:t>18</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actually, has not those nature, </w:t>
      </w:r>
      <w:r>
        <w:rPr>
          <w:rFonts w:ascii="Times New Roman" w:eastAsia="Times New Roman" w:hAnsi="Times New Roman" w:cs="Times New Roman"/>
          <w:b/>
          <w:bCs/>
          <w:i/>
          <w:iCs/>
          <w:color w:val="000000"/>
          <w:spacing w:val="0"/>
          <w:sz w:val="24"/>
          <w:shd w:val="clear" w:color="auto" w:fill="auto"/>
          <w:rtl w:val="0"/>
        </w:rPr>
        <w:t>atta, j</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w:t>
      </w:r>
      <w:r>
        <w:rPr>
          <w:rFonts w:ascii="Times New Roman" w:eastAsia="Times New Roman" w:hAnsi="Times New Roman" w:cs="Times New Roman"/>
          <w:color w:val="000000"/>
          <w:spacing w:val="0"/>
          <w:sz w:val="24"/>
          <w:shd w:val="clear" w:color="auto" w:fill="auto"/>
          <w:rtl w:val="0"/>
        </w:rPr>
        <w:t xml:space="preserve">, etc. </w:t>
      </w:r>
    </w:p>
    <w:p>
      <w:pPr>
        <w:bidi w:val="0"/>
        <w:spacing w:before="1" w:after="11" w:line="275" w:lineRule="exact"/>
        <w:ind w:left="271" w:right="-81" w:firstLine="0"/>
        <w:jc w:val="both"/>
      </w:pPr>
      <w:r>
        <w:rPr>
          <w:rFonts w:ascii="Times New Roman" w:eastAsia="Times New Roman" w:hAnsi="Times New Roman" w:cs="Times New Roman"/>
          <w:color w:val="000000"/>
          <w:spacing w:val="0"/>
          <w:sz w:val="24"/>
          <w:shd w:val="clear" w:color="auto" w:fill="auto"/>
          <w:rtl w:val="0"/>
        </w:rPr>
        <w:t xml:space="preserve">Therefore  the  phrase,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pam</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satto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are  not  beings"  etc  are shown, in order to show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on the nature of nothingness. Therefore through those phrases, from number </w:t>
      </w:r>
      <w:r>
        <w:rPr>
          <w:rFonts w:ascii="Times New Roman" w:eastAsia="Times New Roman" w:hAnsi="Times New Roman" w:cs="Times New Roman"/>
          <w:color w:val="000000"/>
          <w:spacing w:val="-2147483648"/>
          <w:sz w:val="24"/>
          <w:shd w:val="clear" w:color="auto" w:fill="auto"/>
          <w:rtl w:val="0"/>
        </w:rPr>
        <w:t>1</w:t>
      </w:r>
      <w:r>
        <w:rPr>
          <w:rFonts w:ascii="Times New Roman" w:eastAsia="Times New Roman" w:hAnsi="Times New Roman" w:cs="Times New Roman"/>
          <w:color w:val="000000"/>
          <w:spacing w:val="0"/>
          <w:sz w:val="24"/>
          <w:shd w:val="clear" w:color="auto" w:fill="auto"/>
          <w:rtl w:val="0"/>
        </w:rPr>
        <w:t xml:space="preserve"> to 8, it instructs to discern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nature of voidness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Through coming four phrases, it instructs to discern the nature of  absence  to  be  worried  and  the  absence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thing  related  with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in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-2-458)</w:t>
      </w:r>
      <w:r>
        <w:rPr>
          <w:rFonts w:ascii="Times New Roman" w:eastAsia="Times New Roman" w:hAnsi="Times New Roman" w:cs="Times New Roman"/>
          <w:color w:val="000000"/>
          <w:spacing w:val="0"/>
          <w:sz w:val="24"/>
          <w:shd w:val="clear" w:color="auto" w:fill="auto"/>
          <w:rtl w:val="0"/>
        </w:rPr>
        <w:t xml:space="preserve"> </w:t>
      </w:r>
    </w:p>
    <w:p>
      <w:pPr>
        <w:numPr>
          <w:ilvl w:val="0"/>
          <w:numId w:val="20"/>
        </w:numPr>
        <w:bidi w:val="0"/>
        <w:spacing w:before="11"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ham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b/>
          <w:bCs/>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w:t>
      </w:r>
    </w:p>
    <w:p>
      <w:pPr>
        <w:numPr>
          <w:ilvl w:val="0"/>
          <w:numId w:val="2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property of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p>
    <w:p>
      <w:pPr>
        <w:numPr>
          <w:ilvl w:val="0"/>
          <w:numId w:val="2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aññassa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property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other; </w:t>
      </w:r>
    </w:p>
    <w:p>
      <w:pPr>
        <w:numPr>
          <w:ilvl w:val="0"/>
          <w:numId w:val="2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kassaci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property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of anybody; </w:t>
      </w:r>
    </w:p>
    <w:p>
      <w:pPr>
        <w:bidi w:val="0"/>
        <w:spacing w:before="311" w:after="0" w:line="275" w:lineRule="exact"/>
        <w:ind w:left="0" w:right="-78" w:firstLine="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Note:</w:t>
      </w:r>
      <w:r>
        <w:rPr>
          <w:rFonts w:ascii="Times New Roman" w:eastAsia="Times New Roman" w:hAnsi="Times New Roman" w:cs="Times New Roman"/>
          <w:color w:val="000000"/>
          <w:spacing w:val="0"/>
          <w:sz w:val="24"/>
          <w:shd w:val="clear" w:color="auto" w:fill="auto"/>
          <w:rtl w:val="0"/>
        </w:rPr>
        <w:t xml:space="preserve">___  It  is  because  there  is  neither </w:t>
      </w:r>
      <w:r>
        <w:rPr>
          <w:rFonts w:ascii="Times New Roman" w:eastAsia="Times New Roman" w:hAnsi="Times New Roman" w:cs="Times New Roman"/>
          <w:b/>
          <w:bCs/>
          <w:i/>
          <w:iCs/>
          <w:color w:val="000000"/>
          <w:spacing w:val="0"/>
          <w:sz w:val="24"/>
          <w:shd w:val="clear" w:color="auto" w:fill="auto"/>
          <w:rtl w:val="0"/>
        </w:rPr>
        <w:t xml:space="preserve"> atta</w:t>
      </w:r>
      <w:r>
        <w:rPr>
          <w:rFonts w:ascii="Times New Roman" w:eastAsia="Times New Roman" w:hAnsi="Times New Roman" w:cs="Times New Roman"/>
          <w:color w:val="000000"/>
          <w:spacing w:val="0"/>
          <w:sz w:val="24"/>
          <w:shd w:val="clear" w:color="auto" w:fill="auto"/>
          <w:rtl w:val="0"/>
        </w:rPr>
        <w:t xml:space="preserve">  of  oneself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atta</w:t>
      </w:r>
      <w:r>
        <w:rPr>
          <w:rFonts w:ascii="Times New Roman" w:eastAsia="Times New Roman" w:hAnsi="Times New Roman" w:cs="Times New Roman"/>
          <w:color w:val="000000"/>
          <w:spacing w:val="0"/>
          <w:sz w:val="24"/>
          <w:shd w:val="clear" w:color="auto" w:fill="auto"/>
          <w:rtl w:val="0"/>
        </w:rPr>
        <w:t xml:space="preserve">  of  other  in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It  should  be  recognized  the  fact  that  the  meaning  shown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word,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attaniyam</w:t>
      </w:r>
      <w:r>
        <w:rPr>
          <w:rFonts w:ascii="Times New Roman" w:eastAsia="Times New Roman" w:hAnsi="Times New Roman" w:cs="Times New Roman"/>
          <w:color w:val="000000"/>
          <w:spacing w:val="0"/>
          <w:sz w:val="24"/>
          <w:shd w:val="clear" w:color="auto" w:fill="auto"/>
          <w:rtl w:val="0"/>
        </w:rPr>
        <w:t xml:space="preserve">, is explicit again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three words, </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mama, </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aññassa, </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kassaci</w:t>
      </w:r>
      <w:r>
        <w:rPr>
          <w:rFonts w:ascii="Times New Roman" w:eastAsia="Times New Roman" w:hAnsi="Times New Roman" w:cs="Times New Roman"/>
          <w:color w:val="000000"/>
          <w:spacing w:val="0"/>
          <w:sz w:val="24"/>
          <w:shd w:val="clear" w:color="auto" w:fill="auto"/>
          <w:rtl w:val="0"/>
        </w:rPr>
        <w:t xml:space="preserve"> indirectly.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-2-458)</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8" w:firstLine="720"/>
        <w:jc w:val="left"/>
      </w:pPr>
      <w:r>
        <w:rPr>
          <w:rFonts w:ascii="Times New Roman" w:eastAsia="Times New Roman" w:hAnsi="Times New Roman" w:cs="Times New Roman"/>
          <w:color w:val="000000"/>
          <w:spacing w:val="0"/>
          <w:sz w:val="24"/>
          <w:shd w:val="clear" w:color="auto" w:fill="auto"/>
          <w:rtl w:val="0"/>
        </w:rPr>
        <w:t xml:space="preserve">It must be discerned on remaining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from feeling aggregate to aging-death, in this way. </w:t>
      </w:r>
      <w:r>
        <w:rPr>
          <w:rFonts w:ascii="Times New Roman" w:eastAsia="Times New Roman" w:hAnsi="Times New Roman" w:cs="Times New Roman"/>
          <w:b/>
          <w:bCs/>
          <w:i/>
          <w:iCs/>
          <w:color w:val="000000"/>
          <w:spacing w:val="0"/>
          <w:sz w:val="24"/>
          <w:shd w:val="clear" w:color="auto" w:fill="auto"/>
          <w:rtl w:val="0"/>
        </w:rPr>
        <w:t>(Vs-2-293,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-2-457,458)</w:t>
      </w:r>
      <w:r>
        <w:rPr>
          <w:rFonts w:ascii="Times New Roman" w:eastAsia="Times New Roman" w:hAnsi="Times New Roman" w:cs="Times New Roman"/>
          <w:color w:val="000000"/>
          <w:spacing w:val="0"/>
          <w:sz w:val="24"/>
          <w:shd w:val="clear" w:color="auto" w:fill="auto"/>
          <w:rtl w:val="0"/>
        </w:rPr>
        <w:t xml:space="preserve"> </w:t>
      </w:r>
    </w:p>
    <w:p>
      <w:pPr>
        <w:numPr>
          <w:ilvl w:val="0"/>
          <w:numId w:val="21"/>
        </w:numPr>
        <w:bidi w:val="0"/>
        <w:spacing w:before="292"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dv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catt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l</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6"/>
          <w:sz w:val="24"/>
          <w:shd w:val="clear" w:color="auto" w:fill="auto"/>
          <w:rtl w:val="0"/>
        </w:rPr>
        <w:t>ā</w:t>
      </w:r>
      <w:r>
        <w:rPr>
          <w:rFonts w:ascii="Times New Roman" w:eastAsia="Times New Roman" w:hAnsi="Times New Roman" w:cs="Times New Roman"/>
          <w:b/>
          <w:bCs/>
          <w:i/>
          <w:iCs/>
          <w:color w:val="000000"/>
          <w:spacing w:val="6"/>
          <w:sz w:val="24"/>
          <w:shd w:val="clear" w:color="auto" w:fill="auto"/>
          <w:rtl w:val="0"/>
        </w:rPr>
        <w:t>k</w:t>
      </w:r>
      <w:r>
        <w:rPr>
          <w:rFonts w:ascii="Times New Roman" w:eastAsia="Times New Roman" w:hAnsi="Times New Roman" w:cs="Times New Roman"/>
          <w:color w:val="000000"/>
          <w:spacing w:val="6"/>
          <w:sz w:val="24"/>
          <w:shd w:val="clear" w:color="auto" w:fill="auto"/>
          <w:rtl w:val="0"/>
        </w:rPr>
        <w:t>ā</w:t>
      </w:r>
      <w:r>
        <w:rPr>
          <w:rFonts w:ascii="Times New Roman" w:eastAsia="Times New Roman" w:hAnsi="Times New Roman" w:cs="Times New Roman"/>
          <w:b/>
          <w:bCs/>
          <w:i/>
          <w:iCs/>
          <w:color w:val="000000"/>
          <w:spacing w:val="6"/>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discernment through these  (42) modes is presented in order to attain stability of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in this section. Some of which belongs to fourth '</w:t>
      </w:r>
      <w:r>
        <w:rPr>
          <w:rFonts w:ascii="Times New Roman" w:eastAsia="Times New Roman" w:hAnsi="Times New Roman" w:cs="Times New Roman"/>
          <w:b/>
          <w:bCs/>
          <w:i/>
          <w:iCs/>
          <w:color w:val="000000"/>
          <w:spacing w:val="0"/>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method are presented in previous section in order to attain stability of </w:t>
      </w:r>
      <w:r>
        <w:rPr>
          <w:rFonts w:ascii="Times New Roman" w:eastAsia="Times New Roman" w:hAnsi="Times New Roman" w:cs="Times New Roman"/>
          <w:b/>
          <w:bCs/>
          <w:i/>
          <w:iCs/>
          <w:color w:val="000000"/>
          <w:spacing w:val="1"/>
          <w:sz w:val="24"/>
          <w:shd w:val="clear" w:color="auto" w:fill="auto"/>
          <w:rtl w:val="0"/>
        </w:rPr>
        <w:t>kal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pasammasana</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(the knowledge  of  Comprehension).  Here  remaining  words  which  has  not  explained  will  be presented again as follows.____ </w:t>
      </w:r>
    </w:p>
    <w:p>
      <w:pPr>
        <w:bidi w:val="0"/>
        <w:spacing w:before="1" w:after="0" w:line="276" w:lineRule="exact"/>
        <w:ind w:left="0" w:right="-81" w:firstLine="720"/>
        <w:jc w:val="both"/>
      </w:pPr>
      <w:r>
        <w:rPr>
          <w:rFonts w:ascii="Times New Roman" w:eastAsia="Times New Roman" w:hAnsi="Times New Roman" w:cs="Times New Roman"/>
          <w:b/>
          <w:bCs/>
          <w:i/>
          <w:iCs/>
          <w:color w:val="000000"/>
          <w:spacing w:val="2"/>
          <w:sz w:val="24"/>
          <w:shd w:val="clear" w:color="auto" w:fill="auto"/>
          <w:rtl w:val="0"/>
        </w:rPr>
        <w:t>as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tato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incapable of removing danger and are not worth designating as refuge, resulting in occurrence of non-refuge </w:t>
      </w:r>
      <w:r>
        <w:rPr>
          <w:rFonts w:ascii="Times New Roman" w:eastAsia="Times New Roman" w:hAnsi="Times New Roman" w:cs="Times New Roman"/>
          <w:b/>
          <w:bCs/>
          <w:i/>
          <w:iCs/>
          <w:color w:val="000000"/>
          <w:spacing w:val="1"/>
          <w:sz w:val="24"/>
          <w:shd w:val="clear" w:color="auto" w:fill="auto"/>
          <w:rtl w:val="0"/>
        </w:rPr>
        <w:t>(asaran</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bh</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must be discerned as </w:t>
      </w:r>
      <w:r>
        <w:rPr>
          <w:rFonts w:ascii="Times New Roman" w:eastAsia="Times New Roman" w:hAnsi="Times New Roman" w:cs="Times New Roman"/>
          <w:b/>
          <w:bCs/>
          <w:i/>
          <w:iCs/>
          <w:color w:val="000000"/>
          <w:spacing w:val="2"/>
          <w:sz w:val="24"/>
          <w:shd w:val="clear" w:color="auto" w:fill="auto"/>
          <w:rtl w:val="0"/>
        </w:rPr>
        <w:t>"as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ta"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that nature of non-refuge. </w:t>
      </w:r>
    </w:p>
    <w:p>
      <w:pPr>
        <w:bidi w:val="0"/>
        <w:spacing w:before="0" w:after="0" w:line="275" w:lineRule="exact"/>
        <w:ind w:left="0" w:right="-82" w:firstLine="720"/>
        <w:jc w:val="left"/>
      </w:pPr>
      <w:r>
        <w:rPr>
          <w:rFonts w:ascii="Times New Roman" w:eastAsia="Times New Roman" w:hAnsi="Times New Roman" w:cs="Times New Roman"/>
          <w:b/>
          <w:bCs/>
          <w:i/>
          <w:iCs/>
          <w:color w:val="000000"/>
          <w:spacing w:val="1"/>
          <w:sz w:val="24"/>
          <w:shd w:val="clear" w:color="auto" w:fill="auto"/>
          <w:rtl w:val="0"/>
        </w:rPr>
        <w:t>anass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not worth pleasing. Due to this reason, it must be  discerned  on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word  is  absent  in  Pali  Texr  of </w:t>
      </w:r>
      <w:r>
        <w:rPr>
          <w:rFonts w:ascii="Times New Roman" w:eastAsia="Times New Roman" w:hAnsi="Times New Roman" w:cs="Times New Roman"/>
          <w:b/>
          <w:bCs/>
          <w:i/>
          <w:iCs/>
          <w:color w:val="000000"/>
          <w:spacing w:val="0"/>
          <w:sz w:val="24"/>
          <w:shd w:val="clear" w:color="auto" w:fill="auto"/>
          <w:rtl w:val="0"/>
        </w:rPr>
        <w:t>Niddesa.</w:t>
      </w:r>
      <w:r>
        <w:rPr>
          <w:rFonts w:ascii="Times New Roman" w:eastAsia="Times New Roman" w:hAnsi="Times New Roman" w:cs="Times New Roman"/>
          <w:color w:val="000000"/>
          <w:spacing w:val="0"/>
          <w:sz w:val="24"/>
          <w:shd w:val="clear" w:color="auto" w:fill="auto"/>
          <w:rtl w:val="0"/>
        </w:rPr>
        <w:t xml:space="preserve"> If it is present, there will be 43 modes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-2-458)</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PAGE-357</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navato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If the arising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is present, all kinds of masses of danger will be attained. Due to this reason, it must be discerned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nava</w:t>
      </w:r>
      <w:r>
        <w:rPr>
          <w:rFonts w:ascii="Times New Roman" w:eastAsia="Times New Roman" w:hAnsi="Times New Roman" w:cs="Times New Roman"/>
          <w:color w:val="000000"/>
          <w:spacing w:val="0"/>
          <w:sz w:val="24"/>
          <w:shd w:val="clear" w:color="auto" w:fill="auto"/>
          <w:rtl w:val="0"/>
        </w:rPr>
        <w:t xml:space="preserve"> (danger). (This word also includes in forty "</w:t>
      </w:r>
      <w:r>
        <w:rPr>
          <w:rFonts w:ascii="Times New Roman" w:eastAsia="Times New Roman" w:hAnsi="Times New Roman" w:cs="Times New Roman"/>
          <w:b/>
          <w:bCs/>
          <w:i/>
          <w:iCs/>
          <w:color w:val="000000"/>
          <w:spacing w:val="0"/>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720" w:right="-81" w:firstLine="0"/>
        <w:jc w:val="left"/>
      </w:pPr>
      <w:r>
        <w:rPr>
          <w:rFonts w:ascii="Times New Roman" w:eastAsia="Times New Roman" w:hAnsi="Times New Roman" w:cs="Times New Roman"/>
          <w:b/>
          <w:bCs/>
          <w:i/>
          <w:iCs/>
          <w:color w:val="000000"/>
          <w:spacing w:val="0"/>
          <w:sz w:val="24"/>
          <w:shd w:val="clear" w:color="auto" w:fill="auto"/>
          <w:rtl w:val="0"/>
        </w:rPr>
        <w:t>samudayato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must be discerned as </w:t>
      </w:r>
      <w:r>
        <w:rPr>
          <w:rFonts w:ascii="Times New Roman" w:eastAsia="Times New Roman" w:hAnsi="Times New Roman" w:cs="Times New Roman"/>
          <w:b/>
          <w:bCs/>
          <w:i/>
          <w:iCs/>
          <w:color w:val="000000"/>
          <w:spacing w:val="0"/>
          <w:sz w:val="24"/>
          <w:shd w:val="clear" w:color="auto" w:fill="auto"/>
          <w:rtl w:val="0"/>
        </w:rPr>
        <w:t>samudaya</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arising. </w:t>
      </w:r>
      <w:r>
        <w:rPr>
          <w:rFonts w:ascii="Times New Roman" w:eastAsia="Times New Roman" w:hAnsi="Times New Roman" w:cs="Times New Roman"/>
          <w:b/>
          <w:bCs/>
          <w:i/>
          <w:iCs/>
          <w:color w:val="000000"/>
          <w:spacing w:val="0"/>
          <w:sz w:val="24"/>
          <w:shd w:val="clear" w:color="auto" w:fill="auto"/>
          <w:rtl w:val="0"/>
        </w:rPr>
        <w:t>atthangamato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discerned  as </w:t>
      </w:r>
      <w:r>
        <w:rPr>
          <w:rFonts w:ascii="Times New Roman" w:eastAsia="Times New Roman" w:hAnsi="Times New Roman" w:cs="Times New Roman"/>
          <w:b/>
          <w:bCs/>
          <w:i/>
          <w:iCs/>
          <w:color w:val="000000"/>
          <w:spacing w:val="0"/>
          <w:sz w:val="24"/>
          <w:shd w:val="clear" w:color="auto" w:fill="auto"/>
          <w:rtl w:val="0"/>
        </w:rPr>
        <w:t xml:space="preserve"> atthangamato</w:t>
      </w:r>
      <w:r>
        <w:rPr>
          <w:rFonts w:ascii="Times New Roman" w:eastAsia="Times New Roman" w:hAnsi="Times New Roman" w:cs="Times New Roman"/>
          <w:color w:val="000000"/>
          <w:spacing w:val="0"/>
          <w:sz w:val="24"/>
          <w:shd w:val="clear" w:color="auto" w:fill="auto"/>
          <w:rtl w:val="0"/>
        </w:rPr>
        <w:t xml:space="preserve">  through  the  nature  of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cessation. </w:t>
      </w:r>
    </w:p>
    <w:p>
      <w:pPr>
        <w:bidi w:val="0"/>
        <w:spacing w:before="277" w:after="0" w:line="275" w:lineRule="exact"/>
        <w:ind w:left="0" w:right="-83" w:firstLine="0"/>
        <w:jc w:val="both"/>
      </w:pP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Notes</w:t>
      </w:r>
      <w:r>
        <w:rPr>
          <w:rFonts w:ascii="Times New Roman" w:eastAsia="Times New Roman" w:hAnsi="Times New Roman" w:cs="Times New Roman"/>
          <w:color w:val="000000"/>
          <w:spacing w:val="0"/>
          <w:sz w:val="24"/>
          <w:shd w:val="clear" w:color="auto" w:fill="auto"/>
          <w:rtl w:val="0"/>
        </w:rPr>
        <w:t xml:space="preserve">:____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can produce corporeality, mentality called conditioned things  are  also  impermanent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Resultant  corporeality  and  mentality  are  also impermanent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The occurrence of impermanent nature of corporeality, mentality called conditioned things is related with the occurrence of impermanent nature of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The meditator has to discern that relationship between occurrence of impermanent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causal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Furthermore,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absence of essence of permanence </w:t>
      </w:r>
      <w:r>
        <w:rPr>
          <w:rFonts w:ascii="Times New Roman" w:eastAsia="Times New Roman" w:hAnsi="Times New Roman" w:cs="Times New Roman"/>
          <w:b/>
          <w:bCs/>
          <w:i/>
          <w:iCs/>
          <w:color w:val="000000"/>
          <w:spacing w:val="0"/>
          <w:sz w:val="24"/>
          <w:shd w:val="clear" w:color="auto" w:fill="auto"/>
          <w:rtl w:val="0"/>
        </w:rPr>
        <w:t xml:space="preserve">(nicca </w:t>
      </w:r>
      <w:r>
        <w:rPr>
          <w:rFonts w:ascii="Times New Roman" w:eastAsia="Times New Roman" w:hAnsi="Times New Roman" w:cs="Times New Roman"/>
          <w:b/>
          <w:bCs/>
          <w:i/>
          <w:iCs/>
          <w:color w:val="000000"/>
          <w:spacing w:val="3"/>
          <w:sz w:val="24"/>
          <w:shd w:val="clear" w:color="auto" w:fill="auto"/>
          <w:rtl w:val="0"/>
        </w:rPr>
        <w:t>s</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of conditioned things must also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If discernment can be accomplished in that way, as the knowledge of Contemplation on impermanence </w:t>
      </w:r>
      <w:r>
        <w:rPr>
          <w:rFonts w:ascii="Times New Roman" w:eastAsia="Times New Roman" w:hAnsi="Times New Roman" w:cs="Times New Roman"/>
          <w:b/>
          <w:bCs/>
          <w:i/>
          <w:iCs/>
          <w:color w:val="000000"/>
          <w:spacing w:val="0"/>
          <w:sz w:val="24"/>
          <w:shd w:val="clear" w:color="auto" w:fill="auto"/>
          <w:rtl w:val="0"/>
        </w:rPr>
        <w:t>(anicc</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nupassan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clarifies the nature of nothingness of conditioned things that "conditioned things occur depending upon other's desire called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those are void of essence of permanence", similarly, these two ways of discernments are also explained with the intention that those also clarify the nature of nothingness called void of durable essence of </w:t>
      </w:r>
      <w:r>
        <w:rPr>
          <w:rFonts w:ascii="Times New Roman" w:eastAsia="Times New Roman" w:hAnsi="Times New Roman" w:cs="Times New Roman"/>
          <w:b/>
          <w:bCs/>
          <w:i/>
          <w:iCs/>
          <w:color w:val="000000"/>
          <w:spacing w:val="1"/>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in conditioned things.</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-2-458)</w:t>
      </w:r>
      <w:r>
        <w:rPr>
          <w:rFonts w:ascii="Times New Roman" w:eastAsia="Times New Roman" w:hAnsi="Times New Roman" w:cs="Times New Roman"/>
          <w:color w:val="000000"/>
          <w:spacing w:val="0"/>
          <w:sz w:val="24"/>
          <w:shd w:val="clear" w:color="auto" w:fill="auto"/>
          <w:rtl w:val="0"/>
        </w:rPr>
        <w:t xml:space="preserve">. This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includes two precesses, how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arise,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arising of causal </w:t>
      </w:r>
      <w:r>
        <w:rPr>
          <w:rFonts w:ascii="Times New Roman" w:eastAsia="Times New Roman" w:hAnsi="Times New Roman" w:cs="Times New Roman"/>
          <w:b/>
          <w:bCs/>
          <w:i/>
          <w:iCs/>
          <w:color w:val="000000"/>
          <w:spacing w:val="0"/>
          <w:sz w:val="24"/>
          <w:shd w:val="clear" w:color="auto" w:fill="auto"/>
          <w:rtl w:val="0"/>
        </w:rPr>
        <w:t>dhammas (paccayato udaya dassana)</w:t>
      </w:r>
      <w:r>
        <w:rPr>
          <w:rFonts w:ascii="Times New Roman" w:eastAsia="Times New Roman" w:hAnsi="Times New Roman" w:cs="Times New Roman"/>
          <w:color w:val="000000"/>
          <w:spacing w:val="0"/>
          <w:sz w:val="24"/>
          <w:shd w:val="clear" w:color="auto" w:fill="auto"/>
          <w:rtl w:val="0"/>
        </w:rPr>
        <w:t xml:space="preserve"> and how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cease, due to cessation of causal </w:t>
      </w:r>
      <w:r>
        <w:rPr>
          <w:rFonts w:ascii="Times New Roman" w:eastAsia="Times New Roman" w:hAnsi="Times New Roman" w:cs="Times New Roman"/>
          <w:b/>
          <w:bCs/>
          <w:i/>
          <w:iCs/>
          <w:color w:val="000000"/>
          <w:spacing w:val="0"/>
          <w:sz w:val="24"/>
          <w:shd w:val="clear" w:color="auto" w:fill="auto"/>
          <w:rtl w:val="0"/>
        </w:rPr>
        <w:t>dhammas (paccayato vaya dassana)</w:t>
      </w:r>
      <w:r>
        <w:rPr>
          <w:rFonts w:ascii="Times New Roman" w:eastAsia="Times New Roman" w:hAnsi="Times New Roman" w:cs="Times New Roman"/>
          <w:color w:val="000000"/>
          <w:spacing w:val="0"/>
          <w:sz w:val="24"/>
          <w:shd w:val="clear" w:color="auto" w:fill="auto"/>
          <w:rtl w:val="0"/>
        </w:rPr>
        <w:t xml:space="preserve">. It also belongs to two ways of discernments on the process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momentary arising and cessation of resultant and causal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individually, which are called </w:t>
      </w:r>
      <w:r>
        <w:rPr>
          <w:rFonts w:ascii="Times New Roman" w:eastAsia="Times New Roman" w:hAnsi="Times New Roman" w:cs="Times New Roman"/>
          <w:b/>
          <w:bCs/>
          <w:i/>
          <w:iCs/>
          <w:color w:val="000000"/>
          <w:spacing w:val="2"/>
          <w:sz w:val="24"/>
          <w:shd w:val="clear" w:color="auto" w:fill="auto"/>
          <w:rtl w:val="0"/>
        </w:rPr>
        <w:t>kha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ato</w:t>
      </w:r>
      <w:r>
        <w:rPr>
          <w:rFonts w:ascii="Times New Roman" w:eastAsia="Times New Roman" w:hAnsi="Times New Roman" w:cs="Times New Roman"/>
          <w:b/>
          <w:bCs/>
          <w:i/>
          <w:iCs/>
          <w:color w:val="000000"/>
          <w:spacing w:val="0"/>
          <w:sz w:val="24"/>
          <w:shd w:val="clear" w:color="auto" w:fill="auto"/>
          <w:rtl w:val="0"/>
        </w:rPr>
        <w:t xml:space="preserve"> udayabbaya dassana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left"/>
      </w:pPr>
      <w:r>
        <w:rPr>
          <w:rFonts w:ascii="Times New Roman" w:eastAsia="Times New Roman" w:hAnsi="Times New Roman" w:cs="Times New Roman"/>
          <w:b/>
          <w:bCs/>
          <w:i/>
          <w:iCs/>
          <w:color w:val="000000"/>
          <w:spacing w:val="2"/>
          <w:sz w:val="24"/>
          <w:shd w:val="clear" w:color="auto" w:fill="auto"/>
          <w:rtl w:val="0"/>
        </w:rPr>
        <w:t>ass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must be discerned as </w:t>
      </w:r>
      <w:r>
        <w:rPr>
          <w:rFonts w:ascii="Times New Roman" w:eastAsia="Times New Roman" w:hAnsi="Times New Roman" w:cs="Times New Roman"/>
          <w:b/>
          <w:bCs/>
          <w:i/>
          <w:iCs/>
          <w:color w:val="000000"/>
          <w:spacing w:val="2"/>
          <w:sz w:val="24"/>
          <w:shd w:val="clear" w:color="auto" w:fill="auto"/>
          <w:rtl w:val="0"/>
        </w:rPr>
        <w:t>ass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nature of pleasing and satisfying ones called happiness </w:t>
      </w:r>
      <w:r>
        <w:rPr>
          <w:rFonts w:ascii="Times New Roman" w:eastAsia="Times New Roman" w:hAnsi="Times New Roman" w:cs="Times New Roman"/>
          <w:b/>
          <w:bCs/>
          <w:i/>
          <w:iCs/>
          <w:color w:val="000000"/>
          <w:spacing w:val="0"/>
          <w:sz w:val="24"/>
          <w:shd w:val="clear" w:color="auto" w:fill="auto"/>
          <w:rtl w:val="0"/>
        </w:rPr>
        <w:t>(sukha)</w:t>
      </w:r>
      <w:r>
        <w:rPr>
          <w:rFonts w:ascii="Times New Roman" w:eastAsia="Times New Roman" w:hAnsi="Times New Roman" w:cs="Times New Roman"/>
          <w:color w:val="000000"/>
          <w:spacing w:val="0"/>
          <w:sz w:val="24"/>
          <w:shd w:val="clear" w:color="auto" w:fill="auto"/>
          <w:rtl w:val="0"/>
        </w:rPr>
        <w:t xml:space="preserve"> and mentally agreeable feeling </w:t>
      </w:r>
      <w:r>
        <w:rPr>
          <w:rFonts w:ascii="Times New Roman" w:eastAsia="Times New Roman" w:hAnsi="Times New Roman" w:cs="Times New Roman"/>
          <w:b/>
          <w:bCs/>
          <w:i/>
          <w:iCs/>
          <w:color w:val="000000"/>
          <w:spacing w:val="0"/>
          <w:sz w:val="24"/>
          <w:shd w:val="clear" w:color="auto" w:fill="auto"/>
          <w:rtl w:val="0"/>
        </w:rPr>
        <w:t>(somanassa)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left"/>
      </w:pPr>
      <w:r>
        <w:rPr>
          <w:rFonts w:ascii="Times New Roman" w:eastAsia="Times New Roman" w:hAnsi="Times New Roman" w:cs="Times New Roman"/>
          <w:color w:val="000000"/>
          <w:spacing w:val="0"/>
          <w:sz w:val="24"/>
          <w:shd w:val="clear" w:color="auto" w:fill="auto"/>
          <w:rtl w:val="0"/>
        </w:rPr>
        <w:t xml:space="preserve">Conditioned things,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etc., are also worth discerning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pleasing and satisfying ones. </w:t>
      </w:r>
    </w:p>
    <w:p>
      <w:pPr>
        <w:numPr>
          <w:ilvl w:val="0"/>
          <w:numId w:val="22"/>
        </w:numPr>
        <w:bidi w:val="0"/>
        <w:spacing w:before="32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yam kho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pam</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icca upajjati sukkam somanassam, ayam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passa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do.</w:t>
      </w:r>
      <w:r>
        <w:rPr>
          <w:rFonts w:ascii="Times New Roman" w:eastAsia="Times New Roman" w:hAnsi="Times New Roman" w:cs="Times New Roman"/>
          <w:b/>
          <w:bCs/>
          <w:i/>
          <w:iCs/>
          <w:color w:val="000000"/>
          <w:spacing w:val="0"/>
          <w:sz w:val="24"/>
          <w:shd w:val="clear" w:color="auto" w:fill="auto"/>
          <w:rtl w:val="0"/>
        </w:rPr>
        <w:t xml:space="preserve"> (Sam-2-23)</w:t>
      </w:r>
      <w:r>
        <w:rPr>
          <w:rFonts w:ascii="Times New Roman" w:eastAsia="Times New Roman" w:hAnsi="Times New Roman" w:cs="Times New Roman"/>
          <w:color w:val="000000"/>
          <w:spacing w:val="0"/>
          <w:sz w:val="24"/>
          <w:shd w:val="clear" w:color="auto" w:fill="auto"/>
          <w:rtl w:val="0"/>
        </w:rPr>
        <w:t xml:space="preserve">  </w:t>
      </w:r>
    </w:p>
    <w:p>
      <w:pPr>
        <w:numPr>
          <w:ilvl w:val="0"/>
          <w:numId w:val="23"/>
        </w:numPr>
        <w:bidi w:val="0"/>
        <w:spacing w:before="1" w:after="0" w:line="275" w:lineRule="exact"/>
        <w:ind w:right="-80"/>
        <w:jc w:val="left"/>
      </w:pPr>
      <w:r>
        <w:rPr>
          <w:rFonts w:ascii="Times New Roman" w:eastAsia="Times New Roman" w:hAnsi="Times New Roman" w:cs="Times New Roman"/>
          <w:color w:val="000000"/>
          <w:spacing w:val="0"/>
          <w:sz w:val="24"/>
          <w:shd w:val="clear" w:color="auto" w:fill="auto"/>
          <w:rtl w:val="0"/>
        </w:rPr>
        <w:t xml:space="preserve">Bodily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agreeable  feeling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and  mentally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agreeable  feeling,  which  arise  depending  upon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the nature of pleasingness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(Sam-2-23)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Thus the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pleasing and satisfying ones can clarify the nature of nothingness, due to shoeing clearly on occurrence of causal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It must be discerned as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nava</w:t>
      </w:r>
      <w:r>
        <w:rPr>
          <w:rFonts w:ascii="Times New Roman" w:eastAsia="Times New Roman" w:hAnsi="Times New Roman" w:cs="Times New Roman"/>
          <w:color w:val="000000"/>
          <w:spacing w:val="0"/>
          <w:sz w:val="24"/>
          <w:shd w:val="clear" w:color="auto" w:fill="auto"/>
          <w:rtl w:val="0"/>
        </w:rPr>
        <w:t xml:space="preserve"> (danger). </w:t>
      </w:r>
    </w:p>
    <w:p>
      <w:pPr>
        <w:numPr>
          <w:ilvl w:val="0"/>
          <w:numId w:val="24"/>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yam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pam</w:t>
      </w:r>
      <w:r>
        <w:rPr>
          <w:rFonts w:ascii="Times New Roman" w:eastAsia="Times New Roman" w:hAnsi="Times New Roman" w:cs="Times New Roman"/>
          <w:b/>
          <w:bCs/>
          <w:i/>
          <w:iCs/>
          <w:color w:val="000000"/>
          <w:spacing w:val="0"/>
          <w:sz w:val="24"/>
          <w:shd w:val="clear" w:color="auto" w:fill="auto"/>
          <w:rtl w:val="0"/>
        </w:rPr>
        <w:t xml:space="preserve"> aniccam dukkham vipari</w:t>
      </w:r>
      <w:r>
        <w:rPr>
          <w:rFonts w:ascii="Times New Roman" w:eastAsia="Times New Roman" w:hAnsi="Times New Roman" w:cs="Times New Roman"/>
          <w:color w:val="000000"/>
          <w:spacing w:val="0"/>
          <w:sz w:val="24"/>
          <w:shd w:val="clear" w:color="auto" w:fill="auto"/>
          <w:rtl w:val="0"/>
        </w:rPr>
        <w:t>ņā</w:t>
      </w:r>
      <w:r>
        <w:rPr>
          <w:rFonts w:ascii="Times New Roman" w:eastAsia="Times New Roman" w:hAnsi="Times New Roman" w:cs="Times New Roman"/>
          <w:b/>
          <w:bCs/>
          <w:i/>
          <w:iCs/>
          <w:color w:val="000000"/>
          <w:spacing w:val="0"/>
          <w:sz w:val="24"/>
          <w:shd w:val="clear" w:color="auto" w:fill="auto"/>
          <w:rtl w:val="0"/>
        </w:rPr>
        <w:t xml:space="preserve">madhammam, ayam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passa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navo.</w:t>
      </w:r>
      <w:r>
        <w:rPr>
          <w:rFonts w:ascii="Times New Roman" w:eastAsia="Times New Roman" w:hAnsi="Times New Roman" w:cs="Times New Roman"/>
          <w:b/>
          <w:bCs/>
          <w:i/>
          <w:iCs/>
          <w:color w:val="000000"/>
          <w:spacing w:val="0"/>
          <w:sz w:val="24"/>
          <w:shd w:val="clear" w:color="auto" w:fill="auto"/>
          <w:rtl w:val="0"/>
        </w:rPr>
        <w:t xml:space="preserve"> (Sam-2-21)</w:t>
      </w:r>
      <w:r>
        <w:rPr>
          <w:rFonts w:ascii="Times New Roman" w:eastAsia="Times New Roman" w:hAnsi="Times New Roman" w:cs="Times New Roman"/>
          <w:color w:val="000000"/>
          <w:spacing w:val="0"/>
          <w:sz w:val="24"/>
          <w:shd w:val="clear" w:color="auto" w:fill="auto"/>
          <w:rtl w:val="0"/>
        </w:rPr>
        <w:t xml:space="preserve"> </w:t>
      </w:r>
    </w:p>
    <w:p>
      <w:pPr>
        <w:numPr>
          <w:ilvl w:val="0"/>
          <w:numId w:val="25"/>
        </w:numPr>
        <w:bidi w:val="0"/>
        <w:spacing w:before="1" w:after="0" w:line="275" w:lineRule="exact"/>
        <w:ind w:right="-80"/>
        <w:jc w:val="both"/>
      </w:pPr>
      <w:r>
        <w:rPr>
          <w:rFonts w:ascii="Times New Roman" w:eastAsia="Times New Roman" w:hAnsi="Times New Roman" w:cs="Times New Roman"/>
          <w:color w:val="000000"/>
          <w:spacing w:val="0"/>
          <w:sz w:val="24"/>
          <w:shd w:val="clear" w:color="auto" w:fill="auto"/>
          <w:rtl w:val="0"/>
        </w:rPr>
        <w:t xml:space="preserve">Such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impermanence, suffering, change and alteration. These kinds of nature, viz, impermanence, suffering, change and alteration are dangers of the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(Sam-2-21)</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PAGE-358 </w:t>
      </w:r>
    </w:p>
    <w:p>
      <w:pPr>
        <w:bidi w:val="0"/>
        <w:spacing w:before="1" w:after="0" w:line="276"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Thus, owing to clarification of the nature of nothingness, the voidness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nature of permanence,  happiness,  never  change  and  alteration </w:t>
      </w:r>
      <w:r>
        <w:rPr>
          <w:rFonts w:ascii="Times New Roman" w:eastAsia="Times New Roman" w:hAnsi="Times New Roman" w:cs="Times New Roman"/>
          <w:b/>
          <w:bCs/>
          <w:i/>
          <w:iCs/>
          <w:color w:val="000000"/>
          <w:spacing w:val="0"/>
          <w:sz w:val="24"/>
          <w:shd w:val="clear" w:color="auto" w:fill="auto"/>
          <w:rtl w:val="0"/>
        </w:rPr>
        <w:t>(avipari</w:t>
      </w:r>
      <w:r>
        <w:rPr>
          <w:rFonts w:ascii="Times New Roman" w:eastAsia="Times New Roman" w:hAnsi="Times New Roman" w:cs="Times New Roman"/>
          <w:color w:val="000000"/>
          <w:spacing w:val="0"/>
          <w:sz w:val="24"/>
          <w:shd w:val="clear" w:color="auto" w:fill="auto"/>
          <w:rtl w:val="0"/>
        </w:rPr>
        <w:t>ņā</w:t>
      </w:r>
      <w:r>
        <w:rPr>
          <w:rFonts w:ascii="Times New Roman" w:eastAsia="Times New Roman" w:hAnsi="Times New Roman" w:cs="Times New Roman"/>
          <w:b/>
          <w:bCs/>
          <w:i/>
          <w:iCs/>
          <w:color w:val="000000"/>
          <w:spacing w:val="0"/>
          <w:sz w:val="24"/>
          <w:shd w:val="clear" w:color="auto" w:fill="auto"/>
          <w:rtl w:val="0"/>
        </w:rPr>
        <w:t>ma  dhamma)</w:t>
      </w:r>
      <w:r>
        <w:rPr>
          <w:rFonts w:ascii="Times New Roman" w:eastAsia="Times New Roman" w:hAnsi="Times New Roman" w:cs="Times New Roman"/>
          <w:color w:val="000000"/>
          <w:spacing w:val="0"/>
          <w:sz w:val="24"/>
          <w:shd w:val="clear" w:color="auto" w:fill="auto"/>
          <w:rtl w:val="0"/>
        </w:rPr>
        <w:t xml:space="preserve">,  the  way  of discerning on dangers called impermanence, suffering, change and alteration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clarifies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nothingness in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It should be recognized the fact that although this way of discernment on danger has been said repeatedly in previous section, it is said again here in order to intend to reject the nature of pleasing and satisfying ones </w:t>
      </w:r>
      <w:r>
        <w:rPr>
          <w:rFonts w:ascii="Times New Roman" w:eastAsia="Times New Roman" w:hAnsi="Times New Roman" w:cs="Times New Roman"/>
          <w:b/>
          <w:bCs/>
          <w:i/>
          <w:iCs/>
          <w:color w:val="000000"/>
          <w:spacing w:val="1"/>
          <w:sz w:val="24"/>
          <w:shd w:val="clear" w:color="auto" w:fill="auto"/>
          <w:rtl w:val="0"/>
        </w:rPr>
        <w:t>(ass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-2-458)</w:t>
      </w:r>
      <w:r>
        <w:rPr>
          <w:rFonts w:ascii="Times New Roman" w:eastAsia="Times New Roman" w:hAnsi="Times New Roman" w:cs="Times New Roman"/>
          <w:color w:val="000000"/>
          <w:spacing w:val="0"/>
          <w:sz w:val="24"/>
          <w:shd w:val="clear" w:color="auto" w:fill="auto"/>
          <w:rtl w:val="0"/>
        </w:rPr>
        <w:t xml:space="preserve"> </w:t>
      </w:r>
    </w:p>
    <w:p>
      <w:pPr>
        <w:bidi w:val="0"/>
        <w:spacing w:before="10" w:after="0" w:line="265" w:lineRule="exact"/>
        <w:ind w:left="720" w:right="-200" w:firstLine="0"/>
        <w:jc w:val="both"/>
      </w:pPr>
      <w:r>
        <w:rPr>
          <w:rFonts w:ascii="Times New Roman" w:eastAsia="Times New Roman" w:hAnsi="Times New Roman" w:cs="Times New Roman"/>
          <w:b/>
          <w:bCs/>
          <w:i/>
          <w:iCs/>
          <w:color w:val="000000"/>
          <w:spacing w:val="1"/>
          <w:sz w:val="24"/>
          <w:shd w:val="clear" w:color="auto" w:fill="auto"/>
          <w:rtl w:val="0"/>
        </w:rPr>
        <w:t>nissara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must be discerned as </w:t>
      </w:r>
      <w:r>
        <w:rPr>
          <w:rFonts w:ascii="Times New Roman" w:eastAsia="Times New Roman" w:hAnsi="Times New Roman" w:cs="Times New Roman"/>
          <w:b/>
          <w:bCs/>
          <w:i/>
          <w:iCs/>
          <w:color w:val="000000"/>
          <w:spacing w:val="1"/>
          <w:sz w:val="24"/>
          <w:shd w:val="clear" w:color="auto" w:fill="auto"/>
          <w:rtl w:val="0"/>
        </w:rPr>
        <w:t>nissara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nissara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 factor of deliverance) </w:t>
      </w:r>
    </w:p>
    <w:p>
      <w:pPr>
        <w:numPr>
          <w:ilvl w:val="0"/>
          <w:numId w:val="26"/>
        </w:numPr>
        <w:bidi w:val="0"/>
        <w:spacing w:before="282" w:after="0" w:line="275" w:lineRule="exact"/>
        <w:ind w:right="-23"/>
        <w:jc w:val="left"/>
      </w:pPr>
      <w:r>
        <w:rPr>
          <w:rFonts w:ascii="Times New Roman" w:eastAsia="Times New Roman" w:hAnsi="Times New Roman" w:cs="Times New Roman"/>
          <w:b/>
          <w:bCs/>
          <w:i/>
          <w:iCs/>
          <w:color w:val="000000"/>
          <w:spacing w:val="0"/>
          <w:sz w:val="24"/>
          <w:shd w:val="clear" w:color="auto" w:fill="auto"/>
          <w:rtl w:val="0"/>
        </w:rPr>
        <w:t xml:space="preserve">yo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pe</w:t>
      </w:r>
      <w:r>
        <w:rPr>
          <w:rFonts w:ascii="Times New Roman" w:eastAsia="Times New Roman" w:hAnsi="Times New Roman" w:cs="Times New Roman"/>
          <w:b/>
          <w:bCs/>
          <w:i/>
          <w:iCs/>
          <w:color w:val="000000"/>
          <w:spacing w:val="0"/>
          <w:sz w:val="24"/>
          <w:shd w:val="clear" w:color="auto" w:fill="auto"/>
          <w:rtl w:val="0"/>
        </w:rPr>
        <w:t xml:space="preserve"> chandar</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gavinayo </w:t>
      </w:r>
      <w:r>
        <w:rPr>
          <w:rFonts w:ascii="Times New Roman" w:eastAsia="Times New Roman" w:hAnsi="Times New Roman" w:cs="Times New Roman"/>
          <w:b/>
          <w:bCs/>
          <w:i/>
          <w:iCs/>
          <w:color w:val="000000"/>
          <w:spacing w:val="1"/>
          <w:sz w:val="24"/>
          <w:shd w:val="clear" w:color="auto" w:fill="auto"/>
          <w:rtl w:val="0"/>
        </w:rPr>
        <w:t>chandar</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gappah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nam,</w:t>
      </w:r>
      <w:r>
        <w:rPr>
          <w:rFonts w:ascii="Times New Roman" w:eastAsia="Times New Roman" w:hAnsi="Times New Roman" w:cs="Times New Roman"/>
          <w:b/>
          <w:bCs/>
          <w:i/>
          <w:iCs/>
          <w:color w:val="000000"/>
          <w:spacing w:val="0"/>
          <w:sz w:val="24"/>
          <w:shd w:val="clear" w:color="auto" w:fill="auto"/>
          <w:rtl w:val="0"/>
        </w:rPr>
        <w:t xml:space="preserve"> idam </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passsa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nissara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am.</w:t>
      </w:r>
      <w:r>
        <w:rPr>
          <w:rFonts w:ascii="Times New Roman" w:eastAsia="Times New Roman" w:hAnsi="Times New Roman" w:cs="Times New Roman"/>
          <w:b/>
          <w:bCs/>
          <w:i/>
          <w:iCs/>
          <w:color w:val="000000"/>
          <w:spacing w:val="0"/>
          <w:sz w:val="24"/>
          <w:shd w:val="clear" w:color="auto" w:fill="auto"/>
          <w:rtl w:val="0"/>
        </w:rPr>
        <w:t xml:space="preserve"> (Sam-2- 23)</w:t>
      </w:r>
      <w:r>
        <w:rPr>
          <w:rFonts w:ascii="Times New Roman" w:eastAsia="Times New Roman" w:hAnsi="Times New Roman" w:cs="Times New Roman"/>
          <w:color w:val="000000"/>
          <w:spacing w:val="0"/>
          <w:sz w:val="24"/>
          <w:shd w:val="clear" w:color="auto" w:fill="auto"/>
          <w:rtl w:val="0"/>
        </w:rPr>
        <w:t xml:space="preserve"> </w:t>
      </w:r>
    </w:p>
    <w:p>
      <w:pPr>
        <w:numPr>
          <w:ilvl w:val="0"/>
          <w:numId w:val="27"/>
        </w:numPr>
        <w:bidi w:val="0"/>
        <w:spacing w:before="1" w:after="0" w:line="275" w:lineRule="exact"/>
        <w:ind w:right="-79"/>
        <w:jc w:val="left"/>
      </w:pPr>
      <w:r>
        <w:rPr>
          <w:rFonts w:ascii="Times New Roman" w:eastAsia="Times New Roman" w:hAnsi="Times New Roman" w:cs="Times New Roman"/>
          <w:color w:val="000000"/>
          <w:spacing w:val="0"/>
          <w:sz w:val="24"/>
          <w:shd w:val="clear" w:color="auto" w:fill="auto"/>
          <w:rtl w:val="0"/>
        </w:rPr>
        <w:t xml:space="preserve">Removing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selfish desire and lust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is the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is factor of deliverance from corporeal </w:t>
      </w:r>
      <w:r>
        <w:rPr>
          <w:rFonts w:ascii="Times New Roman" w:eastAsia="Times New Roman" w:hAnsi="Times New Roman" w:cs="Times New Roman"/>
          <w:b/>
          <w:bCs/>
          <w:i/>
          <w:iCs/>
          <w:color w:val="000000"/>
          <w:spacing w:val="0"/>
          <w:sz w:val="24"/>
          <w:shd w:val="clear" w:color="auto" w:fill="auto"/>
          <w:rtl w:val="0"/>
        </w:rPr>
        <w:t>dhammas. (Sam-2-23)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1" w:firstLine="720"/>
        <w:jc w:val="left"/>
      </w:pPr>
      <w:r>
        <w:rPr>
          <w:rFonts w:ascii="Times New Roman" w:eastAsia="Times New Roman" w:hAnsi="Times New Roman" w:cs="Times New Roman"/>
          <w:color w:val="000000"/>
          <w:spacing w:val="0"/>
          <w:sz w:val="24"/>
          <w:shd w:val="clear" w:color="auto" w:fill="auto"/>
          <w:rtl w:val="0"/>
        </w:rPr>
        <w:t xml:space="preserve">According to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discernment on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factor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deliverance called </w:t>
      </w:r>
      <w:r>
        <w:rPr>
          <w:rFonts w:ascii="Times New Roman" w:eastAsia="Times New Roman" w:hAnsi="Times New Roman" w:cs="Times New Roman"/>
          <w:b/>
          <w:bCs/>
          <w:i/>
          <w:iCs/>
          <w:color w:val="000000"/>
          <w:spacing w:val="1"/>
          <w:sz w:val="24"/>
          <w:shd w:val="clear" w:color="auto" w:fill="auto"/>
          <w:rtl w:val="0"/>
        </w:rPr>
        <w:t>nissara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clarifies the nature of nothingness in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Therefore,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the fact that various ways of discernments,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arising </w:t>
      </w:r>
      <w:r>
        <w:rPr>
          <w:rFonts w:ascii="Times New Roman" w:eastAsia="Times New Roman" w:hAnsi="Times New Roman" w:cs="Times New Roman"/>
          <w:b/>
          <w:bCs/>
          <w:i/>
          <w:iCs/>
          <w:color w:val="000000"/>
          <w:spacing w:val="0"/>
          <w:sz w:val="24"/>
          <w:shd w:val="clear" w:color="auto" w:fill="auto"/>
          <w:rtl w:val="0"/>
        </w:rPr>
        <w:t>(samudaya)</w:t>
      </w:r>
      <w:r>
        <w:rPr>
          <w:rFonts w:ascii="Times New Roman" w:eastAsia="Times New Roman" w:hAnsi="Times New Roman" w:cs="Times New Roman"/>
          <w:color w:val="000000"/>
          <w:spacing w:val="0"/>
          <w:sz w:val="24"/>
          <w:shd w:val="clear" w:color="auto" w:fill="auto"/>
          <w:rtl w:val="0"/>
        </w:rPr>
        <w:t xml:space="preserve">, the nature of cessation </w:t>
      </w:r>
      <w:r>
        <w:rPr>
          <w:rFonts w:ascii="Times New Roman" w:eastAsia="Times New Roman" w:hAnsi="Times New Roman" w:cs="Times New Roman"/>
          <w:b/>
          <w:bCs/>
          <w:i/>
          <w:iCs/>
          <w:color w:val="000000"/>
          <w:spacing w:val="0"/>
          <w:sz w:val="24"/>
          <w:shd w:val="clear" w:color="auto" w:fill="auto"/>
          <w:rtl w:val="0"/>
        </w:rPr>
        <w:t>(atthangama)</w:t>
      </w:r>
      <w:r>
        <w:rPr>
          <w:rFonts w:ascii="Times New Roman" w:eastAsia="Times New Roman" w:hAnsi="Times New Roman" w:cs="Times New Roman"/>
          <w:color w:val="000000"/>
          <w:spacing w:val="0"/>
          <w:sz w:val="24"/>
          <w:shd w:val="clear" w:color="auto" w:fill="auto"/>
          <w:rtl w:val="0"/>
        </w:rPr>
        <w:t xml:space="preserve">, etc., are practices which improve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28"/>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Forty two modes of discernments</w:t>
      </w:r>
      <w:r>
        <w:rPr>
          <w:rFonts w:ascii="Times New Roman" w:eastAsia="Times New Roman" w:hAnsi="Times New Roman" w:cs="Times New Roman"/>
          <w:color w:val="000000"/>
          <w:spacing w:val="0"/>
          <w:sz w:val="24"/>
          <w:shd w:val="clear" w:color="auto" w:fill="auto"/>
          <w:rtl w:val="0"/>
        </w:rPr>
        <w:t xml:space="preserve"> </w:t>
      </w:r>
    </w:p>
    <w:p>
      <w:pPr>
        <w:numPr>
          <w:ilvl w:val="0"/>
          <w:numId w:val="29"/>
        </w:numPr>
        <w:bidi w:val="0"/>
        <w:spacing w:before="6"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aniccato</w:t>
      </w:r>
      <w:r>
        <w:rPr>
          <w:rFonts w:ascii="Times New Roman" w:eastAsia="Times New Roman" w:hAnsi="Times New Roman" w:cs="Times New Roman"/>
          <w:color w:val="000000"/>
          <w:spacing w:val="0"/>
          <w:sz w:val="24"/>
          <w:shd w:val="clear" w:color="auto" w:fill="auto"/>
          <w:rtl w:val="0"/>
        </w:rPr>
        <w:t xml:space="preserve"> (through impermanence),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dukkhato</w:t>
      </w:r>
      <w:r>
        <w:rPr>
          <w:rFonts w:ascii="Times New Roman" w:eastAsia="Times New Roman" w:hAnsi="Times New Roman" w:cs="Times New Roman"/>
          <w:color w:val="000000"/>
          <w:spacing w:val="0"/>
          <w:sz w:val="24"/>
          <w:shd w:val="clear" w:color="auto" w:fill="auto"/>
          <w:rtl w:val="0"/>
        </w:rPr>
        <w:t xml:space="preserve"> (through suffering),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rogato</w:t>
      </w:r>
      <w:r>
        <w:rPr>
          <w:rFonts w:ascii="Times New Roman" w:eastAsia="Times New Roman" w:hAnsi="Times New Roman" w:cs="Times New Roman"/>
          <w:color w:val="000000"/>
          <w:spacing w:val="0"/>
          <w:sz w:val="24"/>
          <w:shd w:val="clear" w:color="auto" w:fill="auto"/>
          <w:rtl w:val="0"/>
        </w:rPr>
        <w:t xml:space="preserve"> (through incurable disease),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ga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dato</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color w:val="000000"/>
          <w:spacing w:val="1"/>
          <w:sz w:val="24"/>
          <w:shd w:val="clear" w:color="auto" w:fill="auto"/>
          <w:rtl w:val="0"/>
        </w:rPr>
        <w:t>open</w:t>
      </w:r>
      <w:r>
        <w:rPr>
          <w:rFonts w:ascii="Times New Roman" w:eastAsia="Times New Roman" w:hAnsi="Times New Roman" w:cs="Times New Roman"/>
          <w:color w:val="000000"/>
          <w:spacing w:val="0"/>
          <w:sz w:val="24"/>
          <w:shd w:val="clear" w:color="auto" w:fill="auto"/>
          <w:rtl w:val="0"/>
        </w:rPr>
        <w:t xml:space="preserve"> sore),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sallato</w:t>
      </w:r>
      <w:r>
        <w:rPr>
          <w:rFonts w:ascii="Times New Roman" w:eastAsia="Times New Roman" w:hAnsi="Times New Roman" w:cs="Times New Roman"/>
          <w:color w:val="000000"/>
          <w:spacing w:val="0"/>
          <w:sz w:val="24"/>
          <w:shd w:val="clear" w:color="auto" w:fill="auto"/>
          <w:rtl w:val="0"/>
        </w:rPr>
        <w:t xml:space="preserve"> (through thorn),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aghato</w:t>
      </w:r>
      <w:r>
        <w:rPr>
          <w:rFonts w:ascii="Times New Roman" w:eastAsia="Times New Roman" w:hAnsi="Times New Roman" w:cs="Times New Roman"/>
          <w:color w:val="000000"/>
          <w:spacing w:val="0"/>
          <w:sz w:val="24"/>
          <w:shd w:val="clear" w:color="auto" w:fill="auto"/>
          <w:rtl w:val="0"/>
        </w:rPr>
        <w:t xml:space="preserve"> (through harmfulness), </w:t>
      </w:r>
    </w:p>
    <w:p>
      <w:pPr>
        <w:numPr>
          <w:ilvl w:val="0"/>
          <w:numId w:val="29"/>
        </w:numPr>
        <w:bidi w:val="0"/>
        <w:spacing w:before="11" w:after="0" w:line="265" w:lineRule="exact"/>
        <w:ind w:right="-200"/>
        <w:jc w:val="both"/>
      </w:pP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b</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dhato</w:t>
      </w:r>
      <w:r>
        <w:rPr>
          <w:rFonts w:ascii="Times New Roman" w:eastAsia="Times New Roman" w:hAnsi="Times New Roman" w:cs="Times New Roman"/>
          <w:color w:val="000000"/>
          <w:spacing w:val="0"/>
          <w:sz w:val="24"/>
          <w:shd w:val="clear" w:color="auto" w:fill="auto"/>
          <w:rtl w:val="0"/>
        </w:rPr>
        <w:t xml:space="preserve"> (through wound),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parato</w:t>
      </w:r>
      <w:r>
        <w:rPr>
          <w:rFonts w:ascii="Times New Roman" w:eastAsia="Times New Roman" w:hAnsi="Times New Roman" w:cs="Times New Roman"/>
          <w:color w:val="000000"/>
          <w:spacing w:val="0"/>
          <w:sz w:val="24"/>
          <w:shd w:val="clear" w:color="auto" w:fill="auto"/>
          <w:rtl w:val="0"/>
        </w:rPr>
        <w:t xml:space="preserve"> (through other),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palokato</w:t>
      </w:r>
      <w:r>
        <w:rPr>
          <w:rFonts w:ascii="Times New Roman" w:eastAsia="Times New Roman" w:hAnsi="Times New Roman" w:cs="Times New Roman"/>
          <w:color w:val="000000"/>
          <w:spacing w:val="0"/>
          <w:sz w:val="24"/>
          <w:shd w:val="clear" w:color="auto" w:fill="auto"/>
          <w:rtl w:val="0"/>
        </w:rPr>
        <w:t xml:space="preserve"> (through destructible), </w:t>
      </w:r>
    </w:p>
    <w:p>
      <w:pPr>
        <w:numPr>
          <w:ilvl w:val="0"/>
          <w:numId w:val="29"/>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tito</w:t>
      </w:r>
      <w:r>
        <w:rPr>
          <w:rFonts w:ascii="Times New Roman" w:eastAsia="Times New Roman" w:hAnsi="Times New Roman" w:cs="Times New Roman"/>
          <w:color w:val="000000"/>
          <w:spacing w:val="0"/>
          <w:sz w:val="24"/>
          <w:shd w:val="clear" w:color="auto" w:fill="auto"/>
          <w:rtl w:val="0"/>
        </w:rPr>
        <w:t xml:space="preserve"> (through dreadfulness),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upaddavato</w:t>
      </w:r>
      <w:r>
        <w:rPr>
          <w:rFonts w:ascii="Times New Roman" w:eastAsia="Times New Roman" w:hAnsi="Times New Roman" w:cs="Times New Roman"/>
          <w:color w:val="000000"/>
          <w:spacing w:val="0"/>
          <w:sz w:val="24"/>
          <w:shd w:val="clear" w:color="auto" w:fill="auto"/>
          <w:rtl w:val="0"/>
        </w:rPr>
        <w:t xml:space="preserve"> (through penalty imposed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monarch),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bhayato</w:t>
      </w:r>
      <w:r>
        <w:rPr>
          <w:rFonts w:ascii="Times New Roman" w:eastAsia="Times New Roman" w:hAnsi="Times New Roman" w:cs="Times New Roman"/>
          <w:color w:val="000000"/>
          <w:spacing w:val="0"/>
          <w:sz w:val="24"/>
          <w:shd w:val="clear" w:color="auto" w:fill="auto"/>
          <w:rtl w:val="0"/>
        </w:rPr>
        <w:t xml:space="preserve"> (through terror),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upasaggato</w:t>
      </w:r>
      <w:r>
        <w:rPr>
          <w:rFonts w:ascii="Times New Roman" w:eastAsia="Times New Roman" w:hAnsi="Times New Roman" w:cs="Times New Roman"/>
          <w:color w:val="000000"/>
          <w:spacing w:val="0"/>
          <w:sz w:val="24"/>
          <w:shd w:val="clear" w:color="auto" w:fill="auto"/>
          <w:rtl w:val="0"/>
        </w:rPr>
        <w:t xml:space="preserve"> (through torture),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calato</w:t>
      </w:r>
      <w:r>
        <w:rPr>
          <w:rFonts w:ascii="Times New Roman" w:eastAsia="Times New Roman" w:hAnsi="Times New Roman" w:cs="Times New Roman"/>
          <w:color w:val="000000"/>
          <w:spacing w:val="0"/>
          <w:sz w:val="24"/>
          <w:shd w:val="clear" w:color="auto" w:fill="auto"/>
          <w:rtl w:val="0"/>
        </w:rPr>
        <w:t xml:space="preserve"> (through shaking),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pabanguto</w:t>
      </w:r>
      <w:r>
        <w:rPr>
          <w:rFonts w:ascii="Times New Roman" w:eastAsia="Times New Roman" w:hAnsi="Times New Roman" w:cs="Times New Roman"/>
          <w:color w:val="000000"/>
          <w:spacing w:val="0"/>
          <w:sz w:val="24"/>
          <w:shd w:val="clear" w:color="auto" w:fill="auto"/>
          <w:rtl w:val="0"/>
        </w:rPr>
        <w:t xml:space="preserve"> (through dissolution),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addhuvato</w:t>
      </w:r>
      <w:r>
        <w:rPr>
          <w:rFonts w:ascii="Times New Roman" w:eastAsia="Times New Roman" w:hAnsi="Times New Roman" w:cs="Times New Roman"/>
          <w:color w:val="000000"/>
          <w:spacing w:val="0"/>
          <w:sz w:val="24"/>
          <w:shd w:val="clear" w:color="auto" w:fill="auto"/>
          <w:rtl w:val="0"/>
        </w:rPr>
        <w:t xml:space="preserve"> (through indurability), </w:t>
      </w:r>
    </w:p>
    <w:p>
      <w:pPr>
        <w:numPr>
          <w:ilvl w:val="0"/>
          <w:numId w:val="29"/>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at</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ato</w:t>
      </w:r>
      <w:r>
        <w:rPr>
          <w:rFonts w:ascii="Times New Roman" w:eastAsia="Times New Roman" w:hAnsi="Times New Roman" w:cs="Times New Roman"/>
          <w:color w:val="000000"/>
          <w:spacing w:val="0"/>
          <w:sz w:val="24"/>
          <w:shd w:val="clear" w:color="auto" w:fill="auto"/>
          <w:rtl w:val="0"/>
        </w:rPr>
        <w:t xml:space="preserve"> (through un-protection), </w:t>
      </w:r>
    </w:p>
    <w:p>
      <w:pPr>
        <w:numPr>
          <w:ilvl w:val="0"/>
          <w:numId w:val="30"/>
        </w:numPr>
        <w:bidi w:val="0"/>
        <w:spacing w:before="322"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ale</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ato</w:t>
      </w:r>
      <w:r>
        <w:rPr>
          <w:rFonts w:ascii="Times New Roman" w:eastAsia="Times New Roman" w:hAnsi="Times New Roman" w:cs="Times New Roman"/>
          <w:color w:val="000000"/>
          <w:spacing w:val="0"/>
          <w:sz w:val="24"/>
          <w:shd w:val="clear" w:color="auto" w:fill="auto"/>
          <w:rtl w:val="0"/>
        </w:rPr>
        <w:t xml:space="preserve"> (through guardless),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asara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ato</w:t>
      </w:r>
      <w:r>
        <w:rPr>
          <w:rFonts w:ascii="Times New Roman" w:eastAsia="Times New Roman" w:hAnsi="Times New Roman" w:cs="Times New Roman"/>
          <w:color w:val="000000"/>
          <w:spacing w:val="0"/>
          <w:sz w:val="24"/>
          <w:shd w:val="clear" w:color="auto" w:fill="auto"/>
          <w:rtl w:val="0"/>
        </w:rPr>
        <w:t xml:space="preserve"> (through non-refuge),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asara</w:t>
      </w:r>
      <w:r>
        <w:rPr>
          <w:rFonts w:ascii="Times New Roman" w:eastAsia="Times New Roman" w:hAnsi="Times New Roman" w:cs="Times New Roman"/>
          <w:color w:val="000000"/>
          <w:spacing w:val="2"/>
          <w:sz w:val="24"/>
          <w:shd w:val="clear" w:color="auto" w:fill="auto"/>
          <w:rtl w:val="0"/>
        </w:rPr>
        <w:t>ņī</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tato</w:t>
      </w:r>
      <w:r>
        <w:rPr>
          <w:rFonts w:ascii="Times New Roman" w:eastAsia="Times New Roman" w:hAnsi="Times New Roman" w:cs="Times New Roman"/>
          <w:color w:val="000000"/>
          <w:spacing w:val="0"/>
          <w:sz w:val="24"/>
          <w:shd w:val="clear" w:color="auto" w:fill="auto"/>
          <w:rtl w:val="0"/>
        </w:rPr>
        <w:t xml:space="preserve"> (through not appropriate refuge),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rittato</w:t>
      </w:r>
      <w:r>
        <w:rPr>
          <w:rFonts w:ascii="Times New Roman" w:eastAsia="Times New Roman" w:hAnsi="Times New Roman" w:cs="Times New Roman"/>
          <w:color w:val="000000"/>
          <w:spacing w:val="0"/>
          <w:sz w:val="24"/>
          <w:shd w:val="clear" w:color="auto" w:fill="auto"/>
          <w:rtl w:val="0"/>
        </w:rPr>
        <w:t xml:space="preserve"> (through void of essence of durablity, happiness, self),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tucchato</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color w:val="000000"/>
          <w:spacing w:val="1"/>
          <w:sz w:val="24"/>
          <w:shd w:val="clear" w:color="auto" w:fill="auto"/>
          <w:rtl w:val="0"/>
        </w:rPr>
        <w:t>vanity</w:t>
      </w:r>
      <w:r>
        <w:rPr>
          <w:rFonts w:ascii="Times New Roman" w:eastAsia="Times New Roman" w:hAnsi="Times New Roman" w:cs="Times New Roman"/>
          <w:color w:val="000000"/>
          <w:spacing w:val="0"/>
          <w:sz w:val="24"/>
          <w:shd w:val="clear" w:color="auto" w:fill="auto"/>
          <w:rtl w:val="0"/>
        </w:rPr>
        <w:t xml:space="preserve"> of essence of durability ect.),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suññato</w:t>
      </w:r>
      <w:r>
        <w:rPr>
          <w:rFonts w:ascii="Times New Roman" w:eastAsia="Times New Roman" w:hAnsi="Times New Roman" w:cs="Times New Roman"/>
          <w:color w:val="000000"/>
          <w:spacing w:val="0"/>
          <w:sz w:val="24"/>
          <w:shd w:val="clear" w:color="auto" w:fill="auto"/>
          <w:rtl w:val="0"/>
        </w:rPr>
        <w:t xml:space="preserve"> (through nothingness of various kind of self),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anattato</w:t>
      </w:r>
      <w:r>
        <w:rPr>
          <w:rFonts w:ascii="Times New Roman" w:eastAsia="Times New Roman" w:hAnsi="Times New Roman" w:cs="Times New Roman"/>
          <w:color w:val="000000"/>
          <w:spacing w:val="0"/>
          <w:sz w:val="24"/>
          <w:shd w:val="clear" w:color="auto" w:fill="auto"/>
          <w:rtl w:val="0"/>
        </w:rPr>
        <w:t xml:space="preserve"> (through non-self),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anass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dato</w:t>
      </w:r>
      <w:r>
        <w:rPr>
          <w:rFonts w:ascii="Times New Roman" w:eastAsia="Times New Roman" w:hAnsi="Times New Roman" w:cs="Times New Roman"/>
          <w:color w:val="000000"/>
          <w:spacing w:val="0"/>
          <w:sz w:val="24"/>
          <w:shd w:val="clear" w:color="auto" w:fill="auto"/>
          <w:rtl w:val="0"/>
        </w:rPr>
        <w:t xml:space="preserve"> (through unpleasing), </w:t>
      </w:r>
    </w:p>
    <w:p>
      <w:pPr>
        <w:numPr>
          <w:ilvl w:val="0"/>
          <w:numId w:val="30"/>
        </w:numPr>
        <w:bidi w:val="0"/>
        <w:spacing w:before="11" w:after="0" w:line="265" w:lineRule="exact"/>
        <w:ind w:right="-200"/>
        <w:jc w:val="both"/>
      </w:pP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navato</w:t>
      </w:r>
      <w:r>
        <w:rPr>
          <w:rFonts w:ascii="Times New Roman" w:eastAsia="Times New Roman" w:hAnsi="Times New Roman" w:cs="Times New Roman"/>
          <w:color w:val="000000"/>
          <w:spacing w:val="0"/>
          <w:sz w:val="24"/>
          <w:shd w:val="clear" w:color="auto" w:fill="auto"/>
          <w:rtl w:val="0"/>
        </w:rPr>
        <w:t xml:space="preserve"> (through danger),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vipari</w:t>
      </w:r>
      <w:r>
        <w:rPr>
          <w:rFonts w:ascii="Times New Roman" w:eastAsia="Times New Roman" w:hAnsi="Times New Roman" w:cs="Times New Roman"/>
          <w:color w:val="000000"/>
          <w:spacing w:val="0"/>
          <w:sz w:val="24"/>
          <w:shd w:val="clear" w:color="auto" w:fill="auto"/>
          <w:rtl w:val="0"/>
        </w:rPr>
        <w:t>ņā</w:t>
      </w:r>
      <w:r>
        <w:rPr>
          <w:rFonts w:ascii="Times New Roman" w:eastAsia="Times New Roman" w:hAnsi="Times New Roman" w:cs="Times New Roman"/>
          <w:b/>
          <w:bCs/>
          <w:i/>
          <w:iCs/>
          <w:color w:val="000000"/>
          <w:spacing w:val="0"/>
          <w:sz w:val="24"/>
          <w:shd w:val="clear" w:color="auto" w:fill="auto"/>
          <w:rtl w:val="0"/>
        </w:rPr>
        <w:t>madhammato</w:t>
      </w:r>
      <w:r>
        <w:rPr>
          <w:rFonts w:ascii="Times New Roman" w:eastAsia="Times New Roman" w:hAnsi="Times New Roman" w:cs="Times New Roman"/>
          <w:color w:val="000000"/>
          <w:spacing w:val="0"/>
          <w:sz w:val="24"/>
          <w:shd w:val="clear" w:color="auto" w:fill="auto"/>
          <w:rtl w:val="0"/>
        </w:rPr>
        <w:t xml:space="preserve"> (through change and alteration),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rakato</w:t>
      </w:r>
      <w:r>
        <w:rPr>
          <w:rFonts w:ascii="Times New Roman" w:eastAsia="Times New Roman" w:hAnsi="Times New Roman" w:cs="Times New Roman"/>
          <w:color w:val="000000"/>
          <w:spacing w:val="0"/>
          <w:sz w:val="24"/>
          <w:shd w:val="clear" w:color="auto" w:fill="auto"/>
          <w:rtl w:val="0"/>
        </w:rPr>
        <w:t xml:space="preserve"> (through no durable essence),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agham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lato</w:t>
      </w:r>
      <w:r>
        <w:rPr>
          <w:rFonts w:ascii="Times New Roman" w:eastAsia="Times New Roman" w:hAnsi="Times New Roman" w:cs="Times New Roman"/>
          <w:color w:val="000000"/>
          <w:spacing w:val="0"/>
          <w:sz w:val="24"/>
          <w:shd w:val="clear" w:color="auto" w:fill="auto"/>
          <w:rtl w:val="0"/>
        </w:rPr>
        <w:t xml:space="preserve"> (through source of suffering),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vadhakato</w:t>
      </w:r>
      <w:r>
        <w:rPr>
          <w:rFonts w:ascii="Times New Roman" w:eastAsia="Times New Roman" w:hAnsi="Times New Roman" w:cs="Times New Roman"/>
          <w:color w:val="000000"/>
          <w:spacing w:val="0"/>
          <w:sz w:val="24"/>
          <w:shd w:val="clear" w:color="auto" w:fill="auto"/>
          <w:rtl w:val="0"/>
        </w:rPr>
        <w:t xml:space="preserve"> (through killer),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vibhavato</w:t>
      </w:r>
      <w:r>
        <w:rPr>
          <w:rFonts w:ascii="Times New Roman" w:eastAsia="Times New Roman" w:hAnsi="Times New Roman" w:cs="Times New Roman"/>
          <w:color w:val="000000"/>
          <w:spacing w:val="0"/>
          <w:sz w:val="24"/>
          <w:shd w:val="clear" w:color="auto" w:fill="auto"/>
          <w:rtl w:val="0"/>
        </w:rPr>
        <w:t xml:space="preserve"> (through losing),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savato</w:t>
      </w:r>
      <w:r>
        <w:rPr>
          <w:rFonts w:ascii="Times New Roman" w:eastAsia="Times New Roman" w:hAnsi="Times New Roman" w:cs="Times New Roman"/>
          <w:color w:val="000000"/>
          <w:spacing w:val="0"/>
          <w:sz w:val="24"/>
          <w:shd w:val="clear" w:color="auto" w:fill="auto"/>
          <w:rtl w:val="0"/>
        </w:rPr>
        <w:t xml:space="preserve"> (through oject of cankers),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sankhatato</w:t>
      </w:r>
      <w:r>
        <w:rPr>
          <w:rFonts w:ascii="Times New Roman" w:eastAsia="Times New Roman" w:hAnsi="Times New Roman" w:cs="Times New Roman"/>
          <w:color w:val="000000"/>
          <w:spacing w:val="0"/>
          <w:sz w:val="24"/>
          <w:shd w:val="clear" w:color="auto" w:fill="auto"/>
          <w:rtl w:val="0"/>
        </w:rPr>
        <w:t xml:space="preserve"> (through conditioned nature),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m</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misato</w:t>
      </w:r>
      <w:r>
        <w:rPr>
          <w:rFonts w:ascii="Times New Roman" w:eastAsia="Times New Roman" w:hAnsi="Times New Roman" w:cs="Times New Roman"/>
          <w:color w:val="000000"/>
          <w:spacing w:val="0"/>
          <w:sz w:val="24"/>
          <w:shd w:val="clear" w:color="auto" w:fill="auto"/>
          <w:rtl w:val="0"/>
        </w:rPr>
        <w:t xml:space="preserve"> (through source of various </w:t>
      </w:r>
      <w:r>
        <w:rPr>
          <w:rFonts w:ascii="Times New Roman" w:eastAsia="Times New Roman" w:hAnsi="Times New Roman" w:cs="Times New Roman"/>
          <w:b/>
          <w:bCs/>
          <w:i/>
          <w:iCs/>
          <w:color w:val="000000"/>
          <w:spacing w:val="0"/>
          <w:sz w:val="24"/>
          <w:shd w:val="clear" w:color="auto" w:fill="auto"/>
          <w:rtl w:val="0"/>
        </w:rPr>
        <w:t>mara</w:t>
      </w:r>
      <w:r>
        <w:rPr>
          <w:rFonts w:ascii="Times New Roman" w:eastAsia="Times New Roman" w:hAnsi="Times New Roman" w:cs="Times New Roman"/>
          <w:color w:val="000000"/>
          <w:spacing w:val="0"/>
          <w:sz w:val="24"/>
          <w:shd w:val="clear" w:color="auto" w:fill="auto"/>
          <w:rtl w:val="0"/>
        </w:rPr>
        <w:t xml:space="preserv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tidhammato</w:t>
      </w:r>
      <w:r>
        <w:rPr>
          <w:rFonts w:ascii="Times New Roman" w:eastAsia="Times New Roman" w:hAnsi="Times New Roman" w:cs="Times New Roman"/>
          <w:color w:val="000000"/>
          <w:spacing w:val="0"/>
          <w:sz w:val="24"/>
          <w:shd w:val="clear" w:color="auto" w:fill="auto"/>
          <w:rtl w:val="0"/>
        </w:rPr>
        <w:t xml:space="preserve"> (through arising),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jar</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dhammato</w:t>
      </w:r>
      <w:r>
        <w:rPr>
          <w:rFonts w:ascii="Times New Roman" w:eastAsia="Times New Roman" w:hAnsi="Times New Roman" w:cs="Times New Roman"/>
          <w:color w:val="000000"/>
          <w:spacing w:val="0"/>
          <w:sz w:val="24"/>
          <w:shd w:val="clear" w:color="auto" w:fill="auto"/>
          <w:rtl w:val="0"/>
        </w:rPr>
        <w:t xml:space="preserve"> (through aging),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vy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dhidhammato</w:t>
      </w:r>
      <w:r>
        <w:rPr>
          <w:rFonts w:ascii="Times New Roman" w:eastAsia="Times New Roman" w:hAnsi="Times New Roman" w:cs="Times New Roman"/>
          <w:color w:val="000000"/>
          <w:spacing w:val="0"/>
          <w:sz w:val="24"/>
          <w:shd w:val="clear" w:color="auto" w:fill="auto"/>
          <w:rtl w:val="0"/>
        </w:rPr>
        <w:t xml:space="preserve"> (through decaying),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mara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adhammato</w:t>
      </w:r>
      <w:r>
        <w:rPr>
          <w:rFonts w:ascii="Times New Roman" w:eastAsia="Times New Roman" w:hAnsi="Times New Roman" w:cs="Times New Roman"/>
          <w:color w:val="000000"/>
          <w:spacing w:val="0"/>
          <w:sz w:val="24"/>
          <w:shd w:val="clear" w:color="auto" w:fill="auto"/>
          <w:rtl w:val="0"/>
        </w:rPr>
        <w:t xml:space="preserve"> (through death), </w:t>
      </w:r>
    </w:p>
    <w:p>
      <w:pPr>
        <w:numPr>
          <w:ilvl w:val="0"/>
          <w:numId w:val="30"/>
        </w:numPr>
        <w:bidi w:val="0"/>
        <w:spacing w:before="1" w:after="0" w:line="275" w:lineRule="exact"/>
        <w:ind w:right="-16"/>
        <w:jc w:val="left"/>
      </w:pPr>
      <w:r>
        <w:rPr>
          <w:rFonts w:ascii="Times New Roman" w:eastAsia="Times New Roman" w:hAnsi="Times New Roman" w:cs="Times New Roman"/>
          <w:b/>
          <w:bCs/>
          <w:i/>
          <w:iCs/>
          <w:color w:val="000000"/>
          <w:spacing w:val="0"/>
          <w:sz w:val="24"/>
          <w:shd w:val="clear" w:color="auto" w:fill="auto"/>
          <w:rtl w:val="0"/>
        </w:rPr>
        <w:t>soka-parideva-dukkha-domanassa-up</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  dhammato</w:t>
      </w:r>
      <w:r>
        <w:rPr>
          <w:rFonts w:ascii="Times New Roman" w:eastAsia="Times New Roman" w:hAnsi="Times New Roman" w:cs="Times New Roman"/>
          <w:color w:val="000000"/>
          <w:spacing w:val="0"/>
          <w:sz w:val="24"/>
          <w:shd w:val="clear" w:color="auto" w:fill="auto"/>
          <w:rtl w:val="0"/>
        </w:rPr>
        <w:t xml:space="preserve">  (through  worry-lamentation  </w:t>
      </w:r>
      <w:r>
        <w:rPr>
          <w:rFonts w:ascii="Times New Roman" w:eastAsia="Times New Roman" w:hAnsi="Times New Roman" w:cs="Times New Roman"/>
          <w:color w:val="000000"/>
          <w:spacing w:val="-214748364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suffering meutally disagreeable feeling woe),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samudayato</w:t>
      </w:r>
      <w:r>
        <w:rPr>
          <w:rFonts w:ascii="Times New Roman" w:eastAsia="Times New Roman" w:hAnsi="Times New Roman" w:cs="Times New Roman"/>
          <w:color w:val="000000"/>
          <w:spacing w:val="0"/>
          <w:sz w:val="24"/>
          <w:shd w:val="clear" w:color="auto" w:fill="auto"/>
          <w:rtl w:val="0"/>
        </w:rPr>
        <w:t xml:space="preserve"> (through arising),</w:t>
      </w:r>
      <w:r>
        <w:rPr>
          <w:rFonts w:ascii="Times New Roman" w:eastAsia="Times New Roman" w:hAnsi="Times New Roman" w:cs="Times New Roman"/>
          <w:color w:val="auto"/>
          <w:spacing w:val="0"/>
          <w:sz w:val="24"/>
          <w:shd w:val="clear" w:color="auto" w:fill="auto"/>
          <w:rtl w:val="0"/>
        </w:rPr>
        <w:t xml:space="preserve">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atthangamato</w:t>
      </w:r>
      <w:r>
        <w:rPr>
          <w:rFonts w:ascii="Times New Roman" w:eastAsia="Times New Roman" w:hAnsi="Times New Roman" w:cs="Times New Roman"/>
          <w:color w:val="000000"/>
          <w:spacing w:val="0"/>
          <w:sz w:val="24"/>
          <w:shd w:val="clear" w:color="auto" w:fill="auto"/>
          <w:rtl w:val="0"/>
        </w:rPr>
        <w:t xml:space="preserve"> (through cessation)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ass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dato</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navto</w:t>
      </w:r>
      <w:r>
        <w:rPr>
          <w:rFonts w:ascii="Times New Roman" w:eastAsia="Times New Roman" w:hAnsi="Times New Roman" w:cs="Times New Roman"/>
          <w:color w:val="000000"/>
          <w:spacing w:val="0"/>
          <w:sz w:val="24"/>
          <w:shd w:val="clear" w:color="auto" w:fill="auto"/>
          <w:rtl w:val="0"/>
        </w:rPr>
        <w:t xml:space="preserve"> (through pleasing ones) </w:t>
      </w:r>
    </w:p>
    <w:p>
      <w:pPr>
        <w:numPr>
          <w:ilvl w:val="0"/>
          <w:numId w:val="30"/>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nissara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ato</w:t>
      </w:r>
      <w:r>
        <w:rPr>
          <w:rFonts w:ascii="Times New Roman" w:eastAsia="Times New Roman" w:hAnsi="Times New Roman" w:cs="Times New Roman"/>
          <w:color w:val="000000"/>
          <w:spacing w:val="0"/>
          <w:sz w:val="24"/>
          <w:shd w:val="clear" w:color="auto" w:fill="auto"/>
          <w:rtl w:val="0"/>
        </w:rPr>
        <w:t xml:space="preserve"> (through deliverance) </w:t>
      </w:r>
    </w:p>
    <w:p>
      <w:pPr>
        <w:bidi w:val="0"/>
        <w:spacing w:before="16"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(Vs-2-293) </w:t>
      </w:r>
    </w:p>
    <w:p>
      <w:pPr>
        <w:bidi w:val="0"/>
        <w:spacing w:before="236" w:after="0" w:line="275" w:lineRule="exact"/>
        <w:ind w:left="0" w:right="-85" w:firstLine="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Notes:</w:t>
      </w:r>
      <w:r>
        <w:rPr>
          <w:rFonts w:ascii="Times New Roman" w:eastAsia="Times New Roman" w:hAnsi="Times New Roman" w:cs="Times New Roman"/>
          <w:color w:val="000000"/>
          <w:spacing w:val="0"/>
          <w:sz w:val="24"/>
          <w:shd w:val="clear" w:color="auto" w:fill="auto"/>
          <w:rtl w:val="0"/>
        </w:rPr>
        <w:t xml:space="preserve">____ If number </w:t>
      </w:r>
      <w:r>
        <w:rPr>
          <w:rFonts w:ascii="Times New Roman" w:eastAsia="Times New Roman" w:hAnsi="Times New Roman" w:cs="Times New Roman"/>
          <w:color w:val="000000"/>
          <w:spacing w:val="1"/>
          <w:sz w:val="24"/>
          <w:shd w:val="clear" w:color="auto" w:fill="auto"/>
          <w:rtl w:val="0"/>
        </w:rPr>
        <w:t>25,</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dato</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omitted, total will be 42. The word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dinavato</w:t>
      </w:r>
      <w:r>
        <w:rPr>
          <w:rFonts w:ascii="Times New Roman" w:eastAsia="Times New Roman" w:hAnsi="Times New Roman" w:cs="Times New Roman"/>
          <w:color w:val="000000"/>
          <w:spacing w:val="0"/>
          <w:sz w:val="24"/>
          <w:shd w:val="clear" w:color="auto" w:fill="auto"/>
          <w:rtl w:val="0"/>
        </w:rPr>
        <w:t xml:space="preserve"> can be found in both serial number 26 and 43. If it is counted on those serial number 26 and 43, as single, there will be </w:t>
      </w:r>
      <w:r>
        <w:rPr>
          <w:rFonts w:ascii="Times New Roman" w:eastAsia="Times New Roman" w:hAnsi="Times New Roman" w:cs="Times New Roman"/>
          <w:color w:val="000000"/>
          <w:spacing w:val="2"/>
          <w:sz w:val="24"/>
          <w:shd w:val="clear" w:color="auto" w:fill="auto"/>
          <w:rtl w:val="0"/>
        </w:rPr>
        <w:t>42</w:t>
      </w:r>
      <w:r>
        <w:rPr>
          <w:rFonts w:ascii="Times New Roman" w:eastAsia="Times New Roman" w:hAnsi="Times New Roman" w:cs="Times New Roman"/>
          <w:color w:val="000000"/>
          <w:spacing w:val="0"/>
          <w:sz w:val="24"/>
          <w:shd w:val="clear" w:color="auto" w:fill="auto"/>
          <w:rtl w:val="0"/>
        </w:rPr>
        <w:t xml:space="preserve"> modes of nature totally. In previous section of </w:t>
      </w:r>
      <w:r>
        <w:rPr>
          <w:rFonts w:ascii="Times New Roman" w:eastAsia="Times New Roman" w:hAnsi="Times New Roman" w:cs="Times New Roman"/>
          <w:b/>
          <w:bCs/>
          <w:i/>
          <w:iCs/>
          <w:color w:val="000000"/>
          <w:spacing w:val="3"/>
          <w:sz w:val="24"/>
          <w:shd w:val="clear" w:color="auto" w:fill="auto"/>
          <w:rtl w:val="0"/>
        </w:rPr>
        <w:t>kal</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sammasana</w:t>
      </w:r>
      <w:r>
        <w:rPr>
          <w:rFonts w:ascii="Times New Roman" w:eastAsia="Times New Roman" w:hAnsi="Times New Roman" w:cs="Times New Roman"/>
          <w:color w:val="000000"/>
          <w:spacing w:val="0"/>
          <w:sz w:val="24"/>
          <w:shd w:val="clear" w:color="auto" w:fill="auto"/>
          <w:rtl w:val="0"/>
        </w:rPr>
        <w:t xml:space="preserve">, (10) kinds of characters of impermanence, (25) kinds of characters of suffering, (5) kinds of characters  of  non-self  are  explained  in  three  groups.  In  this  section,  it  is  presented  in accordance with Pali </w:t>
      </w:r>
      <w:r>
        <w:rPr>
          <w:rFonts w:ascii="Times New Roman" w:eastAsia="Times New Roman" w:hAnsi="Times New Roman" w:cs="Times New Roman"/>
          <w:color w:val="000000"/>
          <w:spacing w:val="1"/>
          <w:sz w:val="24"/>
          <w:shd w:val="clear" w:color="auto" w:fill="auto"/>
          <w:rtl w:val="0"/>
        </w:rPr>
        <w:t>Test</w:t>
      </w:r>
      <w:r>
        <w:rPr>
          <w:rFonts w:ascii="Times New Roman" w:eastAsia="Times New Roman" w:hAnsi="Times New Roman" w:cs="Times New Roman"/>
          <w:color w:val="000000"/>
          <w:spacing w:val="0"/>
          <w:sz w:val="24"/>
          <w:shd w:val="clear" w:color="auto" w:fill="auto"/>
          <w:rtl w:val="0"/>
        </w:rPr>
        <w:t xml:space="preserve"> and commentary. If it is possible, discernment should be performed again  as  above  order.  Those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from  feeling  aggregate  to  aging-death,  must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discerned in similar way. Interpretation of some words, which are not clear should be read again  on  previous  section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kal</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sammasana</w:t>
      </w:r>
      <w:r>
        <w:rPr>
          <w:rFonts w:ascii="Times New Roman" w:eastAsia="Times New Roman" w:hAnsi="Times New Roman" w:cs="Times New Roman"/>
          <w:color w:val="000000"/>
          <w:spacing w:val="0"/>
          <w:sz w:val="24"/>
          <w:shd w:val="clear" w:color="auto" w:fill="auto"/>
          <w:rtl w:val="0"/>
        </w:rPr>
        <w:t xml:space="preserve">.  In  previous  stage,  both  phenomena  of arising and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are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In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stage, actually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phenomenon of perishing away is discerned.]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PAGE-359 </w:t>
      </w:r>
    </w:p>
    <w:p>
      <w:pPr>
        <w:numPr>
          <w:ilvl w:val="0"/>
          <w:numId w:val="31"/>
        </w:numPr>
        <w:bidi w:val="0"/>
        <w:spacing w:before="287"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person </w:t>
      </w:r>
      <w:r>
        <w:rPr>
          <w:rFonts w:ascii="Times New Roman" w:eastAsia="Times New Roman" w:hAnsi="Times New Roman" w:cs="Times New Roman"/>
          <w:b/>
          <w:bCs/>
          <w:color w:val="000000"/>
          <w:spacing w:val="1"/>
          <w:sz w:val="24"/>
          <w:shd w:val="clear" w:color="auto" w:fill="auto"/>
          <w:rtl w:val="0"/>
        </w:rPr>
        <w:t>who</w:t>
      </w:r>
      <w:r>
        <w:rPr>
          <w:rFonts w:ascii="Times New Roman" w:eastAsia="Times New Roman" w:hAnsi="Times New Roman" w:cs="Times New Roman"/>
          <w:b/>
          <w:bCs/>
          <w:color w:val="000000"/>
          <w:spacing w:val="0"/>
          <w:sz w:val="24"/>
          <w:shd w:val="clear" w:color="auto" w:fill="auto"/>
          <w:rtl w:val="0"/>
        </w:rPr>
        <w:t xml:space="preserve"> is invisible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king of death </w:t>
      </w:r>
    </w:p>
    <w:p>
      <w:pPr>
        <w:bidi w:val="0"/>
        <w:spacing w:before="11" w:after="0" w:line="265" w:lineRule="exact"/>
        <w:ind w:left="72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(khu-1-448, </w:t>
      </w:r>
      <w:r>
        <w:rPr>
          <w:rFonts w:ascii="Times New Roman" w:eastAsia="Times New Roman" w:hAnsi="Times New Roman" w:cs="Times New Roman"/>
          <w:b/>
          <w:bCs/>
          <w:i/>
          <w:iCs/>
          <w:color w:val="000000"/>
          <w:spacing w:val="1"/>
          <w:sz w:val="24"/>
          <w:shd w:val="clear" w:color="auto" w:fill="auto"/>
          <w:rtl w:val="0"/>
        </w:rPr>
        <w:t>C</w:t>
      </w:r>
      <w:r>
        <w:rPr>
          <w:rFonts w:ascii="Times New Roman" w:eastAsia="Times New Roman" w:hAnsi="Times New Roman" w:cs="Times New Roman"/>
          <w:color w:val="000000"/>
          <w:spacing w:val="1"/>
          <w:sz w:val="24"/>
          <w:shd w:val="clear" w:color="auto" w:fill="auto"/>
          <w:rtl w:val="0"/>
        </w:rPr>
        <w:t>ūļ</w:t>
      </w:r>
      <w:r>
        <w:rPr>
          <w:rFonts w:ascii="Times New Roman" w:eastAsia="Times New Roman" w:hAnsi="Times New Roman" w:cs="Times New Roman"/>
          <w:b/>
          <w:bCs/>
          <w:i/>
          <w:iCs/>
          <w:color w:val="000000"/>
          <w:spacing w:val="1"/>
          <w:sz w:val="24"/>
          <w:shd w:val="clear" w:color="auto" w:fill="auto"/>
          <w:rtl w:val="0"/>
        </w:rPr>
        <w:t>ani-180)</w:t>
      </w:r>
      <w:r>
        <w:rPr>
          <w:rFonts w:ascii="Times New Roman" w:eastAsia="Times New Roman" w:hAnsi="Times New Roman" w:cs="Times New Roman"/>
          <w:color w:val="000000"/>
          <w:spacing w:val="0"/>
          <w:sz w:val="24"/>
          <w:shd w:val="clear" w:color="auto" w:fill="auto"/>
          <w:rtl w:val="0"/>
        </w:rPr>
        <w:t xml:space="preserve"> </w:t>
      </w:r>
    </w:p>
    <w:p>
      <w:pPr>
        <w:bidi w:val="0"/>
        <w:spacing w:before="6" w:after="0" w:line="265" w:lineRule="exact"/>
        <w:ind w:left="720" w:right="-200" w:firstLine="0"/>
        <w:jc w:val="both"/>
      </w:pPr>
      <w:r>
        <w:rPr>
          <w:rFonts w:ascii="Times New Roman" w:eastAsia="Times New Roman" w:hAnsi="Times New Roman" w:cs="Times New Roman"/>
          <w:b/>
          <w:bCs/>
          <w:i/>
          <w:iCs/>
          <w:color w:val="000000"/>
          <w:spacing w:val="2"/>
          <w:sz w:val="24"/>
          <w:shd w:val="clear" w:color="auto" w:fill="auto"/>
          <w:rtl w:val="0"/>
        </w:rPr>
        <w:t>Moghr</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Devotee Mogharāja hermit…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sato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after fulfilling with mindfulness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sad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every time, </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hacca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removing </w:t>
      </w:r>
    </w:p>
    <w:p>
      <w:pPr>
        <w:bidi w:val="0"/>
        <w:spacing w:before="1" w:after="0" w:line="276" w:lineRule="exact"/>
        <w:ind w:left="0" w:right="-82" w:firstLine="0"/>
        <w:jc w:val="left"/>
      </w:pPr>
      <w:r>
        <w:rPr>
          <w:rFonts w:ascii="Times New Roman" w:eastAsia="Times New Roman" w:hAnsi="Times New Roman" w:cs="Times New Roman"/>
          <w:b/>
          <w:bCs/>
          <w:i/>
          <w:iCs/>
          <w:color w:val="000000"/>
          <w:spacing w:val="1"/>
          <w:sz w:val="24"/>
          <w:shd w:val="clear" w:color="auto" w:fill="auto"/>
          <w:rtl w:val="0"/>
        </w:rPr>
        <w:t>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nuddi</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him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wrong  view  of  personality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analyzing  Mentality Corporeality and the knowledge of Discerning Cause and Condition, </w:t>
      </w:r>
    </w:p>
    <w:p>
      <w:pPr>
        <w:bidi w:val="0"/>
        <w:spacing w:before="311" w:after="0" w:line="275" w:lineRule="exact"/>
        <w:ind w:left="0" w:right="-84" w:firstLine="0"/>
        <w:jc w:val="left"/>
      </w:pPr>
      <w:r>
        <w:rPr>
          <w:rFonts w:ascii="Times New Roman" w:eastAsia="Times New Roman" w:hAnsi="Times New Roman" w:cs="Times New Roman"/>
          <w:b/>
          <w:bCs/>
          <w:i/>
          <w:iCs/>
          <w:color w:val="000000"/>
          <w:spacing w:val="0"/>
          <w:sz w:val="24"/>
          <w:shd w:val="clear" w:color="auto" w:fill="auto"/>
          <w:rtl w:val="0"/>
        </w:rPr>
        <w:t>lokam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world of conditioned things called Noble Truth of Suffering and Noble Truth of Cause of Suffering, </w:t>
      </w:r>
    </w:p>
    <w:p>
      <w:pPr>
        <w:bidi w:val="0"/>
        <w:spacing w:before="1" w:after="0" w:line="275" w:lineRule="exact"/>
        <w:ind w:left="0" w:right="-40" w:firstLine="0"/>
        <w:jc w:val="left"/>
      </w:pPr>
      <w:r>
        <w:rPr>
          <w:rFonts w:ascii="Times New Roman" w:eastAsia="Times New Roman" w:hAnsi="Times New Roman" w:cs="Times New Roman"/>
          <w:b/>
          <w:bCs/>
          <w:i/>
          <w:iCs/>
          <w:color w:val="000000"/>
          <w:spacing w:val="0"/>
          <w:sz w:val="24"/>
          <w:shd w:val="clear" w:color="auto" w:fill="auto"/>
          <w:rtl w:val="0"/>
        </w:rPr>
        <w:t>avekkhassu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over and over again, </w:t>
      </w:r>
      <w:r>
        <w:rPr>
          <w:rFonts w:ascii="Times New Roman" w:eastAsia="Times New Roman" w:hAnsi="Times New Roman" w:cs="Times New Roman"/>
          <w:b/>
          <w:bCs/>
          <w:i/>
          <w:iCs/>
          <w:color w:val="000000"/>
          <w:spacing w:val="0"/>
          <w:sz w:val="24"/>
          <w:shd w:val="clear" w:color="auto" w:fill="auto"/>
          <w:rtl w:val="0"/>
        </w:rPr>
        <w:t>suññato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void of permanence, happiness, self, pleasantness.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evam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If it can be discerned in this way,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maccutaro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surpassing on King of Death who governs (31) realms,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siy</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will be occurred. </w:t>
      </w:r>
    </w:p>
    <w:p>
      <w:pPr>
        <w:bidi w:val="0"/>
        <w:spacing w:before="1" w:after="0" w:line="275" w:lineRule="exact"/>
        <w:ind w:left="0" w:right="-81" w:firstLine="0"/>
        <w:jc w:val="left"/>
      </w:pPr>
      <w:r>
        <w:rPr>
          <w:rFonts w:ascii="Times New Roman" w:eastAsia="Times New Roman" w:hAnsi="Times New Roman" w:cs="Times New Roman"/>
          <w:b/>
          <w:bCs/>
          <w:i/>
          <w:iCs/>
          <w:color w:val="000000"/>
          <w:spacing w:val="0"/>
          <w:sz w:val="24"/>
          <w:shd w:val="clear" w:color="auto" w:fill="auto"/>
          <w:rtl w:val="0"/>
        </w:rPr>
        <w:t>avekkhantam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person who discerns all conditioned things called the Noble Truth of Suffering and the Noble Truth of Cause of Suffering, </w:t>
      </w:r>
    </w:p>
    <w:p>
      <w:pPr>
        <w:bidi w:val="0"/>
        <w:spacing w:before="1" w:after="0" w:line="275" w:lineRule="exact"/>
        <w:ind w:left="0" w:right="-78" w:firstLine="0"/>
        <w:jc w:val="left"/>
      </w:pPr>
      <w:r>
        <w:rPr>
          <w:rFonts w:ascii="Times New Roman" w:eastAsia="Times New Roman" w:hAnsi="Times New Roman" w:cs="Times New Roman"/>
          <w:b/>
          <w:bCs/>
          <w:i/>
          <w:iCs/>
          <w:color w:val="000000"/>
          <w:spacing w:val="0"/>
          <w:sz w:val="24"/>
          <w:shd w:val="clear" w:color="auto" w:fill="auto"/>
          <w:rtl w:val="0"/>
        </w:rPr>
        <w:t>evam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the nature of void of essence of permanence, happiness, self, durability, eternalism, never change and alteration etc.,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passati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can not be seen </w:t>
      </w:r>
    </w:p>
    <w:p>
      <w:pPr>
        <w:bidi w:val="0"/>
        <w:spacing w:before="1" w:after="0" w:line="280" w:lineRule="exact"/>
        <w:ind w:left="0" w:right="-21" w:firstLine="0"/>
        <w:jc w:val="left"/>
      </w:pPr>
      <w:r>
        <w:rPr>
          <w:rFonts w:ascii="Times New Roman" w:eastAsia="Times New Roman" w:hAnsi="Times New Roman" w:cs="Times New Roman"/>
          <w:b/>
          <w:bCs/>
          <w:i/>
          <w:iCs/>
          <w:color w:val="000000"/>
          <w:spacing w:val="2"/>
          <w:sz w:val="24"/>
          <w:shd w:val="clear" w:color="auto" w:fill="auto"/>
          <w:rtl w:val="0"/>
        </w:rPr>
        <w:t>maccur</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king of Death who governs (31) realms. </w:t>
      </w:r>
      <w:r>
        <w:rPr>
          <w:rFonts w:ascii="Times New Roman" w:eastAsia="Times New Roman" w:hAnsi="Times New Roman" w:cs="Times New Roman"/>
          <w:b/>
          <w:bCs/>
          <w:i/>
          <w:iCs/>
          <w:color w:val="000000"/>
          <w:spacing w:val="0"/>
          <w:sz w:val="24"/>
          <w:shd w:val="clear" w:color="auto" w:fill="auto"/>
          <w:rtl w:val="0"/>
        </w:rPr>
        <w:t xml:space="preserve">(Khu-1-448, </w:t>
      </w:r>
      <w:r>
        <w:rPr>
          <w:rFonts w:ascii="Times New Roman" w:eastAsia="Times New Roman" w:hAnsi="Times New Roman" w:cs="Times New Roman"/>
          <w:b/>
          <w:bCs/>
          <w:i/>
          <w:iCs/>
          <w:color w:val="000000"/>
          <w:spacing w:val="1"/>
          <w:sz w:val="24"/>
          <w:shd w:val="clear" w:color="auto" w:fill="auto"/>
          <w:rtl w:val="0"/>
        </w:rPr>
        <w:t>C</w:t>
      </w:r>
      <w:r>
        <w:rPr>
          <w:rFonts w:ascii="Times New Roman" w:eastAsia="Times New Roman" w:hAnsi="Times New Roman" w:cs="Times New Roman"/>
          <w:color w:val="000000"/>
          <w:spacing w:val="1"/>
          <w:sz w:val="24"/>
          <w:shd w:val="clear" w:color="auto" w:fill="auto"/>
          <w:rtl w:val="0"/>
        </w:rPr>
        <w:t>ūļ</w:t>
      </w:r>
      <w:r>
        <w:rPr>
          <w:rFonts w:ascii="Times New Roman" w:eastAsia="Times New Roman" w:hAnsi="Times New Roman" w:cs="Times New Roman"/>
          <w:b/>
          <w:bCs/>
          <w:i/>
          <w:iCs/>
          <w:color w:val="000000"/>
          <w:spacing w:val="1"/>
          <w:sz w:val="24"/>
          <w:shd w:val="clear" w:color="auto" w:fill="auto"/>
          <w:rtl w:val="0"/>
        </w:rPr>
        <w:t>ani-180;</w:t>
      </w:r>
      <w:r>
        <w:rPr>
          <w:rFonts w:ascii="Times New Roman" w:eastAsia="Times New Roman" w:hAnsi="Times New Roman" w:cs="Times New Roman"/>
          <w:b/>
          <w:bCs/>
          <w:i/>
          <w:iCs/>
          <w:color w:val="000000"/>
          <w:spacing w:val="0"/>
          <w:sz w:val="24"/>
          <w:shd w:val="clear" w:color="auto" w:fill="auto"/>
          <w:rtl w:val="0"/>
        </w:rPr>
        <w:t xml:space="preserve"> Vs-2- 293)</w:t>
      </w:r>
      <w:r>
        <w:rPr>
          <w:rFonts w:ascii="Times New Roman" w:eastAsia="Times New Roman" w:hAnsi="Times New Roman" w:cs="Times New Roman"/>
          <w:color w:val="000000"/>
          <w:spacing w:val="0"/>
          <w:sz w:val="24"/>
          <w:shd w:val="clear" w:color="auto" w:fill="auto"/>
          <w:rtl w:val="0"/>
        </w:rPr>
        <w:t xml:space="preserve"> </w:t>
      </w:r>
    </w:p>
    <w:p>
      <w:pPr>
        <w:numPr>
          <w:ilvl w:val="0"/>
          <w:numId w:val="32"/>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Bhaya</w:t>
      </w:r>
      <w:r>
        <w:rPr>
          <w:rFonts w:ascii="Times New Roman" w:eastAsia="Times New Roman" w:hAnsi="Times New Roman" w:cs="Times New Roman"/>
          <w:b/>
          <w:bCs/>
          <w:color w:val="000000"/>
          <w:spacing w:val="0"/>
          <w:sz w:val="24"/>
          <w:shd w:val="clear" w:color="auto" w:fill="auto"/>
          <w:rtl w:val="0"/>
        </w:rPr>
        <w:t xml:space="preserve"> (terror) and </w:t>
      </w:r>
      <w:r>
        <w:rPr>
          <w:rFonts w:ascii="Times New Roman" w:eastAsia="Times New Roman" w:hAnsi="Times New Roman" w:cs="Times New Roman"/>
          <w:b/>
          <w:bCs/>
          <w:i/>
          <w:iCs/>
          <w:color w:val="000000"/>
          <w:spacing w:val="0"/>
          <w:sz w:val="24"/>
          <w:shd w:val="clear" w:color="auto" w:fill="auto"/>
          <w:rtl w:val="0"/>
        </w:rPr>
        <w:t>nand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color w:val="000000"/>
          <w:spacing w:val="0"/>
          <w:sz w:val="24"/>
          <w:shd w:val="clear" w:color="auto" w:fill="auto"/>
          <w:rtl w:val="0"/>
        </w:rPr>
        <w:t xml:space="preserve"> (pleasingness)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(Vs-2-294)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this way, although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nothingness </w:t>
      </w:r>
      <w:r>
        <w:rPr>
          <w:rFonts w:ascii="Times New Roman" w:eastAsia="Times New Roman" w:hAnsi="Times New Roman" w:cs="Times New Roman"/>
          <w:color w:val="000000"/>
          <w:spacing w:val="1"/>
          <w:sz w:val="24"/>
          <w:shd w:val="clear" w:color="auto" w:fill="auto"/>
          <w:rtl w:val="0"/>
        </w:rPr>
        <w:t>can</w:t>
      </w:r>
      <w:r>
        <w:rPr>
          <w:rFonts w:ascii="Times New Roman" w:eastAsia="Times New Roman" w:hAnsi="Times New Roman" w:cs="Times New Roman"/>
          <w:color w:val="000000"/>
          <w:spacing w:val="0"/>
          <w:sz w:val="24"/>
          <w:shd w:val="clear" w:color="auto" w:fill="auto"/>
          <w:rtl w:val="0"/>
        </w:rPr>
        <w:t xml:space="preserve"> be seen and kept in mind through (42) modes of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five aggregates after scrutinizing on nature of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of conditioned things, in the continuum of meditator who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three kind of contemplations, viz, </w:t>
      </w:r>
      <w:r>
        <w:rPr>
          <w:rFonts w:ascii="Times New Roman" w:eastAsia="Times New Roman" w:hAnsi="Times New Roman" w:cs="Times New Roman"/>
          <w:b/>
          <w:bCs/>
          <w:i/>
          <w:iCs/>
          <w:color w:val="000000"/>
          <w:spacing w:val="0"/>
          <w:sz w:val="24"/>
          <w:shd w:val="clear" w:color="auto" w:fill="auto"/>
          <w:rtl w:val="0"/>
        </w:rPr>
        <w:t>anicc</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dukkh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anatt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only,  the  knowledge  of  Neutrality  Towards  Formations  can  arise  consequently. Therefore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meditator  who  scrutinizes  and  reasons  conditioned  things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three  general characters,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after seeing the nature of nothingness,____ can abandon both </w:t>
      </w:r>
    </w:p>
    <w:p>
      <w:pPr>
        <w:numPr>
          <w:ilvl w:val="0"/>
          <w:numId w:val="33"/>
        </w:numPr>
        <w:bidi w:val="0"/>
        <w:spacing w:before="1" w:after="0" w:line="275" w:lineRule="exact"/>
        <w:ind w:right="-80"/>
        <w:jc w:val="left"/>
      </w:pPr>
      <w:r>
        <w:rPr>
          <w:rFonts w:ascii="Times New Roman" w:eastAsia="Times New Roman" w:hAnsi="Times New Roman" w:cs="Times New Roman"/>
          <w:color w:val="000000"/>
          <w:spacing w:val="0"/>
          <w:sz w:val="24"/>
          <w:shd w:val="clear" w:color="auto" w:fill="auto"/>
          <w:rtl w:val="0"/>
        </w:rPr>
        <w:t>terror (</w:t>
      </w:r>
      <w:r>
        <w:rPr>
          <w:rFonts w:ascii="Times New Roman" w:eastAsia="Times New Roman" w:hAnsi="Times New Roman" w:cs="Times New Roman"/>
          <w:b/>
          <w:bCs/>
          <w:i/>
          <w:iCs/>
          <w:color w:val="000000"/>
          <w:spacing w:val="0"/>
          <w:sz w:val="24"/>
          <w:shd w:val="clear" w:color="auto" w:fill="auto"/>
          <w:rtl w:val="0"/>
        </w:rPr>
        <w:t>bhaya</w:t>
      </w:r>
      <w:r>
        <w:rPr>
          <w:rFonts w:ascii="Times New Roman" w:eastAsia="Times New Roman" w:hAnsi="Times New Roman" w:cs="Times New Roman"/>
          <w:color w:val="000000"/>
          <w:spacing w:val="0"/>
          <w:sz w:val="24"/>
          <w:shd w:val="clear" w:color="auto" w:fill="auto"/>
          <w:rtl w:val="0"/>
        </w:rPr>
        <w:t xml:space="preserve">) which will occur depending on destruction of conditioned things due to lack of neutralizing on conditioned things and </w:t>
      </w:r>
    </w:p>
    <w:p>
      <w:pPr>
        <w:numPr>
          <w:ilvl w:val="0"/>
          <w:numId w:val="33"/>
        </w:numPr>
        <w:bidi w:val="0"/>
        <w:spacing w:before="1" w:after="0" w:line="276" w:lineRule="exact"/>
        <w:ind w:right="-81"/>
        <w:jc w:val="left"/>
      </w:pPr>
      <w:r>
        <w:rPr>
          <w:rFonts w:ascii="Times New Roman" w:eastAsia="Times New Roman" w:hAnsi="Times New Roman" w:cs="Times New Roman"/>
          <w:color w:val="000000"/>
          <w:spacing w:val="0"/>
          <w:sz w:val="24"/>
          <w:shd w:val="clear" w:color="auto" w:fill="auto"/>
          <w:rtl w:val="0"/>
        </w:rPr>
        <w:t>pleasingness  (</w:t>
      </w:r>
      <w:r>
        <w:rPr>
          <w:rFonts w:ascii="Times New Roman" w:eastAsia="Times New Roman" w:hAnsi="Times New Roman" w:cs="Times New Roman"/>
          <w:b/>
          <w:bCs/>
          <w:i/>
          <w:iCs/>
          <w:color w:val="000000"/>
          <w:spacing w:val="0"/>
          <w:sz w:val="24"/>
          <w:shd w:val="clear" w:color="auto" w:fill="auto"/>
          <w:rtl w:val="0"/>
        </w:rPr>
        <w:t>nand</w:t>
      </w:r>
      <w:r>
        <w:rPr>
          <w:rFonts w:ascii="Times New Roman" w:eastAsia="Times New Roman" w:hAnsi="Times New Roman" w:cs="Times New Roman"/>
          <w:color w:val="000000"/>
          <w:spacing w:val="0"/>
          <w:sz w:val="24"/>
          <w:shd w:val="clear" w:color="auto" w:fill="auto"/>
          <w:rtl w:val="0"/>
        </w:rPr>
        <w:t xml:space="preserve">ī),  the  craving  together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pleasingness,  which  will  occur depending on completion of those conditioned things. In the </w:t>
      </w:r>
      <w:r>
        <w:rPr>
          <w:rFonts w:ascii="Times New Roman" w:eastAsia="Times New Roman" w:hAnsi="Times New Roman" w:cs="Times New Roman"/>
          <w:color w:val="000000"/>
          <w:spacing w:val="1"/>
          <w:sz w:val="24"/>
          <w:shd w:val="clear" w:color="auto" w:fill="auto"/>
          <w:rtl w:val="0"/>
        </w:rPr>
        <w:t>next</w:t>
      </w:r>
      <w:r>
        <w:rPr>
          <w:rFonts w:ascii="Times New Roman" w:eastAsia="Times New Roman" w:hAnsi="Times New Roman" w:cs="Times New Roman"/>
          <w:color w:val="000000"/>
          <w:spacing w:val="0"/>
          <w:sz w:val="24"/>
          <w:shd w:val="clear" w:color="auto" w:fill="auto"/>
          <w:rtl w:val="0"/>
        </w:rPr>
        <w:t xml:space="preserve"> method____ </w:t>
      </w:r>
    </w:p>
    <w:p>
      <w:pPr>
        <w:bidi w:val="0"/>
        <w:spacing w:before="15" w:after="90" w:line="244" w:lineRule="exact"/>
        <w:ind w:left="0" w:right="-200" w:firstLine="0"/>
        <w:jc w:val="both"/>
      </w:pPr>
      <w:r>
        <w:rPr>
          <w:rFonts w:ascii="Times New Roman" w:eastAsia="Times New Roman" w:hAnsi="Times New Roman" w:cs="Times New Roman"/>
          <w:b/>
          <w:bCs/>
          <w:color w:val="000000"/>
          <w:spacing w:val="0"/>
          <w:sz w:val="22"/>
          <w:shd w:val="clear" w:color="auto" w:fill="auto"/>
          <w:rtl w:val="0"/>
        </w:rPr>
        <w:t xml:space="preserve">PAGE-360 </w:t>
      </w:r>
    </w:p>
    <w:p>
      <w:pPr>
        <w:numPr>
          <w:ilvl w:val="0"/>
          <w:numId w:val="34"/>
        </w:numPr>
        <w:bidi w:val="0"/>
        <w:spacing w:before="1" w:after="0" w:line="275" w:lineRule="exact"/>
        <w:ind w:right="-79"/>
        <w:jc w:val="left"/>
      </w:pPr>
      <w:r>
        <w:rPr>
          <w:rFonts w:ascii="Times New Roman" w:eastAsia="Times New Roman" w:hAnsi="Times New Roman" w:cs="Times New Roman"/>
          <w:color w:val="000000"/>
          <w:spacing w:val="0"/>
          <w:sz w:val="24"/>
          <w:shd w:val="clear" w:color="auto" w:fill="auto"/>
          <w:rtl w:val="0"/>
        </w:rPr>
        <w:t xml:space="preserve">Due to seeing on phenomenon of perishing away of conditioned things only, terror with knowledge called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abhaya</w:t>
      </w:r>
      <w:r>
        <w:rPr>
          <w:rFonts w:ascii="Times New Roman" w:eastAsia="Times New Roman" w:hAnsi="Times New Roman" w:cs="Times New Roman"/>
          <w:color w:val="000000"/>
          <w:spacing w:val="0"/>
          <w:sz w:val="24"/>
          <w:shd w:val="clear" w:color="auto" w:fill="auto"/>
          <w:rtl w:val="0"/>
        </w:rPr>
        <w:t xml:space="preserve"> which arises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terrible  appearance and </w:t>
      </w:r>
    </w:p>
    <w:p>
      <w:pPr>
        <w:numPr>
          <w:ilvl w:val="0"/>
          <w:numId w:val="34"/>
        </w:numPr>
        <w:bidi w:val="0"/>
        <w:spacing w:before="1" w:after="0" w:line="275" w:lineRule="exact"/>
        <w:ind w:right="-77"/>
        <w:jc w:val="left"/>
      </w:pPr>
      <w:r>
        <w:rPr>
          <w:rFonts w:ascii="Times New Roman" w:eastAsia="Times New Roman" w:hAnsi="Times New Roman" w:cs="Times New Roman"/>
          <w:color w:val="000000"/>
          <w:spacing w:val="0"/>
          <w:sz w:val="24"/>
          <w:shd w:val="clear" w:color="auto" w:fill="auto"/>
          <w:rtl w:val="0"/>
        </w:rPr>
        <w:t>pleasingness (</w:t>
      </w:r>
      <w:r>
        <w:rPr>
          <w:rFonts w:ascii="Times New Roman" w:eastAsia="Times New Roman" w:hAnsi="Times New Roman" w:cs="Times New Roman"/>
          <w:b/>
          <w:bCs/>
          <w:i/>
          <w:iCs/>
          <w:color w:val="000000"/>
          <w:spacing w:val="0"/>
          <w:sz w:val="24"/>
          <w:shd w:val="clear" w:color="auto" w:fill="auto"/>
          <w:rtl w:val="0"/>
        </w:rPr>
        <w:t>nand</w:t>
      </w:r>
      <w:r>
        <w:rPr>
          <w:rFonts w:ascii="Times New Roman" w:eastAsia="Times New Roman" w:hAnsi="Times New Roman" w:cs="Times New Roman"/>
          <w:color w:val="000000"/>
          <w:spacing w:val="0"/>
          <w:sz w:val="24"/>
          <w:shd w:val="clear" w:color="auto" w:fill="auto"/>
          <w:rtl w:val="0"/>
        </w:rPr>
        <w:t xml:space="preserve">ī), which arises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on conditioned things as three general characters called </w:t>
      </w:r>
      <w:r>
        <w:rPr>
          <w:rFonts w:ascii="Times New Roman" w:eastAsia="Times New Roman" w:hAnsi="Times New Roman" w:cs="Times New Roman"/>
          <w:b/>
          <w:bCs/>
          <w:i/>
          <w:iCs/>
          <w:color w:val="000000"/>
          <w:spacing w:val="0"/>
          <w:sz w:val="24"/>
          <w:shd w:val="clear" w:color="auto" w:fill="auto"/>
          <w:rtl w:val="0"/>
        </w:rPr>
        <w:t>sammasana,</w:t>
      </w:r>
      <w:r>
        <w:rPr>
          <w:rFonts w:ascii="Times New Roman" w:eastAsia="Times New Roman" w:hAnsi="Times New Roman" w:cs="Times New Roman"/>
          <w:color w:val="000000"/>
          <w:spacing w:val="0"/>
          <w:sz w:val="24"/>
          <w:shd w:val="clear" w:color="auto" w:fill="auto"/>
          <w:rtl w:val="0"/>
        </w:rPr>
        <w:t xml:space="preserve"> can be an abandoned.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Due  to  capable  of  abandoning  terror  and  pleasingness  the  mind  stands  muddle condition  and  neutralizes  on  conditioned  things.  All  kinds  of  conditioned  things  are  not obsessed as 'I'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properties'. It is right.___ There is no opportunity to fall and occur terror and pleasingness on to conditioned  things. Actually, the equanimity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minds stands well on conditioned things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has divorced wife. </w:t>
      </w:r>
    </w:p>
    <w:p>
      <w:pPr>
        <w:bidi w:val="0"/>
        <w:spacing w:before="1" w:after="0" w:line="275" w:lineRule="exact"/>
        <w:ind w:left="0" w:right="-81" w:firstLine="720"/>
        <w:jc w:val="both"/>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got married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profound woman. Due to seeing sexual misconduct of that woman with adulterers, that man divorced his wife. As in the continuum of that man, neither anger  nor displeasingness occurs but neutrality and equanimity arise in him although he sees sexual misconduct of that woman after divorced____ similarly____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When  this  meditator  scrutinizes  and  generalizes  conditioned  things  through  the knowledge of Reflection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isa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 due to presence of strong desire to deliverance from conditioned things, the equanimity of mind arises in him without seeing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conditioned  things  which  is  worth  obsessing  as  "I-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property,"but  abandoning  of  two extremities called terror pleasingness (</w:t>
      </w:r>
      <w:r>
        <w:rPr>
          <w:rFonts w:ascii="Times New Roman" w:eastAsia="Times New Roman" w:hAnsi="Times New Roman" w:cs="Times New Roman"/>
          <w:b/>
          <w:bCs/>
          <w:i/>
          <w:iCs/>
          <w:color w:val="000000"/>
          <w:spacing w:val="0"/>
          <w:sz w:val="24"/>
          <w:shd w:val="clear" w:color="auto" w:fill="auto"/>
          <w:rtl w:val="0"/>
        </w:rPr>
        <w:t>bhaya-nandh</w:t>
      </w:r>
      <w:r>
        <w:rPr>
          <w:rFonts w:ascii="Times New Roman" w:eastAsia="Times New Roman" w:hAnsi="Times New Roman" w:cs="Times New Roman"/>
          <w:color w:val="000000"/>
          <w:spacing w:val="0"/>
          <w:sz w:val="24"/>
          <w:shd w:val="clear" w:color="auto" w:fill="auto"/>
          <w:rtl w:val="0"/>
        </w:rPr>
        <w:t xml:space="preserve">ī)  </w:t>
      </w:r>
    </w:p>
    <w:p>
      <w:pPr>
        <w:bidi w:val="0"/>
        <w:spacing w:before="31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The consciousness of that practicing meditator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knows, discerns, sees  in this way, shrinks, wrinkles, backs of and does not diffuse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(31) realms; it never enter with enjoyment into (31) realms; equanimity and disenchantment stands well on all conditioned things.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As water drops shrinks, wrinkles, sinks and does not diffuse on surface of leaf of lotus,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feather 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block of meat shrinks, wrinkles, backs off and does not diffuse when it is  thrown  into  fire____  similarly,  the  consciousness  of  that  practicing  meditator  shrinks, wrinkles,  backs  off  and  does  not  diffuse  </w:t>
      </w:r>
      <w:r>
        <w:rPr>
          <w:rFonts w:ascii="Times New Roman" w:eastAsia="Times New Roman" w:hAnsi="Times New Roman" w:cs="Times New Roman"/>
          <w:color w:val="000000"/>
          <w:spacing w:val="1"/>
          <w:sz w:val="24"/>
          <w:shd w:val="clear" w:color="auto" w:fill="auto"/>
          <w:rtl w:val="0"/>
        </w:rPr>
        <w:t>into</w:t>
      </w:r>
      <w:r>
        <w:rPr>
          <w:rFonts w:ascii="Times New Roman" w:eastAsia="Times New Roman" w:hAnsi="Times New Roman" w:cs="Times New Roman"/>
          <w:color w:val="000000"/>
          <w:spacing w:val="0"/>
          <w:sz w:val="24"/>
          <w:shd w:val="clear" w:color="auto" w:fill="auto"/>
          <w:rtl w:val="0"/>
        </w:rPr>
        <w:t xml:space="preserve">  (31)  realms.  Both  equanimity  and disenchantment  stands  well  on  those  realms.  In  the  continuum  of  that  meditator  with equanimity  and  disenchantment  in  this  way,  the  knowledge  of  Neutrality  Towards Formations called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rupakkh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arises consequently. </w:t>
      </w:r>
      <w:r>
        <w:rPr>
          <w:rFonts w:ascii="Times New Roman" w:eastAsia="Times New Roman" w:hAnsi="Times New Roman" w:cs="Times New Roman"/>
          <w:b/>
          <w:bCs/>
          <w:i/>
          <w:iCs/>
          <w:color w:val="000000"/>
          <w:spacing w:val="0"/>
          <w:sz w:val="24"/>
          <w:shd w:val="clear" w:color="auto" w:fill="auto"/>
          <w:rtl w:val="0"/>
        </w:rPr>
        <w:t>(Vs-2-294)</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PAGE-361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After  discerning  on  phenomenon  of  perishing  away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at  the beginning of the knowledge of Dissolution the practicing meditator continues to perform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phenomenon of perishing away of conditioned things  in  this  stage  of  knowledge  of  Neutrality  Towards  Formations  similarly.  During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generalizing on three characters,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of conditioned things alternatively, the nature of terror, danger, disenchantment of conditioned things appear successively. Afterwards the mind is led to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situation which is free from conditioned  things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phenomenon  of  perishing  away,  resulting  in appearance of two kinds of nature, desire for deliverance and reflection.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For some meditators, it does not take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time to develop successive knowledge from knowledge of Dissolution to the knowledge of Reflection. For some meditators it takes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little longer in some stages. When the knowledge of Neutrality Towards Formation is quite close to appear in insight of meditator, the consciousness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becomes subtler and subtler.  If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is  performed  continuously,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alternative  discerning  on corporeal and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occurring in three periods, past, future and present, two kinds of continuums, internal and external, three general characters,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the consciousness,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the consciousness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becomes subtler and subtler.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If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mind of meditation fixedly stands on the character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one kid,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occurring in internal continuum, those conditioned things occurring in internal continuum should  be  discerned  continuously.  If  the  mind  of  meditation  fixedly  stands  on  external objects,  those  external objects  should  be  discerned  continuously.  At  that  time  alternative discerned on external and internal objects is </w:t>
      </w:r>
      <w:r>
        <w:rPr>
          <w:rFonts w:ascii="Times New Roman" w:eastAsia="Times New Roman" w:hAnsi="Times New Roman" w:cs="Times New Roman"/>
          <w:color w:val="000000"/>
          <w:spacing w:val="1"/>
          <w:sz w:val="24"/>
          <w:shd w:val="clear" w:color="auto" w:fill="auto"/>
          <w:rtl w:val="0"/>
        </w:rPr>
        <w:t>not</w:t>
      </w:r>
      <w:r>
        <w:rPr>
          <w:rFonts w:ascii="Times New Roman" w:eastAsia="Times New Roman" w:hAnsi="Times New Roman" w:cs="Times New Roman"/>
          <w:color w:val="000000"/>
          <w:spacing w:val="0"/>
          <w:sz w:val="24"/>
          <w:shd w:val="clear" w:color="auto" w:fill="auto"/>
          <w:rtl w:val="0"/>
        </w:rPr>
        <w:t xml:space="preserve"> essential. It is because both internal and external objects are well experienced for the meditator.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During discerning on internal corporeality and mentality alternatively, if the mind of meditation fixedly stands on object, those internal object must be discerned continuously. If the mind of meditation becomes subtle and quiet during discerning corporal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it should  be  discerned  continuously  on  those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It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recognized similarly on discernment of mentality or that of external object. When the mind of meditation becomes  stabler  and  stabler,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can  not  be  discerned  sometimes.  Five- doors-cognitive processes, eye-door-cognitive process etc., are also unable to be discerned. At  that  time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mind-door-cognitive  processes  can  be  discerned  and  it  is  better  in advancement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p>
    <w:p>
      <w:pPr>
        <w:bidi w:val="0"/>
        <w:spacing w:before="1" w:after="0" w:line="275" w:lineRule="exact"/>
        <w:ind w:left="0" w:right="-82" w:firstLine="720"/>
        <w:jc w:val="left"/>
      </w:pPr>
      <w:r>
        <w:rPr>
          <w:rFonts w:ascii="Times New Roman" w:eastAsia="Times New Roman" w:hAnsi="Times New Roman" w:cs="Times New Roman"/>
          <w:color w:val="000000"/>
          <w:spacing w:val="0"/>
          <w:sz w:val="24"/>
          <w:shd w:val="clear" w:color="auto" w:fill="auto"/>
          <w:rtl w:val="0"/>
        </w:rPr>
        <w:t xml:space="preserve">Among those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mind-door-cognitive processes,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wholesome groups must be discerned as priority. Wholesome impulsions of mind-door- cognitive process must be discerned as priority. If corporeality is also able to be discerned well ____ alternative discernment should be performed over and over again as follows. ____ </w:t>
      </w:r>
      <w:r>
        <w:rPr>
          <w:rFonts w:ascii="Times New Roman" w:eastAsia="Times New Roman" w:hAnsi="Times New Roman" w:cs="Times New Roman"/>
          <w:b/>
          <w:bCs/>
          <w:color w:val="000000"/>
          <w:spacing w:val="0"/>
          <w:sz w:val="22"/>
          <w:shd w:val="clear" w:color="auto" w:fill="auto"/>
          <w:rtl w:val="0"/>
        </w:rPr>
        <w:t xml:space="preserve">PAGE-362 </w:t>
      </w:r>
    </w:p>
    <w:p>
      <w:pPr>
        <w:numPr>
          <w:ilvl w:val="0"/>
          <w:numId w:val="35"/>
        </w:numPr>
        <w:bidi w:val="0"/>
        <w:spacing w:before="10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discerning on corporeality ____ </w:t>
      </w:r>
    </w:p>
    <w:p>
      <w:pPr>
        <w:bidi w:val="0"/>
        <w:spacing w:before="323" w:after="0" w:line="265" w:lineRule="exact"/>
        <w:ind w:left="360" w:right="-200" w:firstLine="0"/>
        <w:jc w:val="both"/>
      </w:pPr>
      <w:r>
        <w:rPr>
          <w:rFonts w:ascii="Times New Roman" w:eastAsia="Times New Roman" w:hAnsi="Times New Roman" w:cs="Times New Roman"/>
          <w:color w:val="000000"/>
          <w:spacing w:val="0"/>
          <w:sz w:val="24"/>
          <w:shd w:val="clear" w:color="auto" w:fill="auto"/>
          <w:rtl w:val="0"/>
        </w:rPr>
        <w:t xml:space="preserve">corporeality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perishing away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anicca (dukkha, anatta) </w:t>
      </w:r>
    </w:p>
    <w:p>
      <w:pPr>
        <w:numPr>
          <w:ilvl w:val="0"/>
          <w:numId w:val="3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discerning on mentality ____ </w:t>
      </w:r>
    </w:p>
    <w:p>
      <w:pPr>
        <w:bidi w:val="0"/>
        <w:spacing w:before="11" w:after="0" w:line="265" w:lineRule="exact"/>
        <w:ind w:left="360" w:right="-200" w:firstLine="0"/>
        <w:jc w:val="both"/>
      </w:pPr>
      <w:r>
        <w:rPr>
          <w:rFonts w:ascii="Times New Roman" w:eastAsia="Times New Roman" w:hAnsi="Times New Roman" w:cs="Times New Roman"/>
          <w:color w:val="000000"/>
          <w:spacing w:val="0"/>
          <w:sz w:val="24"/>
          <w:shd w:val="clear" w:color="auto" w:fill="auto"/>
          <w:rtl w:val="0"/>
        </w:rPr>
        <w:t xml:space="preserve">mentality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360" w:right="-200" w:firstLine="0"/>
        <w:jc w:val="both"/>
      </w:pPr>
      <w:r>
        <w:rPr>
          <w:rFonts w:ascii="Times New Roman" w:eastAsia="Times New Roman" w:hAnsi="Times New Roman" w:cs="Times New Roman"/>
          <w:color w:val="000000"/>
          <w:spacing w:val="0"/>
          <w:sz w:val="24"/>
          <w:shd w:val="clear" w:color="auto" w:fill="auto"/>
          <w:rtl w:val="0"/>
        </w:rPr>
        <w:t xml:space="preserve">discerning knowledge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perishing away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anicca (dukkha, anatta); </w:t>
      </w:r>
    </w:p>
    <w:p>
      <w:pPr>
        <w:bidi w:val="0"/>
        <w:spacing w:before="1"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If the meditator has got absorption </w:t>
      </w:r>
      <w:r>
        <w:rPr>
          <w:rFonts w:ascii="Times New Roman" w:eastAsia="Times New Roman" w:hAnsi="Times New Roman" w:cs="Times New Roman"/>
          <w:b/>
          <w:bCs/>
          <w:i/>
          <w:iCs/>
          <w:color w:val="000000"/>
          <w:spacing w:val="2"/>
          <w:sz w:val="24"/>
          <w:shd w:val="clear" w:color="auto" w:fill="auto"/>
          <w:rtl w:val="0"/>
        </w:rPr>
        <w:t>(jh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because he is the person with vehicle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 xml:space="preserve">samatha </w:t>
      </w:r>
      <w:r>
        <w:rPr>
          <w:rFonts w:ascii="Times New Roman" w:eastAsia="Times New Roman" w:hAnsi="Times New Roman" w:cs="Times New Roman"/>
          <w:b/>
          <w:bCs/>
          <w:i/>
          <w:iCs/>
          <w:color w:val="000000"/>
          <w:spacing w:val="2"/>
          <w:sz w:val="24"/>
          <w:shd w:val="clear" w:color="auto" w:fill="auto"/>
          <w:rtl w:val="0"/>
        </w:rPr>
        <w:t>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nika</w:t>
      </w:r>
      <w:r>
        <w:rPr>
          <w:rFonts w:ascii="Times New Roman" w:eastAsia="Times New Roman" w:hAnsi="Times New Roman" w:cs="Times New Roman"/>
          <w:color w:val="000000"/>
          <w:spacing w:val="0"/>
          <w:sz w:val="24"/>
          <w:shd w:val="clear" w:color="auto" w:fill="auto"/>
          <w:rtl w:val="0"/>
        </w:rPr>
        <w:t xml:space="preserve"> person, it is appropriate time to perform yoking method </w:t>
      </w:r>
      <w:r>
        <w:rPr>
          <w:rFonts w:ascii="Times New Roman" w:eastAsia="Times New Roman" w:hAnsi="Times New Roman" w:cs="Times New Roman"/>
          <w:b/>
          <w:bCs/>
          <w:i/>
          <w:iCs/>
          <w:color w:val="000000"/>
          <w:spacing w:val="0"/>
          <w:sz w:val="24"/>
          <w:shd w:val="clear" w:color="auto" w:fill="auto"/>
          <w:rtl w:val="0"/>
        </w:rPr>
        <w:t>(yuganaddha  naya)</w:t>
      </w:r>
      <w:r>
        <w:rPr>
          <w:rFonts w:ascii="Times New Roman" w:eastAsia="Times New Roman" w:hAnsi="Times New Roman" w:cs="Times New Roman"/>
          <w:color w:val="000000"/>
          <w:spacing w:val="0"/>
          <w:sz w:val="24"/>
          <w:shd w:val="clear" w:color="auto" w:fill="auto"/>
          <w:rtl w:val="0"/>
        </w:rPr>
        <w:t xml:space="preserve">  due  to  finishing  to  discern  miscellineous  conditioned  thing.  Each absorption he has attained must be entered and then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that absorption should  be  discerned  as  the  object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For  instance  ____  The  first absorption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Some meditation subject must be entered firstly. After emerging from that absorption,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first absorption must be discerned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alternatively. Then the second absorption, third absorption etc., should be discerned similarly. If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meditator has got eight kinds of attainments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ha </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w:t>
      </w:r>
      <w:r>
        <w:rPr>
          <w:rFonts w:ascii="Times New Roman" w:eastAsia="Times New Roman" w:hAnsi="Times New Roman" w:cs="Times New Roman"/>
          <w:color w:val="000000"/>
          <w:spacing w:val="0"/>
          <w:sz w:val="24"/>
          <w:shd w:val="clear" w:color="auto" w:fill="auto"/>
          <w:rtl w:val="0"/>
        </w:rPr>
        <w:t xml:space="preserve"> for eight kinds of </w:t>
      </w:r>
      <w:r>
        <w:rPr>
          <w:rFonts w:ascii="Times New Roman" w:eastAsia="Times New Roman" w:hAnsi="Times New Roman" w:cs="Times New Roman"/>
          <w:b/>
          <w:bCs/>
          <w:i/>
          <w:iCs/>
          <w:color w:val="000000"/>
          <w:spacing w:val="3"/>
          <w:sz w:val="24"/>
          <w:shd w:val="clear" w:color="auto" w:fill="auto"/>
          <w:rtl w:val="0"/>
        </w:rPr>
        <w:t>kasi</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objects,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those eight kinds of attainments can also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yoking  method.  If  he  has  got  absorptions  of  four  protective meditation subjects </w:t>
      </w:r>
      <w:r>
        <w:rPr>
          <w:rFonts w:ascii="Times New Roman" w:eastAsia="Times New Roman" w:hAnsi="Times New Roman" w:cs="Times New Roman"/>
          <w:b/>
          <w:bCs/>
          <w:i/>
          <w:iCs/>
          <w:color w:val="000000"/>
          <w:spacing w:val="0"/>
          <w:sz w:val="24"/>
          <w:shd w:val="clear" w:color="auto" w:fill="auto"/>
          <w:rtl w:val="0"/>
        </w:rPr>
        <w:t>(catur</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rakkha </w:t>
      </w:r>
      <w:r>
        <w:rPr>
          <w:rFonts w:ascii="Times New Roman" w:eastAsia="Times New Roman" w:hAnsi="Times New Roman" w:cs="Times New Roman"/>
          <w:b/>
          <w:bCs/>
          <w:i/>
          <w:iCs/>
          <w:color w:val="000000"/>
          <w:spacing w:val="1"/>
          <w:sz w:val="24"/>
          <w:shd w:val="clear" w:color="auto" w:fill="auto"/>
          <w:rtl w:val="0"/>
        </w:rPr>
        <w:t>kamma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absorptions of four  protective  meditation  subjects  are  also  able  to  be  discerned  similarly.  Depended corporeality of those absorptions must be discerned sometimes. Discerning knowledge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succeeding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again, sometimes. </w:t>
      </w:r>
    </w:p>
    <w:p>
      <w:pPr>
        <w:bidi w:val="0"/>
        <w:spacing w:before="0"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During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t>
      </w:r>
      <w:r>
        <w:rPr>
          <w:rFonts w:ascii="Times New Roman" w:eastAsia="Times New Roman" w:hAnsi="Times New Roman" w:cs="Times New Roman"/>
          <w:color w:val="000000"/>
          <w:spacing w:val="1"/>
          <w:sz w:val="24"/>
          <w:shd w:val="clear" w:color="auto" w:fill="auto"/>
          <w:rtl w:val="0"/>
        </w:rPr>
        <w:t>some</w:t>
      </w:r>
      <w:r>
        <w:rPr>
          <w:rFonts w:ascii="Times New Roman" w:eastAsia="Times New Roman" w:hAnsi="Times New Roman" w:cs="Times New Roman"/>
          <w:color w:val="000000"/>
          <w:spacing w:val="0"/>
          <w:sz w:val="24"/>
          <w:shd w:val="clear" w:color="auto" w:fill="auto"/>
          <w:rtl w:val="0"/>
        </w:rPr>
        <w:t xml:space="preserve"> meditator usually stays in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stage of knowledge of Neutrality Towards Formations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time. Some meditators, however, has no need to stay in this stage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time </w:t>
      </w:r>
      <w:r>
        <w:rPr>
          <w:rFonts w:ascii="Times New Roman" w:eastAsia="Times New Roman" w:hAnsi="Times New Roman" w:cs="Times New Roman"/>
          <w:color w:val="000000"/>
          <w:spacing w:val="1"/>
          <w:sz w:val="24"/>
          <w:shd w:val="clear" w:color="auto" w:fill="auto"/>
          <w:rtl w:val="0"/>
        </w:rPr>
        <w:t>but</w:t>
      </w:r>
      <w:r>
        <w:rPr>
          <w:rFonts w:ascii="Times New Roman" w:eastAsia="Times New Roman" w:hAnsi="Times New Roman" w:cs="Times New Roman"/>
          <w:color w:val="000000"/>
          <w:spacing w:val="0"/>
          <w:sz w:val="24"/>
          <w:shd w:val="clear" w:color="auto" w:fill="auto"/>
          <w:rtl w:val="0"/>
        </w:rPr>
        <w:t xml:space="preserve"> readily enters into peacefullness element called '</w:t>
      </w:r>
      <w:r>
        <w:rPr>
          <w:rFonts w:ascii="Times New Roman" w:eastAsia="Times New Roman" w:hAnsi="Times New Roman" w:cs="Times New Roman"/>
          <w:b/>
          <w:bCs/>
          <w:i/>
          <w:iCs/>
          <w:color w:val="000000"/>
          <w:spacing w:val="0"/>
          <w:sz w:val="24"/>
          <w:shd w:val="clear" w:color="auto" w:fill="auto"/>
          <w:rtl w:val="0"/>
        </w:rPr>
        <w:t>santipada</w:t>
      </w:r>
      <w:r>
        <w:rPr>
          <w:rFonts w:ascii="Times New Roman" w:eastAsia="Times New Roman" w:hAnsi="Times New Roman" w:cs="Times New Roman"/>
          <w:color w:val="000000"/>
          <w:spacing w:val="0"/>
          <w:sz w:val="24"/>
          <w:shd w:val="clear" w:color="auto" w:fill="auto"/>
          <w:rtl w:val="0"/>
        </w:rPr>
        <w:t xml:space="preserve">'. Gnerally, when </w:t>
      </w:r>
      <w:r>
        <w:rPr>
          <w:rFonts w:ascii="Times New Roman" w:eastAsia="Times New Roman" w:hAnsi="Times New Roman" w:cs="Times New Roman"/>
          <w:b/>
          <w:bCs/>
          <w:i/>
          <w:iCs/>
          <w:color w:val="000000"/>
          <w:spacing w:val="0"/>
          <w:sz w:val="24"/>
          <w:shd w:val="clear" w:color="auto" w:fill="auto"/>
          <w:rtl w:val="0"/>
        </w:rPr>
        <w:t>Vipassana</w:t>
      </w:r>
      <w:r>
        <w:rPr>
          <w:rFonts w:ascii="Times New Roman" w:eastAsia="Times New Roman" w:hAnsi="Times New Roman" w:cs="Times New Roman"/>
          <w:color w:val="000000"/>
          <w:spacing w:val="0"/>
          <w:sz w:val="24"/>
          <w:shd w:val="clear" w:color="auto" w:fill="auto"/>
          <w:rtl w:val="0"/>
        </w:rPr>
        <w:t xml:space="preserve"> Knowledge which sees phenomena of perishing away in both internal and external objects, becomes powerful, it usually enters into the field where  has  no  phenomenon  of  arising  and  passing  away  without  staying  in  this  stage  of knowledge of Neutrality Towards Formations for long time. If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is not vigorous, it is not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to enter into the field where has no phenomenon of arising and passing away resulting in staying in quiet stage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w:t>
      </w:r>
    </w:p>
    <w:p>
      <w:pPr>
        <w:numPr>
          <w:ilvl w:val="0"/>
          <w:numId w:val="37"/>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most important time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meditator  with  previous  great  perfections </w:t>
      </w:r>
      <w:r>
        <w:rPr>
          <w:rFonts w:ascii="Times New Roman" w:eastAsia="Times New Roman" w:hAnsi="Times New Roman" w:cs="Times New Roman"/>
          <w:b/>
          <w:bCs/>
          <w:i/>
          <w:iCs/>
          <w:color w:val="000000"/>
          <w:spacing w:val="0"/>
          <w:sz w:val="24"/>
          <w:shd w:val="clear" w:color="auto" w:fill="auto"/>
          <w:rtl w:val="0"/>
        </w:rPr>
        <w:t xml:space="preserve"> (paramita)</w:t>
      </w:r>
      <w:r>
        <w:rPr>
          <w:rFonts w:ascii="Times New Roman" w:eastAsia="Times New Roman" w:hAnsi="Times New Roman" w:cs="Times New Roman"/>
          <w:color w:val="000000"/>
          <w:spacing w:val="0"/>
          <w:sz w:val="24"/>
          <w:shd w:val="clear" w:color="auto" w:fill="auto"/>
          <w:rtl w:val="0"/>
        </w:rPr>
        <w:t xml:space="preserve">,successive  stages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from the knowledge of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to the knowledge of Neutrality Towards Formations, which has been presented can be achieved within one sitting period. Whether those kind of knowledge are attained within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sitting period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time successive development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from the knowledge of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to the knowledge of Neutrality Towards Formations, this period, plays vital important role in attainment of Path-Knowledge for the meditator, really.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PAGE-363 </w:t>
      </w:r>
    </w:p>
    <w:p>
      <w:pPr>
        <w:bidi w:val="0"/>
        <w:spacing w:before="1" w:after="0" w:line="276"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It  is  essential  to  practice  throughout  four  deportments  continuously.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must be performed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moment, walking, coming, flexing, stretching,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one kind of method or two kinds or three kinds or all kinds, viz corporeality and mentality two-fold  method,  five-fold  aggregates  method,  twelve-fold  bases  method,  (18)  elements method, (12) factors of dependent-origination method,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phenomenon of perishing away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occurring in three periods, and two kinds of continuum. Those persons who are unable to overcome the knowledge of Neutrality Towards Formations should perform continuously in order to attain matured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It is the same as precedent practiced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most Venerable Rāhula Thera. </w:t>
      </w:r>
    </w:p>
    <w:p>
      <w:pPr>
        <w:numPr>
          <w:ilvl w:val="0"/>
          <w:numId w:val="38"/>
        </w:numPr>
        <w:bidi w:val="0"/>
        <w:spacing w:before="317" w:after="0" w:line="275" w:lineRule="exact"/>
        <w:ind w:right="0"/>
        <w:jc w:val="center"/>
      </w:pPr>
      <w:r>
        <w:rPr>
          <w:rFonts w:ascii="Arial" w:eastAsia="Arial" w:hAnsi="Arial" w:cs="Arial"/>
          <w:color w:val="FFFFFF"/>
          <w:spacing w:val="0"/>
          <w:sz w:val="2"/>
          <w:shd w:val="clear" w:color="auto" w:fill="FFFFFF"/>
          <w:rtl w:val="0"/>
        </w:rPr>
        <w:br w:type="page"/>
      </w:r>
      <w:r>
        <w:rPr>
          <w:rFonts w:ascii="Times New Roman" w:eastAsia="Times New Roman" w:hAnsi="Times New Roman" w:cs="Times New Roman"/>
          <w:b/>
          <w:bCs/>
          <w:color w:val="000000"/>
          <w:spacing w:val="0"/>
          <w:sz w:val="24"/>
          <w:shd w:val="clear" w:color="auto" w:fill="auto"/>
          <w:rtl w:val="0"/>
        </w:rPr>
        <w:t xml:space="preserve">Way  of  discerning  on  deportments,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patha)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0"/>
          <w:sz w:val="24"/>
          <w:shd w:val="clear" w:color="auto" w:fill="auto"/>
          <w:rtl w:val="0"/>
        </w:rPr>
        <w:t>(sampajañña)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Due to occurrence of pure stage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non-real corporealities must be omitted from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this stage. </w:t>
      </w:r>
      <w:r>
        <w:rPr>
          <w:rFonts w:ascii="Times New Roman" w:eastAsia="Times New Roman" w:hAnsi="Times New Roman" w:cs="Times New Roman"/>
          <w:color w:val="000000"/>
          <w:spacing w:val="3"/>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on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place of corridor, concentration must be developed and then corporealities and mentalities must be kept  in  mind.  During  keeping  in  mind  on  corporal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real  corporealities consisting in (6) doors, (42) bodily parts must be kept in mind. During keeping in mind on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those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occurring  in  each  door  and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occurring in mind-door-cognitive processes, which can give rise to deportments, must be kept in mind together with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life-continuum. </w:t>
      </w:r>
    </w:p>
    <w:p>
      <w:pPr>
        <w:bidi w:val="0"/>
        <w:spacing w:before="1" w:after="0" w:line="276" w:lineRule="exact"/>
        <w:ind w:left="0" w:right="-84" w:firstLine="720"/>
        <w:jc w:val="both"/>
      </w:pP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must be carried out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generalizing on three characters of those corporealities and mentalities.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becomes powerful, the meditator has to walk slowly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corridor. </w:t>
      </w:r>
      <w:r>
        <w:rPr>
          <w:rFonts w:ascii="Times New Roman" w:eastAsia="Times New Roman" w:hAnsi="Times New Roman" w:cs="Times New Roman"/>
          <w:color w:val="000000"/>
          <w:spacing w:val="3"/>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walking slowly,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must be performed continuously. All kinds of discernments, which has been presented orderly, 40 'to' methods etc.,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performed over and over again at the moment of going, walking etc.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has to be carried out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keeping in mind on corporealities  and mentalities which are occurring in each moment, viz, going, forward, walking, backward, seeing straight forward, glancing obliquely, flexing, stretching, taking double robes-bowl etc, eating, drinking, biting, licking, defecating, urinating, walking, standing, sitting, sleeping, awaking, talking, staying quietly etc.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becomes powerful,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phenomenon of perishing away of those conditioned things must be discerned continuously.</w:t>
      </w:r>
      <w:r>
        <w:rPr>
          <w:rFonts w:ascii="Times New Roman" w:eastAsia="Times New Roman" w:hAnsi="Times New Roman" w:cs="Times New Roman"/>
          <w:color w:val="auto"/>
          <w:spacing w:val="0"/>
          <w:sz w:val="24"/>
          <w:shd w:val="clear" w:color="auto" w:fill="auto"/>
          <w:rtl w:val="0"/>
        </w:rPr>
        <w:t xml:space="preserve"> </w:t>
      </w:r>
    </w:p>
    <w:p>
      <w:pPr>
        <w:bidi w:val="0"/>
        <w:spacing w:before="0" w:after="0" w:line="275" w:lineRule="exact"/>
        <w:ind w:left="0" w:right="-79" w:firstLine="720"/>
        <w:jc w:val="both"/>
      </w:pPr>
      <w:r>
        <w:rPr>
          <w:rFonts w:ascii="Times New Roman" w:eastAsia="Times New Roman" w:hAnsi="Times New Roman" w:cs="Times New Roman"/>
          <w:color w:val="000000"/>
          <w:spacing w:val="0"/>
          <w:sz w:val="24"/>
          <w:shd w:val="clear" w:color="auto" w:fill="auto"/>
          <w:rtl w:val="0"/>
        </w:rPr>
        <w:t xml:space="preserve">Sometimes, discerning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called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occurring in mind-door-cognitive  processes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must  be  discerned  as  object  of succeeding </w:t>
      </w:r>
      <w:r>
        <w:rPr>
          <w:rFonts w:ascii="Times New Roman" w:eastAsia="Times New Roman" w:hAnsi="Times New Roman" w:cs="Times New Roman"/>
          <w:b/>
          <w:bCs/>
          <w:i/>
          <w:iCs/>
          <w:color w:val="000000"/>
          <w:spacing w:val="0"/>
          <w:sz w:val="24"/>
          <w:shd w:val="clear" w:color="auto" w:fill="auto"/>
          <w:rtl w:val="0"/>
        </w:rPr>
        <w:t xml:space="preserve"> Vvipassan</w:t>
      </w:r>
      <w:r>
        <w:rPr>
          <w:rFonts w:ascii="Times New Roman" w:eastAsia="Times New Roman" w:hAnsi="Times New Roman" w:cs="Times New Roman"/>
          <w:color w:val="000000"/>
          <w:spacing w:val="0"/>
          <w:sz w:val="24"/>
          <w:shd w:val="clear" w:color="auto" w:fill="auto"/>
          <w:rtl w:val="0"/>
        </w:rPr>
        <w:t xml:space="preserve">ā  knowledge.  Those  conditioned  things  occurring  in  external continuums must also be discerned similarly.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Sometimes,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must be performed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objects of phenomena of perishing away of factors of dependent-origination from successive previous existences to the end  of  future  existence  orderly.  Sometimes  discerning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succeeding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again. All conditioned things occurring in both internal and external continuums must be discerned thoroughly. </w:t>
      </w:r>
    </w:p>
    <w:p>
      <w:pPr>
        <w:numPr>
          <w:ilvl w:val="0"/>
          <w:numId w:val="39"/>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Discern by opening the eye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If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can be performed continuously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taking</w:t>
      </w:r>
      <w:r>
        <w:rPr>
          <w:rFonts w:ascii="Times New Roman" w:eastAsia="Times New Roman" w:hAnsi="Times New Roman" w:cs="Times New Roman"/>
          <w:color w:val="000000"/>
          <w:spacing w:val="0"/>
          <w:sz w:val="24"/>
          <w:shd w:val="clear" w:color="auto" w:fill="auto"/>
          <w:rtl w:val="0"/>
        </w:rPr>
        <w:t xml:space="preserve"> object of phenomenon of  perishing  away  of  conditioned  things  occurring  in  all  four  kinds  of  deportments thoroughly, </w:t>
      </w:r>
      <w:r>
        <w:rPr>
          <w:rFonts w:ascii="Times New Roman" w:eastAsia="Times New Roman" w:hAnsi="Times New Roman" w:cs="Times New Roman"/>
          <w:b/>
          <w:bCs/>
          <w:color w:val="000000"/>
          <w:spacing w:val="0"/>
          <w:sz w:val="24"/>
          <w:shd w:val="clear" w:color="auto" w:fill="auto"/>
          <w:rtl w:val="0"/>
        </w:rPr>
        <w:t xml:space="preserve"> PAGE-364</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rapid  occurrence  of  phenomena  of  perishing  away  of  </w:t>
      </w:r>
      <w:r>
        <w:rPr>
          <w:rFonts w:ascii="Times New Roman" w:eastAsia="Times New Roman" w:hAnsi="Times New Roman" w:cs="Times New Roman"/>
          <w:color w:val="000000"/>
          <w:spacing w:val="1"/>
          <w:sz w:val="24"/>
          <w:shd w:val="clear" w:color="auto" w:fill="auto"/>
          <w:rtl w:val="0"/>
        </w:rPr>
        <w:t>both</w:t>
      </w:r>
      <w:r>
        <w:rPr>
          <w:rFonts w:ascii="Times New Roman" w:eastAsia="Times New Roman" w:hAnsi="Times New Roman" w:cs="Times New Roman"/>
          <w:color w:val="000000"/>
          <w:spacing w:val="0"/>
          <w:sz w:val="24"/>
          <w:shd w:val="clear" w:color="auto" w:fill="auto"/>
          <w:rtl w:val="0"/>
        </w:rPr>
        <w:t xml:space="preserve"> internal and external continuums will be seen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At that time,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should be performed continuously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either standing or sitting on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place of corridor. When  very  rapid  phenomena  of  perishing  away  of  conditioned  things  appear  in  insight, discernment should be performed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opening the eye. At that time, due to lack of experience at the beginning stage, everyplace, living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non-living things, can be </w:t>
      </w:r>
      <w:r>
        <w:rPr>
          <w:rFonts w:ascii="Times New Roman" w:eastAsia="Times New Roman" w:hAnsi="Times New Roman" w:cs="Times New Roman"/>
          <w:color w:val="000000"/>
          <w:spacing w:val="1"/>
          <w:sz w:val="24"/>
          <w:shd w:val="clear" w:color="auto" w:fill="auto"/>
          <w:rtl w:val="0"/>
        </w:rPr>
        <w:t>seen</w:t>
      </w:r>
      <w:r>
        <w:rPr>
          <w:rFonts w:ascii="Times New Roman" w:eastAsia="Times New Roman" w:hAnsi="Times New Roman" w:cs="Times New Roman"/>
          <w:color w:val="000000"/>
          <w:spacing w:val="0"/>
          <w:sz w:val="24"/>
          <w:shd w:val="clear" w:color="auto" w:fill="auto"/>
          <w:rtl w:val="0"/>
        </w:rPr>
        <w:t xml:space="preserve"> as corporeal uits. If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thing is seen in that way, all kind of living and non-living things must be discerned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breaking down each kind of compactness in order to reach the field of ultimate reality.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becomes powerful again,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ultimate nature of corporealities, but  not  corporeal  units,  will  be  seen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penetrative  knowledge.  At  that  time,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must be carried out continuously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those ultimate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Similarly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occurring in living beings of external world should be  discerned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Alternative discernment on internal and external continuums should be performed in order to attain ability to discern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conditioned thing in  every  deportment  continuously.  If  it  is  possible  to  discern  in  that  way,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which  knows  and  sees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w:t>
      </w:r>
      <w:r>
        <w:rPr>
          <w:rFonts w:ascii="Times New Roman" w:eastAsia="Times New Roman" w:hAnsi="Times New Roman" w:cs="Times New Roman"/>
          <w:color w:val="000000"/>
          <w:spacing w:val="0"/>
          <w:sz w:val="24"/>
          <w:shd w:val="clear" w:color="auto" w:fill="auto"/>
          <w:rtl w:val="0"/>
        </w:rPr>
        <w:t xml:space="preserve">things, becomes powerful and finally it will reach into the stage of knowledge of Neutrality Towards Formations successively. </w:t>
      </w:r>
    </w:p>
    <w:p>
      <w:pPr>
        <w:numPr>
          <w:ilvl w:val="0"/>
          <w:numId w:val="40"/>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If mind of meditation fixedly stands on object of conditioned things…</w:t>
      </w:r>
      <w:r>
        <w:rPr>
          <w:rFonts w:ascii="Times New Roman" w:eastAsia="Times New Roman" w:hAnsi="Times New Roman" w:cs="Times New Roman"/>
          <w:b/>
          <w:bCs/>
          <w:color w:val="auto"/>
          <w:spacing w:val="0"/>
          <w:sz w:val="24"/>
          <w:shd w:val="clear" w:color="auto" w:fill="auto"/>
          <w:rtl w:val="0"/>
        </w:rPr>
        <w:t xml:space="preserve"> </w:t>
      </w:r>
    </w:p>
    <w:p>
      <w:pPr>
        <w:bidi w:val="0"/>
        <w:spacing w:before="272" w:after="0" w:line="275" w:lineRule="exact"/>
        <w:ind w:left="0" w:right="-86" w:firstLine="720"/>
        <w:jc w:val="both"/>
      </w:pPr>
      <w:r>
        <w:rPr>
          <w:rFonts w:ascii="Times New Roman" w:eastAsia="Times New Roman" w:hAnsi="Times New Roman" w:cs="Times New Roman"/>
          <w:color w:val="000000"/>
          <w:spacing w:val="0"/>
          <w:sz w:val="24"/>
          <w:shd w:val="clear" w:color="auto" w:fill="auto"/>
          <w:rtl w:val="0"/>
        </w:rPr>
        <w:t xml:space="preserve">Due  to  presence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balanced  efficiency  between  faith  and  wisdom,  effort  and concentration,  the  mind  of  meditation  fixedly  stands  on  the  object  of  phenomenon  of perishing away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during discerning on either internal continuum or </w:t>
      </w:r>
      <w:r>
        <w:rPr>
          <w:rFonts w:ascii="Times New Roman" w:eastAsia="Times New Roman" w:hAnsi="Times New Roman" w:cs="Times New Roman"/>
          <w:color w:val="0000FF"/>
          <w:spacing w:val="0"/>
          <w:sz w:val="24"/>
          <w:shd w:val="clear" w:color="auto" w:fill="auto"/>
          <w:rtl w:val="0"/>
        </w:rPr>
        <w:t>44</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external  continuum  continuously.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mind  of  meditation  usually  occurs  as  inactive condition. Alternative discernment on internal continuum and external continuum,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causal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and  resultant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dukkha, 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etc., should not be performed during this situation. If alternative discernment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is performed, the concentration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will be backed off consequently. During discerning on conditioned things occurring in internal continuum, if mind of meditation fixedly stands on those objects,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must be performed continuously  on  those  objects  without  changing  on  others  and  so  forth.  Sometimes, discerning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succeeding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again. Due to presence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well experience to all kinds of discernments, the most favorite way of discernment can be chosen in this stage. </w:t>
      </w:r>
    </w:p>
    <w:p>
      <w:pPr>
        <w:numPr>
          <w:ilvl w:val="0"/>
          <w:numId w:val="41"/>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Individual preference </w:t>
      </w:r>
      <w:r>
        <w:rPr>
          <w:rFonts w:ascii="Times New Roman" w:eastAsia="Times New Roman" w:hAnsi="Times New Roman" w:cs="Times New Roman"/>
          <w:b/>
          <w:bCs/>
          <w:i/>
          <w:iCs/>
          <w:color w:val="000000"/>
          <w:spacing w:val="1"/>
          <w:sz w:val="24"/>
          <w:shd w:val="clear" w:color="auto" w:fill="auto"/>
          <w:rtl w:val="0"/>
        </w:rPr>
        <w:t>(puggalijjh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saya)</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If  the  meditator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with  vehicle  of  samatha,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each absorption, which arises through the most preferable meditation subject, should be discerned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character  of  non-self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as  priority.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must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performed </w:t>
      </w:r>
      <w:r>
        <w:rPr>
          <w:rFonts w:ascii="Times New Roman" w:eastAsia="Times New Roman" w:hAnsi="Times New Roman" w:cs="Times New Roman"/>
          <w:b/>
          <w:bCs/>
          <w:color w:val="000000"/>
          <w:spacing w:val="0"/>
          <w:sz w:val="24"/>
          <w:shd w:val="clear" w:color="auto" w:fill="auto"/>
          <w:rtl w:val="0"/>
        </w:rPr>
        <w:t>PAGE-365</w:t>
      </w:r>
      <w:r>
        <w:rPr>
          <w:rFonts w:ascii="Times New Roman" w:eastAsia="Times New Roman" w:hAnsi="Times New Roman" w:cs="Times New Roman"/>
          <w:color w:val="000000"/>
          <w:spacing w:val="0"/>
          <w:sz w:val="24"/>
          <w:shd w:val="clear" w:color="auto" w:fill="auto"/>
          <w:rtl w:val="0"/>
        </w:rPr>
        <w:t xml:space="preserve"> continuously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phenomenon of perishing away of both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absorption state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discerning knowledge, with inclination towards the Unconditioned Element, peaceful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where phenomenon of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can not be found. Sometimes, four great elements  and  derived  corporealities,  which  are  bases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absorption, which are of </w:t>
      </w:r>
      <w:r>
        <w:rPr>
          <w:rFonts w:ascii="Times New Roman" w:eastAsia="Times New Roman" w:hAnsi="Times New Roman" w:cs="Times New Roman"/>
          <w:color w:val="000000"/>
          <w:spacing w:val="1"/>
          <w:sz w:val="24"/>
          <w:shd w:val="clear" w:color="auto" w:fill="auto"/>
          <w:rtl w:val="0"/>
        </w:rPr>
        <w:t>totally</w:t>
      </w:r>
      <w:r>
        <w:rPr>
          <w:rFonts w:ascii="Times New Roman" w:eastAsia="Times New Roman" w:hAnsi="Times New Roman" w:cs="Times New Roman"/>
          <w:color w:val="000000"/>
          <w:spacing w:val="0"/>
          <w:sz w:val="24"/>
          <w:shd w:val="clear" w:color="auto" w:fill="auto"/>
          <w:rtl w:val="0"/>
        </w:rPr>
        <w:t xml:space="preserve"> 54 kinds lying inside the heart, must be discerned. Sometimes, discerning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discerned as 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again.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Unless the field where phenomenon of arising and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can not be found, is transferred easily although it is discerned in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way repeatedly, all corporealities and mentalities occurring in three periods, past, future and present must be kept in mind and either twofold-corporeality and mentality method or fivefold aggregates method must be applied as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again. Those objects of conditioned things occurring in the whole period from successive past existences to the end of future existence must  be  discerned.  Alternative  discernment  on  internal  and  external  continuum  must  be performed  again.  Then  each  factor  of  dependent-origination,  must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discerned  without reasoning  as  "due  to  occurrence  of  ignorance,  kamma-formations  arises"  etc,  but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generalizing on those factors, which had been occurred or which are occurring or which will occur in future, as </w:t>
      </w:r>
      <w:r>
        <w:rPr>
          <w:rFonts w:ascii="Times New Roman" w:eastAsia="Times New Roman" w:hAnsi="Times New Roman" w:cs="Times New Roman"/>
          <w:color w:val="000000"/>
          <w:spacing w:val="1"/>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really are. All conditioned things occurring in three periods, must be discerned  straight  through  from  successive  </w:t>
      </w:r>
      <w:r>
        <w:rPr>
          <w:rFonts w:ascii="Times New Roman" w:eastAsia="Times New Roman" w:hAnsi="Times New Roman" w:cs="Times New Roman"/>
          <w:color w:val="000000"/>
          <w:spacing w:val="1"/>
          <w:sz w:val="24"/>
          <w:shd w:val="clear" w:color="auto" w:fill="auto"/>
          <w:rtl w:val="0"/>
        </w:rPr>
        <w:t>past</w:t>
      </w:r>
      <w:r>
        <w:rPr>
          <w:rFonts w:ascii="Times New Roman" w:eastAsia="Times New Roman" w:hAnsi="Times New Roman" w:cs="Times New Roman"/>
          <w:color w:val="000000"/>
          <w:spacing w:val="0"/>
          <w:sz w:val="24"/>
          <w:shd w:val="clear" w:color="auto" w:fill="auto"/>
          <w:rtl w:val="0"/>
        </w:rPr>
        <w:t xml:space="preserve">  existences  to  the  end  of  future  one. Alternative discernment on internal continuum and external continuum must be performed over and over again. The general character of non-self should be discerned as priority. </w:t>
      </w:r>
    </w:p>
    <w:p>
      <w:pPr>
        <w:bidi w:val="0"/>
        <w:spacing w:before="1"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If conditioned things are ground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over and over again in this way,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which is discerning on the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will become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powerful, resulting in rapid appearance of phenomena of perishing away of conditioned things in the insight of the meditator.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consciousness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also fixedly stands on the object of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consequently.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While the mind of meditation fixedly stands on object of phenomenon  of perishing away of conditioned things, it is free from two kinds of extremities, terror and pleasingness due to lack of worry and desire on conditioned things, in the continuum of meditator. At that time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must be performed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w:t>
      </w:r>
      <w:r>
        <w:rPr>
          <w:rFonts w:ascii="Times New Roman" w:eastAsia="Times New Roman" w:hAnsi="Times New Roman" w:cs="Times New Roman"/>
          <w:color w:val="0000FF"/>
          <w:spacing w:val="0"/>
          <w:sz w:val="24"/>
          <w:shd w:val="clear" w:color="auto" w:fill="auto"/>
          <w:rtl w:val="0"/>
        </w:rPr>
        <w:t>48</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the most preferable absorption with inclination towards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which is free from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In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stage  some  meditators  prefer  to  discern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the fourth absorption, while some meditators prefer to discern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the third absorption. Individual preference varies among </w:t>
      </w:r>
      <w:r>
        <w:rPr>
          <w:rFonts w:ascii="Times New Roman" w:eastAsia="Times New Roman" w:hAnsi="Times New Roman" w:cs="Times New Roman"/>
          <w:color w:val="000000"/>
          <w:spacing w:val="1"/>
          <w:sz w:val="24"/>
          <w:shd w:val="clear" w:color="auto" w:fill="auto"/>
          <w:rtl w:val="0"/>
        </w:rPr>
        <w:t>most</w:t>
      </w:r>
      <w:r>
        <w:rPr>
          <w:rFonts w:ascii="Times New Roman" w:eastAsia="Times New Roman" w:hAnsi="Times New Roman" w:cs="Times New Roman"/>
          <w:color w:val="000000"/>
          <w:spacing w:val="0"/>
          <w:sz w:val="24"/>
          <w:shd w:val="clear" w:color="auto" w:fill="auto"/>
          <w:rtl w:val="0"/>
        </w:rPr>
        <w:t xml:space="preserve"> meditators. At that  time  discerning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succeeding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again. </w:t>
      </w:r>
      <w:r>
        <w:rPr>
          <w:rFonts w:ascii="Times New Roman" w:eastAsia="Times New Roman" w:hAnsi="Times New Roman" w:cs="Times New Roman"/>
          <w:b/>
          <w:bCs/>
          <w:color w:val="000000"/>
          <w:spacing w:val="0"/>
          <w:sz w:val="24"/>
          <w:shd w:val="clear" w:color="auto" w:fill="auto"/>
          <w:rtl w:val="0"/>
        </w:rPr>
        <w:t xml:space="preserve">PAGE-366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If the meditator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with vehicle of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(suddha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nika</w:t>
      </w:r>
      <w:r>
        <w:rPr>
          <w:rFonts w:ascii="Times New Roman" w:eastAsia="Times New Roman" w:hAnsi="Times New Roman" w:cs="Times New Roman"/>
          <w:b/>
          <w:bCs/>
          <w:i/>
          <w:iCs/>
          <w:color w:val="000000"/>
          <w:spacing w:val="0"/>
          <w:sz w:val="24"/>
          <w:shd w:val="clear" w:color="auto" w:fill="auto"/>
          <w:rtl w:val="0"/>
        </w:rPr>
        <w:t xml:space="preserve"> puggala)</w:t>
      </w:r>
      <w:r>
        <w:rPr>
          <w:rFonts w:ascii="Times New Roman" w:eastAsia="Times New Roman" w:hAnsi="Times New Roman" w:cs="Times New Roman"/>
          <w:color w:val="000000"/>
          <w:spacing w:val="0"/>
          <w:sz w:val="24"/>
          <w:shd w:val="clear" w:color="auto" w:fill="auto"/>
          <w:rtl w:val="0"/>
        </w:rPr>
        <w:t xml:space="preserve"> and has not attained any kind of absorption, he must discern wholesome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occurring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corporeal </w:t>
      </w:r>
      <w:r>
        <w:rPr>
          <w:rFonts w:ascii="Times New Roman" w:eastAsia="Times New Roman" w:hAnsi="Times New Roman" w:cs="Times New Roman"/>
          <w:b/>
          <w:bCs/>
          <w:i/>
          <w:iCs/>
          <w:color w:val="000000"/>
          <w:spacing w:val="0"/>
          <w:sz w:val="24"/>
          <w:shd w:val="clear" w:color="auto" w:fill="auto"/>
          <w:rtl w:val="0"/>
        </w:rPr>
        <w:t>dahammas</w:t>
      </w:r>
      <w:r>
        <w:rPr>
          <w:rFonts w:ascii="Times New Roman" w:eastAsia="Times New Roman" w:hAnsi="Times New Roman" w:cs="Times New Roman"/>
          <w:color w:val="000000"/>
          <w:spacing w:val="0"/>
          <w:sz w:val="24"/>
          <w:shd w:val="clear" w:color="auto" w:fill="auto"/>
          <w:rtl w:val="0"/>
        </w:rPr>
        <w:t xml:space="preserve">, as priority. At that time the concentration associating with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usually becomes stronger and stronger resulting in stability of mind of meditation on the object of phenomenon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becomes powerful the object of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can not be seen but that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seen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At that </w:t>
      </w:r>
      <w:r>
        <w:rPr>
          <w:rFonts w:ascii="Times New Roman" w:eastAsia="Times New Roman" w:hAnsi="Times New Roman" w:cs="Times New Roman"/>
          <w:color w:val="000000"/>
          <w:spacing w:val="1"/>
          <w:sz w:val="24"/>
          <w:shd w:val="clear" w:color="auto" w:fill="auto"/>
          <w:rtl w:val="0"/>
        </w:rPr>
        <w:t>time</w:t>
      </w:r>
      <w:r>
        <w:rPr>
          <w:rFonts w:ascii="Times New Roman" w:eastAsia="Times New Roman" w:hAnsi="Times New Roman" w:cs="Times New Roman"/>
          <w:color w:val="000000"/>
          <w:spacing w:val="0"/>
          <w:sz w:val="24"/>
          <w:shd w:val="clear" w:color="auto" w:fill="auto"/>
          <w:rtl w:val="0"/>
        </w:rPr>
        <w:t xml:space="preserve"> it should not be tried  intentionally  to  see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If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meditator scrutinizes in order to see the nature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the concentration usually  falls  back  and  mind  of  meditation  becomes  unstable  condition.  Therefore  the phenomenon of perishing away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continued to discern for that  meditator.  Discerning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must  be  discerned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succeeding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again.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meditator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vehicle of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wholesome impulsions of mind-door- cognitive processes is usually the most convenient one and the character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non-self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has to be discerned continuously in order to transfer into the field of Unconditioned Element called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he has to </w:t>
      </w:r>
      <w:r>
        <w:rPr>
          <w:rFonts w:ascii="Times New Roman" w:eastAsia="Times New Roman" w:hAnsi="Times New Roman" w:cs="Times New Roman"/>
          <w:color w:val="000000"/>
          <w:spacing w:val="2"/>
          <w:sz w:val="24"/>
          <w:shd w:val="clear" w:color="auto" w:fill="auto"/>
          <w:rtl w:val="0"/>
        </w:rPr>
        <w:t>try</w:t>
      </w:r>
      <w:r>
        <w:rPr>
          <w:rFonts w:ascii="Times New Roman" w:eastAsia="Times New Roman" w:hAnsi="Times New Roman" w:cs="Times New Roman"/>
          <w:color w:val="000000"/>
          <w:spacing w:val="0"/>
          <w:sz w:val="24"/>
          <w:shd w:val="clear" w:color="auto" w:fill="auto"/>
          <w:rtl w:val="0"/>
        </w:rPr>
        <w:t xml:space="preserve">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ways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discernments called corporeal septet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sattaka</w:t>
      </w:r>
      <w:r>
        <w:rPr>
          <w:rFonts w:ascii="Times New Roman" w:eastAsia="Times New Roman" w:hAnsi="Times New Roman" w:cs="Times New Roman"/>
          <w:color w:val="000000"/>
          <w:spacing w:val="0"/>
          <w:sz w:val="24"/>
          <w:shd w:val="clear" w:color="auto" w:fill="auto"/>
          <w:rtl w:val="0"/>
        </w:rPr>
        <w:t xml:space="preserve">) and non-corporeal septet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ar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sattaka</w:t>
      </w:r>
      <w:r>
        <w:rPr>
          <w:rFonts w:ascii="Times New Roman" w:eastAsia="Times New Roman" w:hAnsi="Times New Roman" w:cs="Times New Roman"/>
          <w:color w:val="000000"/>
          <w:spacing w:val="0"/>
          <w:sz w:val="24"/>
          <w:shd w:val="clear" w:color="auto" w:fill="auto"/>
          <w:rtl w:val="0"/>
        </w:rPr>
        <w:t xml:space="preserve">). He has to endeavour in order to attain powerful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in sequence. If he endeavours continuously in this way, the stage of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will be occurred with great efficiency again. When five kinds of controlling faculties called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riya, sati, </w:t>
      </w:r>
      <w:r>
        <w:rPr>
          <w:rFonts w:ascii="Times New Roman" w:eastAsia="Times New Roman" w:hAnsi="Times New Roman" w:cs="Times New Roman"/>
          <w:b/>
          <w:bCs/>
          <w:i/>
          <w:iCs/>
          <w:color w:val="000000"/>
          <w:spacing w:val="2"/>
          <w:sz w:val="24"/>
          <w:shd w:val="clear" w:color="auto" w:fill="auto"/>
          <w:rtl w:val="0"/>
        </w:rPr>
        <w:t>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paññ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becomes  matured  gradually,  he  can  transfer  into  the  field  of  Unconditioned  Element,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left"/>
      </w:pPr>
      <w:r>
        <w:rPr>
          <w:rFonts w:ascii="Times New Roman" w:eastAsia="Times New Roman" w:hAnsi="Times New Roman" w:cs="Times New Roman"/>
          <w:color w:val="000000"/>
          <w:spacing w:val="0"/>
          <w:sz w:val="24"/>
          <w:shd w:val="clear" w:color="auto" w:fill="auto"/>
          <w:rtl w:val="0"/>
        </w:rPr>
        <w:t>Here  it  will  be  presented  on  the  '</w:t>
      </w:r>
      <w:r>
        <w:rPr>
          <w:rFonts w:ascii="Times New Roman" w:eastAsia="Times New Roman" w:hAnsi="Times New Roman" w:cs="Times New Roman"/>
          <w:b/>
          <w:bCs/>
          <w:i/>
          <w:iCs/>
          <w:color w:val="000000"/>
          <w:spacing w:val="0"/>
          <w:sz w:val="24"/>
          <w:shd w:val="clear" w:color="auto" w:fill="auto"/>
          <w:rtl w:val="0"/>
        </w:rPr>
        <w:t>Yoking  Method  (yuganaddha  naya)</w:t>
      </w:r>
      <w:r>
        <w:rPr>
          <w:rFonts w:ascii="Times New Roman" w:eastAsia="Times New Roman" w:hAnsi="Times New Roman" w:cs="Times New Roman"/>
          <w:color w:val="000000"/>
          <w:spacing w:val="0"/>
          <w:sz w:val="24"/>
          <w:shd w:val="clear" w:color="auto" w:fill="auto"/>
          <w:rtl w:val="0"/>
        </w:rPr>
        <w:t xml:space="preserve">'  found  in </w:t>
      </w:r>
      <w:r>
        <w:rPr>
          <w:rFonts w:ascii="Times New Roman" w:eastAsia="Times New Roman" w:hAnsi="Times New Roman" w:cs="Times New Roman"/>
          <w:b/>
          <w:bCs/>
          <w:i/>
          <w:iCs/>
          <w:color w:val="000000"/>
          <w:spacing w:val="0"/>
          <w:sz w:val="24"/>
          <w:shd w:val="clear" w:color="auto" w:fill="auto"/>
          <w:rtl w:val="0"/>
        </w:rPr>
        <w:t>Yuganaddha Sutta, Anguttara Nik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ya-1-475</w:t>
      </w:r>
      <w:r>
        <w:rPr>
          <w:rFonts w:ascii="Times New Roman" w:eastAsia="Times New Roman" w:hAnsi="Times New Roman" w:cs="Times New Roman"/>
          <w:color w:val="000000"/>
          <w:spacing w:val="0"/>
          <w:sz w:val="24"/>
          <w:shd w:val="clear" w:color="auto" w:fill="auto"/>
          <w:rtl w:val="0"/>
        </w:rPr>
        <w:t xml:space="preserve">, as follows. ____ </w:t>
      </w:r>
    </w:p>
    <w:p>
      <w:pPr>
        <w:numPr>
          <w:ilvl w:val="0"/>
          <w:numId w:val="42"/>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Yuganaddha Sutta (Ang-1-475)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(Ang-1-475,476- </w:t>
      </w:r>
      <w:r>
        <w:rPr>
          <w:rFonts w:ascii="Times New Roman" w:eastAsia="Times New Roman" w:hAnsi="Times New Roman" w:cs="Times New Roman"/>
          <w:b/>
          <w:bCs/>
          <w:i/>
          <w:iCs/>
          <w:color w:val="000000"/>
          <w:spacing w:val="-2147483648"/>
          <w:sz w:val="24"/>
          <w:shd w:val="clear" w:color="auto" w:fill="auto"/>
          <w:rtl w:val="0"/>
        </w:rPr>
        <w:t>6</w:t>
      </w:r>
      <w:r>
        <w:rPr>
          <w:rFonts w:ascii="Times New Roman" w:eastAsia="Times New Roman" w:hAnsi="Times New Roman" w:cs="Times New Roman"/>
          <w:b/>
          <w:bCs/>
          <w:i/>
          <w:iCs/>
          <w:color w:val="000000"/>
          <w:spacing w:val="0"/>
          <w:sz w:val="24"/>
          <w:shd w:val="clear" w:color="auto" w:fill="auto"/>
          <w:rtl w:val="0"/>
        </w:rPr>
        <w:t xml:space="preserve"> paragraph) </w:t>
      </w:r>
    </w:p>
    <w:p>
      <w:pPr>
        <w:numPr>
          <w:ilvl w:val="0"/>
          <w:numId w:val="43"/>
        </w:numPr>
        <w:bidi w:val="0"/>
        <w:spacing w:before="9" w:after="0" w:line="313" w:lineRule="exact"/>
        <w:ind w:right="-200"/>
        <w:jc w:val="both"/>
      </w:pPr>
      <w:r>
        <w:rPr>
          <w:rFonts w:ascii="Times New Roman" w:eastAsia="Times New Roman" w:hAnsi="Times New Roman" w:cs="Times New Roman"/>
          <w:b/>
          <w:bCs/>
          <w:i/>
          <w:iCs/>
          <w:color w:val="0000FF"/>
          <w:spacing w:val="0"/>
          <w:sz w:val="24"/>
          <w:shd w:val="clear" w:color="auto" w:fill="auto"/>
          <w:rtl w:val="0"/>
        </w:rPr>
        <w:t xml:space="preserve">paragraph </w:t>
      </w:r>
      <w:r>
        <w:rPr>
          <w:rFonts w:ascii="Times New Roman" w:eastAsia="Times New Roman" w:hAnsi="Times New Roman" w:cs="Times New Roman"/>
          <w:b/>
          <w:bCs/>
          <w:i/>
          <w:iCs/>
          <w:color w:val="0000FF"/>
          <w:spacing w:val="-2147483648"/>
          <w:sz w:val="24"/>
          <w:shd w:val="clear" w:color="auto" w:fill="auto"/>
          <w:rtl w:val="0"/>
        </w:rPr>
        <w:t>2</w:t>
      </w:r>
      <w:r>
        <w:rPr>
          <w:rFonts w:ascii="Times New Roman" w:eastAsia="Times New Roman" w:hAnsi="Times New Roman" w:cs="Times New Roman"/>
          <w:b/>
          <w:bCs/>
          <w:i/>
          <w:iCs/>
          <w:color w:val="0000FF"/>
          <w:spacing w:val="0"/>
          <w:sz w:val="24"/>
          <w:shd w:val="clear" w:color="auto" w:fill="auto"/>
          <w:rtl w:val="0"/>
        </w:rPr>
        <w:t xml:space="preserve"> </w:t>
      </w:r>
      <w:r>
        <w:rPr>
          <w:rFonts w:ascii="Arial" w:eastAsia="Arial" w:hAnsi="Arial" w:cs="Arial"/>
          <w:color w:val="0000FF"/>
          <w:spacing w:val="0"/>
          <w:sz w:val="28"/>
          <w:shd w:val="clear" w:color="auto" w:fill="auto"/>
          <w:rtl w:val="0"/>
        </w:rPr>
        <w:t>tNyD;rSm</w:t>
      </w:r>
      <w:r>
        <w:rPr>
          <w:rFonts w:ascii="Times New Roman" w:eastAsia="Times New Roman" w:hAnsi="Times New Roman" w:cs="Times New Roman"/>
          <w:b/>
          <w:bCs/>
          <w:i/>
          <w:iCs/>
          <w:color w:val="0000FF"/>
          <w:spacing w:val="0"/>
          <w:sz w:val="24"/>
          <w:shd w:val="clear" w:color="auto" w:fill="auto"/>
          <w:rtl w:val="0"/>
        </w:rPr>
        <w:t xml:space="preserve"> PAGE 367</w:t>
      </w:r>
      <w:r>
        <w:rPr>
          <w:rFonts w:ascii="Arial" w:eastAsia="Arial" w:hAnsi="Arial" w:cs="Arial"/>
          <w:color w:val="0000FF"/>
          <w:spacing w:val="0"/>
          <w:sz w:val="28"/>
          <w:shd w:val="clear" w:color="auto" w:fill="auto"/>
          <w:rtl w:val="0"/>
        </w:rPr>
        <w:t xml:space="preserve"> ½kduf&amp;ef</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Thus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I've  heard.  Once  upon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time,  the  most </w:t>
      </w:r>
      <w:r>
        <w:rPr>
          <w:rFonts w:ascii="Times New Roman" w:eastAsia="Times New Roman" w:hAnsi="Times New Roman" w:cs="Times New Roman"/>
          <w:b/>
          <w:bCs/>
          <w:i/>
          <w:iCs/>
          <w:color w:val="000000"/>
          <w:spacing w:val="0"/>
          <w:sz w:val="24"/>
          <w:shd w:val="clear" w:color="auto" w:fill="auto"/>
          <w:rtl w:val="0"/>
        </w:rPr>
        <w:t xml:space="preserve"> Venerable </w:t>
      </w:r>
      <w:r>
        <w:rPr>
          <w:rFonts w:ascii="Times New Roman" w:eastAsia="Times New Roman" w:hAnsi="Times New Roman" w:cs="Times New Roman"/>
          <w:color w:val="000000"/>
          <w:spacing w:val="0"/>
          <w:sz w:val="24"/>
          <w:shd w:val="clear" w:color="auto" w:fill="auto"/>
          <w:rtl w:val="0"/>
        </w:rPr>
        <w:t xml:space="preserve"> Ā</w:t>
      </w:r>
      <w:r>
        <w:rPr>
          <w:rFonts w:ascii="Times New Roman" w:eastAsia="Times New Roman" w:hAnsi="Times New Roman" w:cs="Times New Roman"/>
          <w:b/>
          <w:bCs/>
          <w:i/>
          <w:iCs/>
          <w:color w:val="000000"/>
          <w:spacing w:val="0"/>
          <w:sz w:val="24"/>
          <w:shd w:val="clear" w:color="auto" w:fill="auto"/>
          <w:rtl w:val="0"/>
        </w:rPr>
        <w:t>nad</w:t>
      </w:r>
      <w:r>
        <w:rPr>
          <w:rFonts w:ascii="Times New Roman" w:eastAsia="Times New Roman" w:hAnsi="Times New Roman" w:cs="Times New Roman"/>
          <w:color w:val="000000"/>
          <w:spacing w:val="0"/>
          <w:sz w:val="24"/>
          <w:shd w:val="clear" w:color="auto" w:fill="auto"/>
          <w:rtl w:val="0"/>
        </w:rPr>
        <w:t xml:space="preserve">ā  stayed  in </w:t>
      </w:r>
      <w:r>
        <w:rPr>
          <w:rFonts w:ascii="Times New Roman" w:eastAsia="Times New Roman" w:hAnsi="Times New Roman" w:cs="Times New Roman"/>
          <w:b/>
          <w:bCs/>
          <w:i/>
          <w:iCs/>
          <w:color w:val="000000"/>
          <w:spacing w:val="3"/>
          <w:sz w:val="24"/>
          <w:shd w:val="clear" w:color="auto" w:fill="auto"/>
          <w:rtl w:val="0"/>
        </w:rPr>
        <w:t>Gosit</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Monastery, </w:t>
      </w:r>
      <w:r>
        <w:rPr>
          <w:rFonts w:ascii="Times New Roman" w:eastAsia="Times New Roman" w:hAnsi="Times New Roman" w:cs="Times New Roman"/>
          <w:b/>
          <w:bCs/>
          <w:i/>
          <w:iCs/>
          <w:color w:val="000000"/>
          <w:spacing w:val="0"/>
          <w:sz w:val="24"/>
          <w:shd w:val="clear" w:color="auto" w:fill="auto"/>
          <w:rtl w:val="0"/>
        </w:rPr>
        <w:t>Kosamb</w:t>
      </w:r>
      <w:r>
        <w:rPr>
          <w:rFonts w:ascii="Times New Roman" w:eastAsia="Times New Roman" w:hAnsi="Times New Roman" w:cs="Times New Roman"/>
          <w:color w:val="000000"/>
          <w:spacing w:val="0"/>
          <w:sz w:val="24"/>
          <w:shd w:val="clear" w:color="auto" w:fill="auto"/>
          <w:rtl w:val="0"/>
        </w:rPr>
        <w:t xml:space="preserve">ī Division.At that time the most </w:t>
      </w:r>
      <w:r>
        <w:rPr>
          <w:rFonts w:ascii="Times New Roman" w:eastAsia="Times New Roman" w:hAnsi="Times New Roman" w:cs="Times New Roman"/>
          <w:b/>
          <w:bCs/>
          <w:i/>
          <w:iCs/>
          <w:color w:val="000000"/>
          <w:spacing w:val="0"/>
          <w:sz w:val="24"/>
          <w:shd w:val="clear" w:color="auto" w:fill="auto"/>
          <w:rtl w:val="0"/>
        </w:rPr>
        <w:t xml:space="preserve">Venerable </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nad</w:t>
      </w:r>
      <w:r>
        <w:rPr>
          <w:rFonts w:ascii="Times New Roman" w:eastAsia="Times New Roman" w:hAnsi="Times New Roman" w:cs="Times New Roman"/>
          <w:color w:val="000000"/>
          <w:spacing w:val="0"/>
          <w:sz w:val="24"/>
          <w:shd w:val="clear" w:color="auto" w:fill="auto"/>
          <w:rtl w:val="0"/>
        </w:rPr>
        <w:t>ā called surrounding bhikkhus… that "Ā</w:t>
      </w:r>
      <w:r>
        <w:rPr>
          <w:rFonts w:ascii="Times New Roman" w:eastAsia="Times New Roman" w:hAnsi="Times New Roman" w:cs="Times New Roman"/>
          <w:b/>
          <w:bCs/>
          <w:i/>
          <w:iCs/>
          <w:color w:val="000000"/>
          <w:spacing w:val="0"/>
          <w:sz w:val="24"/>
          <w:shd w:val="clear" w:color="auto" w:fill="auto"/>
          <w:rtl w:val="0"/>
        </w:rPr>
        <w:t>vuso.. 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left"/>
      </w:pPr>
      <w:r>
        <w:rPr>
          <w:rFonts w:ascii="Times New Roman" w:eastAsia="Times New Roman" w:hAnsi="Times New Roman" w:cs="Times New Roman"/>
          <w:color w:val="000000"/>
          <w:spacing w:val="0"/>
          <w:sz w:val="24"/>
          <w:shd w:val="clear" w:color="auto" w:fill="auto"/>
          <w:rtl w:val="0"/>
        </w:rPr>
        <w:t xml:space="preserve">Associating bhikkhus replied respectfully </w:t>
      </w:r>
      <w:r>
        <w:rPr>
          <w:rFonts w:ascii="Times New Roman" w:eastAsia="Times New Roman" w:hAnsi="Times New Roman" w:cs="Times New Roman"/>
          <w:b/>
          <w:bCs/>
          <w:i/>
          <w:iCs/>
          <w:color w:val="000000"/>
          <w:spacing w:val="0"/>
          <w:sz w:val="24"/>
          <w:shd w:val="clear" w:color="auto" w:fill="auto"/>
          <w:rtl w:val="0"/>
        </w:rPr>
        <w:t xml:space="preserve">Venerable </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nad</w:t>
      </w:r>
      <w:r>
        <w:rPr>
          <w:rFonts w:ascii="Times New Roman" w:eastAsia="Times New Roman" w:hAnsi="Times New Roman" w:cs="Times New Roman"/>
          <w:color w:val="000000"/>
          <w:spacing w:val="0"/>
          <w:sz w:val="24"/>
          <w:shd w:val="clear" w:color="auto" w:fill="auto"/>
          <w:rtl w:val="0"/>
        </w:rPr>
        <w:t>ā that "</w:t>
      </w:r>
      <w:r>
        <w:rPr>
          <w:rFonts w:ascii="Times New Roman" w:eastAsia="Times New Roman" w:hAnsi="Times New Roman" w:cs="Times New Roman"/>
          <w:b/>
          <w:bCs/>
          <w:i/>
          <w:iCs/>
          <w:color w:val="000000"/>
          <w:spacing w:val="0"/>
          <w:sz w:val="24"/>
          <w:shd w:val="clear" w:color="auto" w:fill="auto"/>
          <w:rtl w:val="0"/>
        </w:rPr>
        <w:t>bhante</w:t>
      </w:r>
      <w:r>
        <w:rPr>
          <w:rFonts w:ascii="Times New Roman" w:eastAsia="Times New Roman" w:hAnsi="Times New Roman" w:cs="Times New Roman"/>
          <w:color w:val="000000"/>
          <w:spacing w:val="0"/>
          <w:sz w:val="24"/>
          <w:shd w:val="clear" w:color="auto" w:fill="auto"/>
          <w:rtl w:val="0"/>
        </w:rPr>
        <w:t xml:space="preserve">". The most </w:t>
      </w:r>
      <w:r>
        <w:rPr>
          <w:rFonts w:ascii="Times New Roman" w:eastAsia="Times New Roman" w:hAnsi="Times New Roman" w:cs="Times New Roman"/>
          <w:b/>
          <w:bCs/>
          <w:i/>
          <w:iCs/>
          <w:color w:val="000000"/>
          <w:spacing w:val="0"/>
          <w:sz w:val="24"/>
          <w:shd w:val="clear" w:color="auto" w:fill="auto"/>
          <w:rtl w:val="0"/>
        </w:rPr>
        <w:t xml:space="preserve">Venerable </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nad</w:t>
      </w:r>
      <w:r>
        <w:rPr>
          <w:rFonts w:ascii="Times New Roman" w:eastAsia="Times New Roman" w:hAnsi="Times New Roman" w:cs="Times New Roman"/>
          <w:color w:val="000000"/>
          <w:spacing w:val="0"/>
          <w:sz w:val="24"/>
          <w:shd w:val="clear" w:color="auto" w:fill="auto"/>
          <w:rtl w:val="0"/>
        </w:rPr>
        <w:t xml:space="preserve">ā gave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preaching.___ </w:t>
      </w:r>
    </w:p>
    <w:p>
      <w:pPr>
        <w:bidi w:val="0"/>
        <w:spacing w:before="1"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male bhikkhu or female bhikkhu (</w:t>
      </w:r>
      <w:r>
        <w:rPr>
          <w:rFonts w:ascii="Times New Roman" w:eastAsia="Times New Roman" w:hAnsi="Times New Roman" w:cs="Times New Roman"/>
          <w:b/>
          <w:bCs/>
          <w:i/>
          <w:iCs/>
          <w:color w:val="000000"/>
          <w:spacing w:val="0"/>
          <w:sz w:val="24"/>
          <w:shd w:val="clear" w:color="auto" w:fill="auto"/>
          <w:rtl w:val="0"/>
        </w:rPr>
        <w:t>bjikkhun</w:t>
      </w:r>
      <w:r>
        <w:rPr>
          <w:rFonts w:ascii="Times New Roman" w:eastAsia="Times New Roman" w:hAnsi="Times New Roman" w:cs="Times New Roman"/>
          <w:color w:val="000000"/>
          <w:spacing w:val="0"/>
          <w:sz w:val="24"/>
          <w:shd w:val="clear" w:color="auto" w:fill="auto"/>
          <w:rtl w:val="0"/>
        </w:rPr>
        <w:t xml:space="preserve">ī) asked me about his or her  attainment  of  arahatship.  All  those  male  and  female  bhikkhus  asked  about  their </w:t>
      </w:r>
      <w:r>
        <w:rPr>
          <w:rFonts w:ascii="Times New Roman" w:eastAsia="Times New Roman" w:hAnsi="Times New Roman" w:cs="Times New Roman"/>
          <w:color w:val="000000"/>
          <w:spacing w:val="0"/>
          <w:sz w:val="24"/>
          <w:shd w:val="clear" w:color="auto" w:fill="auto"/>
          <w:rtl w:val="0"/>
        </w:rPr>
        <w:t xml:space="preserve">attainment of arahatship through four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Paths or </w:t>
      </w:r>
      <w:r>
        <w:rPr>
          <w:rFonts w:ascii="Times New Roman" w:eastAsia="Times New Roman" w:hAnsi="Times New Roman" w:cs="Times New Roman"/>
          <w:color w:val="000000"/>
          <w:spacing w:val="1"/>
          <w:sz w:val="24"/>
          <w:shd w:val="clear" w:color="auto" w:fill="auto"/>
          <w:rtl w:val="0"/>
        </w:rPr>
        <w:t>nay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kind of four Paths. Which kinds are ____ </w:t>
      </w:r>
    </w:p>
    <w:p>
      <w:pPr>
        <w:numPr>
          <w:ilvl w:val="0"/>
          <w:numId w:val="44"/>
        </w:numPr>
        <w:bidi w:val="0"/>
        <w:spacing w:before="1" w:after="0" w:line="275" w:lineRule="exact"/>
        <w:ind w:right="-83"/>
        <w:jc w:val="left"/>
      </w:pP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this Noble admonishment of the Buddha… the bhikkhu develops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w:t>
      </w:r>
      <w:r>
        <w:rPr>
          <w:rFonts w:ascii="Times New Roman" w:eastAsia="Times New Roman" w:hAnsi="Times New Roman" w:cs="Times New Roman"/>
          <w:color w:val="000000"/>
          <w:spacing w:val="1"/>
          <w:sz w:val="24"/>
          <w:shd w:val="clear" w:color="auto" w:fill="auto"/>
          <w:rtl w:val="0"/>
        </w:rPr>
        <w:t>led</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samatha  practice  beforehand.  For  that  bhikhu  who  develops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led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samatha practice beforehand, the Path of Upstreamenterer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pattimagga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occurs obviously. In the next method____ Mundane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path called </w:t>
      </w:r>
      <w:r>
        <w:rPr>
          <w:rFonts w:ascii="Times New Roman" w:eastAsia="Times New Roman" w:hAnsi="Times New Roman" w:cs="Times New Roman"/>
          <w:b/>
          <w:bCs/>
          <w:i/>
          <w:iCs/>
          <w:color w:val="000000"/>
          <w:spacing w:val="1"/>
          <w:sz w:val="24"/>
          <w:shd w:val="clear" w:color="auto" w:fill="auto"/>
          <w:rtl w:val="0"/>
        </w:rPr>
        <w:t>pubbabh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satipa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magga</w:t>
      </w:r>
      <w:r>
        <w:rPr>
          <w:rFonts w:ascii="Times New Roman" w:eastAsia="Times New Roman" w:hAnsi="Times New Roman" w:cs="Times New Roman"/>
          <w:color w:val="000000"/>
          <w:spacing w:val="0"/>
          <w:sz w:val="24"/>
          <w:shd w:val="clear" w:color="auto" w:fill="auto"/>
          <w:rtl w:val="0"/>
        </w:rPr>
        <w:t xml:space="preserve">  occurs  obviously.  That  bhikkhu  approaches,  develops, performs advancement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path over and over again. For that bhikkhu who approaches, develops, performs advancement of that path over and over again, fetters (</w:t>
      </w:r>
      <w:r>
        <w:rPr>
          <w:rFonts w:ascii="Times New Roman" w:eastAsia="Times New Roman" w:hAnsi="Times New Roman" w:cs="Times New Roman"/>
          <w:b/>
          <w:bCs/>
          <w:i/>
          <w:iCs/>
          <w:color w:val="000000"/>
          <w:spacing w:val="0"/>
          <w:sz w:val="24"/>
          <w:shd w:val="clear" w:color="auto" w:fill="auto"/>
          <w:rtl w:val="0"/>
        </w:rPr>
        <w:t>samyo jana</w:t>
      </w:r>
      <w:r>
        <w:rPr>
          <w:rFonts w:ascii="Times New Roman" w:eastAsia="Times New Roman" w:hAnsi="Times New Roman" w:cs="Times New Roman"/>
          <w:color w:val="000000"/>
          <w:spacing w:val="0"/>
          <w:sz w:val="24"/>
          <w:shd w:val="clear" w:color="auto" w:fill="auto"/>
          <w:rtl w:val="0"/>
        </w:rPr>
        <w:t>) are finished off removed; underlying tendencies (</w:t>
      </w:r>
      <w:r>
        <w:rPr>
          <w:rFonts w:ascii="Times New Roman" w:eastAsia="Times New Roman" w:hAnsi="Times New Roman" w:cs="Times New Roman"/>
          <w:b/>
          <w:bCs/>
          <w:i/>
          <w:iCs/>
          <w:color w:val="000000"/>
          <w:spacing w:val="0"/>
          <w:sz w:val="24"/>
          <w:shd w:val="clear" w:color="auto" w:fill="auto"/>
          <w:rtl w:val="0"/>
        </w:rPr>
        <w:t>anusaya</w:t>
      </w:r>
      <w:r>
        <w:rPr>
          <w:rFonts w:ascii="Times New Roman" w:eastAsia="Times New Roman" w:hAnsi="Times New Roman" w:cs="Times New Roman"/>
          <w:color w:val="000000"/>
          <w:spacing w:val="0"/>
          <w:sz w:val="24"/>
          <w:shd w:val="clear" w:color="auto" w:fill="auto"/>
          <w:rtl w:val="0"/>
        </w:rPr>
        <w:t xml:space="preserve">) are disappeared and extinguished. </w:t>
      </w:r>
      <w:r>
        <w:rPr>
          <w:rFonts w:ascii="Times New Roman" w:eastAsia="Times New Roman" w:hAnsi="Times New Roman" w:cs="Times New Roman"/>
          <w:b/>
          <w:bCs/>
          <w:i/>
          <w:iCs/>
          <w:color w:val="000000"/>
          <w:spacing w:val="0"/>
          <w:sz w:val="24"/>
          <w:shd w:val="clear" w:color="auto" w:fill="auto"/>
          <w:rtl w:val="0"/>
        </w:rPr>
        <w:t xml:space="preserve">(Ang-1-475)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(Ang-A-2-436)</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PAGE-368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-344, M-A-1-112)</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These words, </w:t>
      </w:r>
      <w:r>
        <w:rPr>
          <w:rFonts w:ascii="Times New Roman" w:eastAsia="Times New Roman" w:hAnsi="Times New Roman" w:cs="Times New Roman"/>
          <w:b/>
          <w:bCs/>
          <w:i/>
          <w:iCs/>
          <w:color w:val="000000"/>
          <w:spacing w:val="0"/>
          <w:sz w:val="24"/>
          <w:shd w:val="clear" w:color="auto" w:fill="auto"/>
          <w:rtl w:val="0"/>
        </w:rPr>
        <w:t>samatha pubbangamam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veti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preached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person with vehicle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It is right.____ That person with vehicle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accomplishes either access concentration or full concentration firstly. This concentration is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That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person  with  vehicle  of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performs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either that access concentration or full concentration and associating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etc. This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is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Therefore these words, "</w:t>
      </w:r>
      <w:r>
        <w:rPr>
          <w:rFonts w:ascii="Times New Roman" w:eastAsia="Times New Roman" w:hAnsi="Times New Roman" w:cs="Times New Roman"/>
          <w:b/>
          <w:bCs/>
          <w:i/>
          <w:iCs/>
          <w:color w:val="000000"/>
          <w:spacing w:val="0"/>
          <w:sz w:val="24"/>
          <w:shd w:val="clear" w:color="auto" w:fill="auto"/>
          <w:rtl w:val="0"/>
        </w:rPr>
        <w:t xml:space="preserve">samatha pubbangamam vipassanam </w:t>
      </w:r>
      <w:r>
        <w:rPr>
          <w:rFonts w:ascii="Times New Roman" w:eastAsia="Times New Roman" w:hAnsi="Times New Roman" w:cs="Times New Roman"/>
          <w:b/>
          <w:bCs/>
          <w:i/>
          <w:iCs/>
          <w:color w:val="000000"/>
          <w:spacing w:val="1"/>
          <w:sz w:val="24"/>
          <w:shd w:val="clear" w:color="auto" w:fill="auto"/>
          <w:rtl w:val="0"/>
        </w:rPr>
        <w:t>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veti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which is led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beforehand, is developed"…, are preached. </w:t>
      </w:r>
      <w:r>
        <w:rPr>
          <w:rFonts w:ascii="Times New Roman" w:eastAsia="Times New Roman" w:hAnsi="Times New Roman" w:cs="Times New Roman"/>
          <w:b/>
          <w:bCs/>
          <w:i/>
          <w:iCs/>
          <w:color w:val="000000"/>
          <w:spacing w:val="0"/>
          <w:sz w:val="24"/>
          <w:shd w:val="clear" w:color="auto" w:fill="auto"/>
          <w:rtl w:val="0"/>
        </w:rPr>
        <w:t>(Ang-A-2-346, 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-2-344)</w:t>
      </w:r>
      <w:r>
        <w:rPr>
          <w:rFonts w:ascii="Times New Roman" w:eastAsia="Times New Roman" w:hAnsi="Times New Roman" w:cs="Times New Roman"/>
          <w:color w:val="000000"/>
          <w:spacing w:val="0"/>
          <w:sz w:val="24"/>
          <w:shd w:val="clear" w:color="auto" w:fill="auto"/>
          <w:rtl w:val="0"/>
        </w:rPr>
        <w:t xml:space="preserve">.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explanation  is  shown  with  the  intention  that  "generally,  those  persons  with vehicle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usually takes to heart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the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among which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absorption are discerned as priority". </w:t>
      </w:r>
      <w:r>
        <w:rPr>
          <w:rFonts w:ascii="Times New Roman" w:eastAsia="Times New Roman" w:hAnsi="Times New Roman" w:cs="Times New Roman"/>
          <w:b/>
          <w:bCs/>
          <w:i/>
          <w:iCs/>
          <w:color w:val="000000"/>
          <w:spacing w:val="0"/>
          <w:sz w:val="24"/>
          <w:shd w:val="clear" w:color="auto" w:fill="auto"/>
          <w:rtl w:val="0"/>
        </w:rPr>
        <w:t xml:space="preserve">(M- </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-1-204)</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In the word, "</w:t>
      </w:r>
      <w:r>
        <w:rPr>
          <w:rFonts w:ascii="Times New Roman" w:eastAsia="Times New Roman" w:hAnsi="Times New Roman" w:cs="Times New Roman"/>
          <w:b/>
          <w:bCs/>
          <w:i/>
          <w:iCs/>
          <w:color w:val="000000"/>
          <w:spacing w:val="0"/>
          <w:sz w:val="24"/>
          <w:shd w:val="clear" w:color="auto" w:fill="auto"/>
          <w:rtl w:val="0"/>
        </w:rPr>
        <w:t>maggo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sañj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Path occurs obviously", it is obvious occurrence of the first supramundane Path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Path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Upstream-enterer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pattimagga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indeed. Due to occurrence of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one mind moment of that Path of Upstream-enterer as natural fixed law, it can not be developed to many others. However, if the second Path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path of Once- returnee etc can be performed, it can be said that Path of Upstream-enterer is approached, developed, performed for advancement of it over and over again.(</w:t>
      </w:r>
      <w:r>
        <w:rPr>
          <w:rFonts w:ascii="Times New Roman" w:eastAsia="Times New Roman" w:hAnsi="Times New Roman" w:cs="Times New Roman"/>
          <w:b/>
          <w:bCs/>
          <w:i/>
          <w:iCs/>
          <w:color w:val="000000"/>
          <w:spacing w:val="0"/>
          <w:sz w:val="24"/>
          <w:shd w:val="clear" w:color="auto" w:fill="auto"/>
          <w:rtl w:val="0"/>
        </w:rPr>
        <w:t>Ang-A-2-346</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The next method___ It should be recognized on the meaning of this Pali Text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mundane path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path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called </w:t>
      </w:r>
      <w:r>
        <w:rPr>
          <w:rFonts w:ascii="Times New Roman" w:eastAsia="Times New Roman" w:hAnsi="Times New Roman" w:cs="Times New Roman"/>
          <w:b/>
          <w:bCs/>
          <w:i/>
          <w:iCs/>
          <w:color w:val="000000"/>
          <w:spacing w:val="1"/>
          <w:sz w:val="24"/>
          <w:shd w:val="clear" w:color="auto" w:fill="auto"/>
          <w:rtl w:val="0"/>
        </w:rPr>
        <w:t>pubbabh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satipa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magga</w:t>
      </w:r>
      <w:r>
        <w:rPr>
          <w:rFonts w:ascii="Times New Roman" w:eastAsia="Times New Roman" w:hAnsi="Times New Roman" w:cs="Times New Roman"/>
          <w:color w:val="000000"/>
          <w:spacing w:val="0"/>
          <w:sz w:val="24"/>
          <w:shd w:val="clear" w:color="auto" w:fill="auto"/>
          <w:rtl w:val="0"/>
        </w:rPr>
        <w:t>.How it can be recognizes?____ The words, "</w:t>
      </w:r>
      <w:r>
        <w:rPr>
          <w:rFonts w:ascii="Times New Roman" w:eastAsia="Times New Roman" w:hAnsi="Times New Roman" w:cs="Times New Roman"/>
          <w:b/>
          <w:bCs/>
          <w:i/>
          <w:iCs/>
          <w:color w:val="000000"/>
          <w:spacing w:val="0"/>
          <w:sz w:val="24"/>
          <w:shd w:val="clear" w:color="auto" w:fill="auto"/>
          <w:rtl w:val="0"/>
        </w:rPr>
        <w:t>maggo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sañj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path occurs obviously" means the mundane path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which is just anterior to the Noble Path, arises beforehand. It means in this way. (</w:t>
      </w:r>
      <w:r>
        <w:rPr>
          <w:rFonts w:ascii="Times New Roman" w:eastAsia="Times New Roman" w:hAnsi="Times New Roman" w:cs="Times New Roman"/>
          <w:b/>
          <w:bCs/>
          <w:i/>
          <w:iCs/>
          <w:color w:val="000000"/>
          <w:spacing w:val="0"/>
          <w:sz w:val="24"/>
          <w:shd w:val="clear" w:color="auto" w:fill="auto"/>
          <w:rtl w:val="0"/>
        </w:rPr>
        <w:t>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-2-344</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The word,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sevati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=approach', means it approaches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contemplation of disenchantment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nibbid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ā).The</w:t>
      </w:r>
      <w:r>
        <w:rPr>
          <w:rFonts w:ascii="Times New Roman" w:eastAsia="Times New Roman" w:hAnsi="Times New Roman" w:cs="Times New Roman"/>
          <w:color w:val="000000"/>
          <w:spacing w:val="0"/>
          <w:sz w:val="24"/>
          <w:shd w:val="clear" w:color="auto" w:fill="auto"/>
          <w:rtl w:val="0"/>
        </w:rPr>
        <w:t xml:space="preserve"> words, </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veti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develop', means it develops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Desire  for  Deliverance.  The  word,  "</w:t>
      </w:r>
      <w:r>
        <w:rPr>
          <w:rFonts w:ascii="Times New Roman" w:eastAsia="Times New Roman" w:hAnsi="Times New Roman" w:cs="Times New Roman"/>
          <w:b/>
          <w:bCs/>
          <w:i/>
          <w:iCs/>
          <w:color w:val="000000"/>
          <w:spacing w:val="0"/>
          <w:sz w:val="24"/>
          <w:shd w:val="clear" w:color="auto" w:fill="auto"/>
          <w:rtl w:val="0"/>
        </w:rPr>
        <w:t>bahul</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karoti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performs advancement of path over and over again" means it performs advancement of path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Reflection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isa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ñ</w:t>
      </w:r>
      <w:r>
        <w:rPr>
          <w:rFonts w:ascii="Times New Roman" w:eastAsia="Times New Roman" w:hAnsi="Times New Roman" w:cs="Times New Roman"/>
          <w:color w:val="000000"/>
          <w:spacing w:val="1"/>
          <w:sz w:val="24"/>
          <w:shd w:val="clear" w:color="auto" w:fill="auto"/>
          <w:rtl w:val="0"/>
        </w:rPr>
        <w:t>āņ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(=If</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FF"/>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the knowledge of Disenchantment  is reached, it can be said mundane path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is approaches. If the knowledge of Desire for Deliverance is reached, it can be said mundane path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is developed. If the knowledge of Reflection is reached, it can be said mundane path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is performed for advancement of path over and over again). (</w:t>
      </w:r>
      <w:r>
        <w:rPr>
          <w:rFonts w:ascii="Times New Roman" w:eastAsia="Times New Roman" w:hAnsi="Times New Roman" w:cs="Times New Roman"/>
          <w:b/>
          <w:bCs/>
          <w:i/>
          <w:iCs/>
          <w:color w:val="000000"/>
          <w:spacing w:val="0"/>
          <w:sz w:val="24"/>
          <w:shd w:val="clear" w:color="auto" w:fill="auto"/>
          <w:rtl w:val="0"/>
        </w:rPr>
        <w:t>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-2-344</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PAGE-369 </w:t>
      </w:r>
    </w:p>
    <w:p>
      <w:pPr>
        <w:bidi w:val="0"/>
        <w:spacing w:before="311"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The  next  method____  If  these  kinds  of  knowledge,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Terror,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Danger,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Disenchantment are reached, it can be said mundane path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is approached. If these kinds of knowledge,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Desire for Deliverance,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Reflection, the knowledge of Neutrality Towards Formations, are  reached,  it  can  be  said  mundane  path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is  developed.  If  the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reached,  it  can  be  said mundane path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is performed for advancement of path over and over again. (</w:t>
      </w:r>
      <w:r>
        <w:rPr>
          <w:rFonts w:ascii="Times New Roman" w:eastAsia="Times New Roman" w:hAnsi="Times New Roman" w:cs="Times New Roman"/>
          <w:b/>
          <w:bCs/>
          <w:i/>
          <w:iCs/>
          <w:color w:val="000000"/>
          <w:spacing w:val="0"/>
          <w:sz w:val="24"/>
          <w:shd w:val="clear" w:color="auto" w:fill="auto"/>
          <w:rtl w:val="0"/>
        </w:rPr>
        <w:t>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- 2-344</w:t>
      </w:r>
      <w:r>
        <w:rPr>
          <w:rFonts w:ascii="Times New Roman" w:eastAsia="Times New Roman" w:hAnsi="Times New Roman" w:cs="Times New Roman"/>
          <w:color w:val="000000"/>
          <w:spacing w:val="0"/>
          <w:sz w:val="24"/>
          <w:shd w:val="clear" w:color="auto" w:fill="auto"/>
          <w:rtl w:val="0"/>
        </w:rPr>
        <w:t xml:space="preserve">) (Explanation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will be seen later.) </w:t>
      </w:r>
    </w:p>
    <w:p>
      <w:pPr>
        <w:bidi w:val="0"/>
        <w:spacing w:before="1" w:after="0" w:line="275" w:lineRule="exact"/>
        <w:ind w:left="0" w:right="-80" w:firstLine="720"/>
        <w:jc w:val="left"/>
      </w:pPr>
      <w:r>
        <w:rPr>
          <w:rFonts w:ascii="Times New Roman" w:eastAsia="Times New Roman" w:hAnsi="Times New Roman" w:cs="Times New Roman"/>
          <w:color w:val="000000"/>
          <w:spacing w:val="0"/>
          <w:sz w:val="24"/>
          <w:shd w:val="clear" w:color="auto" w:fill="auto"/>
          <w:rtl w:val="0"/>
        </w:rPr>
        <w:t xml:space="preserve">This is the first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person. About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second kinds of person will be continued as follows. </w:t>
      </w:r>
    </w:p>
    <w:p>
      <w:pPr>
        <w:numPr>
          <w:ilvl w:val="0"/>
          <w:numId w:val="45"/>
        </w:numPr>
        <w:bidi w:val="0"/>
        <w:spacing w:before="1" w:after="0" w:line="275" w:lineRule="exact"/>
        <w:ind w:right="-85"/>
        <w:jc w:val="left"/>
      </w:pP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next  kind,  the </w:t>
      </w:r>
      <w:r>
        <w:rPr>
          <w:rFonts w:ascii="Times New Roman" w:eastAsia="Times New Roman" w:hAnsi="Times New Roman" w:cs="Times New Roman"/>
          <w:b/>
          <w:bCs/>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develop </w:t>
      </w:r>
      <w:r>
        <w:rPr>
          <w:rFonts w:ascii="Times New Roman" w:eastAsia="Times New Roman" w:hAnsi="Times New Roman" w:cs="Times New Roman"/>
          <w:b/>
          <w:bCs/>
          <w:i/>
          <w:iCs/>
          <w:color w:val="000000"/>
          <w:spacing w:val="0"/>
          <w:sz w:val="24"/>
          <w:shd w:val="clear" w:color="auto" w:fill="auto"/>
          <w:rtl w:val="0"/>
        </w:rPr>
        <w:t xml:space="preserve"> samatha </w:t>
      </w:r>
      <w:r>
        <w:rPr>
          <w:rFonts w:ascii="Times New Roman" w:eastAsia="Times New Roman" w:hAnsi="Times New Roman" w:cs="Times New Roman"/>
          <w:color w:val="000000"/>
          <w:spacing w:val="0"/>
          <w:sz w:val="24"/>
          <w:shd w:val="clear" w:color="auto" w:fill="auto"/>
          <w:rtl w:val="0"/>
        </w:rPr>
        <w:t xml:space="preserve"> practice,  which  is  led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before hand. For that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develops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which is led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before hand,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 of Upstream-enterer or the mundane path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occurs obviously. That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approaches, develops, performs advancement of  that  path  over  and  over  again.  For  that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approaches,  develops,  performs advancement  of  that  path  over  and  over  again,  fetters  (</w:t>
      </w:r>
      <w:r>
        <w:rPr>
          <w:rFonts w:ascii="Times New Roman" w:eastAsia="Times New Roman" w:hAnsi="Times New Roman" w:cs="Times New Roman"/>
          <w:b/>
          <w:bCs/>
          <w:i/>
          <w:iCs/>
          <w:color w:val="000000"/>
          <w:spacing w:val="0"/>
          <w:sz w:val="24"/>
          <w:shd w:val="clear" w:color="auto" w:fill="auto"/>
          <w:rtl w:val="0"/>
        </w:rPr>
        <w:t>samyojana</w:t>
      </w:r>
      <w:r>
        <w:rPr>
          <w:rFonts w:ascii="Times New Roman" w:eastAsia="Times New Roman" w:hAnsi="Times New Roman" w:cs="Times New Roman"/>
          <w:color w:val="000000"/>
          <w:spacing w:val="0"/>
          <w:sz w:val="24"/>
          <w:shd w:val="clear" w:color="auto" w:fill="auto"/>
          <w:rtl w:val="0"/>
        </w:rPr>
        <w:t xml:space="preserve">)  are  finished  off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removed; underlying tendencies (</w:t>
      </w:r>
      <w:r>
        <w:rPr>
          <w:rFonts w:ascii="Times New Roman" w:eastAsia="Times New Roman" w:hAnsi="Times New Roman" w:cs="Times New Roman"/>
          <w:b/>
          <w:bCs/>
          <w:i/>
          <w:iCs/>
          <w:color w:val="000000"/>
          <w:spacing w:val="0"/>
          <w:sz w:val="24"/>
          <w:shd w:val="clear" w:color="auto" w:fill="auto"/>
          <w:rtl w:val="0"/>
        </w:rPr>
        <w:t>anusaya</w:t>
      </w:r>
      <w:r>
        <w:rPr>
          <w:rFonts w:ascii="Times New Roman" w:eastAsia="Times New Roman" w:hAnsi="Times New Roman" w:cs="Times New Roman"/>
          <w:color w:val="000000"/>
          <w:spacing w:val="0"/>
          <w:sz w:val="24"/>
          <w:shd w:val="clear" w:color="auto" w:fill="auto"/>
          <w:rtl w:val="0"/>
        </w:rPr>
        <w:t xml:space="preserve">) are disappeared and extinguished.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g-1-475</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w:t>
      </w:r>
      <w:r>
        <w:rPr>
          <w:rFonts w:ascii="Times New Roman" w:eastAsia="Times New Roman" w:hAnsi="Times New Roman" w:cs="Times New Roman"/>
          <w:color w:val="000000"/>
          <w:spacing w:val="0"/>
          <w:sz w:val="24"/>
          <w:shd w:val="clear" w:color="auto" w:fill="auto"/>
          <w:rtl w:val="0"/>
        </w:rPr>
        <w:t>ń</w:t>
      </w:r>
      <w:r>
        <w:rPr>
          <w:rFonts w:ascii="Times New Roman" w:eastAsia="Times New Roman" w:hAnsi="Times New Roman" w:cs="Times New Roman"/>
          <w:b/>
          <w:bCs/>
          <w:i/>
          <w:iCs/>
          <w:color w:val="000000"/>
          <w:spacing w:val="0"/>
          <w:sz w:val="24"/>
          <w:shd w:val="clear" w:color="auto" w:fill="auto"/>
          <w:rtl w:val="0"/>
        </w:rPr>
        <w:t>g-A-2-346) (Ang-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-2-344</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This second kind of person is the person with vehicle of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That person  with  vehicle  of  pure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aggregates  of  fivefold clinging  to  existence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pañcup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nakkhandh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xml:space="preserve">  beforehand,  without  fulfilling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with  two  kinds  of  concentration  called  access  concentration  and  full concentration.  Thus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is  accomplished  beforehand  and  then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practice is developed. It means that the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attains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naturally can give rise to concentration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on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In the continuum of that kind of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the Noble Path can occur obviously.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g-A-2-346,</w:t>
      </w:r>
      <w:r>
        <w:rPr>
          <w:rFonts w:ascii="Times New Roman" w:eastAsia="Times New Roman" w:hAnsi="Times New Roman" w:cs="Times New Roman"/>
          <w:b/>
          <w:bCs/>
          <w:i/>
          <w:iCs/>
          <w:color w:val="000000"/>
          <w:spacing w:val="0"/>
          <w:sz w:val="24"/>
          <w:shd w:val="clear" w:color="auto" w:fill="auto"/>
          <w:rtl w:val="0"/>
        </w:rPr>
        <w:t xml:space="preserve"> Ang-</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-2-344</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After reading on above explanations of commentary and sub commentary it should not be misunderstood that the person with vehicle of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never develop concentration  completely.  They,  actually,  never  develop  real  access  concentration,  which occurs  adjacent  to  absorption,  and  full  concentration  of  absorption  only.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concentration which is called access concentration as metaphorical usage of </w:t>
      </w:r>
      <w:r>
        <w:rPr>
          <w:rFonts w:ascii="Times New Roman" w:eastAsia="Times New Roman" w:hAnsi="Times New Roman" w:cs="Times New Roman"/>
          <w:b/>
          <w:bCs/>
          <w:i/>
          <w:iCs/>
          <w:color w:val="000000"/>
          <w:spacing w:val="2"/>
          <w:sz w:val="24"/>
          <w:shd w:val="clear" w:color="auto" w:fill="auto"/>
          <w:rtl w:val="0"/>
        </w:rPr>
        <w:t>sadis</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the  same  degree  of  concentration),  or  which  is  called  momentary  concentration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hka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ikasam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direct  usage,  must  be  developed  through  four  elements  meditation method, for every person with vehicle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It is inevitable obligation for that kind of meditator. It should be real the following exegeses found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commentary and subcommentary. </w:t>
      </w:r>
    </w:p>
    <w:p>
      <w:pPr>
        <w:bidi w:val="0"/>
        <w:spacing w:before="16"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(M-A-1-113) </w:t>
      </w:r>
    </w:p>
    <w:p>
      <w:pPr>
        <w:bidi w:val="0"/>
        <w:spacing w:before="1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PAGE-370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-1-204)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this Noble admonishment of the Buddha, the person with vehicle of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generalizing on factors of fivefold clinging to existence,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etc.,  without  fulfilling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practice  called  two  kinds  of  concentration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access  concentration  and  full  concentration.  This  is  called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completion of matured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in the continuum of that meditator,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which enters rapidly into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after emerging from object of conditioned things, occurs consequently. That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FF"/>
          <w:spacing w:val="0"/>
          <w:sz w:val="24"/>
          <w:shd w:val="clear" w:color="auto" w:fill="auto"/>
          <w:rtl w:val="0"/>
        </w:rPr>
        <w:t>58</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leading to emerging includes the Noble Path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Factors of the Noble Path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b/>
          <w:bCs/>
          <w:i/>
          <w:iCs/>
          <w:color w:val="000000"/>
          <w:spacing w:val="1"/>
          <w:sz w:val="24"/>
          <w:shd w:val="clear" w:color="auto" w:fill="auto"/>
          <w:rtl w:val="0"/>
        </w:rPr>
        <w:t>samm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hi</w:t>
      </w:r>
      <w:r>
        <w:rPr>
          <w:rFonts w:ascii="Times New Roman" w:eastAsia="Times New Roman" w:hAnsi="Times New Roman" w:cs="Times New Roman"/>
          <w:color w:val="000000"/>
          <w:spacing w:val="0"/>
          <w:sz w:val="24"/>
          <w:shd w:val="clear" w:color="auto" w:fill="auto"/>
          <w:rtl w:val="0"/>
        </w:rPr>
        <w:t xml:space="preserve"> etc., which occur at the Noble Path (-moment), take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Among those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object of the Noble Path of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b/>
          <w:bCs/>
          <w:i/>
          <w:iCs/>
          <w:color w:val="000000"/>
          <w:spacing w:val="2"/>
          <w:sz w:val="24"/>
          <w:shd w:val="clear" w:color="auto" w:fill="auto"/>
          <w:rtl w:val="0"/>
        </w:rPr>
        <w:t>samm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thi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called one-pointedness (</w:t>
      </w:r>
      <w:r>
        <w:rPr>
          <w:rFonts w:ascii="Times New Roman" w:eastAsia="Times New Roman" w:hAnsi="Times New Roman" w:cs="Times New Roman"/>
          <w:b/>
          <w:bCs/>
          <w:i/>
          <w:iCs/>
          <w:color w:val="000000"/>
          <w:spacing w:val="0"/>
          <w:sz w:val="24"/>
          <w:shd w:val="clear" w:color="auto" w:fill="auto"/>
          <w:rtl w:val="0"/>
        </w:rPr>
        <w:t xml:space="preserve">cite </w:t>
      </w:r>
      <w:r>
        <w:rPr>
          <w:rFonts w:ascii="Times New Roman" w:eastAsia="Times New Roman" w:hAnsi="Times New Roman" w:cs="Times New Roman"/>
          <w:b/>
          <w:bCs/>
          <w:i/>
          <w:iCs/>
          <w:color w:val="000000"/>
          <w:spacing w:val="2"/>
          <w:sz w:val="24"/>
          <w:shd w:val="clear" w:color="auto" w:fill="auto"/>
          <w:rtl w:val="0"/>
        </w:rPr>
        <w:t>kaggat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also  includes.  That  concentration  called  one-pointedness  arises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taking</w:t>
      </w:r>
      <w:r>
        <w:rPr>
          <w:rFonts w:ascii="Times New Roman" w:eastAsia="Times New Roman" w:hAnsi="Times New Roman" w:cs="Times New Roman"/>
          <w:color w:val="000000"/>
          <w:spacing w:val="0"/>
          <w:sz w:val="24"/>
          <w:shd w:val="clear" w:color="auto" w:fill="auto"/>
          <w:rtl w:val="0"/>
        </w:rPr>
        <w:t xml:space="preserve">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this case, one-pointedness means the nature of the mind falls on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uniquely. This concentration of the Noble Path (</w:t>
      </w:r>
      <w:r>
        <w:rPr>
          <w:rFonts w:ascii="Times New Roman" w:eastAsia="Times New Roman" w:hAnsi="Times New Roman" w:cs="Times New Roman"/>
          <w:b/>
          <w:bCs/>
          <w:i/>
          <w:iCs/>
          <w:color w:val="000000"/>
          <w:spacing w:val="0"/>
          <w:sz w:val="24"/>
          <w:shd w:val="clear" w:color="auto" w:fill="auto"/>
          <w:rtl w:val="0"/>
        </w:rPr>
        <w:t xml:space="preserve">magga </w:t>
      </w:r>
      <w:r>
        <w:rPr>
          <w:rFonts w:ascii="Times New Roman" w:eastAsia="Times New Roman" w:hAnsi="Times New Roman" w:cs="Times New Roman"/>
          <w:b/>
          <w:bCs/>
          <w:i/>
          <w:iCs/>
          <w:color w:val="000000"/>
          <w:spacing w:val="2"/>
          <w:sz w:val="24"/>
          <w:shd w:val="clear" w:color="auto" w:fill="auto"/>
          <w:rtl w:val="0"/>
        </w:rPr>
        <w:t>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called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indeed. Therefore, it explained that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which is led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is developed. </w:t>
      </w:r>
      <w:r>
        <w:rPr>
          <w:rFonts w:ascii="Times New Roman" w:eastAsia="Times New Roman" w:hAnsi="Times New Roman" w:cs="Times New Roman"/>
          <w:b/>
          <w:bCs/>
          <w:i/>
          <w:iCs/>
          <w:color w:val="000000"/>
          <w:spacing w:val="0"/>
          <w:sz w:val="24"/>
          <w:shd w:val="clear" w:color="auto" w:fill="auto"/>
          <w:rtl w:val="0"/>
        </w:rPr>
        <w:t xml:space="preserve">(M-A-1-113) </w:t>
      </w:r>
    </w:p>
    <w:p>
      <w:pPr>
        <w:bidi w:val="0"/>
        <w:spacing w:before="1" w:after="0" w:line="276" w:lineRule="exact"/>
        <w:ind w:left="0" w:right="-88" w:firstLine="720"/>
        <w:jc w:val="both"/>
      </w:pPr>
      <w:r>
        <w:rPr>
          <w:rFonts w:ascii="Times New Roman" w:eastAsia="Times New Roman" w:hAnsi="Times New Roman" w:cs="Times New Roman"/>
          <w:color w:val="000000"/>
          <w:spacing w:val="0"/>
          <w:sz w:val="24"/>
          <w:shd w:val="clear" w:color="auto" w:fill="auto"/>
          <w:rtl w:val="0"/>
        </w:rPr>
        <w:t xml:space="preserve">In above explanation, "the person with vehicle of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without fulfilling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practice",  is  applied  with  the  word,  "only",  which  has  the  meaning disagreement. With regarding to that word, 'only', the real access concentration which usually occurs adjacent to absorption is rejected but momentary concentration is not rejected. The momentary  concentration,  which  is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upac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metaphorical  usage, </w:t>
      </w:r>
      <w:r>
        <w:rPr>
          <w:rFonts w:ascii="Times New Roman" w:eastAsia="Times New Roman" w:hAnsi="Times New Roman" w:cs="Times New Roman"/>
          <w:b/>
          <w:bCs/>
          <w:i/>
          <w:iCs/>
          <w:color w:val="000000"/>
          <w:spacing w:val="2"/>
          <w:sz w:val="24"/>
          <w:shd w:val="clear" w:color="auto" w:fill="auto"/>
          <w:rtl w:val="0"/>
        </w:rPr>
        <w:t>sadis</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called </w:t>
      </w:r>
      <w:r>
        <w:rPr>
          <w:rFonts w:ascii="Times New Roman" w:eastAsia="Times New Roman" w:hAnsi="Times New Roman" w:cs="Times New Roman"/>
          <w:b/>
          <w:bCs/>
          <w:i/>
          <w:iCs/>
          <w:color w:val="000000"/>
          <w:spacing w:val="2"/>
          <w:sz w:val="24"/>
          <w:shd w:val="clear" w:color="auto" w:fill="auto"/>
          <w:rtl w:val="0"/>
        </w:rPr>
        <w:t>kha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ikasam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dhi</w:t>
      </w:r>
      <w:r>
        <w:rPr>
          <w:rFonts w:ascii="Times New Roman" w:eastAsia="Times New Roman" w:hAnsi="Times New Roman" w:cs="Times New Roman"/>
          <w:color w:val="000000"/>
          <w:spacing w:val="0"/>
          <w:sz w:val="24"/>
          <w:shd w:val="clear" w:color="auto" w:fill="auto"/>
          <w:rtl w:val="0"/>
        </w:rPr>
        <w:t xml:space="preserve"> by direct usage, actually,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not rejected. This because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never  occur  without  momentary  concentration  called </w:t>
      </w:r>
      <w:r>
        <w:rPr>
          <w:rFonts w:ascii="Times New Roman" w:eastAsia="Times New Roman" w:hAnsi="Times New Roman" w:cs="Times New Roman"/>
          <w:b/>
          <w:bCs/>
          <w:i/>
          <w:iCs/>
          <w:color w:val="000000"/>
          <w:spacing w:val="2"/>
          <w:sz w:val="24"/>
          <w:shd w:val="clear" w:color="auto" w:fill="auto"/>
          <w:rtl w:val="0"/>
        </w:rPr>
        <w:t>kha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ikasam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dhi.</w:t>
      </w:r>
      <w:r>
        <w:rPr>
          <w:rFonts w:ascii="Times New Roman" w:eastAsia="Times New Roman" w:hAnsi="Times New Roman" w:cs="Times New Roman"/>
          <w:b/>
          <w:bCs/>
          <w:i/>
          <w:iCs/>
          <w:color w:val="000000"/>
          <w:spacing w:val="0"/>
          <w:sz w:val="24"/>
          <w:shd w:val="clear" w:color="auto" w:fill="auto"/>
          <w:rtl w:val="0"/>
        </w:rPr>
        <w:t xml:space="preserve"> (M-</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-1-204)</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6" w:lineRule="exact"/>
        <w:ind w:left="0" w:right="-79" w:firstLine="720"/>
        <w:jc w:val="left"/>
      </w:pPr>
      <w:r>
        <w:rPr>
          <w:rFonts w:ascii="Times New Roman" w:eastAsia="Times New Roman" w:hAnsi="Times New Roman" w:cs="Times New Roman"/>
          <w:color w:val="000000"/>
          <w:spacing w:val="0"/>
          <w:sz w:val="24"/>
          <w:shd w:val="clear" w:color="auto" w:fill="auto"/>
          <w:rtl w:val="0"/>
        </w:rPr>
        <w:t xml:space="preserve">The  meaning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ikasam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dhi</w:t>
      </w:r>
      <w:r>
        <w:rPr>
          <w:rFonts w:ascii="Times New Roman" w:eastAsia="Times New Roman" w:hAnsi="Times New Roman" w:cs="Times New Roman"/>
          <w:color w:val="000000"/>
          <w:spacing w:val="0"/>
          <w:sz w:val="24"/>
          <w:shd w:val="clear" w:color="auto" w:fill="auto"/>
          <w:rtl w:val="0"/>
        </w:rPr>
        <w:t xml:space="preserve">  has  been  explained  in  detail  in  Section  2,  the concentration should be developed, Volume I. </w:t>
      </w:r>
    </w:p>
    <w:p>
      <w:pPr>
        <w:bidi w:val="0"/>
        <w:spacing w:before="0"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The following third kind of person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performs the yoking method (</w:t>
      </w:r>
      <w:r>
        <w:rPr>
          <w:rFonts w:ascii="Times New Roman" w:eastAsia="Times New Roman" w:hAnsi="Times New Roman" w:cs="Times New Roman"/>
          <w:b/>
          <w:bCs/>
          <w:i/>
          <w:iCs/>
          <w:color w:val="000000"/>
          <w:spacing w:val="0"/>
          <w:sz w:val="24"/>
          <w:shd w:val="clear" w:color="auto" w:fill="auto"/>
          <w:rtl w:val="0"/>
        </w:rPr>
        <w:t>yuganaddha naya</w:t>
      </w:r>
      <w:r>
        <w:rPr>
          <w:rFonts w:ascii="Times New Roman" w:eastAsia="Times New Roman" w:hAnsi="Times New Roman" w:cs="Times New Roman"/>
          <w:color w:val="000000"/>
          <w:spacing w:val="0"/>
          <w:sz w:val="24"/>
          <w:shd w:val="clear" w:color="auto" w:fill="auto"/>
          <w:rtl w:val="0"/>
        </w:rPr>
        <w:t xml:space="preserve">). As two bulls are yoking together,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performs the yoking method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PAGE-371 </w:t>
      </w:r>
    </w:p>
    <w:p>
      <w:pPr>
        <w:numPr>
          <w:ilvl w:val="0"/>
          <w:numId w:val="46"/>
        </w:numPr>
        <w:bidi w:val="0"/>
        <w:spacing w:before="1" w:after="0" w:line="275" w:lineRule="exact"/>
        <w:ind w:right="-83"/>
        <w:jc w:val="left"/>
      </w:pP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  the  next  kind,  the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performs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vipassa</w:t>
      </w:r>
      <w:r>
        <w:rPr>
          <w:rFonts w:ascii="Times New Roman" w:eastAsia="Times New Roman" w:hAnsi="Times New Roman" w:cs="Times New Roman"/>
          <w:color w:val="000000"/>
          <w:spacing w:val="0"/>
          <w:sz w:val="24"/>
          <w:shd w:val="clear" w:color="auto" w:fill="auto"/>
          <w:rtl w:val="0"/>
        </w:rPr>
        <w:t xml:space="preserve">ā  performs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practices  practices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yoking  together.  For  that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performs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yoking together, the path (=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of Upstream-entereror  mundane path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occurs obviously.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approaches, develops, performs advancement of that path over and over again. For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approaches, develops, performs advancement of that path, fetters (</w:t>
      </w:r>
      <w:r>
        <w:rPr>
          <w:rFonts w:ascii="Times New Roman" w:eastAsia="Times New Roman" w:hAnsi="Times New Roman" w:cs="Times New Roman"/>
          <w:b/>
          <w:bCs/>
          <w:i/>
          <w:iCs/>
          <w:color w:val="000000"/>
          <w:spacing w:val="0"/>
          <w:sz w:val="24"/>
          <w:shd w:val="clear" w:color="auto" w:fill="auto"/>
          <w:rtl w:val="0"/>
        </w:rPr>
        <w:t>samyojana</w:t>
      </w:r>
      <w:r>
        <w:rPr>
          <w:rFonts w:ascii="Times New Roman" w:eastAsia="Times New Roman" w:hAnsi="Times New Roman" w:cs="Times New Roman"/>
          <w:color w:val="000000"/>
          <w:spacing w:val="0"/>
          <w:sz w:val="24"/>
          <w:shd w:val="clear" w:color="auto" w:fill="auto"/>
          <w:rtl w:val="0"/>
        </w:rPr>
        <w:t xml:space="preserve">) are finished off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removed; underlying tendencies (</w:t>
      </w:r>
      <w:r>
        <w:rPr>
          <w:rFonts w:ascii="Times New Roman" w:eastAsia="Times New Roman" w:hAnsi="Times New Roman" w:cs="Times New Roman"/>
          <w:b/>
          <w:bCs/>
          <w:i/>
          <w:iCs/>
          <w:color w:val="000000"/>
          <w:spacing w:val="0"/>
          <w:sz w:val="24"/>
          <w:shd w:val="clear" w:color="auto" w:fill="auto"/>
          <w:rtl w:val="0"/>
        </w:rPr>
        <w:t>anusaya</w:t>
      </w:r>
      <w:r>
        <w:rPr>
          <w:rFonts w:ascii="Times New Roman" w:eastAsia="Times New Roman" w:hAnsi="Times New Roman" w:cs="Times New Roman"/>
          <w:color w:val="000000"/>
          <w:spacing w:val="0"/>
          <w:sz w:val="24"/>
          <w:shd w:val="clear" w:color="auto" w:fill="auto"/>
          <w:rtl w:val="0"/>
        </w:rPr>
        <w:t xml:space="preserve">) are disappeared and extinguished. </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 xml:space="preserve">g-1- </w:t>
      </w:r>
      <w:r>
        <w:rPr>
          <w:rFonts w:ascii="Times New Roman" w:eastAsia="Times New Roman" w:hAnsi="Times New Roman" w:cs="Times New Roman"/>
          <w:b/>
          <w:bCs/>
          <w:i/>
          <w:iCs/>
          <w:color w:val="000000"/>
          <w:spacing w:val="0"/>
          <w:sz w:val="24"/>
          <w:shd w:val="clear" w:color="auto" w:fill="auto"/>
          <w:rtl w:val="0"/>
        </w:rPr>
        <w:t>475)</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-1-204)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5" w:firstLine="720"/>
        <w:jc w:val="left"/>
      </w:pPr>
      <w:r>
        <w:rPr>
          <w:rFonts w:ascii="Times New Roman" w:eastAsia="Times New Roman" w:hAnsi="Times New Roman" w:cs="Times New Roman"/>
          <w:color w:val="000000"/>
          <w:spacing w:val="0"/>
          <w:sz w:val="24"/>
          <w:shd w:val="clear" w:color="auto" w:fill="auto"/>
          <w:rtl w:val="0"/>
        </w:rPr>
        <w:t xml:space="preserve">The  phrase, </w:t>
      </w:r>
      <w:r>
        <w:rPr>
          <w:rFonts w:ascii="Times New Roman" w:eastAsia="Times New Roman" w:hAnsi="Times New Roman" w:cs="Times New Roman"/>
          <w:b/>
          <w:bCs/>
          <w:i/>
          <w:iCs/>
          <w:color w:val="000000"/>
          <w:spacing w:val="0"/>
          <w:sz w:val="24"/>
          <w:shd w:val="clear" w:color="auto" w:fill="auto"/>
          <w:rtl w:val="0"/>
        </w:rPr>
        <w:t xml:space="preserve"> yuganaddham  </w:t>
      </w:r>
      <w:r>
        <w:rPr>
          <w:rFonts w:ascii="Times New Roman" w:eastAsia="Times New Roman" w:hAnsi="Times New Roman" w:cs="Times New Roman"/>
          <w:b/>
          <w:bCs/>
          <w:i/>
          <w:iCs/>
          <w:color w:val="000000"/>
          <w:spacing w:val="1"/>
          <w:sz w:val="24"/>
          <w:shd w:val="clear" w:color="auto" w:fill="auto"/>
          <w:rtl w:val="0"/>
        </w:rPr>
        <w:t>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veti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practices  are developed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yoking together. During developing in that way, the absorption is entered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consciousness  and  then  it  is  impossible  to  generalize  on  conditioned  things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consciousness only. This practicing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enters such kinds of absorptions and then he discerned on that kinds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absorptions as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Such kinds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absorptions are discerned as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and then that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absorptions are entered again. How it will be developed? ____ The first absorption is entered.  After emerging from that absorption, conditioned things (=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the first absorption are discerned as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Afterwards the second absorption is entered. After emerging from that second absorption, conditioned things  of  second  absorption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second  absorption)  are  discerned  as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again. Afterwards the third absorption is …R… Afterwards the absorption  of  neither-perception-nor-non-perception  is  entered.  After  emerging  from  that absorption conditioned things (=mental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of absorption of neither-perception-nor- non-perception are discerned as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This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developing can be said that this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develops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yoking together, called yoking method (</w:t>
      </w:r>
      <w:r>
        <w:rPr>
          <w:rFonts w:ascii="Times New Roman" w:eastAsia="Times New Roman" w:hAnsi="Times New Roman" w:cs="Times New Roman"/>
          <w:b/>
          <w:bCs/>
          <w:i/>
          <w:iCs/>
          <w:color w:val="000000"/>
          <w:spacing w:val="0"/>
          <w:sz w:val="24"/>
          <w:shd w:val="clear" w:color="auto" w:fill="auto"/>
          <w:rtl w:val="0"/>
        </w:rPr>
        <w:t>yuganaddhanaya).(Ang-A-2-346</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83" w:firstLine="0"/>
        <w:jc w:val="both"/>
      </w:pPr>
      <w:r>
        <w:rPr>
          <w:rFonts w:ascii="Times New Roman" w:eastAsia="Times New Roman" w:hAnsi="Times New Roman" w:cs="Times New Roman"/>
          <w:color w:val="000000"/>
          <w:spacing w:val="0"/>
          <w:sz w:val="24"/>
          <w:shd w:val="clear" w:color="auto" w:fill="auto"/>
          <w:rtl w:val="0"/>
        </w:rPr>
        <w:t xml:space="preserve">This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called yoking method can be misunderstood for common people who  have  not  got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absorption.  It  is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performance  which  can  be  achieved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meditators with ability to enter various kinds of absorptions and ability to perform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discerning on mental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 of those absorptions really. Then it should be read the fourth   kinds of person as follows.____ </w:t>
      </w:r>
    </w:p>
    <w:p>
      <w:pPr>
        <w:numPr>
          <w:ilvl w:val="0"/>
          <w:numId w:val="47"/>
        </w:numPr>
        <w:bidi w:val="0"/>
        <w:spacing w:before="312" w:after="0" w:line="275" w:lineRule="exact"/>
        <w:ind w:right="-81"/>
        <w:jc w:val="both"/>
      </w:pP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next kind,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the consciousness, which is influenced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unrest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dhammas (dhammuddhacca), </w:t>
      </w:r>
      <w:r>
        <w:rPr>
          <w:rFonts w:ascii="Times New Roman" w:eastAsia="Times New Roman" w:hAnsi="Times New Roman" w:cs="Times New Roman"/>
          <w:color w:val="000000"/>
          <w:spacing w:val="0"/>
          <w:sz w:val="24"/>
          <w:shd w:val="clear" w:color="auto" w:fill="auto"/>
          <w:rtl w:val="0"/>
        </w:rPr>
        <w:t xml:space="preserve">occurs especially. Āvuso… for such time, that consciousness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stands </w:t>
      </w:r>
      <w:r>
        <w:rPr>
          <w:rFonts w:ascii="Times New Roman" w:eastAsia="Times New Roman" w:hAnsi="Times New Roman" w:cs="Times New Roman"/>
          <w:b/>
          <w:bCs/>
          <w:color w:val="000000"/>
          <w:spacing w:val="0"/>
          <w:sz w:val="24"/>
          <w:shd w:val="clear" w:color="auto" w:fill="auto"/>
          <w:rtl w:val="0"/>
        </w:rPr>
        <w:t>PAGE-372</w:t>
      </w:r>
      <w:r>
        <w:rPr>
          <w:rFonts w:ascii="Times New Roman" w:eastAsia="Times New Roman" w:hAnsi="Times New Roman" w:cs="Times New Roman"/>
          <w:color w:val="000000"/>
          <w:spacing w:val="0"/>
          <w:sz w:val="24"/>
          <w:shd w:val="clear" w:color="auto" w:fill="auto"/>
          <w:rtl w:val="0"/>
        </w:rPr>
        <w:t xml:space="preserve"> well on the object of </w:t>
      </w:r>
      <w:r>
        <w:rPr>
          <w:rFonts w:ascii="Times New Roman" w:eastAsia="Times New Roman" w:hAnsi="Times New Roman" w:cs="Times New Roman"/>
          <w:b/>
          <w:bCs/>
          <w:i/>
          <w:iCs/>
          <w:color w:val="000000"/>
          <w:spacing w:val="2"/>
          <w:sz w:val="24"/>
          <w:shd w:val="clear" w:color="auto" w:fill="auto"/>
          <w:rtl w:val="0"/>
        </w:rPr>
        <w:t>nibba</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(gocarajjhatta</w:t>
      </w:r>
      <w:r>
        <w:rPr>
          <w:rFonts w:ascii="Times New Roman" w:eastAsia="Times New Roman" w:hAnsi="Times New Roman" w:cs="Times New Roman"/>
          <w:color w:val="000000"/>
          <w:spacing w:val="0"/>
          <w:sz w:val="24"/>
          <w:shd w:val="clear" w:color="auto" w:fill="auto"/>
          <w:rtl w:val="0"/>
        </w:rPr>
        <w:t xml:space="preserve">) only. It absorbs well, it concentrates well the mind can be put well on that internal pasture called object. At that time, for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the path (= the Path of Upstreamenterer or mundane path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occurs  obviously.  That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approaches,  develops,  performs advancement of that path over and over again. For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approaches, develops, performs advancement of that path over and over again, fetters  (</w:t>
      </w:r>
      <w:r>
        <w:rPr>
          <w:rFonts w:ascii="Times New Roman" w:eastAsia="Times New Roman" w:hAnsi="Times New Roman" w:cs="Times New Roman"/>
          <w:b/>
          <w:bCs/>
          <w:i/>
          <w:iCs/>
          <w:color w:val="000000"/>
          <w:spacing w:val="0"/>
          <w:sz w:val="24"/>
          <w:shd w:val="clear" w:color="auto" w:fill="auto"/>
          <w:rtl w:val="0"/>
        </w:rPr>
        <w:t>samyojana</w:t>
      </w:r>
      <w:r>
        <w:rPr>
          <w:rFonts w:ascii="Times New Roman" w:eastAsia="Times New Roman" w:hAnsi="Times New Roman" w:cs="Times New Roman"/>
          <w:color w:val="000000"/>
          <w:spacing w:val="0"/>
          <w:sz w:val="24"/>
          <w:shd w:val="clear" w:color="auto" w:fill="auto"/>
          <w:rtl w:val="0"/>
        </w:rPr>
        <w:t xml:space="preserve">) are finished off </w:t>
      </w:r>
    </w:p>
    <w:p>
      <w:pPr>
        <w:numPr>
          <w:ilvl w:val="0"/>
          <w:numId w:val="48"/>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removed, underlying tendencies (</w:t>
      </w:r>
      <w:r>
        <w:rPr>
          <w:rFonts w:ascii="Times New Roman" w:eastAsia="Times New Roman" w:hAnsi="Times New Roman" w:cs="Times New Roman"/>
          <w:b/>
          <w:bCs/>
          <w:i/>
          <w:iCs/>
          <w:color w:val="000000"/>
          <w:spacing w:val="0"/>
          <w:sz w:val="24"/>
          <w:shd w:val="clear" w:color="auto" w:fill="auto"/>
          <w:rtl w:val="0"/>
        </w:rPr>
        <w:t>anusaya</w:t>
      </w:r>
      <w:r>
        <w:rPr>
          <w:rFonts w:ascii="Times New Roman" w:eastAsia="Times New Roman" w:hAnsi="Times New Roman" w:cs="Times New Roman"/>
          <w:color w:val="000000"/>
          <w:spacing w:val="0"/>
          <w:sz w:val="24"/>
          <w:shd w:val="clear" w:color="auto" w:fill="auto"/>
          <w:rtl w:val="0"/>
        </w:rPr>
        <w:t xml:space="preserve">) are disappeared and extinguished. </w:t>
      </w:r>
    </w:p>
    <w:p>
      <w:pPr>
        <w:bidi w:val="0"/>
        <w:spacing w:before="1" w:after="0" w:line="276" w:lineRule="exact"/>
        <w:ind w:left="0" w:right="-84" w:firstLine="720"/>
        <w:jc w:val="both"/>
      </w:pP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any male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or female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bhikkhun</w:t>
      </w:r>
      <w:r>
        <w:rPr>
          <w:rFonts w:ascii="Times New Roman" w:eastAsia="Times New Roman" w:hAnsi="Times New Roman" w:cs="Times New Roman"/>
          <w:color w:val="000000"/>
          <w:spacing w:val="0"/>
          <w:sz w:val="24"/>
          <w:shd w:val="clear" w:color="auto" w:fill="auto"/>
          <w:rtl w:val="0"/>
        </w:rPr>
        <w:t xml:space="preserve">ī)  asked me about his or her attainment of arahatship. All those male and female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asked about their attainment of arahatship through four kinds of Paths or any one kind of four paths, “said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Venerable </w:t>
      </w:r>
      <w:r>
        <w:rPr>
          <w:rFonts w:ascii="Times New Roman" w:eastAsia="Times New Roman" w:hAnsi="Times New Roman" w:cs="Times New Roman"/>
          <w:b/>
          <w:bCs/>
          <w:i/>
          <w:iCs/>
          <w:color w:val="000000"/>
          <w:spacing w:val="2"/>
          <w:sz w:val="24"/>
          <w:shd w:val="clear" w:color="auto" w:fill="auto"/>
          <w:rtl w:val="0"/>
        </w:rPr>
        <w:t>Anand</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w:t>
      </w:r>
      <w:r>
        <w:rPr>
          <w:rFonts w:ascii="Times New Roman" w:eastAsia="Times New Roman" w:hAnsi="Times New Roman" w:cs="Times New Roman"/>
          <w:color w:val="000000"/>
          <w:spacing w:val="0"/>
          <w:sz w:val="24"/>
          <w:shd w:val="clear" w:color="auto" w:fill="auto"/>
          <w:rtl w:val="0"/>
        </w:rPr>
        <w:t>ń</w:t>
      </w:r>
      <w:r>
        <w:rPr>
          <w:rFonts w:ascii="Times New Roman" w:eastAsia="Times New Roman" w:hAnsi="Times New Roman" w:cs="Times New Roman"/>
          <w:b/>
          <w:bCs/>
          <w:i/>
          <w:iCs/>
          <w:color w:val="000000"/>
          <w:spacing w:val="0"/>
          <w:sz w:val="24"/>
          <w:shd w:val="clear" w:color="auto" w:fill="auto"/>
          <w:rtl w:val="0"/>
        </w:rPr>
        <w:t>g-1-475-476</w:t>
      </w:r>
      <w:r>
        <w:rPr>
          <w:rFonts w:ascii="Times New Roman" w:eastAsia="Times New Roman" w:hAnsi="Times New Roman" w:cs="Times New Roman"/>
          <w:color w:val="000000"/>
          <w:spacing w:val="0"/>
          <w:sz w:val="24"/>
          <w:shd w:val="clear" w:color="auto" w:fill="auto"/>
          <w:rtl w:val="0"/>
        </w:rPr>
        <w:t xml:space="preserve">)  </w:t>
      </w:r>
    </w:p>
    <w:p>
      <w:pPr>
        <w:bidi w:val="0"/>
        <w:spacing w:before="15"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g-A-2-346)</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6" w:after="0" w:line="265" w:lineRule="exact"/>
        <w:ind w:left="1728" w:right="-200" w:firstLine="0"/>
        <w:jc w:val="both"/>
      </w:pP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g-ti-2-344</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41" w:after="0" w:line="275" w:lineRule="exact"/>
        <w:ind w:left="0" w:right="-83" w:firstLine="0"/>
        <w:jc w:val="both"/>
      </w:pPr>
      <w:r>
        <w:rPr>
          <w:rFonts w:ascii="Times New Roman" w:eastAsia="Times New Roman" w:hAnsi="Times New Roman" w:cs="Times New Roman"/>
          <w:color w:val="000000"/>
          <w:spacing w:val="0"/>
          <w:sz w:val="24"/>
          <w:shd w:val="clear" w:color="auto" w:fill="auto"/>
          <w:rtl w:val="0"/>
        </w:rPr>
        <w:t xml:space="preserve">During developing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those defilements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light etc, occurs  obviously  and  then  the  mind  of  meditation  which  occurs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obsessing  on  those defilements, light etc, is called unrest of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dhammuddhacca</w:t>
      </w:r>
      <w:r>
        <w:rPr>
          <w:rFonts w:ascii="Times New Roman" w:eastAsia="Times New Roman" w:hAnsi="Times New Roman" w:cs="Times New Roman"/>
          <w:color w:val="000000"/>
          <w:spacing w:val="0"/>
          <w:sz w:val="24"/>
          <w:shd w:val="clear" w:color="auto" w:fill="auto"/>
          <w:rtl w:val="0"/>
        </w:rPr>
        <w:t xml:space="preserve">) which wanders from original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The mind influenced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unrest of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is the consciousness called </w:t>
      </w:r>
      <w:r>
        <w:rPr>
          <w:rFonts w:ascii="Times New Roman" w:eastAsia="Times New Roman" w:hAnsi="Times New Roman" w:cs="Times New Roman"/>
          <w:b/>
          <w:bCs/>
          <w:i/>
          <w:iCs/>
          <w:color w:val="000000"/>
          <w:spacing w:val="0"/>
          <w:sz w:val="24"/>
          <w:shd w:val="clear" w:color="auto" w:fill="auto"/>
          <w:rtl w:val="0"/>
        </w:rPr>
        <w:t>dhammuddhacca viggahita manasa</w:t>
      </w:r>
      <w:r>
        <w:rPr>
          <w:rFonts w:ascii="Times New Roman" w:eastAsia="Times New Roman" w:hAnsi="Times New Roman" w:cs="Times New Roman"/>
          <w:color w:val="000000"/>
          <w:spacing w:val="0"/>
          <w:sz w:val="24"/>
          <w:shd w:val="clear" w:color="auto" w:fill="auto"/>
          <w:rtl w:val="0"/>
        </w:rPr>
        <w:t xml:space="preserve">. Conditioned things are taken into heart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dukkha, anatta</w:t>
      </w:r>
      <w:r>
        <w:rPr>
          <w:rFonts w:ascii="Times New Roman" w:eastAsia="Times New Roman" w:hAnsi="Times New Roman" w:cs="Times New Roman"/>
          <w:color w:val="000000"/>
          <w:spacing w:val="0"/>
          <w:sz w:val="24"/>
          <w:shd w:val="clear" w:color="auto" w:fill="auto"/>
          <w:rtl w:val="0"/>
        </w:rPr>
        <w:t xml:space="preserve">). When light etc, appear, during practicing in that way, those light etc, are taken into heart as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resulting in deviation of mind of meditation from original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At that time, conditioned things can not be known and seen through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dukkha, anatta)</w:t>
      </w:r>
      <w:r>
        <w:rPr>
          <w:rFonts w:ascii="Times New Roman" w:eastAsia="Times New Roman" w:hAnsi="Times New Roman" w:cs="Times New Roman"/>
          <w:color w:val="000000"/>
          <w:spacing w:val="0"/>
          <w:sz w:val="24"/>
          <w:shd w:val="clear" w:color="auto" w:fill="auto"/>
          <w:rtl w:val="0"/>
        </w:rPr>
        <w:t xml:space="preserve"> as they </w:t>
      </w:r>
      <w:r>
        <w:rPr>
          <w:rFonts w:ascii="Times New Roman" w:eastAsia="Times New Roman" w:hAnsi="Times New Roman" w:cs="Times New Roman"/>
          <w:color w:val="000000"/>
          <w:spacing w:val="1"/>
          <w:sz w:val="24"/>
          <w:shd w:val="clear" w:color="auto" w:fill="auto"/>
          <w:rtl w:val="0"/>
        </w:rPr>
        <w:t>really</w:t>
      </w:r>
      <w:r>
        <w:rPr>
          <w:rFonts w:ascii="Times New Roman" w:eastAsia="Times New Roman" w:hAnsi="Times New Roman" w:cs="Times New Roman"/>
          <w:color w:val="000000"/>
          <w:spacing w:val="0"/>
          <w:sz w:val="24"/>
          <w:shd w:val="clear" w:color="auto" w:fill="auto"/>
          <w:rtl w:val="0"/>
        </w:rPr>
        <w:t xml:space="preserve"> are. However, when seven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favourable  conditions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available,  after  overcoming  on  those  defilements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the mind of meditation reaches on to right path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again. When he continues to perform the advancement of path, after overcoming the path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the  mind  stands  well  on  the  object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called  gocarajjhatta  (internal pasture) (A</w:t>
      </w:r>
      <w:r>
        <w:rPr>
          <w:rFonts w:ascii="Times New Roman" w:eastAsia="Times New Roman" w:hAnsi="Times New Roman" w:cs="Times New Roman"/>
          <w:color w:val="000000"/>
          <w:spacing w:val="0"/>
          <w:sz w:val="24"/>
          <w:shd w:val="clear" w:color="auto" w:fill="auto"/>
          <w:rtl w:val="0"/>
        </w:rPr>
        <w:t>ń</w:t>
      </w:r>
      <w:r>
        <w:rPr>
          <w:rFonts w:ascii="Times New Roman" w:eastAsia="Times New Roman" w:hAnsi="Times New Roman" w:cs="Times New Roman"/>
          <w:b/>
          <w:bCs/>
          <w:i/>
          <w:iCs/>
          <w:color w:val="000000"/>
          <w:spacing w:val="0"/>
          <w:sz w:val="24"/>
          <w:shd w:val="clear" w:color="auto" w:fill="auto"/>
          <w:rtl w:val="0"/>
        </w:rPr>
        <w:t>g-A-2-346,347</w:t>
      </w:r>
      <w:r>
        <w:rPr>
          <w:rFonts w:ascii="Times New Roman" w:eastAsia="Times New Roman" w:hAnsi="Times New Roman" w:cs="Times New Roman"/>
          <w:color w:val="000000"/>
          <w:spacing w:val="0"/>
          <w:sz w:val="24"/>
          <w:shd w:val="clear" w:color="auto" w:fill="auto"/>
          <w:rtl w:val="0"/>
        </w:rPr>
        <w:t xml:space="preserve">)  </w:t>
      </w:r>
    </w:p>
    <w:p>
      <w:pPr>
        <w:numPr>
          <w:ilvl w:val="0"/>
          <w:numId w:val="49"/>
        </w:numPr>
        <w:bidi w:val="0"/>
        <w:spacing w:before="6" w:after="0" w:line="515" w:lineRule="exact"/>
        <w:ind w:right="5916"/>
        <w:jc w:val="both"/>
      </w:pPr>
      <w:r>
        <w:rPr>
          <w:rFonts w:ascii="Times New Roman" w:eastAsia="Times New Roman" w:hAnsi="Times New Roman" w:cs="Times New Roman"/>
          <w:b/>
          <w:bCs/>
          <w:i/>
          <w:iCs/>
          <w:color w:val="000000"/>
          <w:spacing w:val="1"/>
          <w:sz w:val="24"/>
          <w:shd w:val="clear" w:color="auto" w:fill="auto"/>
          <w:rtl w:val="0"/>
        </w:rPr>
        <w:t>dis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ka-navigating</w:t>
      </w:r>
      <w:r>
        <w:rPr>
          <w:rFonts w:ascii="Times New Roman" w:eastAsia="Times New Roman" w:hAnsi="Times New Roman" w:cs="Times New Roman"/>
          <w:b/>
          <w:bCs/>
          <w:i/>
          <w:iCs/>
          <w:color w:val="000000"/>
          <w:spacing w:val="0"/>
          <w:sz w:val="24"/>
          <w:shd w:val="clear" w:color="auto" w:fill="auto"/>
          <w:rtl w:val="0"/>
        </w:rPr>
        <w:t xml:space="preserve"> crow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(Vs-2-294,295)</w:t>
      </w:r>
      <w:r>
        <w:rPr>
          <w:rFonts w:ascii="Times New Roman" w:eastAsia="Times New Roman" w:hAnsi="Times New Roman" w:cs="Times New Roman"/>
          <w:color w:val="000000"/>
          <w:spacing w:val="0"/>
          <w:sz w:val="24"/>
          <w:shd w:val="clear" w:color="auto" w:fill="auto"/>
          <w:rtl w:val="0"/>
        </w:rPr>
        <w:t xml:space="preserve"> </w:t>
      </w:r>
    </w:p>
    <w:p>
      <w:pPr>
        <w:bidi w:val="0"/>
        <w:spacing w:before="236"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If that knowledge of Neurality Towards Formations sees desthless element,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which is total happiness through quiescent nature, it enters into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after abandoning on arising of all kinds of conditioned things (</w:t>
      </w:r>
      <w:r>
        <w:rPr>
          <w:rFonts w:ascii="Times New Roman" w:eastAsia="Times New Roman" w:hAnsi="Times New Roman" w:cs="Times New Roman"/>
          <w:b/>
          <w:bCs/>
          <w:i/>
          <w:iCs/>
          <w:color w:val="000000"/>
          <w:spacing w:val="0"/>
          <w:sz w:val="24"/>
          <w:shd w:val="clear" w:color="auto" w:fill="auto"/>
          <w:rtl w:val="0"/>
        </w:rPr>
        <w:t>sankh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rapavatta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Vs-2-294-294</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PAGE-373 </w:t>
      </w:r>
    </w:p>
    <w:p>
      <w:pPr>
        <w:bidi w:val="0"/>
        <w:spacing w:before="236"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Due to completion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Neutrality Towards Formations with sharp, clear and powerful efficiency, which is discerning on the object of phenomenon of perishing away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it becomes matured condition. Due to reaching into matured condition, it becomes the basis of the knowledge of Adaptation (</w:t>
      </w:r>
      <w:r>
        <w:rPr>
          <w:rFonts w:ascii="Times New Roman" w:eastAsia="Times New Roman" w:hAnsi="Times New Roman" w:cs="Times New Roman"/>
          <w:b/>
          <w:bCs/>
          <w:i/>
          <w:iCs/>
          <w:color w:val="000000"/>
          <w:spacing w:val="0"/>
          <w:sz w:val="24"/>
          <w:shd w:val="clear" w:color="auto" w:fill="auto"/>
          <w:rtl w:val="0"/>
        </w:rPr>
        <w:t>anulomañ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which is adaptable to arise the Noble Path-knowledge, resulting in seeing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through the nature of quiescence.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said that knowledge enters into</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rapidly after abandoning of </w:t>
      </w:r>
      <w:r>
        <w:rPr>
          <w:rFonts w:ascii="Times New Roman" w:eastAsia="Times New Roman" w:hAnsi="Times New Roman" w:cs="Times New Roman"/>
          <w:b/>
          <w:bCs/>
          <w:i/>
          <w:iCs/>
          <w:color w:val="000000"/>
          <w:spacing w:val="1"/>
          <w:sz w:val="24"/>
          <w:shd w:val="clear" w:color="auto" w:fill="auto"/>
          <w:rtl w:val="0"/>
        </w:rPr>
        <w:t>sa</w:t>
      </w:r>
      <w:r>
        <w:rPr>
          <w:rFonts w:ascii="Times New Roman" w:eastAsia="Times New Roman" w:hAnsi="Times New Roman" w:cs="Times New Roman"/>
          <w:color w:val="000000"/>
          <w:spacing w:val="1"/>
          <w:sz w:val="22"/>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rapavatta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called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In this stage it should be recognized the fact that above knowledge of Neutrality Towards Formations, knowledge of Adaptation and knowledge  of  Trans-lineage  (</w:t>
      </w:r>
      <w:r>
        <w:rPr>
          <w:rFonts w:ascii="Times New Roman" w:eastAsia="Times New Roman" w:hAnsi="Times New Roman" w:cs="Times New Roman"/>
          <w:b/>
          <w:bCs/>
          <w:i/>
          <w:iCs/>
          <w:color w:val="000000"/>
          <w:spacing w:val="0"/>
          <w:sz w:val="24"/>
          <w:shd w:val="clear" w:color="auto" w:fill="auto"/>
          <w:rtl w:val="0"/>
        </w:rPr>
        <w:t>gotraphuñ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are  termed  commonly  as  the  knowledge  of Neutrality Towards Formations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metaphorical usage called </w:t>
      </w:r>
      <w:r>
        <w:rPr>
          <w:rFonts w:ascii="Times New Roman" w:eastAsia="Times New Roman" w:hAnsi="Times New Roman" w:cs="Times New Roman"/>
          <w:b/>
          <w:bCs/>
          <w:i/>
          <w:iCs/>
          <w:color w:val="000000"/>
          <w:spacing w:val="0"/>
          <w:sz w:val="24"/>
          <w:shd w:val="clear" w:color="auto" w:fill="auto"/>
          <w:rtl w:val="0"/>
        </w:rPr>
        <w:t>ekatta naya</w:t>
      </w:r>
      <w:r>
        <w:rPr>
          <w:rFonts w:ascii="Times New Roman" w:eastAsia="Times New Roman" w:hAnsi="Times New Roman" w:cs="Times New Roman"/>
          <w:color w:val="000000"/>
          <w:spacing w:val="0"/>
          <w:sz w:val="24"/>
          <w:shd w:val="clear" w:color="auto" w:fill="auto"/>
          <w:rtl w:val="0"/>
        </w:rPr>
        <w:t xml:space="preserve"> (unique method).(</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-2-459-460</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311" w:after="0" w:line="275" w:lineRule="exact"/>
        <w:ind w:left="0" w:right="-82" w:firstLine="0"/>
        <w:jc w:val="both"/>
      </w:pPr>
      <w:r>
        <w:rPr>
          <w:rFonts w:ascii="Times New Roman" w:eastAsia="Times New Roman" w:hAnsi="Times New Roman" w:cs="Times New Roman"/>
          <w:color w:val="000000"/>
          <w:spacing w:val="0"/>
          <w:sz w:val="24"/>
          <w:shd w:val="clear" w:color="auto" w:fill="auto"/>
          <w:rtl w:val="0"/>
        </w:rPr>
        <w:t xml:space="preserve">Unless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can  be  seen,  the  knowledged  of  Neutrality  Towards  Formations  is  not matured for that period with inability to see </w:t>
      </w:r>
      <w:r>
        <w:rPr>
          <w:rFonts w:ascii="Times New Roman" w:eastAsia="Times New Roman" w:hAnsi="Times New Roman" w:cs="Times New Roman"/>
          <w:b/>
          <w:bCs/>
          <w:i/>
          <w:iCs/>
          <w:color w:val="000000"/>
          <w:spacing w:val="3"/>
          <w:sz w:val="24"/>
          <w:shd w:val="clear" w:color="auto" w:fill="auto"/>
          <w:rtl w:val="0"/>
        </w:rPr>
        <w:t>nibb</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and  vice versa.  If it is so, that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occurs  continuously  with  the  object  of conditioned things over and over again. The knowledge discerns the phenomena of perishing away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both conditioned things and discerning knowledge over and over again.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on that knowledge as navigating crow of sailors who travel on the ocean in olden days. (</w:t>
      </w:r>
      <w:r>
        <w:rPr>
          <w:rFonts w:ascii="Times New Roman" w:eastAsia="Times New Roman" w:hAnsi="Times New Roman" w:cs="Times New Roman"/>
          <w:b/>
          <w:bCs/>
          <w:i/>
          <w:iCs/>
          <w:color w:val="000000"/>
          <w:spacing w:val="0"/>
          <w:sz w:val="24"/>
          <w:shd w:val="clear" w:color="auto" w:fill="auto"/>
          <w:rtl w:val="0"/>
        </w:rPr>
        <w:t>Vs-2-294,295</w:t>
      </w:r>
      <w:r>
        <w:rPr>
          <w:rFonts w:ascii="Times New Roman" w:eastAsia="Times New Roman" w:hAnsi="Times New Roman" w:cs="Times New Roman"/>
          <w:color w:val="000000"/>
          <w:spacing w:val="0"/>
          <w:sz w:val="24"/>
          <w:shd w:val="clear" w:color="auto" w:fill="auto"/>
          <w:rtl w:val="0"/>
        </w:rPr>
        <w:t xml:space="preserve">) </w:t>
      </w:r>
    </w:p>
    <w:p>
      <w:pPr>
        <w:bidi w:val="0"/>
        <w:spacing w:before="241" w:after="0" w:line="275" w:lineRule="exact"/>
        <w:ind w:left="0" w:right="-86" w:firstLine="0"/>
        <w:jc w:val="both"/>
      </w:pPr>
      <w:r>
        <w:rPr>
          <w:rFonts w:ascii="Times New Roman" w:eastAsia="Times New Roman" w:hAnsi="Times New Roman" w:cs="Times New Roman"/>
          <w:color w:val="000000"/>
          <w:spacing w:val="0"/>
          <w:sz w:val="24"/>
          <w:shd w:val="clear" w:color="auto" w:fill="auto"/>
          <w:rtl w:val="0"/>
        </w:rPr>
        <w:t xml:space="preserve">In olden days sailors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travel on the ocean usually take navigating crow that can search right direction. When the ship leads to wrong direction due to storm, shores are out of sight of sailors. At that time they release navigating crow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order to search right direction. That crow flies into </w:t>
      </w:r>
      <w:r>
        <w:rPr>
          <w:rFonts w:ascii="Times New Roman" w:eastAsia="Times New Roman" w:hAnsi="Times New Roman" w:cs="Times New Roman"/>
          <w:color w:val="000000"/>
          <w:spacing w:val="1"/>
          <w:sz w:val="24"/>
          <w:shd w:val="clear" w:color="auto" w:fill="auto"/>
          <w:rtl w:val="0"/>
        </w:rPr>
        <w:t>sky</w:t>
      </w:r>
      <w:r>
        <w:rPr>
          <w:rFonts w:ascii="Times New Roman" w:eastAsia="Times New Roman" w:hAnsi="Times New Roman" w:cs="Times New Roman"/>
          <w:color w:val="000000"/>
          <w:spacing w:val="0"/>
          <w:sz w:val="24"/>
          <w:shd w:val="clear" w:color="auto" w:fill="auto"/>
          <w:rtl w:val="0"/>
        </w:rPr>
        <w:t xml:space="preserve"> from topmast of the ship in order to search nearest shore through all directions. If that crow sees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shore in one direction, it flies straight through to that shore. Unless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shore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found, the crow comes back to ship and perches on topmast again. </w:t>
      </w:r>
    </w:p>
    <w:p>
      <w:pPr>
        <w:bidi w:val="0"/>
        <w:spacing w:before="24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Similarly,  if  the  knowledge  of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Neutrality  Towards  Formations  sees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deathless element,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where all kinds of worries are extinguished, it enters </w:t>
      </w:r>
      <w:r>
        <w:rPr>
          <w:rFonts w:ascii="Times New Roman" w:eastAsia="Times New Roman" w:hAnsi="Times New Roman" w:cs="Times New Roman"/>
          <w:color w:val="000000"/>
          <w:spacing w:val="1"/>
          <w:sz w:val="24"/>
          <w:shd w:val="clear" w:color="auto" w:fill="auto"/>
          <w:rtl w:val="0"/>
        </w:rPr>
        <w:t>into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rapidly after  abandoning  on  the  arising  of  conditioned  things.  Unless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seen,  it  occurs continuously with the object of conditioned things (</w:t>
      </w:r>
      <w:r>
        <w:rPr>
          <w:rFonts w:ascii="Times New Roman" w:eastAsia="Times New Roman" w:hAnsi="Times New Roman" w:cs="Times New Roman"/>
          <w:b/>
          <w:bCs/>
          <w:i/>
          <w:iCs/>
          <w:color w:val="000000"/>
          <w:spacing w:val="0"/>
          <w:sz w:val="24"/>
          <w:shd w:val="clear" w:color="auto" w:fill="auto"/>
          <w:rtl w:val="0"/>
        </w:rPr>
        <w:t>Vs-2-295</w:t>
      </w:r>
      <w:r>
        <w:rPr>
          <w:rFonts w:ascii="Times New Roman" w:eastAsia="Times New Roman" w:hAnsi="Times New Roman" w:cs="Times New Roman"/>
          <w:color w:val="000000"/>
          <w:spacing w:val="0"/>
          <w:sz w:val="24"/>
          <w:shd w:val="clear" w:color="auto" w:fill="auto"/>
          <w:rtl w:val="0"/>
        </w:rPr>
        <w:t xml:space="preserve">) </w:t>
      </w:r>
    </w:p>
    <w:p>
      <w:pPr>
        <w:bidi w:val="0"/>
        <w:spacing w:before="24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AS the dough which is swirled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round bamboo </w:t>
      </w:r>
      <w:r>
        <w:rPr>
          <w:rFonts w:ascii="Times New Roman" w:eastAsia="Times New Roman" w:hAnsi="Times New Roman" w:cs="Times New Roman"/>
          <w:color w:val="000000"/>
          <w:spacing w:val="1"/>
          <w:sz w:val="24"/>
          <w:shd w:val="clear" w:color="auto" w:fill="auto"/>
          <w:rtl w:val="0"/>
        </w:rPr>
        <w:t>tray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as cotton oilcake which is dressed  frequently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cotton-dressing-bow,  that  knowledge  of  Neutrality  Towards Formations  distinguishes  and  keep  in  mind  conditioned  things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various discernments and then it abandons two extremities called terror and pleasingness. Due to reaching  in  thr  apex  of  reasoning  on </w:t>
      </w:r>
      <w:r>
        <w:rPr>
          <w:rFonts w:ascii="Times New Roman" w:eastAsia="Times New Roman" w:hAnsi="Times New Roman" w:cs="Times New Roman"/>
          <w:b/>
          <w:bCs/>
          <w:color w:val="000000"/>
          <w:spacing w:val="0"/>
          <w:sz w:val="24"/>
          <w:shd w:val="clear" w:color="auto" w:fill="auto"/>
          <w:rtl w:val="0"/>
        </w:rPr>
        <w:t xml:space="preserve"> PAGE-374</w:t>
      </w:r>
      <w:r>
        <w:rPr>
          <w:rFonts w:ascii="Times New Roman" w:eastAsia="Times New Roman" w:hAnsi="Times New Roman" w:cs="Times New Roman"/>
          <w:color w:val="000000"/>
          <w:spacing w:val="0"/>
          <w:sz w:val="24"/>
          <w:shd w:val="clear" w:color="auto" w:fill="auto"/>
          <w:rtl w:val="0"/>
        </w:rPr>
        <w:t xml:space="preserve">  conditioned  things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b/>
          <w:bCs/>
          <w:i/>
          <w:iCs/>
          <w:color w:val="000000"/>
          <w:spacing w:val="0"/>
          <w:sz w:val="24"/>
          <w:shd w:val="clear" w:color="auto" w:fill="auto"/>
          <w:rtl w:val="0"/>
        </w:rPr>
        <w:t xml:space="preserve">  anicca,  dukkha, anatta</w:t>
      </w:r>
      <w:r>
        <w:rPr>
          <w:rFonts w:ascii="Times New Roman" w:eastAsia="Times New Roman" w:hAnsi="Times New Roman" w:cs="Times New Roman"/>
          <w:color w:val="000000"/>
          <w:spacing w:val="0"/>
          <w:sz w:val="24"/>
          <w:shd w:val="clear" w:color="auto" w:fill="auto"/>
          <w:rtl w:val="0"/>
        </w:rPr>
        <w:t xml:space="preserve">, it stands on the object of  phenomenon of perishing away of conditioned things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three  kinds  of  contemplations,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anicc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dukkh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after neutralizing on the function of reasoning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with this situation____ </w:t>
      </w:r>
    </w:p>
    <w:p>
      <w:pPr>
        <w:bidi w:val="0"/>
        <w:spacing w:before="1" w:after="0" w:line="515" w:lineRule="exact"/>
        <w:ind w:left="0" w:right="320" w:firstLine="0"/>
        <w:jc w:val="left"/>
      </w:pPr>
      <w:r>
        <w:rPr>
          <w:rFonts w:ascii="Times New Roman" w:eastAsia="Times New Roman" w:hAnsi="Times New Roman" w:cs="Times New Roman"/>
          <w:color w:val="000000"/>
          <w:spacing w:val="0"/>
          <w:sz w:val="24"/>
          <w:shd w:val="clear" w:color="auto" w:fill="auto"/>
          <w:rtl w:val="0"/>
        </w:rPr>
        <w:t xml:space="preserve">1.reaches into occurrence of three kinds of </w:t>
      </w:r>
      <w:r>
        <w:rPr>
          <w:rFonts w:ascii="Times New Roman" w:eastAsia="Times New Roman" w:hAnsi="Times New Roman" w:cs="Times New Roman"/>
          <w:b/>
          <w:bCs/>
          <w:i/>
          <w:iCs/>
          <w:color w:val="000000"/>
          <w:spacing w:val="0"/>
          <w:sz w:val="24"/>
          <w:shd w:val="clear" w:color="auto" w:fill="auto"/>
          <w:rtl w:val="0"/>
        </w:rPr>
        <w:t>vimokkhamukha</w:t>
      </w:r>
      <w:r>
        <w:rPr>
          <w:rFonts w:ascii="Times New Roman" w:eastAsia="Times New Roman" w:hAnsi="Times New Roman" w:cs="Times New Roman"/>
          <w:color w:val="000000"/>
          <w:spacing w:val="0"/>
          <w:sz w:val="24"/>
          <w:shd w:val="clear" w:color="auto" w:fill="auto"/>
          <w:rtl w:val="0"/>
        </w:rPr>
        <w:t xml:space="preserve"> (bases of emancipation) and  2.occurs 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fundamental factor of discriminating on (7) kinds of Noble-Ones.</w:t>
      </w:r>
      <w:r>
        <w:rPr>
          <w:rFonts w:ascii="Times New Roman" w:eastAsia="Times New Roman" w:hAnsi="Times New Roman" w:cs="Times New Roman"/>
          <w:color w:val="auto"/>
          <w:spacing w:val="0"/>
          <w:sz w:val="24"/>
          <w:shd w:val="clear" w:color="auto" w:fill="auto"/>
          <w:rtl w:val="0"/>
        </w:rPr>
        <w:t xml:space="preserve"> </w:t>
      </w:r>
    </w:p>
    <w:p>
      <w:pPr>
        <w:numPr>
          <w:ilvl w:val="0"/>
          <w:numId w:val="50"/>
        </w:numPr>
        <w:bidi w:val="0"/>
        <w:spacing w:before="256"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Three kinds of</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vimokkhamukha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basses of emancipation)</w:t>
      </w:r>
      <w:r>
        <w:rPr>
          <w:rFonts w:ascii="Times New Roman" w:eastAsia="Times New Roman" w:hAnsi="Times New Roman" w:cs="Times New Roman"/>
          <w:color w:val="000000"/>
          <w:spacing w:val="0"/>
          <w:sz w:val="24"/>
          <w:shd w:val="clear" w:color="auto" w:fill="auto"/>
          <w:rtl w:val="0"/>
        </w:rPr>
        <w:t xml:space="preserve">  </w:t>
      </w:r>
    </w:p>
    <w:p>
      <w:pPr>
        <w:bidi w:val="0"/>
        <w:spacing w:before="246"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isam-254-Vs-2-296</w:t>
      </w:r>
      <w:r>
        <w:rPr>
          <w:rFonts w:ascii="Times New Roman" w:eastAsia="Times New Roman" w:hAnsi="Times New Roman" w:cs="Times New Roman"/>
          <w:color w:val="000000"/>
          <w:spacing w:val="0"/>
          <w:sz w:val="24"/>
          <w:shd w:val="clear" w:color="auto" w:fill="auto"/>
          <w:rtl w:val="0"/>
        </w:rPr>
        <w:t xml:space="preserve">) </w:t>
      </w:r>
    </w:p>
    <w:p>
      <w:pPr>
        <w:bidi w:val="0"/>
        <w:spacing w:before="25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A(1) </w:t>
      </w:r>
      <w:r>
        <w:rPr>
          <w:rFonts w:ascii="Times New Roman" w:eastAsia="Times New Roman" w:hAnsi="Times New Roman" w:cs="Times New Roman"/>
          <w:b/>
          <w:bCs/>
          <w:i/>
          <w:iCs/>
          <w:color w:val="000000"/>
          <w:spacing w:val="1"/>
          <w:sz w:val="24"/>
          <w:shd w:val="clear" w:color="auto" w:fill="auto"/>
          <w:rtl w:val="0"/>
        </w:rPr>
        <w:t>anicc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animittavimokkha</w:t>
      </w:r>
      <w:r>
        <w:rPr>
          <w:rFonts w:ascii="Times New Roman" w:eastAsia="Times New Roman" w:hAnsi="Times New Roman" w:cs="Times New Roman"/>
          <w:color w:val="000000"/>
          <w:spacing w:val="0"/>
          <w:sz w:val="24"/>
          <w:shd w:val="clear" w:color="auto" w:fill="auto"/>
          <w:rtl w:val="0"/>
        </w:rPr>
        <w:t xml:space="preserve">  </w:t>
      </w:r>
    </w:p>
    <w:p>
      <w:pPr>
        <w:bidi w:val="0"/>
        <w:spacing w:before="24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After  distinguishing  between  the  arising  phase  and  perishing  phase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phenomena of arising and perishing away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it is discerned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This is called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Contemplation of  Impermanence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anicc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That knowledge of Neutrality Towards Formations reasoned on conditioned things that “</w:t>
      </w:r>
      <w:r>
        <w:rPr>
          <w:rFonts w:ascii="Times New Roman" w:eastAsia="Times New Roman" w:hAnsi="Times New Roman" w:cs="Times New Roman"/>
          <w:b/>
          <w:bCs/>
          <w:i/>
          <w:iCs/>
          <w:color w:val="000000"/>
          <w:spacing w:val="0"/>
          <w:sz w:val="24"/>
          <w:shd w:val="clear" w:color="auto" w:fill="auto"/>
          <w:rtl w:val="0"/>
        </w:rPr>
        <w:t xml:space="preserve">udayato pubbe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natthi=</w:t>
      </w:r>
      <w:r>
        <w:rPr>
          <w:rFonts w:ascii="Times New Roman" w:eastAsia="Times New Roman" w:hAnsi="Times New Roman" w:cs="Times New Roman"/>
          <w:color w:val="000000"/>
          <w:spacing w:val="0"/>
          <w:sz w:val="24"/>
          <w:shd w:val="clear" w:color="auto" w:fill="auto"/>
          <w:rtl w:val="0"/>
        </w:rPr>
        <w:t xml:space="preserve">  there are no conditioned things before arising” and then traces the destination of those conditioned things and concludes that “</w:t>
      </w:r>
      <w:r>
        <w:rPr>
          <w:rFonts w:ascii="Times New Roman" w:eastAsia="Times New Roman" w:hAnsi="Times New Roman" w:cs="Times New Roman"/>
          <w:b/>
          <w:bCs/>
          <w:i/>
          <w:iCs/>
          <w:color w:val="000000"/>
          <w:spacing w:val="0"/>
          <w:sz w:val="24"/>
          <w:shd w:val="clear" w:color="auto" w:fill="auto"/>
          <w:rtl w:val="0"/>
        </w:rPr>
        <w:t xml:space="preserve">vayato param </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gacchanti, ettheva </w:t>
      </w:r>
      <w:r>
        <w:rPr>
          <w:rFonts w:ascii="Times New Roman" w:eastAsia="Times New Roman" w:hAnsi="Times New Roman" w:cs="Times New Roman"/>
          <w:b/>
          <w:bCs/>
          <w:i/>
          <w:iCs/>
          <w:color w:val="000000"/>
          <w:spacing w:val="1"/>
          <w:sz w:val="24"/>
          <w:shd w:val="clear" w:color="auto" w:fill="auto"/>
          <w:rtl w:val="0"/>
        </w:rPr>
        <w:t>antaradh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yanti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after perishing away, conditioned things never go on, they disappear just the perishing phase only”. For that practicing meditator who takes into heart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conditioned things appear through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nature of finishing off,  destruction,  consequently  resulting  in  improvement  of  controlling  faculty  of  faith </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adhimokkha  bahula</w:t>
      </w:r>
      <w:r>
        <w:rPr>
          <w:rFonts w:ascii="Times New Roman" w:eastAsia="Times New Roman" w:hAnsi="Times New Roman" w:cs="Times New Roman"/>
          <w:color w:val="000000"/>
          <w:spacing w:val="0"/>
          <w:sz w:val="24"/>
          <w:shd w:val="clear" w:color="auto" w:fill="auto"/>
          <w:rtl w:val="0"/>
        </w:rPr>
        <w:t>).  Emancipation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 xml:space="preserve"> animitta</w:t>
      </w:r>
      <w:r>
        <w:rPr>
          <w:rFonts w:ascii="Times New Roman" w:eastAsia="Times New Roman" w:hAnsi="Times New Roman" w:cs="Times New Roman"/>
          <w:color w:val="000000"/>
          <w:spacing w:val="0"/>
          <w:sz w:val="24"/>
          <w:shd w:val="clear" w:color="auto" w:fill="auto"/>
          <w:rtl w:val="0"/>
        </w:rPr>
        <w:t>,  which  is  void  of phenomenon of conditioned things, can be accomplished (</w:t>
      </w:r>
      <w:r>
        <w:rPr>
          <w:rFonts w:ascii="Times New Roman" w:eastAsia="Times New Roman" w:hAnsi="Times New Roman" w:cs="Times New Roman"/>
          <w:b/>
          <w:bCs/>
          <w:i/>
          <w:iCs/>
          <w:color w:val="000000"/>
          <w:spacing w:val="0"/>
          <w:sz w:val="24"/>
          <w:shd w:val="clear" w:color="auto" w:fill="auto"/>
          <w:rtl w:val="0"/>
        </w:rPr>
        <w:t>Vs-2-295,296</w:t>
      </w:r>
      <w:r>
        <w:rPr>
          <w:rFonts w:ascii="Times New Roman" w:eastAsia="Times New Roman" w:hAnsi="Times New Roman" w:cs="Times New Roman"/>
          <w:color w:val="000000"/>
          <w:spacing w:val="0"/>
          <w:sz w:val="24"/>
          <w:shd w:val="clear" w:color="auto" w:fill="auto"/>
          <w:rtl w:val="0"/>
        </w:rPr>
        <w:t xml:space="preserve">)      </w:t>
      </w:r>
    </w:p>
    <w:p>
      <w:pPr>
        <w:bidi w:val="0"/>
        <w:spacing w:before="24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When the knowledge of Contemplation of Impermanence is matured with completion of  Controlling  faculties  after  attaining  supporting  factors  of  efficiency  of  relation  of determinative dependence (</w:t>
      </w:r>
      <w:r>
        <w:rPr>
          <w:rFonts w:ascii="Times New Roman" w:eastAsia="Times New Roman" w:hAnsi="Times New Roman" w:cs="Times New Roman"/>
          <w:b/>
          <w:bCs/>
          <w:i/>
          <w:iCs/>
          <w:color w:val="000000"/>
          <w:spacing w:val="0"/>
          <w:sz w:val="24"/>
          <w:shd w:val="clear" w:color="auto" w:fill="auto"/>
          <w:rtl w:val="0"/>
        </w:rPr>
        <w:t>upanissayapaccaya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knowledge of Contemplation of suffering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dukkh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and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Contemplation of Non-self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the  Noble  Path</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arises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w:t>
      </w:r>
      <w:r>
        <w:rPr>
          <w:rFonts w:ascii="Times New Roman" w:eastAsia="Times New Roman" w:hAnsi="Times New Roman" w:cs="Times New Roman"/>
          <w:b/>
          <w:bCs/>
          <w:i/>
          <w:iCs/>
          <w:color w:val="000000"/>
          <w:spacing w:val="2"/>
          <w:sz w:val="24"/>
          <w:shd w:val="clear" w:color="auto" w:fill="auto"/>
          <w:rtl w:val="0"/>
        </w:rPr>
        <w:t>nibban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which  is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due  to  voidness  of  phenomenon  of  conditioned  things,  through  the  nature  of voidness of phenomenon of conditioned things. Due to arising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w:t>
      </w:r>
      <w:r>
        <w:rPr>
          <w:rFonts w:ascii="Times New Roman" w:eastAsia="Times New Roman" w:hAnsi="Times New Roman" w:cs="Times New Roman"/>
          <w:b/>
          <w:bCs/>
          <w:i/>
          <w:iCs/>
          <w:color w:val="000000"/>
          <w:spacing w:val="0"/>
          <w:sz w:val="24"/>
          <w:shd w:val="clear" w:color="auto" w:fill="auto"/>
          <w:rtl w:val="0"/>
        </w:rPr>
        <w:t>nibban</w:t>
      </w:r>
      <w:r>
        <w:rPr>
          <w:rFonts w:ascii="Times New Roman" w:eastAsia="Times New Roman" w:hAnsi="Times New Roman" w:cs="Times New Roman"/>
          <w:color w:val="000000"/>
          <w:spacing w:val="0"/>
          <w:sz w:val="24"/>
          <w:shd w:val="clear" w:color="auto" w:fill="auto"/>
          <w:rtl w:val="0"/>
        </w:rPr>
        <w:t xml:space="preserve">ā called </w:t>
      </w:r>
      <w:r>
        <w:rPr>
          <w:rFonts w:ascii="Times New Roman" w:eastAsia="Times New Roman" w:hAnsi="Times New Roman" w:cs="Times New Roman"/>
          <w:b/>
          <w:bCs/>
          <w:i/>
          <w:iCs/>
          <w:color w:val="000000"/>
          <w:spacing w:val="0"/>
          <w:sz w:val="24"/>
          <w:shd w:val="clear" w:color="auto" w:fill="auto"/>
          <w:rtl w:val="0"/>
        </w:rPr>
        <w:t xml:space="preserve"> animitta</w:t>
      </w:r>
      <w:r>
        <w:rPr>
          <w:rFonts w:ascii="Times New Roman" w:eastAsia="Times New Roman" w:hAnsi="Times New Roman" w:cs="Times New Roman"/>
          <w:color w:val="000000"/>
          <w:spacing w:val="0"/>
          <w:sz w:val="24"/>
          <w:shd w:val="clear" w:color="auto" w:fill="auto"/>
          <w:rtl w:val="0"/>
        </w:rPr>
        <w:t xml:space="preserve">  as  object,  that  Noble  Path-knowledge  is  also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Due  to emancipation from defilements, it is also called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Due to occurrence of bases of emancipation from three realms called world of beings, it is also called “</w:t>
      </w:r>
      <w:r>
        <w:rPr>
          <w:rFonts w:ascii="Times New Roman" w:eastAsia="Times New Roman" w:hAnsi="Times New Roman" w:cs="Times New Roman"/>
          <w:b/>
          <w:bCs/>
          <w:i/>
          <w:iCs/>
          <w:color w:val="000000"/>
          <w:spacing w:val="0"/>
          <w:sz w:val="24"/>
          <w:shd w:val="clear" w:color="auto" w:fill="auto"/>
          <w:rtl w:val="0"/>
        </w:rPr>
        <w:t>mukha</w:t>
      </w:r>
      <w:r>
        <w:rPr>
          <w:rFonts w:ascii="Times New Roman" w:eastAsia="Times New Roman" w:hAnsi="Times New Roman" w:cs="Times New Roman"/>
          <w:color w:val="000000"/>
          <w:spacing w:val="0"/>
          <w:sz w:val="24"/>
          <w:shd w:val="clear" w:color="auto" w:fill="auto"/>
          <w:rtl w:val="0"/>
        </w:rPr>
        <w:t xml:space="preserve">”. </w:t>
      </w:r>
    </w:p>
    <w:p>
      <w:pPr>
        <w:bidi w:val="0"/>
        <w:spacing w:before="241" w:after="0" w:line="276"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During  endeavouring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the  knowledge  of Contemplation  of  Impermanence,  the  practicing  meditator,  therefore,  joins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leading to Emerging”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the Noble Path through taking into heart the nature of voidness of phenomenon  of  conditioned  thing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that  “in  such</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this  phenomenon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is </w:t>
      </w:r>
      <w:r>
        <w:rPr>
          <w:rFonts w:ascii="Times New Roman" w:eastAsia="Times New Roman" w:hAnsi="Times New Roman" w:cs="Times New Roman"/>
          <w:color w:val="000000"/>
          <w:spacing w:val="1"/>
          <w:sz w:val="24"/>
          <w:shd w:val="clear" w:color="auto" w:fill="auto"/>
          <w:rtl w:val="0"/>
        </w:rPr>
        <w:t>totally</w:t>
      </w:r>
      <w:r>
        <w:rPr>
          <w:rFonts w:ascii="Times New Roman" w:eastAsia="Times New Roman" w:hAnsi="Times New Roman" w:cs="Times New Roman"/>
          <w:color w:val="000000"/>
          <w:spacing w:val="0"/>
          <w:sz w:val="24"/>
          <w:shd w:val="clear" w:color="auto" w:fill="auto"/>
          <w:rtl w:val="0"/>
        </w:rPr>
        <w:t xml:space="preserve"> absent and </w:t>
      </w:r>
      <w:r>
        <w:rPr>
          <w:rFonts w:ascii="Times New Roman" w:eastAsia="Times New Roman" w:hAnsi="Times New Roman" w:cs="Times New Roman"/>
          <w:b/>
          <w:bCs/>
          <w:color w:val="000000"/>
          <w:spacing w:val="0"/>
          <w:sz w:val="24"/>
          <w:shd w:val="clear" w:color="auto" w:fill="auto"/>
          <w:rtl w:val="0"/>
        </w:rPr>
        <w:t>PAGE-375</w:t>
      </w:r>
      <w:r>
        <w:rPr>
          <w:rFonts w:ascii="Times New Roman" w:eastAsia="Times New Roman" w:hAnsi="Times New Roman" w:cs="Times New Roman"/>
          <w:color w:val="000000"/>
          <w:spacing w:val="0"/>
          <w:sz w:val="24"/>
          <w:shd w:val="clear" w:color="auto" w:fill="auto"/>
          <w:rtl w:val="0"/>
        </w:rPr>
        <w:t xml:space="preserve"> it is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That kind of Noble Path  of  that  meditator  can  be  designated  as  not  only </w:t>
      </w:r>
      <w:r>
        <w:rPr>
          <w:rFonts w:ascii="Times New Roman" w:eastAsia="Times New Roman" w:hAnsi="Times New Roman" w:cs="Times New Roman"/>
          <w:b/>
          <w:bCs/>
          <w:i/>
          <w:iCs/>
          <w:color w:val="000000"/>
          <w:spacing w:val="0"/>
          <w:sz w:val="24"/>
          <w:shd w:val="clear" w:color="auto" w:fill="auto"/>
          <w:rtl w:val="0"/>
        </w:rPr>
        <w:t xml:space="preserve"> “animitta  vimokkha”</w:t>
      </w:r>
      <w:r>
        <w:rPr>
          <w:rFonts w:ascii="Times New Roman" w:eastAsia="Times New Roman" w:hAnsi="Times New Roman" w:cs="Times New Roman"/>
          <w:color w:val="000000"/>
          <w:spacing w:val="0"/>
          <w:sz w:val="24"/>
          <w:shd w:val="clear" w:color="auto" w:fill="auto"/>
          <w:rtl w:val="0"/>
        </w:rPr>
        <w:t xml:space="preserve">  but  also </w:t>
      </w:r>
      <w:r>
        <w:rPr>
          <w:rFonts w:ascii="Times New Roman" w:eastAsia="Times New Roman" w:hAnsi="Times New Roman" w:cs="Times New Roman"/>
          <w:b/>
          <w:bCs/>
          <w:i/>
          <w:iCs/>
          <w:color w:val="000000"/>
          <w:spacing w:val="0"/>
          <w:sz w:val="24"/>
          <w:shd w:val="clear" w:color="auto" w:fill="auto"/>
          <w:rtl w:val="0"/>
        </w:rPr>
        <w:t>“animittavimokkhamukha”</w:t>
      </w:r>
      <w:r>
        <w:rPr>
          <w:rFonts w:ascii="Times New Roman" w:eastAsia="Times New Roman" w:hAnsi="Times New Roman" w:cs="Times New Roman"/>
          <w:color w:val="000000"/>
          <w:spacing w:val="0"/>
          <w:sz w:val="24"/>
          <w:shd w:val="clear" w:color="auto" w:fill="auto"/>
          <w:rtl w:val="0"/>
        </w:rPr>
        <w:t xml:space="preserve">. It can be said that Noble Path faces with </w:t>
      </w:r>
      <w:r>
        <w:rPr>
          <w:rFonts w:ascii="Times New Roman" w:eastAsia="Times New Roman" w:hAnsi="Times New Roman" w:cs="Times New Roman"/>
          <w:b/>
          <w:bCs/>
          <w:i/>
          <w:iCs/>
          <w:color w:val="000000"/>
          <w:spacing w:val="0"/>
          <w:sz w:val="24"/>
          <w:shd w:val="clear" w:color="auto" w:fill="auto"/>
          <w:rtl w:val="0"/>
        </w:rPr>
        <w:t>nibban</w:t>
      </w:r>
      <w:r>
        <w:rPr>
          <w:rFonts w:ascii="Times New Roman" w:eastAsia="Times New Roman" w:hAnsi="Times New Roman" w:cs="Times New Roman"/>
          <w:color w:val="000000"/>
          <w:spacing w:val="0"/>
          <w:sz w:val="24"/>
          <w:shd w:val="clear" w:color="auto" w:fill="auto"/>
          <w:rtl w:val="0"/>
        </w:rPr>
        <w:t>ā through the nature of voidness of phenomenon of conditioned things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isam-244,254,Vs-2- 295,296</w:t>
      </w:r>
      <w:r>
        <w:rPr>
          <w:rFonts w:ascii="Times New Roman" w:eastAsia="Times New Roman" w:hAnsi="Times New Roman" w:cs="Times New Roman"/>
          <w:color w:val="000000"/>
          <w:spacing w:val="0"/>
          <w:sz w:val="24"/>
          <w:shd w:val="clear" w:color="auto" w:fill="auto"/>
          <w:rtl w:val="0"/>
        </w:rPr>
        <w:t xml:space="preserve">)  </w:t>
      </w:r>
    </w:p>
    <w:p>
      <w:pPr>
        <w:bidi w:val="0"/>
        <w:spacing w:before="240"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The  nature  of  voidness  of  phenomenon  of  conditioned  things  of </w:t>
      </w:r>
      <w:r>
        <w:rPr>
          <w:rFonts w:ascii="Times New Roman" w:eastAsia="Times New Roman" w:hAnsi="Times New Roman" w:cs="Times New Roman"/>
          <w:b/>
          <w:bCs/>
          <w:i/>
          <w:iCs/>
          <w:color w:val="000000"/>
          <w:spacing w:val="0"/>
          <w:sz w:val="24"/>
          <w:shd w:val="clear" w:color="auto" w:fill="auto"/>
          <w:rtl w:val="0"/>
        </w:rPr>
        <w:t xml:space="preserve"> nibban</w:t>
      </w:r>
      <w:r>
        <w:rPr>
          <w:rFonts w:ascii="Times New Roman" w:eastAsia="Times New Roman" w:hAnsi="Times New Roman" w:cs="Times New Roman"/>
          <w:color w:val="000000"/>
          <w:spacing w:val="0"/>
          <w:sz w:val="24"/>
          <w:shd w:val="clear" w:color="auto" w:fill="auto"/>
          <w:rtl w:val="0"/>
        </w:rPr>
        <w:t xml:space="preserve">ā  is  not performed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neither the noble Path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knowledge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but it is achieved naturally.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nibban</w:t>
      </w:r>
      <w:r>
        <w:rPr>
          <w:rFonts w:ascii="Times New Roman" w:eastAsia="Times New Roman" w:hAnsi="Times New Roman" w:cs="Times New Roman"/>
          <w:color w:val="000000"/>
          <w:spacing w:val="0"/>
          <w:sz w:val="24"/>
          <w:shd w:val="clear" w:color="auto" w:fill="auto"/>
          <w:rtl w:val="0"/>
        </w:rPr>
        <w:t xml:space="preserve">ā is the Unconditioned Element which is not worth providing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casual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Due to presence of object of that  </w:t>
      </w:r>
      <w:r>
        <w:rPr>
          <w:rFonts w:ascii="Times New Roman" w:eastAsia="Times New Roman" w:hAnsi="Times New Roman" w:cs="Times New Roman"/>
          <w:b/>
          <w:bCs/>
          <w:i/>
          <w:iCs/>
          <w:color w:val="000000"/>
          <w:spacing w:val="2"/>
          <w:sz w:val="24"/>
          <w:shd w:val="clear" w:color="auto" w:fill="auto"/>
          <w:rtl w:val="0"/>
        </w:rPr>
        <w:t>nibban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animmitta,</w:t>
      </w:r>
      <w:r>
        <w:rPr>
          <w:rFonts w:ascii="Times New Roman" w:eastAsia="Times New Roman" w:hAnsi="Times New Roman" w:cs="Times New Roman"/>
          <w:color w:val="000000"/>
          <w:spacing w:val="0"/>
          <w:sz w:val="24"/>
          <w:shd w:val="clear" w:color="auto" w:fill="auto"/>
          <w:rtl w:val="0"/>
        </w:rPr>
        <w:t xml:space="preserve"> the Noble Path can be designated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animmitta</w:t>
      </w:r>
      <w:r>
        <w:rPr>
          <w:rFonts w:ascii="Times New Roman" w:eastAsia="Times New Roman" w:hAnsi="Times New Roman" w:cs="Times New Roman"/>
          <w:color w:val="000000"/>
          <w:spacing w:val="0"/>
          <w:sz w:val="24"/>
          <w:shd w:val="clear" w:color="auto" w:fill="auto"/>
          <w:rtl w:val="0"/>
        </w:rPr>
        <w:t xml:space="preserve"> (voidness of phenomenon of conditioned things).(</w:t>
      </w:r>
      <w:r>
        <w:rPr>
          <w:rFonts w:ascii="Times New Roman" w:eastAsia="Times New Roman" w:hAnsi="Times New Roman" w:cs="Times New Roman"/>
          <w:b/>
          <w:bCs/>
          <w:i/>
          <w:iCs/>
          <w:color w:val="000000"/>
          <w:spacing w:val="0"/>
          <w:sz w:val="24"/>
          <w:shd w:val="clear" w:color="auto" w:fill="auto"/>
          <w:rtl w:val="0"/>
        </w:rPr>
        <w:t>Vs-2-296</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A(2) How controlling faculty of faith is predominant </w:t>
      </w:r>
    </w:p>
    <w:p>
      <w:pPr>
        <w:bidi w:val="0"/>
        <w:spacing w:before="272" w:after="0" w:line="276"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While the meditator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conditioned things as three general characters alternatively, the Knowledge of Contemplation of Impermanence, especially becomes sharp and brave. At that time in the continuum of that meditator, the controlling faculty of faith becomes predominant. It is right.____ After practising with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faith that... "conditioned things are impermanence", at the beginning stage,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reaches  into  apex  condition,  the  occurrence  of  impermanence  of  conditioned things, pure octads with eighth factor nutriment </w:t>
      </w:r>
      <w:r>
        <w:rPr>
          <w:rFonts w:ascii="Times New Roman" w:eastAsia="Times New Roman" w:hAnsi="Times New Roman" w:cs="Times New Roman"/>
          <w:b/>
          <w:bCs/>
          <w:i/>
          <w:iCs/>
          <w:color w:val="000000"/>
          <w:spacing w:val="1"/>
          <w:sz w:val="24"/>
          <w:shd w:val="clear" w:color="auto" w:fill="auto"/>
          <w:rtl w:val="0"/>
        </w:rPr>
        <w:t>(oja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consisting in ruby, gold et., are known and seen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penetrative knowledge as impermanent occurrence of pure octads with  eighth  factor  nutriment  of  non-living  external  world,  fine  leaf  etc.,  are  seen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w:t>
      </w:r>
    </w:p>
    <w:p>
      <w:pPr>
        <w:bidi w:val="0"/>
        <w:spacing w:before="0"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[Note ____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 septet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pasattaka</w:t>
      </w:r>
      <w:r>
        <w:rPr>
          <w:rFonts w:ascii="Times New Roman" w:eastAsia="Times New Roman" w:hAnsi="Times New Roman" w:cs="Times New Roman"/>
          <w:b/>
          <w:bCs/>
          <w:i/>
          <w:iCs/>
          <w:color w:val="000000"/>
          <w:spacing w:val="0"/>
          <w:sz w:val="24"/>
          <w:shd w:val="clear" w:color="auto" w:fill="auto"/>
          <w:rtl w:val="0"/>
        </w:rPr>
        <w:t xml:space="preserve"> naya</w:t>
      </w:r>
      <w:r>
        <w:rPr>
          <w:rFonts w:ascii="Times New Roman" w:eastAsia="Times New Roman" w:hAnsi="Times New Roman" w:cs="Times New Roman"/>
          <w:color w:val="000000"/>
          <w:spacing w:val="0"/>
          <w:sz w:val="24"/>
          <w:shd w:val="clear" w:color="auto" w:fill="auto"/>
          <w:rtl w:val="0"/>
        </w:rPr>
        <w:t>), the meditator should remember on the section of discernment on natural corporeality (</w:t>
      </w:r>
      <w:r>
        <w:rPr>
          <w:rFonts w:ascii="Times New Roman" w:eastAsia="Times New Roman" w:hAnsi="Times New Roman" w:cs="Times New Roman"/>
          <w:b/>
          <w:bCs/>
          <w:i/>
          <w:iCs/>
          <w:color w:val="000000"/>
          <w:spacing w:val="0"/>
          <w:sz w:val="24"/>
          <w:shd w:val="clear" w:color="auto" w:fill="auto"/>
          <w:rtl w:val="0"/>
        </w:rPr>
        <w:t xml:space="preserve">dhammata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When  four  great  elements  consisting  in  both  fine  leaves  and  ruby,  gold  etc.,  are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with the help of light produced </w:t>
      </w:r>
      <w:r>
        <w:rPr>
          <w:rFonts w:ascii="Times New Roman" w:eastAsia="Times New Roman" w:hAnsi="Times New Roman" w:cs="Times New Roman"/>
          <w:color w:val="000000"/>
          <w:spacing w:val="-2147483648"/>
          <w:sz w:val="24"/>
          <w:shd w:val="clear" w:color="auto" w:fill="auto"/>
          <w:rtl w:val="0"/>
        </w:rPr>
        <w:t>y</w:t>
      </w:r>
      <w:r>
        <w:rPr>
          <w:rFonts w:ascii="Times New Roman" w:eastAsia="Times New Roman" w:hAnsi="Times New Roman" w:cs="Times New Roman"/>
          <w:color w:val="000000"/>
          <w:spacing w:val="0"/>
          <w:sz w:val="24"/>
          <w:shd w:val="clear" w:color="auto" w:fill="auto"/>
          <w:rtl w:val="0"/>
        </w:rPr>
        <w:t xml:space="preserve"> concentration, masses of  corporealities  called  pure  octads  with  eighth  factor  nutriment,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can  be  seen  obviously.  It  means  that  when  the  meditator  discerns  those </w:t>
      </w:r>
      <w:r>
        <w:rPr>
          <w:rFonts w:ascii="Times New Roman" w:eastAsia="Times New Roman" w:hAnsi="Times New Roman" w:cs="Times New Roman"/>
          <w:color w:val="000000"/>
          <w:spacing w:val="0"/>
          <w:sz w:val="24"/>
          <w:shd w:val="clear" w:color="auto" w:fill="auto"/>
          <w:rtl w:val="0"/>
        </w:rPr>
        <w:t xml:space="preserve">conditioned things with the help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nature of impermanence of those conditioned things are seen significantly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t>
      </w:r>
    </w:p>
    <w:p>
      <w:pPr>
        <w:bidi w:val="0"/>
        <w:spacing w:before="1" w:after="0" w:line="275" w:lineRule="exact"/>
        <w:ind w:left="0" w:right="-82" w:firstLine="720"/>
        <w:jc w:val="left"/>
      </w:pPr>
      <w:r>
        <w:rPr>
          <w:rFonts w:ascii="Times New Roman" w:eastAsia="Times New Roman" w:hAnsi="Times New Roman" w:cs="Times New Roman"/>
          <w:color w:val="000000"/>
          <w:spacing w:val="0"/>
          <w:sz w:val="24"/>
          <w:shd w:val="clear" w:color="auto" w:fill="auto"/>
          <w:rtl w:val="0"/>
        </w:rPr>
        <w:t xml:space="preserve">In the continuum of that practising meditator who knows and sees penetratively on the nature of impermanence of conditioned things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the firm faith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the Buddha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sambuddho</w:t>
      </w:r>
      <w:r>
        <w:rPr>
          <w:rFonts w:ascii="Times New Roman" w:eastAsia="Times New Roman" w:hAnsi="Times New Roman" w:cs="Times New Roman"/>
          <w:b/>
          <w:bCs/>
          <w:i/>
          <w:iCs/>
          <w:color w:val="000000"/>
          <w:spacing w:val="0"/>
          <w:sz w:val="24"/>
          <w:shd w:val="clear" w:color="auto" w:fill="auto"/>
          <w:rtl w:val="0"/>
        </w:rPr>
        <w:t xml:space="preserve"> vata so bhagav</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that supreme Buddha is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real Enlightened One  who  knows  exactly  on  five  kinds  of </w:t>
      </w:r>
      <w:r>
        <w:rPr>
          <w:rFonts w:ascii="Times New Roman" w:eastAsia="Times New Roman" w:hAnsi="Times New Roman" w:cs="Times New Roman"/>
          <w:b/>
          <w:bCs/>
          <w:i/>
          <w:iCs/>
          <w:color w:val="000000"/>
          <w:spacing w:val="0"/>
          <w:sz w:val="24"/>
          <w:shd w:val="clear" w:color="auto" w:fill="auto"/>
          <w:rtl w:val="0"/>
        </w:rPr>
        <w:t xml:space="preserve"> ññeyya  dhammas</w:t>
      </w:r>
      <w:r>
        <w:rPr>
          <w:rFonts w:ascii="Times New Roman" w:eastAsia="Times New Roman" w:hAnsi="Times New Roman" w:cs="Times New Roman"/>
          <w:color w:val="000000"/>
          <w:spacing w:val="0"/>
          <w:sz w:val="24"/>
          <w:shd w:val="clear" w:color="auto" w:fill="auto"/>
          <w:rtl w:val="0"/>
        </w:rPr>
        <w:t xml:space="preserve">  clled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vikk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lakkha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paññatti</w:t>
      </w:r>
      <w:r>
        <w:rPr>
          <w:rFonts w:ascii="Times New Roman" w:eastAsia="Times New Roman" w:hAnsi="Times New Roman" w:cs="Times New Roman"/>
          <w:color w:val="000000"/>
          <w:spacing w:val="0"/>
          <w:sz w:val="24"/>
          <w:shd w:val="clear" w:color="auto" w:fill="auto"/>
          <w:rtl w:val="0"/>
        </w:rPr>
        <w:t xml:space="preserve">,  which  are  worth  knowing,  really...",  occurs  obviously. Therefore that practising meditator has fulfilled with predominant faith consequently. </w:t>
      </w:r>
      <w:r>
        <w:rPr>
          <w:rFonts w:ascii="Times New Roman" w:eastAsia="Times New Roman" w:hAnsi="Times New Roman" w:cs="Times New Roman"/>
          <w:b/>
          <w:bCs/>
          <w:color w:val="000000"/>
          <w:spacing w:val="0"/>
          <w:sz w:val="24"/>
          <w:shd w:val="clear" w:color="auto" w:fill="auto"/>
          <w:rtl w:val="0"/>
        </w:rPr>
        <w:t>PAGE-376</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82" w:firstLine="0"/>
        <w:jc w:val="both"/>
      </w:pPr>
      <w:r>
        <w:rPr>
          <w:rFonts w:ascii="Times New Roman" w:eastAsia="Times New Roman" w:hAnsi="Times New Roman" w:cs="Times New Roman"/>
          <w:color w:val="000000"/>
          <w:spacing w:val="0"/>
          <w:sz w:val="24"/>
          <w:shd w:val="clear" w:color="auto" w:fill="auto"/>
          <w:rtl w:val="0"/>
        </w:rPr>
        <w:t xml:space="preserve">Consciousness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called </w:t>
      </w:r>
      <w:r>
        <w:rPr>
          <w:rFonts w:ascii="Times New Roman" w:eastAsia="Times New Roman" w:hAnsi="Times New Roman" w:cs="Times New Roman"/>
          <w:b/>
          <w:bCs/>
          <w:i/>
          <w:iCs/>
          <w:color w:val="000000"/>
          <w:spacing w:val="0"/>
          <w:sz w:val="24"/>
          <w:shd w:val="clear" w:color="auto" w:fill="auto"/>
          <w:rtl w:val="0"/>
        </w:rPr>
        <w:t>adhicitta</w:t>
      </w:r>
      <w:r>
        <w:rPr>
          <w:rFonts w:ascii="Times New Roman" w:eastAsia="Times New Roman" w:hAnsi="Times New Roman" w:cs="Times New Roman"/>
          <w:color w:val="000000"/>
          <w:spacing w:val="0"/>
          <w:sz w:val="24"/>
          <w:shd w:val="clear" w:color="auto" w:fill="auto"/>
          <w:rtl w:val="0"/>
        </w:rPr>
        <w:t xml:space="preserve"> (exceeding consciousness) of meditator with predominance in firm faith, is ready to enter the Unconditioned Element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after improving in to successive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the knowledge of Adaptation etc. Therefore  the  Noble  Path-Knowledge  which  occurs  at  the  end  of  that  knowledge  of Contemplation of Impermanence is designated as </w:t>
      </w:r>
      <w:r>
        <w:rPr>
          <w:rFonts w:ascii="Times New Roman" w:eastAsia="Times New Roman" w:hAnsi="Times New Roman" w:cs="Times New Roman"/>
          <w:b/>
          <w:bCs/>
          <w:i/>
          <w:iCs/>
          <w:color w:val="000000"/>
          <w:spacing w:val="0"/>
          <w:sz w:val="24"/>
          <w:shd w:val="clear" w:color="auto" w:fill="auto"/>
          <w:rtl w:val="0"/>
        </w:rPr>
        <w:t>animitta vimokkhamukha.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 -2- 461,462) </w:t>
      </w:r>
    </w:p>
    <w:p>
      <w:pPr>
        <w:numPr>
          <w:ilvl w:val="0"/>
          <w:numId w:val="51"/>
        </w:numPr>
        <w:bidi w:val="0"/>
        <w:spacing w:before="286"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dukkh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appa</w:t>
      </w:r>
      <w:r>
        <w:rPr>
          <w:rFonts w:ascii="Times New Roman" w:eastAsia="Times New Roman" w:hAnsi="Times New Roman" w:cs="Times New Roman"/>
          <w:color w:val="000000"/>
          <w:spacing w:val="0"/>
          <w:sz w:val="24"/>
          <w:shd w:val="clear" w:color="auto" w:fill="auto"/>
          <w:rtl w:val="0"/>
        </w:rPr>
        <w:t>ņ</w:t>
      </w:r>
      <w:r>
        <w:rPr>
          <w:rFonts w:ascii="Times New Roman" w:eastAsia="Times New Roman" w:hAnsi="Times New Roman" w:cs="Times New Roman"/>
          <w:b/>
          <w:bCs/>
          <w:i/>
          <w:iCs/>
          <w:color w:val="000000"/>
          <w:spacing w:val="0"/>
          <w:sz w:val="24"/>
          <w:shd w:val="clear" w:color="auto" w:fill="auto"/>
          <w:rtl w:val="0"/>
        </w:rPr>
        <w:t xml:space="preserve">ithitavimokkha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While conditioned things are generalized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three characters alternatively, the nature of suffering is discerned as priority due to presence of excessive appearance of nature of suffering. The knowledge of Contemplation of suffering of that practicing meditator shows clearly real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suffering of conditioned things. Due to showing in that way, the mind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meditation of meditator becomes dreadful and it occurs through the nature of terror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mind of meditation with the knowledge of Contemplation on Suffering which is frightened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showing  real  nature  of  suffering  which  is  very  terrible  due  to  presence  of  perpetual destruction and breaking down of conditioned things, sharpens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mind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the right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Therefore  the  mind  of  meditation  with  the  knowledge  of  Contemplation  on Suffering is the factor of dreadfulness of the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and sharpening of the mind on the right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indeed.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Furthermore,  due  to  taking  into  heart  the  occurrence  of  peacefulness,  superiority, happiness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through  reasoning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"conditioned  things  are  suffering really,  in  the  opposite  aspect  of  those  conditioned  things,  the  Noble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where conditioned tings are </w:t>
      </w:r>
      <w:r>
        <w:rPr>
          <w:rFonts w:ascii="Times New Roman" w:eastAsia="Times New Roman" w:hAnsi="Times New Roman" w:cs="Times New Roman"/>
          <w:color w:val="000000"/>
          <w:spacing w:val="1"/>
          <w:sz w:val="24"/>
          <w:shd w:val="clear" w:color="auto" w:fill="auto"/>
          <w:rtl w:val="0"/>
        </w:rPr>
        <w:t>totally</w:t>
      </w:r>
      <w:r>
        <w:rPr>
          <w:rFonts w:ascii="Times New Roman" w:eastAsia="Times New Roman" w:hAnsi="Times New Roman" w:cs="Times New Roman"/>
          <w:color w:val="000000"/>
          <w:spacing w:val="0"/>
          <w:sz w:val="24"/>
          <w:shd w:val="clear" w:color="auto" w:fill="auto"/>
          <w:rtl w:val="0"/>
        </w:rPr>
        <w:t xml:space="preserve"> ceased, is happiness indeed", the mind of that meditator is usually predominated with tranquility (</w:t>
      </w:r>
      <w:r>
        <w:rPr>
          <w:rFonts w:ascii="Times New Roman" w:eastAsia="Times New Roman" w:hAnsi="Times New Roman" w:cs="Times New Roman"/>
          <w:b/>
          <w:bCs/>
          <w:i/>
          <w:iCs/>
          <w:color w:val="000000"/>
          <w:spacing w:val="0"/>
          <w:sz w:val="24"/>
          <w:shd w:val="clear" w:color="auto" w:fill="auto"/>
          <w:rtl w:val="0"/>
        </w:rPr>
        <w:t>passaddhi bahula</w:t>
      </w:r>
      <w:r>
        <w:rPr>
          <w:rFonts w:ascii="Times New Roman" w:eastAsia="Times New Roman" w:hAnsi="Times New Roman" w:cs="Times New Roman"/>
          <w:color w:val="000000"/>
          <w:spacing w:val="0"/>
          <w:sz w:val="24"/>
          <w:shd w:val="clear" w:color="auto" w:fill="auto"/>
          <w:rtl w:val="0"/>
        </w:rPr>
        <w:t>) due to continuous associating with pleasurable interest (</w:t>
      </w:r>
      <w:r>
        <w:rPr>
          <w:rFonts w:ascii="Times New Roman" w:eastAsia="Times New Roman" w:hAnsi="Times New Roman" w:cs="Times New Roman"/>
          <w:b/>
          <w:bCs/>
          <w:i/>
          <w:iCs/>
          <w:color w:val="000000"/>
          <w:spacing w:val="0"/>
          <w:sz w:val="24"/>
          <w:shd w:val="clear" w:color="auto" w:fill="auto"/>
          <w:rtl w:val="0"/>
        </w:rPr>
        <w:t>p</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ti</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left"/>
      </w:pPr>
      <w:r>
        <w:rPr>
          <w:rFonts w:ascii="Times New Roman" w:eastAsia="Times New Roman" w:hAnsi="Times New Roman" w:cs="Times New Roman"/>
          <w:color w:val="000000"/>
          <w:spacing w:val="0"/>
          <w:sz w:val="24"/>
          <w:shd w:val="clear" w:color="auto" w:fill="auto"/>
          <w:rtl w:val="0"/>
        </w:rPr>
        <w:t xml:space="preserve">Due to predominance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tranquility in that way, controlling faculty of concentration is available resulting in keeping away from selfish desire, anger, delusion on conditioned things. Due to occurrence of far from selfish-desire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gapa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idhi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that knowledge of Contemplation of Suffering occurs the fundamental factor of attainment of the Noble Path- Knowledge called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ihitavimokkha</w:t>
      </w:r>
      <w:r>
        <w:rPr>
          <w:rFonts w:ascii="Times New Roman" w:eastAsia="Times New Roman" w:hAnsi="Times New Roman" w:cs="Times New Roman"/>
          <w:b/>
          <w:bCs/>
          <w:i/>
          <w:iCs/>
          <w:color w:val="000000"/>
          <w:spacing w:val="0"/>
          <w:sz w:val="24"/>
          <w:shd w:val="clear" w:color="auto" w:fill="auto"/>
          <w:rtl w:val="0"/>
        </w:rPr>
        <w:t xml:space="preserve"> (emancipation through non-heartfelt desire).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While the practising meditator is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into heart as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suffering of conditioned things,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Contemplation of Suffering performs occurrence of away from selfish-desire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gapa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idhi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resulting in inclination towards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where  is  voidness  of  selfish-desire  and  then  it  joins  the  knowledge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leading to Emerging with the Noble Path-Knowledge. Due to occurrence of that Noble Path-Knowledge through taking the object of </w:t>
      </w:r>
      <w:r>
        <w:rPr>
          <w:rFonts w:ascii="Times New Roman" w:eastAsia="Times New Roman" w:hAnsi="Times New Roman" w:cs="Times New Roman"/>
          <w:b/>
          <w:bCs/>
          <w:i/>
          <w:iCs/>
          <w:color w:val="000000"/>
          <w:spacing w:val="0"/>
          <w:sz w:val="24"/>
          <w:shd w:val="clear" w:color="auto" w:fill="auto"/>
          <w:rtl w:val="0"/>
        </w:rPr>
        <w:t>nibban</w:t>
      </w:r>
      <w:r>
        <w:rPr>
          <w:rFonts w:ascii="Times New Roman" w:eastAsia="Times New Roman" w:hAnsi="Times New Roman" w:cs="Times New Roman"/>
          <w:color w:val="000000"/>
          <w:spacing w:val="0"/>
          <w:sz w:val="24"/>
          <w:shd w:val="clear" w:color="auto" w:fill="auto"/>
          <w:rtl w:val="0"/>
        </w:rPr>
        <w:t xml:space="preserve">ā as the nature of voidness of selfish-desire etc., it is called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emancipation from respective defilements, it is called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Due to occurrence of basis of emancipation from three realms called world of beings, it is also called  "</w:t>
      </w:r>
      <w:r>
        <w:rPr>
          <w:rFonts w:ascii="Times New Roman" w:eastAsia="Times New Roman" w:hAnsi="Times New Roman" w:cs="Times New Roman"/>
          <w:b/>
          <w:bCs/>
          <w:i/>
          <w:iCs/>
          <w:color w:val="000000"/>
          <w:spacing w:val="0"/>
          <w:sz w:val="24"/>
          <w:shd w:val="clear" w:color="auto" w:fill="auto"/>
          <w:rtl w:val="0"/>
        </w:rPr>
        <w:t>mukha</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b/>
          <w:bCs/>
          <w:color w:val="000000"/>
          <w:spacing w:val="0"/>
          <w:sz w:val="24"/>
          <w:shd w:val="clear" w:color="auto" w:fill="auto"/>
          <w:rtl w:val="0"/>
        </w:rPr>
        <w:t>PAGE-377</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Noble Path of that meditator can, therefore, be designed as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appa</w:t>
      </w:r>
      <w:r>
        <w:rPr>
          <w:rFonts w:ascii="Times New Roman" w:eastAsia="Times New Roman" w:hAnsi="Times New Roman" w:cs="Times New Roman"/>
          <w:color w:val="000000"/>
          <w:spacing w:val="0"/>
          <w:sz w:val="24"/>
          <w:shd w:val="clear" w:color="auto" w:fill="auto"/>
          <w:rtl w:val="0"/>
        </w:rPr>
        <w:t>ņ</w:t>
      </w:r>
      <w:r>
        <w:rPr>
          <w:rFonts w:ascii="Times New Roman" w:eastAsia="Times New Roman" w:hAnsi="Times New Roman" w:cs="Times New Roman"/>
          <w:b/>
          <w:bCs/>
          <w:i/>
          <w:iCs/>
          <w:color w:val="000000"/>
          <w:spacing w:val="0"/>
          <w:sz w:val="24"/>
          <w:shd w:val="clear" w:color="auto" w:fill="auto"/>
          <w:rtl w:val="0"/>
        </w:rPr>
        <w:t>ihitavimokkha</w:t>
      </w:r>
      <w:r>
        <w:rPr>
          <w:rFonts w:ascii="Times New Roman" w:eastAsia="Times New Roman" w:hAnsi="Times New Roman" w:cs="Times New Roman"/>
          <w:color w:val="000000"/>
          <w:spacing w:val="0"/>
          <w:sz w:val="24"/>
          <w:shd w:val="clear" w:color="auto" w:fill="auto"/>
          <w:rtl w:val="0"/>
        </w:rPr>
        <w:t xml:space="preserve">" but also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vimokkha mukha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(Vs-2-295,296,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 -2-462)</w:t>
      </w:r>
      <w:r>
        <w:rPr>
          <w:rFonts w:ascii="Times New Roman" w:eastAsia="Times New Roman" w:hAnsi="Times New Roman" w:cs="Times New Roman"/>
          <w:color w:val="000000"/>
          <w:spacing w:val="0"/>
          <w:sz w:val="24"/>
          <w:shd w:val="clear" w:color="auto" w:fill="auto"/>
          <w:rtl w:val="0"/>
        </w:rPr>
        <w:t xml:space="preserve">  </w:t>
      </w:r>
    </w:p>
    <w:p>
      <w:pPr>
        <w:numPr>
          <w:ilvl w:val="0"/>
          <w:numId w:val="52"/>
        </w:numPr>
        <w:bidi w:val="0"/>
        <w:spacing w:before="603"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suññatavimokkha </w:t>
      </w:r>
    </w:p>
    <w:p>
      <w:pPr>
        <w:bidi w:val="0"/>
        <w:spacing w:before="272"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While  the  practising  meditator  keeps  in  mind  conditioned  things  and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alternative discerning on three general characters,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contemplation on non-self  is  carried  out  continuously,  due  to  presence  of  efficiency  of  Knowledge  of Contemplation on non-self. Due to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knowledge of Contemplation on Non- self, the mind of meditation is free from wrong obsession that “</w:t>
      </w:r>
      <w:r>
        <w:rPr>
          <w:rFonts w:ascii="Times New Roman" w:eastAsia="Times New Roman" w:hAnsi="Times New Roman" w:cs="Times New Roman"/>
          <w:b/>
          <w:bCs/>
          <w:i/>
          <w:iCs/>
          <w:color w:val="000000"/>
          <w:spacing w:val="0"/>
          <w:sz w:val="24"/>
          <w:shd w:val="clear" w:color="auto" w:fill="auto"/>
          <w:rtl w:val="0"/>
        </w:rPr>
        <w:t xml:space="preserve">atta </w:t>
      </w:r>
      <w:r>
        <w:rPr>
          <w:rFonts w:ascii="Times New Roman" w:eastAsia="Times New Roman" w:hAnsi="Times New Roman" w:cs="Times New Roman"/>
          <w:color w:val="000000"/>
          <w:spacing w:val="0"/>
          <w:sz w:val="24"/>
          <w:shd w:val="clear" w:color="auto" w:fill="auto"/>
          <w:rtl w:val="0"/>
        </w:rPr>
        <w:t xml:space="preserve">(=self) is present”.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Contemplation on Non-self accomplishes the mind of meditation to keep apart from obsession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resulting in appearance of conditioned things as nothingness in the insight. Due to occurrence of subtle object of  that nature of nothingness, the controlling faculty of wisdom is predominant in the continuum of the meditator who develops knowledge of Completion of Non-self consequently. (In this case, the controlling faculty of wisdom (</w:t>
      </w:r>
      <w:r>
        <w:rPr>
          <w:rFonts w:ascii="Times New Roman" w:eastAsia="Times New Roman" w:hAnsi="Times New Roman" w:cs="Times New Roman"/>
          <w:b/>
          <w:bCs/>
          <w:i/>
          <w:iCs/>
          <w:color w:val="000000"/>
          <w:spacing w:val="0"/>
          <w:sz w:val="24"/>
          <w:shd w:val="clear" w:color="auto" w:fill="auto"/>
          <w:rtl w:val="0"/>
        </w:rPr>
        <w:t>paññindriya</w:t>
      </w:r>
      <w:r>
        <w:rPr>
          <w:rFonts w:ascii="Times New Roman" w:eastAsia="Times New Roman" w:hAnsi="Times New Roman" w:cs="Times New Roman"/>
          <w:color w:val="000000"/>
          <w:spacing w:val="0"/>
          <w:sz w:val="24"/>
          <w:shd w:val="clear" w:color="auto" w:fill="auto"/>
          <w:rtl w:val="0"/>
        </w:rPr>
        <w:t xml:space="preserve">) means penetrative knowing and seeing on the nature of impermanence, the nature  of  suffering,  especially,  the  nature  of  non-self.)  Due  to  presence  of  predominated controlling  faculty  of  wisdom  in  that  way,  delusion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ignorance  is  far  from  insight  of meditator.  Due  to  occurrence  of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far  from  delusion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ignorance,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meditator  who develops Knowledge of Contemplation on Non-self can obtain the Noble Path-Knowledge called </w:t>
      </w:r>
      <w:r>
        <w:rPr>
          <w:rFonts w:ascii="Times New Roman" w:eastAsia="Times New Roman" w:hAnsi="Times New Roman" w:cs="Times New Roman"/>
          <w:b/>
          <w:bCs/>
          <w:i/>
          <w:iCs/>
          <w:color w:val="000000"/>
          <w:spacing w:val="0"/>
          <w:sz w:val="24"/>
          <w:shd w:val="clear" w:color="auto" w:fill="auto"/>
          <w:rtl w:val="0"/>
        </w:rPr>
        <w:t>suññata vimokkha</w:t>
      </w:r>
      <w:r>
        <w:rPr>
          <w:rFonts w:ascii="Times New Roman" w:eastAsia="Times New Roman" w:hAnsi="Times New Roman" w:cs="Times New Roman"/>
          <w:color w:val="000000"/>
          <w:spacing w:val="0"/>
          <w:sz w:val="24"/>
          <w:shd w:val="clear" w:color="auto" w:fill="auto"/>
          <w:rtl w:val="0"/>
        </w:rPr>
        <w:t xml:space="preserve"> at the end of Knowledge of Contemplation on Non-self.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Due  to  ability  to  keep  away  from  obsession  of </w:t>
      </w:r>
      <w:r>
        <w:rPr>
          <w:rFonts w:ascii="Times New Roman" w:eastAsia="Times New Roman" w:hAnsi="Times New Roman" w:cs="Times New Roman"/>
          <w:b/>
          <w:bCs/>
          <w:i/>
          <w:iCs/>
          <w:color w:val="000000"/>
          <w:spacing w:val="0"/>
          <w:sz w:val="24"/>
          <w:shd w:val="clear" w:color="auto" w:fill="auto"/>
          <w:rtl w:val="0"/>
        </w:rPr>
        <w:t xml:space="preserve"> atta</w:t>
      </w:r>
      <w:r>
        <w:rPr>
          <w:rFonts w:ascii="Times New Roman" w:eastAsia="Times New Roman" w:hAnsi="Times New Roman" w:cs="Times New Roman"/>
          <w:color w:val="000000"/>
          <w:spacing w:val="0"/>
          <w:sz w:val="24"/>
          <w:shd w:val="clear" w:color="auto" w:fill="auto"/>
          <w:rtl w:val="0"/>
        </w:rPr>
        <w:t xml:space="preserve">  through  the  efficiency  of Knowledge of Contemplation of Non-self, the mind of meditation of meditator is void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resulting in joining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with the Noble Path-Knowledge after inclining towards the Unconditioned Element,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which is worth  designating  as  nothingness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This  can  be  said  that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mind  enters  into Nothingness Element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suññatadh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discerning on conditioned things as strangeness (</w:t>
      </w:r>
      <w:r>
        <w:rPr>
          <w:rFonts w:ascii="Times New Roman" w:eastAsia="Times New Roman" w:hAnsi="Times New Roman" w:cs="Times New Roman"/>
          <w:b/>
          <w:bCs/>
          <w:i/>
          <w:iCs/>
          <w:color w:val="000000"/>
          <w:spacing w:val="0"/>
          <w:sz w:val="24"/>
          <w:shd w:val="clear" w:color="auto" w:fill="auto"/>
          <w:rtl w:val="0"/>
        </w:rPr>
        <w:t>para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It should be recognized that "due to arising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Path-Knowledge through taking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as the  nature  of  nothingness  which  is  void  of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that  Noble  Path- Knowledge is called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Due to emancipation from respective defilements, that Noble Path-Knowledge is also called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Due to occurrence of basis of emancipation from three realms called world of beings, it is also called '</w:t>
      </w:r>
      <w:r>
        <w:rPr>
          <w:rFonts w:ascii="Times New Roman" w:eastAsia="Times New Roman" w:hAnsi="Times New Roman" w:cs="Times New Roman"/>
          <w:b/>
          <w:bCs/>
          <w:i/>
          <w:iCs/>
          <w:color w:val="000000"/>
          <w:spacing w:val="0"/>
          <w:sz w:val="24"/>
          <w:shd w:val="clear" w:color="auto" w:fill="auto"/>
          <w:rtl w:val="0"/>
        </w:rPr>
        <w:t>mukha</w:t>
      </w:r>
      <w:r>
        <w:rPr>
          <w:rFonts w:ascii="Times New Roman" w:eastAsia="Times New Roman" w:hAnsi="Times New Roman" w:cs="Times New Roman"/>
          <w:color w:val="000000"/>
          <w:spacing w:val="0"/>
          <w:sz w:val="24"/>
          <w:shd w:val="clear" w:color="auto" w:fill="auto"/>
          <w:rtl w:val="0"/>
        </w:rPr>
        <w:t xml:space="preserve">'. That kind of Noble Path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meditator  can,  therefore,  be  designated  as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suññatavimokkha</w:t>
      </w:r>
      <w:r>
        <w:rPr>
          <w:rFonts w:ascii="Times New Roman" w:eastAsia="Times New Roman" w:hAnsi="Times New Roman" w:cs="Times New Roman"/>
          <w:color w:val="000000"/>
          <w:spacing w:val="0"/>
          <w:sz w:val="24"/>
          <w:shd w:val="clear" w:color="auto" w:fill="auto"/>
          <w:rtl w:val="0"/>
        </w:rPr>
        <w:t xml:space="preserve">  but  also </w:t>
      </w:r>
      <w:r>
        <w:rPr>
          <w:rFonts w:ascii="Times New Roman" w:eastAsia="Times New Roman" w:hAnsi="Times New Roman" w:cs="Times New Roman"/>
          <w:b/>
          <w:bCs/>
          <w:i/>
          <w:iCs/>
          <w:color w:val="000000"/>
          <w:spacing w:val="0"/>
          <w:sz w:val="24"/>
          <w:shd w:val="clear" w:color="auto" w:fill="auto"/>
          <w:rtl w:val="0"/>
        </w:rPr>
        <w:t>Suññatavimookkha mukha. (Vs-2-295,296,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 -2-462)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PAGE-378 </w:t>
      </w:r>
    </w:p>
    <w:p>
      <w:pPr>
        <w:numPr>
          <w:ilvl w:val="0"/>
          <w:numId w:val="53"/>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Definitely (</w:t>
      </w:r>
      <w:r>
        <w:rPr>
          <w:rFonts w:ascii="Times New Roman" w:eastAsia="Times New Roman" w:hAnsi="Times New Roman" w:cs="Times New Roman"/>
          <w:b/>
          <w:bCs/>
          <w:i/>
          <w:iCs/>
          <w:color w:val="000000"/>
          <w:spacing w:val="0"/>
          <w:sz w:val="24"/>
          <w:shd w:val="clear" w:color="auto" w:fill="auto"/>
          <w:rtl w:val="0"/>
        </w:rPr>
        <w:t>mukhya</w:t>
      </w:r>
      <w:r>
        <w:rPr>
          <w:rFonts w:ascii="Times New Roman" w:eastAsia="Times New Roman" w:hAnsi="Times New Roman" w:cs="Times New Roman"/>
          <w:b/>
          <w:bCs/>
          <w:color w:val="000000"/>
          <w:spacing w:val="0"/>
          <w:sz w:val="24"/>
          <w:shd w:val="clear" w:color="auto" w:fill="auto"/>
          <w:rtl w:val="0"/>
        </w:rPr>
        <w:t xml:space="preserve">) and indirectly </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Pāli Text of </w:t>
      </w:r>
      <w:r>
        <w:rPr>
          <w:rFonts w:ascii="Times New Roman" w:eastAsia="Times New Roman" w:hAnsi="Times New Roman" w:cs="Times New Roman"/>
          <w:b/>
          <w:bCs/>
          <w:i/>
          <w:iCs/>
          <w:color w:val="000000"/>
          <w:spacing w:val="0"/>
          <w:sz w:val="24"/>
          <w:shd w:val="clear" w:color="auto" w:fill="auto"/>
          <w:rtl w:val="0"/>
        </w:rPr>
        <w:t>Dhammasanga</w:t>
      </w:r>
      <w:r>
        <w:rPr>
          <w:rFonts w:ascii="Times New Roman" w:eastAsia="Times New Roman" w:hAnsi="Times New Roman" w:cs="Times New Roman"/>
          <w:color w:val="000000"/>
          <w:spacing w:val="0"/>
          <w:sz w:val="24"/>
          <w:shd w:val="clear" w:color="auto" w:fill="auto"/>
          <w:rtl w:val="0"/>
        </w:rPr>
        <w:t>ņī</w:t>
      </w:r>
      <w:r>
        <w:rPr>
          <w:rFonts w:ascii="Times New Roman" w:eastAsia="Times New Roman" w:hAnsi="Times New Roman" w:cs="Times New Roman"/>
          <w:b/>
          <w:bCs/>
          <w:i/>
          <w:iCs/>
          <w:color w:val="000000"/>
          <w:spacing w:val="0"/>
          <w:sz w:val="24"/>
          <w:shd w:val="clear" w:color="auto" w:fill="auto"/>
          <w:rtl w:val="0"/>
        </w:rPr>
        <w:t xml:space="preserve"> (abhi-1-84,85)</w:t>
      </w:r>
      <w:r>
        <w:rPr>
          <w:rFonts w:ascii="Times New Roman" w:eastAsia="Times New Roman" w:hAnsi="Times New Roman" w:cs="Times New Roman"/>
          <w:color w:val="000000"/>
          <w:spacing w:val="0"/>
          <w:sz w:val="24"/>
          <w:shd w:val="clear" w:color="auto" w:fill="auto"/>
          <w:rtl w:val="0"/>
        </w:rPr>
        <w:t>, the Buddha preached on two kinds of "</w:t>
      </w:r>
      <w:r>
        <w:rPr>
          <w:rFonts w:ascii="Times New Roman" w:eastAsia="Times New Roman" w:hAnsi="Times New Roman" w:cs="Times New Roman"/>
          <w:b/>
          <w:bCs/>
          <w:i/>
          <w:iCs/>
          <w:color w:val="000000"/>
          <w:spacing w:val="0"/>
          <w:sz w:val="24"/>
          <w:shd w:val="clear" w:color="auto" w:fill="auto"/>
          <w:rtl w:val="0"/>
        </w:rPr>
        <w:t>vimommha</w:t>
      </w:r>
      <w:r>
        <w:rPr>
          <w:rFonts w:ascii="Times New Roman" w:eastAsia="Times New Roman" w:hAnsi="Times New Roman" w:cs="Times New Roman"/>
          <w:color w:val="000000"/>
          <w:spacing w:val="0"/>
          <w:sz w:val="24"/>
          <w:shd w:val="clear" w:color="auto" w:fill="auto"/>
          <w:rtl w:val="0"/>
        </w:rPr>
        <w:t xml:space="preserve">", viz, </w:t>
      </w:r>
      <w:r>
        <w:rPr>
          <w:rFonts w:ascii="Times New Roman" w:eastAsia="Times New Roman" w:hAnsi="Times New Roman" w:cs="Times New Roman"/>
          <w:b/>
          <w:bCs/>
          <w:i/>
          <w:iCs/>
          <w:color w:val="000000"/>
          <w:spacing w:val="0"/>
          <w:sz w:val="24"/>
          <w:shd w:val="clear" w:color="auto" w:fill="auto"/>
          <w:rtl w:val="0"/>
        </w:rPr>
        <w:t>appa</w:t>
      </w:r>
      <w:r>
        <w:rPr>
          <w:rFonts w:ascii="Times New Roman" w:eastAsia="Times New Roman" w:hAnsi="Times New Roman" w:cs="Times New Roman"/>
          <w:color w:val="000000"/>
          <w:spacing w:val="0"/>
          <w:sz w:val="24"/>
          <w:shd w:val="clear" w:color="auto" w:fill="auto"/>
          <w:rtl w:val="0"/>
        </w:rPr>
        <w:t>ņ</w:t>
      </w:r>
      <w:r>
        <w:rPr>
          <w:rFonts w:ascii="Times New Roman" w:eastAsia="Times New Roman" w:hAnsi="Times New Roman" w:cs="Times New Roman"/>
          <w:b/>
          <w:bCs/>
          <w:i/>
          <w:iCs/>
          <w:color w:val="000000"/>
          <w:spacing w:val="0"/>
          <w:sz w:val="24"/>
          <w:shd w:val="clear" w:color="auto" w:fill="auto"/>
          <w:rtl w:val="0"/>
        </w:rPr>
        <w:t>ihitavimokkha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suññatavimookkha</w:t>
      </w:r>
      <w:r>
        <w:rPr>
          <w:rFonts w:ascii="Times New Roman" w:eastAsia="Times New Roman" w:hAnsi="Times New Roman" w:cs="Times New Roman"/>
          <w:color w:val="000000"/>
          <w:spacing w:val="0"/>
          <w:sz w:val="24"/>
          <w:shd w:val="clear" w:color="auto" w:fill="auto"/>
          <w:rtl w:val="0"/>
        </w:rPr>
        <w:t xml:space="preserve"> only. That kind of preaching is preached definitely, due to occurrence of preaching on the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 (paramattha)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some Sutta, the Pāli Text of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isambhid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Magga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isam-262, 263)</w:t>
      </w:r>
      <w:r>
        <w:rPr>
          <w:rFonts w:ascii="Times New Roman" w:eastAsia="Times New Roman" w:hAnsi="Times New Roman" w:cs="Times New Roman"/>
          <w:color w:val="000000"/>
          <w:spacing w:val="0"/>
          <w:sz w:val="24"/>
          <w:shd w:val="clear" w:color="auto" w:fill="auto"/>
          <w:rtl w:val="0"/>
        </w:rPr>
        <w:t xml:space="preserve"> etc., three kinds of </w:t>
      </w:r>
      <w:r>
        <w:rPr>
          <w:rFonts w:ascii="Times New Roman" w:eastAsia="Times New Roman" w:hAnsi="Times New Roman" w:cs="Times New Roman"/>
          <w:b/>
          <w:bCs/>
          <w:i/>
          <w:iCs/>
          <w:color w:val="000000"/>
          <w:spacing w:val="0"/>
          <w:sz w:val="24"/>
          <w:shd w:val="clear" w:color="auto" w:fill="auto"/>
          <w:rtl w:val="0"/>
        </w:rPr>
        <w:t>vimookkha</w:t>
      </w:r>
      <w:r>
        <w:rPr>
          <w:rFonts w:ascii="Times New Roman" w:eastAsia="Times New Roman" w:hAnsi="Times New Roman" w:cs="Times New Roman"/>
          <w:color w:val="000000"/>
          <w:spacing w:val="0"/>
          <w:sz w:val="24"/>
          <w:shd w:val="clear" w:color="auto" w:fill="auto"/>
          <w:rtl w:val="0"/>
        </w:rPr>
        <w:t xml:space="preserve">, viz, </w:t>
      </w:r>
      <w:r>
        <w:rPr>
          <w:rFonts w:ascii="Times New Roman" w:eastAsia="Times New Roman" w:hAnsi="Times New Roman" w:cs="Times New Roman"/>
          <w:b/>
          <w:bCs/>
          <w:i/>
          <w:iCs/>
          <w:color w:val="000000"/>
          <w:spacing w:val="0"/>
          <w:sz w:val="24"/>
          <w:shd w:val="clear" w:color="auto" w:fill="auto"/>
          <w:rtl w:val="0"/>
        </w:rPr>
        <w:t>suññatavimookkha, animitta vimokkha, appa</w:t>
      </w:r>
      <w:r>
        <w:rPr>
          <w:rFonts w:ascii="Times New Roman" w:eastAsia="Times New Roman" w:hAnsi="Times New Roman" w:cs="Times New Roman"/>
          <w:color w:val="000000"/>
          <w:spacing w:val="0"/>
          <w:sz w:val="24"/>
          <w:shd w:val="clear" w:color="auto" w:fill="auto"/>
          <w:rtl w:val="0"/>
        </w:rPr>
        <w:t>ņ</w:t>
      </w:r>
      <w:r>
        <w:rPr>
          <w:rFonts w:ascii="Times New Roman" w:eastAsia="Times New Roman" w:hAnsi="Times New Roman" w:cs="Times New Roman"/>
          <w:b/>
          <w:bCs/>
          <w:i/>
          <w:iCs/>
          <w:color w:val="000000"/>
          <w:spacing w:val="0"/>
          <w:sz w:val="24"/>
          <w:shd w:val="clear" w:color="auto" w:fill="auto"/>
          <w:rtl w:val="0"/>
        </w:rPr>
        <w:t>ithitavimokha,</w:t>
      </w:r>
      <w:r>
        <w:rPr>
          <w:rFonts w:ascii="Times New Roman" w:eastAsia="Times New Roman" w:hAnsi="Times New Roman" w:cs="Times New Roman"/>
          <w:color w:val="000000"/>
          <w:spacing w:val="0"/>
          <w:sz w:val="24"/>
          <w:shd w:val="clear" w:color="auto" w:fill="auto"/>
          <w:rtl w:val="0"/>
        </w:rPr>
        <w:t xml:space="preserve"> are preached indirectly through </w:t>
      </w:r>
      <w:r>
        <w:rPr>
          <w:rFonts w:ascii="Times New Roman" w:eastAsia="Times New Roman" w:hAnsi="Times New Roman" w:cs="Times New Roman"/>
          <w:b/>
          <w:bCs/>
          <w:i/>
          <w:iCs/>
          <w:color w:val="000000"/>
          <w:spacing w:val="0"/>
          <w:sz w:val="24"/>
          <w:shd w:val="clear" w:color="auto" w:fill="auto"/>
          <w:rtl w:val="0"/>
        </w:rPr>
        <w:t>suttanta</w:t>
      </w:r>
      <w:r>
        <w:rPr>
          <w:rFonts w:ascii="Times New Roman" w:eastAsia="Times New Roman" w:hAnsi="Times New Roman" w:cs="Times New Roman"/>
          <w:color w:val="000000"/>
          <w:spacing w:val="0"/>
          <w:sz w:val="24"/>
          <w:shd w:val="clear" w:color="auto" w:fill="auto"/>
          <w:rtl w:val="0"/>
        </w:rPr>
        <w:t xml:space="preserve"> method. </w:t>
      </w:r>
    </w:p>
    <w:p>
      <w:pPr>
        <w:bidi w:val="0"/>
        <w:spacing w:before="1" w:after="0" w:line="275" w:lineRule="exact"/>
        <w:ind w:left="0" w:right="-87" w:firstLine="720"/>
        <w:jc w:val="left"/>
      </w:pPr>
      <w:r>
        <w:rPr>
          <w:rFonts w:ascii="Times New Roman" w:eastAsia="Times New Roman" w:hAnsi="Times New Roman" w:cs="Times New Roman"/>
          <w:color w:val="000000"/>
          <w:spacing w:val="0"/>
          <w:sz w:val="24"/>
          <w:shd w:val="clear" w:color="auto" w:fill="auto"/>
          <w:rtl w:val="0"/>
        </w:rPr>
        <w:t xml:space="preserve">The Noble Path-Kowledge is designated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names of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nature how the Noble Path-Knowledge is reached. </w:t>
      </w:r>
    </w:p>
    <w:p>
      <w:pPr>
        <w:bidi w:val="0"/>
        <w:spacing w:before="1"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The Knowledge of Contemplation of impermanence abandons emblem of permanence (</w:t>
      </w:r>
      <w:r>
        <w:rPr>
          <w:rFonts w:ascii="Times New Roman" w:eastAsia="Times New Roman" w:hAnsi="Times New Roman" w:cs="Times New Roman"/>
          <w:b/>
          <w:bCs/>
          <w:i/>
          <w:iCs/>
          <w:color w:val="000000"/>
          <w:spacing w:val="0"/>
          <w:sz w:val="24"/>
          <w:shd w:val="clear" w:color="auto" w:fill="auto"/>
          <w:rtl w:val="0"/>
        </w:rPr>
        <w:t>nicca nimitta</w:t>
      </w:r>
      <w:r>
        <w:rPr>
          <w:rFonts w:ascii="Times New Roman" w:eastAsia="Times New Roman" w:hAnsi="Times New Roman" w:cs="Times New Roman"/>
          <w:color w:val="000000"/>
          <w:spacing w:val="0"/>
          <w:sz w:val="24"/>
          <w:shd w:val="clear" w:color="auto" w:fill="auto"/>
          <w:rtl w:val="0"/>
        </w:rPr>
        <w:t xml:space="preserve">) temporarily during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but forever during the Noble Path (- moment),  while  the  Knowledge  of  Contemplation  of  Suffering  abandons  emblem  of happiness (</w:t>
      </w:r>
      <w:r>
        <w:rPr>
          <w:rFonts w:ascii="Times New Roman" w:eastAsia="Times New Roman" w:hAnsi="Times New Roman" w:cs="Times New Roman"/>
          <w:b/>
          <w:bCs/>
          <w:i/>
          <w:iCs/>
          <w:color w:val="000000"/>
          <w:spacing w:val="0"/>
          <w:sz w:val="24"/>
          <w:shd w:val="clear" w:color="auto" w:fill="auto"/>
          <w:rtl w:val="0"/>
        </w:rPr>
        <w:t>sukkha nimitta</w:t>
      </w:r>
      <w:r>
        <w:rPr>
          <w:rFonts w:ascii="Times New Roman" w:eastAsia="Times New Roman" w:hAnsi="Times New Roman" w:cs="Times New Roman"/>
          <w:color w:val="000000"/>
          <w:spacing w:val="0"/>
          <w:sz w:val="24"/>
          <w:shd w:val="clear" w:color="auto" w:fill="auto"/>
          <w:rtl w:val="0"/>
        </w:rPr>
        <w:t xml:space="preserve">) temporarily during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but forever during the Noble Path(-moment),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Contemplation of Non-self abandons emblem of </w:t>
      </w:r>
      <w:r>
        <w:rPr>
          <w:rFonts w:ascii="Times New Roman" w:eastAsia="Times New Roman" w:hAnsi="Times New Roman" w:cs="Times New Roman"/>
          <w:color w:val="000000"/>
          <w:spacing w:val="0"/>
          <w:sz w:val="24"/>
          <w:shd w:val="clear" w:color="auto" w:fill="auto"/>
          <w:rtl w:val="0"/>
        </w:rPr>
        <w:t>self (</w:t>
      </w:r>
      <w:r>
        <w:rPr>
          <w:rFonts w:ascii="Times New Roman" w:eastAsia="Times New Roman" w:hAnsi="Times New Roman" w:cs="Times New Roman"/>
          <w:b/>
          <w:bCs/>
          <w:i/>
          <w:iCs/>
          <w:color w:val="000000"/>
          <w:spacing w:val="0"/>
          <w:sz w:val="24"/>
          <w:shd w:val="clear" w:color="auto" w:fill="auto"/>
          <w:rtl w:val="0"/>
        </w:rPr>
        <w:t>atta nimitta</w:t>
      </w:r>
      <w:r>
        <w:rPr>
          <w:rFonts w:ascii="Times New Roman" w:eastAsia="Times New Roman" w:hAnsi="Times New Roman" w:cs="Times New Roman"/>
          <w:color w:val="000000"/>
          <w:spacing w:val="0"/>
          <w:sz w:val="24"/>
          <w:shd w:val="clear" w:color="auto" w:fill="auto"/>
          <w:rtl w:val="0"/>
        </w:rPr>
        <w:t xml:space="preserve">) temporarily during </w:t>
      </w:r>
      <w:r>
        <w:rPr>
          <w:rFonts w:ascii="Times New Roman" w:eastAsia="Times New Roman" w:hAnsi="Times New Roman" w:cs="Times New Roman"/>
          <w:b/>
          <w:bCs/>
          <w:i/>
          <w:iCs/>
          <w:color w:val="000000"/>
          <w:spacing w:val="0"/>
          <w:sz w:val="24"/>
          <w:shd w:val="clear" w:color="auto" w:fill="auto"/>
          <w:rtl w:val="0"/>
        </w:rPr>
        <w:t>viapassan</w:t>
      </w:r>
      <w:r>
        <w:rPr>
          <w:rFonts w:ascii="Times New Roman" w:eastAsia="Times New Roman" w:hAnsi="Times New Roman" w:cs="Times New Roman"/>
          <w:color w:val="000000"/>
          <w:spacing w:val="0"/>
          <w:sz w:val="24"/>
          <w:shd w:val="clear" w:color="auto" w:fill="auto"/>
          <w:rtl w:val="0"/>
        </w:rPr>
        <w:t xml:space="preserve">ā practice, but forever during the Noble Path (-moment).  Due  to  free  from  those  emblems  these  three  kinds  of  Contemplations  are, therefore, termed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animitta vimokkha</w:t>
      </w:r>
      <w:r>
        <w:rPr>
          <w:rFonts w:ascii="Times New Roman" w:eastAsia="Times New Roman" w:hAnsi="Times New Roman" w:cs="Times New Roman"/>
          <w:color w:val="000000"/>
          <w:spacing w:val="0"/>
          <w:sz w:val="24"/>
          <w:shd w:val="clear" w:color="auto" w:fill="auto"/>
          <w:rtl w:val="0"/>
        </w:rPr>
        <w:t xml:space="preserve">, really-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However  the  Noble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the  object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Knowledge is actually </w:t>
      </w:r>
      <w:r>
        <w:rPr>
          <w:rFonts w:ascii="Times New Roman" w:eastAsia="Times New Roman" w:hAnsi="Times New Roman" w:cs="Times New Roman"/>
          <w:b/>
          <w:bCs/>
          <w:i/>
          <w:iCs/>
          <w:color w:val="000000"/>
          <w:spacing w:val="0"/>
          <w:sz w:val="24"/>
          <w:shd w:val="clear" w:color="auto" w:fill="auto"/>
          <w:rtl w:val="0"/>
        </w:rPr>
        <w:t>animitta dhamma</w:t>
      </w:r>
      <w:r>
        <w:rPr>
          <w:rFonts w:ascii="Times New Roman" w:eastAsia="Times New Roman" w:hAnsi="Times New Roman" w:cs="Times New Roman"/>
          <w:color w:val="000000"/>
          <w:spacing w:val="0"/>
          <w:sz w:val="24"/>
          <w:shd w:val="clear" w:color="auto" w:fill="auto"/>
          <w:rtl w:val="0"/>
        </w:rPr>
        <w:t xml:space="preserve">, due to total voidness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nimitta</w:t>
      </w:r>
      <w:r>
        <w:rPr>
          <w:rFonts w:ascii="Times New Roman" w:eastAsia="Times New Roman" w:hAnsi="Times New Roman" w:cs="Times New Roman"/>
          <w:color w:val="000000"/>
          <w:spacing w:val="0"/>
          <w:sz w:val="24"/>
          <w:shd w:val="clear" w:color="auto" w:fill="auto"/>
          <w:rtl w:val="0"/>
        </w:rPr>
        <w:t xml:space="preserve">  (phenomenon  of  conditioned  things).  Above  three  kinds  of  contemplation </w:t>
      </w:r>
      <w:r>
        <w:rPr>
          <w:rFonts w:ascii="Times New Roman" w:eastAsia="Times New Roman" w:hAnsi="Times New Roman" w:cs="Times New Roman"/>
          <w:b/>
          <w:bCs/>
          <w:i/>
          <w:iCs/>
          <w:color w:val="000000"/>
          <w:spacing w:val="1"/>
          <w:sz w:val="24"/>
          <w:shd w:val="clear" w:color="auto" w:fill="auto"/>
          <w:rtl w:val="0"/>
        </w:rPr>
        <w:t>anicc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etc., are not emancipating </w:t>
      </w:r>
      <w:r>
        <w:rPr>
          <w:rFonts w:ascii="Times New Roman" w:eastAsia="Times New Roman" w:hAnsi="Times New Roman" w:cs="Times New Roman"/>
          <w:color w:val="000000"/>
          <w:spacing w:val="1"/>
          <w:sz w:val="24"/>
          <w:shd w:val="clear" w:color="auto" w:fill="auto"/>
          <w:rtl w:val="0"/>
        </w:rPr>
        <w:t>from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nimitta</w:t>
      </w:r>
      <w:r>
        <w:rPr>
          <w:rFonts w:ascii="Times New Roman" w:eastAsia="Times New Roman" w:hAnsi="Times New Roman" w:cs="Times New Roman"/>
          <w:color w:val="000000"/>
          <w:spacing w:val="0"/>
          <w:sz w:val="24"/>
          <w:shd w:val="clear" w:color="auto" w:fill="auto"/>
          <w:rtl w:val="0"/>
        </w:rPr>
        <w:t xml:space="preserve">, due to occurrence of taking objects of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asobject, actually. </w:t>
      </w:r>
    </w:p>
    <w:p>
      <w:pPr>
        <w:numPr>
          <w:ilvl w:val="0"/>
          <w:numId w:val="54"/>
        </w:numPr>
        <w:bidi w:val="0"/>
        <w:spacing w:before="16"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animittañca </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vehi,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m</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nusaya</w:t>
      </w:r>
      <w:r>
        <w:rPr>
          <w:rFonts w:ascii="Times New Roman" w:eastAsia="Times New Roman" w:hAnsi="Times New Roman" w:cs="Times New Roman"/>
          <w:b/>
          <w:bCs/>
          <w:i/>
          <w:iCs/>
          <w:color w:val="000000"/>
          <w:spacing w:val="0"/>
          <w:sz w:val="24"/>
          <w:shd w:val="clear" w:color="auto" w:fill="auto"/>
          <w:rtl w:val="0"/>
        </w:rPr>
        <w:t xml:space="preserve"> mujjaha. (Khu-1-329)</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various </w:t>
      </w:r>
      <w:r>
        <w:rPr>
          <w:rFonts w:ascii="Times New Roman" w:eastAsia="Times New Roman" w:hAnsi="Times New Roman" w:cs="Times New Roman"/>
          <w:b/>
          <w:bCs/>
          <w:i/>
          <w:iCs/>
          <w:color w:val="000000"/>
          <w:spacing w:val="0"/>
          <w:sz w:val="24"/>
          <w:shd w:val="clear" w:color="auto" w:fill="auto"/>
          <w:rtl w:val="0"/>
        </w:rPr>
        <w:t>Sutta, Vijaya Sutta</w:t>
      </w:r>
      <w:r>
        <w:rPr>
          <w:rFonts w:ascii="Times New Roman" w:eastAsia="Times New Roman" w:hAnsi="Times New Roman" w:cs="Times New Roman"/>
          <w:color w:val="000000"/>
          <w:spacing w:val="0"/>
          <w:sz w:val="24"/>
          <w:shd w:val="clear" w:color="auto" w:fill="auto"/>
          <w:rtl w:val="0"/>
        </w:rPr>
        <w:t xml:space="preserve"> etc., the Buddha preached that "</w:t>
      </w:r>
      <w:r>
        <w:rPr>
          <w:rFonts w:ascii="Times New Roman" w:eastAsia="Times New Roman" w:hAnsi="Times New Roman" w:cs="Times New Roman"/>
          <w:b/>
          <w:bCs/>
          <w:i/>
          <w:iCs/>
          <w:color w:val="000000"/>
          <w:spacing w:val="0"/>
          <w:sz w:val="24"/>
          <w:shd w:val="clear" w:color="auto" w:fill="auto"/>
          <w:rtl w:val="0"/>
        </w:rPr>
        <w:t>anmitt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nupassan</w:t>
      </w:r>
      <w:r>
        <w:rPr>
          <w:rFonts w:ascii="Times New Roman" w:eastAsia="Times New Roman" w:hAnsi="Times New Roman" w:cs="Times New Roman"/>
          <w:color w:val="000000"/>
          <w:spacing w:val="0"/>
          <w:sz w:val="24"/>
          <w:shd w:val="clear" w:color="auto" w:fill="auto"/>
          <w:rtl w:val="0"/>
        </w:rPr>
        <w:t xml:space="preserve">ā (contemplation on voidness of emblem) must be developed, underlying tendency of conceit must  be  removed".  Although  that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removes  those  wmblems, </w:t>
      </w:r>
      <w:r>
        <w:rPr>
          <w:rFonts w:ascii="Times New Roman" w:eastAsia="Times New Roman" w:hAnsi="Times New Roman" w:cs="Times New Roman"/>
          <w:b/>
          <w:bCs/>
          <w:i/>
          <w:iCs/>
          <w:color w:val="000000"/>
          <w:spacing w:val="0"/>
          <w:sz w:val="24"/>
          <w:shd w:val="clear" w:color="auto" w:fill="auto"/>
          <w:rtl w:val="0"/>
        </w:rPr>
        <w:t>nicca nimitta,  dhuva  nimitta,  sukkha  nimitta,  atta  nimitta</w:t>
      </w:r>
      <w:r>
        <w:rPr>
          <w:rFonts w:ascii="Times New Roman" w:eastAsia="Times New Roman" w:hAnsi="Times New Roman" w:cs="Times New Roman"/>
          <w:color w:val="000000"/>
          <w:spacing w:val="0"/>
          <w:sz w:val="24"/>
          <w:shd w:val="clear" w:color="auto" w:fill="auto"/>
          <w:rtl w:val="0"/>
        </w:rPr>
        <w:t xml:space="preserve">,  it  is  the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with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nimitta</w:t>
      </w:r>
      <w:r>
        <w:rPr>
          <w:rFonts w:ascii="Times New Roman" w:eastAsia="Times New Roman" w:hAnsi="Times New Roman" w:cs="Times New Roman"/>
          <w:color w:val="000000"/>
          <w:spacing w:val="0"/>
          <w:sz w:val="24"/>
          <w:shd w:val="clear" w:color="auto" w:fill="auto"/>
          <w:rtl w:val="0"/>
        </w:rPr>
        <w:t xml:space="preserve">  (phenomenon  of  conditioned  things),  due  to  occurrence  of  taking  objects  of phenomenon  of  conditioned  things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itself.  Due  to  inability  to abandon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nimitta</w:t>
      </w:r>
      <w:r>
        <w:rPr>
          <w:rFonts w:ascii="Times New Roman" w:eastAsia="Times New Roman" w:hAnsi="Times New Roman" w:cs="Times New Roman"/>
          <w:color w:val="000000"/>
          <w:spacing w:val="0"/>
          <w:sz w:val="24"/>
          <w:shd w:val="clear" w:color="auto" w:fill="auto"/>
          <w:rtl w:val="0"/>
        </w:rPr>
        <w:t xml:space="preserve"> forever, it can not be designated as </w:t>
      </w:r>
      <w:r>
        <w:rPr>
          <w:rFonts w:ascii="Times New Roman" w:eastAsia="Times New Roman" w:hAnsi="Times New Roman" w:cs="Times New Roman"/>
          <w:b/>
          <w:bCs/>
          <w:i/>
          <w:iCs/>
          <w:color w:val="000000"/>
          <w:spacing w:val="0"/>
          <w:sz w:val="24"/>
          <w:shd w:val="clear" w:color="auto" w:fill="auto"/>
          <w:rtl w:val="0"/>
        </w:rPr>
        <w:t xml:space="preserve">animitta </w:t>
      </w:r>
      <w:r>
        <w:rPr>
          <w:rFonts w:ascii="Times New Roman" w:eastAsia="Times New Roman" w:hAnsi="Times New Roman" w:cs="Times New Roman"/>
          <w:color w:val="000000"/>
          <w:spacing w:val="0"/>
          <w:sz w:val="24"/>
          <w:shd w:val="clear" w:color="auto" w:fill="auto"/>
          <w:rtl w:val="0"/>
        </w:rPr>
        <w:t xml:space="preserve">definitely, but it can be designated as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indirectly,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temporary voidness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those emblems, </w:t>
      </w:r>
      <w:r>
        <w:rPr>
          <w:rFonts w:ascii="Times New Roman" w:eastAsia="Times New Roman" w:hAnsi="Times New Roman" w:cs="Times New Roman"/>
          <w:b/>
          <w:bCs/>
          <w:i/>
          <w:iCs/>
          <w:color w:val="000000"/>
          <w:spacing w:val="0"/>
          <w:sz w:val="24"/>
          <w:shd w:val="clear" w:color="auto" w:fill="auto"/>
          <w:rtl w:val="0"/>
        </w:rPr>
        <w:t>nicca nimitta,  dhuva  nimitta,  sukkha  nimitta,  atta  nimitta</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is designated as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but also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definitely. Those names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Knowledge are preached as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at the Noble Path (-moment)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leading to the Noble Path only.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preaching in that way, it should be recognized the fact that "only two kinds of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viz, </w:t>
      </w:r>
      <w:r>
        <w:rPr>
          <w:rFonts w:ascii="Times New Roman" w:eastAsia="Times New Roman" w:hAnsi="Times New Roman" w:cs="Times New Roman"/>
          <w:b/>
          <w:bCs/>
          <w:i/>
          <w:iCs/>
          <w:color w:val="000000"/>
          <w:spacing w:val="1"/>
          <w:sz w:val="24"/>
          <w:shd w:val="clear" w:color="auto" w:fill="auto"/>
          <w:rtl w:val="0"/>
        </w:rPr>
        <w:t>apa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vimokkha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suññata vimokkha</w:t>
      </w:r>
      <w:r>
        <w:rPr>
          <w:rFonts w:ascii="Times New Roman" w:eastAsia="Times New Roman" w:hAnsi="Times New Roman" w:cs="Times New Roman"/>
          <w:color w:val="000000"/>
          <w:spacing w:val="0"/>
          <w:sz w:val="24"/>
          <w:shd w:val="clear" w:color="auto" w:fill="auto"/>
          <w:rtl w:val="0"/>
        </w:rPr>
        <w:t xml:space="preserve"> are preached in the preaching of </w:t>
      </w:r>
      <w:r>
        <w:rPr>
          <w:rFonts w:ascii="Times New Roman" w:eastAsia="Times New Roman" w:hAnsi="Times New Roman" w:cs="Times New Roman"/>
          <w:b/>
          <w:bCs/>
          <w:i/>
          <w:iCs/>
          <w:color w:val="000000"/>
          <w:spacing w:val="0"/>
          <w:sz w:val="24"/>
          <w:shd w:val="clear" w:color="auto" w:fill="auto"/>
          <w:rtl w:val="0"/>
        </w:rPr>
        <w:t>Abhidhamma. (Vs-2-296,297,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 -2-462,463)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The next method ____ The preaching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Abhidhamma</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preaching that preaches the meaning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ultimate truth. The Noble Path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is also deficient in validity in the aspect of ultimate sense.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PAGE-379 </w:t>
      </w:r>
    </w:p>
    <w:p>
      <w:pPr>
        <w:bidi w:val="0"/>
        <w:spacing w:before="1" w:after="0" w:line="276" w:lineRule="exact"/>
        <w:ind w:left="0" w:right="-87" w:firstLine="720"/>
        <w:jc w:val="both"/>
      </w:pPr>
      <w:r>
        <w:rPr>
          <w:rFonts w:ascii="Times New Roman" w:eastAsia="Times New Roman" w:hAnsi="Times New Roman" w:cs="Times New Roman"/>
          <w:color w:val="000000"/>
          <w:spacing w:val="0"/>
          <w:sz w:val="24"/>
          <w:shd w:val="clear" w:color="auto" w:fill="auto"/>
          <w:rtl w:val="0"/>
        </w:rPr>
        <w:t xml:space="preserve">The name, </w:t>
      </w:r>
      <w:r>
        <w:rPr>
          <w:rFonts w:ascii="Times New Roman" w:eastAsia="Times New Roman" w:hAnsi="Times New Roman" w:cs="Times New Roman"/>
          <w:b/>
          <w:bCs/>
          <w:i/>
          <w:iCs/>
          <w:color w:val="000000"/>
          <w:spacing w:val="0"/>
          <w:sz w:val="24"/>
          <w:shd w:val="clear" w:color="auto" w:fill="auto"/>
          <w:rtl w:val="0"/>
        </w:rPr>
        <w:t>animitta vimkkha</w:t>
      </w:r>
      <w:r>
        <w:rPr>
          <w:rFonts w:ascii="Times New Roman" w:eastAsia="Times New Roman" w:hAnsi="Times New Roman" w:cs="Times New Roman"/>
          <w:color w:val="000000"/>
          <w:spacing w:val="0"/>
          <w:sz w:val="24"/>
          <w:shd w:val="clear" w:color="auto" w:fill="auto"/>
          <w:rtl w:val="0"/>
        </w:rPr>
        <w:t xml:space="preserve"> is preached in the Pāli Text of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isambhid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Magga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anicc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The  Noble  Path  called </w:t>
      </w:r>
      <w:r>
        <w:rPr>
          <w:rFonts w:ascii="Times New Roman" w:eastAsia="Times New Roman" w:hAnsi="Times New Roman" w:cs="Times New Roman"/>
          <w:b/>
          <w:bCs/>
          <w:i/>
          <w:iCs/>
          <w:color w:val="000000"/>
          <w:spacing w:val="0"/>
          <w:sz w:val="24"/>
          <w:shd w:val="clear" w:color="auto" w:fill="auto"/>
          <w:rtl w:val="0"/>
        </w:rPr>
        <w:t xml:space="preserve"> animitta  vimokkha</w:t>
      </w:r>
      <w:r>
        <w:rPr>
          <w:rFonts w:ascii="Times New Roman" w:eastAsia="Times New Roman" w:hAnsi="Times New Roman" w:cs="Times New Roman"/>
          <w:color w:val="000000"/>
          <w:spacing w:val="0"/>
          <w:sz w:val="24"/>
          <w:shd w:val="clear" w:color="auto" w:fill="auto"/>
          <w:rtl w:val="0"/>
        </w:rPr>
        <w:t xml:space="preserve">  which  occurs through that contemplation on impermanence is predominated with controlling faculty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faith, called </w:t>
      </w:r>
      <w:r>
        <w:rPr>
          <w:rFonts w:ascii="Times New Roman" w:eastAsia="Times New Roman" w:hAnsi="Times New Roman" w:cs="Times New Roman"/>
          <w:b/>
          <w:bCs/>
          <w:i/>
          <w:iCs/>
          <w:color w:val="000000"/>
          <w:spacing w:val="0"/>
          <w:sz w:val="24"/>
          <w:shd w:val="clear" w:color="auto" w:fill="auto"/>
          <w:rtl w:val="0"/>
        </w:rPr>
        <w:t>saddhindriya</w:t>
      </w:r>
      <w:r>
        <w:rPr>
          <w:rFonts w:ascii="Times New Roman" w:eastAsia="Times New Roman" w:hAnsi="Times New Roman" w:cs="Times New Roman"/>
          <w:color w:val="000000"/>
          <w:spacing w:val="0"/>
          <w:sz w:val="24"/>
          <w:shd w:val="clear" w:color="auto" w:fill="auto"/>
          <w:rtl w:val="0"/>
        </w:rPr>
        <w:t xml:space="preserve">. That controlling faculty of faith, actually, is not any factor which belongs to Noble Eightfold Path. Due to occurrence of out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Path of controlling faculty of faith itself, it is unable to give the name the Noble Path which is result of it really. </w:t>
      </w:r>
    </w:p>
    <w:p>
      <w:pPr>
        <w:bidi w:val="0"/>
        <w:spacing w:before="0" w:after="0" w:line="276"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In those kinds of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other than this </w:t>
      </w:r>
      <w:r>
        <w:rPr>
          <w:rFonts w:ascii="Times New Roman" w:eastAsia="Times New Roman" w:hAnsi="Times New Roman" w:cs="Times New Roman"/>
          <w:b/>
          <w:bCs/>
          <w:i/>
          <w:iCs/>
          <w:color w:val="000000"/>
          <w:spacing w:val="0"/>
          <w:sz w:val="24"/>
          <w:shd w:val="clear" w:color="auto" w:fill="auto"/>
          <w:rtl w:val="0"/>
        </w:rPr>
        <w:t xml:space="preserve">animitta vimokkha,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vimokha</w:t>
      </w:r>
      <w:r>
        <w:rPr>
          <w:rFonts w:ascii="Times New Roman" w:eastAsia="Times New Roman" w:hAnsi="Times New Roman" w:cs="Times New Roman"/>
          <w:color w:val="000000"/>
          <w:spacing w:val="0"/>
          <w:sz w:val="24"/>
          <w:shd w:val="clear" w:color="auto" w:fill="auto"/>
          <w:rtl w:val="0"/>
        </w:rPr>
        <w:t xml:space="preserve">, is preached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contemplation on suffering, while </w:t>
      </w:r>
      <w:r>
        <w:rPr>
          <w:rFonts w:ascii="Times New Roman" w:eastAsia="Times New Roman" w:hAnsi="Times New Roman" w:cs="Times New Roman"/>
          <w:b/>
          <w:bCs/>
          <w:i/>
          <w:iCs/>
          <w:color w:val="000000"/>
          <w:spacing w:val="0"/>
          <w:sz w:val="24"/>
          <w:shd w:val="clear" w:color="auto" w:fill="auto"/>
          <w:rtl w:val="0"/>
        </w:rPr>
        <w:t>suññata vimokkha</w:t>
      </w:r>
      <w:r>
        <w:rPr>
          <w:rFonts w:ascii="Times New Roman" w:eastAsia="Times New Roman" w:hAnsi="Times New Roman" w:cs="Times New Roman"/>
          <w:color w:val="000000"/>
          <w:spacing w:val="0"/>
          <w:sz w:val="24"/>
          <w:shd w:val="clear" w:color="auto" w:fill="auto"/>
          <w:rtl w:val="0"/>
        </w:rPr>
        <w:t xml:space="preserve"> is preached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contemplation on Non-self. In those </w:t>
      </w:r>
      <w:r>
        <w:rPr>
          <w:rFonts w:ascii="Times New Roman" w:eastAsia="Times New Roman" w:hAnsi="Times New Roman" w:cs="Times New Roman"/>
          <w:color w:val="000000"/>
          <w:spacing w:val="1"/>
          <w:sz w:val="24"/>
          <w:shd w:val="clear" w:color="auto" w:fill="auto"/>
          <w:rtl w:val="0"/>
        </w:rPr>
        <w:t>two</w:t>
      </w:r>
      <w:r>
        <w:rPr>
          <w:rFonts w:ascii="Times New Roman" w:eastAsia="Times New Roman" w:hAnsi="Times New Roman" w:cs="Times New Roman"/>
          <w:color w:val="000000"/>
          <w:spacing w:val="0"/>
          <w:sz w:val="24"/>
          <w:shd w:val="clear" w:color="auto" w:fill="auto"/>
          <w:rtl w:val="0"/>
        </w:rPr>
        <w:t xml:space="preserve"> kinds of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the controlling faculty of concentration is predominated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nihita</w:t>
      </w:r>
      <w:r>
        <w:rPr>
          <w:rFonts w:ascii="Times New Roman" w:eastAsia="Times New Roman" w:hAnsi="Times New Roman" w:cs="Times New Roman"/>
          <w:b/>
          <w:bCs/>
          <w:i/>
          <w:iCs/>
          <w:color w:val="000000"/>
          <w:spacing w:val="0"/>
          <w:sz w:val="24"/>
          <w:shd w:val="clear" w:color="auto" w:fill="auto"/>
          <w:rtl w:val="0"/>
        </w:rPr>
        <w:t xml:space="preserve"> vimokkha</w:t>
      </w:r>
      <w:r>
        <w:rPr>
          <w:rFonts w:ascii="Times New Roman" w:eastAsia="Times New Roman" w:hAnsi="Times New Roman" w:cs="Times New Roman"/>
          <w:color w:val="000000"/>
          <w:spacing w:val="0"/>
          <w:sz w:val="24"/>
          <w:shd w:val="clear" w:color="auto" w:fill="auto"/>
          <w:rtl w:val="0"/>
        </w:rPr>
        <w:t xml:space="preserve">, while the controlling faculty of wisdom  is  predominated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suññata  vimokkha.</w:t>
      </w:r>
      <w:r>
        <w:rPr>
          <w:rFonts w:ascii="Times New Roman" w:eastAsia="Times New Roman" w:hAnsi="Times New Roman" w:cs="Times New Roman"/>
          <w:color w:val="000000"/>
          <w:spacing w:val="0"/>
          <w:sz w:val="24"/>
          <w:shd w:val="clear" w:color="auto" w:fill="auto"/>
          <w:rtl w:val="0"/>
        </w:rPr>
        <w:t xml:space="preserve">  Those  kinds  of  controlling  faculties  are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which belong to Noble Eightfold Path.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factors of Noble Path in that way, these are able to give the name of Noble Path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are results of theirs. </w:t>
      </w:r>
    </w:p>
    <w:p>
      <w:pPr>
        <w:bidi w:val="0"/>
        <w:spacing w:before="0" w:after="0" w:line="275" w:lineRule="exact"/>
        <w:ind w:left="0" w:right="-84" w:firstLine="720"/>
        <w:jc w:val="both"/>
      </w:pPr>
      <w:r>
        <w:rPr>
          <w:rFonts w:ascii="Times New Roman" w:eastAsia="Times New Roman" w:hAnsi="Times New Roman" w:cs="Times New Roman"/>
          <w:color w:val="000000"/>
          <w:spacing w:val="0"/>
          <w:sz w:val="24"/>
          <w:shd w:val="clear" w:color="auto" w:fill="auto"/>
          <w:rtl w:val="0"/>
        </w:rPr>
        <w:t xml:space="preserve">It should be recognized the fact that due to inability to give the name for the Noble Path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on it route of itself, the Path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is not worth preaching in the Pāli Text of </w:t>
      </w:r>
      <w:r>
        <w:rPr>
          <w:rFonts w:ascii="Times New Roman" w:eastAsia="Times New Roman" w:hAnsi="Times New Roman" w:cs="Times New Roman"/>
          <w:b/>
          <w:bCs/>
          <w:i/>
          <w:iCs/>
          <w:color w:val="000000"/>
          <w:spacing w:val="1"/>
          <w:sz w:val="24"/>
          <w:shd w:val="clear" w:color="auto" w:fill="auto"/>
          <w:rtl w:val="0"/>
        </w:rPr>
        <w:t>Dhammasna</w:t>
      </w:r>
      <w:r>
        <w:rPr>
          <w:rFonts w:ascii="Times New Roman" w:eastAsia="Times New Roman" w:hAnsi="Times New Roman" w:cs="Times New Roman"/>
          <w:color w:val="000000"/>
          <w:spacing w:val="1"/>
          <w:sz w:val="24"/>
          <w:shd w:val="clear" w:color="auto" w:fill="auto"/>
          <w:rtl w:val="0"/>
        </w:rPr>
        <w:t>ņī</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Abhidhamma. (see Vs-295,297, Abhi-A-1-267,269;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 -2- 462,463) </w:t>
      </w:r>
    </w:p>
    <w:p>
      <w:pPr>
        <w:numPr>
          <w:ilvl w:val="0"/>
          <w:numId w:val="55"/>
        </w:numPr>
        <w:bidi w:val="0"/>
        <w:spacing w:before="287"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How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b/>
          <w:bCs/>
          <w:color w:val="000000"/>
          <w:spacing w:val="0"/>
          <w:sz w:val="24"/>
          <w:shd w:val="clear" w:color="auto" w:fill="auto"/>
          <w:rtl w:val="0"/>
        </w:rPr>
        <w:t xml:space="preserve"> (nothingness) is available </w:t>
      </w:r>
    </w:p>
    <w:p>
      <w:pPr>
        <w:bidi w:val="0"/>
        <w:spacing w:before="1" w:after="0" w:line="275" w:lineRule="exact"/>
        <w:ind w:left="0" w:right="-81" w:firstLine="720"/>
        <w:jc w:val="left"/>
      </w:pPr>
      <w:r>
        <w:rPr>
          <w:rFonts w:ascii="Times New Roman" w:eastAsia="Times New Roman" w:hAnsi="Times New Roman" w:cs="Times New Roman"/>
          <w:color w:val="000000"/>
          <w:spacing w:val="0"/>
          <w:sz w:val="24"/>
          <w:shd w:val="clear" w:color="auto" w:fill="auto"/>
          <w:rtl w:val="0"/>
        </w:rPr>
        <w:t xml:space="preserve">In this case, the term, </w:t>
      </w:r>
      <w:r>
        <w:rPr>
          <w:rFonts w:ascii="Times New Roman" w:eastAsia="Times New Roman" w:hAnsi="Times New Roman" w:cs="Times New Roman"/>
          <w:b/>
          <w:bCs/>
          <w:i/>
          <w:iCs/>
          <w:color w:val="000000"/>
          <w:spacing w:val="1"/>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(nothingness) is the name of Supra-mundane Path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Due to presence of these three kinds of bases, viz, </w:t>
      </w:r>
    </w:p>
    <w:p>
      <w:pPr>
        <w:numPr>
          <w:ilvl w:val="0"/>
          <w:numId w:val="56"/>
        </w:numPr>
        <w:bidi w:val="0"/>
        <w:spacing w:before="8" w:after="0" w:line="265" w:lineRule="exact"/>
        <w:ind w:right="-200"/>
        <w:jc w:val="both"/>
      </w:pP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which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trace to give rise to the Noble Path, </w:t>
      </w:r>
    </w:p>
    <w:p>
      <w:pPr>
        <w:numPr>
          <w:ilvl w:val="0"/>
          <w:numId w:val="57"/>
        </w:numPr>
        <w:bidi w:val="0"/>
        <w:spacing w:before="319"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sagu</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quality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itself, </w:t>
      </w:r>
    </w:p>
    <w:p>
      <w:pPr>
        <w:numPr>
          <w:ilvl w:val="0"/>
          <w:numId w:val="57"/>
        </w:numPr>
        <w:bidi w:val="0"/>
        <w:spacing w:before="8" w:after="0" w:line="265" w:lineRule="exact"/>
        <w:ind w:right="-200"/>
        <w:jc w:val="both"/>
      </w:pP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ramma</w:t>
      </w:r>
      <w:r>
        <w:rPr>
          <w:rFonts w:ascii="Times New Roman" w:eastAsia="Times New Roman" w:hAnsi="Times New Roman" w:cs="Times New Roman"/>
          <w:color w:val="000000"/>
          <w:spacing w:val="4"/>
          <w:sz w:val="24"/>
          <w:shd w:val="clear" w:color="auto" w:fill="auto"/>
          <w:rtl w:val="0"/>
        </w:rPr>
        <w:t>ņ</w:t>
      </w:r>
      <w:r>
        <w:rPr>
          <w:rFonts w:ascii="Times New Roman" w:eastAsia="Times New Roman" w:hAnsi="Times New Roman" w:cs="Times New Roman"/>
          <w:b/>
          <w:bCs/>
          <w:i/>
          <w:iCs/>
          <w:color w:val="000000"/>
          <w:spacing w:val="4"/>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object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360" w:right="-81" w:firstLine="0"/>
        <w:jc w:val="left"/>
      </w:pPr>
      <w:r>
        <w:rPr>
          <w:rFonts w:ascii="Times New Roman" w:eastAsia="Times New Roman" w:hAnsi="Times New Roman" w:cs="Times New Roman"/>
          <w:color w:val="000000"/>
          <w:spacing w:val="0"/>
          <w:sz w:val="24"/>
          <w:shd w:val="clear" w:color="auto" w:fill="auto"/>
          <w:rtl w:val="0"/>
        </w:rPr>
        <w:t xml:space="preserve">that Supramundane Path has got designation as </w:t>
      </w:r>
      <w:r>
        <w:rPr>
          <w:rFonts w:ascii="Times New Roman" w:eastAsia="Times New Roman" w:hAnsi="Times New Roman" w:cs="Times New Roman"/>
          <w:b/>
          <w:bCs/>
          <w:i/>
          <w:iCs/>
          <w:color w:val="000000"/>
          <w:spacing w:val="1"/>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(nothingness). How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is available is as follws. ____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this  Noble  admonishment,  the  practicing  meditator  always  takes  into  heart conditioned tings through the nature of non-self and discerns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over and over again. However,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as non-self on conditioned things can not give rise to the Noble Path which is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 emerging),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ability to enter into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rapidly after emerging from both conditioned things and suffering of cyclic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Ways of discerning as both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(through impermanence) and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(through suffering) are appropriate ones for occurrence of Noble Path. Therefore the mind is applied to reach into three kinds of contemplations, </w:t>
      </w:r>
      <w:r>
        <w:rPr>
          <w:rFonts w:ascii="Times New Roman" w:eastAsia="Times New Roman" w:hAnsi="Times New Roman" w:cs="Times New Roman"/>
          <w:b/>
          <w:bCs/>
          <w:i/>
          <w:iCs/>
          <w:color w:val="000000"/>
          <w:spacing w:val="0"/>
          <w:sz w:val="24"/>
          <w:shd w:val="clear" w:color="auto" w:fill="auto"/>
          <w:rtl w:val="0"/>
        </w:rPr>
        <w:t xml:space="preserve">anicca, </w:t>
      </w:r>
      <w:r>
        <w:rPr>
          <w:rFonts w:ascii="Times New Roman" w:eastAsia="Times New Roman" w:hAnsi="Times New Roman" w:cs="Times New Roman"/>
          <w:b/>
          <w:bCs/>
          <w:color w:val="000000"/>
          <w:spacing w:val="0"/>
          <w:sz w:val="24"/>
          <w:shd w:val="clear" w:color="auto" w:fill="auto"/>
          <w:rtl w:val="0"/>
        </w:rPr>
        <w:t>PAGE-380</w:t>
      </w:r>
      <w:r>
        <w:rPr>
          <w:rFonts w:ascii="Times New Roman" w:eastAsia="Times New Roman" w:hAnsi="Times New Roman" w:cs="Times New Roman"/>
          <w:b/>
          <w:bCs/>
          <w:i/>
          <w:iCs/>
          <w:color w:val="000000"/>
          <w:spacing w:val="0"/>
          <w:sz w:val="24"/>
          <w:shd w:val="clear" w:color="auto" w:fill="auto"/>
          <w:rtl w:val="0"/>
        </w:rPr>
        <w:t xml:space="preserve">  dukkha, anatta</w:t>
      </w:r>
      <w:r>
        <w:rPr>
          <w:rFonts w:ascii="Times New Roman" w:eastAsia="Times New Roman" w:hAnsi="Times New Roman" w:cs="Times New Roman"/>
          <w:color w:val="000000"/>
          <w:spacing w:val="0"/>
          <w:sz w:val="24"/>
          <w:shd w:val="clear" w:color="auto" w:fill="auto"/>
          <w:rtl w:val="0"/>
        </w:rPr>
        <w:t xml:space="preserve">, alternatively. However,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leading  to  emerging  of  that  meditator  discerns  all  conditioned  things occurring in three  realms as nothingness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 voidness from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This kind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is called </w:t>
      </w:r>
      <w:r>
        <w:rPr>
          <w:rFonts w:ascii="Times New Roman" w:eastAsia="Times New Roman" w:hAnsi="Times New Roman" w:cs="Times New Roman"/>
          <w:b/>
          <w:bCs/>
          <w:i/>
          <w:iCs/>
          <w:color w:val="000000"/>
          <w:spacing w:val="0"/>
          <w:sz w:val="24"/>
          <w:shd w:val="clear" w:color="auto" w:fill="auto"/>
          <w:rtl w:val="0"/>
        </w:rPr>
        <w:t>suññata vipassan</w:t>
      </w:r>
      <w:r>
        <w:rPr>
          <w:rFonts w:ascii="Times New Roman" w:eastAsia="Times New Roman" w:hAnsi="Times New Roman" w:cs="Times New Roman"/>
          <w:color w:val="000000"/>
          <w:spacing w:val="0"/>
          <w:sz w:val="24"/>
          <w:shd w:val="clear" w:color="auto" w:fill="auto"/>
          <w:rtl w:val="0"/>
        </w:rPr>
        <w:t xml:space="preserve">ā or </w:t>
      </w:r>
      <w:r>
        <w:rPr>
          <w:rFonts w:ascii="Times New Roman" w:eastAsia="Times New Roman" w:hAnsi="Times New Roman" w:cs="Times New Roman"/>
          <w:b/>
          <w:bCs/>
          <w:i/>
          <w:iCs/>
          <w:color w:val="000000"/>
          <w:spacing w:val="1"/>
          <w:sz w:val="24"/>
          <w:shd w:val="clear" w:color="auto" w:fill="auto"/>
          <w:rtl w:val="0"/>
        </w:rPr>
        <w:t>suññat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depending upon </w:t>
      </w: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previously, it means that </w:t>
      </w:r>
      <w:r>
        <w:rPr>
          <w:rFonts w:ascii="Times New Roman" w:eastAsia="Times New Roman" w:hAnsi="Times New Roman" w:cs="Times New Roman"/>
          <w:color w:val="000000"/>
          <w:spacing w:val="1"/>
          <w:sz w:val="24"/>
          <w:shd w:val="clear" w:color="auto" w:fill="auto"/>
          <w:rtl w:val="0"/>
        </w:rPr>
        <w:t>at</w:t>
      </w:r>
      <w:r>
        <w:rPr>
          <w:rFonts w:ascii="Times New Roman" w:eastAsia="Times New Roman" w:hAnsi="Times New Roman" w:cs="Times New Roman"/>
          <w:color w:val="000000"/>
          <w:spacing w:val="0"/>
          <w:sz w:val="24"/>
          <w:shd w:val="clear" w:color="auto" w:fill="auto"/>
          <w:rtl w:val="0"/>
        </w:rPr>
        <w:t xml:space="preserve"> the moment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which is ajacent to the Noble Path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w:t>
      </w:r>
      <w:r>
        <w:rPr>
          <w:rFonts w:ascii="Times New Roman" w:eastAsia="Times New Roman" w:hAnsi="Times New Roman" w:cs="Times New Roman"/>
          <w:b/>
          <w:bCs/>
          <w:i/>
          <w:iCs/>
          <w:color w:val="000000"/>
          <w:spacing w:val="1"/>
          <w:sz w:val="24"/>
          <w:shd w:val="clear" w:color="auto" w:fill="auto"/>
          <w:rtl w:val="0"/>
        </w:rPr>
        <w:t>anatt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which is capable of discerning  on  conditioned  things  as </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(nothingness).  That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FF"/>
          <w:spacing w:val="0"/>
          <w:sz w:val="24"/>
          <w:shd w:val="clear" w:color="auto" w:fill="auto"/>
          <w:rtl w:val="0"/>
        </w:rPr>
        <w:t>85</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leading  to  emerging  designates  the  Noble  Path  of  itself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standing  on practice which is the basis of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Thus the  Supra-mundane Noble Path has got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(nothingness), due to kind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trace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occurrence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In  the  next  method  ____  The  Noble  Path  is  voidness  from  selfish-desire,  anger, delusion. The occurrence of voidness from selfish-desire, anger, delusion that way is the nobility  of the Noble Path. Due to presence of that nobility of voidness from selfish-desire, anger, delusion of itself,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has got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Furthermore, due to voidness from selfish desire etc., the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also worth designating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Due to occurrence of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arising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that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as object,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has got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Among those three kinds of bases for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in the aspect of indirect discourse of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the Noble Path has got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nobility of itself and  object.  It  is  right.____  This  preaching  methodology  of </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is  indirect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indeed.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preaching methodology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Abhidhamma</w:t>
      </w:r>
      <w:r>
        <w:rPr>
          <w:rFonts w:ascii="Times New Roman" w:eastAsia="Times New Roman" w:hAnsi="Times New Roman" w:cs="Times New Roman"/>
          <w:color w:val="000000"/>
          <w:spacing w:val="0"/>
          <w:sz w:val="24"/>
          <w:shd w:val="clear" w:color="auto" w:fill="auto"/>
          <w:rtl w:val="0"/>
        </w:rPr>
        <w:t xml:space="preserve">, on the other hand, is not indirect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but definite one actually. In the aspect of </w:t>
      </w:r>
      <w:r>
        <w:rPr>
          <w:rFonts w:ascii="Times New Roman" w:eastAsia="Times New Roman" w:hAnsi="Times New Roman" w:cs="Times New Roman"/>
          <w:b/>
          <w:bCs/>
          <w:i/>
          <w:iCs/>
          <w:color w:val="000000"/>
          <w:spacing w:val="0"/>
          <w:sz w:val="24"/>
          <w:shd w:val="clear" w:color="auto" w:fill="auto"/>
          <w:rtl w:val="0"/>
        </w:rPr>
        <w:t>Abhidhamma</w:t>
      </w:r>
      <w:r>
        <w:rPr>
          <w:rFonts w:ascii="Times New Roman" w:eastAsia="Times New Roman" w:hAnsi="Times New Roman" w:cs="Times New Roman"/>
          <w:color w:val="000000"/>
          <w:spacing w:val="0"/>
          <w:sz w:val="24"/>
          <w:shd w:val="clear" w:color="auto" w:fill="auto"/>
          <w:rtl w:val="0"/>
        </w:rPr>
        <w:t xml:space="preserve">, it can not, therefore, be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either nobility or object but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gamana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cause to give rise to the Noble Path) only. It is right. ____ Only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trace to give rise to the Noble Path)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significant factor.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There are two kinds of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viz, </w:t>
      </w:r>
    </w:p>
    <w:p>
      <w:pPr>
        <w:numPr>
          <w:ilvl w:val="0"/>
          <w:numId w:val="58"/>
        </w:numPr>
        <w:bidi w:val="0"/>
        <w:spacing w:before="8"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and </w:t>
      </w:r>
    </w:p>
    <w:p>
      <w:pPr>
        <w:numPr>
          <w:ilvl w:val="0"/>
          <w:numId w:val="58"/>
        </w:numPr>
        <w:bidi w:val="0"/>
        <w:spacing w:before="8"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6" w:firstLine="720"/>
        <w:jc w:val="both"/>
      </w:pPr>
      <w:r>
        <w:rPr>
          <w:rFonts w:ascii="Times New Roman" w:eastAsia="Times New Roman" w:hAnsi="Times New Roman" w:cs="Times New Roman"/>
          <w:color w:val="000000"/>
          <w:spacing w:val="0"/>
          <w:sz w:val="24"/>
          <w:shd w:val="clear" w:color="auto" w:fill="auto"/>
          <w:rtl w:val="0"/>
        </w:rPr>
        <w:t xml:space="preserve">In these two kinds,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plays significant role in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while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called  the  Noble  Path  plays  significant  role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occurrence of the Noble Fruit (</w:t>
      </w:r>
      <w:r>
        <w:rPr>
          <w:rFonts w:ascii="Times New Roman" w:eastAsia="Times New Roman" w:hAnsi="Times New Roman" w:cs="Times New Roman"/>
          <w:b/>
          <w:bCs/>
          <w:i/>
          <w:iCs/>
          <w:color w:val="000000"/>
          <w:spacing w:val="0"/>
          <w:sz w:val="24"/>
          <w:shd w:val="clear" w:color="auto" w:fill="auto"/>
          <w:rtl w:val="0"/>
        </w:rPr>
        <w:t>ariya phala</w:t>
      </w:r>
      <w:r>
        <w:rPr>
          <w:rFonts w:ascii="Times New Roman" w:eastAsia="Times New Roman" w:hAnsi="Times New Roman" w:cs="Times New Roman"/>
          <w:color w:val="000000"/>
          <w:spacing w:val="0"/>
          <w:sz w:val="24"/>
          <w:shd w:val="clear" w:color="auto" w:fill="auto"/>
          <w:rtl w:val="0"/>
        </w:rPr>
        <w:t xml:space="preserve">). In the aspect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Supra-mundane sense,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is significant one (</w:t>
      </w:r>
      <w:r>
        <w:rPr>
          <w:rFonts w:ascii="Times New Roman" w:eastAsia="Times New Roman" w:hAnsi="Times New Roman" w:cs="Times New Roman"/>
          <w:b/>
          <w:bCs/>
          <w:i/>
          <w:iCs/>
          <w:color w:val="000000"/>
          <w:spacing w:val="0"/>
          <w:sz w:val="24"/>
          <w:shd w:val="clear" w:color="auto" w:fill="auto"/>
          <w:rtl w:val="0"/>
        </w:rPr>
        <w:t>dhura</w:t>
      </w:r>
      <w:r>
        <w:rPr>
          <w:rFonts w:ascii="Times New Roman" w:eastAsia="Times New Roman" w:hAnsi="Times New Roman" w:cs="Times New Roman"/>
          <w:color w:val="000000"/>
          <w:spacing w:val="0"/>
          <w:sz w:val="24"/>
          <w:shd w:val="clear" w:color="auto" w:fill="auto"/>
          <w:rtl w:val="0"/>
        </w:rPr>
        <w:t xml:space="preserve">) due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this section relating to cause  of  arising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Therefore,  the  designation  as </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is the direct usage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nomenclature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without indirect meaning. [It means that those kinds of designations, which are applied through nobility of itself and object are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indirect usage of the nomenclature of the Noble Path because </w:t>
      </w:r>
      <w:r>
        <w:rPr>
          <w:rFonts w:ascii="Times New Roman" w:eastAsia="Times New Roman" w:hAnsi="Times New Roman" w:cs="Times New Roman"/>
          <w:color w:val="000000"/>
          <w:spacing w:val="1"/>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are not significant ones(</w:t>
      </w:r>
      <w:r>
        <w:rPr>
          <w:rFonts w:ascii="Times New Roman" w:eastAsia="Times New Roman" w:hAnsi="Times New Roman" w:cs="Times New Roman"/>
          <w:b/>
          <w:bCs/>
          <w:i/>
          <w:iCs/>
          <w:color w:val="000000"/>
          <w:spacing w:val="0"/>
          <w:sz w:val="24"/>
          <w:shd w:val="clear" w:color="auto" w:fill="auto"/>
          <w:rtl w:val="0"/>
        </w:rPr>
        <w:t>dhura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(Abhi-A-1-266) </w:t>
      </w:r>
    </w:p>
    <w:p>
      <w:pPr>
        <w:bidi w:val="0"/>
        <w:spacing w:before="31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[Notes: ____ Due to designating on the Noble Path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metaphorical usage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the name of cause,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i.e.,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is applied metaphorically on  the  result,  the  Noble  Path,  as </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the  Noble  Path  is  designated  as </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ņū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When the Noble Path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metaphorical usage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the  name  of  object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rammanika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Path,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 PAGE-381</w:t>
      </w:r>
      <w:r>
        <w:rPr>
          <w:rFonts w:ascii="Times New Roman" w:eastAsia="Times New Roman" w:hAnsi="Times New Roman" w:cs="Times New Roman"/>
          <w:color w:val="000000"/>
          <w:spacing w:val="0"/>
          <w:sz w:val="24"/>
          <w:shd w:val="clear" w:color="auto" w:fill="auto"/>
          <w:rtl w:val="0"/>
        </w:rPr>
        <w:t xml:space="preserve">  of designating  is  also  achieved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ņū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When  the  Noble  Path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nobility of itself,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voidness of selfish, anger, delusion, the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designation is achieved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ekadesay</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because the name of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is also concerning with space and concept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emptiness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ava</w:t>
      </w:r>
      <w:r>
        <w:rPr>
          <w:rFonts w:ascii="Times New Roman" w:eastAsia="Times New Roman" w:hAnsi="Times New Roman" w:cs="Times New Roman"/>
          <w:b/>
          <w:bCs/>
          <w:i/>
          <w:iCs/>
          <w:color w:val="000000"/>
          <w:spacing w:val="0"/>
          <w:sz w:val="24"/>
          <w:shd w:val="clear" w:color="auto" w:fill="auto"/>
          <w:rtl w:val="0"/>
        </w:rPr>
        <w:t xml:space="preserve"> paññatti</w:t>
      </w:r>
      <w:r>
        <w:rPr>
          <w:rFonts w:ascii="Times New Roman" w:eastAsia="Times New Roman" w:hAnsi="Times New Roman" w:cs="Times New Roman"/>
          <w:color w:val="000000"/>
          <w:spacing w:val="0"/>
          <w:sz w:val="24"/>
          <w:shd w:val="clear" w:color="auto" w:fill="auto"/>
          <w:rtl w:val="0"/>
        </w:rPr>
        <w:t xml:space="preserve">).] </w:t>
      </w:r>
    </w:p>
    <w:p>
      <w:pPr>
        <w:numPr>
          <w:ilvl w:val="0"/>
          <w:numId w:val="59"/>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How designation as </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(non-heartfelt desire) is available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The Noble Path has also got this kind of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(non-heartfelt desire), due to presence of three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bases. How designation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is available is as follows.___ </w:t>
      </w:r>
    </w:p>
    <w:p>
      <w:pPr>
        <w:bidi w:val="0"/>
        <w:spacing w:before="1" w:after="0" w:line="276"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In  this  Noble  admonishment,  the  practicing  meditator  always  takes  into  heart conditioned things through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suffering and discerns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the  nature  of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continuous  phenomena  of  arising  and passing away. However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as suffering on conditioned things can not give rise to the Noble Path which is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 emerging), due to ability to enter into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rapidly  after  emerging  from  both  conditioned  things  and </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FF"/>
          <w:spacing w:val="0"/>
          <w:sz w:val="24"/>
          <w:shd w:val="clear" w:color="auto" w:fill="auto"/>
          <w:rtl w:val="0"/>
        </w:rPr>
        <w:t>89</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suffering  of  cyclic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Ways of discerning as both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(through impermanence) and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(through non-self)  are  appropriate  ones  for  occurrence  of  the  Noble  Path.  Therefore  the  mind  is applied to reach into three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contemplation,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alternatively. However,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to emerging of that meditator abandons conditioned  things  after  drying  craving  which  is  heartfelt  desire  on  conditioned  things occurring in three realms. This kind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is called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ā.(It</w:t>
      </w:r>
      <w:r>
        <w:rPr>
          <w:rFonts w:ascii="Times New Roman" w:eastAsia="Times New Roman" w:hAnsi="Times New Roman" w:cs="Times New Roman"/>
          <w:color w:val="000000"/>
          <w:spacing w:val="0"/>
          <w:sz w:val="24"/>
          <w:shd w:val="clear" w:color="auto" w:fill="auto"/>
          <w:rtl w:val="0"/>
        </w:rPr>
        <w:t xml:space="preserve"> is due to discerning on </w:t>
      </w:r>
      <w:r>
        <w:rPr>
          <w:rFonts w:ascii="Times New Roman" w:eastAsia="Times New Roman" w:hAnsi="Times New Roman" w:cs="Times New Roman"/>
          <w:b/>
          <w:bCs/>
          <w:i/>
          <w:iCs/>
          <w:color w:val="000000"/>
          <w:spacing w:val="1"/>
          <w:sz w:val="24"/>
          <w:shd w:val="clear" w:color="auto" w:fill="auto"/>
          <w:rtl w:val="0"/>
        </w:rPr>
        <w:t>dukkh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as priority again.) That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designates  the  Noble  Path  of itself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through  standing  on  practice which is the basis of occurrence of the Noble Path. Thus the Supra-mundane Noble Path has got designation as </w:t>
      </w:r>
      <w:r>
        <w:rPr>
          <w:rFonts w:ascii="Times New Roman" w:eastAsia="Times New Roman" w:hAnsi="Times New Roman" w:cs="Times New Roman"/>
          <w:b/>
          <w:bCs/>
          <w:i/>
          <w:iCs/>
          <w:color w:val="000000"/>
          <w:spacing w:val="2"/>
          <w:sz w:val="24"/>
          <w:shd w:val="clear" w:color="auto" w:fill="auto"/>
          <w:rtl w:val="0"/>
        </w:rPr>
        <w:t>appa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(non-heartfelt desire), due to kind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which is the trace of occurrence of the Path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In the </w:t>
      </w:r>
      <w:r>
        <w:rPr>
          <w:rFonts w:ascii="Times New Roman" w:eastAsia="Times New Roman" w:hAnsi="Times New Roman" w:cs="Times New Roman"/>
          <w:color w:val="000000"/>
          <w:spacing w:val="1"/>
          <w:sz w:val="24"/>
          <w:shd w:val="clear" w:color="auto" w:fill="auto"/>
          <w:rtl w:val="0"/>
        </w:rPr>
        <w:t>next</w:t>
      </w:r>
      <w:r>
        <w:rPr>
          <w:rFonts w:ascii="Times New Roman" w:eastAsia="Times New Roman" w:hAnsi="Times New Roman" w:cs="Times New Roman"/>
          <w:color w:val="000000"/>
          <w:spacing w:val="0"/>
          <w:sz w:val="24"/>
          <w:shd w:val="clear" w:color="auto" w:fill="auto"/>
          <w:rtl w:val="0"/>
        </w:rPr>
        <w:t xml:space="preserve"> method. ____ That Noble Path is absent from heartfelt desirable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selfish-desire, anger, delusion. Due to presence of that nobility, the </w:t>
      </w:r>
      <w:r>
        <w:rPr>
          <w:rFonts w:ascii="Times New Roman" w:eastAsia="Times New Roman" w:hAnsi="Times New Roman" w:cs="Times New Roman"/>
          <w:color w:val="0000FF"/>
          <w:spacing w:val="0"/>
          <w:sz w:val="24"/>
          <w:shd w:val="clear" w:color="auto" w:fill="auto"/>
          <w:rtl w:val="0"/>
        </w:rPr>
        <w:t>90</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Noble Path has got has designation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consequently. </w:t>
      </w:r>
    </w:p>
    <w:p>
      <w:pPr>
        <w:bidi w:val="0"/>
        <w:spacing w:before="1" w:after="0" w:line="275" w:lineRule="exact"/>
        <w:ind w:left="0" w:right="-83" w:firstLine="720"/>
        <w:jc w:val="both"/>
      </w:pPr>
      <w:r>
        <w:rPr>
          <w:rFonts w:ascii="Times New Roman" w:eastAsia="Times New Roman" w:hAnsi="Times New Roman" w:cs="Times New Roman"/>
          <w:color w:val="000000"/>
          <w:spacing w:val="0"/>
          <w:sz w:val="24"/>
          <w:shd w:val="clear" w:color="auto" w:fill="auto"/>
          <w:rtl w:val="0"/>
        </w:rPr>
        <w:t xml:space="preserve">Furthermoer,  due  to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heartfelt  desirable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called  selfish-desire, anger, delusion, the Noble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also worth designating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occurrence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arising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that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2"/>
          <w:sz w:val="24"/>
          <w:shd w:val="clear" w:color="auto" w:fill="auto"/>
          <w:rtl w:val="0"/>
        </w:rPr>
        <w:t>appa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as object, the Noble Path has got designation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Among  those  three  kinds  of  bases  for  designation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in  the  aspect  of indirect discourses of </w:t>
      </w:r>
      <w:r>
        <w:rPr>
          <w:rFonts w:ascii="Times New Roman" w:eastAsia="Times New Roman" w:hAnsi="Times New Roman" w:cs="Times New Roman"/>
          <w:b/>
          <w:bCs/>
          <w:i/>
          <w:iCs/>
          <w:color w:val="000000"/>
          <w:spacing w:val="0"/>
          <w:sz w:val="24"/>
          <w:shd w:val="clear" w:color="auto" w:fill="auto"/>
          <w:rtl w:val="0"/>
        </w:rPr>
        <w:t>Suttanta</w:t>
      </w:r>
      <w:r>
        <w:rPr>
          <w:rFonts w:ascii="Times New Roman" w:eastAsia="Times New Roman" w:hAnsi="Times New Roman" w:cs="Times New Roman"/>
          <w:color w:val="000000"/>
          <w:spacing w:val="0"/>
          <w:sz w:val="24"/>
          <w:shd w:val="clear" w:color="auto" w:fill="auto"/>
          <w:rtl w:val="0"/>
        </w:rPr>
        <w:t xml:space="preserve">, the Noble Path has got designation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through nobility  of </w:t>
      </w:r>
      <w:r>
        <w:rPr>
          <w:rFonts w:ascii="Times New Roman" w:eastAsia="Times New Roman" w:hAnsi="Times New Roman" w:cs="Times New Roman"/>
          <w:b/>
          <w:bCs/>
          <w:color w:val="000000"/>
          <w:spacing w:val="0"/>
          <w:sz w:val="24"/>
          <w:shd w:val="clear" w:color="auto" w:fill="auto"/>
          <w:rtl w:val="0"/>
        </w:rPr>
        <w:t xml:space="preserve"> PAGE-382</w:t>
      </w:r>
      <w:r>
        <w:rPr>
          <w:rFonts w:ascii="Times New Roman" w:eastAsia="Times New Roman" w:hAnsi="Times New Roman" w:cs="Times New Roman"/>
          <w:color w:val="000000"/>
          <w:spacing w:val="0"/>
          <w:sz w:val="24"/>
          <w:shd w:val="clear" w:color="auto" w:fill="auto"/>
          <w:rtl w:val="0"/>
        </w:rPr>
        <w:t xml:space="preserve">  itself  and  object.  It  is  right.____  This  preaching  methodology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Suttana</w:t>
      </w:r>
      <w:r>
        <w:rPr>
          <w:rFonts w:ascii="Times New Roman" w:eastAsia="Times New Roman" w:hAnsi="Times New Roman" w:cs="Times New Roman"/>
          <w:color w:val="000000"/>
          <w:spacing w:val="0"/>
          <w:sz w:val="24"/>
          <w:shd w:val="clear" w:color="auto" w:fill="auto"/>
          <w:rtl w:val="0"/>
        </w:rPr>
        <w:t xml:space="preserve"> is indirect way of preaching indeed.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preaching methodology of </w:t>
      </w:r>
      <w:r>
        <w:rPr>
          <w:rFonts w:ascii="Times New Roman" w:eastAsia="Times New Roman" w:hAnsi="Times New Roman" w:cs="Times New Roman"/>
          <w:b/>
          <w:bCs/>
          <w:i/>
          <w:iCs/>
          <w:color w:val="000000"/>
          <w:spacing w:val="0"/>
          <w:sz w:val="24"/>
          <w:shd w:val="clear" w:color="auto" w:fill="auto"/>
          <w:rtl w:val="0"/>
        </w:rPr>
        <w:t>Abhidhamma</w:t>
      </w:r>
      <w:r>
        <w:rPr>
          <w:rFonts w:ascii="Times New Roman" w:eastAsia="Times New Roman" w:hAnsi="Times New Roman" w:cs="Times New Roman"/>
          <w:color w:val="000000"/>
          <w:spacing w:val="0"/>
          <w:sz w:val="24"/>
          <w:shd w:val="clear" w:color="auto" w:fill="auto"/>
          <w:rtl w:val="0"/>
        </w:rPr>
        <w:t xml:space="preserve">, on the other hand, is not indirect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perishing but definite one actually. In the aspect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Abhidhamma</w:t>
      </w:r>
      <w:r>
        <w:rPr>
          <w:rFonts w:ascii="Times New Roman" w:eastAsia="Times New Roman" w:hAnsi="Times New Roman" w:cs="Times New Roman"/>
          <w:color w:val="000000"/>
          <w:spacing w:val="0"/>
          <w:sz w:val="24"/>
          <w:shd w:val="clear" w:color="auto" w:fill="auto"/>
          <w:rtl w:val="0"/>
        </w:rPr>
        <w:t xml:space="preserve">, it can not, therefore, be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through either nobility or object but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trace to give rise to the Noble Path) only. It is right. </w:t>
      </w:r>
      <w:r>
        <w:rPr>
          <w:rFonts w:ascii="Times New Roman" w:eastAsia="Times New Roman" w:hAnsi="Times New Roman" w:cs="Times New Roman"/>
          <w:color w:val="000000"/>
          <w:spacing w:val="1"/>
          <w:sz w:val="24"/>
          <w:shd w:val="clear" w:color="auto" w:fill="auto"/>
          <w:rtl w:val="0"/>
        </w:rPr>
        <w:t>___</w:t>
      </w:r>
      <w:r>
        <w:rPr>
          <w:rFonts w:ascii="Times New Roman" w:eastAsia="Times New Roman" w:hAnsi="Times New Roman" w:cs="Times New Roman"/>
          <w:color w:val="000000"/>
          <w:spacing w:val="0"/>
          <w:sz w:val="24"/>
          <w:shd w:val="clear" w:color="auto" w:fill="auto"/>
          <w:rtl w:val="0"/>
        </w:rPr>
        <w:t xml:space="preserve"> Only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trace to give rise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significant factor.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There are two kinds of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viz, </w:t>
      </w:r>
    </w:p>
    <w:p>
      <w:pPr>
        <w:numPr>
          <w:ilvl w:val="0"/>
          <w:numId w:val="60"/>
        </w:numPr>
        <w:bidi w:val="0"/>
        <w:spacing w:before="8"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and </w:t>
      </w:r>
    </w:p>
    <w:p>
      <w:pPr>
        <w:numPr>
          <w:ilvl w:val="0"/>
          <w:numId w:val="60"/>
        </w:numPr>
        <w:bidi w:val="0"/>
        <w:spacing w:before="8"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311" w:after="0" w:line="275" w:lineRule="exact"/>
        <w:ind w:left="0" w:right="-86" w:firstLine="720"/>
        <w:jc w:val="both"/>
      </w:pPr>
      <w:r>
        <w:rPr>
          <w:rFonts w:ascii="Times New Roman" w:eastAsia="Times New Roman" w:hAnsi="Times New Roman" w:cs="Times New Roman"/>
          <w:color w:val="000000"/>
          <w:spacing w:val="0"/>
          <w:sz w:val="24"/>
          <w:shd w:val="clear" w:color="auto" w:fill="auto"/>
          <w:rtl w:val="0"/>
        </w:rPr>
        <w:t xml:space="preserve">In these two kinds,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plays significant role in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while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called  the  Noble  Path  plays  significant  role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occurrence of the Noble Fruit (</w:t>
      </w:r>
      <w:r>
        <w:rPr>
          <w:rFonts w:ascii="Times New Roman" w:eastAsia="Times New Roman" w:hAnsi="Times New Roman" w:cs="Times New Roman"/>
          <w:b/>
          <w:bCs/>
          <w:i/>
          <w:iCs/>
          <w:color w:val="000000"/>
          <w:spacing w:val="0"/>
          <w:sz w:val="24"/>
          <w:shd w:val="clear" w:color="auto" w:fill="auto"/>
          <w:rtl w:val="0"/>
        </w:rPr>
        <w:t>ariya phala</w:t>
      </w:r>
      <w:r>
        <w:rPr>
          <w:rFonts w:ascii="Times New Roman" w:eastAsia="Times New Roman" w:hAnsi="Times New Roman" w:cs="Times New Roman"/>
          <w:color w:val="000000"/>
          <w:spacing w:val="0"/>
          <w:sz w:val="24"/>
          <w:shd w:val="clear" w:color="auto" w:fill="auto"/>
          <w:rtl w:val="0"/>
        </w:rPr>
        <w:t xml:space="preserve">). In the aspect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Supra-mundane sense,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is significant one (</w:t>
      </w:r>
      <w:r>
        <w:rPr>
          <w:rFonts w:ascii="Times New Roman" w:eastAsia="Times New Roman" w:hAnsi="Times New Roman" w:cs="Times New Roman"/>
          <w:b/>
          <w:bCs/>
          <w:i/>
          <w:iCs/>
          <w:color w:val="000000"/>
          <w:spacing w:val="0"/>
          <w:sz w:val="24"/>
          <w:shd w:val="clear" w:color="auto" w:fill="auto"/>
          <w:rtl w:val="0"/>
        </w:rPr>
        <w:t>dhura</w:t>
      </w:r>
      <w:r>
        <w:rPr>
          <w:rFonts w:ascii="Times New Roman" w:eastAsia="Times New Roman" w:hAnsi="Times New Roman" w:cs="Times New Roman"/>
          <w:color w:val="000000"/>
          <w:spacing w:val="0"/>
          <w:sz w:val="24"/>
          <w:shd w:val="clear" w:color="auto" w:fill="auto"/>
          <w:rtl w:val="0"/>
        </w:rPr>
        <w:t xml:space="preserve">) due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this section relating to cause  of  arising  of  the  Noble  Path.  Therefore,  the  designation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is the direct usage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nomenclature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without indirect meaning. [It means that those kinds of designations, which are applied through nobility of itself and object are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indirect usage of the nomenclature of the Noble Path because </w:t>
      </w:r>
      <w:r>
        <w:rPr>
          <w:rFonts w:ascii="Times New Roman" w:eastAsia="Times New Roman" w:hAnsi="Times New Roman" w:cs="Times New Roman"/>
          <w:color w:val="000000"/>
          <w:spacing w:val="1"/>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are not significant ones(</w:t>
      </w:r>
      <w:r>
        <w:rPr>
          <w:rFonts w:ascii="Times New Roman" w:eastAsia="Times New Roman" w:hAnsi="Times New Roman" w:cs="Times New Roman"/>
          <w:b/>
          <w:bCs/>
          <w:i/>
          <w:iCs/>
          <w:color w:val="000000"/>
          <w:spacing w:val="0"/>
          <w:sz w:val="24"/>
          <w:shd w:val="clear" w:color="auto" w:fill="auto"/>
          <w:rtl w:val="0"/>
        </w:rPr>
        <w:t>dhura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(Abhi-A-1-266,267)</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82" w:firstLine="0"/>
        <w:jc w:val="both"/>
      </w:pP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Notes____</w:t>
      </w:r>
      <w:r>
        <w:rPr>
          <w:rFonts w:ascii="Times New Roman" w:eastAsia="Times New Roman" w:hAnsi="Times New Roman" w:cs="Times New Roman"/>
          <w:color w:val="000000"/>
          <w:spacing w:val="0"/>
          <w:sz w:val="24"/>
          <w:shd w:val="clear" w:color="auto" w:fill="auto"/>
          <w:rtl w:val="0"/>
        </w:rPr>
        <w:t xml:space="preserve"> In above explanations relating to </w:t>
      </w:r>
      <w:r>
        <w:rPr>
          <w:rFonts w:ascii="Times New Roman" w:eastAsia="Times New Roman" w:hAnsi="Times New Roman" w:cs="Times New Roman"/>
          <w:color w:val="000000"/>
          <w:spacing w:val="1"/>
          <w:sz w:val="24"/>
          <w:shd w:val="clear" w:color="auto" w:fill="auto"/>
          <w:rtl w:val="0"/>
        </w:rPr>
        <w:t>how</w:t>
      </w:r>
      <w:r>
        <w:rPr>
          <w:rFonts w:ascii="Times New Roman" w:eastAsia="Times New Roman" w:hAnsi="Times New Roman" w:cs="Times New Roman"/>
          <w:color w:val="000000"/>
          <w:spacing w:val="0"/>
          <w:sz w:val="24"/>
          <w:shd w:val="clear" w:color="auto" w:fill="auto"/>
          <w:rtl w:val="0"/>
        </w:rPr>
        <w:t xml:space="preserve"> designation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are available ____it should be recognized on these words, “While the mind is applied to reach into three kinds of contemplations,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alternatively, if the Noble Path occurs during discerning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again, it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if the Path occurs during discerning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again, it 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significant words to show direct meaning </w:t>
      </w:r>
      <w:r>
        <w:rPr>
          <w:rFonts w:ascii="Times New Roman" w:eastAsia="Times New Roman" w:hAnsi="Times New Roman" w:cs="Times New Roman"/>
          <w:color w:val="000000"/>
          <w:spacing w:val="1"/>
          <w:sz w:val="24"/>
          <w:shd w:val="clear" w:color="auto" w:fill="auto"/>
          <w:rtl w:val="0"/>
        </w:rPr>
        <w:t>how</w:t>
      </w:r>
      <w:r>
        <w:rPr>
          <w:rFonts w:ascii="Times New Roman" w:eastAsia="Times New Roman" w:hAnsi="Times New Roman" w:cs="Times New Roman"/>
          <w:color w:val="000000"/>
          <w:spacing w:val="0"/>
          <w:sz w:val="24"/>
          <w:shd w:val="clear" w:color="auto" w:fill="auto"/>
          <w:rtl w:val="0"/>
        </w:rPr>
        <w:t xml:space="preserve"> designation as </w:t>
      </w:r>
      <w:r>
        <w:rPr>
          <w:rFonts w:ascii="Times New Roman" w:eastAsia="Times New Roman" w:hAnsi="Times New Roman" w:cs="Times New Roman"/>
          <w:b/>
          <w:bCs/>
          <w:i/>
          <w:iCs/>
          <w:color w:val="000000"/>
          <w:spacing w:val="0"/>
          <w:sz w:val="24"/>
          <w:shd w:val="clear" w:color="auto" w:fill="auto"/>
          <w:rtl w:val="0"/>
        </w:rPr>
        <w:t xml:space="preserve">suññata </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are available .As the Noble Path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attained during discerning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similarly, it can be attained during discerning as either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or</w:t>
      </w:r>
      <w:r>
        <w:rPr>
          <w:rFonts w:ascii="Times New Roman" w:eastAsia="Times New Roman" w:hAnsi="Times New Roman" w:cs="Times New Roman"/>
          <w:b/>
          <w:bCs/>
          <w:i/>
          <w:iCs/>
          <w:color w:val="000000"/>
          <w:spacing w:val="0"/>
          <w:sz w:val="24"/>
          <w:shd w:val="clear" w:color="auto" w:fill="auto"/>
          <w:rtl w:val="0"/>
        </w:rPr>
        <w:t xml:space="preserve"> dukkha</w:t>
      </w:r>
      <w:r>
        <w:rPr>
          <w:rFonts w:ascii="Times New Roman" w:eastAsia="Times New Roman" w:hAnsi="Times New Roman" w:cs="Times New Roman"/>
          <w:color w:val="000000"/>
          <w:spacing w:val="0"/>
          <w:sz w:val="24"/>
          <w:shd w:val="clear" w:color="auto" w:fill="auto"/>
          <w:rtl w:val="0"/>
        </w:rPr>
        <w:t xml:space="preserve"> consequently.] </w:t>
      </w:r>
    </w:p>
    <w:p>
      <w:pPr>
        <w:numPr>
          <w:ilvl w:val="0"/>
          <w:numId w:val="61"/>
        </w:numPr>
        <w:bidi w:val="0"/>
        <w:spacing w:before="281" w:after="0" w:line="275" w:lineRule="exact"/>
        <w:ind w:right="5901"/>
        <w:jc w:val="both"/>
      </w:pPr>
      <w:r>
        <w:rPr>
          <w:rFonts w:ascii="Times New Roman" w:eastAsia="Times New Roman" w:hAnsi="Times New Roman" w:cs="Times New Roman"/>
          <w:b/>
          <w:bCs/>
          <w:color w:val="000000"/>
          <w:spacing w:val="0"/>
          <w:sz w:val="24"/>
          <w:shd w:val="clear" w:color="auto" w:fill="auto"/>
          <w:rtl w:val="0"/>
        </w:rPr>
        <w:t xml:space="preserve">Three general characters </w:t>
      </w:r>
      <w:r>
        <w:rPr>
          <w:rFonts w:ascii="Times New Roman" w:eastAsia="Times New Roman" w:hAnsi="Times New Roman" w:cs="Times New Roman"/>
          <w:b/>
          <w:bCs/>
          <w:i/>
          <w:iCs/>
          <w:color w:val="000000"/>
          <w:spacing w:val="0"/>
          <w:sz w:val="24"/>
          <w:shd w:val="clear" w:color="auto" w:fill="auto"/>
          <w:rtl w:val="0"/>
        </w:rPr>
        <w:t xml:space="preserve">Pali Quotation (Abhi-A-1-269) </w:t>
      </w:r>
      <w:r>
        <w:rPr>
          <w:rFonts w:ascii="Times New Roman" w:eastAsia="Times New Roman" w:hAnsi="Times New Roman" w:cs="Times New Roman"/>
          <w:b/>
          <w:bCs/>
          <w:color w:val="000000"/>
          <w:spacing w:val="0"/>
          <w:sz w:val="24"/>
          <w:shd w:val="clear" w:color="auto" w:fill="auto"/>
          <w:rtl w:val="0"/>
        </w:rPr>
        <w:t>PAGE-383</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6"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At  the  beginning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even  if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general  character  is constantly discerned among those three general characters,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mini</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emerges  from  conditioned  things  after discerning as such such character, resulting in availability to give designation of the Noble Path which is its result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on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trace to give rise to the Noble Path)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that that character accordingly. The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availability to give designation is as follows.___ </w:t>
      </w:r>
    </w:p>
    <w:p>
      <w:pPr>
        <w:bidi w:val="0"/>
        <w:spacing w:before="0" w:after="0" w:line="275" w:lineRule="exact"/>
        <w:ind w:left="0" w:right="-200" w:firstLine="720"/>
        <w:jc w:val="left"/>
      </w:pPr>
      <w:r>
        <w:rPr>
          <w:rFonts w:ascii="Times New Roman" w:eastAsia="Times New Roman" w:hAnsi="Times New Roman" w:cs="Times New Roman"/>
          <w:color w:val="000000"/>
          <w:spacing w:val="0"/>
          <w:sz w:val="24"/>
          <w:shd w:val="clear" w:color="auto" w:fill="auto"/>
          <w:rtl w:val="0"/>
        </w:rPr>
        <w:t xml:space="preserve">After consistant discerning on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character among three general characters, those  remaining  two  characters  other  than  consistant  one  are  also  appropriate  to  discern alternatively. Even through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one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character is consistently discerned for ever, the Noble Path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(=emerging) can not occur really. Therefore even if the practicing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always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takes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into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heart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conditioned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things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as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but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not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the Noble Path knowledge </w:t>
      </w:r>
      <w:r>
        <w:rPr>
          <w:rFonts w:ascii="Times New Roman" w:eastAsia="Times New Roman" w:hAnsi="Times New Roman" w:cs="Times New Roman"/>
          <w:b/>
          <w:bCs/>
          <w:i/>
          <w:iCs/>
          <w:color w:val="000000"/>
          <w:spacing w:val="0"/>
          <w:sz w:val="24"/>
          <w:shd w:val="clear" w:color="auto" w:fill="auto"/>
          <w:rtl w:val="0"/>
        </w:rPr>
        <w:t>called</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can not occur. Only when the way of taking into heart as both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color w:val="0000FF"/>
          <w:spacing w:val="0"/>
          <w:sz w:val="24"/>
          <w:shd w:val="clear" w:color="auto" w:fill="auto"/>
          <w:rtl w:val="0"/>
        </w:rPr>
        <w:t>93</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can give rise to the Noble Path 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next method.____ It can emerge from conditioned things which are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but also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While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taking into heart as either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or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is performed constantly, it should be recognized in this way. </w:t>
      </w:r>
    </w:p>
    <w:p>
      <w:pPr>
        <w:bidi w:val="0"/>
        <w:spacing w:before="1"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Thus, at the beginning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even if any kind of general character is constantly discerned among those three general characters,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called  such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mini</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emerges  from</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conditioned  things  after discerning as such character, resulting in availability to give designation of the Noble Path which is its result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on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b/>
          <w:bCs/>
          <w:i/>
          <w:iCs/>
          <w:color w:val="000000"/>
          <w:spacing w:val="0"/>
          <w:sz w:val="24"/>
          <w:shd w:val="clear" w:color="auto" w:fill="auto"/>
          <w:rtl w:val="0"/>
        </w:rPr>
        <w:t xml:space="preserve"> (= vipassan</w:t>
      </w:r>
      <w:r>
        <w:rPr>
          <w:rFonts w:ascii="Times New Roman" w:eastAsia="Times New Roman" w:hAnsi="Times New Roman" w:cs="Times New Roman"/>
          <w:color w:val="000000"/>
          <w:spacing w:val="0"/>
          <w:sz w:val="24"/>
          <w:shd w:val="clear" w:color="auto" w:fill="auto"/>
          <w:rtl w:val="0"/>
        </w:rPr>
        <w:t xml:space="preserve">ā practice which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trace to give rise to the Noble Path)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that that character accordingly. </w:t>
      </w:r>
    </w:p>
    <w:p>
      <w:pPr>
        <w:bidi w:val="0"/>
        <w:spacing w:before="1" w:after="0"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Among those three kinds ____ during discerning on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the Noble Path of meditator, which emerges from conditioned things, in the next method, ____ the  Noble  Path  of  meditator,  which  emerges  from  conditioned  things  that  are  so-  called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is  designed  as </w:t>
      </w:r>
      <w:r>
        <w:rPr>
          <w:rFonts w:ascii="Times New Roman" w:eastAsia="Times New Roman" w:hAnsi="Times New Roman" w:cs="Times New Roman"/>
          <w:b/>
          <w:bCs/>
          <w:i/>
          <w:iCs/>
          <w:color w:val="000000"/>
          <w:spacing w:val="0"/>
          <w:sz w:val="24"/>
          <w:shd w:val="clear" w:color="auto" w:fill="auto"/>
          <w:rtl w:val="0"/>
        </w:rPr>
        <w:t xml:space="preserve"> animittamagga</w:t>
      </w:r>
      <w:r>
        <w:rPr>
          <w:rFonts w:ascii="Times New Roman" w:eastAsia="Times New Roman" w:hAnsi="Times New Roman" w:cs="Times New Roman"/>
          <w:color w:val="000000"/>
          <w:spacing w:val="0"/>
          <w:sz w:val="24"/>
          <w:shd w:val="clear" w:color="auto" w:fill="auto"/>
          <w:rtl w:val="0"/>
        </w:rPr>
        <w:t xml:space="preserve">  (=  the  Path  without  any  emblem  of  conditioned things). During discerning on conditioned things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the Noble Path of meditator, </w:t>
      </w:r>
    </w:p>
    <w:p>
      <w:pPr>
        <w:bidi w:val="0"/>
        <w:spacing w:before="311" w:after="0" w:line="275" w:lineRule="exact"/>
        <w:ind w:left="0" w:right="-81" w:firstLine="0"/>
        <w:jc w:val="both"/>
      </w:pPr>
      <w:r>
        <w:rPr>
          <w:rFonts w:ascii="Times New Roman" w:eastAsia="Times New Roman" w:hAnsi="Times New Roman" w:cs="Times New Roman"/>
          <w:color w:val="000000"/>
          <w:spacing w:val="0"/>
          <w:sz w:val="24"/>
          <w:shd w:val="clear" w:color="auto" w:fill="auto"/>
          <w:rtl w:val="0"/>
        </w:rPr>
        <w:t xml:space="preserve">which  emerges  from  conditioned  things,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next  method____,  the  Noble  Path  of meditator, which emerges from conditioned things that are so- called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 the  Path without any heartfelt desire). During discerning on conditioned things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the Noble Path of the meditator, which emerges from conditioned things, in the next method, ____ the Noble Path of meditator, which emerges from conditioned things that are so- called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is designed as </w:t>
      </w:r>
      <w:r>
        <w:rPr>
          <w:rFonts w:ascii="Times New Roman" w:eastAsia="Times New Roman" w:hAnsi="Times New Roman" w:cs="Times New Roman"/>
          <w:b/>
          <w:bCs/>
          <w:i/>
          <w:iCs/>
          <w:color w:val="000000"/>
          <w:spacing w:val="0"/>
          <w:sz w:val="24"/>
          <w:shd w:val="clear" w:color="auto" w:fill="auto"/>
          <w:rtl w:val="0"/>
        </w:rPr>
        <w:t>suñata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Path without any kind of </w:t>
      </w:r>
      <w:r>
        <w:rPr>
          <w:rFonts w:ascii="Times New Roman" w:eastAsia="Times New Roman" w:hAnsi="Times New Roman" w:cs="Times New Roman"/>
          <w:b/>
          <w:bCs/>
          <w:i/>
          <w:iCs/>
          <w:color w:val="000000"/>
          <w:spacing w:val="0"/>
          <w:sz w:val="24"/>
          <w:shd w:val="clear" w:color="auto" w:fill="auto"/>
          <w:rtl w:val="0"/>
        </w:rPr>
        <w:t xml:space="preserve">atta </w:t>
      </w:r>
      <w:r>
        <w:rPr>
          <w:rFonts w:ascii="Times New Roman" w:eastAsia="Times New Roman" w:hAnsi="Times New Roman" w:cs="Times New Roman"/>
          <w:color w:val="000000"/>
          <w:spacing w:val="0"/>
          <w:sz w:val="24"/>
          <w:shd w:val="clear" w:color="auto" w:fill="auto"/>
          <w:rtl w:val="0"/>
        </w:rPr>
        <w:t xml:space="preserve">of conditioned  things).  Thus,  it  should  be  recognized  the  fact  that  those  olden  days commentators had shown evidence of present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animittamagga</w:t>
      </w:r>
      <w:r>
        <w:rPr>
          <w:rFonts w:ascii="Times New Roman" w:eastAsia="Times New Roman" w:hAnsi="Times New Roman" w:cs="Times New Roman"/>
          <w:color w:val="000000"/>
          <w:spacing w:val="0"/>
          <w:sz w:val="24"/>
          <w:shd w:val="clear" w:color="auto" w:fill="auto"/>
          <w:rtl w:val="0"/>
        </w:rPr>
        <w:t xml:space="preserve"> through alluding indirect method called </w:t>
      </w:r>
      <w:r>
        <w:rPr>
          <w:rFonts w:ascii="Times New Roman" w:eastAsia="Times New Roman" w:hAnsi="Times New Roman" w:cs="Times New Roman"/>
          <w:b/>
          <w:bCs/>
          <w:i/>
          <w:iCs/>
          <w:color w:val="000000"/>
          <w:spacing w:val="0"/>
          <w:sz w:val="24"/>
          <w:shd w:val="clear" w:color="auto" w:fill="auto"/>
          <w:rtl w:val="0"/>
        </w:rPr>
        <w:t xml:space="preserve">suttanta. (Abhi-A-1-269)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PAGE-384</w:t>
      </w:r>
      <w:r>
        <w:rPr>
          <w:rFonts w:ascii="Times New Roman" w:eastAsia="Times New Roman" w:hAnsi="Times New Roman" w:cs="Times New Roman"/>
          <w:color w:val="000000"/>
          <w:spacing w:val="0"/>
          <w:sz w:val="24"/>
          <w:shd w:val="clear" w:color="auto" w:fill="auto"/>
          <w:rtl w:val="0"/>
        </w:rPr>
        <w:t xml:space="preserve"> </w:t>
      </w:r>
    </w:p>
    <w:p>
      <w:pPr>
        <w:numPr>
          <w:ilvl w:val="0"/>
          <w:numId w:val="62"/>
        </w:numPr>
        <w:bidi w:val="0"/>
        <w:spacing w:before="287"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How seven kinds of Noble Ones are calssified </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There are seven kinds of Noble-Ones, </w:t>
      </w:r>
      <w:r>
        <w:rPr>
          <w:rFonts w:ascii="Times New Roman" w:eastAsia="Times New Roman" w:hAnsi="Times New Roman" w:cs="Times New Roman"/>
          <w:color w:val="0000FF"/>
          <w:spacing w:val="0"/>
          <w:sz w:val="24"/>
          <w:shd w:val="clear" w:color="auto" w:fill="auto"/>
          <w:rtl w:val="0"/>
        </w:rPr>
        <w:t>95</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viz, </w:t>
      </w:r>
      <w:r>
        <w:rPr>
          <w:rFonts w:ascii="Times New Roman" w:eastAsia="Times New Roman" w:hAnsi="Times New Roman" w:cs="Times New Roman"/>
          <w:b/>
          <w:bCs/>
          <w:i/>
          <w:iCs/>
          <w:color w:val="000000"/>
          <w:spacing w:val="0"/>
          <w:sz w:val="24"/>
          <w:shd w:val="clear" w:color="auto" w:fill="auto"/>
          <w:rtl w:val="0"/>
        </w:rPr>
        <w:t>(1)</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One who always  follows  predominant  faith)</w:t>
      </w:r>
      <w:r>
        <w:rPr>
          <w:rFonts w:ascii="Times New Roman" w:eastAsia="Times New Roman" w:hAnsi="Times New Roman" w:cs="Times New Roman"/>
          <w:b/>
          <w:bCs/>
          <w:i/>
          <w:iCs/>
          <w:color w:val="000000"/>
          <w:spacing w:val="0"/>
          <w:sz w:val="24"/>
          <w:shd w:val="clear" w:color="auto" w:fill="auto"/>
          <w:rtl w:val="0"/>
        </w:rPr>
        <w:t xml:space="preserve">  (2)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One  who  emancipates through  faith, </w:t>
      </w:r>
      <w:r>
        <w:rPr>
          <w:rFonts w:ascii="Times New Roman" w:eastAsia="Times New Roman" w:hAnsi="Times New Roman" w:cs="Times New Roman"/>
          <w:b/>
          <w:bCs/>
          <w:i/>
          <w:iCs/>
          <w:color w:val="000000"/>
          <w:spacing w:val="0"/>
          <w:sz w:val="24"/>
          <w:shd w:val="clear" w:color="auto" w:fill="auto"/>
          <w:rtl w:val="0"/>
        </w:rPr>
        <w:t xml:space="preserve"> (3)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yasakkh</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One  with  predominant  concentration) </w:t>
      </w:r>
      <w:r>
        <w:rPr>
          <w:rFonts w:ascii="Times New Roman" w:eastAsia="Times New Roman" w:hAnsi="Times New Roman" w:cs="Times New Roman"/>
          <w:b/>
          <w:bCs/>
          <w:i/>
          <w:iCs/>
          <w:color w:val="000000"/>
          <w:spacing w:val="0"/>
          <w:sz w:val="24"/>
          <w:shd w:val="clear" w:color="auto" w:fill="auto"/>
          <w:rtl w:val="0"/>
        </w:rPr>
        <w:t xml:space="preserve"> (4)  </w:t>
      </w:r>
      <w:r>
        <w:rPr>
          <w:rFonts w:ascii="Times New Roman" w:eastAsia="Times New Roman" w:hAnsi="Times New Roman" w:cs="Times New Roman"/>
          <w:b/>
          <w:bCs/>
          <w:i/>
          <w:iCs/>
          <w:color w:val="000000"/>
          <w:spacing w:val="1"/>
          <w:sz w:val="24"/>
          <w:shd w:val="clear" w:color="auto" w:fill="auto"/>
          <w:rtl w:val="0"/>
        </w:rPr>
        <w:t>ubhatobh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gavimutta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who  emancipates  through  attaining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of Immaterial Sphere) </w:t>
      </w:r>
      <w:r>
        <w:rPr>
          <w:rFonts w:ascii="Times New Roman" w:eastAsia="Times New Roman" w:hAnsi="Times New Roman" w:cs="Times New Roman"/>
          <w:b/>
          <w:bCs/>
          <w:i/>
          <w:iCs/>
          <w:color w:val="000000"/>
          <w:spacing w:val="0"/>
          <w:sz w:val="24"/>
          <w:shd w:val="clear" w:color="auto" w:fill="auto"/>
          <w:rtl w:val="0"/>
        </w:rPr>
        <w:t xml:space="preserve">(5) </w:t>
      </w:r>
      <w:r>
        <w:rPr>
          <w:rFonts w:ascii="Times New Roman" w:eastAsia="Times New Roman" w:hAnsi="Times New Roman" w:cs="Times New Roman"/>
          <w:b/>
          <w:bCs/>
          <w:i/>
          <w:iCs/>
          <w:color w:val="000000"/>
          <w:spacing w:val="2"/>
          <w:sz w:val="24"/>
          <w:shd w:val="clear" w:color="auto" w:fill="auto"/>
          <w:rtl w:val="0"/>
        </w:rPr>
        <w:t>dhamm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(the Noble One who always follows predominant wisdom) </w:t>
      </w:r>
      <w:r>
        <w:rPr>
          <w:rFonts w:ascii="Times New Roman" w:eastAsia="Times New Roman" w:hAnsi="Times New Roman" w:cs="Times New Roman"/>
          <w:b/>
          <w:bCs/>
          <w:i/>
          <w:iCs/>
          <w:color w:val="000000"/>
          <w:spacing w:val="0"/>
          <w:sz w:val="24"/>
          <w:shd w:val="clear" w:color="auto" w:fill="auto"/>
          <w:rtl w:val="0"/>
        </w:rPr>
        <w:t>(6)di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hippatta (7) </w:t>
      </w: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one who emancipates through wisdom). This knowledge of Neutrality Towards Formations is the basic factor to differentiate among those Noble Ones. </w:t>
      </w:r>
    </w:p>
    <w:p>
      <w:pPr>
        <w:bidi w:val="0"/>
        <w:spacing w:before="0" w:after="0" w:line="275" w:lineRule="exact"/>
        <w:ind w:left="0" w:right="-82" w:firstLine="720"/>
        <w:jc w:val="left"/>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such  meditator  usually  fulfils  with  predominant  controlling  factor  of  faith (</w:t>
      </w:r>
      <w:r>
        <w:rPr>
          <w:rFonts w:ascii="Times New Roman" w:eastAsia="Times New Roman" w:hAnsi="Times New Roman" w:cs="Times New Roman"/>
          <w:b/>
          <w:bCs/>
          <w:i/>
          <w:iCs/>
          <w:color w:val="000000"/>
          <w:spacing w:val="0"/>
          <w:sz w:val="24"/>
          <w:shd w:val="clear" w:color="auto" w:fill="auto"/>
          <w:rtl w:val="0"/>
        </w:rPr>
        <w:t>saddhindriya)</w:t>
      </w:r>
      <w:r>
        <w:rPr>
          <w:rFonts w:ascii="Times New Roman" w:eastAsia="Times New Roman" w:hAnsi="Times New Roman" w:cs="Times New Roman"/>
          <w:color w:val="000000"/>
          <w:spacing w:val="0"/>
          <w:sz w:val="24"/>
          <w:shd w:val="clear" w:color="auto" w:fill="auto"/>
          <w:rtl w:val="0"/>
        </w:rPr>
        <w:t xml:space="preserve">  through  taking  into  heart  conditioned  things  as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xml:space="preserve">  resulting  in predominance  in  firm  faith  which  is  basic  factor  for  the  occurrence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[Discerning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consists of 34 mind and mental concomitants generally.  It means that the mental concomitant called faith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sharp and powerful among those mental concomitants.] At the Path (-moment) of Upstream-enterer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pattimaggakkha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That  Noble  One  id  designated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person.  At remaining seven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status, viz, the Fruit (-moment) of  Upstream-enterer, the Path (- moment)  of  Once-returnee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sakad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mimaggakkha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Fruit  (-moment)  of  Non- returnee, the Path (-moment) of Arahant (</w:t>
      </w:r>
      <w:r>
        <w:rPr>
          <w:rFonts w:ascii="Times New Roman" w:eastAsia="Times New Roman" w:hAnsi="Times New Roman" w:cs="Times New Roman"/>
          <w:b/>
          <w:bCs/>
          <w:i/>
          <w:iCs/>
          <w:color w:val="000000"/>
          <w:spacing w:val="0"/>
          <w:sz w:val="24"/>
          <w:shd w:val="clear" w:color="auto" w:fill="auto"/>
          <w:rtl w:val="0"/>
        </w:rPr>
        <w:t>arahattamaggakkhana</w:t>
      </w:r>
      <w:r>
        <w:rPr>
          <w:rFonts w:ascii="Times New Roman" w:eastAsia="Times New Roman" w:hAnsi="Times New Roman" w:cs="Times New Roman"/>
          <w:color w:val="000000"/>
          <w:spacing w:val="0"/>
          <w:sz w:val="24"/>
          <w:shd w:val="clear" w:color="auto" w:fill="auto"/>
          <w:rtl w:val="0"/>
        </w:rPr>
        <w:t xml:space="preserve">), the Fruit (-moment) of Arahant, those Noble Ones are designated as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person. </w:t>
      </w:r>
      <w:r>
        <w:rPr>
          <w:rFonts w:ascii="Times New Roman" w:eastAsia="Times New Roman" w:hAnsi="Times New Roman" w:cs="Times New Roman"/>
          <w:b/>
          <w:bCs/>
          <w:i/>
          <w:iCs/>
          <w:color w:val="000000"/>
          <w:spacing w:val="0"/>
          <w:sz w:val="24"/>
          <w:shd w:val="clear" w:color="auto" w:fill="auto"/>
          <w:rtl w:val="0"/>
        </w:rPr>
        <w:t>(Vs-2-297)</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For  the  meditator  who  discerns  conditioned  things  as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xml:space="preserve">,  that  knowledge  of Contemplation of Impermanence benefits the improvement of faith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relation of determinative dependence (</w:t>
      </w:r>
      <w:r>
        <w:rPr>
          <w:rFonts w:ascii="Times New Roman" w:eastAsia="Times New Roman" w:hAnsi="Times New Roman" w:cs="Times New Roman"/>
          <w:b/>
          <w:bCs/>
          <w:i/>
          <w:iCs/>
          <w:color w:val="000000"/>
          <w:spacing w:val="0"/>
          <w:sz w:val="24"/>
          <w:shd w:val="clear" w:color="auto" w:fill="auto"/>
          <w:rtl w:val="0"/>
        </w:rPr>
        <w:t>upanissayapaccaya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this reason, the Path (- moment) which is adaptable to that faith, in next method, ____ the Path (-moment), which is adaptable  to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with  predominant  faith,  is  also  associated  with predominant  faith.  It  means  that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who  just  attains  the  Path   (-moment)  of  Upstream-enterer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pattimaggatth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hamaka</w:t>
      </w:r>
      <w:r>
        <w:rPr>
          <w:rFonts w:ascii="Times New Roman" w:eastAsia="Times New Roman" w:hAnsi="Times New Roman" w:cs="Times New Roman"/>
          <w:color w:val="000000"/>
          <w:spacing w:val="0"/>
          <w:sz w:val="24"/>
          <w:shd w:val="clear" w:color="auto" w:fill="auto"/>
          <w:rtl w:val="0"/>
        </w:rPr>
        <w:t xml:space="preserve"> who has fulfilled  with the Path- knowledge of Upstream-enterer with predominant faith is called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 the Noble One who always follows predominant faith consisting in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which is the basic of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w:t>
      </w:r>
      <w:r>
        <w:rPr>
          <w:rFonts w:ascii="Times New Roman" w:eastAsia="Times New Roman" w:hAnsi="Times New Roman" w:cs="Times New Roman"/>
          <w:b/>
          <w:bCs/>
          <w:i/>
          <w:iCs/>
          <w:color w:val="000000"/>
          <w:spacing w:val="0"/>
          <w:sz w:val="24"/>
          <w:shd w:val="clear" w:color="auto" w:fill="auto"/>
          <w:rtl w:val="0"/>
        </w:rPr>
        <w:t>See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-2-464-465</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both"/>
      </w:pP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Notes</w:t>
      </w:r>
      <w:r>
        <w:rPr>
          <w:rFonts w:ascii="Times New Roman" w:eastAsia="Times New Roman" w:hAnsi="Times New Roman" w:cs="Times New Roman"/>
          <w:color w:val="000000"/>
          <w:spacing w:val="0"/>
          <w:sz w:val="24"/>
          <w:shd w:val="clear" w:color="auto" w:fill="auto"/>
          <w:rtl w:val="0"/>
        </w:rPr>
        <w:t xml:space="preserve"> ____ At the fruit (-moment) of Arahant there is no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person. In the aspect of indirect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of </w:t>
      </w:r>
      <w:r>
        <w:rPr>
          <w:rFonts w:ascii="Times New Roman" w:eastAsia="Times New Roman" w:hAnsi="Times New Roman" w:cs="Times New Roman"/>
          <w:b/>
          <w:bCs/>
          <w:i/>
          <w:iCs/>
          <w:color w:val="000000"/>
          <w:spacing w:val="0"/>
          <w:sz w:val="24"/>
          <w:shd w:val="clear" w:color="auto" w:fill="auto"/>
          <w:rtl w:val="0"/>
        </w:rPr>
        <w:t>Suttanta</w:t>
      </w:r>
      <w:r>
        <w:rPr>
          <w:rFonts w:ascii="Times New Roman" w:eastAsia="Times New Roman" w:hAnsi="Times New Roman" w:cs="Times New Roman"/>
          <w:color w:val="000000"/>
          <w:spacing w:val="0"/>
          <w:sz w:val="24"/>
          <w:shd w:val="clear" w:color="auto" w:fill="auto"/>
          <w:rtl w:val="0"/>
        </w:rPr>
        <w:t xml:space="preserve">, if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person occurs at the fruit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Arachant, it is said that due to presence of predominant faith 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cause, the Path (-moment) of Arachant, or due to occurrence of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at the cause, the Path (-moment) of Arahant,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result,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Fruit (-moment) of Arahant is also designated as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It should be recognized in this way. (</w:t>
      </w:r>
      <w:r>
        <w:rPr>
          <w:rFonts w:ascii="Times New Roman" w:eastAsia="Times New Roman" w:hAnsi="Times New Roman" w:cs="Times New Roman"/>
          <w:b/>
          <w:bCs/>
          <w:i/>
          <w:iCs/>
          <w:color w:val="000000"/>
          <w:spacing w:val="0"/>
          <w:sz w:val="24"/>
          <w:shd w:val="clear" w:color="auto" w:fill="auto"/>
          <w:rtl w:val="0"/>
        </w:rPr>
        <w:t xml:space="preserve">See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-2-464-465</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Furthermore ____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such meditator usually discerns conditioned things as</w:t>
      </w:r>
      <w:r>
        <w:rPr>
          <w:rFonts w:ascii="Times New Roman" w:eastAsia="Times New Roman" w:hAnsi="Times New Roman" w:cs="Times New Roman"/>
          <w:b/>
          <w:bCs/>
          <w:i/>
          <w:iCs/>
          <w:color w:val="000000"/>
          <w:spacing w:val="0"/>
          <w:sz w:val="24"/>
          <w:shd w:val="clear" w:color="auto" w:fill="auto"/>
          <w:rtl w:val="0"/>
        </w:rPr>
        <w:t xml:space="preserve"> dukkha</w:t>
      </w:r>
      <w:r>
        <w:rPr>
          <w:rFonts w:ascii="Times New Roman" w:eastAsia="Times New Roman" w:hAnsi="Times New Roman" w:cs="Times New Roman"/>
          <w:color w:val="000000"/>
          <w:spacing w:val="0"/>
          <w:sz w:val="24"/>
          <w:shd w:val="clear" w:color="auto" w:fill="auto"/>
          <w:rtl w:val="0"/>
        </w:rPr>
        <w:t>. Due to taking into heart in that way, tranquility (</w:t>
      </w:r>
      <w:r>
        <w:rPr>
          <w:rFonts w:ascii="Times New Roman" w:eastAsia="Times New Roman" w:hAnsi="Times New Roman" w:cs="Times New Roman"/>
          <w:b/>
          <w:bCs/>
          <w:i/>
          <w:iCs/>
          <w:color w:val="000000"/>
          <w:spacing w:val="0"/>
          <w:sz w:val="24"/>
          <w:shd w:val="clear" w:color="auto" w:fill="auto"/>
          <w:rtl w:val="0"/>
        </w:rPr>
        <w:t>passaddhi</w:t>
      </w:r>
      <w:r>
        <w:rPr>
          <w:rFonts w:ascii="Times New Roman" w:eastAsia="Times New Roman" w:hAnsi="Times New Roman" w:cs="Times New Roman"/>
          <w:color w:val="000000"/>
          <w:spacing w:val="0"/>
          <w:sz w:val="24"/>
          <w:shd w:val="clear" w:color="auto" w:fill="auto"/>
          <w:rtl w:val="0"/>
        </w:rPr>
        <w:t xml:space="preserve">) is improved gradually. Due to improvement  of  tranquility,  predominant  controlling  faculty  of  concentration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dhindriya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available. The Noble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emerges from conditioned things through that knowledge of Contemplation on Suffering is designated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person at all eight kinds  of  status,  from  the  Path  (-moment)  of  Upstream-enterer  to  the  Fruit  (-moment)  of Arahant. (</w:t>
      </w:r>
      <w:r>
        <w:rPr>
          <w:rFonts w:ascii="Times New Roman" w:eastAsia="Times New Roman" w:hAnsi="Times New Roman" w:cs="Times New Roman"/>
          <w:b/>
          <w:bCs/>
          <w:i/>
          <w:iCs/>
          <w:color w:val="000000"/>
          <w:spacing w:val="0"/>
          <w:sz w:val="24"/>
          <w:shd w:val="clear" w:color="auto" w:fill="auto"/>
          <w:rtl w:val="0"/>
        </w:rPr>
        <w:t>Vs-2-297</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A. Reasonable Questions    </w:t>
      </w:r>
    </w:p>
    <w:p>
      <w:pPr>
        <w:bidi w:val="0"/>
        <w:spacing w:before="1" w:after="0" w:line="275" w:lineRule="exact"/>
        <w:ind w:left="0" w:right="-82" w:firstLine="720"/>
        <w:jc w:val="left"/>
      </w:pP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commentary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Abhi-A-1-266</w:t>
      </w:r>
      <w:r>
        <w:rPr>
          <w:rFonts w:ascii="Times New Roman" w:eastAsia="Times New Roman" w:hAnsi="Times New Roman" w:cs="Times New Roman"/>
          <w:color w:val="000000"/>
          <w:spacing w:val="0"/>
          <w:sz w:val="24"/>
          <w:shd w:val="clear" w:color="auto" w:fill="auto"/>
          <w:rtl w:val="0"/>
        </w:rPr>
        <w:t xml:space="preserve">),  there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reasonable  question  that  due  to occurrence  of  designation  as  two  kinds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gamanadhura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and</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gamanadhura</w:t>
      </w:r>
      <w:r>
        <w:rPr>
          <w:rFonts w:ascii="Times New Roman" w:eastAsia="Times New Roman" w:hAnsi="Times New Roman" w:cs="Times New Roman"/>
          <w:color w:val="000000"/>
          <w:spacing w:val="0"/>
          <w:sz w:val="24"/>
          <w:shd w:val="clear" w:color="auto" w:fill="auto"/>
          <w:rtl w:val="0"/>
        </w:rPr>
        <w:t xml:space="preserve"> through fixed law, isn’t it true that at the Path (-moment) of  Upstream- enterer,  either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or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dhamm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ought  to  occur?  ____  The  answer  is  as follows ____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PAGE-385</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In this case, 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 (-moment) of Upstream-enterer,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ought to occur. (It means</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oughtn’t to occur.)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called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is also absent at the Fruition (-moment) of Arahant. In the  Pali Text of </w:t>
      </w:r>
      <w:r>
        <w:rPr>
          <w:rFonts w:ascii="Times New Roman" w:eastAsia="Times New Roman" w:hAnsi="Times New Roman" w:cs="Times New Roman"/>
          <w:b/>
          <w:bCs/>
          <w:i/>
          <w:iCs/>
          <w:color w:val="000000"/>
          <w:spacing w:val="0"/>
          <w:sz w:val="24"/>
          <w:shd w:val="clear" w:color="auto" w:fill="auto"/>
          <w:rtl w:val="0"/>
        </w:rPr>
        <w:t>Abhidhamma, (Abhi-3-184)</w:t>
      </w:r>
      <w:r>
        <w:rPr>
          <w:rFonts w:ascii="Times New Roman" w:eastAsia="Times New Roman" w:hAnsi="Times New Roman" w:cs="Times New Roman"/>
          <w:color w:val="000000"/>
          <w:spacing w:val="0"/>
          <w:sz w:val="24"/>
          <w:shd w:val="clear" w:color="auto" w:fill="auto"/>
          <w:rtl w:val="0"/>
        </w:rPr>
        <w:t xml:space="preserve">, it is preached in this way. ____,  </w:t>
      </w:r>
    </w:p>
    <w:p>
      <w:pPr>
        <w:bidi w:val="0"/>
        <w:spacing w:before="1" w:after="0" w:line="276"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Which kind of person is designated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In this Noble admonishment, some practicing person experiences with eight kinds of emancipating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b/>
          <w:bCs/>
          <w:i/>
          <w:iCs/>
          <w:color w:val="000000"/>
          <w:spacing w:val="0"/>
          <w:sz w:val="24"/>
          <w:shd w:val="clear" w:color="auto" w:fill="auto"/>
          <w:rtl w:val="0"/>
        </w:rPr>
        <w:t xml:space="preserve"> (vimokkha  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all  constituents  of   mentality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After  knowing  and  seeing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wisdom, some cankers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sava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finished off for that person. This kind of person is worth designating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(Abhi-3-184)</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81" w:firstLine="720"/>
        <w:jc w:val="both"/>
      </w:pPr>
      <w:r>
        <w:rPr>
          <w:rFonts w:ascii="Times New Roman" w:eastAsia="Times New Roman" w:hAnsi="Times New Roman" w:cs="Times New Roman"/>
          <w:color w:val="000000"/>
          <w:spacing w:val="0"/>
          <w:sz w:val="24"/>
          <w:shd w:val="clear" w:color="auto" w:fill="auto"/>
          <w:rtl w:val="0"/>
        </w:rPr>
        <w:t xml:space="preserve">Thus, due to preaching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finishing of some cankers only, there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question isn't it true to be understood that the person so-called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ought to occur </w:t>
      </w:r>
      <w:r>
        <w:rPr>
          <w:rFonts w:ascii="Times New Roman" w:eastAsia="Times New Roman" w:hAnsi="Times New Roman" w:cs="Times New Roman"/>
          <w:b/>
          <w:bCs/>
          <w:i/>
          <w:iCs/>
          <w:color w:val="000000"/>
          <w:spacing w:val="0"/>
          <w:sz w:val="24"/>
          <w:shd w:val="clear" w:color="auto" w:fill="auto"/>
          <w:rtl w:val="0"/>
        </w:rPr>
        <w:t>sekkha</w:t>
      </w:r>
      <w:r>
        <w:rPr>
          <w:rFonts w:ascii="Times New Roman" w:eastAsia="Times New Roman" w:hAnsi="Times New Roman" w:cs="Times New Roman"/>
          <w:color w:val="000000"/>
          <w:spacing w:val="0"/>
          <w:sz w:val="24"/>
          <w:shd w:val="clear" w:color="auto" w:fill="auto"/>
          <w:rtl w:val="0"/>
        </w:rPr>
        <w:t xml:space="preserve"> person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Noble ones who are still fulfilling to arise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Fruit-Knowledge of Arahant, i.e., lower kinds of Noble Ones? ____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It is true for this question in the aspect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definite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preaching without indirect meaning  indeed.  However,  in  this  commentary  called </w:t>
      </w:r>
      <w:r>
        <w:rPr>
          <w:rFonts w:ascii="Times New Roman" w:eastAsia="Times New Roman" w:hAnsi="Times New Roman" w:cs="Times New Roman"/>
          <w:b/>
          <w:bCs/>
          <w:i/>
          <w:iCs/>
          <w:color w:val="000000"/>
          <w:spacing w:val="0"/>
          <w:sz w:val="24"/>
          <w:shd w:val="clear" w:color="auto" w:fill="auto"/>
          <w:rtl w:val="0"/>
        </w:rPr>
        <w:t xml:space="preserve"> Visuddhi  Magga</w:t>
      </w:r>
      <w:r>
        <w:rPr>
          <w:rFonts w:ascii="Times New Roman" w:eastAsia="Times New Roman" w:hAnsi="Times New Roman" w:cs="Times New Roman"/>
          <w:color w:val="000000"/>
          <w:spacing w:val="0"/>
          <w:sz w:val="24"/>
          <w:shd w:val="clear" w:color="auto" w:fill="auto"/>
          <w:rtl w:val="0"/>
        </w:rPr>
        <w:t xml:space="preserve">,  it  is  explained through  indirect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methodology.  How  that  indirect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preaching methodology is that ____ it is the same occurrence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person, indeed. </w:t>
      </w:r>
      <w:r>
        <w:rPr>
          <w:rFonts w:ascii="Times New Roman" w:eastAsia="Times New Roman" w:hAnsi="Times New Roman" w:cs="Times New Roman"/>
          <w:color w:val="0000FF"/>
          <w:spacing w:val="0"/>
          <w:sz w:val="24"/>
          <w:shd w:val="clear" w:color="auto" w:fill="auto"/>
          <w:rtl w:val="0"/>
        </w:rPr>
        <w:t>100</w:t>
      </w:r>
      <w:r>
        <w:rPr>
          <w:rFonts w:ascii="Times New Roman" w:eastAsia="Times New Roman" w:hAnsi="Times New Roman" w:cs="Times New Roman"/>
          <w:color w:val="auto"/>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5" w:firstLine="720"/>
        <w:jc w:val="both"/>
      </w:pPr>
      <w:r>
        <w:rPr>
          <w:rFonts w:ascii="Times New Roman" w:eastAsia="Times New Roman" w:hAnsi="Times New Roman" w:cs="Times New Roman"/>
          <w:color w:val="000000"/>
          <w:spacing w:val="0"/>
          <w:sz w:val="24"/>
          <w:shd w:val="clear" w:color="auto" w:fill="auto"/>
          <w:rtl w:val="0"/>
        </w:rPr>
        <w:t xml:space="preserve">It will be explicit. ____ Due to accomplishment of designation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person after  attaining  experience  of  concentration  of  immaterial  sphere  which  is  surpassing concentration  of  sensuous  sphere  and  fine  material  sphere,  with  regarding  to  similarity between those Noble Ones who are worth designating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depending on finishing of some cankers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sava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i.e., from the person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the Fruit-Knowledge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Upstream-enterer to the person with the Path(-moment) of Arahant and the Arahant who experiences with the concentration of immaterial sphere, depending on which all kinds of cankers are finished off, the latter, the Arahant is preached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in the Pāli Text of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sambhid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Magga</w:t>
      </w:r>
      <w:r>
        <w:rPr>
          <w:rFonts w:ascii="Times New Roman" w:eastAsia="Times New Roman" w:hAnsi="Times New Roman" w:cs="Times New Roman"/>
          <w:color w:val="000000"/>
          <w:spacing w:val="0"/>
          <w:sz w:val="24"/>
          <w:shd w:val="clear" w:color="auto" w:fill="auto"/>
          <w:rtl w:val="0"/>
        </w:rPr>
        <w:t xml:space="preserve">. In this commentary of </w:t>
      </w:r>
      <w:r>
        <w:rPr>
          <w:rFonts w:ascii="Times New Roman" w:eastAsia="Times New Roman" w:hAnsi="Times New Roman" w:cs="Times New Roman"/>
          <w:b/>
          <w:bCs/>
          <w:i/>
          <w:iCs/>
          <w:color w:val="000000"/>
          <w:spacing w:val="0"/>
          <w:sz w:val="24"/>
          <w:shd w:val="clear" w:color="auto" w:fill="auto"/>
          <w:rtl w:val="0"/>
        </w:rPr>
        <w:t>Visuddhi Magga</w:t>
      </w:r>
      <w:r>
        <w:rPr>
          <w:rFonts w:ascii="Times New Roman" w:eastAsia="Times New Roman" w:hAnsi="Times New Roman" w:cs="Times New Roman"/>
          <w:color w:val="000000"/>
          <w:spacing w:val="0"/>
          <w:sz w:val="24"/>
          <w:shd w:val="clear" w:color="auto" w:fill="auto"/>
          <w:rtl w:val="0"/>
        </w:rPr>
        <w:t xml:space="preserve">, it is, therefore, explained the Arahant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in an allusion to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of Pāli Text of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sambhid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Magga</w:t>
      </w:r>
      <w:r>
        <w:rPr>
          <w:rFonts w:ascii="Times New Roman" w:eastAsia="Times New Roman" w:hAnsi="Times New Roman" w:cs="Times New Roman"/>
          <w:color w:val="000000"/>
          <w:spacing w:val="0"/>
          <w:sz w:val="24"/>
          <w:shd w:val="clear" w:color="auto" w:fill="auto"/>
          <w:rtl w:val="0"/>
        </w:rPr>
        <w:t xml:space="preserve">. It is right. ___ It should be recognized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fact that this exegesis of commentary called </w:t>
      </w:r>
      <w:r>
        <w:rPr>
          <w:rFonts w:ascii="Times New Roman" w:eastAsia="Times New Roman" w:hAnsi="Times New Roman" w:cs="Times New Roman"/>
          <w:b/>
          <w:bCs/>
          <w:i/>
          <w:iCs/>
          <w:color w:val="000000"/>
          <w:spacing w:val="0"/>
          <w:sz w:val="24"/>
          <w:shd w:val="clear" w:color="auto" w:fill="auto"/>
          <w:rtl w:val="0"/>
        </w:rPr>
        <w:t>Visuddhi Magga</w:t>
      </w:r>
      <w:r>
        <w:rPr>
          <w:rFonts w:ascii="Times New Roman" w:eastAsia="Times New Roman" w:hAnsi="Times New Roman" w:cs="Times New Roman"/>
          <w:color w:val="000000"/>
          <w:spacing w:val="0"/>
          <w:sz w:val="24"/>
          <w:shd w:val="clear" w:color="auto" w:fill="auto"/>
          <w:rtl w:val="0"/>
        </w:rPr>
        <w:t xml:space="preserve"> is actually the exegesis of indirect preaching of </w:t>
      </w:r>
      <w:r>
        <w:rPr>
          <w:rFonts w:ascii="Times New Roman" w:eastAsia="Times New Roman" w:hAnsi="Times New Roman" w:cs="Times New Roman"/>
          <w:b/>
          <w:bCs/>
          <w:i/>
          <w:iCs/>
          <w:color w:val="000000"/>
          <w:spacing w:val="0"/>
          <w:sz w:val="24"/>
          <w:shd w:val="clear" w:color="auto" w:fill="auto"/>
          <w:rtl w:val="0"/>
        </w:rPr>
        <w:t>Suttanta.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-2-465-466</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FF"/>
          <w:spacing w:val="0"/>
          <w:sz w:val="24"/>
          <w:shd w:val="clear" w:color="auto" w:fill="auto"/>
          <w:rtl w:val="0"/>
        </w:rPr>
        <w:t>101</w:t>
      </w:r>
      <w:r>
        <w:rPr>
          <w:rFonts w:ascii="Times New Roman" w:eastAsia="Times New Roman" w:hAnsi="Times New Roman" w:cs="Times New Roman"/>
          <w:color w:val="auto"/>
          <w:spacing w:val="0"/>
          <w:sz w:val="24"/>
          <w:shd w:val="clear" w:color="auto" w:fill="auto"/>
          <w:rtl w:val="0"/>
        </w:rPr>
        <w:t xml:space="preserve"> </w:t>
      </w:r>
    </w:p>
    <w:sectPr>
      <w:footerReference w:type="default" r:id="rId4"/>
      <w:pgSz w:w="11900" w:h="16840"/>
      <w:pgMar w:top="1120" w:right="1251" w:bottom="1478" w:left="1440" w:header="720" w:footer="7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8909" w:right="-200" w:firstLine="0"/>
      <w:jc w:val="both"/>
    </w:pP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29</w:t>
    </w:r>
    <w:r>
      <w:rPr>
        <w:rFonts w:ascii="Times New Roman" w:eastAsia="Times New Roman" w:hAnsi="Times New Roman" w:cs="Times New Roman"/>
        <w:color w:val="000000"/>
        <w:spacing w:val="-2147483648"/>
        <w:sz w:val="24"/>
        <w:shd w:val="clear" w:color="auto" w:fill="auto"/>
        <w:rtl w:val="0"/>
      </w:rPr>
      <w:fldChar w:fldCharType="end"/>
    </w:r>
    <w:r>
      <w:rPr>
        <w:rFonts w:ascii="Times New Roman" w:eastAsia="Times New Roman" w:hAnsi="Times New Roman" w:cs="Times New Roman"/>
        <w:color w:val="000000"/>
        <w:spacing w:val="0"/>
        <w:sz w:val="24"/>
        <w:shd w:val="clear" w:color="auto" w:fill="auto"/>
        <w:rtl w:val="0"/>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1"/>
      <w:numFmt w:val="decimal"/>
      <w:lvlText w:val="%1."/>
      <w:lvlJc w:val="left"/>
      <w:pPr>
        <w:tabs>
          <w:tab w:val="num" w:pos="254"/>
        </w:tabs>
        <w:ind w:left="254" w:hanging="254"/>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2"/>
      <w:numFmt w:val="decimal"/>
      <w:lvlText w:val="%1."/>
      <w:lvlJc w:val="left"/>
      <w:pPr>
        <w:tabs>
          <w:tab w:val="num" w:pos="252"/>
        </w:tabs>
        <w:ind w:left="252" w:hanging="252"/>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3"/>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4"/>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5"/>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6"/>
      <w:numFmt w:val="decimal"/>
      <w:lvlText w:val="%1."/>
      <w:lvlJc w:val="left"/>
      <w:pPr>
        <w:tabs>
          <w:tab w:val="num" w:pos="278"/>
        </w:tabs>
        <w:ind w:left="271" w:hanging="27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6"/>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1"/>
      <w:numFmt w:val="decimal"/>
      <w:lvlText w:val="%1."/>
      <w:lvlJc w:val="left"/>
      <w:pPr>
        <w:tabs>
          <w:tab w:val="num" w:pos="276"/>
        </w:tabs>
        <w:ind w:left="271" w:hanging="27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8"/>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9"/>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7"/>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hybridMultilevel"/>
    <w:tmpl w:val="00000016"/>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252"/>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204"/>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209"/>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199"/>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multilevel"/>
    <w:tmpl w:val="0000001C"/>
    <w:lvl w:ilvl="0">
      <w:start w:val="8"/>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0000001D"/>
    <w:multiLevelType w:val="multilevel"/>
    <w:tmpl w:val="0000001D"/>
    <w:lvl w:ilvl="0">
      <w:start w:val="1"/>
      <w:numFmt w:val="decimal"/>
      <w:lvlText w:val="(%1)"/>
      <w:lvlJc w:val="left"/>
      <w:pPr>
        <w:tabs>
          <w:tab w:val="num" w:pos="338"/>
        </w:tabs>
        <w:ind w:left="338" w:hanging="338"/>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18"/>
      <w:numFmt w:val="decimal"/>
      <w:lvlText w:val="(%1)"/>
      <w:lvlJc w:val="left"/>
      <w:pPr>
        <w:tabs>
          <w:tab w:val="num" w:pos="458"/>
        </w:tabs>
        <w:ind w:left="458" w:hanging="458"/>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9"/>
      <w:numFmt w:val="decimal"/>
      <w:lvlText w:val="7.%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multilevel"/>
    <w:tmpl w:val="00000020"/>
    <w:lvl w:ilvl="0">
      <w:start w:val="10"/>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00000021"/>
    <w:multiLevelType w:val="multilevel"/>
    <w:tmpl w:val="00000021"/>
    <w:lvl w:ilvl="0">
      <w:start w:val="1"/>
      <w:numFmt w:val="decimal"/>
      <w:lvlText w:val="%1."/>
      <w:lvlJc w:val="left"/>
      <w:pPr>
        <w:tabs>
          <w:tab w:val="num" w:pos="72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00000022"/>
    <w:multiLevelType w:val="multilevel"/>
    <w:tmpl w:val="00000022"/>
    <w:lvl w:ilvl="0">
      <w:start w:val="1"/>
      <w:numFmt w:val="decimal"/>
      <w:lvlText w:val="%1."/>
      <w:lvlJc w:val="left"/>
      <w:pPr>
        <w:tabs>
          <w:tab w:val="num" w:pos="72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multilevel"/>
    <w:tmpl w:val="00000023"/>
    <w:lvl w:ilvl="0">
      <w:start w:val="1"/>
      <w:numFmt w:val="decimal"/>
      <w:lvlText w:val="%1."/>
      <w:lvlJc w:val="left"/>
      <w:pPr>
        <w:tabs>
          <w:tab w:val="num" w:pos="720"/>
        </w:tabs>
        <w:ind w:left="720" w:hanging="72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00000024"/>
    <w:multiLevelType w:val="multilevel"/>
    <w:tmpl w:val="00000024"/>
    <w:lvl w:ilvl="0">
      <w:start w:val="2"/>
      <w:numFmt w:val="decimal"/>
      <w:lvlText w:val="%1."/>
      <w:lvlJc w:val="left"/>
      <w:pPr>
        <w:tabs>
          <w:tab w:val="num" w:pos="720"/>
        </w:tabs>
        <w:ind w:left="720" w:hanging="72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multilevel"/>
    <w:tmpl w:val="00000025"/>
    <w:lvl w:ilvl="0">
      <w:start w:val="12"/>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00000026"/>
    <w:multiLevelType w:val="multilevel"/>
    <w:tmpl w:val="00000026"/>
    <w:lvl w:ilvl="0">
      <w:start w:val="13"/>
      <w:numFmt w:val="decimal"/>
      <w:lvlText w:val="7.%1"/>
      <w:lvlJc w:val="left"/>
      <w:pPr>
        <w:tabs>
          <w:tab w:val="num" w:pos="631"/>
        </w:tabs>
        <w:ind w:left="631" w:hanging="63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14"/>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00000028"/>
    <w:multiLevelType w:val="multilevel"/>
    <w:tmpl w:val="00000028"/>
    <w:lvl w:ilvl="0">
      <w:start w:val="15"/>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00000029"/>
    <w:multiLevelType w:val="multilevel"/>
    <w:tmpl w:val="00000029"/>
    <w:lvl w:ilvl="0">
      <w:start w:val="16"/>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0000002A"/>
    <w:multiLevelType w:val="multilevel"/>
    <w:tmpl w:val="0000002A"/>
    <w:lvl w:ilvl="0">
      <w:start w:val="17"/>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0000002B"/>
    <w:multiLevelType w:val="hybridMultilevel"/>
    <w:tmpl w:val="0000002B"/>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multilevel"/>
    <w:tmpl w:val="0000002C"/>
    <w:lvl w:ilvl="0">
      <w:start w:val="1"/>
      <w:numFmt w:val="decimal"/>
      <w:lvlText w:val="%1."/>
      <w:lvlJc w:val="left"/>
      <w:pPr>
        <w:tabs>
          <w:tab w:val="num" w:pos="262"/>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0000002D"/>
    <w:multiLevelType w:val="multilevel"/>
    <w:tmpl w:val="0000002D"/>
    <w:lvl w:ilvl="0">
      <w:start w:val="2"/>
      <w:numFmt w:val="decimal"/>
      <w:lvlText w:val="%1."/>
      <w:lvlJc w:val="left"/>
      <w:pPr>
        <w:tabs>
          <w:tab w:val="num" w:pos="312"/>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0000002E"/>
    <w:multiLevelType w:val="multilevel"/>
    <w:tmpl w:val="0000002E"/>
    <w:lvl w:ilvl="0">
      <w:start w:val="3"/>
      <w:numFmt w:val="decimal"/>
      <w:lvlText w:val="%1."/>
      <w:lvlJc w:val="left"/>
      <w:pPr>
        <w:tabs>
          <w:tab w:val="num" w:pos="298"/>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0000002F"/>
    <w:multiLevelType w:val="multilevel"/>
    <w:tmpl w:val="0000002F"/>
    <w:lvl w:ilvl="0">
      <w:start w:val="4"/>
      <w:numFmt w:val="decimal"/>
      <w:lvlText w:val="%1."/>
      <w:lvlJc w:val="left"/>
      <w:pPr>
        <w:tabs>
          <w:tab w:val="num" w:pos="247"/>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00000030"/>
    <w:multiLevelType w:val="hybridMultilevel"/>
    <w:tmpl w:val="00000030"/>
    <w:lvl w:ilvl="0">
      <w:start w:val="1"/>
      <w:numFmt w:val="bullet"/>
      <w:lvlText w:val="="/>
      <w:lvlJc w:val="left"/>
      <w:pPr>
        <w:tabs>
          <w:tab w:val="num" w:pos="194"/>
        </w:tabs>
        <w:ind w:left="194" w:hanging="19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multilevel"/>
    <w:tmpl w:val="00000031"/>
    <w:lvl w:ilvl="0">
      <w:start w:val="18"/>
      <w:numFmt w:val="decimal"/>
      <w:lvlText w:val="7.%1"/>
      <w:lvlJc w:val="left"/>
      <w:pPr>
        <w:tabs>
          <w:tab w:val="num" w:pos="48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nsid w:val="00000032"/>
    <w:multiLevelType w:val="multilevel"/>
    <w:tmpl w:val="00000032"/>
    <w:lvl w:ilvl="0">
      <w:start w:val="19"/>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00000033"/>
    <w:multiLevelType w:val="multilevel"/>
    <w:tmpl w:val="00000033"/>
    <w:lvl w:ilvl="0">
      <w:start w:val="2"/>
      <w:numFmt w:val="upperLetter"/>
      <w:lvlText w:val="%1."/>
      <w:lvlJc w:val="left"/>
      <w:pPr>
        <w:tabs>
          <w:tab w:val="num" w:pos="281"/>
        </w:tabs>
        <w:ind w:left="281" w:hanging="28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nsid w:val="00000034"/>
    <w:multiLevelType w:val="multilevel"/>
    <w:tmpl w:val="00000034"/>
    <w:lvl w:ilvl="0">
      <w:start w:val="3"/>
      <w:numFmt w:val="upperLetter"/>
      <w:lvlText w:val="%1."/>
      <w:lvlJc w:val="left"/>
      <w:pPr>
        <w:tabs>
          <w:tab w:val="num" w:pos="293"/>
        </w:tabs>
        <w:ind w:left="293" w:hanging="29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00000035"/>
    <w:multiLevelType w:val="multilevel"/>
    <w:tmpl w:val="00000035"/>
    <w:lvl w:ilvl="0">
      <w:start w:val="20"/>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hybridMultilevel"/>
    <w:tmpl w:val="00000036"/>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multilevel"/>
    <w:tmpl w:val="00000037"/>
    <w:lvl w:ilvl="0">
      <w:start w:val="21"/>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1"/>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multilevel"/>
    <w:tmpl w:val="00000039"/>
    <w:lvl w:ilvl="0">
      <w:start w:val="2"/>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multilevel"/>
    <w:tmpl w:val="0000003A"/>
    <w:lvl w:ilvl="0">
      <w:start w:val="1"/>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nsid w:val="0000003B"/>
    <w:multiLevelType w:val="multilevel"/>
    <w:tmpl w:val="0000003B"/>
    <w:lvl w:ilvl="0">
      <w:start w:val="22"/>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0000003C"/>
    <w:multiLevelType w:val="multilevel"/>
    <w:tmpl w:val="0000003C"/>
    <w:lvl w:ilvl="0">
      <w:start w:val="3"/>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multilevel"/>
    <w:tmpl w:val="0000003D"/>
    <w:lvl w:ilvl="0">
      <w:start w:val="23"/>
      <w:numFmt w:val="decimal"/>
      <w:lvlText w:val="7.%1"/>
      <w:lvlJc w:val="left"/>
      <w:pPr>
        <w:tabs>
          <w:tab w:val="num" w:pos="48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0000003E"/>
    <w:multiLevelType w:val="multilevel"/>
    <w:tmpl w:val="0000003E"/>
    <w:lvl w:ilvl="0">
      <w:start w:val="24"/>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