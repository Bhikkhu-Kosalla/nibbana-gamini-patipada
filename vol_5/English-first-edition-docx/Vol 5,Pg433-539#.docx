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bidi w:val="0"/>
        <w:spacing w:before="4118" w:after="0" w:line="353" w:lineRule="exact"/>
        <w:ind w:left="2158" w:right="-200" w:firstLine="0"/>
        <w:jc w:val="both"/>
      </w:pPr>
      <w:r>
        <w:rPr>
          <w:rFonts w:ascii="Times New Roman" w:eastAsia="Times New Roman" w:hAnsi="Times New Roman" w:cs="Times New Roman"/>
          <w:color w:val="000000"/>
          <w:spacing w:val="0"/>
          <w:sz w:val="32"/>
          <w:shd w:val="clear" w:color="auto" w:fill="auto"/>
          <w:rtl w:val="0"/>
        </w:rPr>
        <w:t xml:space="preserve">NIBĀNA GĀMINIPAŢIPADĀ </w:t>
      </w:r>
    </w:p>
    <w:p>
      <w:pPr>
        <w:bidi w:val="0"/>
        <w:spacing w:before="393" w:after="0" w:line="443" w:lineRule="exact"/>
        <w:ind w:left="0" w:right="-200" w:firstLine="0"/>
        <w:jc w:val="both"/>
      </w:pPr>
      <w:r>
        <w:rPr>
          <w:rFonts w:ascii="Times New Roman" w:eastAsia="Times New Roman" w:hAnsi="Times New Roman" w:cs="Times New Roman"/>
          <w:b/>
          <w:bCs/>
          <w:color w:val="000000"/>
          <w:spacing w:val="0"/>
          <w:sz w:val="40"/>
          <w:shd w:val="clear" w:color="auto" w:fill="auto"/>
          <w:rtl w:val="0"/>
        </w:rPr>
        <w:t>WAY OF PRACTICE LEADING TO NIBB</w:t>
      </w:r>
      <w:r>
        <w:rPr>
          <w:rFonts w:ascii="Times New Roman" w:eastAsia="Times New Roman" w:hAnsi="Times New Roman" w:cs="Times New Roman"/>
          <w:color w:val="000000"/>
          <w:spacing w:val="0"/>
          <w:sz w:val="40"/>
          <w:shd w:val="clear" w:color="auto" w:fill="auto"/>
          <w:rtl w:val="0"/>
        </w:rPr>
        <w:t>Ā</w:t>
      </w:r>
      <w:r>
        <w:rPr>
          <w:rFonts w:ascii="Times New Roman" w:eastAsia="Times New Roman" w:hAnsi="Times New Roman" w:cs="Times New Roman"/>
          <w:b/>
          <w:bCs/>
          <w:color w:val="000000"/>
          <w:spacing w:val="0"/>
          <w:sz w:val="40"/>
          <w:shd w:val="clear" w:color="auto" w:fill="auto"/>
          <w:rtl w:val="0"/>
        </w:rPr>
        <w:t xml:space="preserve">NA </w:t>
      </w:r>
    </w:p>
    <w:p>
      <w:pPr>
        <w:bidi w:val="0"/>
        <w:spacing w:before="705" w:after="0" w:line="353" w:lineRule="exact"/>
        <w:ind w:left="3034" w:right="-200" w:firstLine="0"/>
        <w:jc w:val="both"/>
      </w:pPr>
      <w:r>
        <w:rPr>
          <w:rFonts w:ascii="Times New Roman" w:eastAsia="Times New Roman" w:hAnsi="Times New Roman" w:cs="Times New Roman"/>
          <w:b/>
          <w:bCs/>
          <w:color w:val="000000"/>
          <w:spacing w:val="0"/>
          <w:sz w:val="32"/>
          <w:shd w:val="clear" w:color="auto" w:fill="auto"/>
          <w:rtl w:val="0"/>
        </w:rPr>
        <w:t xml:space="preserve">VOLUME </w:t>
      </w:r>
      <w:r>
        <w:rPr>
          <w:rFonts w:ascii="Times New Roman" w:eastAsia="Times New Roman" w:hAnsi="Times New Roman" w:cs="Times New Roman"/>
          <w:b/>
          <w:bCs/>
          <w:color w:val="000000"/>
          <w:spacing w:val="-2147483648"/>
          <w:sz w:val="32"/>
          <w:shd w:val="clear" w:color="auto" w:fill="auto"/>
          <w:rtl w:val="0"/>
        </w:rPr>
        <w:t>V</w:t>
      </w:r>
      <w:r>
        <w:rPr>
          <w:rFonts w:ascii="Times New Roman" w:eastAsia="Times New Roman" w:hAnsi="Times New Roman" w:cs="Times New Roman"/>
          <w:b/>
          <w:bCs/>
          <w:color w:val="000000"/>
          <w:spacing w:val="0"/>
          <w:sz w:val="32"/>
          <w:shd w:val="clear" w:color="auto" w:fill="auto"/>
          <w:rtl w:val="0"/>
        </w:rPr>
        <w:t xml:space="preserve"> Section </w:t>
      </w:r>
      <w:r>
        <w:rPr>
          <w:rFonts w:ascii="Times New Roman" w:eastAsia="Times New Roman" w:hAnsi="Times New Roman" w:cs="Times New Roman"/>
          <w:b/>
          <w:bCs/>
          <w:color w:val="000000"/>
          <w:spacing w:val="-2147483648"/>
          <w:sz w:val="32"/>
          <w:shd w:val="clear" w:color="auto" w:fill="auto"/>
          <w:rtl w:val="0"/>
        </w:rPr>
        <w:t>8</w:t>
      </w:r>
      <w:r>
        <w:rPr>
          <w:rFonts w:ascii="Times New Roman" w:eastAsia="Times New Roman" w:hAnsi="Times New Roman" w:cs="Times New Roman"/>
          <w:b/>
          <w:bCs/>
          <w:color w:val="000000"/>
          <w:spacing w:val="0"/>
          <w:sz w:val="32"/>
          <w:shd w:val="clear" w:color="auto" w:fill="auto"/>
          <w:rtl w:val="0"/>
        </w:rPr>
        <w:t xml:space="preserve"> </w:t>
      </w:r>
    </w:p>
    <w:p>
      <w:pPr>
        <w:bidi w:val="0"/>
        <w:spacing w:before="161" w:after="0" w:line="353" w:lineRule="exact"/>
        <w:ind w:left="3310" w:right="-200" w:firstLine="0"/>
        <w:jc w:val="both"/>
      </w:pPr>
      <w:r>
        <w:rPr>
          <w:rFonts w:ascii="Times New Roman" w:eastAsia="Times New Roman" w:hAnsi="Times New Roman" w:cs="Times New Roman"/>
          <w:b/>
          <w:bCs/>
          <w:color w:val="000000"/>
          <w:spacing w:val="0"/>
          <w:sz w:val="32"/>
          <w:shd w:val="clear" w:color="auto" w:fill="auto"/>
          <w:rtl w:val="0"/>
        </w:rPr>
        <w:t>Vipassan</w:t>
      </w:r>
      <w:r>
        <w:rPr>
          <w:rFonts w:ascii="Times New Roman" w:eastAsia="Times New Roman" w:hAnsi="Times New Roman" w:cs="Times New Roman"/>
          <w:color w:val="000000"/>
          <w:spacing w:val="0"/>
          <w:sz w:val="32"/>
          <w:shd w:val="clear" w:color="auto" w:fill="auto"/>
          <w:rtl w:val="0"/>
        </w:rPr>
        <w:t>ā</w:t>
      </w:r>
      <w:r>
        <w:rPr>
          <w:rFonts w:ascii="Times New Roman" w:eastAsia="Times New Roman" w:hAnsi="Times New Roman" w:cs="Times New Roman"/>
          <w:b/>
          <w:bCs/>
          <w:color w:val="000000"/>
          <w:spacing w:val="0"/>
          <w:sz w:val="32"/>
          <w:shd w:val="clear" w:color="auto" w:fill="auto"/>
          <w:rtl w:val="0"/>
        </w:rPr>
        <w:t xml:space="preserve"> Portion </w:t>
      </w:r>
    </w:p>
    <w:p>
      <w:pPr>
        <w:bidi w:val="0"/>
        <w:spacing w:before="163" w:after="0" w:line="353" w:lineRule="exact"/>
        <w:ind w:left="3557" w:right="-258" w:firstLine="0"/>
        <w:jc w:val="both"/>
      </w:pPr>
      <w:r>
        <w:rPr>
          <w:rFonts w:ascii="Times New Roman" w:eastAsia="Times New Roman" w:hAnsi="Times New Roman" w:cs="Times New Roman"/>
          <w:b/>
          <w:bCs/>
          <w:color w:val="000000"/>
          <w:spacing w:val="0"/>
          <w:sz w:val="32"/>
          <w:shd w:val="clear" w:color="auto" w:fill="auto"/>
          <w:rtl w:val="0"/>
        </w:rPr>
        <w:t xml:space="preserve">Page </w:t>
      </w:r>
      <w:r>
        <w:rPr>
          <w:rFonts w:ascii="Times New Roman" w:eastAsia="Times New Roman" w:hAnsi="Times New Roman" w:cs="Times New Roman"/>
          <w:b/>
          <w:bCs/>
          <w:color w:val="000000"/>
          <w:spacing w:val="1"/>
          <w:sz w:val="32"/>
          <w:shd w:val="clear" w:color="auto" w:fill="auto"/>
          <w:rtl w:val="0"/>
        </w:rPr>
        <w:t>433</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2147483648"/>
          <w:sz w:val="32"/>
          <w:shd w:val="clear" w:color="auto" w:fill="auto"/>
          <w:rtl w:val="0"/>
        </w:rPr>
        <w:t>–</w:t>
      </w:r>
      <w:r>
        <w:rPr>
          <w:rFonts w:ascii="Times New Roman" w:eastAsia="Times New Roman" w:hAnsi="Times New Roman" w:cs="Times New Roman"/>
          <w:b/>
          <w:bCs/>
          <w:color w:val="000000"/>
          <w:spacing w:val="0"/>
          <w:sz w:val="32"/>
          <w:shd w:val="clear" w:color="auto" w:fill="auto"/>
          <w:rtl w:val="0"/>
        </w:rPr>
        <w:t xml:space="preserve"> </w:t>
      </w:r>
      <w:r>
        <w:rPr>
          <w:rFonts w:ascii="Times New Roman" w:eastAsia="Times New Roman" w:hAnsi="Times New Roman" w:cs="Times New Roman"/>
          <w:b/>
          <w:bCs/>
          <w:color w:val="000000"/>
          <w:spacing w:val="1"/>
          <w:sz w:val="32"/>
          <w:shd w:val="clear" w:color="auto" w:fill="auto"/>
          <w:rtl w:val="0"/>
        </w:rPr>
        <w:t>539</w:t>
      </w:r>
      <w:r>
        <w:rPr>
          <w:rFonts w:ascii="Times New Roman" w:eastAsia="Times New Roman" w:hAnsi="Times New Roman" w:cs="Times New Roman"/>
          <w:b/>
          <w:bCs/>
          <w:color w:val="000000"/>
          <w:spacing w:val="0"/>
          <w:sz w:val="32"/>
          <w:shd w:val="clear" w:color="auto" w:fill="auto"/>
          <w:rtl w:val="0"/>
        </w:rPr>
        <w:t xml:space="preserve">                                                          </w:t>
      </w:r>
    </w:p>
    <w:p>
      <w:pPr>
        <w:bidi w:val="0"/>
        <w:spacing w:before="156" w:after="0" w:line="310" w:lineRule="exact"/>
        <w:ind w:left="4373" w:right="-200" w:firstLine="0"/>
        <w:jc w:val="both"/>
      </w:pPr>
      <w:r>
        <w:rPr>
          <w:rFonts w:ascii="Times New Roman" w:eastAsia="Times New Roman" w:hAnsi="Times New Roman" w:cs="Times New Roman"/>
          <w:b/>
          <w:bCs/>
          <w:color w:val="000000"/>
          <w:spacing w:val="0"/>
          <w:sz w:val="28"/>
          <w:shd w:val="clear" w:color="auto" w:fill="auto"/>
          <w:rtl w:val="0"/>
        </w:rPr>
        <w:t xml:space="preserve">BY </w:t>
      </w:r>
    </w:p>
    <w:p>
      <w:pPr>
        <w:bidi w:val="0"/>
        <w:spacing w:before="145" w:after="0" w:line="353" w:lineRule="exact"/>
        <w:ind w:left="2424" w:right="-200" w:firstLine="0"/>
        <w:jc w:val="both"/>
      </w:pPr>
      <w:r>
        <w:rPr>
          <w:rFonts w:ascii="Times New Roman" w:eastAsia="Times New Roman" w:hAnsi="Times New Roman" w:cs="Times New Roman"/>
          <w:b/>
          <w:bCs/>
          <w:color w:val="000000"/>
          <w:spacing w:val="0"/>
          <w:sz w:val="32"/>
          <w:shd w:val="clear" w:color="auto" w:fill="auto"/>
          <w:rtl w:val="0"/>
        </w:rPr>
        <w:t xml:space="preserve">PA-AUK </w:t>
      </w:r>
      <w:r>
        <w:rPr>
          <w:rFonts w:ascii="Times New Roman" w:eastAsia="Times New Roman" w:hAnsi="Times New Roman" w:cs="Times New Roman"/>
          <w:b/>
          <w:bCs/>
          <w:color w:val="000000"/>
          <w:spacing w:val="1"/>
          <w:sz w:val="32"/>
          <w:shd w:val="clear" w:color="auto" w:fill="auto"/>
          <w:rtl w:val="0"/>
        </w:rPr>
        <w:t>TAWYA</w:t>
      </w:r>
      <w:r>
        <w:rPr>
          <w:rFonts w:ascii="Times New Roman" w:eastAsia="Times New Roman" w:hAnsi="Times New Roman" w:cs="Times New Roman"/>
          <w:b/>
          <w:bCs/>
          <w:color w:val="000000"/>
          <w:spacing w:val="0"/>
          <w:sz w:val="32"/>
          <w:shd w:val="clear" w:color="auto" w:fill="auto"/>
          <w:rtl w:val="0"/>
        </w:rPr>
        <w:t xml:space="preserve"> SAYADAW </w:t>
      </w:r>
    </w:p>
    <w:p>
      <w:pPr>
        <w:bidi w:val="0"/>
        <w:spacing w:before="930" w:after="0" w:line="265" w:lineRule="exact"/>
        <w:ind w:left="3190" w:right="-200" w:firstLine="0"/>
        <w:jc w:val="both"/>
      </w:pPr>
      <w:r>
        <w:rPr>
          <w:rFonts w:ascii="Times New Roman" w:eastAsia="Times New Roman" w:hAnsi="Times New Roman" w:cs="Times New Roman"/>
          <w:b/>
          <w:bCs/>
          <w:color w:val="000000"/>
          <w:spacing w:val="0"/>
          <w:sz w:val="24"/>
          <w:shd w:val="clear" w:color="auto" w:fill="auto"/>
          <w:rtl w:val="0"/>
        </w:rPr>
        <w:t xml:space="preserve">TRANSLATED BY </w:t>
      </w:r>
    </w:p>
    <w:p>
      <w:pPr>
        <w:bidi w:val="0"/>
        <w:spacing w:before="289" w:after="0" w:line="310" w:lineRule="exact"/>
        <w:ind w:left="1020" w:right="-200" w:firstLine="0"/>
        <w:jc w:val="both"/>
        <w:sectPr>
          <w:pgSz w:w="11900" w:h="16840"/>
          <w:pgMar w:top="640" w:right="0" w:bottom="640" w:left="1747" w:header="720" w:footer="720"/>
          <w:cols w:space="720"/>
          <w:titlePg w:val="0"/>
        </w:sectPr>
      </w:pPr>
      <w:r>
        <w:rPr>
          <w:rFonts w:ascii="Times New Roman" w:eastAsia="Times New Roman" w:hAnsi="Times New Roman" w:cs="Times New Roman"/>
          <w:b/>
          <w:bCs/>
          <w:i/>
          <w:iCs/>
          <w:color w:val="000000"/>
          <w:spacing w:val="0"/>
          <w:sz w:val="28"/>
          <w:shd w:val="clear" w:color="auto" w:fill="auto"/>
          <w:rtl w:val="0"/>
        </w:rPr>
        <w:t>AÑÑATARA BHIKKHU</w:t>
      </w:r>
      <w:r>
        <w:rPr>
          <w:rFonts w:ascii="Times New Roman" w:eastAsia="Times New Roman" w:hAnsi="Times New Roman" w:cs="Times New Roman"/>
          <w:b/>
          <w:bCs/>
          <w:color w:val="000000"/>
          <w:spacing w:val="0"/>
          <w:sz w:val="28"/>
          <w:shd w:val="clear" w:color="auto" w:fill="auto"/>
          <w:rtl w:val="0"/>
        </w:rPr>
        <w:t xml:space="preserve"> (ASHIN Ñ</w:t>
      </w:r>
      <w:r>
        <w:rPr>
          <w:rFonts w:ascii="Times New Roman" w:eastAsia="Times New Roman" w:hAnsi="Times New Roman" w:cs="Times New Roman"/>
          <w:color w:val="000000"/>
          <w:spacing w:val="0"/>
          <w:sz w:val="28"/>
          <w:shd w:val="clear" w:color="auto" w:fill="auto"/>
          <w:rtl w:val="0"/>
        </w:rPr>
        <w:t>ĀŅ</w:t>
      </w:r>
      <w:r>
        <w:rPr>
          <w:rFonts w:ascii="Times New Roman" w:eastAsia="Times New Roman" w:hAnsi="Times New Roman" w:cs="Times New Roman"/>
          <w:b/>
          <w:bCs/>
          <w:i/>
          <w:iCs/>
          <w:color w:val="000000"/>
          <w:spacing w:val="0"/>
          <w:sz w:val="28"/>
          <w:shd w:val="clear" w:color="auto" w:fill="auto"/>
          <w:rtl w:val="0"/>
        </w:rPr>
        <w:t xml:space="preserve">AGAVESAKA) </w:t>
      </w:r>
      <w:r>
        <w:cr/>
      </w:r>
    </w:p>
    <w:p>
      <w:pPr>
        <w:bidi w:val="0"/>
        <w:spacing w:before="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PAGE-433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Stage of anuloma</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(Knowledge of Adaptation)</w:t>
      </w:r>
      <w:r>
        <w:rPr>
          <w:rFonts w:ascii="Times New Roman" w:eastAsia="Times New Roman" w:hAnsi="Times New Roman" w:cs="Times New Roman"/>
          <w:color w:val="000000"/>
          <w:spacing w:val="0"/>
          <w:sz w:val="26"/>
          <w:shd w:val="clear" w:color="auto" w:fill="auto"/>
          <w:rtl w:val="0"/>
        </w:rPr>
        <w:t xml:space="preserve"> </w:t>
      </w:r>
    </w:p>
    <w:p>
      <w:pPr>
        <w:bidi w:val="0"/>
        <w:spacing w:before="7" w:after="0" w:line="286" w:lineRule="exact"/>
        <w:ind w:left="720" w:right="-200" w:firstLine="0"/>
        <w:jc w:val="both"/>
      </w:pPr>
      <w:r>
        <w:rPr>
          <w:rFonts w:ascii="Times New Roman" w:eastAsia="Times New Roman" w:hAnsi="Times New Roman" w:cs="Times New Roman"/>
          <w:b/>
          <w:bCs/>
          <w:i/>
          <w:iCs/>
          <w:color w:val="000000"/>
          <w:spacing w:val="1"/>
          <w:sz w:val="26"/>
          <w:shd w:val="clear" w:color="auto" w:fill="auto"/>
          <w:rtl w:val="0"/>
        </w:rPr>
        <w:t>Sacc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nulomika</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Adaptation to the Truth). </w:t>
      </w:r>
    </w:p>
    <w:p>
      <w:pPr>
        <w:bidi w:val="0"/>
        <w:spacing w:before="1" w:after="0" w:line="300"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Those respectable qualities, i.e, </w:t>
      </w:r>
      <w:r>
        <w:rPr>
          <w:rFonts w:ascii="Times New Roman" w:eastAsia="Times New Roman" w:hAnsi="Times New Roman" w:cs="Times New Roman"/>
          <w:color w:val="000000"/>
          <w:spacing w:val="1"/>
          <w:sz w:val="26"/>
          <w:shd w:val="clear" w:color="auto" w:fill="auto"/>
          <w:rtl w:val="0"/>
        </w:rPr>
        <w:t>nobility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w:t>
      </w:r>
      <w:r>
        <w:rPr>
          <w:rFonts w:ascii="Times New Roman" w:eastAsia="Times New Roman" w:hAnsi="Times New Roman" w:cs="Times New Roman"/>
          <w:color w:val="000000"/>
          <w:spacing w:val="1"/>
          <w:sz w:val="26"/>
          <w:shd w:val="clear" w:color="auto" w:fill="auto"/>
          <w:rtl w:val="0"/>
        </w:rPr>
        <w:t>nobility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nobility of </w:t>
      </w:r>
      <w:r>
        <w:rPr>
          <w:rFonts w:ascii="Times New Roman" w:eastAsia="Times New Roman" w:hAnsi="Times New Roman" w:cs="Times New Roman"/>
          <w:b/>
          <w:bCs/>
          <w:i/>
          <w:iCs/>
          <w:color w:val="000000"/>
          <w:spacing w:val="0"/>
          <w:sz w:val="26"/>
          <w:shd w:val="clear" w:color="auto" w:fill="auto"/>
          <w:rtl w:val="0"/>
        </w:rPr>
        <w:t>Sangha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nobility</w:t>
      </w:r>
      <w:r>
        <w:rPr>
          <w:rFonts w:ascii="Times New Roman" w:eastAsia="Times New Roman" w:hAnsi="Times New Roman" w:cs="Times New Roman"/>
          <w:color w:val="000000"/>
          <w:spacing w:val="0"/>
          <w:sz w:val="26"/>
          <w:shd w:val="clear" w:color="auto" w:fill="auto"/>
          <w:rtl w:val="0"/>
        </w:rPr>
        <w:t xml:space="preserve"> of virtue, nobility of concentration, nobility of wisdom, etc., are bases of clear mind which are fundamental causes of apparent occurrence of clear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really.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firm faith which occurs after determining that 'it is real Buddha', 'it is real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'it is real </w:t>
      </w:r>
      <w:r>
        <w:rPr>
          <w:rFonts w:ascii="Times New Roman" w:eastAsia="Times New Roman" w:hAnsi="Times New Roman" w:cs="Times New Roman"/>
          <w:b/>
          <w:bCs/>
          <w:i/>
          <w:iCs/>
          <w:color w:val="000000"/>
          <w:spacing w:val="2"/>
          <w:sz w:val="26"/>
          <w:shd w:val="clear" w:color="auto" w:fill="auto"/>
          <w:rtl w:val="0"/>
        </w:rPr>
        <w:t>Sangh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noble eightfold path called </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sanabrahma</w:t>
      </w:r>
      <w:r>
        <w:rPr>
          <w:rFonts w:ascii="Times New Roman" w:eastAsia="Times New Roman" w:hAnsi="Times New Roman" w:cs="Times New Roman"/>
          <w:color w:val="000000"/>
          <w:spacing w:val="0"/>
          <w:sz w:val="26"/>
          <w:shd w:val="clear" w:color="auto" w:fill="auto"/>
          <w:rtl w:val="0"/>
        </w:rPr>
        <w:t xml:space="preserve"> cariya (=pure practice under admonishment), consisting of three noble training, to wit, training of virtue, training of concentration, training of wisdom, is  real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the  cause  of  deliverance  of  suffering  of  rounds  of  rebirth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noble  doctrine  of  causal  relationship  called </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iccasamuppada</w:t>
      </w:r>
      <w:r>
        <w:rPr>
          <w:rFonts w:ascii="Times New Roman" w:eastAsia="Times New Roman" w:hAnsi="Times New Roman" w:cs="Times New Roman"/>
          <w:color w:val="000000"/>
          <w:spacing w:val="0"/>
          <w:sz w:val="26"/>
          <w:shd w:val="clear" w:color="auto" w:fill="auto"/>
          <w:rtl w:val="0"/>
        </w:rPr>
        <w:t xml:space="preserve"> (dependent origination) is,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exception, certainly true and finally proved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etc.. is called </w:t>
      </w:r>
      <w:r>
        <w:rPr>
          <w:rFonts w:ascii="Times New Roman" w:eastAsia="Times New Roman" w:hAnsi="Times New Roman" w:cs="Times New Roman"/>
          <w:b/>
          <w:bCs/>
          <w:i/>
          <w:iCs/>
          <w:color w:val="000000"/>
          <w:spacing w:val="0"/>
          <w:sz w:val="26"/>
          <w:shd w:val="clear" w:color="auto" w:fill="auto"/>
          <w:rtl w:val="0"/>
        </w:rPr>
        <w:t>adhimokkha saddh</w:t>
      </w:r>
      <w:r>
        <w:rPr>
          <w:rFonts w:ascii="Times New Roman" w:eastAsia="Times New Roman" w:hAnsi="Times New Roman" w:cs="Times New Roman"/>
          <w:color w:val="000000"/>
          <w:spacing w:val="0"/>
          <w:sz w:val="26"/>
          <w:shd w:val="clear" w:color="auto" w:fill="auto"/>
          <w:rtl w:val="0"/>
        </w:rPr>
        <w:t xml:space="preserve">ā (= fixedly </w:t>
      </w:r>
      <w:r>
        <w:rPr>
          <w:rFonts w:ascii="Times New Roman" w:eastAsia="Times New Roman" w:hAnsi="Times New Roman" w:cs="Times New Roman"/>
          <w:color w:val="000000"/>
          <w:spacing w:val="1"/>
          <w:sz w:val="26"/>
          <w:shd w:val="clear" w:color="auto" w:fill="auto"/>
          <w:rtl w:val="0"/>
        </w:rPr>
        <w:t>firm</w:t>
      </w:r>
      <w:r>
        <w:rPr>
          <w:rFonts w:ascii="Times New Roman" w:eastAsia="Times New Roman" w:hAnsi="Times New Roman" w:cs="Times New Roman"/>
          <w:color w:val="000000"/>
          <w:spacing w:val="0"/>
          <w:sz w:val="26"/>
          <w:shd w:val="clear" w:color="auto" w:fill="auto"/>
          <w:rtl w:val="0"/>
        </w:rPr>
        <w:t xml:space="preserve"> faith). </w:t>
      </w:r>
    </w:p>
    <w:p>
      <w:pPr>
        <w:numPr>
          <w:ilvl w:val="0"/>
          <w:numId w:val="1"/>
        </w:numPr>
        <w:bidi w:val="0"/>
        <w:spacing w:before="0" w:after="0" w:line="297" w:lineRule="exact"/>
        <w:ind w:right="-6"/>
        <w:jc w:val="both"/>
      </w:pPr>
      <w:r>
        <w:rPr>
          <w:rFonts w:ascii="Times New Roman" w:eastAsia="Times New Roman" w:hAnsi="Times New Roman" w:cs="Times New Roman"/>
          <w:color w:val="000000"/>
          <w:spacing w:val="0"/>
          <w:sz w:val="26"/>
          <w:shd w:val="clear" w:color="auto" w:fill="auto"/>
          <w:rtl w:val="0"/>
        </w:rPr>
        <w:t xml:space="preserve">For that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who respectfully and continuously develops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Neutrality Towards Formations),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fire is kindled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using tinderbox,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fixedly</w:t>
      </w:r>
      <w:r>
        <w:rPr>
          <w:rFonts w:ascii="Times New Roman" w:eastAsia="Times New Roman" w:hAnsi="Times New Roman" w:cs="Times New Roman"/>
          <w:color w:val="000000"/>
          <w:spacing w:val="0"/>
          <w:sz w:val="26"/>
          <w:shd w:val="clear" w:color="auto" w:fill="auto"/>
          <w:rtl w:val="0"/>
        </w:rPr>
        <w:t xml:space="preserve"> firm faith (</w:t>
      </w:r>
      <w:r>
        <w:rPr>
          <w:rFonts w:ascii="Times New Roman" w:eastAsia="Times New Roman" w:hAnsi="Times New Roman" w:cs="Times New Roman"/>
          <w:b/>
          <w:bCs/>
          <w:i/>
          <w:iCs/>
          <w:color w:val="000000"/>
          <w:spacing w:val="0"/>
          <w:sz w:val="26"/>
          <w:shd w:val="clear" w:color="auto" w:fill="auto"/>
          <w:rtl w:val="0"/>
        </w:rPr>
        <w:t xml:space="preserve">adhimokkha </w:t>
      </w:r>
      <w:r>
        <w:rPr>
          <w:rFonts w:ascii="Times New Roman" w:eastAsia="Times New Roman" w:hAnsi="Times New Roman" w:cs="Times New Roman"/>
          <w:b/>
          <w:bCs/>
          <w:i/>
          <w:iCs/>
          <w:color w:val="000000"/>
          <w:spacing w:val="2"/>
          <w:sz w:val="26"/>
          <w:shd w:val="clear" w:color="auto" w:fill="auto"/>
          <w:rtl w:val="0"/>
        </w:rPr>
        <w:t>saddh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would be appeared strongly due to presence of extreme </w:t>
      </w:r>
      <w:r>
        <w:rPr>
          <w:rFonts w:ascii="Times New Roman" w:eastAsia="Times New Roman" w:hAnsi="Times New Roman" w:cs="Times New Roman"/>
          <w:color w:val="000000"/>
          <w:spacing w:val="1"/>
          <w:sz w:val="26"/>
          <w:shd w:val="clear" w:color="auto" w:fill="auto"/>
          <w:rtl w:val="0"/>
        </w:rPr>
        <w:t>efficacy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significant function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knowledge of neutrality. </w:t>
      </w:r>
    </w:p>
    <w:p>
      <w:pPr>
        <w:numPr>
          <w:ilvl w:val="0"/>
          <w:numId w:val="1"/>
        </w:numPr>
        <w:bidi w:val="0"/>
        <w:spacing w:before="1" w:after="0" w:line="300" w:lineRule="exact"/>
        <w:ind w:right="-8"/>
        <w:jc w:val="both"/>
      </w:pP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viriya</w:t>
      </w:r>
      <w:r>
        <w:rPr>
          <w:rFonts w:ascii="Times New Roman" w:eastAsia="Times New Roman" w:hAnsi="Times New Roman" w:cs="Times New Roman"/>
          <w:color w:val="000000"/>
          <w:spacing w:val="0"/>
          <w:sz w:val="26"/>
          <w:shd w:val="clear" w:color="auto" w:fill="auto"/>
          <w:rtl w:val="0"/>
        </w:rPr>
        <w:t xml:space="preserve">), which is capable of supporting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not to be slack in respective function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capable of removing opposite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would be appeared efficaciously and persistently. </w:t>
      </w:r>
    </w:p>
    <w:p>
      <w:pPr>
        <w:numPr>
          <w:ilvl w:val="0"/>
          <w:numId w:val="1"/>
        </w:numPr>
        <w:bidi w:val="0"/>
        <w:spacing w:before="0" w:after="0" w:line="299" w:lineRule="exact"/>
        <w:ind w:right="-6"/>
        <w:jc w:val="both"/>
      </w:pPr>
      <w:r>
        <w:rPr>
          <w:rFonts w:ascii="Times New Roman" w:eastAsia="Times New Roman" w:hAnsi="Times New Roman" w:cs="Times New Roman"/>
          <w:color w:val="000000"/>
          <w:spacing w:val="0"/>
          <w:sz w:val="26"/>
          <w:shd w:val="clear" w:color="auto" w:fill="auto"/>
          <w:rtl w:val="0"/>
        </w:rPr>
        <w:t>Due to presence of extreme efficacious occurrence, the mindfulness (</w:t>
      </w: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which is capable of taking well the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result of direct facing with it, would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appeared. </w:t>
      </w:r>
    </w:p>
    <w:p>
      <w:pPr>
        <w:numPr>
          <w:ilvl w:val="0"/>
          <w:numId w:val="1"/>
        </w:numPr>
        <w:bidi w:val="0"/>
        <w:spacing w:before="1" w:after="0" w:line="297" w:lineRule="exact"/>
        <w:ind w:right="-4"/>
        <w:jc w:val="both"/>
      </w:pPr>
      <w:r>
        <w:rPr>
          <w:rFonts w:ascii="Times New Roman" w:eastAsia="Times New Roman" w:hAnsi="Times New Roman" w:cs="Times New Roman"/>
          <w:color w:val="000000"/>
          <w:spacing w:val="0"/>
          <w:sz w:val="26"/>
          <w:shd w:val="clear" w:color="auto" w:fill="auto"/>
          <w:rtl w:val="0"/>
        </w:rPr>
        <w:t>Due  to  presence  of  strong  tranquillity  (</w:t>
      </w:r>
      <w:r>
        <w:rPr>
          <w:rFonts w:ascii="Times New Roman" w:eastAsia="Times New Roman" w:hAnsi="Times New Roman" w:cs="Times New Roman"/>
          <w:b/>
          <w:bCs/>
          <w:i/>
          <w:iCs/>
          <w:color w:val="000000"/>
          <w:spacing w:val="0"/>
          <w:sz w:val="26"/>
          <w:shd w:val="clear" w:color="auto" w:fill="auto"/>
          <w:rtl w:val="0"/>
        </w:rPr>
        <w:t>passaddhi</w:t>
      </w:r>
      <w:r>
        <w:rPr>
          <w:rFonts w:ascii="Times New Roman" w:eastAsia="Times New Roman" w:hAnsi="Times New Roman" w:cs="Times New Roman"/>
          <w:color w:val="000000"/>
          <w:spacing w:val="0"/>
          <w:sz w:val="26"/>
          <w:shd w:val="clear" w:color="auto" w:fill="auto"/>
          <w:rtl w:val="0"/>
        </w:rPr>
        <w:t>)  and  bliss  (</w:t>
      </w:r>
      <w:r>
        <w:rPr>
          <w:rFonts w:ascii="Times New Roman" w:eastAsia="Times New Roman" w:hAnsi="Times New Roman" w:cs="Times New Roman"/>
          <w:b/>
          <w:bCs/>
          <w:i/>
          <w:iCs/>
          <w:color w:val="000000"/>
          <w:spacing w:val="0"/>
          <w:sz w:val="26"/>
          <w:shd w:val="clear" w:color="auto" w:fill="auto"/>
          <w:rtl w:val="0"/>
        </w:rPr>
        <w:t>sukha</w:t>
      </w:r>
      <w:r>
        <w:rPr>
          <w:rFonts w:ascii="Times New Roman" w:eastAsia="Times New Roman" w:hAnsi="Times New Roman" w:cs="Times New Roman"/>
          <w:color w:val="000000"/>
          <w:spacing w:val="0"/>
          <w:sz w:val="26"/>
          <w:shd w:val="clear" w:color="auto" w:fill="auto"/>
          <w:rtl w:val="0"/>
        </w:rPr>
        <w:t xml:space="preserve">),  the concentration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putting  harmoniously  mind  on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would be appeared. </w:t>
      </w:r>
    </w:p>
    <w:p>
      <w:pPr>
        <w:numPr>
          <w:ilvl w:val="0"/>
          <w:numId w:val="1"/>
        </w:numPr>
        <w:bidi w:val="0"/>
        <w:spacing w:before="1" w:after="0" w:line="297" w:lineRule="exact"/>
        <w:ind w:right="-6"/>
        <w:jc w:val="both"/>
      </w:pP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of Neutrality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pañña</w:t>
      </w:r>
      <w:r>
        <w:rPr>
          <w:rFonts w:ascii="Times New Roman" w:eastAsia="Times New Roman" w:hAnsi="Times New Roman" w:cs="Times New Roman"/>
          <w:color w:val="000000"/>
          <w:spacing w:val="0"/>
          <w:sz w:val="26"/>
          <w:shd w:val="clear" w:color="auto" w:fill="auto"/>
          <w:rtl w:val="0"/>
        </w:rPr>
        <w:t xml:space="preserve">) which is middle and neutral occurrence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having reasoned inductively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specific nature  of  things  to  general  i.e.,  impermanence,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suffering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non-self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which is extreme efficacious knowledge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cause to occur Knowledge of Adaptation (</w:t>
      </w:r>
      <w:r>
        <w:rPr>
          <w:rFonts w:ascii="Times New Roman" w:eastAsia="Times New Roman" w:hAnsi="Times New Roman" w:cs="Times New Roman"/>
          <w:b/>
          <w:bCs/>
          <w:i/>
          <w:iCs/>
          <w:color w:val="000000"/>
          <w:spacing w:val="0"/>
          <w:sz w:val="26"/>
          <w:shd w:val="clear" w:color="auto" w:fill="auto"/>
          <w:rtl w:val="0"/>
        </w:rPr>
        <w:t>anuloma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would be appeared. </w:t>
      </w:r>
    </w:p>
    <w:p>
      <w:pPr>
        <w:bidi w:val="0"/>
        <w:spacing w:before="1" w:after="0" w:line="299"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Because  of  completion  with  matureness  of  five  controlling  faculties  in  that way, in the continuum of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with Knowledge of Neutrality Towards Formations at the appropriate time when it is deserving to say, "now the noble Path-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will arise certainly", the Knowledge of Neutrality Towards Formations takes </w:t>
      </w:r>
    </w:p>
    <w:p>
      <w:pPr>
        <w:bidi w:val="0"/>
        <w:spacing w:before="1" w:after="0" w:line="604" w:lineRule="exact"/>
        <w:ind w:left="0" w:right="7826" w:firstLine="0"/>
        <w:jc w:val="left"/>
      </w:pPr>
      <w:r>
        <w:rPr>
          <w:rFonts w:ascii="Times New Roman" w:eastAsia="Times New Roman" w:hAnsi="Times New Roman" w:cs="Times New Roman"/>
          <w:color w:val="000000"/>
          <w:spacing w:val="0"/>
          <w:sz w:val="26"/>
          <w:shd w:val="clear" w:color="auto" w:fill="auto"/>
          <w:rtl w:val="0"/>
        </w:rPr>
        <w:t xml:space="preserve">place </w:t>
      </w:r>
      <w:r>
        <w:rPr>
          <w:rFonts w:ascii="Times New Roman" w:eastAsia="Times New Roman" w:hAnsi="Times New Roman" w:cs="Times New Roman"/>
          <w:b/>
          <w:bCs/>
          <w:color w:val="000000"/>
          <w:spacing w:val="0"/>
          <w:sz w:val="26"/>
          <w:shd w:val="clear" w:color="auto" w:fill="auto"/>
          <w:rtl w:val="0"/>
        </w:rPr>
        <w:t xml:space="preserve">PAGE-434 </w:t>
      </w:r>
    </w:p>
    <w:p>
      <w:pPr>
        <w:bidi w:val="0"/>
        <w:spacing w:before="291" w:after="0" w:line="300"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discerning  and  inductive  reasoning  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as  any  kind  of  three general characters, impermanence, suffering or non-self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seven times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impulsions and passes away. Afterward it falls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life-continuum. Just after life- continuum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mind-door  adverting  consciousness  arises  contiguously  that  sees </w:t>
      </w:r>
    </w:p>
    <w:p>
      <w:pPr>
        <w:bidi w:val="0"/>
        <w:spacing w:before="0" w:after="0" w:line="300" w:lineRule="exact"/>
        <w:ind w:left="0" w:right="-8" w:firstLine="0"/>
        <w:jc w:val="both"/>
      </w:pP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ara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three general characters, impermanence, suffering or  non-self,  depending  on  how  the  Knowledge  of  Neutrality  Towards  Formations arose. Just after mind-door adverting consciousness, without having no opportunity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but  to  fall  back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life-continuum,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first  impulsion (</w:t>
      </w:r>
      <w:r>
        <w:rPr>
          <w:rFonts w:ascii="Times New Roman" w:eastAsia="Times New Roman" w:hAnsi="Times New Roman" w:cs="Times New Roman"/>
          <w:b/>
          <w:bCs/>
          <w:i/>
          <w:iCs/>
          <w:color w:val="000000"/>
          <w:spacing w:val="0"/>
          <w:sz w:val="26"/>
          <w:shd w:val="clear" w:color="auto" w:fill="auto"/>
          <w:rtl w:val="0"/>
        </w:rPr>
        <w:t>javana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1"/>
          <w:sz w:val="26"/>
          <w:shd w:val="clear" w:color="auto" w:fill="auto"/>
          <w:rtl w:val="0"/>
        </w:rPr>
        <w:t>preliminary</w:t>
      </w:r>
      <w:r>
        <w:rPr>
          <w:rFonts w:ascii="Times New Roman" w:eastAsia="Times New Roman" w:hAnsi="Times New Roman" w:cs="Times New Roman"/>
          <w:color w:val="000000"/>
          <w:spacing w:val="0"/>
          <w:sz w:val="26"/>
          <w:shd w:val="clear" w:color="auto" w:fill="auto"/>
          <w:rtl w:val="0"/>
        </w:rPr>
        <w:t xml:space="preserve"> work (</w:t>
      </w:r>
      <w:r>
        <w:rPr>
          <w:rFonts w:ascii="Times New Roman" w:eastAsia="Times New Roman" w:hAnsi="Times New Roman" w:cs="Times New Roman"/>
          <w:b/>
          <w:bCs/>
          <w:i/>
          <w:iCs/>
          <w:color w:val="000000"/>
          <w:spacing w:val="0"/>
          <w:sz w:val="26"/>
          <w:shd w:val="clear" w:color="auto" w:fill="auto"/>
          <w:rtl w:val="0"/>
        </w:rPr>
        <w:t>parikamma</w:t>
      </w:r>
      <w:r>
        <w:rPr>
          <w:rFonts w:ascii="Times New Roman" w:eastAsia="Times New Roman" w:hAnsi="Times New Roman" w:cs="Times New Roman"/>
          <w:color w:val="000000"/>
          <w:spacing w:val="0"/>
          <w:sz w:val="26"/>
          <w:shd w:val="clear" w:color="auto" w:fill="auto"/>
          <w:rtl w:val="0"/>
        </w:rPr>
        <w:t xml:space="preserve">), which sees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in the same way, arises contiguously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it maintains the continuity of consciousness.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preliminary work (</w:t>
      </w:r>
      <w:r>
        <w:rPr>
          <w:rFonts w:ascii="Times New Roman" w:eastAsia="Times New Roman" w:hAnsi="Times New Roman" w:cs="Times New Roman"/>
          <w:b/>
          <w:bCs/>
          <w:i/>
          <w:iCs/>
          <w:color w:val="000000"/>
          <w:spacing w:val="0"/>
          <w:sz w:val="26"/>
          <w:shd w:val="clear" w:color="auto" w:fill="auto"/>
          <w:rtl w:val="0"/>
        </w:rPr>
        <w:t>parikamma</w:t>
      </w:r>
      <w:r>
        <w:rPr>
          <w:rFonts w:ascii="Times New Roman" w:eastAsia="Times New Roman" w:hAnsi="Times New Roman" w:cs="Times New Roman"/>
          <w:color w:val="000000"/>
          <w:spacing w:val="0"/>
          <w:sz w:val="26"/>
          <w:shd w:val="clear" w:color="auto" w:fill="auto"/>
          <w:rtl w:val="0"/>
        </w:rPr>
        <w:t xml:space="preserve">) because it is able to accommodate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arising of the Noble Path. </w:t>
      </w:r>
    </w:p>
    <w:p>
      <w:pPr>
        <w:bidi w:val="0"/>
        <w:spacing w:before="2" w:after="0" w:line="297" w:lineRule="exact"/>
        <w:ind w:left="0" w:right="-5" w:firstLine="720"/>
        <w:jc w:val="both"/>
      </w:pPr>
      <w:r>
        <w:rPr>
          <w:rFonts w:ascii="Times New Roman" w:eastAsia="Times New Roman" w:hAnsi="Times New Roman" w:cs="Times New Roman"/>
          <w:color w:val="000000"/>
          <w:spacing w:val="0"/>
          <w:sz w:val="26"/>
          <w:shd w:val="clear" w:color="auto" w:fill="auto"/>
          <w:rtl w:val="0"/>
        </w:rPr>
        <w:t xml:space="preserve">Just after that impulsion called preliminary work,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of second impulsion which also takes the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in the same way, arises contiguously. That consciousness of second impulsion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'access'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its occurrence near to the Noble Path. </w:t>
      </w:r>
    </w:p>
    <w:p>
      <w:pPr>
        <w:bidi w:val="0"/>
        <w:spacing w:before="3" w:after="0" w:line="297"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Just  after  that  consciousness  of  second  impulsion  called  'access',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of third impulsion which also sees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in the same way,  arises  contiguously.  It  is  designated  as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because  it  is adaptable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both real functions of eight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that came before  and  real  functions  of  the  thirty-seven  factors  of  enlightenment  of  the  Path Consciousness that will come after. These three kinds of designations, preliminary work, access and adaptation,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specific terms of those three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impulsions indeed.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For all kinds of impulsion, however, it can be designated generally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then it will be appropriate to designate those three kinds of consciousness of impulsions as both  </w:t>
      </w:r>
    </w:p>
    <w:p>
      <w:pPr>
        <w:numPr>
          <w:ilvl w:val="0"/>
          <w:numId w:val="2"/>
        </w:numPr>
        <w:bidi w:val="0"/>
        <w:spacing w:before="0" w:after="0" w:line="299" w:lineRule="exact"/>
        <w:ind w:right="-8"/>
        <w:jc w:val="left"/>
      </w:pPr>
      <w:r>
        <w:rPr>
          <w:rFonts w:ascii="Times New Roman" w:eastAsia="Times New Roman" w:hAnsi="Times New Roman" w:cs="Times New Roman"/>
          <w:color w:val="000000"/>
          <w:spacing w:val="0"/>
          <w:sz w:val="26"/>
          <w:shd w:val="clear" w:color="auto" w:fill="auto"/>
          <w:rtl w:val="0"/>
        </w:rPr>
        <w:t xml:space="preserve">'habitual recurrence'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sevana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occurrence of ability to develop respectfully and frequently,  </w:t>
      </w:r>
    </w:p>
    <w:p>
      <w:pPr>
        <w:numPr>
          <w:ilvl w:val="0"/>
          <w:numId w:val="2"/>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'preliminary work' (</w:t>
      </w:r>
      <w:r>
        <w:rPr>
          <w:rFonts w:ascii="Times New Roman" w:eastAsia="Times New Roman" w:hAnsi="Times New Roman" w:cs="Times New Roman"/>
          <w:b/>
          <w:bCs/>
          <w:i/>
          <w:iCs/>
          <w:color w:val="000000"/>
          <w:spacing w:val="0"/>
          <w:sz w:val="26"/>
          <w:shd w:val="clear" w:color="auto" w:fill="auto"/>
          <w:rtl w:val="0"/>
        </w:rPr>
        <w:t>parikamma</w:t>
      </w:r>
      <w:r>
        <w:rPr>
          <w:rFonts w:ascii="Times New Roman" w:eastAsia="Times New Roman" w:hAnsi="Times New Roman" w:cs="Times New Roman"/>
          <w:color w:val="000000"/>
          <w:spacing w:val="0"/>
          <w:sz w:val="26"/>
          <w:shd w:val="clear" w:color="auto" w:fill="auto"/>
          <w:rtl w:val="0"/>
        </w:rPr>
        <w:t xml:space="preserve">), due to presence of accommodation to arise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t>
      </w:r>
    </w:p>
    <w:p>
      <w:pPr>
        <w:numPr>
          <w:ilvl w:val="0"/>
          <w:numId w:val="2"/>
        </w:numPr>
        <w:bidi w:val="0"/>
        <w:spacing w:before="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'access'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upac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it occurrence near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Noble Path,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p>
    <w:p>
      <w:pPr>
        <w:numPr>
          <w:ilvl w:val="0"/>
          <w:numId w:val="2"/>
        </w:numPr>
        <w:bidi w:val="0"/>
        <w:spacing w:before="1" w:after="0" w:line="299" w:lineRule="exact"/>
        <w:ind w:right="-6"/>
        <w:jc w:val="left"/>
      </w:pPr>
      <w:r>
        <w:rPr>
          <w:rFonts w:ascii="Times New Roman" w:eastAsia="Times New Roman" w:hAnsi="Times New Roman" w:cs="Times New Roman"/>
          <w:color w:val="000000"/>
          <w:spacing w:val="0"/>
          <w:sz w:val="26"/>
          <w:shd w:val="clear" w:color="auto" w:fill="auto"/>
          <w:rtl w:val="0"/>
        </w:rPr>
        <w:t>'adaptation'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due to occurrence of adaptability to both previous and later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appropriately.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PAGE-435 </w:t>
      </w:r>
    </w:p>
    <w:p>
      <w:pPr>
        <w:bidi w:val="0"/>
        <w:spacing w:before="294" w:after="0" w:line="297" w:lineRule="exact"/>
        <w:ind w:left="0" w:right="-8" w:firstLine="720"/>
        <w:jc w:val="both"/>
      </w:pPr>
      <w:r>
        <w:rPr>
          <w:rFonts w:ascii="Times New Roman" w:eastAsia="Times New Roman" w:hAnsi="Times New Roman" w:cs="Times New Roman"/>
          <w:b/>
          <w:bCs/>
          <w:color w:val="000000"/>
          <w:spacing w:val="0"/>
          <w:sz w:val="26"/>
          <w:shd w:val="clear" w:color="auto" w:fill="auto"/>
          <w:rtl w:val="0"/>
        </w:rPr>
        <w:t>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b/>
          <w:b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_____  Which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to  be  adaptable?  It  is adaptable to both those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came </w:t>
      </w:r>
      <w:r>
        <w:rPr>
          <w:rFonts w:ascii="Times New Roman" w:eastAsia="Times New Roman" w:hAnsi="Times New Roman" w:cs="Times New Roman"/>
          <w:color w:val="000000"/>
          <w:spacing w:val="1"/>
          <w:sz w:val="26"/>
          <w:shd w:val="clear" w:color="auto" w:fill="auto"/>
          <w:rtl w:val="0"/>
        </w:rPr>
        <w:t>before</w:t>
      </w:r>
      <w:r>
        <w:rPr>
          <w:rFonts w:ascii="Times New Roman" w:eastAsia="Times New Roman" w:hAnsi="Times New Roman" w:cs="Times New Roman"/>
          <w:color w:val="000000"/>
          <w:spacing w:val="0"/>
          <w:sz w:val="26"/>
          <w:shd w:val="clear" w:color="auto" w:fill="auto"/>
          <w:rtl w:val="0"/>
        </w:rPr>
        <w:t xml:space="preserve"> and those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will come after. It is right. ___ That third impulsion called 'adaptation'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anuloma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pertinent with both real functions of eight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that come before, i.e, from the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Knowledge of Neutrality Towards Formations,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real functions of the thirty-seven kinds of associating factors of enlightenment (</w:t>
      </w:r>
      <w:r>
        <w:rPr>
          <w:rFonts w:ascii="Times New Roman" w:eastAsia="Times New Roman" w:hAnsi="Times New Roman" w:cs="Times New Roman"/>
          <w:b/>
          <w:bCs/>
          <w:i/>
          <w:iCs/>
          <w:color w:val="000000"/>
          <w:spacing w:val="0"/>
          <w:sz w:val="26"/>
          <w:shd w:val="clear" w:color="auto" w:fill="auto"/>
          <w:rtl w:val="0"/>
        </w:rPr>
        <w:t>bodhipakkhiya dhammas</w:t>
      </w:r>
      <w:r>
        <w:rPr>
          <w:rFonts w:ascii="Times New Roman" w:eastAsia="Times New Roman" w:hAnsi="Times New Roman" w:cs="Times New Roman"/>
          <w:color w:val="000000"/>
          <w:spacing w:val="0"/>
          <w:sz w:val="26"/>
          <w:shd w:val="clear" w:color="auto" w:fill="auto"/>
          <w:rtl w:val="0"/>
        </w:rPr>
        <w:t>) within one mind moment of the Noble Path that will come after. (</w:t>
      </w:r>
      <w:r>
        <w:rPr>
          <w:rFonts w:ascii="Times New Roman" w:eastAsia="Times New Roman" w:hAnsi="Times New Roman" w:cs="Times New Roman"/>
          <w:b/>
          <w:bCs/>
          <w:i/>
          <w:iCs/>
          <w:color w:val="000000"/>
          <w:spacing w:val="0"/>
          <w:sz w:val="26"/>
          <w:shd w:val="clear" w:color="auto" w:fill="auto"/>
          <w:rtl w:val="0"/>
        </w:rPr>
        <w:t>Vs-2-308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7" w:firstLine="720"/>
        <w:jc w:val="both"/>
      </w:pPr>
      <w:r>
        <w:rPr>
          <w:rFonts w:ascii="Times New Roman" w:eastAsia="Times New Roman" w:hAnsi="Times New Roman" w:cs="Times New Roman"/>
          <w:color w:val="000000"/>
          <w:spacing w:val="0"/>
          <w:sz w:val="26"/>
          <w:shd w:val="clear" w:color="auto" w:fill="auto"/>
          <w:rtl w:val="0"/>
        </w:rPr>
        <w:t>Because the Knowledge of Adaptation (</w:t>
      </w:r>
      <w:r>
        <w:rPr>
          <w:rFonts w:ascii="Times New Roman" w:eastAsia="Times New Roman" w:hAnsi="Times New Roman" w:cs="Times New Roman"/>
          <w:b/>
          <w:bCs/>
          <w:i/>
          <w:iCs/>
          <w:color w:val="000000"/>
          <w:spacing w:val="0"/>
          <w:sz w:val="26"/>
          <w:shd w:val="clear" w:color="auto" w:fill="auto"/>
          <w:rtl w:val="0"/>
        </w:rPr>
        <w:t>anuloma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capable of removing extra ordinarily bulks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delusion etc., that are concealing on the Four Noble Truths, it reaches at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of extra-ordinary condition (</w:t>
      </w:r>
      <w:r>
        <w:rPr>
          <w:rFonts w:ascii="Times New Roman" w:eastAsia="Times New Roman" w:hAnsi="Times New Roman" w:cs="Times New Roman"/>
          <w:b/>
          <w:bCs/>
          <w:i/>
          <w:iCs/>
          <w:color w:val="000000"/>
          <w:spacing w:val="0"/>
          <w:sz w:val="26"/>
          <w:shd w:val="clear" w:color="auto" w:fill="auto"/>
          <w:rtl w:val="0"/>
        </w:rPr>
        <w:t>ukkamsa pariyantagata</w:t>
      </w:r>
      <w:r>
        <w:rPr>
          <w:rFonts w:ascii="Times New Roman" w:eastAsia="Times New Roman" w:hAnsi="Times New Roman" w:cs="Times New Roman"/>
          <w:color w:val="000000"/>
          <w:spacing w:val="0"/>
          <w:sz w:val="26"/>
          <w:shd w:val="clear" w:color="auto" w:fill="auto"/>
          <w:rtl w:val="0"/>
        </w:rPr>
        <w:t xml:space="preserve">) among all kinds of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Adaptation, therefore,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finishing </w:t>
      </w:r>
      <w:r>
        <w:rPr>
          <w:rFonts w:ascii="Times New Roman" w:eastAsia="Times New Roman" w:hAnsi="Times New Roman" w:cs="Times New Roman"/>
          <w:color w:val="000000"/>
          <w:spacing w:val="1"/>
          <w:sz w:val="26"/>
          <w:shd w:val="clear" w:color="auto" w:fill="auto"/>
          <w:rtl w:val="0"/>
        </w:rPr>
        <w:t>its</w:t>
      </w:r>
      <w:r>
        <w:rPr>
          <w:rFonts w:ascii="Times New Roman" w:eastAsia="Times New Roman" w:hAnsi="Times New Roman" w:cs="Times New Roman"/>
          <w:color w:val="000000"/>
          <w:spacing w:val="0"/>
          <w:sz w:val="26"/>
          <w:shd w:val="clear" w:color="auto" w:fill="auto"/>
          <w:rtl w:val="0"/>
        </w:rPr>
        <w:t xml:space="preserve"> function that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from opposite </w:t>
      </w:r>
      <w:r>
        <w:rPr>
          <w:rFonts w:ascii="Times New Roman" w:eastAsia="Times New Roman" w:hAnsi="Times New Roman" w:cs="Times New Roman"/>
          <w:color w:val="000000"/>
          <w:spacing w:val="1"/>
          <w:sz w:val="26"/>
          <w:shd w:val="clear" w:color="auto" w:fill="auto"/>
          <w:rtl w:val="0"/>
        </w:rPr>
        <w:t>nature</w:t>
      </w:r>
      <w:r>
        <w:rPr>
          <w:rFonts w:ascii="Times New Roman" w:eastAsia="Times New Roman" w:hAnsi="Times New Roman" w:cs="Times New Roman"/>
          <w:color w:val="000000"/>
          <w:spacing w:val="0"/>
          <w:sz w:val="26"/>
          <w:shd w:val="clear" w:color="auto" w:fill="auto"/>
          <w:rtl w:val="0"/>
        </w:rPr>
        <w:t xml:space="preserve"> of functions of </w:t>
      </w:r>
      <w:r>
        <w:rPr>
          <w:rFonts w:ascii="Times New Roman" w:eastAsia="Times New Roman" w:hAnsi="Times New Roman" w:cs="Times New Roman"/>
          <w:color w:val="000000"/>
          <w:spacing w:val="0"/>
          <w:sz w:val="26"/>
          <w:shd w:val="clear" w:color="auto" w:fill="auto"/>
          <w:rtl w:val="0"/>
        </w:rPr>
        <w:t xml:space="preserve">previous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etc.,  resulting  in  adaptability  to  those  functions  of  previous  ones,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etc</w:t>
      </w:r>
      <w:r>
        <w:rPr>
          <w:rFonts w:ascii="Times New Roman" w:eastAsia="Times New Roman" w:hAnsi="Times New Roman" w:cs="Times New Roman"/>
          <w:color w:val="000000"/>
          <w:spacing w:val="0"/>
          <w:sz w:val="26"/>
          <w:shd w:val="clear" w:color="auto" w:fill="auto"/>
          <w:rtl w:val="0"/>
        </w:rPr>
        <w:t xml:space="preserve"> ,. The commentary, therefore, explained "that third impulsion called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is pertinent with both real functions of eight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that came before, i.e, the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real functions of thirty-seven kinds of associating factors of enlightenment  within  one  mind  moment  of  the  Noble  Path  that  will  come  after.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3"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More explicitness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1"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occurrence of that Knowledge of Adaptation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general charactors, impermanence etc.,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(conditioned  things)  occurring  in  three  realms,  ____it  is  pertinent  with  the  real functions of both….. </w:t>
      </w:r>
    </w:p>
    <w:p>
      <w:pPr>
        <w:numPr>
          <w:ilvl w:val="0"/>
          <w:numId w:val="3"/>
        </w:numPr>
        <w:bidi w:val="0"/>
        <w:spacing w:before="0" w:after="0" w:line="300" w:lineRule="exact"/>
        <w:ind w:right="-8"/>
        <w:jc w:val="both"/>
      </w:pPr>
      <w:r>
        <w:rPr>
          <w:rFonts w:ascii="Times New Roman" w:eastAsia="Times New Roman" w:hAnsi="Times New Roman" w:cs="Times New Roman"/>
          <w:color w:val="000000"/>
          <w:spacing w:val="0"/>
          <w:sz w:val="26"/>
          <w:shd w:val="clear" w:color="auto" w:fill="auto"/>
          <w:rtl w:val="0"/>
        </w:rPr>
        <w:t>"the Knowledge of Arising and Passing Away (</w:t>
      </w:r>
      <w:r>
        <w:rPr>
          <w:rFonts w:ascii="Times New Roman" w:eastAsia="Times New Roman" w:hAnsi="Times New Roman" w:cs="Times New Roman"/>
          <w:b/>
          <w:bCs/>
          <w:i/>
          <w:iCs/>
          <w:color w:val="000000"/>
          <w:spacing w:val="0"/>
          <w:sz w:val="26"/>
          <w:shd w:val="clear" w:color="auto" w:fill="auto"/>
          <w:rtl w:val="0"/>
        </w:rPr>
        <w:t xml:space="preserve">udayabbaya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capable of  knowing  on  processes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which have the nature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only, has seen those processes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really'. </w:t>
      </w:r>
    </w:p>
    <w:p>
      <w:pPr>
        <w:numPr>
          <w:ilvl w:val="0"/>
          <w:numId w:val="3"/>
        </w:numPr>
        <w:bidi w:val="0"/>
        <w:spacing w:before="0" w:after="0" w:line="297" w:lineRule="exact"/>
        <w:ind w:right="-6"/>
        <w:jc w:val="both"/>
      </w:pP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of Dissolution (</w:t>
      </w:r>
      <w:r>
        <w:rPr>
          <w:rFonts w:ascii="Times New Roman" w:eastAsia="Times New Roman" w:hAnsi="Times New Roman" w:cs="Times New Roman"/>
          <w:b/>
          <w:bCs/>
          <w:i/>
          <w:iCs/>
          <w:color w:val="000000"/>
          <w:spacing w:val="0"/>
          <w:sz w:val="26"/>
          <w:shd w:val="clear" w:color="auto" w:fill="auto"/>
          <w:rtl w:val="0"/>
        </w:rPr>
        <w:t xml:space="preserve">bhanga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capable of discerning on dissolution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which have the nature of dissolution moment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bhangakkha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only, has seen those process of dissolution really"., </w:t>
      </w:r>
    </w:p>
    <w:p>
      <w:pPr>
        <w:numPr>
          <w:ilvl w:val="0"/>
          <w:numId w:val="3"/>
        </w:numPr>
        <w:bidi w:val="0"/>
        <w:spacing w:before="1" w:after="0" w:line="300" w:lineRule="exact"/>
        <w:ind w:right="-4"/>
        <w:jc w:val="both"/>
      </w:pPr>
      <w:r>
        <w:rPr>
          <w:rFonts w:ascii="Times New Roman" w:eastAsia="Times New Roman" w:hAnsi="Times New Roman" w:cs="Times New Roman"/>
          <w:color w:val="000000"/>
          <w:spacing w:val="0"/>
          <w:sz w:val="26"/>
          <w:shd w:val="clear" w:color="auto" w:fill="auto"/>
          <w:rtl w:val="0"/>
        </w:rPr>
        <w:t>"the Knowledge of Terror (</w:t>
      </w:r>
      <w:r>
        <w:rPr>
          <w:rFonts w:ascii="Times New Roman" w:eastAsia="Times New Roman" w:hAnsi="Times New Roman" w:cs="Times New Roman"/>
          <w:b/>
          <w:bCs/>
          <w:i/>
          <w:iCs/>
          <w:color w:val="000000"/>
          <w:spacing w:val="0"/>
          <w:sz w:val="26"/>
          <w:shd w:val="clear" w:color="auto" w:fill="auto"/>
          <w:rtl w:val="0"/>
        </w:rPr>
        <w:t>bhayatupa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hana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capable of discerning on  terror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which  have  the  nature  of  terror  only,  has discerned as the nature of terror really"., </w:t>
      </w:r>
    </w:p>
    <w:p>
      <w:pPr>
        <w:numPr>
          <w:ilvl w:val="0"/>
          <w:numId w:val="3"/>
        </w:numPr>
        <w:bidi w:val="0"/>
        <w:spacing w:before="0" w:after="0" w:line="299" w:lineRule="exact"/>
        <w:ind w:right="-4"/>
        <w:jc w:val="both"/>
      </w:pPr>
      <w:r>
        <w:rPr>
          <w:rFonts w:ascii="Times New Roman" w:eastAsia="Times New Roman" w:hAnsi="Times New Roman" w:cs="Times New Roman"/>
          <w:color w:val="000000"/>
          <w:spacing w:val="0"/>
          <w:sz w:val="26"/>
          <w:shd w:val="clear" w:color="auto" w:fill="auto"/>
          <w:rtl w:val="0"/>
        </w:rPr>
        <w:t>"the  Knowledge  of  Danger  (</w:t>
      </w:r>
      <w:r>
        <w:rPr>
          <w:rFonts w:ascii="Times New Roman" w:eastAsia="Times New Roman" w:hAnsi="Times New Roman" w:cs="Times New Roman"/>
          <w:b/>
          <w:bCs/>
          <w:i/>
          <w:iCs/>
          <w:color w:val="000000"/>
          <w:spacing w:val="0"/>
          <w:sz w:val="26"/>
          <w:shd w:val="clear" w:color="auto" w:fill="auto"/>
          <w:rtl w:val="0"/>
        </w:rPr>
        <w:t>ad</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nav</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nupassan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capable  of discerning  on  danger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have  only  dangers  of impermanence,  suffering,  change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alteration  (</w:t>
      </w:r>
      <w:r>
        <w:rPr>
          <w:rFonts w:ascii="Times New Roman" w:eastAsia="Times New Roman" w:hAnsi="Times New Roman" w:cs="Times New Roman"/>
          <w:b/>
          <w:bCs/>
          <w:i/>
          <w:iCs/>
          <w:color w:val="000000"/>
          <w:spacing w:val="0"/>
          <w:sz w:val="26"/>
          <w:shd w:val="clear" w:color="auto" w:fill="auto"/>
          <w:rtl w:val="0"/>
        </w:rPr>
        <w:t>vipariñ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seen  those dangers really", </w:t>
      </w:r>
    </w:p>
    <w:p>
      <w:pPr>
        <w:numPr>
          <w:ilvl w:val="0"/>
          <w:numId w:val="3"/>
        </w:numPr>
        <w:bidi w:val="0"/>
        <w:spacing w:before="1" w:after="0" w:line="300" w:lineRule="exact"/>
        <w:ind w:right="-6"/>
        <w:jc w:val="both"/>
      </w:pPr>
      <w:r>
        <w:rPr>
          <w:rFonts w:ascii="Times New Roman" w:eastAsia="Times New Roman" w:hAnsi="Times New Roman" w:cs="Times New Roman"/>
          <w:color w:val="000000"/>
          <w:spacing w:val="0"/>
          <w:sz w:val="26"/>
          <w:shd w:val="clear" w:color="auto" w:fill="auto"/>
          <w:rtl w:val="0"/>
        </w:rPr>
        <w:t>"the  Knowledge  of  Disenchantment  (</w:t>
      </w:r>
      <w:r>
        <w:rPr>
          <w:rFonts w:ascii="Times New Roman" w:eastAsia="Times New Roman" w:hAnsi="Times New Roman" w:cs="Times New Roman"/>
          <w:b/>
          <w:bCs/>
          <w:i/>
          <w:iCs/>
          <w:color w:val="000000"/>
          <w:spacing w:val="0"/>
          <w:sz w:val="26"/>
          <w:shd w:val="clear" w:color="auto" w:fill="auto"/>
          <w:rtl w:val="0"/>
        </w:rPr>
        <w:t>nibbid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discenchanting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should  be  disenchanted,  has disenchanted really", </w:t>
      </w:r>
    </w:p>
    <w:p>
      <w:pPr>
        <w:numPr>
          <w:ilvl w:val="0"/>
          <w:numId w:val="3"/>
        </w:numPr>
        <w:bidi w:val="0"/>
        <w:spacing w:before="0" w:after="0" w:line="300" w:lineRule="exact"/>
        <w:ind w:right="-6"/>
        <w:jc w:val="both"/>
      </w:pPr>
      <w:r>
        <w:rPr>
          <w:rFonts w:ascii="Times New Roman" w:eastAsia="Times New Roman" w:hAnsi="Times New Roman" w:cs="Times New Roman"/>
          <w:color w:val="000000"/>
          <w:spacing w:val="0"/>
          <w:sz w:val="26"/>
          <w:shd w:val="clear" w:color="auto" w:fill="auto"/>
          <w:rtl w:val="0"/>
        </w:rPr>
        <w:t xml:space="preserve">"the  Knowledge  of  Desire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Deliverance  (</w:t>
      </w:r>
      <w:r>
        <w:rPr>
          <w:rFonts w:ascii="Times New Roman" w:eastAsia="Times New Roman" w:hAnsi="Times New Roman" w:cs="Times New Roman"/>
          <w:b/>
          <w:bCs/>
          <w:i/>
          <w:iCs/>
          <w:color w:val="000000"/>
          <w:spacing w:val="0"/>
          <w:sz w:val="26"/>
          <w:shd w:val="clear" w:color="auto" w:fill="auto"/>
          <w:rtl w:val="0"/>
        </w:rPr>
        <w:t>muñcitukamyat</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desirous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deliverance from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should be delivered, has occurred with desire </w:t>
      </w:r>
      <w:r>
        <w:rPr>
          <w:rFonts w:ascii="Times New Roman" w:eastAsia="Times New Roman" w:hAnsi="Times New Roman" w:cs="Times New Roman"/>
          <w:color w:val="000000"/>
          <w:spacing w:val="2"/>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deliverance really", </w:t>
      </w:r>
    </w:p>
    <w:p>
      <w:pPr>
        <w:numPr>
          <w:ilvl w:val="0"/>
          <w:numId w:val="3"/>
        </w:numPr>
        <w:bidi w:val="0"/>
        <w:spacing w:before="0" w:after="0" w:line="297" w:lineRule="exact"/>
        <w:ind w:right="-8"/>
        <w:jc w:val="both"/>
      </w:pPr>
      <w:r>
        <w:rPr>
          <w:rFonts w:ascii="Times New Roman" w:eastAsia="Times New Roman" w:hAnsi="Times New Roman" w:cs="Times New Roman"/>
          <w:color w:val="000000"/>
          <w:spacing w:val="0"/>
          <w:sz w:val="26"/>
          <w:shd w:val="clear" w:color="auto" w:fill="auto"/>
          <w:rtl w:val="0"/>
        </w:rPr>
        <w:t xml:space="preserve">"the Knowledge of Reflection that is capable of reflecting on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should be reflected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so as to see three general characters, has performed really",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PAGE-436 </w:t>
      </w:r>
    </w:p>
    <w:p>
      <w:pPr>
        <w:numPr>
          <w:ilvl w:val="0"/>
          <w:numId w:val="4"/>
        </w:numPr>
        <w:bidi w:val="0"/>
        <w:spacing w:before="288" w:after="0" w:line="300" w:lineRule="exact"/>
        <w:ind w:right="-8"/>
        <w:jc w:val="both"/>
      </w:pPr>
      <w:r>
        <w:rPr>
          <w:rFonts w:ascii="Times New Roman" w:eastAsia="Times New Roman" w:hAnsi="Times New Roman" w:cs="Times New Roman"/>
          <w:color w:val="000000"/>
          <w:spacing w:val="0"/>
          <w:sz w:val="26"/>
          <w:shd w:val="clear" w:color="auto" w:fill="auto"/>
          <w:rtl w:val="0"/>
        </w:rPr>
        <w:t xml:space="preserve">"the Knowledge of Neurtrality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7"/>
          <w:sz w:val="26"/>
          <w:shd w:val="clear" w:color="auto" w:fill="auto"/>
          <w:rtl w:val="0"/>
        </w:rPr>
        <w:t>ñ</w:t>
      </w:r>
      <w:r>
        <w:rPr>
          <w:rFonts w:ascii="Times New Roman" w:eastAsia="Times New Roman" w:hAnsi="Times New Roman" w:cs="Times New Roman"/>
          <w:color w:val="000000"/>
          <w:spacing w:val="7"/>
          <w:sz w:val="26"/>
          <w:shd w:val="clear" w:color="auto" w:fill="auto"/>
          <w:rtl w:val="0"/>
        </w:rPr>
        <w:t>āņ</w:t>
      </w:r>
      <w:r>
        <w:rPr>
          <w:rFonts w:ascii="Times New Roman" w:eastAsia="Times New Roman" w:hAnsi="Times New Roman" w:cs="Times New Roman"/>
          <w:b/>
          <w:bCs/>
          <w:i/>
          <w:iCs/>
          <w:color w:val="000000"/>
          <w:spacing w:val="7"/>
          <w:sz w:val="26"/>
          <w:shd w:val="clear" w:color="auto" w:fill="auto"/>
          <w:rtl w:val="0"/>
        </w:rPr>
        <w:t>a</w:t>
      </w:r>
      <w:r>
        <w:rPr>
          <w:rFonts w:ascii="Times New Roman" w:eastAsia="Times New Roman" w:hAnsi="Times New Roman" w:cs="Times New Roman"/>
          <w:color w:val="000000"/>
          <w:spacing w:val="7"/>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capable of neutralizing on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should be neutralized,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neutralize  really".,  as  it  says  in  this  way,  as  shown  in  the  method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atth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pattinaya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which the same meaning falls though nothing is said so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forth. </w:t>
      </w:r>
    </w:p>
    <w:p>
      <w:pPr>
        <w:bidi w:val="0"/>
        <w:spacing w:before="0"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Furthermore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also  adaptable  to  the  real  functions  of  thirty-seven  kinds  of associating factors of enlightenment at the one mind moment of the Noble Path that </w:t>
      </w:r>
      <w:r>
        <w:rPr>
          <w:rFonts w:ascii="Times New Roman" w:eastAsia="Times New Roman" w:hAnsi="Times New Roman" w:cs="Times New Roman"/>
          <w:color w:val="000000"/>
          <w:spacing w:val="0"/>
          <w:sz w:val="26"/>
          <w:shd w:val="clear" w:color="auto" w:fill="auto"/>
          <w:rtl w:val="0"/>
        </w:rPr>
        <w:t xml:space="preserve">will come after. (That function, indeed, is removing opposite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carelessness on the Four Noble Truths, etc). It is because ____ that Knowledge of Adaptation can be  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that  removes  very  thick  impurity (</w:t>
      </w:r>
      <w:r>
        <w:rPr>
          <w:rFonts w:ascii="Times New Roman" w:eastAsia="Times New Roman" w:hAnsi="Times New Roman" w:cs="Times New Roman"/>
          <w:b/>
          <w:bCs/>
          <w:i/>
          <w:iCs/>
          <w:color w:val="000000"/>
          <w:spacing w:val="0"/>
          <w:sz w:val="26"/>
          <w:shd w:val="clear" w:color="auto" w:fill="auto"/>
          <w:rtl w:val="0"/>
        </w:rPr>
        <w:t>samkilesa</w:t>
      </w:r>
      <w:r>
        <w:rPr>
          <w:rFonts w:ascii="Times New Roman" w:eastAsia="Times New Roman" w:hAnsi="Times New Roman" w:cs="Times New Roman"/>
          <w:color w:val="000000"/>
          <w:spacing w:val="0"/>
          <w:sz w:val="26"/>
          <w:shd w:val="clear" w:color="auto" w:fill="auto"/>
          <w:rtl w:val="0"/>
        </w:rPr>
        <w:t>)  which  is  capable  of  concealing  on  the  Four  Noble  Truths.  It  is right______ Unless the Knowledge of Adaptation occurs in that way,  the Knowledge of Trans-lineage (</w:t>
      </w:r>
      <w:r>
        <w:rPr>
          <w:rFonts w:ascii="Times New Roman" w:eastAsia="Times New Roman" w:hAnsi="Times New Roman" w:cs="Times New Roman"/>
          <w:b/>
          <w:bCs/>
          <w:i/>
          <w:iCs/>
          <w:color w:val="000000"/>
          <w:spacing w:val="0"/>
          <w:sz w:val="26"/>
          <w:shd w:val="clear" w:color="auto" w:fill="auto"/>
          <w:rtl w:val="0"/>
        </w:rPr>
        <w:t>gotrabhu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incapable of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should be understood unless the Knowledge of Trans-lineage arises the Noble Path Knowledge is unable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consequently. Thus, due to adaptability to eight kinds of lower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primarily and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adaptability to thirty-seven kinds of associating factors of enlightenment which will occur within one mind moment of the Noble Path,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adaptability to the Noble Truth of the Course Leading to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(ariya magga sacca), this Knowledge of Adaptation is also known as </w:t>
      </w:r>
      <w:r>
        <w:rPr>
          <w:rFonts w:ascii="Times New Roman" w:eastAsia="Times New Roman" w:hAnsi="Times New Roman" w:cs="Times New Roman"/>
          <w:b/>
          <w:bCs/>
          <w:i/>
          <w:iCs/>
          <w:color w:val="000000"/>
          <w:spacing w:val="1"/>
          <w:sz w:val="26"/>
          <w:shd w:val="clear" w:color="auto" w:fill="auto"/>
          <w:rtl w:val="0"/>
        </w:rPr>
        <w:t>sacc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nulomika</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Adaptation to the Truth).  </w:t>
      </w:r>
    </w:p>
    <w:p>
      <w:pPr>
        <w:bidi w:val="0"/>
        <w:spacing w:before="13"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Vs-2-308, 309,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-2-479,</w:t>
      </w:r>
      <w:r>
        <w:rPr>
          <w:rFonts w:ascii="Times New Roman" w:eastAsia="Times New Roman" w:hAnsi="Times New Roman" w:cs="Times New Roman"/>
          <w:b/>
          <w:bCs/>
          <w:i/>
          <w:iCs/>
          <w:color w:val="000000"/>
          <w:spacing w:val="0"/>
          <w:sz w:val="26"/>
          <w:shd w:val="clear" w:color="auto" w:fill="auto"/>
          <w:rtl w:val="0"/>
        </w:rPr>
        <w:t xml:space="preserve"> 480</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PAGE-437  </w:t>
      </w:r>
    </w:p>
    <w:p>
      <w:pPr>
        <w:bidi w:val="0"/>
        <w:spacing w:before="284" w:after="0" w:line="307"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8.2 </w:t>
      </w:r>
      <w:r>
        <w:rPr>
          <w:rFonts w:ascii="Times New Roman" w:eastAsia="Times New Roman" w:hAnsi="Times New Roman" w:cs="Times New Roman"/>
          <w:b/>
          <w:bCs/>
          <w:color w:val="000000"/>
          <w:spacing w:val="266"/>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 xml:space="preserve">Synonyms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Knowledge Leading to Emerging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nagamini</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30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Pal</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 Quotation </w:t>
      </w:r>
      <w:r>
        <w:rPr>
          <w:rFonts w:ascii="Times New Roman" w:eastAsia="Times New Roman" w:hAnsi="Times New Roman" w:cs="Times New Roman"/>
          <w:b/>
          <w:bCs/>
          <w:i/>
          <w:iCs/>
          <w:color w:val="000000"/>
          <w:spacing w:val="2"/>
          <w:sz w:val="26"/>
          <w:shd w:val="clear" w:color="auto" w:fill="auto"/>
          <w:rtl w:val="0"/>
        </w:rPr>
        <w:t>(Mah</w:t>
      </w:r>
      <w:r>
        <w:rPr>
          <w:rFonts w:ascii="Times New Roman" w:eastAsia="Times New Roman" w:hAnsi="Times New Roman" w:cs="Times New Roman"/>
          <w:color w:val="000000"/>
          <w:spacing w:val="2"/>
          <w:sz w:val="26"/>
          <w:shd w:val="clear" w:color="auto" w:fill="auto"/>
          <w:rtl w:val="0"/>
        </w:rPr>
        <w:t>āţī</w:t>
      </w:r>
      <w:r>
        <w:rPr>
          <w:rFonts w:ascii="Times New Roman" w:eastAsia="Times New Roman" w:hAnsi="Times New Roman" w:cs="Times New Roman"/>
          <w:b/>
          <w:bCs/>
          <w:i/>
          <w:iCs/>
          <w:color w:val="000000"/>
          <w:spacing w:val="2"/>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481) </w:t>
      </w:r>
      <w:r>
        <w:rPr>
          <w:rFonts w:ascii="Times New Roman" w:eastAsia="Times New Roman" w:hAnsi="Times New Roman" w:cs="Times New Roman"/>
          <w:b/>
          <w:bCs/>
          <w:i/>
          <w:iCs/>
          <w:color w:val="000000"/>
          <w:spacing w:val="1"/>
          <w:sz w:val="26"/>
          <w:shd w:val="clear" w:color="auto" w:fill="auto"/>
          <w:rtl w:val="0"/>
        </w:rPr>
        <w:t>(Vs</w:t>
      </w:r>
      <w:r>
        <w:rPr>
          <w:rFonts w:ascii="Times New Roman" w:eastAsia="Times New Roman" w:hAnsi="Times New Roman" w:cs="Times New Roman"/>
          <w:b/>
          <w:bCs/>
          <w:i/>
          <w:iCs/>
          <w:color w:val="000000"/>
          <w:spacing w:val="0"/>
          <w:sz w:val="26"/>
          <w:shd w:val="clear" w:color="auto" w:fill="auto"/>
          <w:rtl w:val="0"/>
        </w:rPr>
        <w:t xml:space="preserve"> -2-309)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this  Knowledge  of  Adaptation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end  of  field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with the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approaches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Actually, the Knowledge of Trans-lineage (</w:t>
      </w:r>
      <w:r>
        <w:rPr>
          <w:rFonts w:ascii="Times New Roman" w:eastAsia="Times New Roman" w:hAnsi="Times New Roman" w:cs="Times New Roman"/>
          <w:b/>
          <w:bCs/>
          <w:i/>
          <w:iCs/>
          <w:color w:val="000000"/>
          <w:spacing w:val="0"/>
          <w:sz w:val="26"/>
          <w:shd w:val="clear" w:color="auto" w:fill="auto"/>
          <w:rtl w:val="0"/>
        </w:rPr>
        <w:t>gotrabhuñ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among all kinds of Knowledge, is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(Vs-2-309)</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phenomenon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and the circle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existence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the Noble Path is designated as 'emergence" (</w:t>
      </w:r>
      <w:r>
        <w:rPr>
          <w:rFonts w:ascii="Times New Roman" w:eastAsia="Times New Roman" w:hAnsi="Times New Roman" w:cs="Times New Roman"/>
          <w:b/>
          <w:bCs/>
          <w:i/>
          <w:iCs/>
          <w:color w:val="000000"/>
          <w:spacing w:val="0"/>
          <w:sz w:val="26"/>
          <w:shd w:val="clear" w:color="auto" w:fill="auto"/>
          <w:rtl w:val="0"/>
        </w:rPr>
        <w:t>vu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Knowledge of  Trans-lineage  deserves  to  </w:t>
      </w:r>
      <w:r>
        <w:rPr>
          <w:rFonts w:ascii="Times New Roman" w:eastAsia="Times New Roman" w:hAnsi="Times New Roman" w:cs="Times New Roman"/>
          <w:color w:val="000000"/>
          <w:spacing w:val="2"/>
          <w:sz w:val="26"/>
          <w:shd w:val="clear" w:color="auto" w:fill="auto"/>
          <w:rtl w:val="0"/>
        </w:rPr>
        <w:t>say</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Leading  to  Emerging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nagamini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ecause it is able to go and approach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Therefore the end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which takes the object of conditioned things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the Knowledge of Adaptation (</w:t>
      </w:r>
      <w:r>
        <w:rPr>
          <w:rFonts w:ascii="Times New Roman" w:eastAsia="Times New Roman" w:hAnsi="Times New Roman" w:cs="Times New Roman"/>
          <w:b/>
          <w:bCs/>
          <w:i/>
          <w:iCs/>
          <w:color w:val="000000"/>
          <w:spacing w:val="0"/>
          <w:sz w:val="26"/>
          <w:shd w:val="clear" w:color="auto" w:fill="auto"/>
          <w:rtl w:val="0"/>
        </w:rPr>
        <w:t>anuloma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  end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which  takes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the  Knowledge  of  Trans-Lineage.  In  accordance  with  the commentary  called </w:t>
      </w:r>
      <w:r>
        <w:rPr>
          <w:rFonts w:ascii="Times New Roman" w:eastAsia="Times New Roman" w:hAnsi="Times New Roman" w:cs="Times New Roman"/>
          <w:b/>
          <w:bCs/>
          <w:i/>
          <w:iCs/>
          <w:color w:val="000000"/>
          <w:spacing w:val="0"/>
          <w:sz w:val="26"/>
          <w:shd w:val="clear" w:color="auto" w:fill="auto"/>
          <w:rtl w:val="0"/>
        </w:rPr>
        <w:t xml:space="preserve"> Visuddhi  Magga</w:t>
      </w:r>
      <w:r>
        <w:rPr>
          <w:rFonts w:ascii="Times New Roman" w:eastAsia="Times New Roman" w:hAnsi="Times New Roman" w:cs="Times New Roman"/>
          <w:color w:val="000000"/>
          <w:spacing w:val="0"/>
          <w:sz w:val="26"/>
          <w:shd w:val="clear" w:color="auto" w:fill="auto"/>
          <w:rtl w:val="0"/>
        </w:rPr>
        <w:t xml:space="preserve">,  therefore,  it  should  be  recognized  that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Trans-Lineage  also  belongs  to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w:t>
      </w:r>
      <w:r>
        <w:rPr>
          <w:rFonts w:ascii="Times New Roman" w:eastAsia="Times New Roman" w:hAnsi="Times New Roman" w:cs="Times New Roman"/>
          <w:b/>
          <w:bCs/>
          <w:i/>
          <w:iCs/>
          <w:color w:val="000000"/>
          <w:spacing w:val="0"/>
          <w:sz w:val="26"/>
          <w:shd w:val="clear" w:color="auto" w:fill="auto"/>
          <w:rtl w:val="0"/>
        </w:rPr>
        <w:t>vu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hana gamini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Various kinds of synonyms of the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were  preached  indirectly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various  discourses  (</w:t>
      </w:r>
      <w:r>
        <w:rPr>
          <w:rFonts w:ascii="Times New Roman" w:eastAsia="Times New Roman" w:hAnsi="Times New Roman" w:cs="Times New Roman"/>
          <w:b/>
          <w:bCs/>
          <w:i/>
          <w:iCs/>
          <w:color w:val="000000"/>
          <w:spacing w:val="0"/>
          <w:sz w:val="26"/>
          <w:shd w:val="clear" w:color="auto" w:fill="auto"/>
          <w:rtl w:val="0"/>
        </w:rPr>
        <w:t>suttanta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Now</w:t>
      </w:r>
      <w:r>
        <w:rPr>
          <w:rFonts w:ascii="Times New Roman" w:eastAsia="Times New Roman" w:hAnsi="Times New Roman" w:cs="Times New Roman"/>
          <w:color w:val="000000"/>
          <w:spacing w:val="0"/>
          <w:sz w:val="26"/>
          <w:shd w:val="clear" w:color="auto" w:fill="auto"/>
          <w:rtl w:val="0"/>
        </w:rPr>
        <w:t xml:space="preserve">  it  should  be recognized  the  explanation  on  the  following  quoted  discourses  with  synonyms  of those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not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ge confused and misunderstood.  </w:t>
      </w:r>
    </w:p>
    <w:p>
      <w:pPr>
        <w:numPr>
          <w:ilvl w:val="0"/>
          <w:numId w:val="5"/>
        </w:numPr>
        <w:bidi w:val="0"/>
        <w:spacing w:before="32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atammayata</w:t>
      </w:r>
      <w:r>
        <w:rPr>
          <w:rFonts w:ascii="Times New Roman" w:eastAsia="Times New Roman" w:hAnsi="Times New Roman" w:cs="Times New Roman"/>
          <w:b/>
          <w:bCs/>
          <w:color w:val="000000"/>
          <w:spacing w:val="0"/>
          <w:sz w:val="26"/>
          <w:shd w:val="clear" w:color="auto" w:fill="auto"/>
          <w:rtl w:val="0"/>
        </w:rPr>
        <w:t xml:space="preserve"> (the opposite of craving) (</w:t>
      </w:r>
      <w:r>
        <w:rPr>
          <w:rFonts w:ascii="Times New Roman" w:eastAsia="Times New Roman" w:hAnsi="Times New Roman" w:cs="Times New Roman"/>
          <w:b/>
          <w:bCs/>
          <w:i/>
          <w:iCs/>
          <w:color w:val="000000"/>
          <w:spacing w:val="0"/>
          <w:sz w:val="26"/>
          <w:shd w:val="clear" w:color="auto" w:fill="auto"/>
          <w:rtl w:val="0"/>
        </w:rPr>
        <w:t>M-3-263</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10" w:firstLine="720"/>
        <w:jc w:val="left"/>
      </w:pPr>
      <w:r>
        <w:rPr>
          <w:rFonts w:ascii="Times New Roman" w:eastAsia="Times New Roman" w:hAnsi="Times New Roman" w:cs="Times New Roman"/>
          <w:color w:val="000000"/>
          <w:spacing w:val="0"/>
          <w:sz w:val="26"/>
          <w:shd w:val="clear" w:color="auto" w:fill="auto"/>
          <w:rtl w:val="0"/>
        </w:rPr>
        <w:t xml:space="preserve">In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yatanavibhanga</w:t>
      </w:r>
      <w:r>
        <w:rPr>
          <w:rFonts w:ascii="Times New Roman" w:eastAsia="Times New Roman" w:hAnsi="Times New Roman" w:cs="Times New Roman"/>
          <w:b/>
          <w:bCs/>
          <w:i/>
          <w:iCs/>
          <w:color w:val="000000"/>
          <w:spacing w:val="0"/>
          <w:sz w:val="26"/>
          <w:shd w:val="clear" w:color="auto" w:fill="auto"/>
          <w:rtl w:val="0"/>
        </w:rPr>
        <w:t xml:space="preserve">  Sutta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was preached as </w:t>
      </w:r>
      <w:r>
        <w:rPr>
          <w:rFonts w:ascii="Times New Roman" w:eastAsia="Times New Roman" w:hAnsi="Times New Roman" w:cs="Times New Roman"/>
          <w:b/>
          <w:bCs/>
          <w:i/>
          <w:iCs/>
          <w:color w:val="000000"/>
          <w:spacing w:val="0"/>
          <w:sz w:val="26"/>
          <w:shd w:val="clear" w:color="auto" w:fill="auto"/>
          <w:rtl w:val="0"/>
        </w:rPr>
        <w:t>atammayata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that is opposite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craving) in such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after developing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leading to emerging which is the opposite of craving and depending upon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the neutrality feeling  consisting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such  mind  moments  of  immaterial  sphere  </w:t>
      </w:r>
      <w:r>
        <w:rPr>
          <w:rFonts w:ascii="Times New Roman" w:eastAsia="Times New Roman" w:hAnsi="Times New Roman" w:cs="Times New Roman"/>
          <w:color w:val="000000"/>
          <w:spacing w:val="2"/>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neutrality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vipassanupekkh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is the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taking the object of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immaterial sphere are designated as "unity"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due to presence of the same nature and object. Those kinds of neutrality are designated as "universal depending on" (</w:t>
      </w:r>
      <w:r>
        <w:rPr>
          <w:rFonts w:ascii="Times New Roman" w:eastAsia="Times New Roman" w:hAnsi="Times New Roman" w:cs="Times New Roman"/>
          <w:b/>
          <w:bCs/>
          <w:i/>
          <w:iCs/>
          <w:color w:val="000000"/>
          <w:spacing w:val="0"/>
          <w:sz w:val="26"/>
          <w:shd w:val="clear" w:color="auto" w:fill="auto"/>
          <w:rtl w:val="0"/>
        </w:rPr>
        <w:t>ekattasita</w:t>
      </w:r>
      <w:r>
        <w:rPr>
          <w:rFonts w:ascii="Times New Roman" w:eastAsia="Times New Roman" w:hAnsi="Times New Roman" w:cs="Times New Roman"/>
          <w:color w:val="000000"/>
          <w:spacing w:val="0"/>
          <w:sz w:val="26"/>
          <w:shd w:val="clear" w:color="auto" w:fill="auto"/>
          <w:rtl w:val="0"/>
        </w:rPr>
        <w:t xml:space="preserve">) because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depending upon objects with the same nature. </w:t>
      </w:r>
      <w:r>
        <w:rPr>
          <w:rFonts w:ascii="Times New Roman" w:eastAsia="Times New Roman" w:hAnsi="Times New Roman" w:cs="Times New Roman"/>
          <w:color w:val="000000"/>
          <w:spacing w:val="2"/>
          <w:sz w:val="26"/>
          <w:shd w:val="clear" w:color="auto" w:fill="auto"/>
          <w:rtl w:val="0"/>
        </w:rPr>
        <w:t>Try</w:t>
      </w:r>
      <w:r>
        <w:rPr>
          <w:rFonts w:ascii="Times New Roman" w:eastAsia="Times New Roman" w:hAnsi="Times New Roman" w:cs="Times New Roman"/>
          <w:color w:val="000000"/>
          <w:spacing w:val="0"/>
          <w:sz w:val="26"/>
          <w:shd w:val="clear" w:color="auto" w:fill="auto"/>
          <w:rtl w:val="0"/>
        </w:rPr>
        <w:t xml:space="preserve"> to abandon those defilements taking objects of those kinds of neutrality...! Develop well to overcome that neutrality..! (</w:t>
      </w:r>
      <w:r>
        <w:rPr>
          <w:rFonts w:ascii="Times New Roman" w:eastAsia="Times New Roman" w:hAnsi="Times New Roman" w:cs="Times New Roman"/>
          <w:b/>
          <w:bCs/>
          <w:i/>
          <w:iCs/>
          <w:color w:val="000000"/>
          <w:spacing w:val="0"/>
          <w:sz w:val="26"/>
          <w:shd w:val="clear" w:color="auto" w:fill="auto"/>
          <w:rtl w:val="0"/>
        </w:rPr>
        <w:t>Vs-2-309, 310</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 xml:space="preserve">PAGE-438 </w:t>
      </w:r>
    </w:p>
    <w:p>
      <w:pPr>
        <w:bidi w:val="0"/>
        <w:spacing w:before="290" w:after="0" w:line="300" w:lineRule="exact"/>
        <w:ind w:left="0" w:right="-8" w:firstLine="720"/>
        <w:jc w:val="both"/>
      </w:pPr>
      <w:r>
        <w:rPr>
          <w:rFonts w:ascii="Times New Roman" w:eastAsia="Times New Roman" w:hAnsi="Times New Roman" w:cs="Times New Roman"/>
          <w:b/>
          <w:bCs/>
          <w:i/>
          <w:iCs/>
          <w:color w:val="000000"/>
          <w:spacing w:val="0"/>
          <w:sz w:val="26"/>
          <w:shd w:val="clear" w:color="auto" w:fill="auto"/>
          <w:rtl w:val="0"/>
        </w:rPr>
        <w:t>atammayata</w:t>
      </w:r>
      <w:r>
        <w:rPr>
          <w:rFonts w:ascii="Times New Roman" w:eastAsia="Times New Roman" w:hAnsi="Times New Roman" w:cs="Times New Roman"/>
          <w:color w:val="000000"/>
          <w:spacing w:val="0"/>
          <w:sz w:val="26"/>
          <w:shd w:val="clear" w:color="auto" w:fill="auto"/>
          <w:rtl w:val="0"/>
        </w:rPr>
        <w:t xml:space="preserve">____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mundane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objects  of  such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with  the  Knowledge  of  Adaptation  as  end  of  its,  arises  consequently. Because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craving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ta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ha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occurs depending upon and relating to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that  are  </w:t>
      </w:r>
      <w:r>
        <w:rPr>
          <w:rFonts w:ascii="Times New Roman" w:eastAsia="Times New Roman" w:hAnsi="Times New Roman" w:cs="Times New Roman"/>
          <w:color w:val="000000"/>
          <w:spacing w:val="1"/>
          <w:sz w:val="26"/>
          <w:shd w:val="clear" w:color="auto" w:fill="auto"/>
          <w:rtl w:val="0"/>
        </w:rPr>
        <w:t>object</w:t>
      </w:r>
      <w:r>
        <w:rPr>
          <w:rFonts w:ascii="Times New Roman" w:eastAsia="Times New Roman" w:hAnsi="Times New Roman" w:cs="Times New Roman"/>
          <w:color w:val="000000"/>
          <w:spacing w:val="0"/>
          <w:sz w:val="26"/>
          <w:shd w:val="clear" w:color="auto" w:fill="auto"/>
          <w:rtl w:val="0"/>
        </w:rPr>
        <w:t xml:space="preserve">  of  that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which  craves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are objects of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is unable to occur in the absence of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are objects of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it is designated as </w:t>
      </w:r>
      <w:r>
        <w:rPr>
          <w:rFonts w:ascii="Times New Roman" w:eastAsia="Times New Roman" w:hAnsi="Times New Roman" w:cs="Times New Roman"/>
          <w:b/>
          <w:bCs/>
          <w:i/>
          <w:iCs/>
          <w:color w:val="000000"/>
          <w:spacing w:val="2"/>
          <w:sz w:val="26"/>
          <w:shd w:val="clear" w:color="auto" w:fill="auto"/>
          <w:rtl w:val="0"/>
        </w:rPr>
        <w:t>tammay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1"/>
          <w:sz w:val="26"/>
          <w:shd w:val="clear" w:color="auto" w:fill="auto"/>
          <w:rtl w:val="0"/>
        </w:rPr>
        <w:t>tammay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also called </w:t>
      </w:r>
      <w:r>
        <w:rPr>
          <w:rFonts w:ascii="Times New Roman" w:eastAsia="Times New Roman" w:hAnsi="Times New Roman" w:cs="Times New Roman"/>
          <w:b/>
          <w:bCs/>
          <w:i/>
          <w:iCs/>
          <w:color w:val="000000"/>
          <w:spacing w:val="2"/>
          <w:sz w:val="26"/>
          <w:shd w:val="clear" w:color="auto" w:fill="auto"/>
          <w:rtl w:val="0"/>
        </w:rPr>
        <w:t>tammayat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In  other  words  ______  Those  mental  aggregates  rooted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hate,  which  are associating  with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craving,  are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tammay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causal  nature  of  those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mental aggregates rooted in hate is called </w:t>
      </w:r>
      <w:r>
        <w:rPr>
          <w:rFonts w:ascii="Times New Roman" w:eastAsia="Times New Roman" w:hAnsi="Times New Roman" w:cs="Times New Roman"/>
          <w:b/>
          <w:bCs/>
          <w:i/>
          <w:iCs/>
          <w:color w:val="000000"/>
          <w:spacing w:val="2"/>
          <w:sz w:val="26"/>
          <w:shd w:val="clear" w:color="auto" w:fill="auto"/>
          <w:rtl w:val="0"/>
        </w:rPr>
        <w:t>tammayat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Actually the causal nature of those mental aggregates </w:t>
      </w:r>
      <w:r>
        <w:rPr>
          <w:rFonts w:ascii="Times New Roman" w:eastAsia="Times New Roman" w:hAnsi="Times New Roman" w:cs="Times New Roman"/>
          <w:color w:val="000000"/>
          <w:spacing w:val="1"/>
          <w:sz w:val="26"/>
          <w:shd w:val="clear" w:color="auto" w:fill="auto"/>
          <w:rtl w:val="0"/>
        </w:rPr>
        <w:t>rooted</w:t>
      </w:r>
      <w:r>
        <w:rPr>
          <w:rFonts w:ascii="Times New Roman" w:eastAsia="Times New Roman" w:hAnsi="Times New Roman" w:cs="Times New Roman"/>
          <w:color w:val="000000"/>
          <w:spacing w:val="0"/>
          <w:sz w:val="26"/>
          <w:shd w:val="clear" w:color="auto" w:fill="auto"/>
          <w:rtl w:val="0"/>
        </w:rPr>
        <w:t xml:space="preserve"> in hate is that craving.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which is opposite of that craving and it can remove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latter, is called a- </w:t>
      </w:r>
      <w:r>
        <w:rPr>
          <w:rFonts w:ascii="Times New Roman" w:eastAsia="Times New Roman" w:hAnsi="Times New Roman" w:cs="Times New Roman"/>
          <w:b/>
          <w:bCs/>
          <w:i/>
          <w:iCs/>
          <w:color w:val="000000"/>
          <w:spacing w:val="2"/>
          <w:sz w:val="26"/>
          <w:shd w:val="clear" w:color="auto" w:fill="auto"/>
          <w:rtl w:val="0"/>
        </w:rPr>
        <w:t>tammayat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 the commentary of </w:t>
      </w:r>
      <w:r>
        <w:rPr>
          <w:rFonts w:ascii="Times New Roman" w:eastAsia="Times New Roman" w:hAnsi="Times New Roman" w:cs="Times New Roman"/>
          <w:b/>
          <w:bCs/>
          <w:i/>
          <w:iCs/>
          <w:color w:val="000000"/>
          <w:spacing w:val="0"/>
          <w:sz w:val="26"/>
          <w:shd w:val="clear" w:color="auto" w:fill="auto"/>
          <w:rtl w:val="0"/>
        </w:rPr>
        <w:t xml:space="preserve">Majjhima </w:t>
      </w:r>
      <w:r>
        <w:rPr>
          <w:rFonts w:ascii="Times New Roman" w:eastAsia="Times New Roman" w:hAnsi="Times New Roman" w:cs="Times New Roman"/>
          <w:b/>
          <w:bCs/>
          <w:i/>
          <w:iCs/>
          <w:color w:val="000000"/>
          <w:spacing w:val="2"/>
          <w:sz w:val="26"/>
          <w:shd w:val="clear" w:color="auto" w:fill="auto"/>
          <w:rtl w:val="0"/>
        </w:rPr>
        <w:t>Nik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is explained as follows.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M-A-4-189</w:t>
      </w:r>
      <w:r>
        <w:rPr>
          <w:rFonts w:ascii="Times New Roman" w:eastAsia="Times New Roman" w:hAnsi="Times New Roman" w:cs="Times New Roman"/>
          <w:color w:val="000000"/>
          <w:spacing w:val="0"/>
          <w:sz w:val="26"/>
          <w:shd w:val="clear" w:color="auto" w:fill="auto"/>
          <w:rtl w:val="0"/>
        </w:rPr>
        <w:t xml:space="preserve">). </w:t>
      </w:r>
    </w:p>
    <w:p>
      <w:pPr>
        <w:numPr>
          <w:ilvl w:val="0"/>
          <w:numId w:val="6"/>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'tammayat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the  name  of  the  craving.  Due  to  ability  to  exhaust  that </w:t>
      </w:r>
    </w:p>
    <w:p>
      <w:pPr>
        <w:bidi w:val="0"/>
        <w:spacing w:before="1" w:after="0" w:line="299" w:lineRule="exact"/>
        <w:ind w:left="0" w:right="184" w:firstLine="0"/>
        <w:jc w:val="left"/>
      </w:pPr>
      <w:r>
        <w:rPr>
          <w:rFonts w:ascii="Times New Roman" w:eastAsia="Times New Roman" w:hAnsi="Times New Roman" w:cs="Times New Roman"/>
          <w:color w:val="000000"/>
          <w:spacing w:val="0"/>
          <w:sz w:val="26"/>
          <w:shd w:val="clear" w:color="auto" w:fill="auto"/>
          <w:rtl w:val="0"/>
        </w:rPr>
        <w:t xml:space="preserve">craving,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designated as </w:t>
      </w:r>
      <w:r>
        <w:rPr>
          <w:rFonts w:ascii="Times New Roman" w:eastAsia="Times New Roman" w:hAnsi="Times New Roman" w:cs="Times New Roman"/>
          <w:color w:val="000000"/>
          <w:spacing w:val="1"/>
          <w:sz w:val="26"/>
          <w:shd w:val="clear" w:color="auto" w:fill="auto"/>
          <w:rtl w:val="0"/>
        </w:rPr>
        <w:t>a-</w:t>
      </w:r>
      <w:r>
        <w:rPr>
          <w:rFonts w:ascii="Times New Roman" w:eastAsia="Times New Roman" w:hAnsi="Times New Roman" w:cs="Times New Roman"/>
          <w:b/>
          <w:bCs/>
          <w:i/>
          <w:iCs/>
          <w:color w:val="000000"/>
          <w:spacing w:val="1"/>
          <w:sz w:val="26"/>
          <w:shd w:val="clear" w:color="auto" w:fill="auto"/>
          <w:rtl w:val="0"/>
        </w:rPr>
        <w:t>tammayat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(M-A-4-189)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-2-481)</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596" w:after="0" w:line="300"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ekatta, ekattasita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____</w:t>
      </w:r>
      <w:r>
        <w:rPr>
          <w:rFonts w:ascii="Times New Roman" w:eastAsia="Times New Roman" w:hAnsi="Times New Roman" w:cs="Times New Roman"/>
          <w:color w:val="000000"/>
          <w:spacing w:val="0"/>
          <w:sz w:val="26"/>
          <w:shd w:val="clear" w:color="auto" w:fill="auto"/>
          <w:rtl w:val="0"/>
        </w:rPr>
        <w:t xml:space="preserve"> Neutrality feelings, which occur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objects of five senses, to wit, colour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object, sound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object, odour- object, flavour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object, tactile -object, are of various kinds. (It means that those neutrality feelings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associated  with  various  consciousness,  five-door  advertence,  seeing-consciousness, receiving,  investigating,  determining,  impulsions,  registering  etc,  accordingly. Therefore it is </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natta</w:t>
      </w:r>
      <w:r>
        <w:rPr>
          <w:rFonts w:ascii="Times New Roman" w:eastAsia="Times New Roman" w:hAnsi="Times New Roman" w:cs="Times New Roman"/>
          <w:color w:val="000000"/>
          <w:spacing w:val="0"/>
          <w:sz w:val="26"/>
          <w:shd w:val="clear" w:color="auto" w:fill="auto"/>
          <w:rtl w:val="0"/>
        </w:rPr>
        <w:t xml:space="preserve"> (variety). Due to presence of five kinds of objects it depends on and takes varieties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objects. Therefore it is </w:t>
      </w:r>
      <w:r>
        <w:rPr>
          <w:rFonts w:ascii="Times New Roman" w:eastAsia="Times New Roman" w:hAnsi="Times New Roman" w:cs="Times New Roman"/>
          <w:b/>
          <w:bCs/>
          <w:i/>
          <w:iCs/>
          <w:color w:val="000000"/>
          <w:spacing w:val="1"/>
          <w:sz w:val="26"/>
          <w:shd w:val="clear" w:color="auto" w:fill="auto"/>
          <w:rtl w:val="0"/>
        </w:rPr>
        <w:t>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nattasita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various depending on).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Knowledge, especially the Knowledge of Neutrality Towards Formations, which is discerning on those kinds of neutrality which are varieties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tta), various depending  on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ttasita),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neutrality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vipassanupekkh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should be recognized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Neutrality feeling consisting in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 concomitants of immaterial sphere, i.e, consciousness of absorption of boundless space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ak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nañc</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yatana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jh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of  absorption  of  boundless  consciousness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viññ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anc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jh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of  absorption  of  emptiness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akiñcaññ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jh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consciousness  of  absorption  of  neither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b/>
          <w:bCs/>
          <w:i/>
          <w:iCs/>
          <w:color w:val="000000"/>
          <w:spacing w:val="0"/>
          <w:sz w:val="26"/>
          <w:shd w:val="clear" w:color="auto" w:fill="auto"/>
          <w:rtl w:val="0"/>
        </w:rPr>
        <w:t xml:space="preserve">nevasañña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yatana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jh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are called 'unity'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due to presence of the same nature and object. Those kinds of neutrality feeling are called "universal depending on (</w:t>
      </w:r>
      <w:r>
        <w:rPr>
          <w:rFonts w:ascii="Times New Roman" w:eastAsia="Times New Roman" w:hAnsi="Times New Roman" w:cs="Times New Roman"/>
          <w:b/>
          <w:bCs/>
          <w:i/>
          <w:iCs/>
          <w:color w:val="000000"/>
          <w:spacing w:val="0"/>
          <w:sz w:val="26"/>
          <w:shd w:val="clear" w:color="auto" w:fill="auto"/>
          <w:rtl w:val="0"/>
        </w:rPr>
        <w:t>ekattasita</w:t>
      </w:r>
      <w:r>
        <w:rPr>
          <w:rFonts w:ascii="Times New Roman" w:eastAsia="Times New Roman" w:hAnsi="Times New Roman" w:cs="Times New Roman"/>
          <w:color w:val="000000"/>
          <w:spacing w:val="0"/>
          <w:sz w:val="26"/>
          <w:shd w:val="clear" w:color="auto" w:fill="auto"/>
          <w:rtl w:val="0"/>
        </w:rPr>
        <w:t xml:space="preserve">) because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are depending upon objects with the same nature. The neutrality produced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is discerning on absorptions of immaterial sphere with neutrality feeling that is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ekattasita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also called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ekattasita</w:t>
      </w:r>
      <w:r>
        <w:rPr>
          <w:rFonts w:ascii="Times New Roman" w:eastAsia="Times New Roman" w:hAnsi="Times New Roman" w:cs="Times New Roman"/>
          <w:color w:val="000000"/>
          <w:spacing w:val="0"/>
          <w:sz w:val="26"/>
          <w:shd w:val="clear" w:color="auto" w:fill="auto"/>
          <w:rtl w:val="0"/>
        </w:rPr>
        <w:t xml:space="preserve">. It means that the craving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ekattasita</w:t>
      </w:r>
      <w:r>
        <w:rPr>
          <w:rFonts w:ascii="Times New Roman" w:eastAsia="Times New Roman" w:hAnsi="Times New Roman" w:cs="Times New Roman"/>
          <w:color w:val="000000"/>
          <w:spacing w:val="0"/>
          <w:sz w:val="26"/>
          <w:shd w:val="clear" w:color="auto" w:fill="auto"/>
          <w:rtl w:val="0"/>
        </w:rPr>
        <w:t xml:space="preserve">, must be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which  is capable of abandoning and exhausting that craving, is called </w:t>
      </w:r>
      <w:r>
        <w:rPr>
          <w:rFonts w:ascii="Times New Roman" w:eastAsia="Times New Roman" w:hAnsi="Times New Roman" w:cs="Times New Roman"/>
          <w:b/>
          <w:bCs/>
          <w:i/>
          <w:iCs/>
          <w:color w:val="000000"/>
          <w:spacing w:val="0"/>
          <w:sz w:val="26"/>
          <w:shd w:val="clear" w:color="auto" w:fill="auto"/>
          <w:rtl w:val="0"/>
        </w:rPr>
        <w:t>a-tammayata</w:t>
      </w:r>
      <w:r>
        <w:rPr>
          <w:rFonts w:ascii="Times New Roman" w:eastAsia="Times New Roman" w:hAnsi="Times New Roman" w:cs="Times New Roman"/>
          <w:color w:val="000000"/>
          <w:spacing w:val="0"/>
          <w:sz w:val="26"/>
          <w:shd w:val="clear" w:color="auto" w:fill="auto"/>
          <w:rtl w:val="0"/>
        </w:rPr>
        <w:t xml:space="preserve">", preached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PAGE-439 </w:t>
      </w:r>
    </w:p>
    <w:p>
      <w:pPr>
        <w:numPr>
          <w:ilvl w:val="0"/>
          <w:numId w:val="7"/>
        </w:numPr>
        <w:bidi w:val="0"/>
        <w:spacing w:before="307"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 xml:space="preserve">nibbida </w:t>
      </w:r>
      <w:r>
        <w:rPr>
          <w:rFonts w:ascii="Times New Roman" w:eastAsia="Times New Roman" w:hAnsi="Times New Roman" w:cs="Times New Roman"/>
          <w:b/>
          <w:bCs/>
          <w:color w:val="000000"/>
          <w:spacing w:val="0"/>
          <w:sz w:val="26"/>
          <w:shd w:val="clear" w:color="auto" w:fill="auto"/>
          <w:rtl w:val="0"/>
        </w:rPr>
        <w:t xml:space="preserve">(disenchantment) </w:t>
      </w:r>
    </w:p>
    <w:p>
      <w:pPr>
        <w:bidi w:val="0"/>
        <w:spacing w:before="12"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nibbindan virajjati, </w:t>
      </w:r>
      <w:r>
        <w:rPr>
          <w:rFonts w:ascii="Times New Roman" w:eastAsia="Times New Roman" w:hAnsi="Times New Roman" w:cs="Times New Roman"/>
          <w:b/>
          <w:bCs/>
          <w:i/>
          <w:iCs/>
          <w:color w:val="000000"/>
          <w:spacing w:val="3"/>
          <w:sz w:val="26"/>
          <w:shd w:val="clear" w:color="auto" w:fill="auto"/>
          <w:rtl w:val="0"/>
        </w:rPr>
        <w:t>vir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vimuccati</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M-1-192</w:t>
      </w:r>
      <w:r>
        <w:rPr>
          <w:rFonts w:ascii="Times New Roman" w:eastAsia="Times New Roman" w:hAnsi="Times New Roman" w:cs="Times New Roman"/>
          <w:color w:val="000000"/>
          <w:spacing w:val="0"/>
          <w:sz w:val="26"/>
          <w:shd w:val="clear" w:color="auto" w:fill="auto"/>
          <w:rtl w:val="0"/>
        </w:rPr>
        <w:t xml:space="preserve">). </w:t>
      </w:r>
    </w:p>
    <w:p>
      <w:pPr>
        <w:numPr>
          <w:ilvl w:val="0"/>
          <w:numId w:val="8"/>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Due to presence of disenchantment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free oneself of passion resulting in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defilements.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M-1-192</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this </w:t>
      </w:r>
      <w:r>
        <w:rPr>
          <w:rFonts w:ascii="Times New Roman" w:eastAsia="Times New Roman" w:hAnsi="Times New Roman" w:cs="Times New Roman"/>
          <w:b/>
          <w:bCs/>
          <w:i/>
          <w:iCs/>
          <w:color w:val="000000"/>
          <w:spacing w:val="0"/>
          <w:sz w:val="26"/>
          <w:shd w:val="clear" w:color="auto" w:fill="auto"/>
          <w:rtl w:val="0"/>
        </w:rPr>
        <w:t>Alagadda Sutta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was preached as </w:t>
      </w:r>
      <w:r>
        <w:rPr>
          <w:rFonts w:ascii="Times New Roman" w:eastAsia="Times New Roman" w:hAnsi="Times New Roman" w:cs="Times New Roman"/>
          <w:b/>
          <w:bCs/>
          <w:i/>
          <w:iCs/>
          <w:color w:val="000000"/>
          <w:spacing w:val="0"/>
          <w:sz w:val="26"/>
          <w:shd w:val="clear" w:color="auto" w:fill="auto"/>
          <w:rtl w:val="0"/>
        </w:rPr>
        <w:t>nibbid</w:t>
      </w:r>
      <w:r>
        <w:rPr>
          <w:rFonts w:ascii="Times New Roman" w:eastAsia="Times New Roman" w:hAnsi="Times New Roman" w:cs="Times New Roman"/>
          <w:color w:val="000000"/>
          <w:spacing w:val="0"/>
          <w:sz w:val="26"/>
          <w:shd w:val="clear" w:color="auto" w:fill="auto"/>
          <w:rtl w:val="0"/>
        </w:rPr>
        <w:t xml:space="preserve">ā (disenchantment). In that Sutta, it should be recognized the fact that it was preached on  </w:t>
      </w:r>
    </w:p>
    <w:p>
      <w:pPr>
        <w:numPr>
          <w:ilvl w:val="0"/>
          <w:numId w:val="9"/>
        </w:numPr>
        <w:bidi w:val="0"/>
        <w:spacing w:before="1" w:after="0" w:line="297" w:lineRule="exact"/>
        <w:ind w:right="-3"/>
        <w:jc w:val="left"/>
      </w:pPr>
      <w:r>
        <w:rPr>
          <w:rFonts w:ascii="Times New Roman" w:eastAsia="Times New Roman" w:hAnsi="Times New Roman" w:cs="Times New Roman"/>
          <w:color w:val="000000"/>
          <w:spacing w:val="0"/>
          <w:sz w:val="26"/>
          <w:shd w:val="clear" w:color="auto" w:fill="auto"/>
          <w:rtl w:val="0"/>
        </w:rPr>
        <w:t>the  word,  "</w:t>
      </w:r>
      <w:r>
        <w:rPr>
          <w:rFonts w:ascii="Times New Roman" w:eastAsia="Times New Roman" w:hAnsi="Times New Roman" w:cs="Times New Roman"/>
          <w:b/>
          <w:bCs/>
          <w:i/>
          <w:iCs/>
          <w:color w:val="000000"/>
          <w:spacing w:val="0"/>
          <w:sz w:val="26"/>
          <w:shd w:val="clear" w:color="auto" w:fill="auto"/>
          <w:rtl w:val="0"/>
        </w:rPr>
        <w:t>nibbindam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so  as  to  refer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w:t>
      </w:r>
    </w:p>
    <w:p>
      <w:pPr>
        <w:numPr>
          <w:ilvl w:val="0"/>
          <w:numId w:val="10"/>
        </w:numPr>
        <w:bidi w:val="0"/>
        <w:spacing w:before="10" w:after="0" w:line="286" w:lineRule="exact"/>
        <w:ind w:right="-200"/>
        <w:jc w:val="both"/>
      </w:pPr>
      <w:r>
        <w:rPr>
          <w:rFonts w:ascii="Times New Roman" w:eastAsia="Times New Roman" w:hAnsi="Times New Roman" w:cs="Times New Roman"/>
          <w:color w:val="000000"/>
          <w:spacing w:val="0"/>
          <w:sz w:val="26"/>
          <w:shd w:val="clear" w:color="auto" w:fill="auto"/>
          <w:rtl w:val="0"/>
        </w:rPr>
        <w:t>the word, "</w:t>
      </w:r>
      <w:r>
        <w:rPr>
          <w:rFonts w:ascii="Times New Roman" w:eastAsia="Times New Roman" w:hAnsi="Times New Roman" w:cs="Times New Roman"/>
          <w:b/>
          <w:bCs/>
          <w:i/>
          <w:iCs/>
          <w:color w:val="000000"/>
          <w:spacing w:val="0"/>
          <w:sz w:val="26"/>
          <w:shd w:val="clear" w:color="auto" w:fill="auto"/>
          <w:rtl w:val="0"/>
        </w:rPr>
        <w:t>virajjati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so</w:t>
      </w:r>
      <w:r>
        <w:rPr>
          <w:rFonts w:ascii="Times New Roman" w:eastAsia="Times New Roman" w:hAnsi="Times New Roman" w:cs="Times New Roman"/>
          <w:color w:val="000000"/>
          <w:spacing w:val="0"/>
          <w:sz w:val="26"/>
          <w:shd w:val="clear" w:color="auto" w:fill="auto"/>
          <w:rtl w:val="0"/>
        </w:rPr>
        <w:t xml:space="preserve"> as to refer the function of Noble Path, </w:t>
      </w:r>
    </w:p>
    <w:p>
      <w:pPr>
        <w:numPr>
          <w:ilvl w:val="0"/>
          <w:numId w:val="11"/>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the word, "</w:t>
      </w:r>
      <w:r>
        <w:rPr>
          <w:rFonts w:ascii="Times New Roman" w:eastAsia="Times New Roman" w:hAnsi="Times New Roman" w:cs="Times New Roman"/>
          <w:b/>
          <w:bCs/>
          <w:i/>
          <w:iCs/>
          <w:color w:val="000000"/>
          <w:spacing w:val="0"/>
          <w:sz w:val="26"/>
          <w:shd w:val="clear" w:color="auto" w:fill="auto"/>
          <w:rtl w:val="0"/>
        </w:rPr>
        <w:t>vimuccati</w:t>
      </w:r>
      <w:r>
        <w:rPr>
          <w:rFonts w:ascii="Times New Roman" w:eastAsia="Times New Roman" w:hAnsi="Times New Roman" w:cs="Times New Roman"/>
          <w:color w:val="000000"/>
          <w:spacing w:val="0"/>
          <w:sz w:val="26"/>
          <w:shd w:val="clear" w:color="auto" w:fill="auto"/>
          <w:rtl w:val="0"/>
        </w:rPr>
        <w:t>", (= deliverance from defilements), so as to refer the function of fruition (</w:t>
      </w:r>
      <w:r>
        <w:rPr>
          <w:rFonts w:ascii="Times New Roman" w:eastAsia="Times New Roman" w:hAnsi="Times New Roman" w:cs="Times New Roman"/>
          <w:b/>
          <w:bCs/>
          <w:i/>
          <w:iCs/>
          <w:color w:val="000000"/>
          <w:spacing w:val="0"/>
          <w:sz w:val="26"/>
          <w:shd w:val="clear" w:color="auto" w:fill="auto"/>
          <w:rtl w:val="0"/>
        </w:rPr>
        <w:t>phalakicca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-2-481</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1"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3.  </w:t>
      </w:r>
      <w:r>
        <w:rPr>
          <w:rFonts w:ascii="Times New Roman" w:eastAsia="Times New Roman" w:hAnsi="Times New Roman" w:cs="Times New Roman"/>
          <w:b/>
          <w:bCs/>
          <w:i/>
          <w:iCs/>
          <w:color w:val="000000"/>
          <w:spacing w:val="331"/>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w:t>
      </w:r>
      <w:r>
        <w:rPr>
          <w:rFonts w:ascii="Times New Roman" w:eastAsia="Times New Roman" w:hAnsi="Times New Roman" w:cs="Times New Roman"/>
          <w:color w:val="000000"/>
          <w:spacing w:val="0"/>
          <w:sz w:val="26"/>
          <w:shd w:val="clear" w:color="auto" w:fill="auto"/>
          <w:rtl w:val="0"/>
        </w:rPr>
        <w:t xml:space="preserve"> </w:t>
      </w:r>
    </w:p>
    <w:p>
      <w:pPr>
        <w:bidi w:val="0"/>
        <w:spacing w:before="21"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pubble </w:t>
      </w:r>
      <w:r>
        <w:rPr>
          <w:rFonts w:ascii="Times New Roman" w:eastAsia="Times New Roman" w:hAnsi="Times New Roman" w:cs="Times New Roman"/>
          <w:b/>
          <w:bCs/>
          <w:i/>
          <w:iCs/>
          <w:color w:val="000000"/>
          <w:spacing w:val="1"/>
          <w:sz w:val="26"/>
          <w:shd w:val="clear" w:color="auto" w:fill="auto"/>
          <w:rtl w:val="0"/>
        </w:rPr>
        <w:t>kho</w:t>
      </w:r>
      <w:r>
        <w:rPr>
          <w:rFonts w:ascii="Times New Roman" w:eastAsia="Times New Roman" w:hAnsi="Times New Roman" w:cs="Times New Roman"/>
          <w:b/>
          <w:bCs/>
          <w:i/>
          <w:iCs/>
          <w:color w:val="000000"/>
          <w:spacing w:val="0"/>
          <w:sz w:val="26"/>
          <w:shd w:val="clear" w:color="auto" w:fill="auto"/>
          <w:rtl w:val="0"/>
        </w:rPr>
        <w:t xml:space="preserve"> Susima 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am,  </w:t>
      </w:r>
    </w:p>
    <w:p>
      <w:pPr>
        <w:bidi w:val="0"/>
        <w:spacing w:before="12"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ne</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am. (Sam-1-344) </w:t>
      </w:r>
    </w:p>
    <w:p>
      <w:pPr>
        <w:numPr>
          <w:ilvl w:val="0"/>
          <w:numId w:val="12"/>
        </w:numPr>
        <w:bidi w:val="0"/>
        <w:spacing w:before="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Susima  .....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  Knowledge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which  is  well </w:t>
      </w:r>
    </w:p>
    <w:p>
      <w:pPr>
        <w:bidi w:val="0"/>
        <w:spacing w:before="1" w:after="0" w:line="300" w:lineRule="exact"/>
        <w:ind w:left="0" w:right="-8" w:firstLine="0"/>
        <w:jc w:val="left"/>
      </w:pPr>
      <w:r>
        <w:rPr>
          <w:rFonts w:ascii="Times New Roman" w:eastAsia="Times New Roman" w:hAnsi="Times New Roman" w:cs="Times New Roman"/>
          <w:color w:val="000000"/>
          <w:spacing w:val="0"/>
          <w:sz w:val="26"/>
          <w:shd w:val="clear" w:color="auto" w:fill="auto"/>
          <w:rtl w:val="0"/>
        </w:rPr>
        <w:t xml:space="preserve">situated on phenomena of impermenence, suffering non-self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previously, the Noble Path-Knowledge which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later.  (</w:t>
      </w:r>
      <w:r>
        <w:rPr>
          <w:rFonts w:ascii="Times New Roman" w:eastAsia="Times New Roman" w:hAnsi="Times New Roman" w:cs="Times New Roman"/>
          <w:b/>
          <w:bCs/>
          <w:i/>
          <w:iCs/>
          <w:color w:val="000000"/>
          <w:spacing w:val="0"/>
          <w:sz w:val="26"/>
          <w:shd w:val="clear" w:color="auto" w:fill="auto"/>
          <w:rtl w:val="0"/>
        </w:rPr>
        <w:t>Sam-1-344</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Thus, in this </w:t>
      </w:r>
      <w:r>
        <w:rPr>
          <w:rFonts w:ascii="Times New Roman" w:eastAsia="Times New Roman" w:hAnsi="Times New Roman" w:cs="Times New Roman"/>
          <w:b/>
          <w:bCs/>
          <w:i/>
          <w:iCs/>
          <w:color w:val="000000"/>
          <w:spacing w:val="0"/>
          <w:sz w:val="26"/>
          <w:shd w:val="clear" w:color="auto" w:fill="auto"/>
          <w:rtl w:val="0"/>
        </w:rPr>
        <w:t>Susima Sutta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preached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dhammatthitiñ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It  is  because  ____  this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non-bewildering  on  the  Doctrine  of Dependent Origination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indeed.  </w:t>
      </w:r>
    </w:p>
    <w:p>
      <w:pPr>
        <w:bidi w:val="0"/>
        <w:spacing w:before="11"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Vs-2-310;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-2-482</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Pal</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 Quotation (Sam-A-2-63, Second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avatthu Sutta) </w:t>
      </w:r>
    </w:p>
    <w:p>
      <w:pPr>
        <w:bidi w:val="0"/>
        <w:spacing w:before="1" w:after="0" w:line="300" w:lineRule="exact"/>
        <w:ind w:left="0" w:right="-8" w:firstLine="720"/>
        <w:jc w:val="both"/>
      </w:pP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related  to  respective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as  natural fixed law.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related occurrence in that way, the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condition  of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mentality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designated as "thiti". The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which is the condition of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belonging  to  three-time-phases,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hiti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ihiti</w:t>
      </w:r>
      <w:r>
        <w:rPr>
          <w:rFonts w:ascii="Times New Roman" w:eastAsia="Times New Roman" w:hAnsi="Times New Roman" w:cs="Times New Roman"/>
          <w:color w:val="000000"/>
          <w:spacing w:val="0"/>
          <w:sz w:val="26"/>
          <w:shd w:val="clear" w:color="auto" w:fill="auto"/>
          <w:rtl w:val="0"/>
        </w:rPr>
        <w:t xml:space="preserve">. In other words ____ The term,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means causal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Such nature of situation (= condition) of that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present. That nature of situation (= condition) is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w:t>
      </w:r>
      <w:r>
        <w:rPr>
          <w:rFonts w:ascii="Times New Roman" w:eastAsia="Times New Roman" w:hAnsi="Times New Roman" w:cs="Times New Roman"/>
          <w:color w:val="000000"/>
          <w:spacing w:val="0"/>
          <w:sz w:val="26"/>
          <w:shd w:val="clear" w:color="auto" w:fill="auto"/>
          <w:rtl w:val="0"/>
        </w:rPr>
        <w:t xml:space="preserve"> due to lack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other</w:t>
      </w:r>
      <w:r>
        <w:rPr>
          <w:rFonts w:ascii="Times New Roman" w:eastAsia="Times New Roman" w:hAnsi="Times New Roman" w:cs="Times New Roman"/>
          <w:color w:val="000000"/>
          <w:spacing w:val="0"/>
          <w:sz w:val="26"/>
          <w:shd w:val="clear" w:color="auto" w:fill="auto"/>
          <w:rtl w:val="0"/>
        </w:rPr>
        <w:t xml:space="preserve"> things. It means the situated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that knows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on which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depends, in other words, the Knowledge that knows the situated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b/>
          <w:bCs/>
          <w:i/>
          <w:iCs/>
          <w:color w:val="000000"/>
          <w:spacing w:val="0"/>
          <w:sz w:val="26"/>
          <w:shd w:val="clear" w:color="auto" w:fill="auto"/>
          <w:rtl w:val="0"/>
        </w:rPr>
        <w:t>dhammat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Therefore, the commentary explained on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as  the  Knowledge  that  knows  causal  relationship  called </w:t>
      </w:r>
      <w:r>
        <w:rPr>
          <w:rFonts w:ascii="Times New Roman" w:eastAsia="Times New Roman" w:hAnsi="Times New Roman" w:cs="Times New Roman"/>
          <w:b/>
          <w:bCs/>
          <w:i/>
          <w:iCs/>
          <w:color w:val="000000"/>
          <w:spacing w:val="2"/>
          <w:sz w:val="26"/>
          <w:shd w:val="clear" w:color="auto" w:fill="auto"/>
          <w:rtl w:val="0"/>
        </w:rPr>
        <w:t>paccay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PAGE-440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is  right  _____  That  Doctrine  of  Dependence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Origination  called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paccay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because it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(situation) called </w:t>
      </w:r>
      <w:r>
        <w:rPr>
          <w:rFonts w:ascii="Times New Roman" w:eastAsia="Times New Roman" w:hAnsi="Times New Roman" w:cs="Times New Roman"/>
          <w:b/>
          <w:bCs/>
          <w:i/>
          <w:iCs/>
          <w:color w:val="000000"/>
          <w:spacing w:val="0"/>
          <w:sz w:val="26"/>
          <w:shd w:val="clear" w:color="auto" w:fill="auto"/>
          <w:rtl w:val="0"/>
        </w:rPr>
        <w:t>pavatti</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continuous occurrence of resultant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without  interruption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three-time-phases, </w:t>
      </w:r>
      <w:r>
        <w:rPr>
          <w:rFonts w:ascii="Times New Roman" w:eastAsia="Times New Roman" w:hAnsi="Times New Roman" w:cs="Times New Roman"/>
          <w:b/>
          <w:bCs/>
          <w:i/>
          <w:iCs/>
          <w:color w:val="000000"/>
          <w:spacing w:val="0"/>
          <w:sz w:val="26"/>
          <w:shd w:val="clear" w:color="auto" w:fill="auto"/>
          <w:rtl w:val="0"/>
        </w:rPr>
        <w:t xml:space="preserve"> uppada, </w:t>
      </w:r>
      <w:r>
        <w:rPr>
          <w:rFonts w:ascii="Times New Roman" w:eastAsia="Times New Roman" w:hAnsi="Times New Roman" w:cs="Times New Roman"/>
          <w:color w:val="000000"/>
          <w:spacing w:val="0"/>
          <w:sz w:val="26"/>
          <w:shd w:val="clear" w:color="auto" w:fill="auto"/>
          <w:rtl w:val="0"/>
        </w:rPr>
        <w:t xml:space="preserve"> ţ</w:t>
      </w:r>
      <w:r>
        <w:rPr>
          <w:rFonts w:ascii="Times New Roman" w:eastAsia="Times New Roman" w:hAnsi="Times New Roman" w:cs="Times New Roman"/>
          <w:b/>
          <w:bCs/>
          <w:i/>
          <w:iCs/>
          <w:color w:val="000000"/>
          <w:spacing w:val="0"/>
          <w:sz w:val="26"/>
          <w:shd w:val="clear" w:color="auto" w:fill="auto"/>
          <w:rtl w:val="0"/>
        </w:rPr>
        <w:t>hiti,  bhanga</w:t>
      </w:r>
      <w:r>
        <w:rPr>
          <w:rFonts w:ascii="Times New Roman" w:eastAsia="Times New Roman" w:hAnsi="Times New Roman" w:cs="Times New Roman"/>
          <w:color w:val="000000"/>
          <w:spacing w:val="0"/>
          <w:sz w:val="26"/>
          <w:shd w:val="clear" w:color="auto" w:fill="auto"/>
          <w:rtl w:val="0"/>
        </w:rPr>
        <w:t xml:space="preserve">.  The Knowledge that knows this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Therefore, </w:t>
      </w:r>
    </w:p>
    <w:p>
      <w:pPr>
        <w:numPr>
          <w:ilvl w:val="0"/>
          <w:numId w:val="13"/>
        </w:numPr>
        <w:bidi w:val="0"/>
        <w:spacing w:before="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paccaya pariggahe paññ</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hiti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am.</w:t>
      </w:r>
      <w:r>
        <w:rPr>
          <w:rFonts w:ascii="Times New Roman" w:eastAsia="Times New Roman" w:hAnsi="Times New Roman" w:cs="Times New Roman"/>
          <w:b/>
          <w:bCs/>
          <w:i/>
          <w:iCs/>
          <w:color w:val="000000"/>
          <w:spacing w:val="0"/>
          <w:sz w:val="26"/>
          <w:shd w:val="clear" w:color="auto" w:fill="auto"/>
          <w:rtl w:val="0"/>
        </w:rPr>
        <w:t xml:space="preserve"> (Patisam-1)</w:t>
      </w:r>
      <w:r>
        <w:rPr>
          <w:rFonts w:ascii="Times New Roman" w:eastAsia="Times New Roman" w:hAnsi="Times New Roman" w:cs="Times New Roman"/>
          <w:color w:val="000000"/>
          <w:spacing w:val="0"/>
          <w:sz w:val="26"/>
          <w:shd w:val="clear" w:color="auto" w:fill="auto"/>
          <w:rtl w:val="0"/>
        </w:rPr>
        <w:t xml:space="preserve">. </w:t>
      </w:r>
    </w:p>
    <w:p>
      <w:pPr>
        <w:numPr>
          <w:ilvl w:val="0"/>
          <w:numId w:val="14"/>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wisdom that is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Cause and Condition is called </w:t>
      </w:r>
    </w:p>
    <w:p>
      <w:pPr>
        <w:bidi w:val="0"/>
        <w:spacing w:before="19"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 (Patisam-1)</w:t>
      </w:r>
      <w:r>
        <w:rPr>
          <w:rFonts w:ascii="Times New Roman" w:eastAsia="Times New Roman" w:hAnsi="Times New Roman" w:cs="Times New Roman"/>
          <w:color w:val="000000"/>
          <w:spacing w:val="0"/>
          <w:sz w:val="26"/>
          <w:shd w:val="clear" w:color="auto" w:fill="auto"/>
          <w:rtl w:val="0"/>
        </w:rPr>
        <w:t xml:space="preserve"> </w:t>
      </w:r>
    </w:p>
    <w:p>
      <w:pPr>
        <w:bidi w:val="0"/>
        <w:spacing w:before="1" w:after="3"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Thus  Veneravble  Sariputta  preached  in </w:t>
      </w:r>
      <w:r>
        <w:rPr>
          <w:rFonts w:ascii="Times New Roman" w:eastAsia="Times New Roman" w:hAnsi="Times New Roman" w:cs="Times New Roman"/>
          <w:b/>
          <w:bCs/>
          <w:i/>
          <w:iCs/>
          <w:color w:val="000000"/>
          <w:spacing w:val="0"/>
          <w:sz w:val="26"/>
          <w:shd w:val="clear" w:color="auto" w:fill="auto"/>
          <w:rtl w:val="0"/>
        </w:rPr>
        <w:t xml:space="preserve"> Patisambhida  Magga</w:t>
      </w:r>
      <w:r>
        <w:rPr>
          <w:rFonts w:ascii="Times New Roman" w:eastAsia="Times New Roman" w:hAnsi="Times New Roman" w:cs="Times New Roman"/>
          <w:color w:val="000000"/>
          <w:spacing w:val="0"/>
          <w:sz w:val="26"/>
          <w:shd w:val="clear" w:color="auto" w:fill="auto"/>
          <w:rtl w:val="0"/>
        </w:rPr>
        <w:t xml:space="preserve">.  This  term,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the name of (6) kinds of Knowledge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ignorance (</w:t>
      </w:r>
      <w:r>
        <w:rPr>
          <w:rFonts w:ascii="Times New Roman" w:eastAsia="Times New Roman" w:hAnsi="Times New Roman" w:cs="Times New Roman"/>
          <w:b/>
          <w:bCs/>
          <w:i/>
          <w:iCs/>
          <w:color w:val="000000"/>
          <w:spacing w:val="0"/>
          <w:sz w:val="26"/>
          <w:shd w:val="clear" w:color="auto" w:fill="auto"/>
          <w:rtl w:val="0"/>
        </w:rPr>
        <w:t>avijja</w:t>
      </w:r>
      <w:r>
        <w:rPr>
          <w:rFonts w:ascii="Times New Roman" w:eastAsia="Times New Roman" w:hAnsi="Times New Roman" w:cs="Times New Roman"/>
          <w:color w:val="000000"/>
          <w:spacing w:val="0"/>
          <w:sz w:val="26"/>
          <w:shd w:val="clear" w:color="auto" w:fill="auto"/>
          <w:rtl w:val="0"/>
        </w:rPr>
        <w:t xml:space="preserve">), i.e,  </w:t>
      </w:r>
    </w:p>
    <w:p>
      <w:pPr>
        <w:numPr>
          <w:ilvl w:val="0"/>
          <w:numId w:val="15"/>
        </w:numPr>
        <w:bidi w:val="0"/>
        <w:spacing w:before="3" w:after="0" w:line="297" w:lineRule="exact"/>
        <w:ind w:right="-3"/>
        <w:jc w:val="left"/>
      </w:pPr>
      <w:r>
        <w:rPr>
          <w:rFonts w:ascii="Times New Roman" w:eastAsia="Times New Roman" w:hAnsi="Times New Roman" w:cs="Times New Roman"/>
          <w:color w:val="000000"/>
          <w:spacing w:val="0"/>
          <w:sz w:val="26"/>
          <w:shd w:val="clear" w:color="auto" w:fill="auto"/>
          <w:rtl w:val="0"/>
        </w:rPr>
        <w:t xml:space="preserve">Knowledge that </w:t>
      </w:r>
      <w:r>
        <w:rPr>
          <w:rFonts w:ascii="Times New Roman" w:eastAsia="Times New Roman" w:hAnsi="Times New Roman" w:cs="Times New Roman"/>
          <w:color w:val="000000"/>
          <w:spacing w:val="1"/>
          <w:sz w:val="26"/>
          <w:shd w:val="clear" w:color="auto" w:fill="auto"/>
          <w:rtl w:val="0"/>
        </w:rPr>
        <w:t>knows,</w:t>
      </w:r>
      <w:r>
        <w:rPr>
          <w:rFonts w:ascii="Times New Roman" w:eastAsia="Times New Roman" w:hAnsi="Times New Roman" w:cs="Times New Roman"/>
          <w:color w:val="000000"/>
          <w:spacing w:val="0"/>
          <w:sz w:val="26"/>
          <w:shd w:val="clear" w:color="auto" w:fill="auto"/>
          <w:rtl w:val="0"/>
        </w:rPr>
        <w:t xml:space="preserve"> “due to occurrence of ignorance,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arise in present,” </w:t>
      </w:r>
    </w:p>
    <w:p>
      <w:pPr>
        <w:numPr>
          <w:ilvl w:val="0"/>
          <w:numId w:val="15"/>
        </w:numPr>
        <w:bidi w:val="0"/>
        <w:spacing w:before="3" w:after="0" w:line="297" w:lineRule="exact"/>
        <w:ind w:right="-3"/>
        <w:jc w:val="left"/>
      </w:pPr>
      <w:r>
        <w:rPr>
          <w:rFonts w:ascii="Times New Roman" w:eastAsia="Times New Roman" w:hAnsi="Times New Roman" w:cs="Times New Roman"/>
          <w:color w:val="000000"/>
          <w:spacing w:val="0"/>
          <w:sz w:val="26"/>
          <w:shd w:val="clear" w:color="auto" w:fill="auto"/>
          <w:rtl w:val="0"/>
        </w:rPr>
        <w:t xml:space="preserve">Knowledge  that  </w:t>
      </w:r>
      <w:r>
        <w:rPr>
          <w:rFonts w:ascii="Times New Roman" w:eastAsia="Times New Roman" w:hAnsi="Times New Roman" w:cs="Times New Roman"/>
          <w:color w:val="000000"/>
          <w:spacing w:val="1"/>
          <w:sz w:val="26"/>
          <w:shd w:val="clear" w:color="auto" w:fill="auto"/>
          <w:rtl w:val="0"/>
        </w:rPr>
        <w:t>knows,</w:t>
      </w:r>
      <w:r>
        <w:rPr>
          <w:rFonts w:ascii="Times New Roman" w:eastAsia="Times New Roman" w:hAnsi="Times New Roman" w:cs="Times New Roman"/>
          <w:color w:val="000000"/>
          <w:spacing w:val="0"/>
          <w:sz w:val="26"/>
          <w:shd w:val="clear" w:color="auto" w:fill="auto"/>
          <w:rtl w:val="0"/>
        </w:rPr>
        <w:t xml:space="preserve">  “due  to  cessation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ignorance, </w:t>
      </w:r>
      <w:r>
        <w:rPr>
          <w:rFonts w:ascii="Times New Roman" w:eastAsia="Times New Roman" w:hAnsi="Times New Roman" w:cs="Times New Roman"/>
          <w:b/>
          <w:bCs/>
          <w:i/>
          <w:iCs/>
          <w:color w:val="000000"/>
          <w:spacing w:val="0"/>
          <w:sz w:val="26"/>
          <w:shd w:val="clear" w:color="auto" w:fill="auto"/>
          <w:rtl w:val="0"/>
        </w:rPr>
        <w:t xml:space="preserve"> kamma</w:t>
      </w:r>
      <w:r>
        <w:rPr>
          <w:rFonts w:ascii="Times New Roman" w:eastAsia="Times New Roman" w:hAnsi="Times New Roman" w:cs="Times New Roman"/>
          <w:color w:val="000000"/>
          <w:spacing w:val="0"/>
          <w:sz w:val="26"/>
          <w:shd w:val="clear" w:color="auto" w:fill="auto"/>
          <w:rtl w:val="0"/>
        </w:rPr>
        <w:t xml:space="preserve">-formations cease in present,”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These  two  kinds  of  knowledge  on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processes,  ‘arising’  and ‘ceasing’, can occur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past and future similarly, resulting in (6)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knowledge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ignorance. Similarly,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paccay</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vinñ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am</w:t>
      </w:r>
      <w:r>
        <w:rPr>
          <w:rFonts w:ascii="Times New Roman" w:eastAsia="Times New Roman" w:hAnsi="Times New Roman" w:cs="Times New Roman"/>
          <w:color w:val="000000"/>
          <w:spacing w:val="0"/>
          <w:sz w:val="26"/>
          <w:shd w:val="clear" w:color="auto" w:fill="auto"/>
          <w:rtl w:val="0"/>
        </w:rPr>
        <w:t xml:space="preserve"> etc, it is the name of (6) </w:t>
      </w:r>
      <w:r>
        <w:rPr>
          <w:rFonts w:ascii="Times New Roman" w:eastAsia="Times New Roman" w:hAnsi="Times New Roman" w:cs="Times New Roman"/>
          <w:color w:val="000000"/>
          <w:spacing w:val="2"/>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kinds  of  knowledge  respectively.  It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found  (6)  varieties  of  knowledge respectively.  It  can  be  found  (6)  varieties  of  knowledge  on  the  Doctrine  of Dependence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Origination belonging to three periods, past, present, </w:t>
      </w:r>
      <w:r>
        <w:rPr>
          <w:rFonts w:ascii="Times New Roman" w:eastAsia="Times New Roman" w:hAnsi="Times New Roman" w:cs="Times New Roman"/>
          <w:color w:val="000000"/>
          <w:spacing w:val="1"/>
          <w:sz w:val="26"/>
          <w:shd w:val="clear" w:color="auto" w:fill="auto"/>
          <w:rtl w:val="0"/>
        </w:rPr>
        <w:t>future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two processes, ‘arising’ and ‘ceasing’.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Because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those (6) kinds of  knowledge  again,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bewildering  on  the  Doctrine  of Dependent Origination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therefore, is designated as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-2-482</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(Sam-A-2-117) (Sam-t</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-2-124)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to  these  explanations,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that  </w:t>
      </w:r>
      <w:r>
        <w:rPr>
          <w:rFonts w:ascii="Times New Roman" w:eastAsia="Times New Roman" w:hAnsi="Times New Roman" w:cs="Times New Roman"/>
          <w:color w:val="000000"/>
          <w:spacing w:val="1"/>
          <w:sz w:val="26"/>
          <w:shd w:val="clear" w:color="auto" w:fill="auto"/>
          <w:rtl w:val="0"/>
        </w:rPr>
        <w:t>knows</w:t>
      </w:r>
      <w:r>
        <w:rPr>
          <w:rFonts w:ascii="Times New Roman" w:eastAsia="Times New Roman" w:hAnsi="Times New Roman" w:cs="Times New Roman"/>
          <w:color w:val="000000"/>
          <w:spacing w:val="0"/>
          <w:sz w:val="26"/>
          <w:shd w:val="clear" w:color="auto" w:fill="auto"/>
          <w:rtl w:val="0"/>
        </w:rPr>
        <w:t xml:space="preserve">  natural phenomena of the ultimate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i.e, impermanence, suffering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non-self is called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causal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result and corporeality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mentality belong to the ultimate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situated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natural phenomena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impermanence, suffering, non-self.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PAGE-441 </w:t>
      </w:r>
    </w:p>
    <w:p>
      <w:pPr>
        <w:bidi w:val="0"/>
        <w:spacing w:before="0" w:after="0" w:line="300" w:lineRule="exact"/>
        <w:ind w:left="0" w:right="-70" w:firstLine="0"/>
        <w:jc w:val="left"/>
      </w:pPr>
      <w:r>
        <w:rPr>
          <w:rFonts w:ascii="Times New Roman" w:eastAsia="Times New Roman" w:hAnsi="Times New Roman" w:cs="Times New Roman"/>
          <w:color w:val="000000"/>
          <w:spacing w:val="0"/>
          <w:sz w:val="26"/>
          <w:shd w:val="clear" w:color="auto" w:fill="auto"/>
          <w:rtl w:val="0"/>
        </w:rPr>
        <w:t xml:space="preserve">Among those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that are knowing on those natural phenomena of causal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resultant  corporeality-mentality,  this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is the peak of all. Therefore the Buddha preached </w:t>
      </w:r>
      <w:r>
        <w:rPr>
          <w:rFonts w:ascii="Times New Roman" w:eastAsia="Times New Roman" w:hAnsi="Times New Roman" w:cs="Times New Roman"/>
          <w:b/>
          <w:bCs/>
          <w:i/>
          <w:iCs/>
          <w:color w:val="000000"/>
          <w:spacing w:val="0"/>
          <w:sz w:val="26"/>
          <w:shd w:val="clear" w:color="auto" w:fill="auto"/>
          <w:rtl w:val="0"/>
        </w:rPr>
        <w:t>Susima</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which is known as </w:t>
      </w:r>
      <w:r>
        <w:rPr>
          <w:rFonts w:ascii="Times New Roman" w:eastAsia="Times New Roman" w:hAnsi="Times New Roman" w:cs="Times New Roman"/>
          <w:b/>
          <w:bCs/>
          <w:i/>
          <w:iCs/>
          <w:color w:val="000000"/>
          <w:spacing w:val="0"/>
          <w:sz w:val="26"/>
          <w:shd w:val="clear" w:color="auto" w:fill="auto"/>
          <w:rtl w:val="0"/>
        </w:rPr>
        <w:t>dhama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hitiñ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arises </w:t>
      </w:r>
      <w:r>
        <w:rPr>
          <w:rFonts w:ascii="Times New Roman" w:eastAsia="Times New Roman" w:hAnsi="Times New Roman" w:cs="Times New Roman"/>
          <w:color w:val="000000"/>
          <w:spacing w:val="1"/>
          <w:sz w:val="26"/>
          <w:shd w:val="clear" w:color="auto" w:fill="auto"/>
          <w:rtl w:val="0"/>
        </w:rPr>
        <w:t>previously</w:t>
      </w:r>
      <w:r>
        <w:rPr>
          <w:rFonts w:ascii="Times New Roman" w:eastAsia="Times New Roman" w:hAnsi="Times New Roman" w:cs="Times New Roman"/>
          <w:color w:val="000000"/>
          <w:spacing w:val="0"/>
          <w:sz w:val="26"/>
          <w:shd w:val="clear" w:color="auto" w:fill="auto"/>
          <w:rtl w:val="0"/>
        </w:rPr>
        <w:t xml:space="preserve"> and then the Noble Path-Knowledge which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arises later.  (It  means  the  Noble  Path  Knowledge  which  takes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the consequence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but not that of Super Pshychic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t>
      </w:r>
      <w:r>
        <w:rPr>
          <w:rFonts w:ascii="Times New Roman" w:eastAsia="Times New Roman" w:hAnsi="Times New Roman" w:cs="Times New Roman"/>
          <w:b/>
          <w:bCs/>
          <w:i/>
          <w:iCs/>
          <w:color w:val="000000"/>
          <w:spacing w:val="0"/>
          <w:sz w:val="26"/>
          <w:shd w:val="clear" w:color="auto" w:fill="auto"/>
          <w:rtl w:val="0"/>
        </w:rPr>
        <w:t>abhiññ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numPr>
          <w:ilvl w:val="0"/>
          <w:numId w:val="16"/>
        </w:numPr>
        <w:bidi w:val="0"/>
        <w:spacing w:before="318"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saññagga </w:t>
      </w:r>
    </w:p>
    <w:p>
      <w:pPr>
        <w:numPr>
          <w:ilvl w:val="0"/>
          <w:numId w:val="17"/>
        </w:numPr>
        <w:bidi w:val="0"/>
        <w:spacing w:before="11" w:after="0" w:line="290" w:lineRule="exact"/>
        <w:ind w:right="0"/>
        <w:jc w:val="center"/>
      </w:pPr>
      <w:r>
        <w:rPr>
          <w:rFonts w:ascii="Times New Roman" w:eastAsia="Times New Roman" w:hAnsi="Times New Roman" w:cs="Times New Roman"/>
          <w:b/>
          <w:bCs/>
          <w:i/>
          <w:iCs/>
          <w:color w:val="000000"/>
          <w:spacing w:val="0"/>
          <w:sz w:val="26"/>
          <w:shd w:val="clear" w:color="auto" w:fill="auto"/>
          <w:rtl w:val="0"/>
        </w:rPr>
        <w:t xml:space="preserve">sañña kho </w:t>
      </w:r>
      <w:r>
        <w:rPr>
          <w:rFonts w:ascii="Times New Roman" w:eastAsia="Times New Roman" w:hAnsi="Times New Roman" w:cs="Times New Roman"/>
          <w:b/>
          <w:bCs/>
          <w:i/>
          <w:iCs/>
          <w:color w:val="000000"/>
          <w:spacing w:val="2"/>
          <w:sz w:val="26"/>
          <w:shd w:val="clear" w:color="auto" w:fill="auto"/>
          <w:rtl w:val="0"/>
        </w:rPr>
        <w:t>po</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hap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hamam uppajjati, pacch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am. (D-1-172) Po</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hapada</w:t>
      </w:r>
      <w:r>
        <w:rPr>
          <w:rFonts w:ascii="Times New Roman" w:eastAsia="Times New Roman" w:hAnsi="Times New Roman" w:cs="Times New Roman"/>
          <w:color w:val="000000"/>
          <w:spacing w:val="0"/>
          <w:sz w:val="26"/>
          <w:shd w:val="clear" w:color="auto" w:fill="auto"/>
          <w:rtl w:val="0"/>
        </w:rPr>
        <w:t>..... the perception (</w:t>
      </w:r>
      <w:r>
        <w:rPr>
          <w:rFonts w:ascii="Times New Roman" w:eastAsia="Times New Roman" w:hAnsi="Times New Roman" w:cs="Times New Roman"/>
          <w:b/>
          <w:bCs/>
          <w:i/>
          <w:iCs/>
          <w:color w:val="000000"/>
          <w:spacing w:val="0"/>
          <w:sz w:val="26"/>
          <w:shd w:val="clear" w:color="auto" w:fill="auto"/>
          <w:rtl w:val="0"/>
        </w:rPr>
        <w:t>sañña</w:t>
      </w:r>
      <w:r>
        <w:rPr>
          <w:rFonts w:ascii="Times New Roman" w:eastAsia="Times New Roman" w:hAnsi="Times New Roman" w:cs="Times New Roman"/>
          <w:color w:val="000000"/>
          <w:spacing w:val="0"/>
          <w:sz w:val="26"/>
          <w:shd w:val="clear" w:color="auto" w:fill="auto"/>
          <w:rtl w:val="0"/>
        </w:rPr>
        <w:t xml:space="preserve">), actually, arises previously, the Noble </w:t>
      </w:r>
    </w:p>
    <w:p>
      <w:pPr>
        <w:bidi w:val="0"/>
        <w:spacing w:before="13"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Path-Knowledge arises later. (</w:t>
      </w:r>
      <w:r>
        <w:rPr>
          <w:rFonts w:ascii="Times New Roman" w:eastAsia="Times New Roman" w:hAnsi="Times New Roman" w:cs="Times New Roman"/>
          <w:b/>
          <w:bCs/>
          <w:i/>
          <w:iCs/>
          <w:color w:val="000000"/>
          <w:spacing w:val="0"/>
          <w:sz w:val="26"/>
          <w:shd w:val="clear" w:color="auto" w:fill="auto"/>
          <w:rtl w:val="0"/>
        </w:rPr>
        <w:t>D-1-172</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4" w:firstLine="720"/>
        <w:jc w:val="left"/>
      </w:pPr>
      <w:r>
        <w:rPr>
          <w:rFonts w:ascii="Times New Roman" w:eastAsia="Times New Roman" w:hAnsi="Times New Roman" w:cs="Times New Roman"/>
          <w:color w:val="000000"/>
          <w:spacing w:val="0"/>
          <w:sz w:val="26"/>
          <w:shd w:val="clear" w:color="auto" w:fill="auto"/>
          <w:rtl w:val="0"/>
        </w:rPr>
        <w:t xml:space="preserve">Thus, in </w:t>
      </w:r>
      <w:r>
        <w:rPr>
          <w:rFonts w:ascii="Times New Roman" w:eastAsia="Times New Roman" w:hAnsi="Times New Roman" w:cs="Times New Roman"/>
          <w:b/>
          <w:bCs/>
          <w:i/>
          <w:iCs/>
          <w:color w:val="000000"/>
          <w:spacing w:val="0"/>
          <w:sz w:val="26"/>
          <w:shd w:val="clear" w:color="auto" w:fill="auto"/>
          <w:rtl w:val="0"/>
        </w:rPr>
        <w:t>Po</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hapada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Sutta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preached as </w:t>
      </w:r>
      <w:r>
        <w:rPr>
          <w:rFonts w:ascii="Times New Roman" w:eastAsia="Times New Roman" w:hAnsi="Times New Roman" w:cs="Times New Roman"/>
          <w:b/>
          <w:bCs/>
          <w:i/>
          <w:iCs/>
          <w:color w:val="000000"/>
          <w:spacing w:val="0"/>
          <w:sz w:val="26"/>
          <w:shd w:val="clear" w:color="auto" w:fill="auto"/>
          <w:rtl w:val="0"/>
        </w:rPr>
        <w:t>saññagga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b/>
          <w:bCs/>
          <w:i/>
          <w:iCs/>
          <w:color w:val="000000"/>
          <w:spacing w:val="0"/>
          <w:sz w:val="26"/>
          <w:shd w:val="clear" w:color="auto" w:fill="auto"/>
          <w:rtl w:val="0"/>
        </w:rPr>
        <w:t>Vs-2-310</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the original Palī Text, as quoted above,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phrase "</w:t>
      </w:r>
      <w:r>
        <w:rPr>
          <w:rFonts w:ascii="Times New Roman" w:eastAsia="Times New Roman" w:hAnsi="Times New Roman" w:cs="Times New Roman"/>
          <w:b/>
          <w:bCs/>
          <w:i/>
          <w:iCs/>
          <w:color w:val="000000"/>
          <w:spacing w:val="0"/>
          <w:sz w:val="26"/>
          <w:shd w:val="clear" w:color="auto" w:fill="auto"/>
          <w:rtl w:val="0"/>
        </w:rPr>
        <w:t xml:space="preserve">sañña kho </w:t>
      </w:r>
      <w:r>
        <w:rPr>
          <w:rFonts w:ascii="Times New Roman" w:eastAsia="Times New Roman" w:hAnsi="Times New Roman" w:cs="Times New Roman"/>
          <w:b/>
          <w:bCs/>
          <w:i/>
          <w:iCs/>
          <w:color w:val="000000"/>
          <w:spacing w:val="1"/>
          <w:sz w:val="26"/>
          <w:shd w:val="clear" w:color="auto" w:fill="auto"/>
          <w:rtl w:val="0"/>
        </w:rPr>
        <w:t>po</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"perception"  is  preached.  However  the  commentary  explained  on “</w:t>
      </w:r>
      <w:r>
        <w:rPr>
          <w:rFonts w:ascii="Times New Roman" w:eastAsia="Times New Roman" w:hAnsi="Times New Roman" w:cs="Times New Roman"/>
          <w:b/>
          <w:bCs/>
          <w:i/>
          <w:iCs/>
          <w:color w:val="000000"/>
          <w:spacing w:val="0"/>
          <w:sz w:val="26"/>
          <w:shd w:val="clear" w:color="auto" w:fill="auto"/>
          <w:rtl w:val="0"/>
        </w:rPr>
        <w:t>saññagga</w:t>
      </w:r>
      <w:r>
        <w:rPr>
          <w:rFonts w:ascii="Times New Roman" w:eastAsia="Times New Roman" w:hAnsi="Times New Roman" w:cs="Times New Roman"/>
          <w:color w:val="000000"/>
          <w:spacing w:val="0"/>
          <w:sz w:val="26"/>
          <w:shd w:val="clear" w:color="auto" w:fill="auto"/>
          <w:rtl w:val="0"/>
        </w:rPr>
        <w:t>”  because  those  words,  "</w:t>
      </w:r>
      <w:r>
        <w:rPr>
          <w:rFonts w:ascii="Times New Roman" w:eastAsia="Times New Roman" w:hAnsi="Times New Roman" w:cs="Times New Roman"/>
          <w:b/>
          <w:bCs/>
          <w:i/>
          <w:iCs/>
          <w:color w:val="000000"/>
          <w:spacing w:val="0"/>
          <w:sz w:val="26"/>
          <w:shd w:val="clear" w:color="auto" w:fill="auto"/>
          <w:rtl w:val="0"/>
        </w:rPr>
        <w:t>saññaggam  phusati</w:t>
      </w:r>
      <w:r>
        <w:rPr>
          <w:rFonts w:ascii="Times New Roman" w:eastAsia="Times New Roman" w:hAnsi="Times New Roman" w:cs="Times New Roman"/>
          <w:color w:val="000000"/>
          <w:spacing w:val="0"/>
          <w:sz w:val="26"/>
          <w:shd w:val="clear" w:color="auto" w:fill="auto"/>
          <w:rtl w:val="0"/>
        </w:rPr>
        <w:t xml:space="preserve">",  (=  it  is  reached  to  the "perception" associating with supreme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preached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beginning of that sutta.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āţī-2-482).</w:t>
      </w:r>
      <w:r>
        <w:rPr>
          <w:rFonts w:ascii="Times New Roman" w:eastAsia="Times New Roman" w:hAnsi="Times New Roman" w:cs="Times New Roman"/>
          <w:color w:val="000000"/>
          <w:spacing w:val="0"/>
          <w:sz w:val="26"/>
          <w:shd w:val="clear" w:color="auto" w:fill="auto"/>
          <w:rtl w:val="0"/>
        </w:rPr>
        <w:t xml:space="preserve"> </w:t>
      </w:r>
    </w:p>
    <w:p>
      <w:pPr>
        <w:numPr>
          <w:ilvl w:val="0"/>
          <w:numId w:val="18"/>
        </w:numPr>
        <w:bidi w:val="0"/>
        <w:spacing w:before="318"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risuddhipadh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niyanga</w:t>
      </w:r>
      <w:r>
        <w:rPr>
          <w:rFonts w:ascii="Times New Roman" w:eastAsia="Times New Roman" w:hAnsi="Times New Roman" w:cs="Times New Roman"/>
          <w:b/>
          <w:bCs/>
          <w:i/>
          <w:iCs/>
          <w:color w:val="000000"/>
          <w:spacing w:val="0"/>
          <w:sz w:val="26"/>
          <w:shd w:val="clear" w:color="auto" w:fill="auto"/>
          <w:rtl w:val="0"/>
        </w:rPr>
        <w:t xml:space="preserve"> </w:t>
      </w:r>
    </w:p>
    <w:p>
      <w:pPr>
        <w:numPr>
          <w:ilvl w:val="0"/>
          <w:numId w:val="19"/>
        </w:numPr>
        <w:bidi w:val="0"/>
        <w:spacing w:before="7"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ipadañ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dassanavisuddhi </w:t>
      </w:r>
      <w:r>
        <w:rPr>
          <w:rFonts w:ascii="Times New Roman" w:eastAsia="Times New Roman" w:hAnsi="Times New Roman" w:cs="Times New Roman"/>
          <w:b/>
          <w:bCs/>
          <w:i/>
          <w:iCs/>
          <w:color w:val="000000"/>
          <w:spacing w:val="1"/>
          <w:sz w:val="26"/>
          <w:shd w:val="clear" w:color="auto" w:fill="auto"/>
          <w:rtl w:val="0"/>
        </w:rPr>
        <w:t>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risuddhipadh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niyangam.</w:t>
      </w:r>
      <w:r>
        <w:rPr>
          <w:rFonts w:ascii="Times New Roman" w:eastAsia="Times New Roman" w:hAnsi="Times New Roman" w:cs="Times New Roman"/>
          <w:b/>
          <w:bCs/>
          <w:i/>
          <w:iCs/>
          <w:color w:val="000000"/>
          <w:spacing w:val="0"/>
          <w:sz w:val="26"/>
          <w:shd w:val="clear" w:color="auto" w:fill="auto"/>
          <w:rtl w:val="0"/>
        </w:rPr>
        <w:t xml:space="preserve"> (D-3-252)</w:t>
      </w:r>
      <w:r>
        <w:rPr>
          <w:rFonts w:ascii="Times New Roman" w:eastAsia="Times New Roman" w:hAnsi="Times New Roman" w:cs="Times New Roman"/>
          <w:color w:val="000000"/>
          <w:spacing w:val="0"/>
          <w:sz w:val="26"/>
          <w:shd w:val="clear" w:color="auto" w:fill="auto"/>
          <w:rtl w:val="0"/>
        </w:rPr>
        <w:t xml:space="preserve">.  </w:t>
      </w:r>
    </w:p>
    <w:p>
      <w:pPr>
        <w:numPr>
          <w:ilvl w:val="0"/>
          <w:numId w:val="20"/>
        </w:numPr>
        <w:bidi w:val="0"/>
        <w:spacing w:before="3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Purification  of  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Course  Leading  to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Path-Knowledge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significant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factor of circumstantial purification lacking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impurity</w:t>
      </w:r>
      <w:r>
        <w:rPr>
          <w:rFonts w:ascii="Times New Roman" w:eastAsia="Times New Roman" w:hAnsi="Times New Roman" w:cs="Times New Roman"/>
          <w:color w:val="000000"/>
          <w:spacing w:val="0"/>
          <w:sz w:val="26"/>
          <w:shd w:val="clear" w:color="auto" w:fill="auto"/>
          <w:rtl w:val="0"/>
        </w:rPr>
        <w:t xml:space="preserve"> of defilements. (</w:t>
      </w:r>
      <w:r>
        <w:rPr>
          <w:rFonts w:ascii="Times New Roman" w:eastAsia="Times New Roman" w:hAnsi="Times New Roman" w:cs="Times New Roman"/>
          <w:b/>
          <w:bCs/>
          <w:i/>
          <w:iCs/>
          <w:color w:val="000000"/>
          <w:spacing w:val="0"/>
          <w:sz w:val="26"/>
          <w:shd w:val="clear" w:color="auto" w:fill="auto"/>
          <w:rtl w:val="0"/>
        </w:rPr>
        <w:t>D-3-252</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Thus in Dasuttara Sutta,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preached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significant factor of circumstantial purification lacking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impurity</w:t>
      </w:r>
      <w:r>
        <w:rPr>
          <w:rFonts w:ascii="Times New Roman" w:eastAsia="Times New Roman" w:hAnsi="Times New Roman" w:cs="Times New Roman"/>
          <w:color w:val="000000"/>
          <w:spacing w:val="0"/>
          <w:sz w:val="26"/>
          <w:shd w:val="clear" w:color="auto" w:fill="auto"/>
          <w:rtl w:val="0"/>
        </w:rPr>
        <w:t xml:space="preserve"> of defilements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risuddhi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niyanga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(Vs-2-310)</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left"/>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part of Purification of the Course Leading to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Knowledge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matured Knowledge  of  Arising  and  Passing  Away,  which  is  free  from  impurities  of defilements,  to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belong  to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Visuddhi</w:t>
      </w:r>
      <w:r>
        <w:rPr>
          <w:rFonts w:ascii="Times New Roman" w:eastAsia="Times New Roman" w:hAnsi="Times New Roman" w:cs="Times New Roman"/>
          <w:color w:val="000000"/>
          <w:spacing w:val="0"/>
          <w:sz w:val="26"/>
          <w:shd w:val="clear" w:color="auto" w:fill="auto"/>
          <w:rtl w:val="0"/>
        </w:rPr>
        <w:t xml:space="preserve">.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metaphorical usage called </w:t>
      </w:r>
      <w:r>
        <w:rPr>
          <w:rFonts w:ascii="Times New Roman" w:eastAsia="Times New Roman" w:hAnsi="Times New Roman" w:cs="Times New Roman"/>
          <w:b/>
          <w:bCs/>
          <w:i/>
          <w:iCs/>
          <w:color w:val="000000"/>
          <w:spacing w:val="1"/>
          <w:sz w:val="26"/>
          <w:shd w:val="clear" w:color="auto" w:fill="auto"/>
          <w:rtl w:val="0"/>
        </w:rPr>
        <w:t>ekadesayupac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which  it  explained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partial  factor,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as the significant factor of circumstantial purification lacking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impurity</w:t>
      </w:r>
      <w:r>
        <w:rPr>
          <w:rFonts w:ascii="Times New Roman" w:eastAsia="Times New Roman" w:hAnsi="Times New Roman" w:cs="Times New Roman"/>
          <w:color w:val="000000"/>
          <w:spacing w:val="0"/>
          <w:sz w:val="26"/>
          <w:shd w:val="clear" w:color="auto" w:fill="auto"/>
          <w:rtl w:val="0"/>
        </w:rPr>
        <w:t xml:space="preserve"> of defilements, instead of th total  factor,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adassana</w:t>
      </w:r>
      <w:r>
        <w:rPr>
          <w:rFonts w:ascii="Times New Roman" w:eastAsia="Times New Roman" w:hAnsi="Times New Roman" w:cs="Times New Roman"/>
          <w:b/>
          <w:bCs/>
          <w:i/>
          <w:iCs/>
          <w:color w:val="000000"/>
          <w:spacing w:val="0"/>
          <w:sz w:val="26"/>
          <w:shd w:val="clear" w:color="auto" w:fill="auto"/>
          <w:rtl w:val="0"/>
        </w:rPr>
        <w:t xml:space="preserve"> Visuddhi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 xml:space="preserve">-2- </w:t>
      </w:r>
      <w:r>
        <w:rPr>
          <w:rFonts w:ascii="Times New Roman" w:eastAsia="Times New Roman" w:hAnsi="Times New Roman" w:cs="Times New Roman"/>
          <w:b/>
          <w:bCs/>
          <w:i/>
          <w:iCs/>
          <w:color w:val="000000"/>
          <w:spacing w:val="0"/>
          <w:sz w:val="26"/>
          <w:shd w:val="clear" w:color="auto" w:fill="auto"/>
          <w:rtl w:val="0"/>
        </w:rPr>
        <w:t>482</w:t>
      </w:r>
      <w:r>
        <w:rPr>
          <w:rFonts w:ascii="Times New Roman" w:eastAsia="Times New Roman" w:hAnsi="Times New Roman" w:cs="Times New Roman"/>
          <w:color w:val="000000"/>
          <w:spacing w:val="0"/>
          <w:sz w:val="26"/>
          <w:shd w:val="clear" w:color="auto" w:fill="auto"/>
          <w:rtl w:val="0"/>
        </w:rPr>
        <w:t xml:space="preserve">). </w:t>
      </w:r>
    </w:p>
    <w:p>
      <w:pPr>
        <w:numPr>
          <w:ilvl w:val="0"/>
          <w:numId w:val="21"/>
        </w:numPr>
        <w:bidi w:val="0"/>
        <w:spacing w:before="313" w:after="0" w:line="292" w:lineRule="exact"/>
        <w:ind w:right="823"/>
        <w:jc w:val="left"/>
      </w:pPr>
      <w:r>
        <w:rPr>
          <w:rFonts w:ascii="Times New Roman" w:eastAsia="Times New Roman" w:hAnsi="Times New Roman" w:cs="Times New Roman"/>
          <w:b/>
          <w:bCs/>
          <w:i/>
          <w:iCs/>
          <w:color w:val="000000"/>
          <w:spacing w:val="0"/>
          <w:sz w:val="26"/>
          <w:shd w:val="clear" w:color="auto" w:fill="auto"/>
          <w:rtl w:val="0"/>
        </w:rPr>
        <w:t>muñcitukamyat</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tisa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nuppasn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259</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PAGE-442 </w:t>
      </w:r>
    </w:p>
    <w:p>
      <w:pPr>
        <w:numPr>
          <w:ilvl w:val="0"/>
          <w:numId w:val="22"/>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There  are  three  kinds  of  designations,  to  wit,  Knowledge  of  Desire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Deliverance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muñcitukamyat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Reflection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26" w:firstLine="0"/>
        <w:jc w:val="left"/>
      </w:pPr>
      <w:r>
        <w:rPr>
          <w:rFonts w:ascii="Times New Roman" w:eastAsia="Times New Roman" w:hAnsi="Times New Roman" w:cs="Times New Roman"/>
          <w:color w:val="000000"/>
          <w:spacing w:val="0"/>
          <w:sz w:val="26"/>
          <w:shd w:val="clear" w:color="auto" w:fill="auto"/>
          <w:rtl w:val="0"/>
        </w:rPr>
        <w:t xml:space="preserve">Knowledge of Neutrality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have the same meaning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terminology only.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259</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3" w:firstLine="720"/>
        <w:jc w:val="both"/>
      </w:pPr>
      <w:r>
        <w:rPr>
          <w:rFonts w:ascii="Times New Roman" w:eastAsia="Times New Roman" w:hAnsi="Times New Roman" w:cs="Times New Roman"/>
          <w:color w:val="000000"/>
          <w:spacing w:val="0"/>
          <w:sz w:val="26"/>
          <w:shd w:val="clear" w:color="auto" w:fill="auto"/>
          <w:rtl w:val="0"/>
        </w:rPr>
        <w:t xml:space="preserve">Thus  in  the  Pali  Text  of </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is preached as three kinds of synonyms, </w:t>
      </w:r>
      <w:r>
        <w:rPr>
          <w:rFonts w:ascii="Times New Roman" w:eastAsia="Times New Roman" w:hAnsi="Times New Roman" w:cs="Times New Roman"/>
          <w:b/>
          <w:bCs/>
          <w:i/>
          <w:iCs/>
          <w:color w:val="000000"/>
          <w:spacing w:val="1"/>
          <w:sz w:val="26"/>
          <w:shd w:val="clear" w:color="auto" w:fill="auto"/>
          <w:rtl w:val="0"/>
        </w:rPr>
        <w:t>muñcitukamyat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nuppasn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ñāņa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2- 310</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9" w:firstLine="720"/>
        <w:jc w:val="left"/>
      </w:pPr>
      <w:r>
        <w:rPr>
          <w:rFonts w:ascii="Times New Roman" w:eastAsia="Times New Roman" w:hAnsi="Times New Roman" w:cs="Times New Roman"/>
          <w:color w:val="000000"/>
          <w:spacing w:val="0"/>
          <w:sz w:val="26"/>
          <w:shd w:val="clear" w:color="auto" w:fill="auto"/>
          <w:rtl w:val="0"/>
        </w:rPr>
        <w:t xml:space="preserve">According to these Pali Text and commentary, those three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can be designated as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w:t>
      </w:r>
    </w:p>
    <w:p>
      <w:pPr>
        <w:numPr>
          <w:ilvl w:val="0"/>
          <w:numId w:val="23"/>
        </w:numPr>
        <w:bidi w:val="0"/>
        <w:spacing w:before="618"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 xml:space="preserve">anuloma, gotrabhu,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na-1-138)</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numPr>
          <w:ilvl w:val="0"/>
          <w:numId w:val="24"/>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These  mind  moments  benefit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efficiency  of  Condition  of </w:t>
      </w:r>
    </w:p>
    <w:p>
      <w:pPr>
        <w:bidi w:val="0"/>
        <w:spacing w:before="3" w:after="0" w:line="297" w:lineRule="exact"/>
        <w:ind w:left="0" w:right="-6" w:firstLine="0"/>
        <w:jc w:val="left"/>
      </w:pPr>
      <w:r>
        <w:rPr>
          <w:rFonts w:ascii="Times New Roman" w:eastAsia="Times New Roman" w:hAnsi="Times New Roman" w:cs="Times New Roman"/>
          <w:color w:val="000000"/>
          <w:spacing w:val="0"/>
          <w:sz w:val="26"/>
          <w:shd w:val="clear" w:color="auto" w:fill="auto"/>
          <w:rtl w:val="0"/>
        </w:rPr>
        <w:t>Contiguity  (</w:t>
      </w:r>
      <w:r>
        <w:rPr>
          <w:rFonts w:ascii="Times New Roman" w:eastAsia="Times New Roman" w:hAnsi="Times New Roman" w:cs="Times New Roman"/>
          <w:b/>
          <w:bCs/>
          <w:i/>
          <w:iCs/>
          <w:color w:val="000000"/>
          <w:spacing w:val="0"/>
          <w:sz w:val="26"/>
          <w:shd w:val="clear" w:color="auto" w:fill="auto"/>
          <w:rtl w:val="0"/>
        </w:rPr>
        <w:t>anantara  paccaya</w:t>
      </w:r>
      <w:r>
        <w:rPr>
          <w:rFonts w:ascii="Times New Roman" w:eastAsia="Times New Roman" w:hAnsi="Times New Roman" w:cs="Times New Roman"/>
          <w:color w:val="000000"/>
          <w:spacing w:val="0"/>
          <w:sz w:val="26"/>
          <w:shd w:val="clear" w:color="auto" w:fill="auto"/>
          <w:rtl w:val="0"/>
        </w:rPr>
        <w:t>),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to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'Adaptation' to </w:t>
      </w:r>
      <w:r>
        <w:rPr>
          <w:rFonts w:ascii="Times New Roman" w:eastAsia="Times New Roman" w:hAnsi="Times New Roman" w:cs="Times New Roman"/>
          <w:color w:val="000000"/>
          <w:spacing w:val="1"/>
          <w:sz w:val="26"/>
          <w:shd w:val="clear" w:color="auto" w:fill="auto"/>
          <w:rtl w:val="0"/>
        </w:rPr>
        <w:t>'Purity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vodana</w:t>
      </w:r>
      <w:r>
        <w:rPr>
          <w:rFonts w:ascii="Times New Roman" w:eastAsia="Times New Roman" w:hAnsi="Times New Roman" w:cs="Times New Roman"/>
          <w:color w:val="000000"/>
          <w:spacing w:val="0"/>
          <w:sz w:val="26"/>
          <w:shd w:val="clear" w:color="auto" w:fill="auto"/>
          <w:rtl w:val="0"/>
        </w:rPr>
        <w:t xml:space="preserve">)', 'Trans-lineage' to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pattimagga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the path Knowledge of Upstream enterer), 'Purity' to </w:t>
      </w:r>
      <w:r>
        <w:rPr>
          <w:rFonts w:ascii="Times New Roman" w:eastAsia="Times New Roman" w:hAnsi="Times New Roman" w:cs="Times New Roman"/>
          <w:b/>
          <w:bCs/>
          <w:i/>
          <w:iCs/>
          <w:color w:val="000000"/>
          <w:spacing w:val="2"/>
          <w:sz w:val="26"/>
          <w:shd w:val="clear" w:color="auto" w:fill="auto"/>
          <w:rtl w:val="0"/>
        </w:rPr>
        <w:t>sakad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mimagga</w:t>
      </w:r>
      <w:r>
        <w:rPr>
          <w:rFonts w:ascii="Times New Roman" w:eastAsia="Times New Roman" w:hAnsi="Times New Roman" w:cs="Times New Roman"/>
          <w:color w:val="000000"/>
          <w:spacing w:val="0"/>
          <w:sz w:val="26"/>
          <w:shd w:val="clear" w:color="auto" w:fill="auto"/>
          <w:rtl w:val="0"/>
        </w:rPr>
        <w:t xml:space="preserve"> (= the Path- Knowledge  of  Once-returnee),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mimagga</w:t>
      </w:r>
      <w:r>
        <w:rPr>
          <w:rFonts w:ascii="Times New Roman" w:eastAsia="Times New Roman" w:hAnsi="Times New Roman" w:cs="Times New Roman"/>
          <w:color w:val="000000"/>
          <w:spacing w:val="0"/>
          <w:sz w:val="26"/>
          <w:shd w:val="clear" w:color="auto" w:fill="auto"/>
          <w:rtl w:val="0"/>
        </w:rPr>
        <w:t xml:space="preserve">  (=  the  Path-Knowledge  of  Non- returnee), </w:t>
      </w:r>
      <w:r>
        <w:rPr>
          <w:rFonts w:ascii="Times New Roman" w:eastAsia="Times New Roman" w:hAnsi="Times New Roman" w:cs="Times New Roman"/>
          <w:b/>
          <w:bCs/>
          <w:i/>
          <w:iCs/>
          <w:color w:val="000000"/>
          <w:spacing w:val="0"/>
          <w:sz w:val="26"/>
          <w:shd w:val="clear" w:color="auto" w:fill="auto"/>
          <w:rtl w:val="0"/>
        </w:rPr>
        <w:t xml:space="preserve"> arahatta  magga</w:t>
      </w:r>
      <w:r>
        <w:rPr>
          <w:rFonts w:ascii="Times New Roman" w:eastAsia="Times New Roman" w:hAnsi="Times New Roman" w:cs="Times New Roman"/>
          <w:color w:val="000000"/>
          <w:spacing w:val="0"/>
          <w:sz w:val="26"/>
          <w:shd w:val="clear" w:color="auto" w:fill="auto"/>
          <w:rtl w:val="0"/>
        </w:rPr>
        <w:t xml:space="preserve">  (=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Arahant),  respectively.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na-1-138</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Thus,  in  Pali  Text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to Emerging  is  preached  as  three  kinds  of  designations,  to  wit,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anuloma,</w:t>
      </w:r>
      <w:r>
        <w:rPr>
          <w:rFonts w:ascii="Times New Roman" w:eastAsia="Times New Roman" w:hAnsi="Times New Roman" w:cs="Times New Roman"/>
          <w:b/>
          <w:bCs/>
          <w:i/>
          <w:iCs/>
          <w:color w:val="000000"/>
          <w:spacing w:val="0"/>
          <w:sz w:val="26"/>
          <w:shd w:val="clear" w:color="auto" w:fill="auto"/>
          <w:rtl w:val="0"/>
        </w:rPr>
        <w:t xml:space="preserve">  gotrabhu,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Vs-2-310</w:t>
      </w:r>
      <w:r>
        <w:rPr>
          <w:rFonts w:ascii="Times New Roman" w:eastAsia="Times New Roman" w:hAnsi="Times New Roman" w:cs="Times New Roman"/>
          <w:color w:val="000000"/>
          <w:spacing w:val="0"/>
          <w:sz w:val="26"/>
          <w:shd w:val="clear" w:color="auto" w:fill="auto"/>
          <w:rtl w:val="0"/>
        </w:rPr>
        <w:t xml:space="preserve">).  </w:t>
      </w:r>
    </w:p>
    <w:p>
      <w:pPr>
        <w:numPr>
          <w:ilvl w:val="0"/>
          <w:numId w:val="25"/>
        </w:numPr>
        <w:bidi w:val="0"/>
        <w:spacing w:before="321"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dassana visuddhi (M-1-201)  </w:t>
      </w:r>
    </w:p>
    <w:p>
      <w:pPr>
        <w:numPr>
          <w:ilvl w:val="0"/>
          <w:numId w:val="26"/>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How are you. </w:t>
      </w:r>
      <w:r>
        <w:rPr>
          <w:rFonts w:ascii="Times New Roman" w:eastAsia="Times New Roman" w:hAnsi="Times New Roman" w:cs="Times New Roman"/>
          <w:color w:val="000000"/>
          <w:spacing w:val="2"/>
          <w:sz w:val="26"/>
          <w:shd w:val="clear" w:color="auto" w:fill="auto"/>
          <w:rtl w:val="0"/>
        </w:rPr>
        <w:t>Do</w:t>
      </w:r>
      <w:r>
        <w:rPr>
          <w:rFonts w:ascii="Times New Roman" w:eastAsia="Times New Roman" w:hAnsi="Times New Roman" w:cs="Times New Roman"/>
          <w:color w:val="000000"/>
          <w:spacing w:val="0"/>
          <w:sz w:val="26"/>
          <w:shd w:val="clear" w:color="auto" w:fill="auto"/>
          <w:rtl w:val="0"/>
        </w:rPr>
        <w:t xml:space="preserve"> you practise </w:t>
      </w:r>
      <w:r>
        <w:rPr>
          <w:rFonts w:ascii="Times New Roman" w:eastAsia="Times New Roman" w:hAnsi="Times New Roman" w:cs="Times New Roman"/>
          <w:b/>
          <w:bCs/>
          <w:i/>
          <w:iCs/>
          <w:color w:val="000000"/>
          <w:spacing w:val="0"/>
          <w:sz w:val="26"/>
          <w:shd w:val="clear" w:color="auto" w:fill="auto"/>
          <w:rtl w:val="0"/>
        </w:rPr>
        <w:t>brahmacariya</w:t>
      </w:r>
      <w:r>
        <w:rPr>
          <w:rFonts w:ascii="Times New Roman" w:eastAsia="Times New Roman" w:hAnsi="Times New Roman" w:cs="Times New Roman"/>
          <w:color w:val="000000"/>
          <w:spacing w:val="0"/>
          <w:sz w:val="26"/>
          <w:shd w:val="clear" w:color="auto" w:fill="auto"/>
          <w:rtl w:val="0"/>
        </w:rPr>
        <w:t xml:space="preserve"> (= both theoretical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practical </w:t>
      </w:r>
    </w:p>
    <w:p>
      <w:pPr>
        <w:bidi w:val="0"/>
        <w:spacing w:before="1" w:after="0" w:line="300" w:lineRule="exact"/>
        <w:ind w:left="0" w:right="-4" w:firstLine="0"/>
        <w:jc w:val="left"/>
      </w:pPr>
      <w:r>
        <w:rPr>
          <w:rFonts w:ascii="Times New Roman" w:eastAsia="Times New Roman" w:hAnsi="Times New Roman" w:cs="Times New Roman"/>
          <w:color w:val="000000"/>
          <w:spacing w:val="1"/>
          <w:sz w:val="26"/>
          <w:shd w:val="clear" w:color="auto" w:fill="auto"/>
          <w:rtl w:val="0"/>
        </w:rPr>
        <w:t>study</w:t>
      </w:r>
      <w:r>
        <w:rPr>
          <w:rFonts w:ascii="Times New Roman" w:eastAsia="Times New Roman" w:hAnsi="Times New Roman" w:cs="Times New Roman"/>
          <w:color w:val="000000"/>
          <w:spacing w:val="0"/>
          <w:sz w:val="26"/>
          <w:shd w:val="clear" w:color="auto" w:fill="auto"/>
          <w:rtl w:val="0"/>
        </w:rPr>
        <w:t xml:space="preserve"> of the Dhamma) under the admonishment of the Buddha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to attain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adassana</w:t>
      </w:r>
      <w:r>
        <w:rPr>
          <w:rFonts w:ascii="Times New Roman" w:eastAsia="Times New Roman" w:hAnsi="Times New Roman" w:cs="Times New Roman"/>
          <w:b/>
          <w:bCs/>
          <w:i/>
          <w:iCs/>
          <w:color w:val="000000"/>
          <w:spacing w:val="0"/>
          <w:sz w:val="26"/>
          <w:shd w:val="clear" w:color="auto" w:fill="auto"/>
          <w:rtl w:val="0"/>
        </w:rPr>
        <w:t xml:space="preserve"> visuddhi</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M-1-201</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Thus in </w:t>
      </w:r>
      <w:r>
        <w:rPr>
          <w:rFonts w:ascii="Times New Roman" w:eastAsia="Times New Roman" w:hAnsi="Times New Roman" w:cs="Times New Roman"/>
          <w:b/>
          <w:bCs/>
          <w:i/>
          <w:iCs/>
          <w:color w:val="000000"/>
          <w:spacing w:val="0"/>
          <w:sz w:val="26"/>
          <w:shd w:val="clear" w:color="auto" w:fill="auto"/>
          <w:rtl w:val="0"/>
        </w:rPr>
        <w:t>Rathavin</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ta Sutta</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is preached as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visuddhi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Purification of the Course Leading to the Path-Knowledge). (</w:t>
      </w:r>
      <w:r>
        <w:rPr>
          <w:rFonts w:ascii="Times New Roman" w:eastAsia="Times New Roman" w:hAnsi="Times New Roman" w:cs="Times New Roman"/>
          <w:b/>
          <w:bCs/>
          <w:i/>
          <w:iCs/>
          <w:color w:val="000000"/>
          <w:spacing w:val="0"/>
          <w:sz w:val="26"/>
          <w:shd w:val="clear" w:color="auto" w:fill="auto"/>
          <w:rtl w:val="0"/>
        </w:rPr>
        <w:t>Vs-2-310</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 practice </w:t>
      </w:r>
      <w:r>
        <w:rPr>
          <w:rFonts w:ascii="Times New Roman" w:eastAsia="Times New Roman" w:hAnsi="Times New Roman" w:cs="Times New Roman"/>
          <w:color w:val="000000"/>
          <w:spacing w:val="2"/>
          <w:sz w:val="26"/>
          <w:shd w:val="clear" w:color="auto" w:fill="auto"/>
          <w:rtl w:val="0"/>
        </w:rPr>
        <w:t>up</w:t>
      </w:r>
      <w:r>
        <w:rPr>
          <w:rFonts w:ascii="Times New Roman" w:eastAsia="Times New Roman" w:hAnsi="Times New Roman" w:cs="Times New Roman"/>
          <w:color w:val="000000"/>
          <w:spacing w:val="0"/>
          <w:sz w:val="26"/>
          <w:shd w:val="clear" w:color="auto" w:fill="auto"/>
          <w:rtl w:val="0"/>
        </w:rPr>
        <w:t xml:space="preserve"> to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to the Path- Knowledge) including three Noble Training, to wit, Training of Virtue, Training of Concentration,  Training  of  Wisdom,  is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sana</w:t>
      </w:r>
      <w:r>
        <w:rPr>
          <w:rFonts w:ascii="Times New Roman" w:eastAsia="Times New Roman" w:hAnsi="Times New Roman" w:cs="Times New Roman"/>
          <w:b/>
          <w:bCs/>
          <w:i/>
          <w:iCs/>
          <w:color w:val="000000"/>
          <w:spacing w:val="0"/>
          <w:sz w:val="26"/>
          <w:shd w:val="clear" w:color="auto" w:fill="auto"/>
          <w:rtl w:val="0"/>
        </w:rPr>
        <w:t xml:space="preserve">  brahmacariya</w:t>
      </w:r>
      <w:r>
        <w:rPr>
          <w:rFonts w:ascii="Times New Roman" w:eastAsia="Times New Roman" w:hAnsi="Times New Roman" w:cs="Times New Roman"/>
          <w:color w:val="000000"/>
          <w:spacing w:val="0"/>
          <w:sz w:val="26"/>
          <w:shd w:val="clear" w:color="auto" w:fill="auto"/>
          <w:rtl w:val="0"/>
        </w:rPr>
        <w:t xml:space="preserve">.  The Noble Path-Knowledge is designated as </w:t>
      </w:r>
      <w:r>
        <w:rPr>
          <w:rFonts w:ascii="Times New Roman" w:eastAsia="Times New Roman" w:hAnsi="Times New Roman" w:cs="Times New Roman"/>
          <w:b/>
          <w:bCs/>
          <w:i/>
          <w:iCs/>
          <w:color w:val="000000"/>
          <w:spacing w:val="0"/>
          <w:sz w:val="26"/>
          <w:shd w:val="clear" w:color="auto" w:fill="auto"/>
          <w:rtl w:val="0"/>
        </w:rPr>
        <w:t>maggabrahmacariya</w:t>
      </w:r>
      <w:r>
        <w:rPr>
          <w:rFonts w:ascii="Times New Roman" w:eastAsia="Times New Roman" w:hAnsi="Times New Roman" w:cs="Times New Roman"/>
          <w:color w:val="000000"/>
          <w:spacing w:val="0"/>
          <w:sz w:val="26"/>
          <w:shd w:val="clear" w:color="auto" w:fill="auto"/>
          <w:rtl w:val="0"/>
        </w:rPr>
        <w:t xml:space="preserve">, indeed. In this case it refers  to  the  first  one,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sanabrahmacariya</w:t>
      </w:r>
      <w:r>
        <w:rPr>
          <w:rFonts w:ascii="Times New Roman" w:eastAsia="Times New Roman" w:hAnsi="Times New Roman" w:cs="Times New Roman"/>
          <w:color w:val="000000"/>
          <w:spacing w:val="0"/>
          <w:sz w:val="26"/>
          <w:shd w:val="clear" w:color="auto" w:fill="auto"/>
          <w:rtl w:val="0"/>
        </w:rPr>
        <w:t xml:space="preserve">  especially.  However  if  the  stage  of Purification  of  the  Course  Leading  to  the  Path-Knowledge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is  reached,  the  Noble  Path-Knowledge  called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adassanavisuddhi</w:t>
      </w:r>
      <w:r>
        <w:rPr>
          <w:rFonts w:ascii="Times New Roman" w:eastAsia="Times New Roman" w:hAnsi="Times New Roman" w:cs="Times New Roman"/>
          <w:color w:val="000000"/>
          <w:spacing w:val="0"/>
          <w:sz w:val="26"/>
          <w:shd w:val="clear" w:color="auto" w:fill="auto"/>
          <w:rtl w:val="0"/>
        </w:rPr>
        <w:t xml:space="preserve"> (= Purification of the Path-Knowledge) will  arise certainly. Therefore  it  should  be  recognized  the  fact  that  in  above </w:t>
      </w:r>
      <w:r>
        <w:rPr>
          <w:rFonts w:ascii="Times New Roman" w:eastAsia="Times New Roman" w:hAnsi="Times New Roman" w:cs="Times New Roman"/>
          <w:b/>
          <w:bCs/>
          <w:i/>
          <w:iCs/>
          <w:color w:val="000000"/>
          <w:spacing w:val="0"/>
          <w:sz w:val="26"/>
          <w:shd w:val="clear" w:color="auto" w:fill="auto"/>
          <w:rtl w:val="0"/>
        </w:rPr>
        <w:t xml:space="preserve"> Rathavinita  Sutta, maggabrahmacariya</w:t>
      </w:r>
      <w:r>
        <w:rPr>
          <w:rFonts w:ascii="Times New Roman" w:eastAsia="Times New Roman" w:hAnsi="Times New Roman" w:cs="Times New Roman"/>
          <w:color w:val="000000"/>
          <w:spacing w:val="0"/>
          <w:sz w:val="26"/>
          <w:shd w:val="clear" w:color="auto" w:fill="auto"/>
          <w:rtl w:val="0"/>
        </w:rPr>
        <w:t xml:space="preserve"> is also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rejected totally though it refers </w:t>
      </w:r>
      <w:r>
        <w:rPr>
          <w:rFonts w:ascii="Times New Roman" w:eastAsia="Times New Roman" w:hAnsi="Times New Roman" w:cs="Times New Roman"/>
          <w:b/>
          <w:bCs/>
          <w:i/>
          <w:iCs/>
          <w:color w:val="000000"/>
          <w:spacing w:val="1"/>
          <w:sz w:val="26"/>
          <w:shd w:val="clear" w:color="auto" w:fill="auto"/>
          <w:rtl w:val="0"/>
        </w:rPr>
        <w:t>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sanabrahmacariya</w:t>
      </w:r>
      <w:r>
        <w:rPr>
          <w:rFonts w:ascii="Times New Roman" w:eastAsia="Times New Roman" w:hAnsi="Times New Roman" w:cs="Times New Roman"/>
          <w:color w:val="000000"/>
          <w:spacing w:val="0"/>
          <w:sz w:val="26"/>
          <w:shd w:val="clear" w:color="auto" w:fill="auto"/>
          <w:rtl w:val="0"/>
        </w:rPr>
        <w:t xml:space="preserve"> especially.  However </w:t>
      </w:r>
      <w:r>
        <w:rPr>
          <w:rFonts w:ascii="Times New Roman" w:eastAsia="Times New Roman" w:hAnsi="Times New Roman" w:cs="Times New Roman"/>
          <w:b/>
          <w:bCs/>
          <w:i/>
          <w:iCs/>
          <w:color w:val="000000"/>
          <w:spacing w:val="0"/>
          <w:sz w:val="26"/>
          <w:shd w:val="clear" w:color="auto" w:fill="auto"/>
          <w:rtl w:val="0"/>
        </w:rPr>
        <w:t xml:space="preserve"> maggabrahmacariya</w:t>
      </w:r>
      <w:r>
        <w:rPr>
          <w:rFonts w:ascii="Times New Roman" w:eastAsia="Times New Roman" w:hAnsi="Times New Roman" w:cs="Times New Roman"/>
          <w:color w:val="000000"/>
          <w:spacing w:val="0"/>
          <w:sz w:val="26"/>
          <w:shd w:val="clear" w:color="auto" w:fill="auto"/>
          <w:rtl w:val="0"/>
        </w:rPr>
        <w:t xml:space="preserve">  will  be  continued  to  explain  under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heading of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visuddhi</w:t>
      </w:r>
      <w:r>
        <w:rPr>
          <w:rFonts w:ascii="Times New Roman" w:eastAsia="Times New Roman" w:hAnsi="Times New Roman" w:cs="Times New Roman"/>
          <w:color w:val="000000"/>
          <w:spacing w:val="0"/>
          <w:sz w:val="26"/>
          <w:shd w:val="clear" w:color="auto" w:fill="auto"/>
          <w:rtl w:val="0"/>
        </w:rPr>
        <w:t xml:space="preserve"> (= Purification of the Path-Knowledge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later. </w:t>
      </w:r>
    </w:p>
    <w:p>
      <w:pPr>
        <w:bidi w:val="0"/>
        <w:spacing w:before="10" w:after="0" w:line="597" w:lineRule="exact"/>
        <w:ind w:left="0" w:right="1746" w:firstLine="0"/>
        <w:jc w:val="left"/>
      </w:pPr>
      <w:r>
        <w:rPr>
          <w:rFonts w:ascii="Times New Roman" w:eastAsia="Times New Roman" w:hAnsi="Times New Roman" w:cs="Times New Roman"/>
          <w:b/>
          <w:bCs/>
          <w:color w:val="000000"/>
          <w:spacing w:val="0"/>
          <w:sz w:val="26"/>
          <w:shd w:val="clear" w:color="auto" w:fill="auto"/>
          <w:rtl w:val="0"/>
        </w:rPr>
        <w:t xml:space="preserve">PAAGE-443 8.3. Determination on Way of Emerging from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b/>
          <w:bCs/>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pavatta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pavatta</w:t>
      </w:r>
      <w:r>
        <w:rPr>
          <w:rFonts w:ascii="Times New Roman" w:eastAsia="Times New Roman" w:hAnsi="Times New Roman" w:cs="Times New Roman"/>
          <w:color w:val="000000"/>
          <w:spacing w:val="0"/>
          <w:sz w:val="26"/>
          <w:shd w:val="clear" w:color="auto" w:fill="auto"/>
          <w:rtl w:val="0"/>
        </w:rPr>
        <w:t xml:space="preserve">  has  been  presented  in  brief previously. Here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explanation of commentary of </w:t>
      </w:r>
      <w:r>
        <w:rPr>
          <w:rFonts w:ascii="Times New Roman" w:eastAsia="Times New Roman" w:hAnsi="Times New Roman" w:cs="Times New Roman"/>
          <w:b/>
          <w:bCs/>
          <w:i/>
          <w:iCs/>
          <w:color w:val="000000"/>
          <w:spacing w:val="0"/>
          <w:sz w:val="26"/>
          <w:shd w:val="clear" w:color="auto" w:fill="auto"/>
          <w:rtl w:val="0"/>
        </w:rPr>
        <w:t>Atthasalin</w:t>
      </w:r>
      <w:r>
        <w:rPr>
          <w:rFonts w:ascii="Times New Roman" w:eastAsia="Times New Roman" w:hAnsi="Times New Roman" w:cs="Times New Roman"/>
          <w:color w:val="000000"/>
          <w:spacing w:val="0"/>
          <w:sz w:val="26"/>
          <w:shd w:val="clear" w:color="auto" w:fill="auto"/>
          <w:rtl w:val="0"/>
        </w:rPr>
        <w:t>ī (</w:t>
      </w:r>
      <w:r>
        <w:rPr>
          <w:rFonts w:ascii="Times New Roman" w:eastAsia="Times New Roman" w:hAnsi="Times New Roman" w:cs="Times New Roman"/>
          <w:b/>
          <w:bCs/>
          <w:i/>
          <w:iCs/>
          <w:color w:val="000000"/>
          <w:spacing w:val="0"/>
          <w:sz w:val="26"/>
          <w:shd w:val="clear" w:color="auto" w:fill="auto"/>
          <w:rtl w:val="0"/>
        </w:rPr>
        <w:t>Abhi-A-1-275-279</w:t>
      </w:r>
      <w:r>
        <w:rPr>
          <w:rFonts w:ascii="Times New Roman" w:eastAsia="Times New Roman" w:hAnsi="Times New Roman" w:cs="Times New Roman"/>
          <w:color w:val="000000"/>
          <w:spacing w:val="0"/>
          <w:sz w:val="26"/>
          <w:shd w:val="clear" w:color="auto" w:fill="auto"/>
          <w:rtl w:val="0"/>
        </w:rPr>
        <w:t>) will be presented in detail. As mentioned above, when the Noble Path associating with various numbers of factors of enlightenment (</w:t>
      </w:r>
      <w:r>
        <w:rPr>
          <w:rFonts w:ascii="Times New Roman" w:eastAsia="Times New Roman" w:hAnsi="Times New Roman" w:cs="Times New Roman"/>
          <w:b/>
          <w:bCs/>
          <w:i/>
          <w:iCs/>
          <w:color w:val="000000"/>
          <w:spacing w:val="0"/>
          <w:sz w:val="26"/>
          <w:shd w:val="clear" w:color="auto" w:fill="auto"/>
          <w:rtl w:val="0"/>
        </w:rPr>
        <w:t>bojjhanga</w:t>
      </w:r>
      <w:r>
        <w:rPr>
          <w:rFonts w:ascii="Times New Roman" w:eastAsia="Times New Roman" w:hAnsi="Times New Roman" w:cs="Times New Roman"/>
          <w:color w:val="000000"/>
          <w:spacing w:val="0"/>
          <w:sz w:val="26"/>
          <w:shd w:val="clear" w:color="auto" w:fill="auto"/>
          <w:rtl w:val="0"/>
        </w:rPr>
        <w:t>), factors of path (</w:t>
      </w:r>
      <w:r>
        <w:rPr>
          <w:rFonts w:ascii="Times New Roman" w:eastAsia="Times New Roman" w:hAnsi="Times New Roman" w:cs="Times New Roman"/>
          <w:b/>
          <w:bCs/>
          <w:i/>
          <w:iCs/>
          <w:color w:val="000000"/>
          <w:spacing w:val="0"/>
          <w:sz w:val="26"/>
          <w:shd w:val="clear" w:color="auto" w:fill="auto"/>
          <w:rtl w:val="0"/>
        </w:rPr>
        <w:t>magganga</w:t>
      </w:r>
      <w:r>
        <w:rPr>
          <w:rFonts w:ascii="Times New Roman" w:eastAsia="Times New Roman" w:hAnsi="Times New Roman" w:cs="Times New Roman"/>
          <w:color w:val="000000"/>
          <w:spacing w:val="0"/>
          <w:sz w:val="26"/>
          <w:shd w:val="clear" w:color="auto" w:fill="auto"/>
          <w:rtl w:val="0"/>
        </w:rPr>
        <w:t xml:space="preserve">) factors  of  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jh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arises  there  are  reasonable  questions  that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which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emerge?  .."  and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which  the  Noble  Path emerge?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Answers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as follows: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Previously  'Trans-lineage'  emerges  from </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called  the  object  of phenomenon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radhammas</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However it is unable to </w:t>
      </w:r>
      <w:r>
        <w:rPr>
          <w:rFonts w:ascii="Times New Roman" w:eastAsia="Times New Roman" w:hAnsi="Times New Roman" w:cs="Times New Roman"/>
          <w:color w:val="000000"/>
          <w:spacing w:val="1"/>
          <w:sz w:val="26"/>
          <w:shd w:val="clear" w:color="auto" w:fill="auto"/>
          <w:rtl w:val="0"/>
        </w:rPr>
        <w:t>cut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out</w:t>
      </w:r>
      <w:r>
        <w:rPr>
          <w:rFonts w:ascii="Times New Roman" w:eastAsia="Times New Roman" w:hAnsi="Times New Roman" w:cs="Times New Roman"/>
          <w:color w:val="000000"/>
          <w:spacing w:val="0"/>
          <w:sz w:val="26"/>
          <w:shd w:val="clear" w:color="auto" w:fill="auto"/>
          <w:rtl w:val="0"/>
        </w:rPr>
        <w:t xml:space="preserve"> pavatta called "cyclic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occurring continuously". It is right _____ This 'Trans- lineage'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can emerge from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side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ekato </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Noble Path, however,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emerges from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called the object of phenomena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but also can cut out </w:t>
      </w:r>
      <w:r>
        <w:rPr>
          <w:rFonts w:ascii="Times New Roman" w:eastAsia="Times New Roman" w:hAnsi="Times New Roman" w:cs="Times New Roman"/>
          <w:b/>
          <w:bCs/>
          <w:i/>
          <w:iCs/>
          <w:color w:val="000000"/>
          <w:spacing w:val="0"/>
          <w:sz w:val="26"/>
          <w:shd w:val="clear" w:color="auto" w:fill="auto"/>
          <w:rtl w:val="0"/>
        </w:rPr>
        <w:t>pavatta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cyclic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occurring continuously". It is right. ___ This Noble Path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can emerge from both sides called </w:t>
      </w:r>
      <w:r>
        <w:rPr>
          <w:rFonts w:ascii="Times New Roman" w:eastAsia="Times New Roman" w:hAnsi="Times New Roman" w:cs="Times New Roman"/>
          <w:b/>
          <w:bCs/>
          <w:i/>
          <w:iCs/>
          <w:color w:val="000000"/>
          <w:spacing w:val="0"/>
          <w:sz w:val="26"/>
          <w:shd w:val="clear" w:color="auto" w:fill="auto"/>
          <w:rtl w:val="0"/>
        </w:rPr>
        <w:t xml:space="preserve">nimitta, pavatta (ubhato </w:t>
      </w:r>
      <w:r>
        <w:rPr>
          <w:rFonts w:ascii="Times New Roman" w:eastAsia="Times New Roman" w:hAnsi="Times New Roman" w:cs="Times New Roman"/>
          <w:b/>
          <w:bCs/>
          <w:i/>
          <w:iCs/>
          <w:color w:val="000000"/>
          <w:spacing w:val="3"/>
          <w:sz w:val="26"/>
          <w:shd w:val="clear" w:color="auto" w:fill="auto"/>
          <w:rtl w:val="0"/>
        </w:rPr>
        <w:t>vu</w:t>
      </w:r>
      <w:r>
        <w:rPr>
          <w:rFonts w:ascii="Times New Roman" w:eastAsia="Times New Roman" w:hAnsi="Times New Roman" w:cs="Times New Roman"/>
          <w:color w:val="000000"/>
          <w:spacing w:val="3"/>
          <w:sz w:val="26"/>
          <w:shd w:val="clear" w:color="auto" w:fill="auto"/>
          <w:rtl w:val="0"/>
        </w:rPr>
        <w:t>ţţ</w:t>
      </w:r>
      <w:r>
        <w:rPr>
          <w:rFonts w:ascii="Times New Roman" w:eastAsia="Times New Roman" w:hAnsi="Times New Roman" w:cs="Times New Roman"/>
          <w:b/>
          <w:bCs/>
          <w:i/>
          <w:iCs/>
          <w:color w:val="000000"/>
          <w:spacing w:val="3"/>
          <w:sz w:val="26"/>
          <w:shd w:val="clear" w:color="auto" w:fill="auto"/>
          <w:rtl w:val="0"/>
        </w:rPr>
        <w:t>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The following is the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reasoning how those 'Trans-lineage' and Noble Path arise consecutively. Detailed account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 </w:t>
      </w:r>
    </w:p>
    <w:p>
      <w:pPr>
        <w:bidi w:val="0"/>
        <w:spacing w:before="3" w:after="0" w:line="297"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On such occasion </w:t>
      </w:r>
      <w:r>
        <w:rPr>
          <w:rFonts w:ascii="Times New Roman" w:eastAsia="Times New Roman" w:hAnsi="Times New Roman" w:cs="Times New Roman"/>
          <w:color w:val="000000"/>
          <w:spacing w:val="1"/>
          <w:sz w:val="26"/>
          <w:shd w:val="clear" w:color="auto" w:fill="auto"/>
          <w:rtl w:val="0"/>
        </w:rPr>
        <w:t>during</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the 'Emerging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the Noble  Path arises. On that occasion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does not occur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nor five times. It is because ____a single 'Adaptation'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attain supporting factor of Condition of Habitual Recurrence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sevana</w:t>
      </w:r>
      <w:r>
        <w:rPr>
          <w:rFonts w:ascii="Times New Roman" w:eastAsia="Times New Roman" w:hAnsi="Times New Roman" w:cs="Times New Roman"/>
          <w:b/>
          <w:bCs/>
          <w:i/>
          <w:iCs/>
          <w:color w:val="000000"/>
          <w:spacing w:val="0"/>
          <w:sz w:val="26"/>
          <w:shd w:val="clear" w:color="auto" w:fill="auto"/>
          <w:rtl w:val="0"/>
        </w:rPr>
        <w:t xml:space="preserve"> paccaya</w:t>
      </w:r>
      <w:r>
        <w:rPr>
          <w:rFonts w:ascii="Times New Roman" w:eastAsia="Times New Roman" w:hAnsi="Times New Roman" w:cs="Times New Roman"/>
          <w:color w:val="000000"/>
          <w:spacing w:val="0"/>
          <w:sz w:val="26"/>
          <w:shd w:val="clear" w:color="auto" w:fill="auto"/>
          <w:rtl w:val="0"/>
        </w:rPr>
        <w:t xml:space="preserve">) while the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one is shaken  because  it  is  adjacent  to  life-continuum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is  unstable  to  support  'Trans- lineage'. It is right____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one arises,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impulsion falls in strength.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'Adaptation', therefore, does not arise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nor five times.  (</w:t>
      </w:r>
      <w:r>
        <w:rPr>
          <w:rFonts w:ascii="Times New Roman" w:eastAsia="Times New Roman" w:hAnsi="Times New Roman" w:cs="Times New Roman"/>
          <w:b/>
          <w:bCs/>
          <w:i/>
          <w:iCs/>
          <w:color w:val="000000"/>
          <w:spacing w:val="0"/>
          <w:sz w:val="26"/>
          <w:shd w:val="clear" w:color="auto" w:fill="auto"/>
          <w:rtl w:val="0"/>
        </w:rPr>
        <w:t>Abhi-A-1-275</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The word, “</w:t>
      </w:r>
      <w:r>
        <w:rPr>
          <w:rFonts w:ascii="Times New Roman" w:eastAsia="Times New Roman" w:hAnsi="Times New Roman" w:cs="Times New Roman"/>
          <w:b/>
          <w:bCs/>
          <w:i/>
          <w:iCs/>
          <w:color w:val="000000"/>
          <w:spacing w:val="0"/>
          <w:sz w:val="26"/>
          <w:shd w:val="clear" w:color="auto" w:fill="auto"/>
          <w:rtl w:val="0"/>
        </w:rPr>
        <w:t>pavedhati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 shaken”, means it is unable to occur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cause of 'Trans-lineage'. If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impulsion falls in strength at fifth mind moment, there will be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w:t>
      </w:r>
      <w:r>
        <w:rPr>
          <w:rFonts w:ascii="Times New Roman" w:eastAsia="Times New Roman" w:hAnsi="Times New Roman" w:cs="Times New Roman"/>
          <w:color w:val="000000"/>
          <w:spacing w:val="1"/>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those 'Trans-lineage'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successive 'Noble Path' arise at the time the impulsion falls in strength?". The answer is that </w:t>
      </w:r>
      <w:r>
        <w:rPr>
          <w:rFonts w:ascii="Times New Roman" w:eastAsia="Times New Roman" w:hAnsi="Times New Roman" w:cs="Times New Roman"/>
          <w:color w:val="000000"/>
          <w:spacing w:val="1"/>
          <w:sz w:val="26"/>
          <w:shd w:val="clear" w:color="auto" w:fill="auto"/>
          <w:rtl w:val="0"/>
        </w:rPr>
        <w:t>newly</w:t>
      </w:r>
      <w:r>
        <w:rPr>
          <w:rFonts w:ascii="Times New Roman" w:eastAsia="Times New Roman" w:hAnsi="Times New Roman" w:cs="Times New Roman"/>
          <w:color w:val="000000"/>
          <w:spacing w:val="0"/>
          <w:sz w:val="26"/>
          <w:shd w:val="clear" w:color="auto" w:fill="auto"/>
          <w:rtl w:val="0"/>
        </w:rPr>
        <w:t xml:space="preserve"> occurrence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impulsion never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decrease in strength really. It is right. ____ If those previous impulsions arise many times, it will decrease in strength. Trans-lineage, however,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newly</w:t>
      </w:r>
      <w:r>
        <w:rPr>
          <w:rFonts w:ascii="Times New Roman" w:eastAsia="Times New Roman" w:hAnsi="Times New Roman" w:cs="Times New Roman"/>
          <w:color w:val="000000"/>
          <w:spacing w:val="0"/>
          <w:sz w:val="26"/>
          <w:shd w:val="clear" w:color="auto" w:fill="auto"/>
          <w:rtl w:val="0"/>
        </w:rPr>
        <w:t xml:space="preserve"> occurred impulsion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rather than the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Similarly the Noble Path is also </w:t>
      </w:r>
      <w:r>
        <w:rPr>
          <w:rFonts w:ascii="Times New Roman" w:eastAsia="Times New Roman" w:hAnsi="Times New Roman" w:cs="Times New Roman"/>
          <w:color w:val="000000"/>
          <w:spacing w:val="1"/>
          <w:sz w:val="26"/>
          <w:shd w:val="clear" w:color="auto" w:fill="auto"/>
          <w:rtl w:val="0"/>
        </w:rPr>
        <w:t>newly</w:t>
      </w:r>
      <w:r>
        <w:rPr>
          <w:rFonts w:ascii="Times New Roman" w:eastAsia="Times New Roman" w:hAnsi="Times New Roman" w:cs="Times New Roman"/>
          <w:color w:val="000000"/>
          <w:spacing w:val="0"/>
          <w:sz w:val="26"/>
          <w:shd w:val="clear" w:color="auto" w:fill="auto"/>
          <w:rtl w:val="0"/>
        </w:rPr>
        <w:t xml:space="preserve"> occurred impulsion in other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the Supra-mundane Sphere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lokuttar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rather than the sensual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mabh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Notes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impulsions, 'Adaptation'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'Trans-lineage', belong to Sensual Sphere  because  </w:t>
      </w:r>
      <w:r>
        <w:rPr>
          <w:rFonts w:ascii="Times New Roman" w:eastAsia="Times New Roman" w:hAnsi="Times New Roman" w:cs="Times New Roman"/>
          <w:color w:val="000000"/>
          <w:spacing w:val="1"/>
          <w:sz w:val="26"/>
          <w:shd w:val="clear" w:color="auto" w:fill="auto"/>
          <w:rtl w:val="0"/>
        </w:rPr>
        <w:t>those</w:t>
      </w:r>
      <w:r>
        <w:rPr>
          <w:rFonts w:ascii="Times New Roman" w:eastAsia="Times New Roman" w:hAnsi="Times New Roman" w:cs="Times New Roman"/>
          <w:color w:val="000000"/>
          <w:spacing w:val="0"/>
          <w:sz w:val="26"/>
          <w:shd w:val="clear" w:color="auto" w:fill="auto"/>
          <w:rtl w:val="0"/>
        </w:rPr>
        <w:t xml:space="preserve">  are  Great  Wholesome  Impulsions  of  Sensual  Sphere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vacara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mah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kusala</w:t>
      </w:r>
      <w:r>
        <w:rPr>
          <w:rFonts w:ascii="Times New Roman" w:eastAsia="Times New Roman" w:hAnsi="Times New Roman" w:cs="Times New Roman"/>
          <w:b/>
          <w:bCs/>
          <w:i/>
          <w:iCs/>
          <w:color w:val="000000"/>
          <w:spacing w:val="0"/>
          <w:sz w:val="26"/>
          <w:shd w:val="clear" w:color="auto" w:fill="auto"/>
          <w:rtl w:val="0"/>
        </w:rPr>
        <w:t xml:space="preserve"> javana</w:t>
      </w:r>
      <w:r>
        <w:rPr>
          <w:rFonts w:ascii="Times New Roman" w:eastAsia="Times New Roman" w:hAnsi="Times New Roman" w:cs="Times New Roman"/>
          <w:color w:val="000000"/>
          <w:spacing w:val="0"/>
          <w:sz w:val="26"/>
          <w:shd w:val="clear" w:color="auto" w:fill="auto"/>
          <w:rtl w:val="0"/>
        </w:rPr>
        <w:t xml:space="preserve">). The Noble Path belongs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Supra-mundane Sphere indeed. Thus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specific Sphere  called the Supra-mundane Sphere,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can be said the </w:t>
      </w:r>
      <w:r>
        <w:rPr>
          <w:rFonts w:ascii="Times New Roman" w:eastAsia="Times New Roman" w:hAnsi="Times New Roman" w:cs="Times New Roman"/>
          <w:color w:val="000000"/>
          <w:spacing w:val="1"/>
          <w:sz w:val="26"/>
          <w:shd w:val="clear" w:color="auto" w:fill="auto"/>
          <w:rtl w:val="0"/>
        </w:rPr>
        <w:t>newly</w:t>
      </w:r>
      <w:r>
        <w:rPr>
          <w:rFonts w:ascii="Times New Roman" w:eastAsia="Times New Roman" w:hAnsi="Times New Roman" w:cs="Times New Roman"/>
          <w:color w:val="000000"/>
          <w:spacing w:val="0"/>
          <w:sz w:val="26"/>
          <w:shd w:val="clear" w:color="auto" w:fill="auto"/>
          <w:rtl w:val="0"/>
        </w:rPr>
        <w:t xml:space="preserve"> occurred impulsion actually.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said that an impulsion which takes the same object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sphere falls in strength at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mind moment. It can not be said the 'Trans-lineage' falls in strength because it takes new object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can not be said the Noble Path also falls in strength because it not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takes new object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the Supra-</w:t>
      </w:r>
    </w:p>
    <w:p>
      <w:pPr>
        <w:bidi w:val="0"/>
        <w:spacing w:before="11"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mundane Sphere. </w:t>
      </w:r>
    </w:p>
    <w:p>
      <w:pPr>
        <w:bidi w:val="0"/>
        <w:spacing w:before="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PAGE-444 </w:t>
      </w:r>
    </w:p>
    <w:p>
      <w:pPr>
        <w:bidi w:val="0"/>
        <w:spacing w:before="291" w:after="0" w:line="300" w:lineRule="exact"/>
        <w:ind w:left="0" w:right="-8" w:firstLine="0"/>
        <w:jc w:val="left"/>
      </w:pPr>
      <w:r>
        <w:rPr>
          <w:rFonts w:ascii="Times New Roman" w:eastAsia="Times New Roman" w:hAnsi="Times New Roman" w:cs="Times New Roman"/>
          <w:color w:val="000000"/>
          <w:spacing w:val="0"/>
          <w:sz w:val="26"/>
          <w:shd w:val="clear" w:color="auto" w:fill="auto"/>
          <w:rtl w:val="0"/>
        </w:rPr>
        <w:t xml:space="preserve"> It, therefore, means </w:t>
      </w:r>
      <w:r>
        <w:rPr>
          <w:rFonts w:ascii="Times New Roman" w:eastAsia="Times New Roman" w:hAnsi="Times New Roman" w:cs="Times New Roman"/>
          <w:color w:val="000000"/>
          <w:spacing w:val="1"/>
          <w:sz w:val="26"/>
          <w:shd w:val="clear" w:color="auto" w:fill="auto"/>
          <w:rtl w:val="0"/>
        </w:rPr>
        <w:t>both</w:t>
      </w:r>
      <w:r>
        <w:rPr>
          <w:rFonts w:ascii="Times New Roman" w:eastAsia="Times New Roman" w:hAnsi="Times New Roman" w:cs="Times New Roman"/>
          <w:color w:val="000000"/>
          <w:spacing w:val="0"/>
          <w:sz w:val="26"/>
          <w:shd w:val="clear" w:color="auto" w:fill="auto"/>
          <w:rtl w:val="0"/>
        </w:rPr>
        <w:t xml:space="preserve"> 'Trans-lineage' and the Noble Path can occur at the fifth and sixth mind moments respectively.] </w:t>
      </w:r>
    </w:p>
    <w:p>
      <w:pPr>
        <w:bidi w:val="0"/>
        <w:spacing w:before="0" w:after="0" w:line="300" w:lineRule="exact"/>
        <w:ind w:left="0" w:right="-3" w:firstLine="720"/>
        <w:jc w:val="both"/>
      </w:pPr>
      <w:r>
        <w:rPr>
          <w:rFonts w:ascii="Times New Roman" w:eastAsia="Times New Roman" w:hAnsi="Times New Roman" w:cs="Times New Roman"/>
          <w:color w:val="000000"/>
          <w:spacing w:val="0"/>
          <w:sz w:val="26"/>
          <w:shd w:val="clear" w:color="auto" w:fill="auto"/>
          <w:rtl w:val="0"/>
        </w:rPr>
        <w:t xml:space="preserve">Furthermore ____ 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____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presence of supporting  factor  of  Condition  of  Habitual  Recurrence  of  preceding  impulsion resulting in increase in strength, the seventh impulsion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upapajja vedaniya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 the action which can give rise to result in second future existence) but also </w:t>
      </w:r>
      <w:r>
        <w:rPr>
          <w:rFonts w:ascii="Times New Roman" w:eastAsia="Times New Roman" w:hAnsi="Times New Roman" w:cs="Times New Roman"/>
          <w:b/>
          <w:bCs/>
          <w:i/>
          <w:iCs/>
          <w:color w:val="000000"/>
          <w:spacing w:val="0"/>
          <w:sz w:val="26"/>
          <w:shd w:val="clear" w:color="auto" w:fill="auto"/>
          <w:rtl w:val="0"/>
        </w:rPr>
        <w:t xml:space="preserve">anantariya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 the action which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give rise to result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future existance rather than first and second ones). The meaning is as follows: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After benefiting to the following life- continuum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the Condition of Contiguity, the seventh impulsion embedded its efficiency to that consequence life- continuum (</w:t>
      </w:r>
      <w:r>
        <w:rPr>
          <w:rFonts w:ascii="Times New Roman" w:eastAsia="Times New Roman" w:hAnsi="Times New Roman" w:cs="Times New Roman"/>
          <w:b/>
          <w:bCs/>
          <w:i/>
          <w:iCs/>
          <w:color w:val="000000"/>
          <w:spacing w:val="0"/>
          <w:sz w:val="26"/>
          <w:shd w:val="clear" w:color="auto" w:fill="auto"/>
          <w:rtl w:val="0"/>
        </w:rPr>
        <w:t xml:space="preserve">bhavanga </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efficiency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carried along with the continuity of consequence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b/>
          <w:bCs/>
          <w:i/>
          <w:iCs/>
          <w:color w:val="000000"/>
          <w:spacing w:val="0"/>
          <w:sz w:val="26"/>
          <w:shd w:val="clear" w:color="auto" w:fill="auto"/>
          <w:rtl w:val="0"/>
        </w:rPr>
        <w:t xml:space="preserve"> sansati</w:t>
      </w:r>
      <w:r>
        <w:rPr>
          <w:rFonts w:ascii="Times New Roman" w:eastAsia="Times New Roman" w:hAnsi="Times New Roman" w:cs="Times New Roman"/>
          <w:color w:val="000000"/>
          <w:spacing w:val="0"/>
          <w:sz w:val="26"/>
          <w:shd w:val="clear" w:color="auto" w:fill="auto"/>
          <w:rtl w:val="0"/>
        </w:rPr>
        <w:t>). That continuity of consequence called life-continuum arising and passing away along with the whole life as interval of consciousness of congnitive processes (</w:t>
      </w:r>
      <w:r>
        <w:rPr>
          <w:rFonts w:ascii="Times New Roman" w:eastAsia="Times New Roman" w:hAnsi="Times New Roman" w:cs="Times New Roman"/>
          <w:b/>
          <w:bCs/>
          <w:i/>
          <w:iCs/>
          <w:color w:val="000000"/>
          <w:spacing w:val="0"/>
          <w:sz w:val="26"/>
          <w:shd w:val="clear" w:color="auto" w:fill="auto"/>
          <w:rtl w:val="0"/>
        </w:rPr>
        <w:t>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thi citta</w:t>
      </w:r>
      <w:r>
        <w:rPr>
          <w:rFonts w:ascii="Times New Roman" w:eastAsia="Times New Roman" w:hAnsi="Times New Roman" w:cs="Times New Roman"/>
          <w:color w:val="000000"/>
          <w:spacing w:val="0"/>
          <w:sz w:val="26"/>
          <w:shd w:val="clear" w:color="auto" w:fill="auto"/>
          <w:rtl w:val="0"/>
        </w:rPr>
        <w:t xml:space="preserve">) and finally it occurs as the last mind moment with function of death of an existance.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the volition of seventh impulsion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occurred as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upapajjavendan</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but also </w:t>
      </w:r>
      <w:r>
        <w:rPr>
          <w:rFonts w:ascii="Times New Roman" w:eastAsia="Times New Roman" w:hAnsi="Times New Roman" w:cs="Times New Roman"/>
          <w:b/>
          <w:bCs/>
          <w:i/>
          <w:iCs/>
          <w:color w:val="000000"/>
          <w:spacing w:val="0"/>
          <w:sz w:val="26"/>
          <w:shd w:val="clear" w:color="auto" w:fill="auto"/>
          <w:rtl w:val="0"/>
        </w:rPr>
        <w:t xml:space="preserve">anantariya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because it can provide well in order to transmit its efficiency into continuity of consequence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Condition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Contiguity. It means that it can not be said the volition of seventh impulsion can occur as </w:t>
      </w:r>
      <w:r>
        <w:rPr>
          <w:rFonts w:ascii="Times New Roman" w:eastAsia="Times New Roman" w:hAnsi="Times New Roman" w:cs="Times New Roman"/>
          <w:b/>
          <w:bCs/>
          <w:i/>
          <w:iCs/>
          <w:color w:val="000000"/>
          <w:spacing w:val="0"/>
          <w:sz w:val="26"/>
          <w:shd w:val="clear" w:color="auto" w:fill="auto"/>
          <w:rtl w:val="0"/>
        </w:rPr>
        <w:t>upapajjavedan</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b/>
          <w:bCs/>
          <w:i/>
          <w:iCs/>
          <w:color w:val="000000"/>
          <w:spacing w:val="0"/>
          <w:sz w:val="26"/>
          <w:shd w:val="clear" w:color="auto" w:fill="auto"/>
          <w:rtl w:val="0"/>
        </w:rPr>
        <w:t xml:space="preserve"> anantariya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due to presence of natural strength like preceeding four impulsions.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-1-117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05" w:after="0" w:line="299" w:lineRule="exact"/>
        <w:ind w:left="0" w:right="1890" w:firstLine="0"/>
        <w:jc w:val="left"/>
      </w:pPr>
      <w:r>
        <w:rPr>
          <w:rFonts w:ascii="Times New Roman" w:eastAsia="Times New Roman" w:hAnsi="Times New Roman" w:cs="Times New Roman"/>
          <w:b/>
          <w:bCs/>
          <w:color w:val="000000"/>
          <w:spacing w:val="0"/>
          <w:sz w:val="26"/>
          <w:shd w:val="clear" w:color="auto" w:fill="auto"/>
          <w:rtl w:val="0"/>
        </w:rPr>
        <w:t xml:space="preserve">4.(a). Cognitive Process of the Path (-moment) of the Great Wise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paññapuggala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L</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L</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V</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I</w:t>
      </w:r>
      <w:r>
        <w:rPr>
          <w:rFonts w:ascii="Times New Roman" w:eastAsia="Times New Roman" w:hAnsi="Times New Roman" w:cs="Times New Roman"/>
          <w:b/>
          <w:bCs/>
          <w:color w:val="000000"/>
          <w:spacing w:val="0"/>
          <w:sz w:val="26"/>
          <w:shd w:val="clear" w:color="auto" w:fill="auto"/>
          <w:rtl w:val="0"/>
        </w:rPr>
        <w:t xml:space="preserve">  Ma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T</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P</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F</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F</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F</w:t>
      </w:r>
      <w:r>
        <w:rPr>
          <w:rFonts w:ascii="Times New Roman" w:eastAsia="Times New Roman" w:hAnsi="Times New Roman" w:cs="Times New Roman"/>
          <w:b/>
          <w:bCs/>
          <w:color w:val="000000"/>
          <w:spacing w:val="0"/>
          <w:sz w:val="26"/>
          <w:shd w:val="clear" w:color="auto" w:fill="auto"/>
          <w:rtl w:val="0"/>
        </w:rPr>
        <w:t xml:space="preserve">  L... </w:t>
      </w:r>
    </w:p>
    <w:p>
      <w:pPr>
        <w:bidi w:val="0"/>
        <w:spacing w:before="7"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life-continuum (</w:t>
      </w:r>
      <w:r>
        <w:rPr>
          <w:rFonts w:ascii="Times New Roman" w:eastAsia="Times New Roman" w:hAnsi="Times New Roman" w:cs="Times New Roman"/>
          <w:b/>
          <w:bCs/>
          <w:i/>
          <w:iCs/>
          <w:color w:val="000000"/>
          <w:spacing w:val="0"/>
          <w:sz w:val="26"/>
          <w:shd w:val="clear" w:color="auto" w:fill="auto"/>
          <w:rtl w:val="0"/>
        </w:rPr>
        <w:t>bhavanga</w:t>
      </w:r>
      <w:r>
        <w:rPr>
          <w:rFonts w:ascii="Times New Roman" w:eastAsia="Times New Roman" w:hAnsi="Times New Roman" w:cs="Times New Roman"/>
          <w:color w:val="000000"/>
          <w:spacing w:val="0"/>
          <w:sz w:val="26"/>
          <w:shd w:val="clear" w:color="auto" w:fill="auto"/>
          <w:rtl w:val="0"/>
        </w:rPr>
        <w:t xml:space="preserve">)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V</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life-continuum (vibration) (</w:t>
      </w:r>
      <w:r>
        <w:rPr>
          <w:rFonts w:ascii="Times New Roman" w:eastAsia="Times New Roman" w:hAnsi="Times New Roman" w:cs="Times New Roman"/>
          <w:b/>
          <w:bCs/>
          <w:i/>
          <w:iCs/>
          <w:color w:val="000000"/>
          <w:spacing w:val="0"/>
          <w:sz w:val="26"/>
          <w:shd w:val="clear" w:color="auto" w:fill="auto"/>
          <w:rtl w:val="0"/>
        </w:rPr>
        <w:t>bhavangacalana</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life-continuum (interruption) (</w:t>
      </w:r>
      <w:r>
        <w:rPr>
          <w:rFonts w:ascii="Times New Roman" w:eastAsia="Times New Roman" w:hAnsi="Times New Roman" w:cs="Times New Roman"/>
          <w:b/>
          <w:bCs/>
          <w:i/>
          <w:iCs/>
          <w:color w:val="000000"/>
          <w:spacing w:val="0"/>
          <w:sz w:val="26"/>
          <w:shd w:val="clear" w:color="auto" w:fill="auto"/>
          <w:rtl w:val="0"/>
        </w:rPr>
        <w:t>bhavangupeccheda</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MA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mind-door advertence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manodv</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ravajjana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Adaptation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Trans-lineage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P</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Path (-moment)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Fruit (-moment)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can be said reasonably that </w:t>
      </w:r>
      <w:r>
        <w:rPr>
          <w:rFonts w:ascii="Times New Roman" w:eastAsia="Times New Roman" w:hAnsi="Times New Roman" w:cs="Times New Roman"/>
          <w:color w:val="000000"/>
          <w:spacing w:val="2"/>
          <w:sz w:val="26"/>
          <w:shd w:val="clear" w:color="auto" w:fill="auto"/>
          <w:rtl w:val="0"/>
        </w:rPr>
        <w:t>__</w:t>
      </w:r>
      <w:r>
        <w:rPr>
          <w:rFonts w:ascii="Times New Roman" w:eastAsia="Times New Roman" w:hAnsi="Times New Roman" w:cs="Times New Roman"/>
          <w:color w:val="000000"/>
          <w:spacing w:val="0"/>
          <w:sz w:val="26"/>
          <w:shd w:val="clear" w:color="auto" w:fill="auto"/>
          <w:rtl w:val="0"/>
        </w:rPr>
        <w:t xml:space="preserve"> in the continuum of the great wise two times of  the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arise,  while  the  third  time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the fourth one, the consciousness of the Noble Path. Afterwards three times of impulsion of the Fruit (-moment) (</w:t>
      </w:r>
      <w:r>
        <w:rPr>
          <w:rFonts w:ascii="Times New Roman" w:eastAsia="Times New Roman" w:hAnsi="Times New Roman" w:cs="Times New Roman"/>
          <w:b/>
          <w:bCs/>
          <w:i/>
          <w:iCs/>
          <w:color w:val="000000"/>
          <w:spacing w:val="0"/>
          <w:sz w:val="26"/>
          <w:shd w:val="clear" w:color="auto" w:fill="auto"/>
          <w:rtl w:val="0"/>
        </w:rPr>
        <w:t>phala javana</w:t>
      </w:r>
      <w:r>
        <w:rPr>
          <w:rFonts w:ascii="Times New Roman" w:eastAsia="Times New Roman" w:hAnsi="Times New Roman" w:cs="Times New Roman"/>
          <w:color w:val="000000"/>
          <w:spacing w:val="0"/>
          <w:sz w:val="26"/>
          <w:shd w:val="clear" w:color="auto" w:fill="auto"/>
          <w:rtl w:val="0"/>
        </w:rPr>
        <w:t xml:space="preserve">) arise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than it falls into life -continuum.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Abhi-A-1-275</w:t>
      </w:r>
      <w:r>
        <w:rPr>
          <w:rFonts w:ascii="Times New Roman" w:eastAsia="Times New Roman" w:hAnsi="Times New Roman" w:cs="Times New Roman"/>
          <w:color w:val="000000"/>
          <w:spacing w:val="0"/>
          <w:sz w:val="26"/>
          <w:shd w:val="clear" w:color="auto" w:fill="auto"/>
          <w:rtl w:val="0"/>
        </w:rPr>
        <w:t xml:space="preserve">).  </w:t>
      </w:r>
    </w:p>
    <w:p>
      <w:pPr>
        <w:bidi w:val="0"/>
        <w:spacing w:before="306" w:after="0" w:line="300" w:lineRule="exact"/>
        <w:ind w:left="0" w:right="-8" w:firstLine="0"/>
        <w:jc w:val="left"/>
      </w:pPr>
      <w:r>
        <w:rPr>
          <w:rFonts w:ascii="Times New Roman" w:eastAsia="Times New Roman" w:hAnsi="Times New Roman" w:cs="Times New Roman"/>
          <w:b/>
          <w:bCs/>
          <w:color w:val="000000"/>
          <w:spacing w:val="0"/>
          <w:sz w:val="26"/>
          <w:shd w:val="clear" w:color="auto" w:fill="auto"/>
          <w:rtl w:val="0"/>
        </w:rPr>
        <w:t xml:space="preserve">4.(b). Cognitive Process of </w:t>
      </w:r>
      <w:r>
        <w:rPr>
          <w:rFonts w:ascii="Times New Roman" w:eastAsia="Times New Roman" w:hAnsi="Times New Roman" w:cs="Times New Roman"/>
          <w:b/>
          <w:bCs/>
          <w:color w:val="000000"/>
          <w:spacing w:val="1"/>
          <w:sz w:val="26"/>
          <w:shd w:val="clear" w:color="auto" w:fill="auto"/>
          <w:rtl w:val="0"/>
        </w:rPr>
        <w:t>the</w:t>
      </w:r>
      <w:r>
        <w:rPr>
          <w:rFonts w:ascii="Times New Roman" w:eastAsia="Times New Roman" w:hAnsi="Times New Roman" w:cs="Times New Roman"/>
          <w:b/>
          <w:bCs/>
          <w:color w:val="000000"/>
          <w:spacing w:val="0"/>
          <w:sz w:val="26"/>
          <w:shd w:val="clear" w:color="auto" w:fill="auto"/>
          <w:rtl w:val="0"/>
        </w:rPr>
        <w:t xml:space="preserve"> Path (-moment) of the Middle Wise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majjhima</w:t>
      </w:r>
      <w:r>
        <w:rPr>
          <w:rFonts w:ascii="Times New Roman" w:eastAsia="Times New Roman" w:hAnsi="Times New Roman" w:cs="Times New Roman"/>
          <w:b/>
          <w:bCs/>
          <w:i/>
          <w:iCs/>
          <w:color w:val="000000"/>
          <w:spacing w:val="0"/>
          <w:sz w:val="26"/>
          <w:shd w:val="clear" w:color="auto" w:fill="auto"/>
          <w:rtl w:val="0"/>
        </w:rPr>
        <w:t xml:space="preserve"> pañña puggala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6"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V</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Ma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P</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the continuum of the middle wise three times of the 'Adaptation' arise, while the fourth time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'Trans-lineage', the fifth one, the consciousness of the Noble </w:t>
      </w:r>
      <w:r>
        <w:rPr>
          <w:rFonts w:ascii="Times New Roman" w:eastAsia="Times New Roman" w:hAnsi="Times New Roman" w:cs="Times New Roman"/>
          <w:color w:val="000000"/>
          <w:spacing w:val="0"/>
          <w:sz w:val="26"/>
          <w:shd w:val="clear" w:color="auto" w:fill="auto"/>
          <w:rtl w:val="0"/>
        </w:rPr>
        <w:t>Path. Afterwards two times of impulsions of the Fruit (-moment) arise and then it falls into life-continuum.  (</w:t>
      </w:r>
      <w:r>
        <w:rPr>
          <w:rFonts w:ascii="Times New Roman" w:eastAsia="Times New Roman" w:hAnsi="Times New Roman" w:cs="Times New Roman"/>
          <w:b/>
          <w:bCs/>
          <w:i/>
          <w:iCs/>
          <w:color w:val="000000"/>
          <w:spacing w:val="0"/>
          <w:sz w:val="26"/>
          <w:shd w:val="clear" w:color="auto" w:fill="auto"/>
          <w:rtl w:val="0"/>
        </w:rPr>
        <w:t>Abhi-A-1-275</w:t>
      </w:r>
      <w:r>
        <w:rPr>
          <w:rFonts w:ascii="Times New Roman" w:eastAsia="Times New Roman" w:hAnsi="Times New Roman" w:cs="Times New Roman"/>
          <w:color w:val="000000"/>
          <w:spacing w:val="0"/>
          <w:sz w:val="26"/>
          <w:shd w:val="clear" w:color="auto" w:fill="auto"/>
          <w:rtl w:val="0"/>
        </w:rPr>
        <w:t xml:space="preserve">) </w:t>
      </w:r>
    </w:p>
    <w:p>
      <w:pPr>
        <w:bidi w:val="0"/>
        <w:spacing w:before="308" w:after="0" w:line="297" w:lineRule="exact"/>
        <w:ind w:left="0" w:right="-4" w:firstLine="0"/>
        <w:jc w:val="left"/>
      </w:pPr>
      <w:r>
        <w:rPr>
          <w:rFonts w:ascii="Times New Roman" w:eastAsia="Times New Roman" w:hAnsi="Times New Roman" w:cs="Times New Roman"/>
          <w:b/>
          <w:bCs/>
          <w:color w:val="000000"/>
          <w:spacing w:val="0"/>
          <w:sz w:val="26"/>
          <w:shd w:val="clear" w:color="auto" w:fill="auto"/>
          <w:rtl w:val="0"/>
        </w:rPr>
        <w:t xml:space="preserve">4. (c) Cognitive Process of </w:t>
      </w:r>
      <w:r>
        <w:rPr>
          <w:rFonts w:ascii="Times New Roman" w:eastAsia="Times New Roman" w:hAnsi="Times New Roman" w:cs="Times New Roman"/>
          <w:b/>
          <w:bCs/>
          <w:color w:val="000000"/>
          <w:spacing w:val="1"/>
          <w:sz w:val="26"/>
          <w:shd w:val="clear" w:color="auto" w:fill="auto"/>
          <w:rtl w:val="0"/>
        </w:rPr>
        <w:t>the</w:t>
      </w:r>
      <w:r>
        <w:rPr>
          <w:rFonts w:ascii="Times New Roman" w:eastAsia="Times New Roman" w:hAnsi="Times New Roman" w:cs="Times New Roman"/>
          <w:b/>
          <w:bCs/>
          <w:color w:val="000000"/>
          <w:spacing w:val="0"/>
          <w:sz w:val="26"/>
          <w:shd w:val="clear" w:color="auto" w:fill="auto"/>
          <w:rtl w:val="0"/>
        </w:rPr>
        <w:t xml:space="preserve"> Path (-moment) of the Slow Wise (manda pañña puggala).  </w:t>
      </w:r>
      <w:r>
        <w:rPr>
          <w:rFonts w:ascii="Times New Roman" w:eastAsia="Times New Roman" w:hAnsi="Times New Roman" w:cs="Times New Roman"/>
          <w:b/>
          <w:bCs/>
          <w:color w:val="000000"/>
          <w:spacing w:val="-2147483648"/>
          <w:sz w:val="26"/>
          <w:shd w:val="clear" w:color="auto" w:fill="auto"/>
          <w:rtl w:val="0"/>
        </w:rPr>
        <w:t>L</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L</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V</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I</w:t>
      </w:r>
      <w:r>
        <w:rPr>
          <w:rFonts w:ascii="Times New Roman" w:eastAsia="Times New Roman" w:hAnsi="Times New Roman" w:cs="Times New Roman"/>
          <w:b/>
          <w:bCs/>
          <w:color w:val="000000"/>
          <w:spacing w:val="0"/>
          <w:sz w:val="26"/>
          <w:shd w:val="clear" w:color="auto" w:fill="auto"/>
          <w:rtl w:val="0"/>
        </w:rPr>
        <w:t xml:space="preserve">  Ma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T</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P</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F</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L</w:t>
      </w:r>
      <w:r>
        <w:rPr>
          <w:rFonts w:ascii="Times New Roman" w:eastAsia="Times New Roman" w:hAnsi="Times New Roman" w:cs="Times New Roman"/>
          <w:b/>
          <w:bCs/>
          <w:color w:val="000000"/>
          <w:spacing w:val="0"/>
          <w:sz w:val="26"/>
          <w:shd w:val="clear" w:color="auto" w:fill="auto"/>
          <w:rtl w:val="0"/>
        </w:rPr>
        <w:t xml:space="preserve">  L...</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the continuum of slow wise four times of the 'Adaptation' arise, while the fifth time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'Trans-lineage', the sixth one, the consciousness of the Noble Path. Afterwards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time of impulsion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 (-moment) </w:t>
      </w:r>
      <w:r>
        <w:rPr>
          <w:rFonts w:ascii="Times New Roman" w:eastAsia="Times New Roman" w:hAnsi="Times New Roman" w:cs="Times New Roman"/>
          <w:color w:val="000000"/>
          <w:spacing w:val="1"/>
          <w:sz w:val="26"/>
          <w:shd w:val="clear" w:color="auto" w:fill="auto"/>
          <w:rtl w:val="0"/>
        </w:rPr>
        <w:t>arise</w:t>
      </w:r>
      <w:r>
        <w:rPr>
          <w:rFonts w:ascii="Times New Roman" w:eastAsia="Times New Roman" w:hAnsi="Times New Roman" w:cs="Times New Roman"/>
          <w:color w:val="000000"/>
          <w:spacing w:val="0"/>
          <w:sz w:val="26"/>
          <w:shd w:val="clear" w:color="auto" w:fill="auto"/>
          <w:rtl w:val="0"/>
        </w:rPr>
        <w:t xml:space="preserve"> and then it falls into life-continuum. (</w:t>
      </w:r>
      <w:r>
        <w:rPr>
          <w:rFonts w:ascii="Times New Roman" w:eastAsia="Times New Roman" w:hAnsi="Times New Roman" w:cs="Times New Roman"/>
          <w:b/>
          <w:bCs/>
          <w:i/>
          <w:iCs/>
          <w:color w:val="000000"/>
          <w:spacing w:val="0"/>
          <w:sz w:val="26"/>
          <w:shd w:val="clear" w:color="auto" w:fill="auto"/>
          <w:rtl w:val="0"/>
        </w:rPr>
        <w:t>Abhi-A-1-275</w:t>
      </w:r>
      <w:r>
        <w:rPr>
          <w:rFonts w:ascii="Times New Roman" w:eastAsia="Times New Roman" w:hAnsi="Times New Roman" w:cs="Times New Roman"/>
          <w:color w:val="000000"/>
          <w:spacing w:val="0"/>
          <w:sz w:val="26"/>
          <w:shd w:val="clear" w:color="auto" w:fill="auto"/>
          <w:rtl w:val="0"/>
        </w:rPr>
        <w:t xml:space="preserve">).  </w:t>
      </w:r>
    </w:p>
    <w:p>
      <w:pPr>
        <w:bidi w:val="0"/>
        <w:spacing w:before="299"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[Notes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explained in exegesis that "this third method is presented due to consisting in olden commentary". This is not agreed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Venerable </w:t>
      </w:r>
      <w:r>
        <w:rPr>
          <w:rFonts w:ascii="Times New Roman" w:eastAsia="Times New Roman" w:hAnsi="Times New Roman" w:cs="Times New Roman"/>
          <w:b/>
          <w:bCs/>
          <w:i/>
          <w:iCs/>
          <w:color w:val="000000"/>
          <w:spacing w:val="0"/>
          <w:sz w:val="26"/>
          <w:shd w:val="clear" w:color="auto" w:fill="auto"/>
          <w:rtl w:val="0"/>
        </w:rPr>
        <w:t>Buddhagosa Thera</w:t>
      </w:r>
      <w:r>
        <w:rPr>
          <w:rFonts w:ascii="Times New Roman" w:eastAsia="Times New Roman" w:hAnsi="Times New Roman" w:cs="Times New Roman"/>
          <w:color w:val="000000"/>
          <w:spacing w:val="0"/>
          <w:sz w:val="26"/>
          <w:shd w:val="clear" w:color="auto" w:fill="auto"/>
          <w:rtl w:val="0"/>
        </w:rPr>
        <w:t xml:space="preserve">.  Therefore  the  occasion  with  four  times  of  'Adaptation'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rejected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commentary of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Those designations various times of 'Adaptation', are shown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different terms, Preliminary Work, Adaptation, Trans-lineage, as the next method which has been presented previously.] </w:t>
      </w:r>
    </w:p>
    <w:p>
      <w:pPr>
        <w:bidi w:val="0"/>
        <w:spacing w:before="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PAGE-445 </w:t>
      </w:r>
    </w:p>
    <w:p>
      <w:pPr>
        <w:bidi w:val="0"/>
        <w:spacing w:before="294"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Among  those  three  kinds  of  persons,  it  will  be  explicit  an  example  of  the middle wise person rather than the great wise and slow wise ones, as follows: ____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On such occasion during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the Noble Path called </w:t>
      </w:r>
      <w:r>
        <w:rPr>
          <w:rFonts w:ascii="Times New Roman" w:eastAsia="Times New Roman" w:hAnsi="Times New Roman" w:cs="Times New Roman"/>
          <w:b/>
          <w:bCs/>
          <w:i/>
          <w:iCs/>
          <w:color w:val="000000"/>
          <w:spacing w:val="0"/>
          <w:sz w:val="26"/>
          <w:shd w:val="clear" w:color="auto" w:fill="auto"/>
          <w:rtl w:val="0"/>
        </w:rPr>
        <w:t>vu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 emerging)  arises.  On  that  occasion  during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  practice  indifferent  rootless mind-consciousness -element associating with neutrality feeling (</w:t>
      </w:r>
      <w:r>
        <w:rPr>
          <w:rFonts w:ascii="Times New Roman" w:eastAsia="Times New Roman" w:hAnsi="Times New Roman" w:cs="Times New Roman"/>
          <w:b/>
          <w:bCs/>
          <w:i/>
          <w:iCs/>
          <w:color w:val="000000"/>
          <w:spacing w:val="0"/>
          <w:sz w:val="26"/>
          <w:shd w:val="clear" w:color="auto" w:fill="auto"/>
          <w:rtl w:val="0"/>
        </w:rPr>
        <w:t>upekkh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sahagata kiriya ahetuka manoviññ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w:t>
      </w:r>
      <w:r>
        <w:rPr>
          <w:rFonts w:ascii="Times New Roman" w:eastAsia="Times New Roman" w:hAnsi="Times New Roman" w:cs="Times New Roman"/>
          <w:b/>
          <w:bCs/>
          <w:i/>
          <w:iCs/>
          <w:color w:val="000000"/>
          <w:spacing w:val="3"/>
          <w:sz w:val="26"/>
          <w:shd w:val="clear" w:color="auto" w:fill="auto"/>
          <w:rtl w:val="0"/>
        </w:rPr>
        <w:t>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tu</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arises as the mind-door advertence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corporeal and mental aggregates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are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and  the  continuity  of  life-continuum  has  been  cut  out.  Just  after  that  mind-door advertence, the first impulsion, Knowledge of Adaptation arises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which  is  the  same  as  previous  one.  After  performing  discernment  as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impermanence, suffering or non-self and removing gross bulk of darkness of delusion which is capable of concealing on Four Noble Truths not to be seen, resulting in making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obvious phenomena of three general characters, the first three general characters,  the  Adaptation  passed  away.  Adjacent  to  that  first  Knowledge  of Adaptation  is  the  second  Knowledge  of  Adaptation.  For  those  two  kinds  of Knowledge of Adaptation, the previous one had not got supporting factor of relation of Habitual Recurrence (due to lack of previous impulsion) but it was the supporting factor of Condition of Habitual Recurrence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second Knowledge, of Adaptation. Due to presence of the supporting factor of Condition of Habitual Recurrence that second  knowledge  of  Adaptation  is  sharp,  penetrative,  efficacious  and  purified. Therefore it passes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after performing discernment as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three general characters,  impermanence,  suffering  or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self  and  removing  middle  size  of darkness of delusion which is capable of concealing on Four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Truths not to be seen, resulting in making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obvious phenomena of three general characters. Just after that second Knowledge of Adaptation, the third knowledge of Adaptation arises contiguously.  That  second  Knowledge  of  Adaptation  was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supporting  factor  of relation of Habitual Recurrence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third Knowledge of Adaptation again. Due to </w:t>
      </w:r>
      <w:r>
        <w:rPr>
          <w:rFonts w:ascii="Times New Roman" w:eastAsia="Times New Roman" w:hAnsi="Times New Roman" w:cs="Times New Roman"/>
          <w:color w:val="000000"/>
          <w:spacing w:val="0"/>
          <w:sz w:val="26"/>
          <w:shd w:val="clear" w:color="auto" w:fill="auto"/>
          <w:rtl w:val="0"/>
        </w:rPr>
        <w:t xml:space="preserve">presence  of  the  supporting  factor  of  Condition  </w:t>
      </w:r>
      <w:r>
        <w:rPr>
          <w:rFonts w:ascii="Times New Roman" w:eastAsia="Times New Roman" w:hAnsi="Times New Roman" w:cs="Times New Roman"/>
          <w:color w:val="000000"/>
          <w:spacing w:val="-2147483648"/>
          <w:sz w:val="26"/>
          <w:shd w:val="clear" w:color="auto" w:fill="auto"/>
          <w:rtl w:val="0"/>
        </w:rPr>
        <w:t>o</w:t>
      </w:r>
      <w:r>
        <w:rPr>
          <w:rFonts w:ascii="Times New Roman" w:eastAsia="Times New Roman" w:hAnsi="Times New Roman" w:cs="Times New Roman"/>
          <w:color w:val="000000"/>
          <w:spacing w:val="0"/>
          <w:sz w:val="26"/>
          <w:shd w:val="clear" w:color="auto" w:fill="auto"/>
          <w:rtl w:val="0"/>
        </w:rPr>
        <w:t xml:space="preserve">  Habitual  Recurrence  that  third Knowledge  of  Adaptation  is  sharp,  penetrative,  efficacious  and  purified.  After performing  discernment  as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three  general  characters,  impermanence, suffering or </w:t>
      </w:r>
      <w:r>
        <w:rPr>
          <w:rFonts w:ascii="Times New Roman" w:eastAsia="Times New Roman" w:hAnsi="Times New Roman" w:cs="Times New Roman"/>
          <w:color w:val="000000"/>
          <w:spacing w:val="1"/>
          <w:sz w:val="26"/>
          <w:shd w:val="clear" w:color="auto" w:fill="auto"/>
          <w:rtl w:val="0"/>
        </w:rPr>
        <w:t>non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self and removing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remaining subtle darkness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delusion which is capable of concealing on Four Noble Truths, not to be seen,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making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obvious  phenomena  of  three  general  characters,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Third  impulsion  passes away. In this way, after removing all darkness called delusion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capable of concealing on Four Noble Truths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times of the Knowledge of Adaptation, The Knowledge of Trans-lineage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contiguously.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PAGE-446 </w:t>
      </w:r>
    </w:p>
    <w:p>
      <w:pPr>
        <w:bidi w:val="0"/>
        <w:spacing w:before="294"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For those words,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following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parallel to be clear understood.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man with good sight looks the </w:t>
      </w:r>
      <w:r>
        <w:rPr>
          <w:rFonts w:ascii="Times New Roman" w:eastAsia="Times New Roman" w:hAnsi="Times New Roman" w:cs="Times New Roman"/>
          <w:color w:val="000000"/>
          <w:spacing w:val="1"/>
          <w:sz w:val="26"/>
          <w:shd w:val="clear" w:color="auto" w:fill="auto"/>
          <w:rtl w:val="0"/>
        </w:rPr>
        <w:t>sky</w:t>
      </w:r>
      <w:r>
        <w:rPr>
          <w:rFonts w:ascii="Times New Roman" w:eastAsia="Times New Roman" w:hAnsi="Times New Roman" w:cs="Times New Roman"/>
          <w:color w:val="000000"/>
          <w:spacing w:val="0"/>
          <w:sz w:val="26"/>
          <w:shd w:val="clear" w:color="auto" w:fill="auto"/>
          <w:rtl w:val="0"/>
        </w:rPr>
        <w:t xml:space="preserve"> to observe The moon at night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of astronomical data. Due to presence of covering with clouds, the moon is unapparent in the sight of that man. At that time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wind blows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removes </w:t>
      </w:r>
      <w:r>
        <w:rPr>
          <w:rFonts w:ascii="Times New Roman" w:eastAsia="Times New Roman" w:hAnsi="Times New Roman" w:cs="Times New Roman"/>
          <w:color w:val="000000"/>
          <w:spacing w:val="2"/>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thick clouds. The next kind of wind blows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removes moderate thick clouds again. Then the third kind of wind blows and removes subtle clouds successively. Afterwards that man can see the moon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clear sky, resulting in knowing astronomical phenomenon correctly.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above parallel,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thick darkness of defilements, moderate thick darkness of defilements and subtle darkness of defilements, which are capable of concealing on Four Noble Truths not to be known and seen, should be recognized as three kinds of clouds. The Knowledge of Trans-lineage should be recognized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man with good sight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removing the darkness called delusion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Four Noble Truths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Knowledge of Adaptation should be recognized as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successive removing three kinds of clouds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kind  of wind. Performance of taking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exceedingly  purified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Trans-lineage when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darkness called delusion which is capable of concealing on Four Noble Truths, should be recognized as performance of seeing the clear moon in the clear </w:t>
      </w:r>
      <w:r>
        <w:rPr>
          <w:rFonts w:ascii="Times New Roman" w:eastAsia="Times New Roman" w:hAnsi="Times New Roman" w:cs="Times New Roman"/>
          <w:color w:val="000000"/>
          <w:spacing w:val="2"/>
          <w:sz w:val="26"/>
          <w:shd w:val="clear" w:color="auto" w:fill="auto"/>
          <w:rtl w:val="0"/>
        </w:rPr>
        <w:t>sky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man.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will be explicit.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three kinds of wind can remove those clouds that are capable of concealing on the moon but those are unable to see the moon, similarly, three times of successive Knowledge of Adaptation can remove pitch darkness called delusion that are capable of concealing on Four Noble Truths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those are unable to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that man with good sight is able to </w:t>
      </w:r>
      <w:r>
        <w:rPr>
          <w:rFonts w:ascii="Times New Roman" w:eastAsia="Times New Roman" w:hAnsi="Times New Roman" w:cs="Times New Roman"/>
          <w:color w:val="000000"/>
          <w:spacing w:val="1"/>
          <w:sz w:val="26"/>
          <w:shd w:val="clear" w:color="auto" w:fill="auto"/>
          <w:rtl w:val="0"/>
        </w:rPr>
        <w:t>see</w:t>
      </w:r>
      <w:r>
        <w:rPr>
          <w:rFonts w:ascii="Times New Roman" w:eastAsia="Times New Roman" w:hAnsi="Times New Roman" w:cs="Times New Roman"/>
          <w:color w:val="000000"/>
          <w:spacing w:val="0"/>
          <w:sz w:val="26"/>
          <w:shd w:val="clear" w:color="auto" w:fill="auto"/>
          <w:rtl w:val="0"/>
        </w:rPr>
        <w:t xml:space="preserve"> the moon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he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unable to remove clouds, similarly, the Knowledge of Trans-lineage is able to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but it is unable to remove cloud of darkness or pitch darkness called defilements. Thus the Knowledge of Adaptation takes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(conditioned  things)  while  the  Knowledge  of  Trans-lineage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will be explicit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unavoidable criticism. If the Knowledge of Trans-lineage continues to take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had been taken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Adaptation,  the  former  deserves  to  designate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Adaptation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rather  than  the  Knowledge  of  Trans-lineage.  As  it  conforms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Adaptation  the  following  Knowledge  of  Adaptation  will  conform successively. If the same kinds of Knowledge of Adaptation occur successively, the </w:t>
      </w:r>
      <w:r>
        <w:rPr>
          <w:rFonts w:ascii="Times New Roman" w:eastAsia="Times New Roman" w:hAnsi="Times New Roman" w:cs="Times New Roman"/>
          <w:color w:val="000000"/>
          <w:spacing w:val="0"/>
          <w:sz w:val="26"/>
          <w:shd w:val="clear" w:color="auto" w:fill="auto"/>
          <w:rtl w:val="0"/>
        </w:rPr>
        <w:t xml:space="preserve">Knowledge  of  Trans-lineage  that  is  able  to  benefit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Condition  of Contiguity etc, can not occur as the mind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door advertence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object of the  Noble  Path,  resulting  in  inability  to  arise  the  Noble  Path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vu</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ana</w:t>
      </w:r>
      <w:r>
        <w:rPr>
          <w:rFonts w:ascii="Times New Roman" w:eastAsia="Times New Roman" w:hAnsi="Times New Roman" w:cs="Times New Roman"/>
          <w:color w:val="000000"/>
          <w:spacing w:val="0"/>
          <w:sz w:val="26"/>
          <w:shd w:val="clear" w:color="auto" w:fill="auto"/>
          <w:rtl w:val="0"/>
        </w:rPr>
        <w:t xml:space="preserve"> (emerging) which emerges from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really.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PAGE-447 </w:t>
      </w:r>
    </w:p>
    <w:p>
      <w:pPr>
        <w:bidi w:val="0"/>
        <w:spacing w:before="29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Acutally the Knowledge of Translinlage, without taking the same object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the Knowledge of Adaptation, performs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to reappear that ‘Adaptation’ again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stands in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advertence though itself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advertence and passes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after functioning as if it gives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symbol that </w:t>
      </w:r>
      <w:r>
        <w:rPr>
          <w:rFonts w:ascii="Times New Roman" w:eastAsia="Times New Roman" w:hAnsi="Times New Roman" w:cs="Times New Roman"/>
          <w:color w:val="000000"/>
          <w:spacing w:val="1"/>
          <w:sz w:val="26"/>
          <w:shd w:val="clear" w:color="auto" w:fill="auto"/>
          <w:rtl w:val="0"/>
        </w:rPr>
        <w:t>“try</w:t>
      </w:r>
      <w:r>
        <w:rPr>
          <w:rFonts w:ascii="Times New Roman" w:eastAsia="Times New Roman" w:hAnsi="Times New Roman" w:cs="Times New Roman"/>
          <w:color w:val="000000"/>
          <w:spacing w:val="0"/>
          <w:sz w:val="26"/>
          <w:shd w:val="clear" w:color="auto" w:fill="auto"/>
          <w:rtl w:val="0"/>
        </w:rPr>
        <w:t xml:space="preserve"> to arise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in this way.’ (In this case, it is said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metaphorical usage called </w:t>
      </w:r>
      <w:r>
        <w:rPr>
          <w:rFonts w:ascii="Times New Roman" w:eastAsia="Times New Roman" w:hAnsi="Times New Roman" w:cs="Times New Roman"/>
          <w:b/>
          <w:bCs/>
          <w:i/>
          <w:iCs/>
          <w:color w:val="000000"/>
          <w:spacing w:val="1"/>
          <w:sz w:val="26"/>
          <w:shd w:val="clear" w:color="auto" w:fill="auto"/>
          <w:rtl w:val="0"/>
        </w:rPr>
        <w:t>taddhamm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uparikkhy</w:t>
      </w:r>
      <w:r>
        <w:rPr>
          <w:rFonts w:ascii="Times New Roman" w:eastAsia="Times New Roman" w:hAnsi="Times New Roman" w:cs="Times New Roman"/>
          <w:color w:val="000000"/>
          <w:spacing w:val="0"/>
          <w:sz w:val="26"/>
          <w:shd w:val="clear" w:color="auto" w:fill="auto"/>
          <w:rtl w:val="0"/>
        </w:rPr>
        <w:t xml:space="preserve">ā in which the phrase as if it gives,”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applied though it lacks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give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thing.)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Noble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Path,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without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refusing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symbol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given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that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Trans-lineage, arises contiguously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penetrating bulks of selfish desire, anger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delusion, which has never been penetrated in previous infinite rounds of rebirth.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following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parallel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that process. An archer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covering on his face stands up on the rotating shooting vehicle, which is about </w:t>
      </w:r>
      <w:r>
        <w:rPr>
          <w:rFonts w:ascii="Times New Roman" w:eastAsia="Times New Roman" w:hAnsi="Times New Roman" w:cs="Times New Roman"/>
          <w:color w:val="000000"/>
          <w:spacing w:val="1"/>
          <w:sz w:val="26"/>
          <w:shd w:val="clear" w:color="auto" w:fill="auto"/>
          <w:rtl w:val="0"/>
        </w:rPr>
        <w:t>(100)</w:t>
      </w:r>
      <w:r>
        <w:rPr>
          <w:rFonts w:ascii="Times New Roman" w:eastAsia="Times New Roman" w:hAnsi="Times New Roman" w:cs="Times New Roman"/>
          <w:color w:val="000000"/>
          <w:spacing w:val="0"/>
          <w:sz w:val="26"/>
          <w:shd w:val="clear" w:color="auto" w:fill="auto"/>
          <w:rtl w:val="0"/>
        </w:rPr>
        <w:t xml:space="preserve"> metres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target zone where </w:t>
      </w:r>
      <w:r>
        <w:rPr>
          <w:rFonts w:ascii="Times New Roman" w:eastAsia="Times New Roman" w:hAnsi="Times New Roman" w:cs="Times New Roman"/>
          <w:color w:val="000000"/>
          <w:spacing w:val="1"/>
          <w:sz w:val="26"/>
          <w:shd w:val="clear" w:color="auto" w:fill="auto"/>
          <w:rtl w:val="0"/>
        </w:rPr>
        <w:t>(100)</w:t>
      </w:r>
      <w:r>
        <w:rPr>
          <w:rFonts w:ascii="Times New Roman" w:eastAsia="Times New Roman" w:hAnsi="Times New Roman" w:cs="Times New Roman"/>
          <w:color w:val="000000"/>
          <w:spacing w:val="0"/>
          <w:sz w:val="26"/>
          <w:shd w:val="clear" w:color="auto" w:fill="auto"/>
          <w:rtl w:val="0"/>
        </w:rPr>
        <w:t xml:space="preserve"> numbers of timber planks are put as target, and he is </w:t>
      </w:r>
      <w:r>
        <w:rPr>
          <w:rFonts w:ascii="Times New Roman" w:eastAsia="Times New Roman" w:hAnsi="Times New Roman" w:cs="Times New Roman"/>
          <w:color w:val="000000"/>
          <w:spacing w:val="1"/>
          <w:sz w:val="26"/>
          <w:shd w:val="clear" w:color="auto" w:fill="auto"/>
          <w:rtl w:val="0"/>
        </w:rPr>
        <w:t>ready</w:t>
      </w:r>
      <w:r>
        <w:rPr>
          <w:rFonts w:ascii="Times New Roman" w:eastAsia="Times New Roman" w:hAnsi="Times New Roman" w:cs="Times New Roman"/>
          <w:color w:val="000000"/>
          <w:spacing w:val="0"/>
          <w:sz w:val="26"/>
          <w:shd w:val="clear" w:color="auto" w:fill="auto"/>
          <w:rtl w:val="0"/>
        </w:rPr>
        <w:t xml:space="preserve"> to shoot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bow and an arrow. As assistant man rotates shooting vehicle and at such moment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archer faces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target. At that time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assistant man gives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signal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striking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target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stick.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archer, without neglecting to signal sound, shoots the arrow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arrow pierces hundred timber planks.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For  those  words,  the  following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parallel  to  be  clear  understood.  The Knowledge  of  Trans-lineage  is  similar  to  sound  signal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striking  on  target.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is similar to the archer. The function of the Noble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without neglecting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signal given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Trans-lineage, which penetrates the bulk of selfish desire etc, that had not been penetrated along with infinite rounds of rebirth, is similar to the function of arrow, without neglecting the signal  of  sound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striking  on  target,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pierces  hundred  </w:t>
      </w:r>
      <w:r>
        <w:rPr>
          <w:rFonts w:ascii="Times New Roman" w:eastAsia="Times New Roman" w:hAnsi="Times New Roman" w:cs="Times New Roman"/>
          <w:color w:val="000000"/>
          <w:spacing w:val="1"/>
          <w:sz w:val="26"/>
          <w:shd w:val="clear" w:color="auto" w:fill="auto"/>
          <w:rtl w:val="0"/>
        </w:rPr>
        <w:t>timber</w:t>
      </w:r>
      <w:r>
        <w:rPr>
          <w:rFonts w:ascii="Times New Roman" w:eastAsia="Times New Roman" w:hAnsi="Times New Roman" w:cs="Times New Roman"/>
          <w:color w:val="000000"/>
          <w:spacing w:val="0"/>
          <w:sz w:val="26"/>
          <w:shd w:val="clear" w:color="auto" w:fill="auto"/>
          <w:rtl w:val="0"/>
        </w:rPr>
        <w:t xml:space="preserve">  planks.  This process  of  penetrating  and  breakthrough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bulk  of  selfish  desire,  etc.,  can  be designated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performance  of  total  eradication  of  all  defilements,  which  are capable of tying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bond called cyclic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are worth getting sphere  of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aggregate  of  next  existence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asetusamuggh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9"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Note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Various Kinds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anusayakiles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are deposited in aggregates that are the object of clinging is called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miladdha</w:t>
      </w:r>
      <w:r>
        <w:rPr>
          <w:rFonts w:ascii="Times New Roman" w:eastAsia="Times New Roman" w:hAnsi="Times New Roman" w:cs="Times New Roman"/>
          <w:color w:val="000000"/>
          <w:spacing w:val="0"/>
          <w:sz w:val="26"/>
          <w:shd w:val="clear" w:color="auto" w:fill="auto"/>
          <w:rtl w:val="0"/>
        </w:rPr>
        <w:t xml:space="preserve"> because those are worth getting sphere called five aggregates that are the object of clinging before the Noble Path has not eradicated those kinds of underlying tendency. Due to capable of tying with the bond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three rounds, i.e, defilement round (</w:t>
      </w:r>
      <w:r>
        <w:rPr>
          <w:rFonts w:ascii="Times New Roman" w:eastAsia="Times New Roman" w:hAnsi="Times New Roman" w:cs="Times New Roman"/>
          <w:b/>
          <w:bCs/>
          <w:i/>
          <w:iCs/>
          <w:color w:val="000000"/>
          <w:spacing w:val="0"/>
          <w:sz w:val="26"/>
          <w:shd w:val="clear" w:color="auto" w:fill="auto"/>
          <w:rtl w:val="0"/>
        </w:rPr>
        <w:t>kilsa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volitional round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conseqeuence round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b/>
          <w:bCs/>
          <w:i/>
          <w:iCs/>
          <w:color w:val="000000"/>
          <w:spacing w:val="0"/>
          <w:sz w:val="26"/>
          <w:shd w:val="clear" w:color="auto" w:fill="auto"/>
          <w:rtl w:val="0"/>
        </w:rPr>
        <w:t xml:space="preserve"> 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those kinds of underlying tendency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also called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 setu</w:t>
      </w:r>
      <w:r>
        <w:rPr>
          <w:rFonts w:ascii="Times New Roman" w:eastAsia="Times New Roman" w:hAnsi="Times New Roman" w:cs="Times New Roman"/>
          <w:color w:val="000000"/>
          <w:spacing w:val="0"/>
          <w:sz w:val="26"/>
          <w:shd w:val="clear" w:color="auto" w:fill="auto"/>
          <w:rtl w:val="0"/>
        </w:rPr>
        <w:t xml:space="preserve">. Four Kinds of the Noble Path eradicates step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step  all  kinds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b/>
          <w:bCs/>
          <w:i/>
          <w:iCs/>
          <w:color w:val="000000"/>
          <w:spacing w:val="0"/>
          <w:sz w:val="26"/>
          <w:shd w:val="clear" w:color="auto" w:fill="auto"/>
          <w:rtl w:val="0"/>
        </w:rPr>
        <w:t xml:space="preserve">  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asetu</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Eradication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penetrating and breakthrough into bulk of selfish desire, bulk of anger, bulk of delusion.]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is  right.____  The  single  function  of  the  Noble  Path  is  eradication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indeed.  In  this  way,  after  eradicating  respective  kinds  of underlying  tendency,  it  can  be  said  that  the  Noble  Path  emerges  from  object  of phenomenon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It is said to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cut continuous occurring Cyclic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Abhi-A-1- 275, 277</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PAGE-448 </w:t>
      </w:r>
    </w:p>
    <w:p>
      <w:pPr>
        <w:bidi w:val="0"/>
        <w:spacing w:before="307"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 Quotation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Abhi-A-1-277</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4" w:firstLine="720"/>
        <w:jc w:val="left"/>
      </w:pP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____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called  those  phenomena  of  corporeality, feeling, perception,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 consciousness,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Cyclic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is capable of continuous processes called  corporeality,  feeling,  perception, </w:t>
      </w:r>
      <w:r>
        <w:rPr>
          <w:rFonts w:ascii="Times New Roman" w:eastAsia="Times New Roman" w:hAnsi="Times New Roman" w:cs="Times New Roman"/>
          <w:b/>
          <w:bCs/>
          <w:i/>
          <w:iCs/>
          <w:color w:val="000000"/>
          <w:spacing w:val="0"/>
          <w:sz w:val="26"/>
          <w:shd w:val="clear" w:color="auto" w:fill="auto"/>
          <w:rtl w:val="0"/>
        </w:rPr>
        <w:t xml:space="preserve"> kamma</w:t>
      </w:r>
      <w:r>
        <w:rPr>
          <w:rFonts w:ascii="Times New Roman" w:eastAsia="Times New Roman" w:hAnsi="Times New Roman" w:cs="Times New Roman"/>
          <w:color w:val="000000"/>
          <w:spacing w:val="0"/>
          <w:sz w:val="26"/>
          <w:shd w:val="clear" w:color="auto" w:fill="auto"/>
          <w:rtl w:val="0"/>
        </w:rPr>
        <w:t xml:space="preserve">-formation,  consciousness,  is designated  as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There  are  two  kinds  of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For those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it is said that the Noble Path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second one,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because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hint of emerging from that kind should be seen. </w:t>
      </w:r>
    </w:p>
    <w:p>
      <w:pPr>
        <w:bidi w:val="0"/>
        <w:spacing w:before="305" w:after="0" w:line="299" w:lineRule="exact"/>
        <w:ind w:left="0" w:right="-6" w:firstLine="0"/>
        <w:jc w:val="left"/>
      </w:pPr>
      <w:r>
        <w:rPr>
          <w:rFonts w:ascii="Times New Roman" w:eastAsia="Times New Roman" w:hAnsi="Times New Roman" w:cs="Times New Roman"/>
          <w:b/>
          <w:bCs/>
          <w:color w:val="000000"/>
          <w:spacing w:val="0"/>
          <w:sz w:val="26"/>
          <w:shd w:val="clear" w:color="auto" w:fill="auto"/>
          <w:rtl w:val="0"/>
        </w:rPr>
        <w:t xml:space="preserve">5.A.  Way  of  emerging  from  continuity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color w:val="000000"/>
          <w:spacing w:val="0"/>
          <w:sz w:val="26"/>
          <w:shd w:val="clear" w:color="auto" w:fill="auto"/>
          <w:rtl w:val="0"/>
        </w:rPr>
        <w:t xml:space="preserve">  aggregates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vu</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Detailed  account  can  be  seen  as  follows: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eradicates  five  kinds  of  consciousness,  viz,  four  kinds  of consciousness  associating  with  wrong  view  (</w:t>
      </w:r>
      <w:r>
        <w:rPr>
          <w:rFonts w:ascii="Times New Roman" w:eastAsia="Times New Roman" w:hAnsi="Times New Roman" w:cs="Times New Roman"/>
          <w:b/>
          <w:bCs/>
          <w:i/>
          <w:iCs/>
          <w:color w:val="000000"/>
          <w:spacing w:val="0"/>
          <w:sz w:val="26"/>
          <w:shd w:val="clear" w:color="auto" w:fill="auto"/>
          <w:rtl w:val="0"/>
        </w:rPr>
        <w:t>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higata  sampayutta  citta</w:t>
      </w:r>
      <w:r>
        <w:rPr>
          <w:rFonts w:ascii="Times New Roman" w:eastAsia="Times New Roman" w:hAnsi="Times New Roman" w:cs="Times New Roman"/>
          <w:color w:val="000000"/>
          <w:spacing w:val="0"/>
          <w:sz w:val="26"/>
          <w:shd w:val="clear" w:color="auto" w:fill="auto"/>
          <w:rtl w:val="0"/>
        </w:rPr>
        <w:t>),  one consciousness with sceptic (</w:t>
      </w:r>
      <w:r>
        <w:rPr>
          <w:rFonts w:ascii="Times New Roman" w:eastAsia="Times New Roman" w:hAnsi="Times New Roman" w:cs="Times New Roman"/>
          <w:b/>
          <w:bCs/>
          <w:i/>
          <w:iCs/>
          <w:color w:val="000000"/>
          <w:spacing w:val="0"/>
          <w:sz w:val="26"/>
          <w:shd w:val="clear" w:color="auto" w:fill="auto"/>
          <w:rtl w:val="0"/>
        </w:rPr>
        <w:t>vicikicch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sahagata citta</w:t>
      </w:r>
      <w:r>
        <w:rPr>
          <w:rFonts w:ascii="Times New Roman" w:eastAsia="Times New Roman" w:hAnsi="Times New Roman" w:cs="Times New Roman"/>
          <w:color w:val="000000"/>
          <w:spacing w:val="0"/>
          <w:sz w:val="26"/>
          <w:shd w:val="clear" w:color="auto" w:fill="auto"/>
          <w:rtl w:val="0"/>
        </w:rPr>
        <w:t xml:space="preserve">). Those kinds of consciousness are able to produce </w:t>
      </w:r>
      <w:r>
        <w:rPr>
          <w:rFonts w:ascii="Times New Roman" w:eastAsia="Times New Roman" w:hAnsi="Times New Roman" w:cs="Times New Roman"/>
          <w:b/>
          <w:bCs/>
          <w:i/>
          <w:iCs/>
          <w:color w:val="000000"/>
          <w:spacing w:val="0"/>
          <w:sz w:val="26"/>
          <w:shd w:val="clear" w:color="auto" w:fill="auto"/>
          <w:rtl w:val="0"/>
        </w:rPr>
        <w:t xml:space="preserve">cittaja </w:t>
      </w:r>
      <w:r>
        <w:rPr>
          <w:rFonts w:ascii="Times New Roman" w:eastAsia="Times New Roman" w:hAnsi="Times New Roman" w:cs="Times New Roman"/>
          <w:b/>
          <w:bCs/>
          <w:i/>
          <w:iCs/>
          <w:color w:val="000000"/>
          <w:spacing w:val="5"/>
          <w:sz w:val="26"/>
          <w:shd w:val="clear" w:color="auto" w:fill="auto"/>
          <w:rtl w:val="0"/>
        </w:rPr>
        <w:t>r</w:t>
      </w:r>
      <w:r>
        <w:rPr>
          <w:rFonts w:ascii="Times New Roman" w:eastAsia="Times New Roman" w:hAnsi="Times New Roman" w:cs="Times New Roman"/>
          <w:color w:val="000000"/>
          <w:spacing w:val="5"/>
          <w:sz w:val="26"/>
          <w:shd w:val="clear" w:color="auto" w:fill="auto"/>
          <w:rtl w:val="0"/>
        </w:rPr>
        <w:t>ū</w:t>
      </w:r>
      <w:r>
        <w:rPr>
          <w:rFonts w:ascii="Times New Roman" w:eastAsia="Times New Roman" w:hAnsi="Times New Roman" w:cs="Times New Roman"/>
          <w:b/>
          <w:bCs/>
          <w:i/>
          <w:iCs/>
          <w:color w:val="000000"/>
          <w:spacing w:val="5"/>
          <w:sz w:val="26"/>
          <w:shd w:val="clear" w:color="auto" w:fill="auto"/>
          <w:rtl w:val="0"/>
        </w:rPr>
        <w:t>pa</w:t>
      </w:r>
      <w:r>
        <w:rPr>
          <w:rFonts w:ascii="Times New Roman" w:eastAsia="Times New Roman" w:hAnsi="Times New Roman" w:cs="Times New Roman"/>
          <w:color w:val="000000"/>
          <w:spacing w:val="0"/>
          <w:sz w:val="26"/>
          <w:shd w:val="clear" w:color="auto" w:fill="auto"/>
          <w:rtl w:val="0"/>
        </w:rPr>
        <w:t xml:space="preserve"> (corporeality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mind, CPM). Those </w:t>
      </w:r>
      <w:r>
        <w:rPr>
          <w:rFonts w:ascii="Times New Roman" w:eastAsia="Times New Roman" w:hAnsi="Times New Roman" w:cs="Times New Roman"/>
          <w:color w:val="000000"/>
          <w:spacing w:val="1"/>
          <w:sz w:val="26"/>
          <w:shd w:val="clear" w:color="auto" w:fill="auto"/>
          <w:rtl w:val="0"/>
        </w:rPr>
        <w:t>CPM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cittaja  </w:t>
      </w:r>
      <w:r>
        <w:rPr>
          <w:rFonts w:ascii="Times New Roman" w:eastAsia="Times New Roman" w:hAnsi="Times New Roman" w:cs="Times New Roman"/>
          <w:b/>
          <w:bCs/>
          <w:i/>
          <w:iCs/>
          <w:color w:val="000000"/>
          <w:spacing w:val="4"/>
          <w:sz w:val="26"/>
          <w:shd w:val="clear" w:color="auto" w:fill="auto"/>
          <w:rtl w:val="0"/>
        </w:rPr>
        <w:t>r</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pa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those  five  kinds  of  consciousness  are  called </w:t>
      </w:r>
      <w:r>
        <w:rPr>
          <w:rFonts w:ascii="Times New Roman" w:eastAsia="Times New Roman" w:hAnsi="Times New Roman" w:cs="Times New Roman"/>
          <w:b/>
          <w:bCs/>
          <w:i/>
          <w:iCs/>
          <w:color w:val="000000"/>
          <w:spacing w:val="0"/>
          <w:sz w:val="26"/>
          <w:shd w:val="clear" w:color="auto" w:fill="auto"/>
          <w:rtl w:val="0"/>
        </w:rPr>
        <w:t xml:space="preserve">anupadinnaka </w:t>
      </w:r>
      <w:r>
        <w:rPr>
          <w:rFonts w:ascii="Times New Roman" w:eastAsia="Times New Roman" w:hAnsi="Times New Roman" w:cs="Times New Roman"/>
          <w:b/>
          <w:bCs/>
          <w:i/>
          <w:iCs/>
          <w:color w:val="000000"/>
          <w:spacing w:val="1"/>
          <w:sz w:val="26"/>
          <w:shd w:val="clear" w:color="auto" w:fill="auto"/>
          <w:rtl w:val="0"/>
        </w:rPr>
        <w:t>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pakkhandna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means that due to occurrence of CPM, resulting in the absence of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called corporeality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(CPK),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meant as </w:t>
      </w:r>
      <w:r>
        <w:rPr>
          <w:rFonts w:ascii="Times New Roman" w:eastAsia="Times New Roman" w:hAnsi="Times New Roman" w:cs="Times New Roman"/>
          <w:b/>
          <w:bCs/>
          <w:i/>
          <w:iCs/>
          <w:color w:val="000000"/>
          <w:spacing w:val="0"/>
          <w:sz w:val="26"/>
          <w:shd w:val="clear" w:color="auto" w:fill="auto"/>
          <w:rtl w:val="0"/>
        </w:rPr>
        <w:t xml:space="preserve">anupadinnaka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pakkhandh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means the corporeal aggregate,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resultant occurrence of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adhered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craving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wrong view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deserving to obsess  as  mine  is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pakkhandh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Those  five  kinds  of consciousness belong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aggregate of consciousness. Thos mental concomitants, feeling, perception,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which are associating with those five kinds of consciousness belong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three mental aggregates, aggregate of feeling, aggregate of perception, aggregate of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respectively, resulting in five aggregates totally. </w:t>
      </w:r>
    </w:p>
    <w:p>
      <w:pPr>
        <w:bidi w:val="0"/>
        <w:spacing w:before="13"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Unless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person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panna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achieves the Path </w:t>
      </w:r>
    </w:p>
    <w:p>
      <w:pPr>
        <w:numPr>
          <w:ilvl w:val="0"/>
          <w:numId w:val="27"/>
        </w:numPr>
        <w:bidi w:val="0"/>
        <w:spacing w:before="1" w:after="0" w:line="300" w:lineRule="exact"/>
        <w:ind w:right="0"/>
        <w:jc w:val="center"/>
      </w:pPr>
      <w:r>
        <w:rPr>
          <w:rFonts w:ascii="Times New Roman" w:eastAsia="Times New Roman" w:hAnsi="Times New Roman" w:cs="Times New Roman"/>
          <w:color w:val="000000"/>
          <w:spacing w:val="0"/>
          <w:sz w:val="26"/>
          <w:shd w:val="clear" w:color="auto" w:fill="auto"/>
          <w:rtl w:val="0"/>
        </w:rPr>
        <w:t xml:space="preserve">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those five kinds of consciousness will be aroused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six  kinds  of  objects.  However  because  that  Noble  One  achieves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that  Noble  Path  emerges  from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called five aggregates mentioned above,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cutting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defilements which are capable of tying with bond of cyclic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after prohibitting not to arouse those five kinds of consciousness which have no opportunity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rise again in future. Thus it is called the process of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  Path  of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w:t>
      </w:r>
      <w:r>
        <w:rPr>
          <w:rFonts w:ascii="Times New Roman" w:eastAsia="Times New Roman" w:hAnsi="Times New Roman" w:cs="Times New Roman"/>
          <w:b/>
          <w:bCs/>
          <w:i/>
          <w:iCs/>
          <w:color w:val="000000"/>
          <w:spacing w:val="0"/>
          <w:sz w:val="26"/>
          <w:shd w:val="clear" w:color="auto" w:fill="auto"/>
          <w:rtl w:val="0"/>
        </w:rPr>
        <w:t>sakadagamimagga</w:t>
      </w:r>
      <w:r>
        <w:rPr>
          <w:rFonts w:ascii="Times New Roman" w:eastAsia="Times New Roman" w:hAnsi="Times New Roman" w:cs="Times New Roman"/>
          <w:color w:val="000000"/>
          <w:spacing w:val="0"/>
          <w:sz w:val="26"/>
          <w:shd w:val="clear" w:color="auto" w:fill="auto"/>
          <w:rtl w:val="0"/>
        </w:rPr>
        <w:t xml:space="preserve">)  eradicates  six  kinds  of </w:t>
      </w:r>
    </w:p>
    <w:p>
      <w:pPr>
        <w:bidi w:val="0"/>
        <w:spacing w:before="13"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consciousness, viz, four kinds of consciousness without wrong view and two kinds of </w:t>
      </w:r>
    </w:p>
    <w:p>
      <w:pPr>
        <w:bidi w:val="0"/>
        <w:spacing w:before="0" w:after="0" w:line="299" w:lineRule="exact"/>
        <w:ind w:left="0" w:right="-71" w:firstLine="0"/>
        <w:jc w:val="left"/>
      </w:pPr>
      <w:r>
        <w:rPr>
          <w:rFonts w:ascii="Times New Roman" w:eastAsia="Times New Roman" w:hAnsi="Times New Roman" w:cs="Times New Roman"/>
          <w:color w:val="000000"/>
          <w:spacing w:val="0"/>
          <w:sz w:val="26"/>
          <w:shd w:val="clear" w:color="auto" w:fill="auto"/>
          <w:rtl w:val="0"/>
        </w:rPr>
        <w:t xml:space="preserve">consciousness rooted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hate which are </w:t>
      </w:r>
      <w:r>
        <w:rPr>
          <w:rFonts w:ascii="Times New Roman" w:eastAsia="Times New Roman" w:hAnsi="Times New Roman" w:cs="Times New Roman"/>
          <w:color w:val="000000"/>
          <w:spacing w:val="1"/>
          <w:sz w:val="26"/>
          <w:shd w:val="clear" w:color="auto" w:fill="auto"/>
          <w:rtl w:val="0"/>
        </w:rPr>
        <w:t>having</w:t>
      </w:r>
      <w:r>
        <w:rPr>
          <w:rFonts w:ascii="Times New Roman" w:eastAsia="Times New Roman" w:hAnsi="Times New Roman" w:cs="Times New Roman"/>
          <w:color w:val="000000"/>
          <w:spacing w:val="0"/>
          <w:sz w:val="26"/>
          <w:shd w:val="clear" w:color="auto" w:fill="auto"/>
          <w:rtl w:val="0"/>
        </w:rPr>
        <w:t xml:space="preserve"> feature of gross sensual desire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ill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will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vy</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Path of Non returnee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mimagga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eradicates those same six kinds of consciousness, which are having feature of subtle sensual desire and ill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will. The  Path  of  Arahant  (</w:t>
      </w:r>
      <w:r>
        <w:rPr>
          <w:rFonts w:ascii="Times New Roman" w:eastAsia="Times New Roman" w:hAnsi="Times New Roman" w:cs="Times New Roman"/>
          <w:b/>
          <w:bCs/>
          <w:i/>
          <w:iCs/>
          <w:color w:val="000000"/>
          <w:spacing w:val="0"/>
          <w:sz w:val="26"/>
          <w:shd w:val="clear" w:color="auto" w:fill="auto"/>
          <w:rtl w:val="0"/>
        </w:rPr>
        <w:t>arahatta  magga</w:t>
      </w:r>
      <w:r>
        <w:rPr>
          <w:rFonts w:ascii="Times New Roman" w:eastAsia="Times New Roman" w:hAnsi="Times New Roman" w:cs="Times New Roman"/>
          <w:color w:val="000000"/>
          <w:spacing w:val="0"/>
          <w:sz w:val="26"/>
          <w:shd w:val="clear" w:color="auto" w:fill="auto"/>
          <w:rtl w:val="0"/>
        </w:rPr>
        <w:t xml:space="preserve">)  eradicates  five  kinds  of  unwholesome consciousness, viz, </w:t>
      </w:r>
      <w:r>
        <w:rPr>
          <w:rFonts w:ascii="Times New Roman" w:eastAsia="Times New Roman" w:hAnsi="Times New Roman" w:cs="Times New Roman"/>
          <w:color w:val="000000"/>
          <w:spacing w:val="1"/>
          <w:sz w:val="26"/>
          <w:shd w:val="clear" w:color="auto" w:fill="auto"/>
          <w:rtl w:val="0"/>
        </w:rPr>
        <w:t>four</w:t>
      </w:r>
      <w:r>
        <w:rPr>
          <w:rFonts w:ascii="Times New Roman" w:eastAsia="Times New Roman" w:hAnsi="Times New Roman" w:cs="Times New Roman"/>
          <w:color w:val="000000"/>
          <w:spacing w:val="0"/>
          <w:sz w:val="26"/>
          <w:shd w:val="clear" w:color="auto" w:fill="auto"/>
          <w:rtl w:val="0"/>
        </w:rPr>
        <w:t xml:space="preserve"> kinds of consciousness without wrong view called desire to become  as  world  of  form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desire  to  become  as  Formless  World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consciousness with unrest (</w:t>
      </w:r>
      <w:r>
        <w:rPr>
          <w:rFonts w:ascii="Times New Roman" w:eastAsia="Times New Roman" w:hAnsi="Times New Roman" w:cs="Times New Roman"/>
          <w:b/>
          <w:bCs/>
          <w:i/>
          <w:iCs/>
          <w:color w:val="000000"/>
          <w:spacing w:val="0"/>
          <w:sz w:val="26"/>
          <w:shd w:val="clear" w:color="auto" w:fill="auto"/>
          <w:rtl w:val="0"/>
        </w:rPr>
        <w:t>uddhacca sahagata citta</w:t>
      </w:r>
      <w:r>
        <w:rPr>
          <w:rFonts w:ascii="Times New Roman" w:eastAsia="Times New Roman" w:hAnsi="Times New Roman" w:cs="Times New Roman"/>
          <w:color w:val="000000"/>
          <w:spacing w:val="0"/>
          <w:sz w:val="26"/>
          <w:shd w:val="clear" w:color="auto" w:fill="auto"/>
          <w:rtl w:val="0"/>
        </w:rPr>
        <w:t xml:space="preserve">).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PAGE-449 </w:t>
      </w:r>
    </w:p>
    <w:p>
      <w:pPr>
        <w:bidi w:val="0"/>
        <w:spacing w:before="294"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Unless those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Noble Ones achieve respective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those kinds of unwholesome consciousness will be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roused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six</w:t>
      </w:r>
      <w:r>
        <w:rPr>
          <w:rFonts w:ascii="Times New Roman" w:eastAsia="Times New Roman" w:hAnsi="Times New Roman" w:cs="Times New Roman"/>
          <w:color w:val="000000"/>
          <w:spacing w:val="0"/>
          <w:sz w:val="26"/>
          <w:shd w:val="clear" w:color="auto" w:fill="auto"/>
          <w:rtl w:val="0"/>
        </w:rPr>
        <w:t xml:space="preserve"> kinds of objects. However, because those Noble ones achieve respective Path-Knowledge, those Noble Paths emerge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called five aggregates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cutting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defilements which are capable of tying with bond of cyclic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after prohibitting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to arouse those kinds of unwholesome consciousness which have no opportunity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again in future. This is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emerging from continuity of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b/>
          <w:bCs/>
          <w:i/>
          <w:iCs/>
          <w:color w:val="000000"/>
          <w:spacing w:val="0"/>
          <w:sz w:val="26"/>
          <w:shd w:val="clear" w:color="auto" w:fill="auto"/>
          <w:rtl w:val="0"/>
        </w:rPr>
        <w:t>Abhi-A-1-277, 278</w:t>
      </w:r>
      <w:r>
        <w:rPr>
          <w:rFonts w:ascii="Times New Roman" w:eastAsia="Times New Roman" w:hAnsi="Times New Roman" w:cs="Times New Roman"/>
          <w:color w:val="000000"/>
          <w:spacing w:val="0"/>
          <w:sz w:val="26"/>
          <w:shd w:val="clear" w:color="auto" w:fill="auto"/>
          <w:rtl w:val="0"/>
        </w:rPr>
        <w:t xml:space="preserve">) </w:t>
      </w:r>
    </w:p>
    <w:p>
      <w:pPr>
        <w:bidi w:val="0"/>
        <w:spacing w:before="308" w:after="0" w:line="297" w:lineRule="exact"/>
        <w:ind w:left="0" w:right="-3" w:firstLine="0"/>
        <w:jc w:val="left"/>
      </w:pPr>
      <w:r>
        <w:rPr>
          <w:rFonts w:ascii="Times New Roman" w:eastAsia="Times New Roman" w:hAnsi="Times New Roman" w:cs="Times New Roman"/>
          <w:b/>
          <w:bCs/>
          <w:color w:val="000000"/>
          <w:spacing w:val="0"/>
          <w:sz w:val="26"/>
          <w:shd w:val="clear" w:color="auto" w:fill="auto"/>
          <w:rtl w:val="0"/>
        </w:rPr>
        <w:t xml:space="preserve">5.B. Way of Emerging from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color w:val="000000"/>
          <w:spacing w:val="0"/>
          <w:sz w:val="26"/>
          <w:shd w:val="clear" w:color="auto" w:fill="auto"/>
          <w:rtl w:val="0"/>
        </w:rPr>
        <w:t xml:space="preserve"> aggregates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After saying that ‘‘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hint called emerging from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should be seen  ’’  it  is  also  said  that  the  Noble  Path  emerges  from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means mundane consequence mental aggregates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CPK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Kammaja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surrounded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adhered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ignorance, craving, clinging,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deserving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obsess an occurrence of consequence as ‘‘ the action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consequence.”  The  term,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means  continuous  processes  of continuity of those aggregates. Detailed account can be seen as follows.____ </w:t>
      </w:r>
    </w:p>
    <w:p>
      <w:pPr>
        <w:bidi w:val="0"/>
        <w:spacing w:before="0" w:after="0" w:line="299" w:lineRule="exact"/>
        <w:ind w:left="0" w:right="-10" w:firstLine="720"/>
        <w:jc w:val="left"/>
      </w:pPr>
      <w:r>
        <w:rPr>
          <w:rFonts w:ascii="Times New Roman" w:eastAsia="Times New Roman" w:hAnsi="Times New Roman" w:cs="Times New Roman"/>
          <w:color w:val="000000"/>
          <w:spacing w:val="0"/>
          <w:sz w:val="26"/>
          <w:shd w:val="clear" w:color="auto" w:fill="auto"/>
          <w:rtl w:val="0"/>
        </w:rPr>
        <w:t xml:space="preserve">Unless the </w:t>
      </w:r>
      <w:r>
        <w:rPr>
          <w:rFonts w:ascii="Times New Roman" w:eastAsia="Times New Roman" w:hAnsi="Times New Roman" w:cs="Times New Roman"/>
          <w:color w:val="000000"/>
          <w:spacing w:val="2"/>
          <w:sz w:val="26"/>
          <w:shd w:val="clear" w:color="auto" w:fill="auto"/>
          <w:rtl w:val="0"/>
        </w:rPr>
        <w:t>so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person achieves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the  continuous  processes  of  continuity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very fong infinite rounds of rebirth  irrespective  of  seven  times  of  existences.  This  is  because  -------   those defilements, which are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arising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are still present, indeed. As soon as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arises, however, it can eradicate these five kinds of defilements, viz, three kinds of fetters (</w:t>
      </w:r>
      <w:r>
        <w:rPr>
          <w:rFonts w:ascii="Times New Roman" w:eastAsia="Times New Roman" w:hAnsi="Times New Roman" w:cs="Times New Roman"/>
          <w:b/>
          <w:bCs/>
          <w:i/>
          <w:iCs/>
          <w:color w:val="000000"/>
          <w:spacing w:val="0"/>
          <w:sz w:val="26"/>
          <w:shd w:val="clear" w:color="auto" w:fill="auto"/>
          <w:rtl w:val="0"/>
        </w:rPr>
        <w:t>samyojana</w:t>
      </w:r>
      <w:r>
        <w:rPr>
          <w:rFonts w:ascii="Times New Roman" w:eastAsia="Times New Roman" w:hAnsi="Times New Roman" w:cs="Times New Roman"/>
          <w:color w:val="000000"/>
          <w:spacing w:val="0"/>
          <w:sz w:val="26"/>
          <w:shd w:val="clear" w:color="auto" w:fill="auto"/>
          <w:rtl w:val="0"/>
        </w:rPr>
        <w:t xml:space="preserve">) called fetter  of  wrong  view  on  personality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sakkr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paya</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  samyojana</w:t>
      </w:r>
      <w:r>
        <w:rPr>
          <w:rFonts w:ascii="Times New Roman" w:eastAsia="Times New Roman" w:hAnsi="Times New Roman" w:cs="Times New Roman"/>
          <w:color w:val="000000"/>
          <w:spacing w:val="0"/>
          <w:sz w:val="26"/>
          <w:shd w:val="clear" w:color="auto" w:fill="auto"/>
          <w:rtl w:val="0"/>
        </w:rPr>
        <w:t xml:space="preserve">),  two  kinds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called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wrong  view  (</w:t>
      </w:r>
      <w:r>
        <w:rPr>
          <w:rFonts w:ascii="Times New Roman" w:eastAsia="Times New Roman" w:hAnsi="Times New Roman" w:cs="Times New Roman"/>
          <w:b/>
          <w:bCs/>
          <w:i/>
          <w:iCs/>
          <w:color w:val="000000"/>
          <w:spacing w:val="0"/>
          <w:sz w:val="26"/>
          <w:shd w:val="clear" w:color="auto" w:fill="auto"/>
          <w:rtl w:val="0"/>
        </w:rPr>
        <w:t>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hanusaya</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sceptic (</w:t>
      </w:r>
      <w:r>
        <w:rPr>
          <w:rFonts w:ascii="Times New Roman" w:eastAsia="Times New Roman" w:hAnsi="Times New Roman" w:cs="Times New Roman"/>
          <w:b/>
          <w:bCs/>
          <w:i/>
          <w:iCs/>
          <w:color w:val="000000"/>
          <w:spacing w:val="0"/>
          <w:sz w:val="26"/>
          <w:shd w:val="clear" w:color="auto" w:fill="auto"/>
          <w:rtl w:val="0"/>
        </w:rPr>
        <w:t>vicikicch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nusaya</w:t>
      </w:r>
      <w:r>
        <w:rPr>
          <w:rFonts w:ascii="Times New Roman" w:eastAsia="Times New Roman" w:hAnsi="Times New Roman" w:cs="Times New Roman"/>
          <w:color w:val="000000"/>
          <w:spacing w:val="0"/>
          <w:sz w:val="26"/>
          <w:shd w:val="clear" w:color="auto" w:fill="auto"/>
          <w:rtl w:val="0"/>
        </w:rPr>
        <w:t xml:space="preserve">). After eradicating in this way, in the continuum of Upstream enterer in recent, except sever times of existences, there will  be  impossibility  to  arise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continuous  processes  of continuity of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very long infinite rounds of rebirth. Thus it is known as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emerges from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performing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to arise continuous occurrence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Abhi-A-1- 278</w:t>
      </w:r>
      <w:r>
        <w:rPr>
          <w:rFonts w:ascii="Times New Roman" w:eastAsia="Times New Roman" w:hAnsi="Times New Roman" w:cs="Times New Roman"/>
          <w:color w:val="000000"/>
          <w:spacing w:val="0"/>
          <w:sz w:val="26"/>
          <w:shd w:val="clear" w:color="auto" w:fill="auto"/>
          <w:rtl w:val="0"/>
        </w:rPr>
        <w:t xml:space="preserve">) </w:t>
      </w:r>
    </w:p>
    <w:p>
      <w:pPr>
        <w:bidi w:val="0"/>
        <w:spacing w:before="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6.A. Determination </w:t>
      </w:r>
      <w:r>
        <w:rPr>
          <w:rFonts w:ascii="Times New Roman" w:eastAsia="Times New Roman" w:hAnsi="Times New Roman" w:cs="Times New Roman"/>
          <w:b/>
          <w:bCs/>
          <w:color w:val="000000"/>
          <w:spacing w:val="2"/>
          <w:sz w:val="26"/>
          <w:shd w:val="clear" w:color="auto" w:fill="auto"/>
          <w:rtl w:val="0"/>
        </w:rPr>
        <w:t>on</w:t>
      </w:r>
      <w:r>
        <w:rPr>
          <w:rFonts w:ascii="Times New Roman" w:eastAsia="Times New Roman" w:hAnsi="Times New Roman" w:cs="Times New Roman"/>
          <w:b/>
          <w:bCs/>
          <w:color w:val="000000"/>
          <w:spacing w:val="0"/>
          <w:sz w:val="26"/>
          <w:shd w:val="clear" w:color="auto" w:fill="auto"/>
          <w:rtl w:val="0"/>
        </w:rPr>
        <w:t xml:space="preserve"> seven times of existence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 Quotation (Anut</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-1-124) </w:t>
      </w:r>
    </w:p>
    <w:p>
      <w:pPr>
        <w:bidi w:val="0"/>
        <w:spacing w:before="1" w:after="0" w:line="299"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It is explained that seven times of existences means alternative processes of </w:t>
      </w:r>
      <w:r>
        <w:rPr>
          <w:rFonts w:ascii="Times New Roman" w:eastAsia="Times New Roman" w:hAnsi="Times New Roman" w:cs="Times New Roman"/>
          <w:b/>
          <w:bCs/>
          <w:color w:val="000000"/>
          <w:spacing w:val="1"/>
          <w:sz w:val="26"/>
          <w:u w:val="single"/>
          <w:shd w:val="clear" w:color="auto" w:fill="auto"/>
          <w:rtl w:val="0"/>
        </w:rPr>
        <w:t>n</w:t>
      </w:r>
      <w:r>
        <w:rPr>
          <w:rFonts w:ascii="Times New Roman" w:eastAsia="Times New Roman" w:hAnsi="Times New Roman" w:cs="Times New Roman"/>
          <w:color w:val="000000"/>
          <w:spacing w:val="1"/>
          <w:sz w:val="26"/>
          <w:shd w:val="clear" w:color="auto" w:fill="auto"/>
          <w:rtl w:val="0"/>
        </w:rPr>
        <w:t>ewly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u w:val="single"/>
          <w:shd w:val="clear" w:color="auto" w:fill="auto"/>
          <w:rtl w:val="0"/>
        </w:rPr>
        <w:t>o</w:t>
      </w:r>
      <w:r>
        <w:rPr>
          <w:rFonts w:ascii="Times New Roman" w:eastAsia="Times New Roman" w:hAnsi="Times New Roman" w:cs="Times New Roman"/>
          <w:color w:val="000000"/>
          <w:spacing w:val="0"/>
          <w:sz w:val="26"/>
          <w:shd w:val="clear" w:color="auto" w:fill="auto"/>
          <w:rtl w:val="0"/>
        </w:rPr>
        <w:t xml:space="preserve">ccurrence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u w:val="single"/>
          <w:shd w:val="clear" w:color="auto" w:fill="auto"/>
          <w:rtl w:val="0"/>
        </w:rPr>
        <w:t>n</w:t>
      </w:r>
      <w:r>
        <w:rPr>
          <w:rFonts w:ascii="Times New Roman" w:eastAsia="Times New Roman" w:hAnsi="Times New Roman" w:cs="Times New Roman"/>
          <w:color w:val="000000"/>
          <w:spacing w:val="0"/>
          <w:sz w:val="26"/>
          <w:shd w:val="clear" w:color="auto" w:fill="auto"/>
          <w:rtl w:val="0"/>
        </w:rPr>
        <w:t xml:space="preserve">ext </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u w:val="single"/>
          <w:shd w:val="clear" w:color="auto" w:fill="auto"/>
          <w:rtl w:val="0"/>
        </w:rPr>
        <w:t>e</w:t>
      </w:r>
      <w:r>
        <w:rPr>
          <w:rFonts w:ascii="Times New Roman" w:eastAsia="Times New Roman" w:hAnsi="Times New Roman" w:cs="Times New Roman"/>
          <w:color w:val="000000"/>
          <w:spacing w:val="0"/>
          <w:sz w:val="26"/>
          <w:shd w:val="clear" w:color="auto" w:fill="auto"/>
          <w:rtl w:val="0"/>
        </w:rPr>
        <w:t xml:space="preserve">xistence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NONE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between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heavenly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being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sensual sphere and human being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seven times. It does not mean that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processes of </w:t>
      </w:r>
      <w:r>
        <w:rPr>
          <w:rFonts w:ascii="Times New Roman" w:eastAsia="Times New Roman" w:hAnsi="Times New Roman" w:cs="Times New Roman"/>
          <w:b/>
          <w:bCs/>
          <w:color w:val="000000"/>
          <w:spacing w:val="0"/>
          <w:sz w:val="26"/>
          <w:shd w:val="clear" w:color="auto" w:fill="auto"/>
          <w:rtl w:val="0"/>
        </w:rPr>
        <w:t>NONE</w:t>
      </w:r>
      <w:r>
        <w:rPr>
          <w:rFonts w:ascii="Times New Roman" w:eastAsia="Times New Roman" w:hAnsi="Times New Roman" w:cs="Times New Roman"/>
          <w:color w:val="000000"/>
          <w:spacing w:val="0"/>
          <w:sz w:val="26"/>
          <w:shd w:val="clear" w:color="auto" w:fill="auto"/>
          <w:rtl w:val="0"/>
        </w:rPr>
        <w:t xml:space="preserve"> occur seven times in the same sphere continuously. The Buddha preached the phrase,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te  </w:t>
      </w:r>
      <w:r>
        <w:rPr>
          <w:rFonts w:ascii="Times New Roman" w:eastAsia="Times New Roman" w:hAnsi="Times New Roman" w:cs="Times New Roman"/>
          <w:b/>
          <w:bCs/>
          <w:i/>
          <w:iCs/>
          <w:color w:val="000000"/>
          <w:spacing w:val="1"/>
          <w:sz w:val="26"/>
          <w:shd w:val="clear" w:color="auto" w:fill="auto"/>
          <w:rtl w:val="0"/>
        </w:rPr>
        <w:t>bhavam</w:t>
      </w:r>
      <w:r>
        <w:rPr>
          <w:rFonts w:ascii="Times New Roman" w:eastAsia="Times New Roman" w:hAnsi="Times New Roman" w:cs="Times New Roman"/>
          <w:b/>
          <w:bCs/>
          <w:i/>
          <w:iCs/>
          <w:color w:val="000000"/>
          <w:spacing w:val="0"/>
          <w:sz w:val="26"/>
          <w:shd w:val="clear" w:color="auto" w:fill="auto"/>
          <w:rtl w:val="0"/>
        </w:rPr>
        <w:t xml:space="preserve">  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hamam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diyanti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never accepts eighth existence) in </w:t>
      </w:r>
      <w:r>
        <w:rPr>
          <w:rFonts w:ascii="Times New Roman" w:eastAsia="Times New Roman" w:hAnsi="Times New Roman" w:cs="Times New Roman"/>
          <w:b/>
          <w:bCs/>
          <w:i/>
          <w:iCs/>
          <w:color w:val="000000"/>
          <w:spacing w:val="0"/>
          <w:sz w:val="26"/>
          <w:shd w:val="clear" w:color="auto" w:fill="auto"/>
          <w:rtl w:val="0"/>
        </w:rPr>
        <w:t>Ratana Sutta</w:t>
      </w:r>
      <w:r>
        <w:rPr>
          <w:rFonts w:ascii="Times New Roman" w:eastAsia="Times New Roman" w:hAnsi="Times New Roman" w:cs="Times New Roman"/>
          <w:color w:val="000000"/>
          <w:spacing w:val="0"/>
          <w:sz w:val="26"/>
          <w:shd w:val="clear" w:color="auto" w:fill="auto"/>
          <w:rtl w:val="0"/>
        </w:rPr>
        <w:t xml:space="preserve">, with referring to mixture of both human and heavenly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PAGE-450 </w:t>
      </w:r>
    </w:p>
    <w:p>
      <w:pPr>
        <w:bidi w:val="0"/>
        <w:spacing w:before="294" w:after="0" w:line="297" w:lineRule="exact"/>
        <w:ind w:left="0" w:right="-3" w:firstLine="0"/>
        <w:jc w:val="both"/>
      </w:pPr>
      <w:r>
        <w:rPr>
          <w:rFonts w:ascii="Times New Roman" w:eastAsia="Times New Roman" w:hAnsi="Times New Roman" w:cs="Times New Roman"/>
          <w:color w:val="000000"/>
          <w:spacing w:val="0"/>
          <w:sz w:val="26"/>
          <w:shd w:val="clear" w:color="auto" w:fill="auto"/>
          <w:rtl w:val="0"/>
        </w:rPr>
        <w:t xml:space="preserve">existences really. </w:t>
      </w:r>
      <w:r>
        <w:rPr>
          <w:rFonts w:ascii="Times New Roman" w:eastAsia="Times New Roman" w:hAnsi="Times New Roman" w:cs="Times New Roman"/>
          <w:color w:val="000000"/>
          <w:spacing w:val="1"/>
          <w:sz w:val="26"/>
          <w:shd w:val="clear" w:color="auto" w:fill="auto"/>
          <w:rtl w:val="0"/>
        </w:rPr>
        <w:t>Some</w:t>
      </w:r>
      <w:r>
        <w:rPr>
          <w:rFonts w:ascii="Times New Roman" w:eastAsia="Times New Roman" w:hAnsi="Times New Roman" w:cs="Times New Roman"/>
          <w:color w:val="000000"/>
          <w:spacing w:val="0"/>
          <w:sz w:val="26"/>
          <w:shd w:val="clear" w:color="auto" w:fill="auto"/>
          <w:rtl w:val="0"/>
        </w:rPr>
        <w:t xml:space="preserve"> noble teachers suggested that there is no limit of these seven times of existences in fine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material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immaterial spheres which are of the lineage of the Noble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Ones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have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their </w:t>
      </w:r>
      <w:r>
        <w:rPr>
          <w:rFonts w:ascii="Times New Roman" w:eastAsia="Times New Roman" w:hAnsi="Times New Roman" w:cs="Times New Roman"/>
          <w:color w:val="000000"/>
          <w:spacing w:val="1"/>
          <w:sz w:val="26"/>
          <w:shd w:val="clear" w:color="auto" w:fill="auto"/>
          <w:rtl w:val="0"/>
        </w:rPr>
        <w:t>aim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mahaggata</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6.B Three kinds of Upstream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enterer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This phrase, “that </w:t>
      </w:r>
      <w:r>
        <w:rPr>
          <w:rFonts w:ascii="Times New Roman" w:eastAsia="Times New Roman" w:hAnsi="Times New Roman" w:cs="Times New Roman"/>
          <w:color w:val="000000"/>
          <w:spacing w:val="1"/>
          <w:sz w:val="26"/>
          <w:shd w:val="clear" w:color="auto" w:fill="auto"/>
          <w:rtl w:val="0"/>
        </w:rPr>
        <w:t>Upstream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never accepts eighth existence,” is said with referring to the lowest kind, </w:t>
      </w:r>
      <w:r>
        <w:rPr>
          <w:rFonts w:ascii="Times New Roman" w:eastAsia="Times New Roman" w:hAnsi="Times New Roman" w:cs="Times New Roman"/>
          <w:b/>
          <w:bCs/>
          <w:i/>
          <w:iCs/>
          <w:color w:val="000000"/>
          <w:spacing w:val="0"/>
          <w:sz w:val="26"/>
          <w:shd w:val="clear" w:color="auto" w:fill="auto"/>
          <w:rtl w:val="0"/>
        </w:rPr>
        <w:t>sattakkhattuparama</w:t>
      </w:r>
      <w:r>
        <w:rPr>
          <w:rFonts w:ascii="Times New Roman" w:eastAsia="Times New Roman" w:hAnsi="Times New Roman" w:cs="Times New Roman"/>
          <w:color w:val="000000"/>
          <w:spacing w:val="0"/>
          <w:sz w:val="26"/>
          <w:shd w:val="clear" w:color="auto" w:fill="auto"/>
          <w:rtl w:val="0"/>
        </w:rPr>
        <w:t xml:space="preserve">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prefers to accept up to seven times of existences. After attaining the Path of Upstream </w:t>
      </w:r>
    </w:p>
    <w:p>
      <w:pPr>
        <w:numPr>
          <w:ilvl w:val="0"/>
          <w:numId w:val="28"/>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enterer, the 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attain upper ones depends on maturity of controlling faculties called, faith, effort, mindfulness, concentration, wisdom. </w:t>
      </w:r>
    </w:p>
    <w:p>
      <w:pPr>
        <w:numPr>
          <w:ilvl w:val="0"/>
          <w:numId w:val="29"/>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with sharply matured controlling faculties will </w:t>
      </w:r>
    </w:p>
    <w:p>
      <w:pPr>
        <w:bidi w:val="0"/>
        <w:spacing w:before="1" w:after="0" w:line="299"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become Arahant after getting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That kind of person is designated as </w:t>
      </w:r>
      <w:r>
        <w:rPr>
          <w:rFonts w:ascii="Times New Roman" w:eastAsia="Times New Roman" w:hAnsi="Times New Roman" w:cs="Times New Roman"/>
          <w:b/>
          <w:bCs/>
          <w:i/>
          <w:iCs/>
          <w:color w:val="000000"/>
          <w:spacing w:val="1"/>
          <w:sz w:val="26"/>
          <w:shd w:val="clear" w:color="auto" w:fill="auto"/>
          <w:rtl w:val="0"/>
        </w:rPr>
        <w:t>ekab</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jisot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panna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with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seed of process of NONE). </w:t>
      </w:r>
    </w:p>
    <w:p>
      <w:pPr>
        <w:numPr>
          <w:ilvl w:val="0"/>
          <w:numId w:val="3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who has from two to six seeds of processes of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NONE,  compared  with  the  first  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person  having  moderately  matured controlling faculties. That kind of person is called </w:t>
      </w:r>
      <w:r>
        <w:rPr>
          <w:rFonts w:ascii="Times New Roman" w:eastAsia="Times New Roman" w:hAnsi="Times New Roman" w:cs="Times New Roman"/>
          <w:b/>
          <w:bCs/>
          <w:i/>
          <w:iCs/>
          <w:color w:val="000000"/>
          <w:spacing w:val="0"/>
          <w:sz w:val="26"/>
          <w:shd w:val="clear" w:color="auto" w:fill="auto"/>
          <w:rtl w:val="0"/>
        </w:rPr>
        <w:t>kolankola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who never reaches to inferior race but is able to reach from one </w:t>
      </w:r>
      <w:r>
        <w:rPr>
          <w:rFonts w:ascii="Times New Roman" w:eastAsia="Times New Roman" w:hAnsi="Times New Roman" w:cs="Times New Roman"/>
          <w:color w:val="000000"/>
          <w:spacing w:val="1"/>
          <w:sz w:val="26"/>
          <w:shd w:val="clear" w:color="auto" w:fill="auto"/>
          <w:rtl w:val="0"/>
        </w:rPr>
        <w:t>nobility</w:t>
      </w:r>
      <w:r>
        <w:rPr>
          <w:rFonts w:ascii="Times New Roman" w:eastAsia="Times New Roman" w:hAnsi="Times New Roman" w:cs="Times New Roman"/>
          <w:color w:val="000000"/>
          <w:spacing w:val="0"/>
          <w:sz w:val="26"/>
          <w:shd w:val="clear" w:color="auto" w:fill="auto"/>
          <w:rtl w:val="0"/>
        </w:rPr>
        <w:t xml:space="preserve"> to another nobility. </w:t>
      </w:r>
    </w:p>
    <w:p>
      <w:pPr>
        <w:numPr>
          <w:ilvl w:val="0"/>
          <w:numId w:val="31"/>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who has seven seeds of processes of NONE is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the  person  having  retarded  controlling  faculties.  That  kind  of  person  is  called sattakkhattu parama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Noble one with maximums of seven times of processes of NONE. </w:t>
      </w:r>
    </w:p>
    <w:p>
      <w:pPr>
        <w:bidi w:val="0"/>
        <w:spacing w:before="13"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Pali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isam-A-2-67</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Limitation of numbers of existances of these three kinds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is said to be referred to the Sensual Sphere only but those kinds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enterers in  Fire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material  and  immaterial  Sphere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get  numerous  times  of  processes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-2- 67</w:t>
      </w:r>
      <w:r>
        <w:rPr>
          <w:rFonts w:ascii="Times New Roman" w:eastAsia="Times New Roman" w:hAnsi="Times New Roman" w:cs="Times New Roman"/>
          <w:color w:val="000000"/>
          <w:spacing w:val="0"/>
          <w:sz w:val="26"/>
          <w:shd w:val="clear" w:color="auto" w:fill="auto"/>
          <w:rtl w:val="0"/>
        </w:rPr>
        <w:t xml:space="preserve">) </w:t>
      </w:r>
    </w:p>
    <w:p>
      <w:pPr>
        <w:bidi w:val="0"/>
        <w:spacing w:before="6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6.C. Determining factors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There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are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different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opinions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relating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to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determining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factors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variation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in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persons among noble teachers. Different opinions were explained </w:t>
      </w:r>
    </w:p>
    <w:p>
      <w:pPr>
        <w:bidi w:val="0"/>
        <w:spacing w:before="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in the commentary called </w:t>
      </w:r>
      <w:r>
        <w:rPr>
          <w:rFonts w:ascii="Times New Roman" w:eastAsia="Times New Roman" w:hAnsi="Times New Roman" w:cs="Times New Roman"/>
          <w:b/>
          <w:bCs/>
          <w:i/>
          <w:iCs/>
          <w:color w:val="000000"/>
          <w:spacing w:val="0"/>
          <w:sz w:val="26"/>
          <w:shd w:val="clear" w:color="auto" w:fill="auto"/>
          <w:rtl w:val="0"/>
        </w:rPr>
        <w:t>Puggala Paññatti</w:t>
      </w:r>
      <w:r>
        <w:rPr>
          <w:rFonts w:ascii="Times New Roman" w:eastAsia="Times New Roman" w:hAnsi="Times New Roman" w:cs="Times New Roman"/>
          <w:color w:val="000000"/>
          <w:spacing w:val="0"/>
          <w:sz w:val="26"/>
          <w:shd w:val="clear" w:color="auto" w:fill="auto"/>
          <w:rtl w:val="0"/>
        </w:rPr>
        <w:t xml:space="preserve"> (Nomenclature of Persons) (</w:t>
      </w:r>
      <w:r>
        <w:rPr>
          <w:rFonts w:ascii="Times New Roman" w:eastAsia="Times New Roman" w:hAnsi="Times New Roman" w:cs="Times New Roman"/>
          <w:b/>
          <w:bCs/>
          <w:i/>
          <w:iCs/>
          <w:color w:val="000000"/>
          <w:spacing w:val="0"/>
          <w:sz w:val="26"/>
          <w:shd w:val="clear" w:color="auto" w:fill="auto"/>
          <w:rtl w:val="0"/>
        </w:rPr>
        <w:t>Abhi-A-3-</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47</w:t>
      </w:r>
      <w:r>
        <w:rPr>
          <w:rFonts w:ascii="Times New Roman" w:eastAsia="Times New Roman" w:hAnsi="Times New Roman" w:cs="Times New Roman"/>
          <w:color w:val="000000"/>
          <w:spacing w:val="0"/>
          <w:sz w:val="26"/>
          <w:shd w:val="clear" w:color="auto" w:fill="auto"/>
          <w:rtl w:val="0"/>
        </w:rPr>
        <w:t xml:space="preserve">) and then the abstract is as follows: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2" w:after="1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Determining factors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are ____ </w:t>
      </w:r>
    </w:p>
    <w:p>
      <w:pPr>
        <w:numPr>
          <w:ilvl w:val="0"/>
          <w:numId w:val="32"/>
        </w:numPr>
        <w:bidi w:val="0"/>
        <w:spacing w:before="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Some teachers suggested that it is previous factors of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pubba hetu</w:t>
      </w:r>
      <w:r>
        <w:rPr>
          <w:rFonts w:ascii="Times New Roman" w:eastAsia="Times New Roman" w:hAnsi="Times New Roman" w:cs="Times New Roman"/>
          <w:color w:val="000000"/>
          <w:spacing w:val="0"/>
          <w:sz w:val="26"/>
          <w:shd w:val="clear" w:color="auto" w:fill="auto"/>
          <w:rtl w:val="0"/>
        </w:rPr>
        <w:t xml:space="preserve">), </w:t>
      </w:r>
    </w:p>
    <w:p>
      <w:pPr>
        <w:numPr>
          <w:ilvl w:val="0"/>
          <w:numId w:val="32"/>
        </w:numPr>
        <w:bidi w:val="0"/>
        <w:spacing w:before="1" w:after="0" w:line="300" w:lineRule="exact"/>
        <w:ind w:right="-8"/>
        <w:jc w:val="left"/>
      </w:pPr>
      <w:r>
        <w:rPr>
          <w:rFonts w:ascii="Times New Roman" w:eastAsia="Times New Roman" w:hAnsi="Times New Roman" w:cs="Times New Roman"/>
          <w:color w:val="000000"/>
          <w:spacing w:val="0"/>
          <w:sz w:val="26"/>
          <w:shd w:val="clear" w:color="auto" w:fill="auto"/>
          <w:rtl w:val="0"/>
        </w:rPr>
        <w:t xml:space="preserve">Some  teachers  suggested  that  it  is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b/>
          <w:bCs/>
          <w:i/>
          <w:iCs/>
          <w:color w:val="000000"/>
          <w:spacing w:val="0"/>
          <w:sz w:val="26"/>
          <w:shd w:val="clear" w:color="auto" w:fill="auto"/>
          <w:rtl w:val="0"/>
        </w:rPr>
        <w:t>pathama magga</w:t>
      </w:r>
      <w:r>
        <w:rPr>
          <w:rFonts w:ascii="Times New Roman" w:eastAsia="Times New Roman" w:hAnsi="Times New Roman" w:cs="Times New Roman"/>
          <w:color w:val="000000"/>
          <w:spacing w:val="0"/>
          <w:sz w:val="26"/>
          <w:shd w:val="clear" w:color="auto" w:fill="auto"/>
          <w:rtl w:val="0"/>
        </w:rPr>
        <w:t xml:space="preserve">), </w:t>
      </w:r>
    </w:p>
    <w:p>
      <w:pPr>
        <w:numPr>
          <w:ilvl w:val="0"/>
          <w:numId w:val="32"/>
        </w:numPr>
        <w:bidi w:val="0"/>
        <w:spacing w:before="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Some teachers suggested that it is the Upper Three Kinds of Noble Path, </w:t>
      </w:r>
    </w:p>
    <w:p>
      <w:pPr>
        <w:numPr>
          <w:ilvl w:val="0"/>
          <w:numId w:val="32"/>
        </w:numPr>
        <w:bidi w:val="0"/>
        <w:spacing w:before="1" w:after="0" w:line="300" w:lineRule="exact"/>
        <w:ind w:right="-8"/>
        <w:jc w:val="left"/>
      </w:pPr>
      <w:r>
        <w:rPr>
          <w:rFonts w:ascii="Times New Roman" w:eastAsia="Times New Roman" w:hAnsi="Times New Roman" w:cs="Times New Roman"/>
          <w:color w:val="000000"/>
          <w:spacing w:val="0"/>
          <w:sz w:val="26"/>
          <w:shd w:val="clear" w:color="auto" w:fill="auto"/>
          <w:rtl w:val="0"/>
        </w:rPr>
        <w:t xml:space="preserve">Some teachers suggested that it is the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before Upper Three Kinds of Noble Path; respectively. </w:t>
      </w:r>
    </w:p>
    <w:p>
      <w:pPr>
        <w:bidi w:val="0"/>
        <w:spacing w:before="0" w:after="0" w:line="299" w:lineRule="exact"/>
        <w:ind w:left="0" w:right="-1" w:firstLine="720"/>
        <w:jc w:val="both"/>
      </w:pPr>
      <w:r>
        <w:rPr>
          <w:rFonts w:ascii="Times New Roman" w:eastAsia="Times New Roman" w:hAnsi="Times New Roman" w:cs="Times New Roman"/>
          <w:color w:val="000000"/>
          <w:spacing w:val="0"/>
          <w:sz w:val="26"/>
          <w:shd w:val="clear" w:color="auto" w:fill="auto"/>
          <w:rtl w:val="0"/>
        </w:rPr>
        <w:t xml:space="preserve">Among those four opinions, it was finally proved that the last one is the most appropriate  opinion  with  referring  to  this  quotation,‘‘tinnam  magganam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b/>
          <w:bCs/>
          <w:i/>
          <w:iCs/>
          <w:color w:val="000000"/>
          <w:spacing w:val="1"/>
          <w:sz w:val="26"/>
          <w:shd w:val="clear" w:color="auto" w:fill="auto"/>
          <w:rtl w:val="0"/>
        </w:rPr>
        <w:t>niy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nmet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ti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do</w:t>
      </w:r>
      <w:r>
        <w:rPr>
          <w:rFonts w:ascii="Times New Roman" w:eastAsia="Times New Roman" w:hAnsi="Times New Roman" w:cs="Times New Roman"/>
          <w:b/>
          <w:bCs/>
          <w:i/>
          <w:iCs/>
          <w:color w:val="000000"/>
          <w:spacing w:val="0"/>
          <w:sz w:val="26"/>
          <w:shd w:val="clear" w:color="auto" w:fill="auto"/>
          <w:rtl w:val="0"/>
        </w:rPr>
        <w:t xml:space="preserve"> pana yujjati</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Abhi-A-3-47</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However in the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tisambhid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_____ it is explained that ____ </w:t>
      </w:r>
    </w:p>
    <w:p>
      <w:pPr>
        <w:bidi w:val="0"/>
        <w:spacing w:before="14"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A-2-67</w:t>
      </w:r>
      <w:r>
        <w:rPr>
          <w:rFonts w:ascii="Times New Roman" w:eastAsia="Times New Roman" w:hAnsi="Times New Roman" w:cs="Times New Roman"/>
          <w:color w:val="000000"/>
          <w:spacing w:val="0"/>
          <w:sz w:val="26"/>
          <w:shd w:val="clear" w:color="auto" w:fill="auto"/>
          <w:rtl w:val="0"/>
        </w:rPr>
        <w:t xml:space="preserve">) </w:t>
      </w:r>
    </w:p>
    <w:p>
      <w:pPr>
        <w:numPr>
          <w:ilvl w:val="0"/>
          <w:numId w:val="33"/>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Various degrees of matureness of controlling faculties of those three kinds of </w:t>
      </w:r>
    </w:p>
    <w:p>
      <w:pPr>
        <w:bidi w:val="0"/>
        <w:spacing w:before="1" w:after="0" w:line="299"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Upstream  enterer  were  determined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previous  factors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pubbahetu</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isam-A-2-67</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This  opinion  is  the  same  as  the  opinion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first  teacher  found  in  the commentary of </w:t>
      </w:r>
      <w:r>
        <w:rPr>
          <w:rFonts w:ascii="Times New Roman" w:eastAsia="Times New Roman" w:hAnsi="Times New Roman" w:cs="Times New Roman"/>
          <w:b/>
          <w:bCs/>
          <w:i/>
          <w:iCs/>
          <w:color w:val="000000"/>
          <w:spacing w:val="0"/>
          <w:sz w:val="26"/>
          <w:shd w:val="clear" w:color="auto" w:fill="auto"/>
          <w:rtl w:val="0"/>
        </w:rPr>
        <w:t>Puggala Paññatti</w:t>
      </w:r>
      <w:r>
        <w:rPr>
          <w:rFonts w:ascii="Times New Roman" w:eastAsia="Times New Roman" w:hAnsi="Times New Roman" w:cs="Times New Roman"/>
          <w:color w:val="000000"/>
          <w:spacing w:val="0"/>
          <w:sz w:val="26"/>
          <w:shd w:val="clear" w:color="auto" w:fill="auto"/>
          <w:rtl w:val="0"/>
        </w:rPr>
        <w:t xml:space="preserve">. </w:t>
      </w:r>
    </w:p>
    <w:p>
      <w:pPr>
        <w:bidi w:val="0"/>
        <w:spacing w:before="6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6.D. Further explanations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Among those four opinions mentioned above, in the first one which suggested that  determining  factor  of  variation  in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enterers  is  previous  factors  of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(pubbahetu),  there  is  an  unavoidable  criticism  that  ‘‘it  can  be  said  the powerful  determinative  dependence  of  the  first  Path  was  achieved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porevious factors of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while three kinds of the Upper Ones arise without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powerful determinative dependence.’’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Then in the second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which suggested that determining factor of variation in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enterers is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There is </w:t>
      </w:r>
      <w:r>
        <w:rPr>
          <w:rFonts w:ascii="Times New Roman" w:eastAsia="Times New Roman" w:hAnsi="Times New Roman" w:cs="Times New Roman"/>
          <w:color w:val="000000"/>
          <w:spacing w:val="1"/>
          <w:sz w:val="26"/>
          <w:shd w:val="clear" w:color="auto" w:fill="auto"/>
          <w:rtl w:val="0"/>
        </w:rPr>
        <w:t>also</w:t>
      </w:r>
      <w:r>
        <w:rPr>
          <w:rFonts w:ascii="Times New Roman" w:eastAsia="Times New Roman" w:hAnsi="Times New Roman" w:cs="Times New Roman"/>
          <w:color w:val="000000"/>
          <w:spacing w:val="0"/>
          <w:sz w:val="26"/>
          <w:shd w:val="clear" w:color="auto" w:fill="auto"/>
          <w:rtl w:val="0"/>
        </w:rPr>
        <w:t xml:space="preserve"> an unavoidable criticism that those Upper Three Kinds of Noble Path are ineffective ones.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the  third  one  which  suggested  that  determining  factor  of  Variation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Upper  Three  Kinds  of  Noble  Path,  there  is  also  an unavoidable criticism that the Upper Three Kinds of Noble Path had been occurred beforehand.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reasonable  opinion,  therefore,  is  the  last  one  which  suggested  that ‘‘determining factor of variation in Upstream enterers is the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before Upper Three Kinds  of Noble Path,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an  appropriate opinion. The reason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it is an appropriate one is as follows. _____. </w:t>
      </w:r>
    </w:p>
    <w:p>
      <w:pPr>
        <w:bidi w:val="0"/>
        <w:spacing w:before="3"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If the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before Upper Three Kinds of Noble Path is very strong, due to presence of powerful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attain Upper ones merely has to get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process of NONE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an existence, it is designated as </w:t>
      </w:r>
      <w:r>
        <w:rPr>
          <w:rFonts w:ascii="Times New Roman" w:eastAsia="Times New Roman" w:hAnsi="Times New Roman" w:cs="Times New Roman"/>
          <w:b/>
          <w:bCs/>
          <w:i/>
          <w:iCs/>
          <w:color w:val="000000"/>
          <w:spacing w:val="0"/>
          <w:sz w:val="26"/>
          <w:shd w:val="clear" w:color="auto" w:fill="auto"/>
          <w:rtl w:val="0"/>
        </w:rPr>
        <w:t>ekab</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ji</w:t>
      </w:r>
      <w:r>
        <w:rPr>
          <w:rFonts w:ascii="Times New Roman" w:eastAsia="Times New Roman" w:hAnsi="Times New Roman" w:cs="Times New Roman"/>
          <w:color w:val="000000"/>
          <w:spacing w:val="0"/>
          <w:sz w:val="26"/>
          <w:shd w:val="clear" w:color="auto" w:fill="auto"/>
          <w:rtl w:val="0"/>
        </w:rPr>
        <w:t xml:space="preserv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Due to presence of less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compared to that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the factor of occurrence of </w:t>
      </w:r>
      <w:r>
        <w:rPr>
          <w:rFonts w:ascii="Times New Roman" w:eastAsia="Times New Roman" w:hAnsi="Times New Roman" w:cs="Times New Roman"/>
          <w:b/>
          <w:bCs/>
          <w:i/>
          <w:iCs/>
          <w:color w:val="000000"/>
          <w:spacing w:val="0"/>
          <w:sz w:val="26"/>
          <w:shd w:val="clear" w:color="auto" w:fill="auto"/>
          <w:rtl w:val="0"/>
        </w:rPr>
        <w:t>ekab</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ji</w:t>
      </w:r>
      <w:r>
        <w:rPr>
          <w:rFonts w:ascii="Times New Roman" w:eastAsia="Times New Roman" w:hAnsi="Times New Roman" w:cs="Times New Roman"/>
          <w:color w:val="000000"/>
          <w:spacing w:val="0"/>
          <w:sz w:val="26"/>
          <w:shd w:val="clear" w:color="auto" w:fill="auto"/>
          <w:rtl w:val="0"/>
        </w:rPr>
        <w:t xml:space="preserve">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b/>
          <w:bCs/>
          <w:i/>
          <w:iCs/>
          <w:color w:val="000000"/>
          <w:spacing w:val="0"/>
          <w:sz w:val="26"/>
          <w:shd w:val="clear" w:color="auto" w:fill="auto"/>
          <w:rtl w:val="0"/>
        </w:rPr>
        <w:t>kolankola</w:t>
      </w:r>
      <w:r>
        <w:rPr>
          <w:rFonts w:ascii="Times New Roman" w:eastAsia="Times New Roman" w:hAnsi="Times New Roman" w:cs="Times New Roman"/>
          <w:color w:val="000000"/>
          <w:spacing w:val="0"/>
          <w:sz w:val="26"/>
          <w:shd w:val="clear" w:color="auto" w:fill="auto"/>
          <w:rtl w:val="0"/>
        </w:rPr>
        <w:t xml:space="preserve">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can be occurred. </w:t>
      </w:r>
      <w:r>
        <w:rPr>
          <w:rFonts w:ascii="Times New Roman" w:eastAsia="Times New Roman" w:hAnsi="Times New Roman" w:cs="Times New Roman"/>
          <w:color w:val="000000"/>
          <w:spacing w:val="0"/>
          <w:sz w:val="26"/>
          <w:shd w:val="clear" w:color="auto" w:fill="auto"/>
          <w:rtl w:val="0"/>
        </w:rPr>
        <w:t xml:space="preserve">Due  to  presence  of  the  least  efficiency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among  three  kinds, </w:t>
      </w:r>
      <w:r>
        <w:rPr>
          <w:rFonts w:ascii="Times New Roman" w:eastAsia="Times New Roman" w:hAnsi="Times New Roman" w:cs="Times New Roman"/>
          <w:b/>
          <w:bCs/>
          <w:i/>
          <w:iCs/>
          <w:color w:val="000000"/>
          <w:spacing w:val="0"/>
          <w:sz w:val="26"/>
          <w:shd w:val="clear" w:color="auto" w:fill="auto"/>
          <w:rtl w:val="0"/>
        </w:rPr>
        <w:t>sattakkhattuparama</w:t>
      </w:r>
      <w:r>
        <w:rPr>
          <w:rFonts w:ascii="Times New Roman" w:eastAsia="Times New Roman" w:hAnsi="Times New Roman" w:cs="Times New Roman"/>
          <w:color w:val="000000"/>
          <w:spacing w:val="0"/>
          <w:sz w:val="26"/>
          <w:shd w:val="clear" w:color="auto" w:fill="auto"/>
          <w:rtl w:val="0"/>
        </w:rPr>
        <w:t xml:space="preserve">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enterter can be occurred. Therefore the last opinion,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fourth</w:t>
      </w:r>
      <w:r>
        <w:rPr>
          <w:rFonts w:ascii="Times New Roman" w:eastAsia="Times New Roman" w:hAnsi="Times New Roman" w:cs="Times New Roman"/>
          <w:color w:val="000000"/>
          <w:spacing w:val="0"/>
          <w:sz w:val="26"/>
          <w:shd w:val="clear" w:color="auto" w:fill="auto"/>
          <w:rtl w:val="0"/>
        </w:rPr>
        <w:t xml:space="preserve"> one which suggested that ‘‘determining factor of variation in Upstream enterers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before Upper Three Kinds of Noble Path,’’ is appropriate really. (</w:t>
      </w:r>
      <w:r>
        <w:rPr>
          <w:rFonts w:ascii="Times New Roman" w:eastAsia="Times New Roman" w:hAnsi="Times New Roman" w:cs="Times New Roman"/>
          <w:b/>
          <w:bCs/>
          <w:i/>
          <w:iCs/>
          <w:color w:val="000000"/>
          <w:spacing w:val="0"/>
          <w:sz w:val="26"/>
          <w:shd w:val="clear" w:color="auto" w:fill="auto"/>
          <w:rtl w:val="0"/>
        </w:rPr>
        <w:t>Abhi-A-3-47</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To be noticed _____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designation of the Buddha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these three terms, </w:t>
      </w:r>
      <w:r>
        <w:rPr>
          <w:rFonts w:ascii="Times New Roman" w:eastAsia="Times New Roman" w:hAnsi="Times New Roman" w:cs="Times New Roman"/>
          <w:b/>
          <w:bCs/>
          <w:i/>
          <w:iCs/>
          <w:color w:val="000000"/>
          <w:spacing w:val="0"/>
          <w:sz w:val="26"/>
          <w:shd w:val="clear" w:color="auto" w:fill="auto"/>
          <w:rtl w:val="0"/>
        </w:rPr>
        <w:t>sattakkhattuparama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Kolankola, ekab</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ji</w:t>
      </w:r>
      <w:r>
        <w:rPr>
          <w:rFonts w:ascii="Times New Roman" w:eastAsia="Times New Roman" w:hAnsi="Times New Roman" w:cs="Times New Roman"/>
          <w:color w:val="000000"/>
          <w:spacing w:val="0"/>
          <w:sz w:val="26"/>
          <w:shd w:val="clear" w:color="auto" w:fill="auto"/>
          <w:rtl w:val="0"/>
        </w:rPr>
        <w:t xml:space="preserve">, are names of three kinds of Upstream </w:t>
      </w:r>
    </w:p>
    <w:p>
      <w:pPr>
        <w:numPr>
          <w:ilvl w:val="0"/>
          <w:numId w:val="34"/>
        </w:numPr>
        <w:bidi w:val="0"/>
        <w:spacing w:before="1" w:after="0" w:line="299" w:lineRule="exact"/>
        <w:ind w:right="-4"/>
        <w:jc w:val="left"/>
      </w:pPr>
      <w:r>
        <w:rPr>
          <w:rFonts w:ascii="Times New Roman" w:eastAsia="Times New Roman" w:hAnsi="Times New Roman" w:cs="Times New Roman"/>
          <w:color w:val="000000"/>
          <w:spacing w:val="0"/>
          <w:sz w:val="26"/>
          <w:shd w:val="clear" w:color="auto" w:fill="auto"/>
          <w:rtl w:val="0"/>
        </w:rPr>
        <w:t xml:space="preserve">enterers. 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person who reaches so long as these existence,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sattakkhattuparama</w:t>
      </w:r>
      <w:r>
        <w:rPr>
          <w:rFonts w:ascii="Times New Roman" w:eastAsia="Times New Roman" w:hAnsi="Times New Roman" w:cs="Times New Roman"/>
          <w:color w:val="000000"/>
          <w:spacing w:val="0"/>
          <w:sz w:val="26"/>
          <w:shd w:val="clear" w:color="auto" w:fill="auto"/>
          <w:rtl w:val="0"/>
        </w:rPr>
        <w:t xml:space="preserve"> while the Upstream enterer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reaches so long as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PAGE-452 </w:t>
      </w:r>
    </w:p>
    <w:p>
      <w:pPr>
        <w:bidi w:val="0"/>
        <w:spacing w:before="294"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these existences,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kolankola</w:t>
      </w:r>
      <w:r>
        <w:rPr>
          <w:rFonts w:ascii="Times New Roman" w:eastAsia="Times New Roman" w:hAnsi="Times New Roman" w:cs="Times New Roman"/>
          <w:color w:val="000000"/>
          <w:spacing w:val="0"/>
          <w:sz w:val="26"/>
          <w:shd w:val="clear" w:color="auto" w:fill="auto"/>
          <w:rtl w:val="0"/>
        </w:rPr>
        <w:t xml:space="preserve">, the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who reaches </w:t>
      </w:r>
      <w:r>
        <w:rPr>
          <w:rFonts w:ascii="Times New Roman" w:eastAsia="Times New Roman" w:hAnsi="Times New Roman" w:cs="Times New Roman"/>
          <w:color w:val="000000"/>
          <w:spacing w:val="2"/>
          <w:sz w:val="26"/>
          <w:shd w:val="clear" w:color="auto" w:fill="auto"/>
          <w:rtl w:val="0"/>
        </w:rPr>
        <w:t>so</w:t>
      </w:r>
      <w:r>
        <w:rPr>
          <w:rFonts w:ascii="Times New Roman" w:eastAsia="Times New Roman" w:hAnsi="Times New Roman" w:cs="Times New Roman"/>
          <w:color w:val="000000"/>
          <w:spacing w:val="0"/>
          <w:sz w:val="26"/>
          <w:shd w:val="clear" w:color="auto" w:fill="auto"/>
          <w:rtl w:val="0"/>
        </w:rPr>
        <w:t xml:space="preserve"> long  as  These  existences,  is  designated  as </w:t>
      </w:r>
      <w:r>
        <w:rPr>
          <w:rFonts w:ascii="Times New Roman" w:eastAsia="Times New Roman" w:hAnsi="Times New Roman" w:cs="Times New Roman"/>
          <w:b/>
          <w:bCs/>
          <w:i/>
          <w:iCs/>
          <w:color w:val="000000"/>
          <w:spacing w:val="0"/>
          <w:sz w:val="26"/>
          <w:shd w:val="clear" w:color="auto" w:fill="auto"/>
          <w:rtl w:val="0"/>
        </w:rPr>
        <w:t xml:space="preserve"> ekab</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ji</w:t>
      </w:r>
      <w:r>
        <w:rPr>
          <w:rFonts w:ascii="Times New Roman" w:eastAsia="Times New Roman" w:hAnsi="Times New Roman" w:cs="Times New Roman"/>
          <w:color w:val="000000"/>
          <w:spacing w:val="0"/>
          <w:sz w:val="26"/>
          <w:shd w:val="clear" w:color="auto" w:fill="auto"/>
          <w:rtl w:val="0"/>
        </w:rPr>
        <w:t xml:space="preserve">  according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nomenclature specified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Though that nomenclature had been specified there is no certain  determination  as  “this  person  is  sattakkhattu  parama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and so forth. (</w:t>
      </w:r>
      <w:r>
        <w:rPr>
          <w:rFonts w:ascii="Times New Roman" w:eastAsia="Times New Roman" w:hAnsi="Times New Roman" w:cs="Times New Roman"/>
          <w:b/>
          <w:bCs/>
          <w:i/>
          <w:iCs/>
          <w:color w:val="000000"/>
          <w:spacing w:val="0"/>
          <w:sz w:val="26"/>
          <w:shd w:val="clear" w:color="auto" w:fill="auto"/>
          <w:rtl w:val="0"/>
        </w:rPr>
        <w:t>Abhi-A-3-46</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6.E. Explanation </w:t>
      </w:r>
      <w:r>
        <w:rPr>
          <w:rFonts w:ascii="Times New Roman" w:eastAsia="Times New Roman" w:hAnsi="Times New Roman" w:cs="Times New Roman"/>
          <w:b/>
          <w:bCs/>
          <w:color w:val="000000"/>
          <w:spacing w:val="1"/>
          <w:sz w:val="26"/>
          <w:shd w:val="clear" w:color="auto" w:fill="auto"/>
          <w:rtl w:val="0"/>
        </w:rPr>
        <w:t>found</w:t>
      </w:r>
      <w:r>
        <w:rPr>
          <w:rFonts w:ascii="Times New Roman" w:eastAsia="Times New Roman" w:hAnsi="Times New Roman" w:cs="Times New Roman"/>
          <w:b/>
          <w:bCs/>
          <w:color w:val="000000"/>
          <w:spacing w:val="0"/>
          <w:sz w:val="26"/>
          <w:shd w:val="clear" w:color="auto" w:fill="auto"/>
          <w:rtl w:val="0"/>
        </w:rPr>
        <w:t xml:space="preserve"> in the commentary of Sammohavinodant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Parli Quotation (Abh -A-2- 411)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There is </w:t>
      </w:r>
      <w:r>
        <w:rPr>
          <w:rFonts w:ascii="Times New Roman" w:eastAsia="Times New Roman" w:hAnsi="Times New Roman" w:cs="Times New Roman"/>
          <w:color w:val="000000"/>
          <w:spacing w:val="1"/>
          <w:sz w:val="26"/>
          <w:shd w:val="clear" w:color="auto" w:fill="auto"/>
          <w:rtl w:val="0"/>
        </w:rPr>
        <w:t>nobody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was specified certainly so as to accept seven existences. If the Noble One has retarded reasoning efficiency (</w:t>
      </w:r>
      <w:r>
        <w:rPr>
          <w:rFonts w:ascii="Times New Roman" w:eastAsia="Times New Roman" w:hAnsi="Times New Roman" w:cs="Times New Roman"/>
          <w:b/>
          <w:bCs/>
          <w:i/>
          <w:iCs/>
          <w:color w:val="000000"/>
          <w:spacing w:val="0"/>
          <w:sz w:val="26"/>
          <w:shd w:val="clear" w:color="auto" w:fill="auto"/>
          <w:rtl w:val="0"/>
        </w:rPr>
        <w:t>mandapañña</w:t>
      </w:r>
      <w:r>
        <w:rPr>
          <w:rFonts w:ascii="Times New Roman" w:eastAsia="Times New Roman" w:hAnsi="Times New Roman" w:cs="Times New Roman"/>
          <w:color w:val="000000"/>
          <w:spacing w:val="0"/>
          <w:sz w:val="26"/>
          <w:shd w:val="clear" w:color="auto" w:fill="auto"/>
          <w:rtl w:val="0"/>
        </w:rPr>
        <w:t xml:space="preserve">), due to presence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factor, he will enter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between seventh and eigth existences but not reaching to the eighth existence. Even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2"/>
          <w:sz w:val="26"/>
          <w:shd w:val="clear" w:color="auto" w:fill="auto"/>
          <w:rtl w:val="0"/>
        </w:rPr>
        <w:t>vey</w:t>
      </w:r>
      <w:r>
        <w:rPr>
          <w:rFonts w:ascii="Times New Roman" w:eastAsia="Times New Roman" w:hAnsi="Times New Roman" w:cs="Times New Roman"/>
          <w:color w:val="000000"/>
          <w:spacing w:val="0"/>
          <w:sz w:val="26"/>
          <w:shd w:val="clear" w:color="auto" w:fill="auto"/>
          <w:rtl w:val="0"/>
        </w:rPr>
        <w:t xml:space="preserve"> sestful in rounds of rebirth like King Sakka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to go till seventh existence only. During the seventh  existence  only  he  will  be  reached  into  matured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eventually even though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with full of carelessness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all manner  of  means.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even  minute  measurable  object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Disenchantment  is  matured  resulting  in  reaching  into  cessation  of defilements. It is right. __ During the seventh existence of that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even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these scandals occurs, as if he is decapitated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somebody</w:t>
      </w:r>
      <w:r>
        <w:rPr>
          <w:rFonts w:ascii="Times New Roman" w:eastAsia="Times New Roman" w:hAnsi="Times New Roman" w:cs="Times New Roman"/>
          <w:color w:val="000000"/>
          <w:spacing w:val="0"/>
          <w:sz w:val="26"/>
          <w:shd w:val="clear" w:color="auto" w:fill="auto"/>
          <w:rtl w:val="0"/>
        </w:rPr>
        <w:t xml:space="preserve"> with the help of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sharp four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edged dagger while he falls asleep or he faces and walks other direction or as if he is killed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submerging, there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no death with the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when</w:t>
      </w:r>
      <w:r>
        <w:rPr>
          <w:rFonts w:ascii="Times New Roman" w:eastAsia="Times New Roman" w:hAnsi="Times New Roman" w:cs="Times New Roman"/>
          <w:color w:val="000000"/>
          <w:spacing w:val="0"/>
          <w:sz w:val="26"/>
          <w:shd w:val="clear" w:color="auto" w:fill="auto"/>
          <w:rtl w:val="0"/>
        </w:rPr>
        <w:t xml:space="preserve">  the  Fruit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Arahant (</w:t>
      </w:r>
      <w:r>
        <w:rPr>
          <w:rFonts w:ascii="Times New Roman" w:eastAsia="Times New Roman" w:hAnsi="Times New Roman" w:cs="Times New Roman"/>
          <w:b/>
          <w:bCs/>
          <w:i/>
          <w:iCs/>
          <w:color w:val="000000"/>
          <w:spacing w:val="0"/>
          <w:sz w:val="26"/>
          <w:shd w:val="clear" w:color="auto" w:fill="auto"/>
          <w:rtl w:val="0"/>
        </w:rPr>
        <w:t>arahatta phala</w:t>
      </w:r>
      <w:r>
        <w:rPr>
          <w:rFonts w:ascii="Times New Roman" w:eastAsia="Times New Roman" w:hAnsi="Times New Roman" w:cs="Times New Roman"/>
          <w:color w:val="000000"/>
          <w:spacing w:val="0"/>
          <w:sz w:val="26"/>
          <w:shd w:val="clear" w:color="auto" w:fill="auto"/>
          <w:rtl w:val="0"/>
        </w:rPr>
        <w:t xml:space="preserve">) has been achieved, the final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color w:val="000000"/>
          <w:spacing w:val="1"/>
          <w:sz w:val="26"/>
          <w:shd w:val="clear" w:color="auto" w:fill="auto"/>
          <w:rtl w:val="0"/>
        </w:rPr>
        <w:t>him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to be finished. </w:t>
      </w:r>
    </w:p>
    <w:p>
      <w:pPr>
        <w:bidi w:val="0"/>
        <w:spacing w:before="0" w:after="0" w:line="300"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Therefore,  the  words </w:t>
      </w:r>
      <w:r>
        <w:rPr>
          <w:rFonts w:ascii="Times New Roman" w:eastAsia="Times New Roman" w:hAnsi="Times New Roman" w:cs="Times New Roman"/>
          <w:b/>
          <w:bCs/>
          <w:i/>
          <w:iCs/>
          <w:color w:val="000000"/>
          <w:spacing w:val="0"/>
          <w:sz w:val="26"/>
          <w:shd w:val="clear" w:color="auto" w:fill="auto"/>
          <w:rtl w:val="0"/>
        </w:rPr>
        <w:t xml:space="preserve"> 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hamam  bhavam  nibbatteyya,netam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nam</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ti.</w:t>
      </w:r>
      <w:r>
        <w:rPr>
          <w:rFonts w:ascii="Times New Roman" w:eastAsia="Times New Roman" w:hAnsi="Times New Roman" w:cs="Times New Roman"/>
          <w:b/>
          <w:bCs/>
          <w:i/>
          <w:iCs/>
          <w:color w:val="000000"/>
          <w:spacing w:val="0"/>
          <w:sz w:val="26"/>
          <w:shd w:val="clear" w:color="auto" w:fill="auto"/>
          <w:rtl w:val="0"/>
        </w:rPr>
        <w:t xml:space="preserve"> (Abhi-2-349)</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  is  no  principle  of  this  kind,  “the  person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to get eighth existence,” </w:t>
      </w:r>
      <w:r>
        <w:rPr>
          <w:rFonts w:ascii="Times New Roman" w:eastAsia="Times New Roman" w:hAnsi="Times New Roman" w:cs="Times New Roman"/>
          <w:color w:val="000000"/>
          <w:spacing w:val="1"/>
          <w:sz w:val="26"/>
          <w:shd w:val="clear" w:color="auto" w:fill="auto"/>
          <w:rtl w:val="0"/>
        </w:rPr>
        <w:t>had</w:t>
      </w:r>
      <w:r>
        <w:rPr>
          <w:rFonts w:ascii="Times New Roman" w:eastAsia="Times New Roman" w:hAnsi="Times New Roman" w:cs="Times New Roman"/>
          <w:color w:val="000000"/>
          <w:spacing w:val="0"/>
          <w:sz w:val="26"/>
          <w:shd w:val="clear" w:color="auto" w:fill="auto"/>
          <w:rtl w:val="0"/>
        </w:rPr>
        <w:t xml:space="preserve"> been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in this way. (</w:t>
      </w:r>
      <w:r>
        <w:rPr>
          <w:rFonts w:ascii="Times New Roman" w:eastAsia="Times New Roman" w:hAnsi="Times New Roman" w:cs="Times New Roman"/>
          <w:b/>
          <w:bCs/>
          <w:i/>
          <w:iCs/>
          <w:color w:val="000000"/>
          <w:spacing w:val="0"/>
          <w:sz w:val="26"/>
          <w:shd w:val="clear" w:color="auto" w:fill="auto"/>
          <w:rtl w:val="0"/>
        </w:rPr>
        <w:t>Abhi-A-2-411</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If  this  word  mentioned  above  is  also  interpreted  that  the  commentator explained  it  with  referring  to  those  existences  in  Sensual  </w:t>
      </w:r>
      <w:r>
        <w:rPr>
          <w:rFonts w:ascii="Times New Roman" w:eastAsia="Times New Roman" w:hAnsi="Times New Roman" w:cs="Times New Roman"/>
          <w:color w:val="000000"/>
          <w:spacing w:val="1"/>
          <w:sz w:val="26"/>
          <w:shd w:val="clear" w:color="auto" w:fill="auto"/>
          <w:rtl w:val="0"/>
        </w:rPr>
        <w:t>Sphere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explanations found in the commentary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sub</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commentary </w:t>
      </w:r>
      <w:r>
        <w:rPr>
          <w:rFonts w:ascii="Times New Roman" w:eastAsia="Times New Roman" w:hAnsi="Times New Roman" w:cs="Times New Roman"/>
          <w:color w:val="000000"/>
          <w:spacing w:val="2"/>
          <w:sz w:val="26"/>
          <w:shd w:val="clear" w:color="auto" w:fill="auto"/>
          <w:rtl w:val="0"/>
        </w:rPr>
        <w:t>do</w:t>
      </w:r>
      <w:r>
        <w:rPr>
          <w:rFonts w:ascii="Times New Roman" w:eastAsia="Times New Roman" w:hAnsi="Times New Roman" w:cs="Times New Roman"/>
          <w:color w:val="000000"/>
          <w:spacing w:val="0"/>
          <w:sz w:val="26"/>
          <w:shd w:val="clear" w:color="auto" w:fill="auto"/>
          <w:rtl w:val="0"/>
        </w:rPr>
        <w:t xml:space="preserve"> not contradict each other.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After discussing on three kinds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enterers, it will be continued to present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emerging of Upper Three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Noble Path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598" w:after="0" w:line="292" w:lineRule="exact"/>
        <w:ind w:left="0" w:right="0" w:firstLine="0"/>
        <w:jc w:val="center"/>
      </w:pPr>
      <w:r>
        <w:rPr>
          <w:rFonts w:ascii="Times New Roman" w:eastAsia="Times New Roman" w:hAnsi="Times New Roman" w:cs="Times New Roman"/>
          <w:b/>
          <w:bCs/>
          <w:color w:val="000000"/>
          <w:spacing w:val="0"/>
          <w:sz w:val="26"/>
          <w:shd w:val="clear" w:color="auto" w:fill="auto"/>
          <w:rtl w:val="0"/>
        </w:rPr>
        <w:t xml:space="preserve">7. </w:t>
      </w:r>
      <w:r>
        <w:rPr>
          <w:rFonts w:ascii="Times New Roman" w:eastAsia="Times New Roman" w:hAnsi="Times New Roman" w:cs="Times New Roman"/>
          <w:b/>
          <w:bCs/>
          <w:color w:val="000000"/>
          <w:spacing w:val="396"/>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Way of energing of Upper Three Kinds of Noble Path from ‘</w:t>
      </w:r>
      <w:r>
        <w:rPr>
          <w:rFonts w:ascii="Times New Roman" w:eastAsia="Times New Roman" w:hAnsi="Times New Roman" w:cs="Times New Roman"/>
          <w:b/>
          <w:bCs/>
          <w:i/>
          <w:iCs/>
          <w:color w:val="000000"/>
          <w:spacing w:val="0"/>
          <w:sz w:val="26"/>
          <w:shd w:val="clear" w:color="auto" w:fill="auto"/>
          <w:rtl w:val="0"/>
        </w:rPr>
        <w:t>pavatta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Unless  the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sakad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achieves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Once-returnee, the continuous processes of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five  times  of existences, irrespective of two times of existences due to presence of possibility of two times out of seven times of existence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This is because those defilements, which are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arising of </w:t>
      </w:r>
      <w:r>
        <w:rPr>
          <w:rFonts w:ascii="Times New Roman" w:eastAsia="Times New Roman" w:hAnsi="Times New Roman" w:cs="Times New Roman"/>
          <w:b/>
          <w:bCs/>
          <w:i/>
          <w:iCs/>
          <w:color w:val="000000"/>
          <w:spacing w:val="0"/>
          <w:sz w:val="26"/>
          <w:shd w:val="clear" w:color="auto" w:fill="auto"/>
          <w:rtl w:val="0"/>
        </w:rPr>
        <w:t>upadinnaka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are still present indeed. As soon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arises however, it can eradicate these four kinds of defilements, viz, fetter of gross sensual desire, fetter of gross  hatred  (</w:t>
      </w:r>
      <w:r>
        <w:rPr>
          <w:rFonts w:ascii="Times New Roman" w:eastAsia="Times New Roman" w:hAnsi="Times New Roman" w:cs="Times New Roman"/>
          <w:b/>
          <w:bCs/>
          <w:i/>
          <w:iCs/>
          <w:color w:val="000000"/>
          <w:spacing w:val="0"/>
          <w:sz w:val="26"/>
          <w:shd w:val="clear" w:color="auto" w:fill="auto"/>
          <w:rtl w:val="0"/>
        </w:rPr>
        <w:t>patigha  samyojana</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gross  sensual  desire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kamar</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ganusaya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gross  hatred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ighanusaya</w:t>
      </w:r>
      <w:r>
        <w:rPr>
          <w:rFonts w:ascii="Times New Roman" w:eastAsia="Times New Roman" w:hAnsi="Times New Roman" w:cs="Times New Roman"/>
          <w:color w:val="000000"/>
          <w:spacing w:val="0"/>
          <w:sz w:val="26"/>
          <w:shd w:val="clear" w:color="auto" w:fill="auto"/>
          <w:rtl w:val="0"/>
        </w:rPr>
        <w:t xml:space="preserve">).  After eradicating in this way,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recent, except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times of existences, There will be impossibility to arise </w:t>
      </w:r>
      <w:r>
        <w:rPr>
          <w:rFonts w:ascii="Times New Roman" w:eastAsia="Times New Roman" w:hAnsi="Times New Roman" w:cs="Times New Roman"/>
          <w:b/>
          <w:bCs/>
          <w:i/>
          <w:iCs/>
          <w:color w:val="000000"/>
          <w:spacing w:val="0"/>
          <w:sz w:val="26"/>
          <w:shd w:val="clear" w:color="auto" w:fill="auto"/>
          <w:rtl w:val="0"/>
        </w:rPr>
        <w:t>upadinnaka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continuous processes of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five times of existences. Thus it is known as the Path of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emerges from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performing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to  </w:t>
      </w:r>
      <w:r>
        <w:rPr>
          <w:rFonts w:ascii="Times New Roman" w:eastAsia="Times New Roman" w:hAnsi="Times New Roman" w:cs="Times New Roman"/>
          <w:color w:val="000000"/>
          <w:spacing w:val="1"/>
          <w:sz w:val="26"/>
          <w:shd w:val="clear" w:color="auto" w:fill="auto"/>
          <w:rtl w:val="0"/>
        </w:rPr>
        <w:t>arise</w:t>
      </w:r>
      <w:r>
        <w:rPr>
          <w:rFonts w:ascii="Times New Roman" w:eastAsia="Times New Roman" w:hAnsi="Times New Roman" w:cs="Times New Roman"/>
          <w:color w:val="000000"/>
          <w:spacing w:val="0"/>
          <w:sz w:val="26"/>
          <w:shd w:val="clear" w:color="auto" w:fill="auto"/>
          <w:rtl w:val="0"/>
        </w:rPr>
        <w:t xml:space="preserve">  continuous  process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khandhapa</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Abhi-A-1-278</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720"/>
        <w:jc w:val="both"/>
      </w:pPr>
      <w:r>
        <w:rPr>
          <w:rFonts w:ascii="Times New Roman" w:eastAsia="Times New Roman" w:hAnsi="Times New Roman" w:cs="Times New Roman"/>
          <w:b/>
          <w:bCs/>
          <w:color w:val="000000"/>
          <w:spacing w:val="2"/>
          <w:sz w:val="26"/>
          <w:shd w:val="clear" w:color="auto" w:fill="auto"/>
          <w:rtl w:val="0"/>
        </w:rPr>
        <w:t>Two</w:t>
      </w:r>
      <w:r>
        <w:rPr>
          <w:rFonts w:ascii="Times New Roman" w:eastAsia="Times New Roman" w:hAnsi="Times New Roman" w:cs="Times New Roman"/>
          <w:b/>
          <w:bCs/>
          <w:color w:val="000000"/>
          <w:spacing w:val="0"/>
          <w:sz w:val="26"/>
          <w:shd w:val="clear" w:color="auto" w:fill="auto"/>
          <w:rtl w:val="0"/>
        </w:rPr>
        <w:t xml:space="preserve"> times of existence</w:t>
      </w:r>
      <w:r>
        <w:rPr>
          <w:rFonts w:ascii="Times New Roman" w:eastAsia="Times New Roman" w:hAnsi="Times New Roman" w:cs="Times New Roman"/>
          <w:color w:val="000000"/>
          <w:spacing w:val="0"/>
          <w:sz w:val="26"/>
          <w:shd w:val="clear" w:color="auto" w:fill="auto"/>
          <w:rtl w:val="0"/>
        </w:rPr>
        <w:t xml:space="preserve"> _____ If the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person is </w:t>
      </w:r>
      <w:r>
        <w:rPr>
          <w:rFonts w:ascii="Times New Roman" w:eastAsia="Times New Roman" w:hAnsi="Times New Roman" w:cs="Times New Roman"/>
          <w:color w:val="000000"/>
          <w:spacing w:val="1"/>
          <w:sz w:val="26"/>
          <w:shd w:val="clear" w:color="auto" w:fill="auto"/>
          <w:rtl w:val="0"/>
        </w:rPr>
        <w:t>alive</w:t>
      </w:r>
      <w:r>
        <w:rPr>
          <w:rFonts w:ascii="Times New Roman" w:eastAsia="Times New Roman" w:hAnsi="Times New Roman" w:cs="Times New Roman"/>
          <w:color w:val="000000"/>
          <w:spacing w:val="0"/>
          <w:sz w:val="26"/>
          <w:shd w:val="clear" w:color="auto" w:fill="auto"/>
          <w:rtl w:val="0"/>
        </w:rPr>
        <w:t xml:space="preserve"> without performing to attain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mimagga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he has to get two times  of  existences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Except  those  two  times  of existences there will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no further continuous occurrence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In this case,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times of existences refer to the heavenly being of Sensual Sphere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human existence indeed. In those existences of fine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material Sphere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Immaterial Sphere,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person but the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also has to get many times of existences in Pure Abode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suddh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sabh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3"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Quotation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Anu</w:t>
      </w:r>
      <w:r>
        <w:rPr>
          <w:rFonts w:ascii="Times New Roman" w:eastAsia="Times New Roman" w:hAnsi="Times New Roman" w:cs="Times New Roman"/>
          <w:color w:val="000000"/>
          <w:spacing w:val="0"/>
          <w:sz w:val="26"/>
          <w:shd w:val="clear" w:color="auto" w:fill="auto"/>
          <w:rtl w:val="0"/>
        </w:rPr>
        <w:t>ţī</w:t>
      </w:r>
      <w:r>
        <w:rPr>
          <w:rFonts w:ascii="Times New Roman" w:eastAsia="Times New Roman" w:hAnsi="Times New Roman" w:cs="Times New Roman"/>
          <w:b/>
          <w:bCs/>
          <w:i/>
          <w:iCs/>
          <w:color w:val="000000"/>
          <w:spacing w:val="0"/>
          <w:sz w:val="26"/>
          <w:shd w:val="clear" w:color="auto" w:fill="auto"/>
          <w:rtl w:val="0"/>
        </w:rPr>
        <w:t>-1-124</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Unless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achieves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the continuous processes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khandnpa</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coming  second  existence, irrespective  of  existences  of  Fine-material  sphere  and  Immaterial  Sphere.  This  is because  those  defilements,  which  are  causal </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s  of  arising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are still present indeed. As soon as the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arises, however, it can eradicate these four kinds of defilements, viz, fetter of subtle sensual desire,  fetter  of  subtle  hatred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ighasamyojana</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subtle sensual  desire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kamar</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ganusaya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subtle  hatred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ighanusaya</w:t>
      </w:r>
      <w:r>
        <w:rPr>
          <w:rFonts w:ascii="Times New Roman" w:eastAsia="Times New Roman" w:hAnsi="Times New Roman" w:cs="Times New Roman"/>
          <w:color w:val="000000"/>
          <w:spacing w:val="0"/>
          <w:sz w:val="26"/>
          <w:shd w:val="clear" w:color="auto" w:fill="auto"/>
          <w:rtl w:val="0"/>
        </w:rPr>
        <w:t xml:space="preserve">). After eradicating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continuum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in recent, except those existences of Fine-material Sphere and Immaterial Sphere, There will  be  impossibility  to  arise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continuous  processes  of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coming second existence. Thus it is known as  the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emerges  from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performing not to arise continuous processes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11"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Abhi-A-1-278</w:t>
      </w:r>
      <w:r>
        <w:rPr>
          <w:rFonts w:ascii="Times New Roman" w:eastAsia="Times New Roman" w:hAnsi="Times New Roman" w:cs="Times New Roman"/>
          <w:color w:val="000000"/>
          <w:spacing w:val="0"/>
          <w:sz w:val="26"/>
          <w:shd w:val="clear" w:color="auto" w:fill="auto"/>
          <w:rtl w:val="0"/>
        </w:rPr>
        <w:t xml:space="preserve">) </w:t>
      </w:r>
    </w:p>
    <w:p>
      <w:pPr>
        <w:bidi w:val="0"/>
        <w:spacing w:before="21"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-1-117)</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0"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The commentary interpreted as ‘‘</w:t>
      </w:r>
      <w:r>
        <w:rPr>
          <w:rFonts w:ascii="Times New Roman" w:eastAsia="Times New Roman" w:hAnsi="Times New Roman" w:cs="Times New Roman"/>
          <w:b/>
          <w:bCs/>
          <w:i/>
          <w:iCs/>
          <w:color w:val="000000"/>
          <w:spacing w:val="0"/>
          <w:sz w:val="26"/>
          <w:shd w:val="clear" w:color="auto" w:fill="auto"/>
          <w:rtl w:val="0"/>
        </w:rPr>
        <w:t>ekobhava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single existence’’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lack of return back to lower Sensual Sphere again, due to occurrence of only one kind of the lineage of the Noble Ones who have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their </w:t>
      </w:r>
      <w:r>
        <w:rPr>
          <w:rFonts w:ascii="Times New Roman" w:eastAsia="Times New Roman" w:hAnsi="Times New Roman" w:cs="Times New Roman"/>
          <w:color w:val="000000"/>
          <w:spacing w:val="1"/>
          <w:sz w:val="26"/>
          <w:shd w:val="clear" w:color="auto" w:fill="auto"/>
          <w:rtl w:val="0"/>
        </w:rPr>
        <w:t>aim</w:t>
      </w:r>
      <w:r>
        <w:rPr>
          <w:rFonts w:ascii="Times New Roman" w:eastAsia="Times New Roman" w:hAnsi="Times New Roman" w:cs="Times New Roman"/>
          <w:color w:val="000000"/>
          <w:spacing w:val="0"/>
          <w:sz w:val="26"/>
          <w:shd w:val="clear" w:color="auto" w:fill="auto"/>
          <w:rtl w:val="0"/>
        </w:rPr>
        <w:t xml:space="preserve"> though the Non- returnee has to get many existences repeatedly in Fire-material </w:t>
      </w:r>
      <w:r>
        <w:rPr>
          <w:rFonts w:ascii="Times New Roman" w:eastAsia="Times New Roman" w:hAnsi="Times New Roman" w:cs="Times New Roman"/>
          <w:color w:val="000000"/>
          <w:spacing w:val="1"/>
          <w:sz w:val="26"/>
          <w:shd w:val="clear" w:color="auto" w:fill="auto"/>
          <w:rtl w:val="0"/>
        </w:rPr>
        <w:t>Sphere</w:t>
      </w:r>
      <w:r>
        <w:rPr>
          <w:rFonts w:ascii="Times New Roman" w:eastAsia="Times New Roman" w:hAnsi="Times New Roman" w:cs="Times New Roman"/>
          <w:color w:val="000000"/>
          <w:spacing w:val="0"/>
          <w:sz w:val="26"/>
          <w:shd w:val="clear" w:color="auto" w:fill="auto"/>
          <w:rtl w:val="0"/>
        </w:rPr>
        <w:t xml:space="preserve"> and Immaterial Sphere.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-1-117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Unless the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Arahant (</w:t>
      </w:r>
      <w:r>
        <w:rPr>
          <w:rFonts w:ascii="Times New Roman" w:eastAsia="Times New Roman" w:hAnsi="Times New Roman" w:cs="Times New Roman"/>
          <w:b/>
          <w:bCs/>
          <w:i/>
          <w:iCs/>
          <w:color w:val="000000"/>
          <w:spacing w:val="0"/>
          <w:sz w:val="26"/>
          <w:shd w:val="clear" w:color="auto" w:fill="auto"/>
          <w:rtl w:val="0"/>
        </w:rPr>
        <w:t>arahanta</w:t>
      </w:r>
      <w:r>
        <w:rPr>
          <w:rFonts w:ascii="Times New Roman" w:eastAsia="Times New Roman" w:hAnsi="Times New Roman" w:cs="Times New Roman"/>
          <w:color w:val="000000"/>
          <w:spacing w:val="0"/>
          <w:sz w:val="26"/>
          <w:shd w:val="clear" w:color="auto" w:fill="auto"/>
          <w:rtl w:val="0"/>
        </w:rPr>
        <w:t xml:space="preserve">) achieves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Arahant,  the  continuous  processes  of  continuity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will be occurred in existances of Fine-material Sphere and Immaterial Sphere. This is because those defilements, which are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arising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still present indeed. As soon as The Path of Arahant arises, however, it can eradicate these eight kinds of defilements, viz, desire  to  existence  of  Fine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material  Sphere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paraga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desire  to  existence  of Immateerial  Sphere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paraga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conceit  (</w:t>
      </w:r>
      <w:r>
        <w:rPr>
          <w:rFonts w:ascii="Times New Roman" w:eastAsia="Times New Roman" w:hAnsi="Times New Roman" w:cs="Times New Roman"/>
          <w:b/>
          <w:bCs/>
          <w:i/>
          <w:iCs/>
          <w:color w:val="000000"/>
          <w:spacing w:val="0"/>
          <w:sz w:val="26"/>
          <w:shd w:val="clear" w:color="auto" w:fill="auto"/>
          <w:rtl w:val="0"/>
        </w:rPr>
        <w:t>mana</w:t>
      </w:r>
      <w:r>
        <w:rPr>
          <w:rFonts w:ascii="Times New Roman" w:eastAsia="Times New Roman" w:hAnsi="Times New Roman" w:cs="Times New Roman"/>
          <w:color w:val="000000"/>
          <w:spacing w:val="0"/>
          <w:sz w:val="26"/>
          <w:shd w:val="clear" w:color="auto" w:fill="auto"/>
          <w:rtl w:val="0"/>
        </w:rPr>
        <w:t>)  unrest  (</w:t>
      </w:r>
      <w:r>
        <w:rPr>
          <w:rFonts w:ascii="Times New Roman" w:eastAsia="Times New Roman" w:hAnsi="Times New Roman" w:cs="Times New Roman"/>
          <w:b/>
          <w:bCs/>
          <w:i/>
          <w:iCs/>
          <w:color w:val="000000"/>
          <w:spacing w:val="0"/>
          <w:sz w:val="26"/>
          <w:shd w:val="clear" w:color="auto" w:fill="auto"/>
          <w:rtl w:val="0"/>
        </w:rPr>
        <w:t>uddhacca</w:t>
      </w:r>
      <w:r>
        <w:rPr>
          <w:rFonts w:ascii="Times New Roman" w:eastAsia="Times New Roman" w:hAnsi="Times New Roman" w:cs="Times New Roman"/>
          <w:color w:val="000000"/>
          <w:spacing w:val="0"/>
          <w:sz w:val="26"/>
          <w:shd w:val="clear" w:color="auto" w:fill="auto"/>
          <w:rtl w:val="0"/>
        </w:rPr>
        <w:t xml:space="preserve">),  ignorance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avijj</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are  called  five  kinds  of  the  upper  fetters  (</w:t>
      </w:r>
      <w:r>
        <w:rPr>
          <w:rFonts w:ascii="Times New Roman" w:eastAsia="Times New Roman" w:hAnsi="Times New Roman" w:cs="Times New Roman"/>
          <w:b/>
          <w:bCs/>
          <w:i/>
          <w:iCs/>
          <w:color w:val="000000"/>
          <w:spacing w:val="0"/>
          <w:sz w:val="26"/>
          <w:shd w:val="clear" w:color="auto" w:fill="auto"/>
          <w:rtl w:val="0"/>
        </w:rPr>
        <w:t>samyojana</w:t>
      </w:r>
      <w:r>
        <w:rPr>
          <w:rFonts w:ascii="Times New Roman" w:eastAsia="Times New Roman" w:hAnsi="Times New Roman" w:cs="Times New Roman"/>
          <w:color w:val="000000"/>
          <w:spacing w:val="0"/>
          <w:sz w:val="26"/>
          <w:shd w:val="clear" w:color="auto" w:fill="auto"/>
          <w:rtl w:val="0"/>
        </w:rPr>
        <w:t xml:space="preserve">),  underlying tendency  of  conceit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underlying  tendency  of  desire  to  existence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bhavar</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ganusaya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underlying  tendency  of  ignorance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avijj</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called three kinds of </w:t>
      </w:r>
      <w:r>
        <w:rPr>
          <w:rFonts w:ascii="Times New Roman" w:eastAsia="Times New Roman" w:hAnsi="Times New Roman" w:cs="Times New Roman"/>
          <w:b/>
          <w:bCs/>
          <w:i/>
          <w:iCs/>
          <w:color w:val="000000"/>
          <w:spacing w:val="0"/>
          <w:sz w:val="26"/>
          <w:shd w:val="clear" w:color="auto" w:fill="auto"/>
          <w:rtl w:val="0"/>
        </w:rPr>
        <w:t>anusaya</w:t>
      </w:r>
      <w:r>
        <w:rPr>
          <w:rFonts w:ascii="Times New Roman" w:eastAsia="Times New Roman" w:hAnsi="Times New Roman" w:cs="Times New Roman"/>
          <w:color w:val="000000"/>
          <w:spacing w:val="0"/>
          <w:sz w:val="26"/>
          <w:shd w:val="clear" w:color="auto" w:fill="auto"/>
          <w:rtl w:val="0"/>
        </w:rPr>
        <w:t xml:space="preserve">. After eradicating in this way,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Arahant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recent, </w:t>
      </w:r>
      <w:r>
        <w:rPr>
          <w:rFonts w:ascii="Times New Roman" w:eastAsia="Times New Roman" w:hAnsi="Times New Roman" w:cs="Times New Roman"/>
          <w:color w:val="000000"/>
          <w:spacing w:val="1"/>
          <w:sz w:val="26"/>
          <w:shd w:val="clear" w:color="auto" w:fill="auto"/>
          <w:rtl w:val="0"/>
        </w:rPr>
        <w:t>there</w:t>
      </w:r>
      <w:r>
        <w:rPr>
          <w:rFonts w:ascii="Times New Roman" w:eastAsia="Times New Roman" w:hAnsi="Times New Roman" w:cs="Times New Roman"/>
          <w:color w:val="000000"/>
          <w:spacing w:val="0"/>
          <w:sz w:val="26"/>
          <w:shd w:val="clear" w:color="auto" w:fill="auto"/>
          <w:rtl w:val="0"/>
        </w:rPr>
        <w:t xml:space="preserve"> will be impossibility to arise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5"/>
        </w:numPr>
        <w:bidi w:val="0"/>
        <w:spacing w:before="1" w:after="0" w:line="299" w:lineRule="exact"/>
        <w:ind w:right="-10"/>
        <w:jc w:val="left"/>
      </w:pPr>
      <w:r>
        <w:rPr>
          <w:rFonts w:ascii="Times New Roman" w:eastAsia="Times New Roman" w:hAnsi="Times New Roman" w:cs="Times New Roman"/>
          <w:color w:val="000000"/>
          <w:spacing w:val="0"/>
          <w:sz w:val="26"/>
          <w:shd w:val="clear" w:color="auto" w:fill="auto"/>
          <w:rtl w:val="0"/>
        </w:rPr>
        <w:t xml:space="preserve">continuous processes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future existence. Thus it is known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Path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Arahant  emerges  from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performing not to arise continuous processes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Abhi- A-278, 279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will  be  continued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explain.  _____  If  the  word,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will be designated as “the name of existence,” among these Four Kinds of Noble  Path,  The  </w:t>
      </w:r>
      <w:r>
        <w:rPr>
          <w:rFonts w:ascii="Times New Roman" w:eastAsia="Times New Roman" w:hAnsi="Times New Roman" w:cs="Times New Roman"/>
          <w:color w:val="000000"/>
          <w:spacing w:val="1"/>
          <w:sz w:val="26"/>
          <w:shd w:val="clear" w:color="auto" w:fill="auto"/>
          <w:rtl w:val="0"/>
        </w:rPr>
        <w:t>Path</w:t>
      </w:r>
      <w:r>
        <w:rPr>
          <w:rFonts w:ascii="Times New Roman" w:eastAsia="Times New Roman" w:hAnsi="Times New Roman" w:cs="Times New Roman"/>
          <w:color w:val="000000"/>
          <w:spacing w:val="0"/>
          <w:sz w:val="26"/>
          <w:shd w:val="clear" w:color="auto" w:fill="auto"/>
          <w:rtl w:val="0"/>
        </w:rPr>
        <w:t xml:space="preserv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woeful  existence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yabhava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while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of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from partial existence called joyful existence of Sensual Sphere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masugatibhava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from all kinds of existences of Sensual Sphere. Noble teachers said that the Path of Arahant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all kinds of existences really. (</w:t>
      </w:r>
      <w:r>
        <w:rPr>
          <w:rFonts w:ascii="Times New Roman" w:eastAsia="Times New Roman" w:hAnsi="Times New Roman" w:cs="Times New Roman"/>
          <w:b/>
          <w:bCs/>
          <w:i/>
          <w:iCs/>
          <w:color w:val="000000"/>
          <w:spacing w:val="0"/>
          <w:sz w:val="26"/>
          <w:shd w:val="clear" w:color="auto" w:fill="auto"/>
          <w:rtl w:val="0"/>
        </w:rPr>
        <w:t>Abhi-A-1-279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order to be clear understood on the meaning of those words, “the Noble Path emerges from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khandha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mentioned above,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following is an evidence  of  Pali  Text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Ajitam</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avapucch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niddesa,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P</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yana</w:t>
      </w:r>
      <w:r>
        <w:rPr>
          <w:rFonts w:ascii="Times New Roman" w:eastAsia="Times New Roman" w:hAnsi="Times New Roman" w:cs="Times New Roman"/>
          <w:b/>
          <w:bCs/>
          <w:i/>
          <w:iCs/>
          <w:color w:val="000000"/>
          <w:spacing w:val="0"/>
          <w:sz w:val="26"/>
          <w:shd w:val="clear" w:color="auto" w:fill="auto"/>
          <w:rtl w:val="0"/>
        </w:rPr>
        <w:t xml:space="preserve">  Vagga, </w:t>
      </w:r>
      <w:r>
        <w:rPr>
          <w:rFonts w:ascii="Times New Roman" w:eastAsia="Times New Roman" w:hAnsi="Times New Roman" w:cs="Times New Roman"/>
          <w:b/>
          <w:bCs/>
          <w:i/>
          <w:iCs/>
          <w:color w:val="000000"/>
          <w:spacing w:val="1"/>
          <w:sz w:val="26"/>
          <w:shd w:val="clear" w:color="auto" w:fill="auto"/>
          <w:rtl w:val="0"/>
        </w:rPr>
        <w:t>C</w:t>
      </w:r>
      <w:r>
        <w:rPr>
          <w:rFonts w:ascii="Times New Roman" w:eastAsia="Times New Roman" w:hAnsi="Times New Roman" w:cs="Times New Roman"/>
          <w:color w:val="000000"/>
          <w:spacing w:val="1"/>
          <w:sz w:val="26"/>
          <w:shd w:val="clear" w:color="auto" w:fill="auto"/>
          <w:rtl w:val="0"/>
        </w:rPr>
        <w:t>ūļ</w:t>
      </w:r>
      <w:r>
        <w:rPr>
          <w:rFonts w:ascii="Times New Roman" w:eastAsia="Times New Roman" w:hAnsi="Times New Roman" w:cs="Times New Roman"/>
          <w:b/>
          <w:bCs/>
          <w:i/>
          <w:iCs/>
          <w:color w:val="000000"/>
          <w:spacing w:val="1"/>
          <w:sz w:val="26"/>
          <w:shd w:val="clear" w:color="auto" w:fill="auto"/>
          <w:rtl w:val="0"/>
        </w:rPr>
        <w:t>aniddesa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1"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Parli Quotation (Khu-8-33 </w:t>
      </w:r>
      <w:r>
        <w:rPr>
          <w:rFonts w:ascii="Times New Roman" w:eastAsia="Times New Roman" w:hAnsi="Times New Roman" w:cs="Times New Roman"/>
          <w:b/>
          <w:bCs/>
          <w:i/>
          <w:iCs/>
          <w:color w:val="000000"/>
          <w:spacing w:val="1"/>
          <w:sz w:val="26"/>
          <w:shd w:val="clear" w:color="auto" w:fill="auto"/>
          <w:rtl w:val="0"/>
        </w:rPr>
        <w:t>C</w:t>
      </w:r>
      <w:r>
        <w:rPr>
          <w:rFonts w:ascii="Times New Roman" w:eastAsia="Times New Roman" w:hAnsi="Times New Roman" w:cs="Times New Roman"/>
          <w:color w:val="000000"/>
          <w:spacing w:val="1"/>
          <w:sz w:val="26"/>
          <w:shd w:val="clear" w:color="auto" w:fill="auto"/>
          <w:rtl w:val="0"/>
        </w:rPr>
        <w:t>ūļ</w:t>
      </w:r>
      <w:r>
        <w:rPr>
          <w:rFonts w:ascii="Times New Roman" w:eastAsia="Times New Roman" w:hAnsi="Times New Roman" w:cs="Times New Roman"/>
          <w:b/>
          <w:bCs/>
          <w:i/>
          <w:iCs/>
          <w:color w:val="000000"/>
          <w:spacing w:val="1"/>
          <w:sz w:val="26"/>
          <w:shd w:val="clear" w:color="auto" w:fill="auto"/>
          <w:rtl w:val="0"/>
        </w:rPr>
        <w:t>aniddesa)</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cessation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is capable  of providing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the consequence new existance, resulting from the path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except seven times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existences, such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either mentality or corporeality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long infinite rounds of rebirth. Due to </w:t>
      </w:r>
      <w:r>
        <w:rPr>
          <w:rFonts w:ascii="Times New Roman" w:eastAsia="Times New Roman" w:hAnsi="Times New Roman" w:cs="Times New Roman"/>
          <w:color w:val="000000"/>
          <w:spacing w:val="1"/>
          <w:sz w:val="26"/>
          <w:shd w:val="clear" w:color="auto" w:fill="auto"/>
          <w:rtl w:val="0"/>
        </w:rPr>
        <w:t>efficacy</w:t>
      </w:r>
      <w:r>
        <w:rPr>
          <w:rFonts w:ascii="Times New Roman" w:eastAsia="Times New Roman" w:hAnsi="Times New Roman" w:cs="Times New Roman"/>
          <w:color w:val="000000"/>
          <w:spacing w:val="0"/>
          <w:sz w:val="26"/>
          <w:shd w:val="clear" w:color="auto" w:fill="auto"/>
          <w:rtl w:val="0"/>
        </w:rPr>
        <w:t xml:space="preserve"> of this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these corporeal and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will be ceased, will be came to an end; will be reached into cessation; and will be peaceful.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PAGE-455 </w:t>
      </w:r>
    </w:p>
    <w:p>
      <w:pPr>
        <w:bidi w:val="0"/>
        <w:spacing w:before="29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to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cessation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Kammaviññ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is capable of providing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the consequence new existence, resulting from the Path </w:t>
      </w:r>
      <w:r>
        <w:rPr>
          <w:rFonts w:ascii="Times New Roman" w:eastAsia="Times New Roman" w:hAnsi="Times New Roman" w:cs="Times New Roman"/>
          <w:color w:val="000000"/>
          <w:spacing w:val="0"/>
          <w:sz w:val="26"/>
          <w:shd w:val="clear" w:color="auto" w:fill="auto"/>
          <w:rtl w:val="0"/>
        </w:rPr>
        <w:t xml:space="preserve">of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except two times of existences, such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either mentality or corporeality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five times of existences.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efficacy of this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Once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these corporeal and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will be ceased; will became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an end; will be reached into cessation; and will be peaceful.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Due  to  cessation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is capable of providing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the consequence new existence, resulting from the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except  once  existance,  such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either  mentality  or corporeality will be occurred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two times of existence (which is possibility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Once </w:t>
      </w:r>
    </w:p>
    <w:p>
      <w:pPr>
        <w:numPr>
          <w:ilvl w:val="0"/>
          <w:numId w:val="36"/>
        </w:numPr>
        <w:bidi w:val="0"/>
        <w:spacing w:before="2" w:after="0" w:line="297" w:lineRule="exact"/>
        <w:ind w:right="-6"/>
        <w:jc w:val="both"/>
      </w:pPr>
      <w:r>
        <w:rPr>
          <w:rFonts w:ascii="Times New Roman" w:eastAsia="Times New Roman" w:hAnsi="Times New Roman" w:cs="Times New Roman"/>
          <w:color w:val="000000"/>
          <w:spacing w:val="0"/>
          <w:sz w:val="26"/>
          <w:shd w:val="clear" w:color="auto" w:fill="auto"/>
          <w:rtl w:val="0"/>
        </w:rPr>
        <w:t xml:space="preserve">returnee due to inability to arise the Path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efficacy</w:t>
      </w:r>
      <w:r>
        <w:rPr>
          <w:rFonts w:ascii="Times New Roman" w:eastAsia="Times New Roman" w:hAnsi="Times New Roman" w:cs="Times New Roman"/>
          <w:color w:val="000000"/>
          <w:spacing w:val="0"/>
          <w:sz w:val="26"/>
          <w:shd w:val="clear" w:color="auto" w:fill="auto"/>
          <w:rtl w:val="0"/>
        </w:rPr>
        <w:t xml:space="preserve"> of this Path Knowledge of </w:t>
      </w:r>
      <w:r>
        <w:rPr>
          <w:rFonts w:ascii="Times New Roman" w:eastAsia="Times New Roman" w:hAnsi="Times New Roman" w:cs="Times New Roman"/>
          <w:color w:val="000000"/>
          <w:spacing w:val="1"/>
          <w:sz w:val="26"/>
          <w:shd w:val="clear" w:color="auto" w:fill="auto"/>
          <w:rtl w:val="0"/>
        </w:rPr>
        <w:t>Non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these corporeal and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will be ceased became to an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will be reached into cessation;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will be peaceful. </w:t>
      </w:r>
    </w:p>
    <w:p>
      <w:pPr>
        <w:bidi w:val="0"/>
        <w:spacing w:before="1" w:after="0" w:line="300" w:lineRule="exact"/>
        <w:ind w:left="0" w:right="-10" w:firstLine="720"/>
        <w:jc w:val="left"/>
      </w:pPr>
      <w:r>
        <w:rPr>
          <w:rFonts w:ascii="Times New Roman" w:eastAsia="Times New Roman" w:hAnsi="Times New Roman" w:cs="Times New Roman"/>
          <w:color w:val="000000"/>
          <w:spacing w:val="0"/>
          <w:sz w:val="26"/>
          <w:shd w:val="clear" w:color="auto" w:fill="auto"/>
          <w:rtl w:val="0"/>
        </w:rPr>
        <w:t xml:space="preserve">Due to cessation of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is capable of providing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arise the consequence new existence, resulting from the Path of Arahant, such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either mentality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corporeality will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occurred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hood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either Fine-material Element (Sphere) or Immaterial Element (Sphere), unless the Noble Path of Arahant is achieved. Due to efficacy of this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Arahant, these corporeal and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will be ceased; will be came  to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end;  will  be  reached  into  cessation;  and  will  be  peaceful.  When  the Arahant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taken the final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of consequence metal aggregates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  </w:t>
      </w:r>
      <w:r>
        <w:rPr>
          <w:rFonts w:ascii="Times New Roman" w:eastAsia="Times New Roman" w:hAnsi="Times New Roman" w:cs="Times New Roman"/>
          <w:color w:val="000000"/>
          <w:spacing w:val="2"/>
          <w:sz w:val="26"/>
          <w:shd w:val="clear" w:color="auto" w:fill="auto"/>
          <w:rtl w:val="0"/>
        </w:rPr>
        <w:t>P.</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K</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Kammaja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cessation  of  final  death- consciousness,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non-reappearance in future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nirodha</w:t>
      </w:r>
      <w:r>
        <w:rPr>
          <w:rFonts w:ascii="Times New Roman" w:eastAsia="Times New Roman" w:hAnsi="Times New Roman" w:cs="Times New Roman"/>
          <w:color w:val="000000"/>
          <w:spacing w:val="0"/>
          <w:sz w:val="26"/>
          <w:shd w:val="clear" w:color="auto" w:fill="auto"/>
          <w:rtl w:val="0"/>
        </w:rPr>
        <w:t xml:space="preserve">), these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which are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the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or the mindfulness, the corporeality or mentality will be ceased; will became to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end; will be reached into cessation; and will be peaceful. (</w:t>
      </w:r>
      <w:r>
        <w:rPr>
          <w:rFonts w:ascii="Times New Roman" w:eastAsia="Times New Roman" w:hAnsi="Times New Roman" w:cs="Times New Roman"/>
          <w:b/>
          <w:bCs/>
          <w:i/>
          <w:iCs/>
          <w:color w:val="000000"/>
          <w:spacing w:val="0"/>
          <w:sz w:val="26"/>
          <w:shd w:val="clear" w:color="auto" w:fill="auto"/>
          <w:rtl w:val="0"/>
        </w:rPr>
        <w:t xml:space="preserve">Khu-8-33 </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ūļ</w:t>
      </w:r>
      <w:r>
        <w:rPr>
          <w:rFonts w:ascii="Times New Roman" w:eastAsia="Times New Roman" w:hAnsi="Times New Roman" w:cs="Times New Roman"/>
          <w:b/>
          <w:bCs/>
          <w:i/>
          <w:iCs/>
          <w:color w:val="000000"/>
          <w:spacing w:val="4"/>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niddesa, Abhi-A-1-279</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720"/>
        <w:jc w:val="both"/>
      </w:pP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_____ The word,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2"/>
          <w:sz w:val="26"/>
          <w:shd w:val="clear" w:color="auto" w:fill="auto"/>
          <w:rtl w:val="0"/>
        </w:rPr>
        <w:t>puññ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etc,  means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volition)  which  is  capable  of  providing  to  arise  resultant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Therefore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consciousness  which  is associating with that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volition)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it is also known as </w:t>
      </w:r>
      <w:r>
        <w:rPr>
          <w:rFonts w:ascii="Times New Roman" w:eastAsia="Times New Roman" w:hAnsi="Times New Roman" w:cs="Times New Roman"/>
          <w:b/>
          <w:bCs/>
          <w:i/>
          <w:iCs/>
          <w:color w:val="000000"/>
          <w:spacing w:val="0"/>
          <w:sz w:val="26"/>
          <w:shd w:val="clear" w:color="auto" w:fill="auto"/>
          <w:rtl w:val="0"/>
        </w:rPr>
        <w:t>kammaviññ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When  the  Path-Knowledge  of  Upstream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enterer  is  achieved,  the  causal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can give rise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after ceasing seven times  of  existence,  is  also  ceased.  Therefore  consequence  mentality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  P.  </w:t>
      </w:r>
      <w:r>
        <w:rPr>
          <w:rFonts w:ascii="Times New Roman" w:eastAsia="Times New Roman" w:hAnsi="Times New Roman" w:cs="Times New Roman"/>
          <w:color w:val="000000"/>
          <w:spacing w:val="-2147483648"/>
          <w:sz w:val="26"/>
          <w:shd w:val="clear" w:color="auto" w:fill="auto"/>
          <w:rtl w:val="0"/>
        </w:rPr>
        <w:t>K</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Kammajar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never  arise  after  ceasing  seven  times  of  existences.  It  should  be recognized similarly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ceasing of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Path-Knowledge of Once-returnee etc. </w:t>
      </w:r>
      <w:r>
        <w:rPr>
          <w:rFonts w:ascii="Times New Roman" w:eastAsia="Times New Roman" w:hAnsi="Times New Roman" w:cs="Times New Roman"/>
          <w:color w:val="000000"/>
          <w:spacing w:val="1"/>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case, opinion of seven times of existences etc. should be recognized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mentioned above.) </w:t>
      </w:r>
    </w:p>
    <w:p>
      <w:pPr>
        <w:bidi w:val="0"/>
        <w:spacing w:before="318"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(Pali Quotation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color w:val="000000"/>
          <w:spacing w:val="2"/>
          <w:sz w:val="26"/>
          <w:shd w:val="clear" w:color="auto" w:fill="auto"/>
          <w:rtl w:val="0"/>
        </w:rPr>
        <w:t>ţī</w:t>
      </w:r>
      <w:r>
        <w:rPr>
          <w:rFonts w:ascii="Times New Roman" w:eastAsia="Times New Roman" w:hAnsi="Times New Roman" w:cs="Times New Roman"/>
          <w:b/>
          <w:bCs/>
          <w:i/>
          <w:iCs/>
          <w:color w:val="000000"/>
          <w:spacing w:val="0"/>
          <w:sz w:val="26"/>
          <w:shd w:val="clear" w:color="auto" w:fill="auto"/>
          <w:rtl w:val="0"/>
        </w:rPr>
        <w:t xml:space="preserve"> -1-117) </w:t>
      </w:r>
    </w:p>
    <w:p>
      <w:pPr>
        <w:bidi w:val="0"/>
        <w:spacing w:before="1"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Cessation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The  volition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1"/>
          <w:sz w:val="26"/>
          <w:shd w:val="clear" w:color="auto" w:fill="auto"/>
          <w:rtl w:val="0"/>
        </w:rPr>
        <w:t>abhisa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khere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is not worth eradicating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Noble Path resulting in presence of reasonable question that how does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(the volition)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cease?  The  answer  is  that  _____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able to provide the occurrence of consequence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 the presence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companion called ignorance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craving (</w:t>
      </w:r>
      <w:r>
        <w:rPr>
          <w:rFonts w:ascii="Times New Roman" w:eastAsia="Times New Roman" w:hAnsi="Times New Roman" w:cs="Times New Roman"/>
          <w:b/>
          <w:bCs/>
          <w:i/>
          <w:iCs/>
          <w:color w:val="000000"/>
          <w:spacing w:val="0"/>
          <w:sz w:val="26"/>
          <w:shd w:val="clear" w:color="auto" w:fill="auto"/>
          <w:rtl w:val="0"/>
        </w:rPr>
        <w:t>avij</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tanha</w:t>
      </w:r>
      <w:r>
        <w:rPr>
          <w:rFonts w:ascii="Times New Roman" w:eastAsia="Times New Roman" w:hAnsi="Times New Roman" w:cs="Times New Roman"/>
          <w:color w:val="000000"/>
          <w:spacing w:val="0"/>
          <w:sz w:val="26"/>
          <w:shd w:val="clear" w:color="auto" w:fill="auto"/>
          <w:rtl w:val="0"/>
        </w:rPr>
        <w:t xml:space="preserve">). Those ignorance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craving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indeed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worth eradicating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If Noble Path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eradicate the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ignorance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PAGE-456 </w:t>
      </w:r>
    </w:p>
    <w:p>
      <w:pPr>
        <w:bidi w:val="0"/>
        <w:spacing w:before="294"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 craving,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also  reached  into  cessation.  Therefore,  the cessation of causal ignorance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craving can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said as the cessation of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metaphorical  usage, </w:t>
      </w:r>
      <w:r>
        <w:rPr>
          <w:rFonts w:ascii="Times New Roman" w:eastAsia="Times New Roman" w:hAnsi="Times New Roman" w:cs="Times New Roman"/>
          <w:b/>
          <w:bCs/>
          <w:i/>
          <w:iCs/>
          <w:color w:val="000000"/>
          <w:spacing w:val="0"/>
          <w:sz w:val="26"/>
          <w:shd w:val="clear" w:color="auto" w:fill="auto"/>
          <w:rtl w:val="0"/>
        </w:rPr>
        <w:t xml:space="preserve"> kara</w:t>
      </w:r>
      <w:r>
        <w:rPr>
          <w:rFonts w:ascii="Times New Roman" w:eastAsia="Times New Roman" w:hAnsi="Times New Roman" w:cs="Times New Roman"/>
          <w:color w:val="000000"/>
          <w:spacing w:val="0"/>
          <w:sz w:val="26"/>
          <w:shd w:val="clear" w:color="auto" w:fill="auto"/>
          <w:rtl w:val="0"/>
        </w:rPr>
        <w:t>ņū</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in  which  the  name  of  cause  is applied to the name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result. It should, therefore, be recognized the fact that the process of eradication of defilements, which are causal </w:t>
      </w:r>
      <w:r>
        <w:rPr>
          <w:rFonts w:ascii="Times New Roman" w:eastAsia="Times New Roman" w:hAnsi="Times New Roman" w:cs="Times New Roman"/>
          <w:b/>
          <w:bCs/>
          <w:i/>
          <w:iCs/>
          <w:color w:val="000000"/>
          <w:spacing w:val="0"/>
          <w:sz w:val="26"/>
          <w:shd w:val="clear" w:color="auto" w:fill="auto"/>
          <w:rtl w:val="0"/>
        </w:rPr>
        <w:t>dhamrnas</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providing the occurrence in existences of both woeful ones and joyful ones beyond seven times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existences) is called the cessation of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Path-Knowledge  of  Upstream-enterer.  It  should  be recognized similarly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cessation of each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respective kind of the upper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Path. (See on </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-1-117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This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determination  on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emerging  of  the  Noble  Path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found in the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1"/>
          <w:sz w:val="26"/>
          <w:shd w:val="clear" w:color="auto" w:fill="auto"/>
          <w:rtl w:val="0"/>
        </w:rPr>
        <w:t>Atthas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lina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Abhi-A-1-277, 279</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8.8.A </w:t>
      </w:r>
      <w:r>
        <w:rPr>
          <w:rFonts w:ascii="Times New Roman" w:eastAsia="Times New Roman" w:hAnsi="Times New Roman" w:cs="Times New Roman"/>
          <w:b/>
          <w:bCs/>
          <w:i/>
          <w:iCs/>
          <w:color w:val="000000"/>
          <w:spacing w:val="0"/>
          <w:sz w:val="26"/>
          <w:shd w:val="clear" w:color="auto" w:fill="auto"/>
          <w:rtl w:val="0"/>
        </w:rPr>
        <w:t>anupadadhamma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Qutation </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-1-109)</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Those methods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practices, viz, generalization method on two kinds of  corporeality  and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mentality,  generalization  method  on  five  kinds  of  aggregates, generalization method on twelve kinds of bases, generalization method on eighteen kinds of elements, generalization method on twelve corps of Dependent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Origination etc., are called </w:t>
      </w:r>
      <w:r>
        <w:rPr>
          <w:rFonts w:ascii="Times New Roman" w:eastAsia="Times New Roman" w:hAnsi="Times New Roman" w:cs="Times New Roman"/>
          <w:b/>
          <w:bCs/>
          <w:i/>
          <w:iCs/>
          <w:color w:val="000000"/>
          <w:spacing w:val="1"/>
          <w:sz w:val="26"/>
          <w:shd w:val="clear" w:color="auto" w:fill="auto"/>
          <w:rtl w:val="0"/>
        </w:rPr>
        <w:t>kal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psammasana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which the ultimate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discerned and generalized </w:t>
      </w:r>
      <w:r>
        <w:rPr>
          <w:rFonts w:ascii="Times New Roman" w:eastAsia="Times New Roman" w:hAnsi="Times New Roman" w:cs="Times New Roman"/>
          <w:color w:val="000000"/>
          <w:spacing w:val="1"/>
          <w:sz w:val="26"/>
          <w:shd w:val="clear" w:color="auto" w:fill="auto"/>
          <w:rtl w:val="0"/>
        </w:rPr>
        <w:t>commonly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generalization  method  on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one  of  specific  corporeal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or specific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example,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aspect of corporeality, each ultimate element, the earth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element etc, consisting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various corporeal units, eye-decad etc, or  in the aspect of mantality, each ultimate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contact (</w:t>
      </w:r>
      <w:r>
        <w:rPr>
          <w:rFonts w:ascii="Times New Roman" w:eastAsia="Times New Roman" w:hAnsi="Times New Roman" w:cs="Times New Roman"/>
          <w:b/>
          <w:bCs/>
          <w:i/>
          <w:iCs/>
          <w:color w:val="000000"/>
          <w:spacing w:val="0"/>
          <w:sz w:val="26"/>
          <w:shd w:val="clear" w:color="auto" w:fill="auto"/>
          <w:rtl w:val="0"/>
        </w:rPr>
        <w:t>phassa</w:t>
      </w:r>
      <w:r>
        <w:rPr>
          <w:rFonts w:ascii="Times New Roman" w:eastAsia="Times New Roman" w:hAnsi="Times New Roman" w:cs="Times New Roman"/>
          <w:color w:val="000000"/>
          <w:spacing w:val="0"/>
          <w:sz w:val="26"/>
          <w:shd w:val="clear" w:color="auto" w:fill="auto"/>
          <w:rtl w:val="0"/>
        </w:rPr>
        <w:t xml:space="preserve">) etc, consisting in various mental units,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of the first absorption etc, is called </w:t>
      </w:r>
      <w:r>
        <w:rPr>
          <w:rFonts w:ascii="Times New Roman" w:eastAsia="Times New Roman" w:hAnsi="Times New Roman" w:cs="Times New Roman"/>
          <w:b/>
          <w:bCs/>
          <w:i/>
          <w:iCs/>
          <w:color w:val="000000"/>
          <w:spacing w:val="0"/>
          <w:sz w:val="26"/>
          <w:shd w:val="clear" w:color="auto" w:fill="auto"/>
          <w:rtl w:val="0"/>
        </w:rPr>
        <w:t xml:space="preserve"> anupada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method  which  is  achieved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discriminative knowledge on specific individual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‘earth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element,’ the ‘contact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-1-109,</w:t>
      </w:r>
      <w:r>
        <w:rPr>
          <w:rFonts w:ascii="Times New Roman" w:eastAsia="Times New Roman" w:hAnsi="Times New Roman" w:cs="Times New Roman"/>
          <w:b/>
          <w:bCs/>
          <w:i/>
          <w:iCs/>
          <w:color w:val="000000"/>
          <w:spacing w:val="0"/>
          <w:sz w:val="26"/>
          <w:shd w:val="clear" w:color="auto" w:fill="auto"/>
          <w:rtl w:val="0"/>
        </w:rPr>
        <w:t xml:space="preserve">  Abhi-A-1-253</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Thus  there  are  two  methods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kal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asana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anupadhamma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method  and  then  those  methods presented in previous Sections, are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kind, </w:t>
      </w:r>
      <w:r>
        <w:rPr>
          <w:rFonts w:ascii="Times New Roman" w:eastAsia="Times New Roman" w:hAnsi="Times New Roman" w:cs="Times New Roman"/>
          <w:b/>
          <w:bCs/>
          <w:i/>
          <w:iCs/>
          <w:color w:val="000000"/>
          <w:spacing w:val="2"/>
          <w:sz w:val="26"/>
          <w:shd w:val="clear" w:color="auto" w:fill="auto"/>
          <w:rtl w:val="0"/>
        </w:rPr>
        <w:t>kal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Unless the practising meditator achieves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though  he  performs  through  various  kinds  of  these </w:t>
      </w:r>
      <w:r>
        <w:rPr>
          <w:rFonts w:ascii="Times New Roman" w:eastAsia="Times New Roman" w:hAnsi="Times New Roman" w:cs="Times New Roman"/>
          <w:b/>
          <w:bCs/>
          <w:i/>
          <w:iCs/>
          <w:color w:val="000000"/>
          <w:spacing w:val="0"/>
          <w:sz w:val="26"/>
          <w:shd w:val="clear" w:color="auto" w:fill="auto"/>
          <w:rtl w:val="0"/>
        </w:rPr>
        <w:t xml:space="preserve"> kalapavipassan</w:t>
      </w:r>
      <w:r>
        <w:rPr>
          <w:rFonts w:ascii="Times New Roman" w:eastAsia="Times New Roman" w:hAnsi="Times New Roman" w:cs="Times New Roman"/>
          <w:color w:val="000000"/>
          <w:spacing w:val="0"/>
          <w:sz w:val="26"/>
          <w:shd w:val="clear" w:color="auto" w:fill="auto"/>
          <w:rtl w:val="0"/>
        </w:rPr>
        <w:t xml:space="preserve">ā methods he has to change and practice </w:t>
      </w:r>
      <w:r>
        <w:rPr>
          <w:rFonts w:ascii="Times New Roman" w:eastAsia="Times New Roman" w:hAnsi="Times New Roman" w:cs="Times New Roman"/>
          <w:b/>
          <w:bCs/>
          <w:i/>
          <w:iCs/>
          <w:color w:val="000000"/>
          <w:spacing w:val="0"/>
          <w:sz w:val="26"/>
          <w:shd w:val="clear" w:color="auto" w:fill="auto"/>
          <w:rtl w:val="0"/>
        </w:rPr>
        <w:t xml:space="preserve">anupada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method of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daddamma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can be found in </w:t>
      </w:r>
      <w:r>
        <w:rPr>
          <w:rFonts w:ascii="Times New Roman" w:eastAsia="Times New Roman" w:hAnsi="Times New Roman" w:cs="Times New Roman"/>
          <w:b/>
          <w:bCs/>
          <w:i/>
          <w:iCs/>
          <w:color w:val="000000"/>
          <w:spacing w:val="0"/>
          <w:sz w:val="26"/>
          <w:shd w:val="clear" w:color="auto" w:fill="auto"/>
          <w:rtl w:val="0"/>
        </w:rPr>
        <w:t>Aupada Sutta, Anupada Vagga, Uparipa</w:t>
      </w:r>
      <w:r>
        <w:rPr>
          <w:rFonts w:ascii="Times New Roman" w:eastAsia="Times New Roman" w:hAnsi="Times New Roman" w:cs="Times New Roman"/>
          <w:color w:val="000000"/>
          <w:spacing w:val="0"/>
          <w:sz w:val="26"/>
          <w:shd w:val="clear" w:color="auto" w:fill="auto"/>
          <w:rtl w:val="0"/>
        </w:rPr>
        <w:t>ņņā</w:t>
      </w:r>
      <w:r>
        <w:rPr>
          <w:rFonts w:ascii="Times New Roman" w:eastAsia="Times New Roman" w:hAnsi="Times New Roman" w:cs="Times New Roman"/>
          <w:b/>
          <w:bCs/>
          <w:i/>
          <w:iCs/>
          <w:color w:val="000000"/>
          <w:spacing w:val="0"/>
          <w:sz w:val="26"/>
          <w:shd w:val="clear" w:color="auto" w:fill="auto"/>
          <w:rtl w:val="0"/>
        </w:rPr>
        <w:t>sa (M-3-375)</w:t>
      </w:r>
      <w:r>
        <w:rPr>
          <w:rFonts w:ascii="Times New Roman" w:eastAsia="Times New Roman" w:hAnsi="Times New Roman" w:cs="Times New Roman"/>
          <w:color w:val="000000"/>
          <w:spacing w:val="0"/>
          <w:sz w:val="26"/>
          <w:shd w:val="clear" w:color="auto" w:fill="auto"/>
          <w:rtl w:val="0"/>
        </w:rPr>
        <w:t>. For example, the meditator has to enter the  first  absorption  of  mindfulness  of  breathing.  Afterwards  the  contact  (</w:t>
      </w:r>
      <w:r>
        <w:rPr>
          <w:rFonts w:ascii="Times New Roman" w:eastAsia="Times New Roman" w:hAnsi="Times New Roman" w:cs="Times New Roman"/>
          <w:b/>
          <w:bCs/>
          <w:i/>
          <w:iCs/>
          <w:color w:val="000000"/>
          <w:spacing w:val="0"/>
          <w:sz w:val="26"/>
          <w:shd w:val="clear" w:color="auto" w:fill="auto"/>
          <w:rtl w:val="0"/>
        </w:rPr>
        <w:t>phassa</w:t>
      </w:r>
      <w:r>
        <w:rPr>
          <w:rFonts w:ascii="Times New Roman" w:eastAsia="Times New Roman" w:hAnsi="Times New Roman" w:cs="Times New Roman"/>
          <w:color w:val="000000"/>
          <w:spacing w:val="0"/>
          <w:sz w:val="26"/>
          <w:shd w:val="clear" w:color="auto" w:fill="auto"/>
          <w:rtl w:val="0"/>
        </w:rPr>
        <w:t xml:space="preserve">) consisting in (34) kinds of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that first absorption, must be kept in mind  specifically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it  must  be  discerned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three  general  characters, impermanance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suffering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non-self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Similarly  those remaining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must be discerned specifically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three general characters  called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If  the  meditator  has  attained  eight  kinds  of </w:t>
      </w:r>
      <w:r>
        <w:rPr>
          <w:rFonts w:ascii="Times New Roman" w:eastAsia="Times New Roman" w:hAnsi="Times New Roman" w:cs="Times New Roman"/>
          <w:color w:val="000000"/>
          <w:spacing w:val="0"/>
          <w:sz w:val="26"/>
          <w:shd w:val="clear" w:color="auto" w:fill="auto"/>
          <w:rtl w:val="0"/>
        </w:rPr>
        <w:t xml:space="preserve">attainment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on each ten kinds of </w:t>
      </w:r>
      <w:r>
        <w:rPr>
          <w:rFonts w:ascii="Times New Roman" w:eastAsia="Times New Roman" w:hAnsi="Times New Roman" w:cs="Times New Roman"/>
          <w:b/>
          <w:bCs/>
          <w:i/>
          <w:iCs/>
          <w:color w:val="000000"/>
          <w:spacing w:val="2"/>
          <w:sz w:val="26"/>
          <w:shd w:val="clear" w:color="auto" w:fill="auto"/>
          <w:rtl w:val="0"/>
        </w:rPr>
        <w:t>kasi</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each ultimate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all kind's of attainment, except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absorption of neither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must be kept in mind specifically and discerned similarly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disciples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vaka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the Buddha, are unable to discern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the absorption of neither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perception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anupada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but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pasammasana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only.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on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that absorption is the specific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Supreme Buddha with the Knowledge of Omniscience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indeed. (See </w:t>
      </w:r>
      <w:r>
        <w:rPr>
          <w:rFonts w:ascii="Times New Roman" w:eastAsia="Times New Roman" w:hAnsi="Times New Roman" w:cs="Times New Roman"/>
          <w:b/>
          <w:bCs/>
          <w:i/>
          <w:iCs/>
          <w:color w:val="000000"/>
          <w:spacing w:val="0"/>
          <w:sz w:val="26"/>
          <w:shd w:val="clear" w:color="auto" w:fill="auto"/>
          <w:rtl w:val="0"/>
        </w:rPr>
        <w:t>Abhi-1-253</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After  analyzing  on  individual  corporeal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consisting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various corporeal units of six doors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dv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(42) bodily parts,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earth-element etc, can be discerned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method.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shown in table of corporeal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Volume I, Section 4</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Similarly  individual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within  various  mind  moments  called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sensual  sphere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vacara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mental</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eye-door cognitive process etc,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also be discerned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dahamma</w:t>
      </w:r>
      <w:r>
        <w:rPr>
          <w:rFonts w:ascii="Times New Roman" w:eastAsia="Times New Roman" w:hAnsi="Times New Roman" w:cs="Times New Roman"/>
          <w:b/>
          <w:bCs/>
          <w:i/>
          <w:iCs/>
          <w:color w:val="000000"/>
          <w:spacing w:val="0"/>
          <w:sz w:val="26"/>
          <w:shd w:val="clear" w:color="auto" w:fill="auto"/>
          <w:rtl w:val="0"/>
        </w:rPr>
        <w:t xml:space="preserve"> vipassn</w:t>
      </w:r>
      <w:r>
        <w:rPr>
          <w:rFonts w:ascii="Times New Roman" w:eastAsia="Times New Roman" w:hAnsi="Times New Roman" w:cs="Times New Roman"/>
          <w:color w:val="000000"/>
          <w:spacing w:val="0"/>
          <w:sz w:val="26"/>
          <w:shd w:val="clear" w:color="auto" w:fill="auto"/>
          <w:rtl w:val="0"/>
        </w:rPr>
        <w:t xml:space="preserve">ā method. </w:t>
      </w:r>
    </w:p>
    <w:p>
      <w:pPr>
        <w:bidi w:val="0"/>
        <w:spacing w:before="0"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this way, if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meditator practice either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method of these two kinds or both two  methods, </w:t>
      </w:r>
      <w:r>
        <w:rPr>
          <w:rFonts w:ascii="Times New Roman" w:eastAsia="Times New Roman" w:hAnsi="Times New Roman" w:cs="Times New Roman"/>
          <w:b/>
          <w:bCs/>
          <w:i/>
          <w:iCs/>
          <w:color w:val="000000"/>
          <w:spacing w:val="1"/>
          <w:sz w:val="26"/>
          <w:shd w:val="clear" w:color="auto" w:fill="auto"/>
          <w:rtl w:val="0"/>
        </w:rPr>
        <w:t>kal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pasammasana</w:t>
      </w:r>
      <w:r>
        <w:rPr>
          <w:rFonts w:ascii="Times New Roman" w:eastAsia="Times New Roman" w:hAnsi="Times New Roman" w:cs="Times New Roman"/>
          <w:color w:val="000000"/>
          <w:spacing w:val="0"/>
          <w:sz w:val="26"/>
          <w:shd w:val="clear" w:color="auto" w:fill="auto"/>
          <w:rtl w:val="0"/>
        </w:rPr>
        <w:t xml:space="preserve"> method,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he can reach the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Knowledge Leading to Emerging in accordance with his previous perfection (</w:t>
      </w:r>
      <w:r>
        <w:rPr>
          <w:rFonts w:ascii="Times New Roman" w:eastAsia="Times New Roman" w:hAnsi="Times New Roman" w:cs="Times New Roman"/>
          <w:b/>
          <w:bCs/>
          <w:i/>
          <w:iCs/>
          <w:color w:val="000000"/>
          <w:spacing w:val="0"/>
          <w:sz w:val="26"/>
          <w:shd w:val="clear" w:color="auto" w:fill="auto"/>
          <w:rtl w:val="0"/>
        </w:rPr>
        <w:t>paramita</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8.8.B. An elaborate method of </w:t>
      </w:r>
      <w:r>
        <w:rPr>
          <w:rFonts w:ascii="Times New Roman" w:eastAsia="Times New Roman" w:hAnsi="Times New Roman" w:cs="Times New Roman"/>
          <w:b/>
          <w:bCs/>
          <w:color w:val="000000"/>
          <w:spacing w:val="1"/>
          <w:sz w:val="26"/>
          <w:shd w:val="clear" w:color="auto" w:fill="auto"/>
          <w:rtl w:val="0"/>
        </w:rPr>
        <w:t>the</w:t>
      </w:r>
      <w:r>
        <w:rPr>
          <w:rFonts w:ascii="Times New Roman" w:eastAsia="Times New Roman" w:hAnsi="Times New Roman" w:cs="Times New Roman"/>
          <w:b/>
          <w:bCs/>
          <w:color w:val="000000"/>
          <w:spacing w:val="0"/>
          <w:sz w:val="26"/>
          <w:shd w:val="clear" w:color="auto" w:fill="auto"/>
          <w:rtl w:val="0"/>
        </w:rPr>
        <w:t xml:space="preserve"> practice on Mentality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makamma</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7" w:lineRule="exact"/>
        <w:ind w:left="0" w:right="-8" w:firstLine="1440"/>
        <w:jc w:val="both"/>
      </w:pPr>
      <w:r>
        <w:rPr>
          <w:rFonts w:ascii="Times New Roman" w:eastAsia="Times New Roman" w:hAnsi="Times New Roman" w:cs="Times New Roman"/>
          <w:color w:val="000000"/>
          <w:spacing w:val="0"/>
          <w:sz w:val="26"/>
          <w:shd w:val="clear" w:color="auto" w:fill="auto"/>
          <w:rtl w:val="0"/>
        </w:rPr>
        <w:t xml:space="preserve">In the section of </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makamma</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volume II, elaborate method of discerning on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has been presented. Those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which are kept in mind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elaborate method, can be discerned as objects of </w:t>
      </w:r>
      <w:r>
        <w:rPr>
          <w:rFonts w:ascii="Times New Roman" w:eastAsia="Times New Roman" w:hAnsi="Times New Roman" w:cs="Times New Roman"/>
          <w:b/>
          <w:bCs/>
          <w:i/>
          <w:iCs/>
          <w:color w:val="000000"/>
          <w:spacing w:val="0"/>
          <w:sz w:val="26"/>
          <w:shd w:val="clear" w:color="auto" w:fill="auto"/>
          <w:rtl w:val="0"/>
        </w:rPr>
        <w:t>anupadadhamna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there general characters from the stages knowledge of comprehension  (</w:t>
      </w:r>
      <w:r>
        <w:rPr>
          <w:rFonts w:ascii="Times New Roman" w:eastAsia="Times New Roman" w:hAnsi="Times New Roman" w:cs="Times New Roman"/>
          <w:b/>
          <w:bCs/>
          <w:i/>
          <w:iCs/>
          <w:color w:val="000000"/>
          <w:spacing w:val="0"/>
          <w:sz w:val="26"/>
          <w:shd w:val="clear" w:color="auto" w:fill="auto"/>
          <w:rtl w:val="0"/>
        </w:rPr>
        <w:t>sammasana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Arising  and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undayabbaya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until  knowledge  of  Neutrality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Unless  the  meditator  achieve  the  great  success  up  to  the  Path  knowledge though he endeavours strenuously various methods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practices mentioned above or if the meditator, himself, wants to practise elaborate method of the practice on  mentality,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individual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must  be  kept  in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discerned as the objects of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If  will  be  presented  further  explanation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again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inexperienced  person.  For  example,  after  keeping  in  mind  all  kinds  of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both  wholesome  impulsion  (</w:t>
      </w:r>
      <w:r>
        <w:rPr>
          <w:rFonts w:ascii="Times New Roman" w:eastAsia="Times New Roman" w:hAnsi="Times New Roman" w:cs="Times New Roman"/>
          <w:b/>
          <w:bCs/>
          <w:i/>
          <w:iCs/>
          <w:color w:val="000000"/>
          <w:spacing w:val="0"/>
          <w:sz w:val="26"/>
          <w:shd w:val="clear" w:color="auto" w:fill="auto"/>
          <w:rtl w:val="0"/>
        </w:rPr>
        <w:t>kusala  javana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unwholesome impulsion,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w:t>
      </w:r>
      <w:r>
        <w:rPr>
          <w:rFonts w:ascii="Times New Roman" w:eastAsia="Times New Roman" w:hAnsi="Times New Roman" w:cs="Times New Roman"/>
          <w:color w:val="000000"/>
          <w:spacing w:val="1"/>
          <w:sz w:val="26"/>
          <w:shd w:val="clear" w:color="auto" w:fill="auto"/>
          <w:rtl w:val="0"/>
        </w:rPr>
        <w:t>object</w:t>
      </w:r>
      <w:r>
        <w:rPr>
          <w:rFonts w:ascii="Times New Roman" w:eastAsia="Times New Roman" w:hAnsi="Times New Roman" w:cs="Times New Roman"/>
          <w:color w:val="000000"/>
          <w:spacing w:val="0"/>
          <w:sz w:val="26"/>
          <w:shd w:val="clear" w:color="auto" w:fill="auto"/>
          <w:rtl w:val="0"/>
        </w:rPr>
        <w:t xml:space="preserve"> of individual corporealities of (54) kinds consisting in eye (eye door). Those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must be discerned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general characters one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one. Similarly after keeping in mind all kinds of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both  wholesome  impulsion  </w:t>
      </w:r>
      <w:r>
        <w:rPr>
          <w:rFonts w:ascii="Times New Roman" w:eastAsia="Times New Roman" w:hAnsi="Times New Roman" w:cs="Times New Roman"/>
          <w:color w:val="000000"/>
          <w:spacing w:val="2"/>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unwholesome  impulsion,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either the object of individual corporealities of (54) kinds or (44) kinds consisting in remaining doors, ear etc,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The object of individual corporealities of  each  bodily  part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(44)kinds  etc,  belonging  to  (42)  bodily  part  ,Those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be discerned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general characters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one. </w:t>
      </w:r>
    </w:p>
    <w:p>
      <w:pPr>
        <w:bidi w:val="0"/>
        <w:spacing w:before="0" w:after="0" w:line="300"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During discerning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after performing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on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the earth element consisting of eye-decad,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continued to perform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the water element consisting of the same corporeal unit,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eye-decad with (10) kinds of corporeal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component of (54) kinds of corporealities in eye-door.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after performing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on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each corpureality among </w:t>
      </w:r>
      <w:r>
        <w:rPr>
          <w:rFonts w:ascii="Times New Roman" w:eastAsia="Times New Roman" w:hAnsi="Times New Roman" w:cs="Times New Roman"/>
          <w:color w:val="000000"/>
          <w:spacing w:val="1"/>
          <w:sz w:val="26"/>
          <w:shd w:val="clear" w:color="auto" w:fill="auto"/>
          <w:rtl w:val="0"/>
        </w:rPr>
        <w:t>(10)</w:t>
      </w:r>
      <w:r>
        <w:rPr>
          <w:rFonts w:ascii="Times New Roman" w:eastAsia="Times New Roman" w:hAnsi="Times New Roman" w:cs="Times New Roman"/>
          <w:color w:val="000000"/>
          <w:spacing w:val="0"/>
          <w:sz w:val="26"/>
          <w:shd w:val="clear" w:color="auto" w:fill="auto"/>
          <w:rtl w:val="0"/>
        </w:rPr>
        <w:t xml:space="preserve"> kinds of corporealities of eye-decad,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continued  to  perform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arising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each corporeality </w:t>
      </w:r>
      <w:r>
        <w:rPr>
          <w:rFonts w:ascii="Times New Roman" w:eastAsia="Times New Roman" w:hAnsi="Times New Roman" w:cs="Times New Roman"/>
          <w:color w:val="000000"/>
          <w:spacing w:val="1"/>
          <w:sz w:val="26"/>
          <w:shd w:val="clear" w:color="auto" w:fill="auto"/>
          <w:rtl w:val="0"/>
        </w:rPr>
        <w:t>among</w:t>
      </w:r>
      <w:r>
        <w:rPr>
          <w:rFonts w:ascii="Times New Roman" w:eastAsia="Times New Roman" w:hAnsi="Times New Roman" w:cs="Times New Roman"/>
          <w:color w:val="000000"/>
          <w:spacing w:val="0"/>
          <w:sz w:val="26"/>
          <w:shd w:val="clear" w:color="auto" w:fill="auto"/>
          <w:rtl w:val="0"/>
        </w:rPr>
        <w:t xml:space="preserve"> (10) kinds of corporealities of body- decad within the same door, eye-door in serial order. Afterwards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PAGE-459 </w:t>
      </w:r>
    </w:p>
    <w:p>
      <w:pPr>
        <w:bidi w:val="0"/>
        <w:spacing w:before="291" w:after="0" w:line="300" w:lineRule="exact"/>
        <w:ind w:left="0" w:right="-11" w:firstLine="0"/>
        <w:jc w:val="both"/>
      </w:pPr>
      <w:r>
        <w:rPr>
          <w:rFonts w:ascii="Times New Roman" w:eastAsia="Times New Roman" w:hAnsi="Times New Roman" w:cs="Times New Roman"/>
          <w:color w:val="000000"/>
          <w:spacing w:val="0"/>
          <w:sz w:val="26"/>
          <w:shd w:val="clear" w:color="auto" w:fill="auto"/>
          <w:rtl w:val="0"/>
        </w:rPr>
        <w:t xml:space="preserve">which are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each corporeality of (54) kinds of eye-door in the  continuum  of  external  ones  (</w:t>
      </w:r>
      <w:r>
        <w:rPr>
          <w:rFonts w:ascii="Times New Roman" w:eastAsia="Times New Roman" w:hAnsi="Times New Roman" w:cs="Times New Roman"/>
          <w:b/>
          <w:bCs/>
          <w:i/>
          <w:iCs/>
          <w:color w:val="000000"/>
          <w:spacing w:val="0"/>
          <w:sz w:val="26"/>
          <w:shd w:val="clear" w:color="auto" w:fill="auto"/>
          <w:rtl w:val="0"/>
        </w:rPr>
        <w:t>bahiddha</w:t>
      </w:r>
      <w:r>
        <w:rPr>
          <w:rFonts w:ascii="Times New Roman" w:eastAsia="Times New Roman" w:hAnsi="Times New Roman" w:cs="Times New Roman"/>
          <w:color w:val="000000"/>
          <w:spacing w:val="0"/>
          <w:sz w:val="26"/>
          <w:shd w:val="clear" w:color="auto" w:fill="auto"/>
          <w:rtl w:val="0"/>
        </w:rPr>
        <w:t xml:space="preserve">)  must  be  discerned  as  the  object  of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Then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carried 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changing  to  remaining  doors,  ear  door  etc,  in  serial  order.  It  must  be  discerned similarly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(42) bodily parts one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one. </w:t>
      </w:r>
    </w:p>
    <w:p>
      <w:pPr>
        <w:bidi w:val="0"/>
        <w:spacing w:before="2" w:after="14"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If all kinds of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consisting of those (6) kinds of doors, (42) bodily parts, are classified in the aspect of object, there are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(6)</w:t>
      </w:r>
      <w:r>
        <w:rPr>
          <w:rFonts w:ascii="Times New Roman" w:eastAsia="Times New Roman" w:hAnsi="Times New Roman" w:cs="Times New Roman"/>
          <w:color w:val="000000"/>
          <w:spacing w:val="0"/>
          <w:sz w:val="26"/>
          <w:shd w:val="clear" w:color="auto" w:fill="auto"/>
          <w:rtl w:val="0"/>
        </w:rPr>
        <w:t xml:space="preserve"> kinds of objects. These objects within each corporeal unit,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grouped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_____ </w:t>
      </w:r>
    </w:p>
    <w:p>
      <w:pPr>
        <w:numPr>
          <w:ilvl w:val="0"/>
          <w:numId w:val="3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Colour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visible object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r</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p</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ramma</w:t>
      </w:r>
      <w:r>
        <w:rPr>
          <w:rFonts w:ascii="Times New Roman" w:eastAsia="Times New Roman" w:hAnsi="Times New Roman" w:cs="Times New Roman"/>
          <w:color w:val="000000"/>
          <w:spacing w:val="4"/>
          <w:sz w:val="26"/>
          <w:shd w:val="clear" w:color="auto" w:fill="auto"/>
          <w:rtl w:val="0"/>
        </w:rPr>
        <w:t>ņ</w:t>
      </w:r>
      <w:r>
        <w:rPr>
          <w:rFonts w:ascii="Times New Roman" w:eastAsia="Times New Roman" w:hAnsi="Times New Roman" w:cs="Times New Roman"/>
          <w:b/>
          <w:bCs/>
          <w:i/>
          <w:iCs/>
          <w:color w:val="000000"/>
          <w:spacing w:val="4"/>
          <w:sz w:val="26"/>
          <w:shd w:val="clear" w:color="auto" w:fill="auto"/>
          <w:rtl w:val="0"/>
        </w:rPr>
        <w:t>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Smell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olfactory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gandh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7"/>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taste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gustative object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ras</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amma</w:t>
      </w:r>
      <w:r>
        <w:rPr>
          <w:rFonts w:ascii="Times New Roman" w:eastAsia="Times New Roman" w:hAnsi="Times New Roman" w:cs="Times New Roman"/>
          <w:color w:val="000000"/>
          <w:spacing w:val="3"/>
          <w:sz w:val="26"/>
          <w:shd w:val="clear" w:color="auto" w:fill="auto"/>
          <w:rtl w:val="0"/>
        </w:rPr>
        <w:t>ņ</w:t>
      </w:r>
      <w:r>
        <w:rPr>
          <w:rFonts w:ascii="Times New Roman" w:eastAsia="Times New Roman" w:hAnsi="Times New Roman" w:cs="Times New Roman"/>
          <w:b/>
          <w:bCs/>
          <w:i/>
          <w:iCs/>
          <w:color w:val="000000"/>
          <w:spacing w:val="3"/>
          <w:sz w:val="26"/>
          <w:shd w:val="clear" w:color="auto" w:fill="auto"/>
          <w:rtl w:val="0"/>
        </w:rPr>
        <w:t>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earth-element,  fire-element,  air-element  are  tactile  objects </w:t>
      </w:r>
    </w:p>
    <w:p>
      <w:pPr>
        <w:bidi w:val="0"/>
        <w:spacing w:before="14" w:after="0" w:line="286" w:lineRule="exact"/>
        <w:ind w:left="0" w:right="-200" w:firstLine="0"/>
        <w:jc w:val="both"/>
      </w:pP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pho</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habb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8"/>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sound consisting of sound nonad of inbreath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outbreath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ass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sapass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sadda navaka </w:t>
      </w:r>
      <w:r>
        <w:rPr>
          <w:rFonts w:ascii="Times New Roman" w:eastAsia="Times New Roman" w:hAnsi="Times New Roman" w:cs="Times New Roman"/>
          <w:b/>
          <w:bCs/>
          <w:i/>
          <w:iCs/>
          <w:color w:val="000000"/>
          <w:spacing w:val="2"/>
          <w:sz w:val="26"/>
          <w:shd w:val="clear" w:color="auto" w:fill="auto"/>
          <w:rtl w:val="0"/>
        </w:rPr>
        <w:t>kal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is the </w:t>
      </w:r>
      <w:r>
        <w:rPr>
          <w:rFonts w:ascii="Times New Roman" w:eastAsia="Times New Roman" w:hAnsi="Times New Roman" w:cs="Times New Roman"/>
          <w:color w:val="000000"/>
          <w:spacing w:val="1"/>
          <w:sz w:val="26"/>
          <w:shd w:val="clear" w:color="auto" w:fill="auto"/>
          <w:rtl w:val="0"/>
        </w:rPr>
        <w:t>auditory</w:t>
      </w:r>
      <w:r>
        <w:rPr>
          <w:rFonts w:ascii="Times New Roman" w:eastAsia="Times New Roman" w:hAnsi="Times New Roman" w:cs="Times New Roman"/>
          <w:color w:val="000000"/>
          <w:spacing w:val="0"/>
          <w:sz w:val="26"/>
          <w:shd w:val="clear" w:color="auto" w:fill="auto"/>
          <w:rtl w:val="0"/>
        </w:rPr>
        <w:t xml:space="preserve">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sadd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3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remaining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clear-sensitivity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subtle corporcality </w:t>
      </w:r>
    </w:p>
    <w:p>
      <w:pPr>
        <w:bidi w:val="0"/>
        <w:spacing w:before="1" w:after="0" w:line="300" w:lineRule="exact"/>
        <w:ind w:left="0" w:right="-5" w:firstLine="0"/>
        <w:jc w:val="both"/>
      </w:pP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sukhumar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water-element, sex corporeality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physical vitality (</w:t>
      </w:r>
      <w:r>
        <w:rPr>
          <w:rFonts w:ascii="Times New Roman" w:eastAsia="Times New Roman" w:hAnsi="Times New Roman" w:cs="Times New Roman"/>
          <w:b/>
          <w:bCs/>
          <w:i/>
          <w:iCs/>
          <w:color w:val="000000"/>
          <w:spacing w:val="0"/>
          <w:sz w:val="26"/>
          <w:shd w:val="clear" w:color="auto" w:fill="auto"/>
          <w:rtl w:val="0"/>
        </w:rPr>
        <w:t>j</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vita</w:t>
      </w:r>
      <w:r>
        <w:rPr>
          <w:rFonts w:ascii="Times New Roman" w:eastAsia="Times New Roman" w:hAnsi="Times New Roman" w:cs="Times New Roman"/>
          <w:color w:val="000000"/>
          <w:spacing w:val="0"/>
          <w:sz w:val="26"/>
          <w:shd w:val="clear" w:color="auto" w:fill="auto"/>
          <w:rtl w:val="0"/>
        </w:rPr>
        <w:t>), heart-base  (</w:t>
      </w:r>
      <w:r>
        <w:rPr>
          <w:rFonts w:ascii="Times New Roman" w:eastAsia="Times New Roman" w:hAnsi="Times New Roman" w:cs="Times New Roman"/>
          <w:b/>
          <w:bCs/>
          <w:i/>
          <w:iCs/>
          <w:color w:val="000000"/>
          <w:spacing w:val="0"/>
          <w:sz w:val="26"/>
          <w:shd w:val="clear" w:color="auto" w:fill="auto"/>
          <w:rtl w:val="0"/>
        </w:rPr>
        <w:t>hadaya  vatthu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celar-semsitivity  etc,  are  cognizable-object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dhamm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After keeping in mind those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as mentioned in various lines, colour-line, sound-line etc,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carried </w:t>
      </w:r>
      <w:r>
        <w:rPr>
          <w:rFonts w:ascii="Times New Roman" w:eastAsia="Times New Roman" w:hAnsi="Times New Roman" w:cs="Times New Roman"/>
          <w:color w:val="000000"/>
          <w:spacing w:val="1"/>
          <w:sz w:val="26"/>
          <w:shd w:val="clear" w:color="auto" w:fill="auto"/>
          <w:rtl w:val="0"/>
        </w:rPr>
        <w:t>out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observing those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All  kinds  of  wholesome  and  unwholesome  cognitive  processes must be discerned thoroughly.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During  performing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both  two  kinds,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pasammassana</w:t>
      </w:r>
      <w:r>
        <w:rPr>
          <w:rFonts w:ascii="Times New Roman" w:eastAsia="Times New Roman" w:hAnsi="Times New Roman" w:cs="Times New Roman"/>
          <w:color w:val="000000"/>
          <w:spacing w:val="0"/>
          <w:sz w:val="26"/>
          <w:shd w:val="clear" w:color="auto" w:fill="auto"/>
          <w:rtl w:val="0"/>
        </w:rPr>
        <w:t xml:space="preserve"> method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method  can  be  performed  as  he  like. Depending upon previous perfection of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Leading to Emerging will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reached accordingly. </w:t>
      </w:r>
    </w:p>
    <w:p>
      <w:pPr>
        <w:bidi w:val="0"/>
        <w:spacing w:before="7" w:after="0" w:line="597" w:lineRule="exact"/>
        <w:ind w:left="0" w:right="4055" w:firstLine="0"/>
        <w:jc w:val="left"/>
      </w:pPr>
      <w:r>
        <w:rPr>
          <w:rFonts w:ascii="Times New Roman" w:eastAsia="Times New Roman" w:hAnsi="Times New Roman" w:cs="Times New Roman"/>
          <w:b/>
          <w:bCs/>
          <w:color w:val="000000"/>
          <w:spacing w:val="0"/>
          <w:sz w:val="26"/>
          <w:shd w:val="clear" w:color="auto" w:fill="auto"/>
          <w:rtl w:val="0"/>
        </w:rPr>
        <w:t xml:space="preserve">PAGE-460 8.9.  Ignorance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and Knowledge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0"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It  was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time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stayed  in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vathi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time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 approached the </w:t>
      </w:r>
      <w:r>
        <w:rPr>
          <w:rFonts w:ascii="Times New Roman" w:eastAsia="Times New Roman" w:hAnsi="Times New Roman" w:cs="Times New Roman"/>
          <w:color w:val="000000"/>
          <w:spacing w:val="1"/>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xml:space="preserve"> and worshiped respect fully: afterwards he sat down at an appropriate place and then he asked as follows.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"Bhante  the  Supreme  Buddha  it  is  worth  designating  as  The  "Ignorance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avijj</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the  ignorance?;  how  does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person</w:t>
      </w:r>
      <w:r>
        <w:rPr>
          <w:rFonts w:ascii="Times New Roman" w:eastAsia="Times New Roman" w:hAnsi="Times New Roman" w:cs="Times New Roman"/>
          <w:color w:val="000000"/>
          <w:spacing w:val="0"/>
          <w:sz w:val="26"/>
          <w:shd w:val="clear" w:color="auto" w:fill="auto"/>
          <w:rtl w:val="0"/>
        </w:rPr>
        <w:t xml:space="preserve">  reach  into  the ignorance?".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 in this world, the worldling without eye of wisdom, who lacks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knowledge,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doctrinal knowledge called agama suta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realizable knowledge called </w:t>
      </w:r>
      <w:r>
        <w:rPr>
          <w:rFonts w:ascii="Times New Roman" w:eastAsia="Times New Roman" w:hAnsi="Times New Roman" w:cs="Times New Roman"/>
          <w:b/>
          <w:bCs/>
          <w:i/>
          <w:iCs/>
          <w:color w:val="000000"/>
          <w:spacing w:val="1"/>
          <w:sz w:val="26"/>
          <w:shd w:val="clear" w:color="auto" w:fill="auto"/>
          <w:rtl w:val="0"/>
        </w:rPr>
        <w:t>adhigama</w:t>
      </w:r>
      <w:r>
        <w:rPr>
          <w:rFonts w:ascii="Times New Roman" w:eastAsia="Times New Roman" w:hAnsi="Times New Roman" w:cs="Times New Roman"/>
          <w:b/>
          <w:bCs/>
          <w:i/>
          <w:iCs/>
          <w:color w:val="000000"/>
          <w:spacing w:val="0"/>
          <w:sz w:val="26"/>
          <w:shd w:val="clear" w:color="auto" w:fill="auto"/>
          <w:rtl w:val="0"/>
        </w:rPr>
        <w:t xml:space="preserve"> suta</w:t>
      </w:r>
      <w:r>
        <w:rPr>
          <w:rFonts w:ascii="Times New Roman" w:eastAsia="Times New Roman" w:hAnsi="Times New Roman" w:cs="Times New Roman"/>
          <w:color w:val="000000"/>
          <w:spacing w:val="0"/>
          <w:sz w:val="26"/>
          <w:shd w:val="clear" w:color="auto" w:fill="auto"/>
          <w:rtl w:val="0"/>
        </w:rPr>
        <w:t xml:space="preserve">.... </w:t>
      </w:r>
    </w:p>
    <w:p>
      <w:pPr>
        <w:numPr>
          <w:ilvl w:val="0"/>
          <w:numId w:val="40"/>
        </w:numPr>
        <w:bidi w:val="0"/>
        <w:spacing w:before="12" w:after="14" w:line="286" w:lineRule="exact"/>
        <w:ind w:right="-200"/>
        <w:jc w:val="both"/>
      </w:pPr>
      <w:r>
        <w:rPr>
          <w:rFonts w:ascii="Times New Roman" w:eastAsia="Times New Roman" w:hAnsi="Times New Roman" w:cs="Times New Roman"/>
          <w:color w:val="000000"/>
          <w:spacing w:val="0"/>
          <w:sz w:val="26"/>
          <w:shd w:val="clear" w:color="auto" w:fill="auto"/>
          <w:rtl w:val="0"/>
        </w:rPr>
        <w:t xml:space="preserve">(a) does not know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41"/>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know the cause arising samudaya of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41"/>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not know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4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not know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leading to the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42"/>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does not know feeling ..... R..... </w:t>
      </w:r>
    </w:p>
    <w:p>
      <w:pPr>
        <w:numPr>
          <w:ilvl w:val="0"/>
          <w:numId w:val="42"/>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does not know perception ..... R..... </w:t>
      </w:r>
    </w:p>
    <w:p>
      <w:pPr>
        <w:numPr>
          <w:ilvl w:val="0"/>
          <w:numId w:val="42"/>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does not know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42"/>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does not know consciousness,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4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know the cause of arising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of consciousness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numPr>
          <w:ilvl w:val="0"/>
          <w:numId w:val="43"/>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not know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consciousness </w:t>
      </w:r>
    </w:p>
    <w:p>
      <w:pPr>
        <w:numPr>
          <w:ilvl w:val="0"/>
          <w:numId w:val="4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does not know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leading to the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consciousness.  </w:t>
      </w:r>
    </w:p>
    <w:p>
      <w:pPr>
        <w:bidi w:val="0"/>
        <w:spacing w:before="3" w:after="0" w:line="297" w:lineRule="exact"/>
        <w:ind w:left="0" w:right="-3"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nescience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worth designating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“ignorance”.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all  manner  of  means,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reaches  into  the  Ignorance",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w:t>
      </w:r>
    </w:p>
    <w:p>
      <w:pPr>
        <w:bidi w:val="0"/>
        <w:spacing w:before="11"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Sam-2-132, Avijj</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Sutta</w:t>
      </w:r>
      <w:r>
        <w:rPr>
          <w:rFonts w:ascii="Times New Roman" w:eastAsia="Times New Roman" w:hAnsi="Times New Roman" w:cs="Times New Roman"/>
          <w:color w:val="000000"/>
          <w:spacing w:val="0"/>
          <w:sz w:val="26"/>
          <w:shd w:val="clear" w:color="auto" w:fill="auto"/>
          <w:rtl w:val="0"/>
        </w:rPr>
        <w:t xml:space="preserve">) </w:t>
      </w:r>
    </w:p>
    <w:p>
      <w:pPr>
        <w:bidi w:val="0"/>
        <w:spacing w:before="6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"Knowledge"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was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time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stayed  in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vatthi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that  time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 approached the </w:t>
      </w:r>
      <w:r>
        <w:rPr>
          <w:rFonts w:ascii="Times New Roman" w:eastAsia="Times New Roman" w:hAnsi="Times New Roman" w:cs="Times New Roman"/>
          <w:color w:val="000000"/>
          <w:spacing w:val="1"/>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xml:space="preserve"> and worshipped respectfully; afterwards </w:t>
      </w:r>
      <w:r>
        <w:rPr>
          <w:rFonts w:ascii="Times New Roman" w:eastAsia="Times New Roman" w:hAnsi="Times New Roman" w:cs="Times New Roman"/>
          <w:color w:val="000000"/>
          <w:spacing w:val="2"/>
          <w:sz w:val="26"/>
          <w:shd w:val="clear" w:color="auto" w:fill="auto"/>
          <w:rtl w:val="0"/>
        </w:rPr>
        <w:t>he</w:t>
      </w:r>
      <w:r>
        <w:rPr>
          <w:rFonts w:ascii="Times New Roman" w:eastAsia="Times New Roman" w:hAnsi="Times New Roman" w:cs="Times New Roman"/>
          <w:color w:val="000000"/>
          <w:spacing w:val="0"/>
          <w:sz w:val="26"/>
          <w:shd w:val="clear" w:color="auto" w:fill="auto"/>
          <w:rtl w:val="0"/>
        </w:rPr>
        <w:t xml:space="preserve"> sat down at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appropriate place and then he asked as follows. </w:t>
      </w:r>
    </w:p>
    <w:p>
      <w:pPr>
        <w:bidi w:val="0"/>
        <w:spacing w:before="1" w:after="0" w:line="299" w:lineRule="exact"/>
        <w:ind w:left="0" w:right="-5" w:firstLine="720"/>
        <w:jc w:val="both"/>
      </w:pPr>
      <w:r>
        <w:rPr>
          <w:rFonts w:ascii="Times New Roman" w:eastAsia="Times New Roman" w:hAnsi="Times New Roman" w:cs="Times New Roman"/>
          <w:color w:val="000000"/>
          <w:spacing w:val="0"/>
          <w:sz w:val="26"/>
          <w:shd w:val="clear" w:color="auto" w:fill="auto"/>
          <w:rtl w:val="0"/>
        </w:rPr>
        <w:t xml:space="preserve">"Bhante  the  Supreme  Buddha  it  is  worth  designating  as  The  "Knowledge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avijj</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the 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how much means does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reach into the Knowledge?".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 in this world, the disciple of mine with two kinds of knowledge, the  doctrinal  knowledge  called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gama</w:t>
      </w:r>
      <w:r>
        <w:rPr>
          <w:rFonts w:ascii="Times New Roman" w:eastAsia="Times New Roman" w:hAnsi="Times New Roman" w:cs="Times New Roman"/>
          <w:b/>
          <w:bCs/>
          <w:i/>
          <w:iCs/>
          <w:color w:val="000000"/>
          <w:spacing w:val="0"/>
          <w:sz w:val="26"/>
          <w:shd w:val="clear" w:color="auto" w:fill="auto"/>
          <w:rtl w:val="0"/>
        </w:rPr>
        <w:t xml:space="preserve">  suta</w:t>
      </w:r>
      <w:r>
        <w:rPr>
          <w:rFonts w:ascii="Times New Roman" w:eastAsia="Times New Roman" w:hAnsi="Times New Roman" w:cs="Times New Roman"/>
          <w:color w:val="000000"/>
          <w:spacing w:val="0"/>
          <w:sz w:val="26"/>
          <w:shd w:val="clear" w:color="auto" w:fill="auto"/>
          <w:rtl w:val="0"/>
        </w:rPr>
        <w:t xml:space="preserve">  and  the  realizable  knowledge  called </w:t>
      </w:r>
      <w:r>
        <w:rPr>
          <w:rFonts w:ascii="Times New Roman" w:eastAsia="Times New Roman" w:hAnsi="Times New Roman" w:cs="Times New Roman"/>
          <w:b/>
          <w:bCs/>
          <w:i/>
          <w:iCs/>
          <w:color w:val="000000"/>
          <w:spacing w:val="0"/>
          <w:sz w:val="26"/>
          <w:shd w:val="clear" w:color="auto" w:fill="auto"/>
          <w:rtl w:val="0"/>
        </w:rPr>
        <w:t>adhigama suta</w:t>
      </w:r>
      <w:r>
        <w:rPr>
          <w:rFonts w:ascii="Times New Roman" w:eastAsia="Times New Roman" w:hAnsi="Times New Roman" w:cs="Times New Roman"/>
          <w:color w:val="000000"/>
          <w:spacing w:val="0"/>
          <w:sz w:val="26"/>
          <w:shd w:val="clear" w:color="auto" w:fill="auto"/>
          <w:rtl w:val="0"/>
        </w:rPr>
        <w:t xml:space="preserve">, who is the Noble One ....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PAGE-461 </w:t>
      </w:r>
    </w:p>
    <w:p>
      <w:pPr>
        <w:numPr>
          <w:ilvl w:val="0"/>
          <w:numId w:val="44"/>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knows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4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knows the cause of arising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of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4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knows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corporeal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4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knows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leading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corporeal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46"/>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knows feeling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46"/>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knows perception ... R.... </w:t>
      </w:r>
    </w:p>
    <w:p>
      <w:pPr>
        <w:numPr>
          <w:ilvl w:val="0"/>
          <w:numId w:val="46"/>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knows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46"/>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knows consciousness, </w:t>
      </w:r>
    </w:p>
    <w:p>
      <w:pPr>
        <w:numPr>
          <w:ilvl w:val="0"/>
          <w:numId w:val="4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knows the cause of arising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of consciousness,  </w:t>
      </w:r>
    </w:p>
    <w:p>
      <w:pPr>
        <w:numPr>
          <w:ilvl w:val="0"/>
          <w:numId w:val="47"/>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knows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consciousness,  </w:t>
      </w:r>
    </w:p>
    <w:p>
      <w:pPr>
        <w:numPr>
          <w:ilvl w:val="0"/>
          <w:numId w:val="4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knows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leading  to  the  cessation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of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consciousness. </w:t>
      </w:r>
    </w:p>
    <w:p>
      <w:pPr>
        <w:bidi w:val="0"/>
        <w:spacing w:before="3" w:after="0" w:line="297" w:lineRule="exact"/>
        <w:ind w:left="0" w:right="-9"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 the science in this </w:t>
      </w:r>
      <w:r>
        <w:rPr>
          <w:rFonts w:ascii="Times New Roman" w:eastAsia="Times New Roman" w:hAnsi="Times New Roman" w:cs="Times New Roman"/>
          <w:color w:val="000000"/>
          <w:spacing w:val="3"/>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worth designating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"Knowledge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vijj</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manner of means,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reaches into the "Knowledge",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w:t>
      </w:r>
      <w:r>
        <w:rPr>
          <w:rFonts w:ascii="Times New Roman" w:eastAsia="Times New Roman" w:hAnsi="Times New Roman" w:cs="Times New Roman"/>
          <w:b/>
          <w:bCs/>
          <w:i/>
          <w:iCs/>
          <w:color w:val="000000"/>
          <w:spacing w:val="0"/>
          <w:sz w:val="26"/>
          <w:shd w:val="clear" w:color="auto" w:fill="auto"/>
          <w:rtl w:val="0"/>
        </w:rPr>
        <w:t>Sam-2-132, Vijj</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Sutta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was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time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stayed  in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vatthi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that  time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 approached the </w:t>
      </w:r>
      <w:r>
        <w:rPr>
          <w:rFonts w:ascii="Times New Roman" w:eastAsia="Times New Roman" w:hAnsi="Times New Roman" w:cs="Times New Roman"/>
          <w:color w:val="000000"/>
          <w:spacing w:val="1"/>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xml:space="preserve"> and worshipped respectfully; afterwards </w:t>
      </w:r>
      <w:r>
        <w:rPr>
          <w:rFonts w:ascii="Times New Roman" w:eastAsia="Times New Roman" w:hAnsi="Times New Roman" w:cs="Times New Roman"/>
          <w:color w:val="000000"/>
          <w:spacing w:val="2"/>
          <w:sz w:val="26"/>
          <w:shd w:val="clear" w:color="auto" w:fill="auto"/>
          <w:rtl w:val="0"/>
        </w:rPr>
        <w:t>he</w:t>
      </w:r>
      <w:r>
        <w:rPr>
          <w:rFonts w:ascii="Times New Roman" w:eastAsia="Times New Roman" w:hAnsi="Times New Roman" w:cs="Times New Roman"/>
          <w:color w:val="000000"/>
          <w:spacing w:val="0"/>
          <w:sz w:val="26"/>
          <w:shd w:val="clear" w:color="auto" w:fill="auto"/>
          <w:rtl w:val="0"/>
        </w:rPr>
        <w:t xml:space="preserve"> sat down at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appropriate place and then he asked as follows.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"Bhante ... the Supreme Buddha ... which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can the knower and seer remove the nescience (= the ignorance,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arise the science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asked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 the person who knows and sees penetratively the phenomenon, the impermenance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xml:space="preserve">) (suffering, non-self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 </w:t>
      </w:r>
    </w:p>
    <w:p>
      <w:pPr>
        <w:numPr>
          <w:ilvl w:val="0"/>
          <w:numId w:val="48"/>
        </w:numPr>
        <w:bidi w:val="0"/>
        <w:spacing w:before="3" w:after="0" w:line="297" w:lineRule="exact"/>
        <w:ind w:right="-3"/>
        <w:jc w:val="left"/>
      </w:pPr>
      <w:r>
        <w:rPr>
          <w:rFonts w:ascii="Times New Roman" w:eastAsia="Times New Roman" w:hAnsi="Times New Roman" w:cs="Times New Roman"/>
          <w:color w:val="000000"/>
          <w:spacing w:val="0"/>
          <w:sz w:val="26"/>
          <w:shd w:val="clear" w:color="auto" w:fill="auto"/>
          <w:rtl w:val="0"/>
        </w:rPr>
        <w:t xml:space="preserve">(a) the eye-transparent-element, can remove nescience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ignorance,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but arise science (=Knowledge, </w:t>
      </w:r>
      <w:r>
        <w:rPr>
          <w:rFonts w:ascii="Times New Roman" w:eastAsia="Times New Roman" w:hAnsi="Times New Roman" w:cs="Times New Roman"/>
          <w:b/>
          <w:bCs/>
          <w:i/>
          <w:iCs/>
          <w:color w:val="000000"/>
          <w:spacing w:val="3"/>
          <w:sz w:val="26"/>
          <w:shd w:val="clear" w:color="auto" w:fill="auto"/>
          <w:rtl w:val="0"/>
        </w:rPr>
        <w:t>vijj</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numPr>
          <w:ilvl w:val="0"/>
          <w:numId w:val="4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visible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objects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4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the seeing-consciousness (</w:t>
      </w:r>
      <w:r>
        <w:rPr>
          <w:rFonts w:ascii="Times New Roman" w:eastAsia="Times New Roman" w:hAnsi="Times New Roman" w:cs="Times New Roman"/>
          <w:b/>
          <w:bCs/>
          <w:i/>
          <w:iCs/>
          <w:color w:val="000000"/>
          <w:spacing w:val="0"/>
          <w:sz w:val="26"/>
          <w:shd w:val="clear" w:color="auto" w:fill="auto"/>
          <w:rtl w:val="0"/>
        </w:rPr>
        <w:t>cakkhu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viññ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49"/>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the contact with the sense of vision (</w:t>
      </w:r>
      <w:r>
        <w:rPr>
          <w:rFonts w:ascii="Times New Roman" w:eastAsia="Times New Roman" w:hAnsi="Times New Roman" w:cs="Times New Roman"/>
          <w:b/>
          <w:bCs/>
          <w:i/>
          <w:iCs/>
          <w:color w:val="000000"/>
          <w:spacing w:val="0"/>
          <w:sz w:val="26"/>
          <w:shd w:val="clear" w:color="auto" w:fill="auto"/>
          <w:rtl w:val="0"/>
        </w:rPr>
        <w:t>cakkhusamphassa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4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feeling </w:t>
      </w:r>
    </w:p>
    <w:p>
      <w:pPr>
        <w:bidi w:val="0"/>
        <w:spacing w:before="1" w:after="0" w:line="300"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contact  with  the  sense  of  vision,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remove  nescience (=ignorance,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arise science (= 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numPr>
          <w:ilvl w:val="0"/>
          <w:numId w:val="50"/>
        </w:numPr>
        <w:bidi w:val="0"/>
        <w:spacing w:before="11" w:after="14" w:line="286" w:lineRule="exact"/>
        <w:ind w:right="-200"/>
        <w:jc w:val="both"/>
      </w:pPr>
      <w:r>
        <w:rPr>
          <w:rFonts w:ascii="Times New Roman" w:eastAsia="Times New Roman" w:hAnsi="Times New Roman" w:cs="Times New Roman"/>
          <w:color w:val="000000"/>
          <w:spacing w:val="0"/>
          <w:sz w:val="26"/>
          <w:shd w:val="clear" w:color="auto" w:fill="auto"/>
          <w:rtl w:val="0"/>
        </w:rPr>
        <w:t xml:space="preserve">(a) the ear-transparent-element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auditory-objects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hearing-consciousness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1"/>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the contact with the sense of auditory (</w:t>
      </w:r>
      <w:r>
        <w:rPr>
          <w:rFonts w:ascii="Times New Roman" w:eastAsia="Times New Roman" w:hAnsi="Times New Roman" w:cs="Times New Roman"/>
          <w:b/>
          <w:bCs/>
          <w:i/>
          <w:iCs/>
          <w:color w:val="000000"/>
          <w:spacing w:val="0"/>
          <w:sz w:val="26"/>
          <w:shd w:val="clear" w:color="auto" w:fill="auto"/>
          <w:rtl w:val="0"/>
        </w:rPr>
        <w:t>sotasamphassa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feeling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contact with the </w:t>
      </w:r>
      <w:r>
        <w:rPr>
          <w:rFonts w:ascii="Times New Roman" w:eastAsia="Times New Roman" w:hAnsi="Times New Roman" w:cs="Times New Roman"/>
          <w:color w:val="000000"/>
          <w:spacing w:val="1"/>
          <w:sz w:val="26"/>
          <w:shd w:val="clear" w:color="auto" w:fill="auto"/>
          <w:rtl w:val="0"/>
        </w:rPr>
        <w:t>sense</w:t>
      </w:r>
      <w:r>
        <w:rPr>
          <w:rFonts w:ascii="Times New Roman" w:eastAsia="Times New Roman" w:hAnsi="Times New Roman" w:cs="Times New Roman"/>
          <w:color w:val="000000"/>
          <w:spacing w:val="0"/>
          <w:sz w:val="26"/>
          <w:shd w:val="clear" w:color="auto" w:fill="auto"/>
          <w:rtl w:val="0"/>
        </w:rPr>
        <w:t xml:space="preserve"> of auditory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PAGE-462 </w:t>
      </w:r>
    </w:p>
    <w:p>
      <w:pPr>
        <w:numPr>
          <w:ilvl w:val="0"/>
          <w:numId w:val="52"/>
        </w:numPr>
        <w:bidi w:val="0"/>
        <w:spacing w:before="30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the nose-transparent-element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olfactory-objects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3"/>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smelling-consciousness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contact with the sense of olfaction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gh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nasamphassa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numPr>
          <w:ilvl w:val="0"/>
          <w:numId w:val="53"/>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feeling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contact with the </w:t>
      </w:r>
      <w:r>
        <w:rPr>
          <w:rFonts w:ascii="Times New Roman" w:eastAsia="Times New Roman" w:hAnsi="Times New Roman" w:cs="Times New Roman"/>
          <w:color w:val="000000"/>
          <w:spacing w:val="1"/>
          <w:sz w:val="26"/>
          <w:shd w:val="clear" w:color="auto" w:fill="auto"/>
          <w:rtl w:val="0"/>
        </w:rPr>
        <w:t>sense</w:t>
      </w:r>
      <w:r>
        <w:rPr>
          <w:rFonts w:ascii="Times New Roman" w:eastAsia="Times New Roman" w:hAnsi="Times New Roman" w:cs="Times New Roman"/>
          <w:color w:val="000000"/>
          <w:spacing w:val="0"/>
          <w:sz w:val="26"/>
          <w:shd w:val="clear" w:color="auto" w:fill="auto"/>
          <w:rtl w:val="0"/>
        </w:rPr>
        <w:t xml:space="preserve"> of at olfaction ......R... </w:t>
      </w:r>
    </w:p>
    <w:p>
      <w:pPr>
        <w:numPr>
          <w:ilvl w:val="0"/>
          <w:numId w:val="54"/>
        </w:numPr>
        <w:bidi w:val="0"/>
        <w:spacing w:before="14" w:after="14" w:line="286" w:lineRule="exact"/>
        <w:ind w:right="-200"/>
        <w:jc w:val="both"/>
      </w:pPr>
      <w:r>
        <w:rPr>
          <w:rFonts w:ascii="Times New Roman" w:eastAsia="Times New Roman" w:hAnsi="Times New Roman" w:cs="Times New Roman"/>
          <w:color w:val="000000"/>
          <w:spacing w:val="0"/>
          <w:sz w:val="26"/>
          <w:shd w:val="clear" w:color="auto" w:fill="auto"/>
          <w:rtl w:val="0"/>
        </w:rPr>
        <w:t xml:space="preserve">(a) the tongue-transparent-element ......R..... </w:t>
      </w:r>
    </w:p>
    <w:p>
      <w:pPr>
        <w:numPr>
          <w:ilvl w:val="0"/>
          <w:numId w:val="5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gustative -objects ......R.... </w:t>
      </w:r>
    </w:p>
    <w:p>
      <w:pPr>
        <w:numPr>
          <w:ilvl w:val="0"/>
          <w:numId w:val="5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tasting consciousness ......R.... </w:t>
      </w:r>
    </w:p>
    <w:p>
      <w:pPr>
        <w:numPr>
          <w:ilvl w:val="0"/>
          <w:numId w:val="5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the contact with the sense of taste (</w:t>
      </w:r>
      <w:r>
        <w:rPr>
          <w:rFonts w:ascii="Times New Roman" w:eastAsia="Times New Roman" w:hAnsi="Times New Roman" w:cs="Times New Roman"/>
          <w:b/>
          <w:bCs/>
          <w:i/>
          <w:iCs/>
          <w:color w:val="000000"/>
          <w:spacing w:val="0"/>
          <w:sz w:val="26"/>
          <w:shd w:val="clear" w:color="auto" w:fill="auto"/>
          <w:rtl w:val="0"/>
        </w:rPr>
        <w:t>j</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vh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samphassa</w:t>
      </w:r>
      <w:r>
        <w:rPr>
          <w:rFonts w:ascii="Times New Roman" w:eastAsia="Times New Roman" w:hAnsi="Times New Roman" w:cs="Times New Roman"/>
          <w:color w:val="000000"/>
          <w:spacing w:val="0"/>
          <w:sz w:val="26"/>
          <w:shd w:val="clear" w:color="auto" w:fill="auto"/>
          <w:rtl w:val="0"/>
        </w:rPr>
        <w:t xml:space="preserve">).....R..... </w:t>
      </w:r>
    </w:p>
    <w:p>
      <w:pPr>
        <w:numPr>
          <w:ilvl w:val="0"/>
          <w:numId w:val="56"/>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feeling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contact with the </w:t>
      </w:r>
      <w:r>
        <w:rPr>
          <w:rFonts w:ascii="Times New Roman" w:eastAsia="Times New Roman" w:hAnsi="Times New Roman" w:cs="Times New Roman"/>
          <w:color w:val="000000"/>
          <w:spacing w:val="1"/>
          <w:sz w:val="26"/>
          <w:shd w:val="clear" w:color="auto" w:fill="auto"/>
          <w:rtl w:val="0"/>
        </w:rPr>
        <w:t>sense</w:t>
      </w:r>
      <w:r>
        <w:rPr>
          <w:rFonts w:ascii="Times New Roman" w:eastAsia="Times New Roman" w:hAnsi="Times New Roman" w:cs="Times New Roman"/>
          <w:color w:val="000000"/>
          <w:spacing w:val="0"/>
          <w:sz w:val="26"/>
          <w:shd w:val="clear" w:color="auto" w:fill="auto"/>
          <w:rtl w:val="0"/>
        </w:rPr>
        <w:t xml:space="preserve"> of taste .....R.... </w:t>
      </w:r>
    </w:p>
    <w:p>
      <w:pPr>
        <w:numPr>
          <w:ilvl w:val="0"/>
          <w:numId w:val="57"/>
        </w:numPr>
        <w:bidi w:val="0"/>
        <w:spacing w:before="12" w:after="14" w:line="286" w:lineRule="exact"/>
        <w:ind w:right="-200"/>
        <w:jc w:val="both"/>
      </w:pPr>
      <w:r>
        <w:rPr>
          <w:rFonts w:ascii="Times New Roman" w:eastAsia="Times New Roman" w:hAnsi="Times New Roman" w:cs="Times New Roman"/>
          <w:color w:val="000000"/>
          <w:spacing w:val="0"/>
          <w:sz w:val="26"/>
          <w:shd w:val="clear" w:color="auto" w:fill="auto"/>
          <w:rtl w:val="0"/>
        </w:rPr>
        <w:t xml:space="preserve">(a) the </w:t>
      </w:r>
      <w:r>
        <w:rPr>
          <w:rFonts w:ascii="Times New Roman" w:eastAsia="Times New Roman" w:hAnsi="Times New Roman" w:cs="Times New Roman"/>
          <w:color w:val="000000"/>
          <w:spacing w:val="1"/>
          <w:sz w:val="26"/>
          <w:shd w:val="clear" w:color="auto" w:fill="auto"/>
          <w:rtl w:val="0"/>
        </w:rPr>
        <w:t>body</w:t>
      </w:r>
      <w:r>
        <w:rPr>
          <w:rFonts w:ascii="Times New Roman" w:eastAsia="Times New Roman" w:hAnsi="Times New Roman" w:cs="Times New Roman"/>
          <w:color w:val="000000"/>
          <w:spacing w:val="0"/>
          <w:sz w:val="26"/>
          <w:shd w:val="clear" w:color="auto" w:fill="auto"/>
          <w:rtl w:val="0"/>
        </w:rPr>
        <w:t xml:space="preserve"> transparent element ......R..... </w:t>
      </w:r>
    </w:p>
    <w:p>
      <w:pPr>
        <w:numPr>
          <w:ilvl w:val="0"/>
          <w:numId w:val="58"/>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tactile objects ......R...... </w:t>
      </w:r>
    </w:p>
    <w:p>
      <w:pPr>
        <w:numPr>
          <w:ilvl w:val="0"/>
          <w:numId w:val="58"/>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touching consciousness ......R... </w:t>
      </w:r>
    </w:p>
    <w:p>
      <w:pPr>
        <w:numPr>
          <w:ilvl w:val="0"/>
          <w:numId w:val="58"/>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contact with the sense of touching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yasamphassa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58"/>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w:t>
      </w:r>
      <w:r>
        <w:rPr>
          <w:rFonts w:ascii="Times New Roman" w:eastAsia="Times New Roman" w:hAnsi="Times New Roman" w:cs="Times New Roman"/>
          <w:color w:val="000000"/>
          <w:spacing w:val="1"/>
          <w:sz w:val="26"/>
          <w:shd w:val="clear" w:color="auto" w:fill="auto"/>
          <w:rtl w:val="0"/>
        </w:rPr>
        <w:t>feeling</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contact with the </w:t>
      </w:r>
      <w:r>
        <w:rPr>
          <w:rFonts w:ascii="Times New Roman" w:eastAsia="Times New Roman" w:hAnsi="Times New Roman" w:cs="Times New Roman"/>
          <w:color w:val="000000"/>
          <w:spacing w:val="1"/>
          <w:sz w:val="26"/>
          <w:shd w:val="clear" w:color="auto" w:fill="auto"/>
          <w:rtl w:val="0"/>
        </w:rPr>
        <w:t>sense</w:t>
      </w:r>
      <w:r>
        <w:rPr>
          <w:rFonts w:ascii="Times New Roman" w:eastAsia="Times New Roman" w:hAnsi="Times New Roman" w:cs="Times New Roman"/>
          <w:color w:val="000000"/>
          <w:spacing w:val="0"/>
          <w:sz w:val="26"/>
          <w:shd w:val="clear" w:color="auto" w:fill="auto"/>
          <w:rtl w:val="0"/>
        </w:rPr>
        <w:t xml:space="preserve"> of touching ......R..... </w:t>
      </w:r>
    </w:p>
    <w:p>
      <w:pPr>
        <w:numPr>
          <w:ilvl w:val="0"/>
          <w:numId w:val="5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 the mind transparent element .......R.... </w:t>
      </w:r>
    </w:p>
    <w:p>
      <w:pPr>
        <w:numPr>
          <w:ilvl w:val="0"/>
          <w:numId w:val="60"/>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cognizable objects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rammana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6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cognition consciousness .......R..... </w:t>
      </w:r>
    </w:p>
    <w:p>
      <w:pPr>
        <w:numPr>
          <w:ilvl w:val="0"/>
          <w:numId w:val="60"/>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the contact with the sense of cognition (</w:t>
      </w:r>
      <w:r>
        <w:rPr>
          <w:rFonts w:ascii="Times New Roman" w:eastAsia="Times New Roman" w:hAnsi="Times New Roman" w:cs="Times New Roman"/>
          <w:b/>
          <w:bCs/>
          <w:i/>
          <w:iCs/>
          <w:color w:val="000000"/>
          <w:spacing w:val="0"/>
          <w:sz w:val="26"/>
          <w:shd w:val="clear" w:color="auto" w:fill="auto"/>
          <w:rtl w:val="0"/>
        </w:rPr>
        <w:t>manosamphessa</w:t>
      </w:r>
      <w:r>
        <w:rPr>
          <w:rFonts w:ascii="Times New Roman" w:eastAsia="Times New Roman" w:hAnsi="Times New Roman" w:cs="Times New Roman"/>
          <w:color w:val="000000"/>
          <w:spacing w:val="0"/>
          <w:sz w:val="26"/>
          <w:shd w:val="clear" w:color="auto" w:fill="auto"/>
          <w:rtl w:val="0"/>
        </w:rPr>
        <w:t xml:space="preserve">)......R..... </w:t>
      </w:r>
    </w:p>
    <w:p>
      <w:pPr>
        <w:numPr>
          <w:ilvl w:val="0"/>
          <w:numId w:val="6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those feelings, agreeable feeling, disagreeable feeling, neutrality feeling, </w:t>
      </w:r>
    </w:p>
    <w:p>
      <w:pPr>
        <w:bidi w:val="0"/>
        <w:spacing w:before="1" w:after="0" w:line="300"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which are caused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contact with the sense of cognition can remove nescience (= ignorance,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arise science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person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knows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sees penetratively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remove the nescience (= the ignorance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arise the science (= the 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w:t>
      </w:r>
      <w:r>
        <w:rPr>
          <w:rFonts w:ascii="Times New Roman" w:eastAsia="Times New Roman" w:hAnsi="Times New Roman" w:cs="Times New Roman"/>
          <w:b/>
          <w:bCs/>
          <w:i/>
          <w:iCs/>
          <w:color w:val="000000"/>
          <w:spacing w:val="0"/>
          <w:sz w:val="26"/>
          <w:shd w:val="clear" w:color="auto" w:fill="auto"/>
          <w:rtl w:val="0"/>
        </w:rPr>
        <w:t xml:space="preserve">Sam -2-259, 260, </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nasutta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paying  attention  respectfully  to  these  noble  preachings,  the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to endeavour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remove the ignorance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to arise the light of knowledge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vijj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dassana visuddhi niddesa</w:t>
      </w:r>
      <w:r>
        <w:rPr>
          <w:rFonts w:ascii="Times New Roman" w:eastAsia="Times New Roman" w:hAnsi="Times New Roman" w:cs="Times New Roman"/>
          <w:color w:val="000000"/>
          <w:spacing w:val="0"/>
          <w:sz w:val="26"/>
          <w:shd w:val="clear" w:color="auto" w:fill="auto"/>
          <w:rtl w:val="0"/>
        </w:rPr>
        <w:t xml:space="preserve"> has been finished.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PAGE-463 </w:t>
      </w:r>
    </w:p>
    <w:p>
      <w:pPr>
        <w:bidi w:val="0"/>
        <w:spacing w:before="6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VII</w:t>
      </w:r>
      <w:r>
        <w:rPr>
          <w:rFonts w:ascii="Times New Roman" w:eastAsia="Times New Roman" w:hAnsi="Times New Roman" w:cs="Times New Roman"/>
          <w:b/>
          <w:bCs/>
          <w:i/>
          <w:iCs/>
          <w:color w:val="000000"/>
          <w:spacing w:val="0"/>
          <w:sz w:val="26"/>
          <w:shd w:val="clear" w:color="auto" w:fill="auto"/>
          <w:rtl w:val="0"/>
        </w:rPr>
        <w:t>.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ADASSANA VISUDDHI NIDDESA </w:t>
      </w:r>
    </w:p>
    <w:p>
      <w:pPr>
        <w:bidi w:val="0"/>
        <w:spacing w:before="608" w:after="0" w:line="290" w:lineRule="exact"/>
        <w:ind w:left="0" w:right="-3" w:firstLine="0"/>
        <w:jc w:val="left"/>
      </w:pPr>
      <w:r>
        <w:rPr>
          <w:rFonts w:ascii="Times New Roman" w:eastAsia="Times New Roman" w:hAnsi="Times New Roman" w:cs="Times New Roman"/>
          <w:b/>
          <w:bCs/>
          <w:color w:val="000000"/>
          <w:spacing w:val="0"/>
          <w:sz w:val="26"/>
          <w:shd w:val="clear" w:color="auto" w:fill="auto"/>
          <w:rtl w:val="0"/>
        </w:rPr>
        <w:t xml:space="preserve">9.11  The  First  Path  Knowledge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The  Path  Knowledge  of  Upstream  enterer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pattimagga</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Just  after  this  knowledge  of  Adaptation  (</w:t>
      </w:r>
      <w:r>
        <w:rPr>
          <w:rFonts w:ascii="Times New Roman" w:eastAsia="Times New Roman" w:hAnsi="Times New Roman" w:cs="Times New Roman"/>
          <w:b/>
          <w:bCs/>
          <w:i/>
          <w:iCs/>
          <w:color w:val="000000"/>
          <w:spacing w:val="0"/>
          <w:sz w:val="26"/>
          <w:shd w:val="clear" w:color="auto" w:fill="auto"/>
          <w:rtl w:val="0"/>
        </w:rPr>
        <w:t>anulomañ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belonging  to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Knowledge  Leading  to  Emerging  the  knowledge  of  Trans-lineage (</w:t>
      </w:r>
      <w:r>
        <w:rPr>
          <w:rFonts w:ascii="Times New Roman" w:eastAsia="Times New Roman" w:hAnsi="Times New Roman" w:cs="Times New Roman"/>
          <w:b/>
          <w:bCs/>
          <w:i/>
          <w:iCs/>
          <w:color w:val="000000"/>
          <w:spacing w:val="0"/>
          <w:sz w:val="26"/>
          <w:shd w:val="clear" w:color="auto" w:fill="auto"/>
          <w:rtl w:val="0"/>
        </w:rPr>
        <w:t>gotrabhuñ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arises contiguously.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performing as the function of advertence of the Noble Path, that knowledge of Trans-lineage does not belongs to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dassana  visuddhi</w:t>
      </w:r>
      <w:r>
        <w:rPr>
          <w:rFonts w:ascii="Times New Roman" w:eastAsia="Times New Roman" w:hAnsi="Times New Roman" w:cs="Times New Roman"/>
          <w:color w:val="000000"/>
          <w:spacing w:val="0"/>
          <w:sz w:val="26"/>
          <w:shd w:val="clear" w:color="auto" w:fill="auto"/>
          <w:rtl w:val="0"/>
        </w:rPr>
        <w:t xml:space="preserve">.  Furthermore  it  does  not  </w:t>
      </w:r>
      <w:r>
        <w:rPr>
          <w:rFonts w:ascii="Times New Roman" w:eastAsia="Times New Roman" w:hAnsi="Times New Roman" w:cs="Times New Roman"/>
          <w:color w:val="000000"/>
          <w:spacing w:val="1"/>
          <w:sz w:val="26"/>
          <w:shd w:val="clear" w:color="auto" w:fill="auto"/>
          <w:rtl w:val="0"/>
        </w:rPr>
        <w:t>take</w:t>
      </w:r>
      <w:r>
        <w:rPr>
          <w:rFonts w:ascii="Times New Roman" w:eastAsia="Times New Roman" w:hAnsi="Times New Roman" w:cs="Times New Roman"/>
          <w:color w:val="000000"/>
          <w:spacing w:val="0"/>
          <w:sz w:val="26"/>
          <w:shd w:val="clear" w:color="auto" w:fill="auto"/>
          <w:rtl w:val="0"/>
        </w:rPr>
        <w:t xml:space="preserve">  the  object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those  phenomena,  impermanence  etc.  Due  to incapable of eradicating defilements though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Trans-lineage has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ability to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does not belongs to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adassanaa visuddhi</w:t>
      </w:r>
      <w:r>
        <w:rPr>
          <w:rFonts w:ascii="Times New Roman" w:eastAsia="Times New Roman" w:hAnsi="Times New Roman" w:cs="Times New Roman"/>
          <w:color w:val="000000"/>
          <w:spacing w:val="0"/>
          <w:sz w:val="26"/>
          <w:shd w:val="clear" w:color="auto" w:fill="auto"/>
          <w:rtl w:val="0"/>
        </w:rPr>
        <w:t xml:space="preserve">. Due  to  capable  of  adverting  towards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Noble  Path  though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 lineage is unable to eradicate defilement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indifferent mind element five doors advertence (</w:t>
      </w:r>
      <w:r>
        <w:rPr>
          <w:rFonts w:ascii="Times New Roman" w:eastAsia="Times New Roman" w:hAnsi="Times New Roman" w:cs="Times New Roman"/>
          <w:b/>
          <w:bCs/>
          <w:i/>
          <w:iCs/>
          <w:color w:val="000000"/>
          <w:spacing w:val="0"/>
          <w:sz w:val="26"/>
          <w:shd w:val="clear" w:color="auto" w:fill="auto"/>
          <w:rtl w:val="0"/>
        </w:rPr>
        <w:t xml:space="preserve">pañca </w:t>
      </w:r>
      <w:r>
        <w:rPr>
          <w:rFonts w:ascii="Times New Roman" w:eastAsia="Times New Roman" w:hAnsi="Times New Roman" w:cs="Times New Roman"/>
          <w:b/>
          <w:bCs/>
          <w:i/>
          <w:iCs/>
          <w:color w:val="000000"/>
          <w:spacing w:val="4"/>
          <w:sz w:val="26"/>
          <w:shd w:val="clear" w:color="auto" w:fill="auto"/>
          <w:rtl w:val="0"/>
        </w:rPr>
        <w:t>dv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vajjana</w:t>
      </w:r>
      <w:r>
        <w:rPr>
          <w:rFonts w:ascii="Times New Roman" w:eastAsia="Times New Roman" w:hAnsi="Times New Roman" w:cs="Times New Roman"/>
          <w:color w:val="000000"/>
          <w:spacing w:val="0"/>
          <w:sz w:val="26"/>
          <w:shd w:val="clear" w:color="auto" w:fill="auto"/>
          <w:rtl w:val="0"/>
        </w:rPr>
        <w:t xml:space="preserve">) which is capable of adverting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objects  of  five  doors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pañc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visible  object  etc,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five consciousness element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viññ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tu</w:t>
      </w:r>
      <w:r>
        <w:rPr>
          <w:rFonts w:ascii="Times New Roman" w:eastAsia="Times New Roman" w:hAnsi="Times New Roman" w:cs="Times New Roman"/>
          <w:color w:val="000000"/>
          <w:spacing w:val="1"/>
          <w:sz w:val="26"/>
          <w:shd w:val="clear" w:color="auto" w:fill="auto"/>
          <w:rtl w:val="0"/>
        </w:rPr>
        <w:t>)______</w:t>
      </w:r>
      <w:r>
        <w:rPr>
          <w:rFonts w:ascii="Times New Roman" w:eastAsia="Times New Roman" w:hAnsi="Times New Roman" w:cs="Times New Roman"/>
          <w:color w:val="000000"/>
          <w:spacing w:val="0"/>
          <w:sz w:val="26"/>
          <w:shd w:val="clear" w:color="auto" w:fill="auto"/>
          <w:rtl w:val="0"/>
        </w:rPr>
        <w:t xml:space="preserve"> it can be said the knowledge of Trans-lineage stands at the place of advertence of the Noble Path. It lies between two </w:t>
      </w:r>
      <w:r>
        <w:rPr>
          <w:rFonts w:ascii="Times New Roman" w:eastAsia="Times New Roman" w:hAnsi="Times New Roman" w:cs="Times New Roman"/>
          <w:color w:val="000000"/>
          <w:spacing w:val="0"/>
          <w:sz w:val="26"/>
          <w:shd w:val="clear" w:color="auto" w:fill="auto"/>
          <w:rtl w:val="0"/>
        </w:rPr>
        <w:t xml:space="preserve">kinds of purification,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adassna</w:t>
      </w:r>
      <w:r>
        <w:rPr>
          <w:rFonts w:ascii="Times New Roman" w:eastAsia="Times New Roman" w:hAnsi="Times New Roman" w:cs="Times New Roman"/>
          <w:b/>
          <w:bCs/>
          <w:i/>
          <w:iCs/>
          <w:color w:val="000000"/>
          <w:spacing w:val="0"/>
          <w:sz w:val="26"/>
          <w:shd w:val="clear" w:color="auto" w:fill="auto"/>
          <w:rtl w:val="0"/>
        </w:rPr>
        <w:t xml:space="preserve"> visuddhi</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adassanavisuddhi</w:t>
      </w:r>
      <w:r>
        <w:rPr>
          <w:rFonts w:ascii="Times New Roman" w:eastAsia="Times New Roman" w:hAnsi="Times New Roman" w:cs="Times New Roman"/>
          <w:color w:val="000000"/>
          <w:spacing w:val="0"/>
          <w:sz w:val="26"/>
          <w:shd w:val="clear" w:color="auto" w:fill="auto"/>
          <w:rtl w:val="0"/>
        </w:rPr>
        <w:t xml:space="preserve"> but lacks characters of those two kinds of purification. Due to this reason it is not worth designating as which kind of purification in the aspect of terminology. However due to  falling  progression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  (</w:t>
      </w:r>
      <w:r>
        <w:rPr>
          <w:rFonts w:ascii="Times New Roman" w:eastAsia="Times New Roman" w:hAnsi="Times New Roman" w:cs="Times New Roman"/>
          <w:b/>
          <w:bCs/>
          <w:i/>
          <w:iCs/>
          <w:color w:val="000000"/>
          <w:spacing w:val="0"/>
          <w:sz w:val="26"/>
          <w:shd w:val="clear" w:color="auto" w:fill="auto"/>
          <w:rtl w:val="0"/>
        </w:rPr>
        <w:t>vipassnasota</w:t>
      </w:r>
      <w:r>
        <w:rPr>
          <w:rFonts w:ascii="Times New Roman" w:eastAsia="Times New Roman" w:hAnsi="Times New Roman" w:cs="Times New Roman"/>
          <w:color w:val="000000"/>
          <w:spacing w:val="0"/>
          <w:sz w:val="26"/>
          <w:shd w:val="clear" w:color="auto" w:fill="auto"/>
          <w:rtl w:val="0"/>
        </w:rPr>
        <w:t xml:space="preserve">)  as  the  end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vu</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mini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(With regarding to this word, it shows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Trans-lineage falls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dassana visuddhi</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Vs-2-312,Mah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-2-483</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3" w:firstLine="720"/>
        <w:jc w:val="left"/>
      </w:pPr>
      <w:r>
        <w:rPr>
          <w:rFonts w:ascii="Times New Roman" w:eastAsia="Times New Roman" w:hAnsi="Times New Roman" w:cs="Times New Roman"/>
          <w:color w:val="000000"/>
          <w:spacing w:val="0"/>
          <w:sz w:val="26"/>
          <w:shd w:val="clear" w:color="auto" w:fill="auto"/>
          <w:rtl w:val="0"/>
        </w:rPr>
        <w:t>The knowledge associating with these Four kinds of Noble Path, called the Path (-moment) of Upstream enterer, the path (moment) of Once returnee, the Path (- moment)  of  Non-returnee,  the  Path  (-moment)  of  Arahant  is  designated  as  the purification of path knowledge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adassnan visuddhi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Among those Four kinds of Noble Path, previously the practising meditator who wants to </w:t>
      </w:r>
      <w:r>
        <w:rPr>
          <w:rFonts w:ascii="Times New Roman" w:eastAsia="Times New Roman" w:hAnsi="Times New Roman" w:cs="Times New Roman"/>
          <w:color w:val="000000"/>
          <w:spacing w:val="1"/>
          <w:sz w:val="26"/>
          <w:shd w:val="clear" w:color="auto" w:fill="auto"/>
          <w:rtl w:val="0"/>
        </w:rPr>
        <w:t>fulfil</w:t>
      </w:r>
      <w:r>
        <w:rPr>
          <w:rFonts w:ascii="Times New Roman" w:eastAsia="Times New Roman" w:hAnsi="Times New Roman" w:cs="Times New Roman"/>
          <w:color w:val="000000"/>
          <w:spacing w:val="0"/>
          <w:sz w:val="26"/>
          <w:shd w:val="clear" w:color="auto" w:fill="auto"/>
          <w:rtl w:val="0"/>
        </w:rPr>
        <w:t xml:space="preserve"> the first Path Knowledge, has not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function. It is right. The obligatory function of that practising meditator has been finished so as to arise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with the peak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Adaptation. If had been performed. (</w:t>
      </w:r>
      <w:r>
        <w:rPr>
          <w:rFonts w:ascii="Times New Roman" w:eastAsia="Times New Roman" w:hAnsi="Times New Roman" w:cs="Times New Roman"/>
          <w:b/>
          <w:bCs/>
          <w:i/>
          <w:iCs/>
          <w:color w:val="000000"/>
          <w:spacing w:val="0"/>
          <w:sz w:val="26"/>
          <w:shd w:val="clear" w:color="auto" w:fill="auto"/>
          <w:rtl w:val="0"/>
        </w:rPr>
        <w:t>Vs-2-312</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b/>
          <w:bCs/>
          <w:color w:val="000000"/>
          <w:spacing w:val="0"/>
          <w:sz w:val="26"/>
          <w:shd w:val="clear" w:color="auto" w:fill="auto"/>
          <w:rtl w:val="0"/>
        </w:rPr>
        <w:t>To be noticed</w:t>
      </w:r>
      <w:r>
        <w:rPr>
          <w:rFonts w:ascii="Times New Roman" w:eastAsia="Times New Roman" w:hAnsi="Times New Roman" w:cs="Times New Roman"/>
          <w:color w:val="000000"/>
          <w:spacing w:val="0"/>
          <w:sz w:val="26"/>
          <w:shd w:val="clear" w:color="auto" w:fill="auto"/>
          <w:rtl w:val="0"/>
        </w:rPr>
        <w:t xml:space="preserve">_____ This stage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period while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practiec is being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perishing  stage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sank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(conditioned  things)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having  reasoned  inductively  as  three  general  characters alternatively,  especially  general  character  of  non-self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In  this  stage  if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is the person with pure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vehicle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suddhavipassany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2"/>
          <w:sz w:val="26"/>
          <w:shd w:val="clear" w:color="auto" w:fill="auto"/>
          <w:rtl w:val="0"/>
        </w:rPr>
        <w:t>he</w:t>
      </w:r>
      <w:r>
        <w:rPr>
          <w:rFonts w:ascii="Times New Roman" w:eastAsia="Times New Roman" w:hAnsi="Times New Roman" w:cs="Times New Roman"/>
          <w:color w:val="000000"/>
          <w:spacing w:val="0"/>
          <w:sz w:val="26"/>
          <w:shd w:val="clear" w:color="auto" w:fill="auto"/>
          <w:rtl w:val="0"/>
        </w:rPr>
        <w:t xml:space="preserve"> had finished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discern miscellaneous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all kinds, he should like to discern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mental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of cognizable objects line within wholesome group especially. Sometimes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alternative discerning on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and depended bases of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Sometimes it  must  be  carried  out  corporeality  and  mentality,  internally  and  externally alternatively. Sometimes three general characters must be discerned in order or the most  favorable  one  must  be  emphasized  continuously.  Sometimes,  the  discerning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must be discerned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If the practising </w:t>
      </w:r>
      <w:r>
        <w:rPr>
          <w:rFonts w:ascii="Times New Roman" w:eastAsia="Times New Roman" w:hAnsi="Times New Roman" w:cs="Times New Roman"/>
          <w:b/>
          <w:bCs/>
          <w:i/>
          <w:iCs/>
          <w:color w:val="000000"/>
          <w:spacing w:val="0"/>
          <w:sz w:val="26"/>
          <w:shd w:val="clear" w:color="auto" w:fill="auto"/>
          <w:rtl w:val="0"/>
        </w:rPr>
        <w:t xml:space="preserve">meditator </w:t>
      </w:r>
      <w:r>
        <w:rPr>
          <w:rFonts w:ascii="Times New Roman" w:eastAsia="Times New Roman" w:hAnsi="Times New Roman" w:cs="Times New Roman"/>
          <w:color w:val="000000"/>
          <w:spacing w:val="0"/>
          <w:sz w:val="26"/>
          <w:shd w:val="clear" w:color="auto" w:fill="auto"/>
          <w:rtl w:val="0"/>
        </w:rPr>
        <w:t xml:space="preserve">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person with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vehicle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samathay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alternative discerning on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acquired absorption,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PAGE-464 </w:t>
      </w:r>
    </w:p>
    <w:p>
      <w:pPr>
        <w:bidi w:val="0"/>
        <w:spacing w:before="291"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and  depended  bases  of  mental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of  those  absorptions  internally  and externally. Among </w:t>
      </w:r>
      <w:r>
        <w:rPr>
          <w:rFonts w:ascii="Times New Roman" w:eastAsia="Times New Roman" w:hAnsi="Times New Roman" w:cs="Times New Roman"/>
          <w:color w:val="000000"/>
          <w:spacing w:val="1"/>
          <w:sz w:val="26"/>
          <w:shd w:val="clear" w:color="auto" w:fill="auto"/>
          <w:rtl w:val="0"/>
        </w:rPr>
        <w:t>three</w:t>
      </w:r>
      <w:r>
        <w:rPr>
          <w:rFonts w:ascii="Times New Roman" w:eastAsia="Times New Roman" w:hAnsi="Times New Roman" w:cs="Times New Roman"/>
          <w:color w:val="000000"/>
          <w:spacing w:val="0"/>
          <w:sz w:val="26"/>
          <w:shd w:val="clear" w:color="auto" w:fill="auto"/>
          <w:rtl w:val="0"/>
        </w:rPr>
        <w:t xml:space="preserve"> general characters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must be discerned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after another or the most favourable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must be emphasized continuously.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can be emphasized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discerned on the most favorable absorption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general character as he likes. During discerning sometimes, the discerning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 continuity of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impulsions of mind-door cognitive process with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must be discerned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bidi w:val="0"/>
        <w:spacing w:before="0" w:after="0" w:line="300" w:lineRule="exact"/>
        <w:ind w:left="0" w:right="0" w:firstLine="720"/>
        <w:jc w:val="right"/>
      </w:pPr>
      <w:r>
        <w:rPr>
          <w:rFonts w:ascii="Times New Roman" w:eastAsia="Times New Roman" w:hAnsi="Times New Roman" w:cs="Times New Roman"/>
          <w:color w:val="000000"/>
          <w:spacing w:val="0"/>
          <w:sz w:val="26"/>
          <w:shd w:val="clear" w:color="auto" w:fill="auto"/>
          <w:rtl w:val="0"/>
        </w:rPr>
        <w:t xml:space="preserve">For  those  two  kinds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lapasmmasana</w:t>
      </w:r>
      <w:r>
        <w:rPr>
          <w:rFonts w:ascii="Times New Roman" w:eastAsia="Times New Roman" w:hAnsi="Times New Roman" w:cs="Times New Roman"/>
          <w:color w:val="000000"/>
          <w:spacing w:val="0"/>
          <w:sz w:val="26"/>
          <w:shd w:val="clear" w:color="auto" w:fill="auto"/>
          <w:rtl w:val="0"/>
        </w:rPr>
        <w:t xml:space="preserve">  method  and </w:t>
      </w:r>
      <w:r>
        <w:rPr>
          <w:rFonts w:ascii="Times New Roman" w:eastAsia="Times New Roman" w:hAnsi="Times New Roman" w:cs="Times New Roman"/>
          <w:b/>
          <w:bCs/>
          <w:i/>
          <w:iCs/>
          <w:color w:val="000000"/>
          <w:spacing w:val="2"/>
          <w:sz w:val="26"/>
          <w:shd w:val="clear" w:color="auto" w:fill="auto"/>
          <w:rtl w:val="0"/>
        </w:rPr>
        <w:t>anup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method,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preferable one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performed as he likes. If  the  consciousness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is  </w:t>
      </w:r>
      <w:r>
        <w:rPr>
          <w:rFonts w:ascii="Times New Roman" w:eastAsia="Times New Roman" w:hAnsi="Times New Roman" w:cs="Times New Roman"/>
          <w:color w:val="000000"/>
          <w:spacing w:val="1"/>
          <w:sz w:val="26"/>
          <w:shd w:val="clear" w:color="auto" w:fill="auto"/>
          <w:rtl w:val="0"/>
        </w:rPr>
        <w:t>firmly</w:t>
      </w:r>
      <w:r>
        <w:rPr>
          <w:rFonts w:ascii="Times New Roman" w:eastAsia="Times New Roman" w:hAnsi="Times New Roman" w:cs="Times New Roman"/>
          <w:color w:val="000000"/>
          <w:spacing w:val="0"/>
          <w:sz w:val="26"/>
          <w:shd w:val="clear" w:color="auto" w:fill="auto"/>
          <w:rtl w:val="0"/>
        </w:rPr>
        <w:t xml:space="preserve">  fixed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internal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while the former is discerning on the latter, it must be continued to discern on those internal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If the consciousness of </w:t>
      </w:r>
    </w:p>
    <w:p>
      <w:pPr>
        <w:bidi w:val="0"/>
        <w:spacing w:before="0" w:after="0" w:line="300" w:lineRule="exact"/>
        <w:ind w:left="0" w:right="-4" w:firstLine="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is </w:t>
      </w:r>
      <w:r>
        <w:rPr>
          <w:rFonts w:ascii="Times New Roman" w:eastAsia="Times New Roman" w:hAnsi="Times New Roman" w:cs="Times New Roman"/>
          <w:color w:val="000000"/>
          <w:spacing w:val="1"/>
          <w:sz w:val="26"/>
          <w:shd w:val="clear" w:color="auto" w:fill="auto"/>
          <w:rtl w:val="0"/>
        </w:rPr>
        <w:t>firmly</w:t>
      </w:r>
      <w:r>
        <w:rPr>
          <w:rFonts w:ascii="Times New Roman" w:eastAsia="Times New Roman" w:hAnsi="Times New Roman" w:cs="Times New Roman"/>
          <w:color w:val="000000"/>
          <w:spacing w:val="0"/>
          <w:sz w:val="26"/>
          <w:shd w:val="clear" w:color="auto" w:fill="auto"/>
          <w:rtl w:val="0"/>
        </w:rPr>
        <w:t xml:space="preserve"> fixed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while the former is discerning on the latter, it must be continued to discern on those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At that time if alternative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internal and external ones  are  carried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controlling  faculty  of  concentration  will  be  diminished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diminished nature of neutrality towards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Furthermore,  while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being  discerned  as </w:t>
      </w:r>
      <w:r>
        <w:rPr>
          <w:rFonts w:ascii="Times New Roman" w:eastAsia="Times New Roman" w:hAnsi="Times New Roman" w:cs="Times New Roman"/>
          <w:b/>
          <w:bCs/>
          <w:i/>
          <w:iCs/>
          <w:color w:val="000000"/>
          <w:spacing w:val="0"/>
          <w:sz w:val="26"/>
          <w:shd w:val="clear" w:color="auto" w:fill="auto"/>
          <w:rtl w:val="0"/>
        </w:rPr>
        <w:t xml:space="preserve"> anicca</w:t>
      </w:r>
      <w:r>
        <w:rPr>
          <w:rFonts w:ascii="Times New Roman" w:eastAsia="Times New Roman" w:hAnsi="Times New Roman" w:cs="Times New Roman"/>
          <w:color w:val="000000"/>
          <w:spacing w:val="0"/>
          <w:sz w:val="26"/>
          <w:shd w:val="clear" w:color="auto" w:fill="auto"/>
          <w:rtl w:val="0"/>
        </w:rPr>
        <w:t xml:space="preserve">  (= impermanence),  if  the  consciousness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becomes  stable  on  the object of those </w:t>
      </w:r>
      <w:r>
        <w:rPr>
          <w:rFonts w:ascii="Times New Roman" w:eastAsia="Times New Roman" w:hAnsi="Times New Roman" w:cs="Times New Roman"/>
          <w:b/>
          <w:bCs/>
          <w:i/>
          <w:iCs/>
          <w:color w:val="000000"/>
          <w:spacing w:val="0"/>
          <w:sz w:val="26"/>
          <w:shd w:val="clear" w:color="auto" w:fill="auto"/>
          <w:rtl w:val="0"/>
        </w:rPr>
        <w:t>sankkaradhamma</w:t>
      </w:r>
      <w:r>
        <w:rPr>
          <w:rFonts w:ascii="Times New Roman" w:eastAsia="Times New Roman" w:hAnsi="Times New Roman" w:cs="Times New Roman"/>
          <w:color w:val="000000"/>
          <w:spacing w:val="0"/>
          <w:sz w:val="26"/>
          <w:shd w:val="clear" w:color="auto" w:fill="auto"/>
          <w:rtl w:val="0"/>
        </w:rPr>
        <w:t xml:space="preserve">s, it must be continued to discern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While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being discerned as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 suffering), if the  consciousness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becomes  stable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it must be continued to discern on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and so forth. It is carried on the same object so that the controlling faculty of concentration and the nature of neutrality towards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will not be diminished.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consciousness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w:t>
      </w:r>
      <w:r>
        <w:rPr>
          <w:rFonts w:ascii="Times New Roman" w:eastAsia="Times New Roman" w:hAnsi="Times New Roman" w:cs="Times New Roman"/>
          <w:color w:val="000000"/>
          <w:spacing w:val="1"/>
          <w:sz w:val="26"/>
          <w:shd w:val="clear" w:color="auto" w:fill="auto"/>
          <w:rtl w:val="0"/>
        </w:rPr>
        <w:t>firmly</w:t>
      </w:r>
      <w:r>
        <w:rPr>
          <w:rFonts w:ascii="Times New Roman" w:eastAsia="Times New Roman" w:hAnsi="Times New Roman" w:cs="Times New Roman"/>
          <w:color w:val="000000"/>
          <w:spacing w:val="0"/>
          <w:sz w:val="26"/>
          <w:shd w:val="clear" w:color="auto" w:fill="auto"/>
          <w:rtl w:val="0"/>
        </w:rPr>
        <w:t xml:space="preserve"> fixed on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phenomena, i.e., </w:t>
      </w:r>
      <w:r>
        <w:rPr>
          <w:rFonts w:ascii="Times New Roman" w:eastAsia="Times New Roman" w:hAnsi="Times New Roman" w:cs="Times New Roman"/>
          <w:b/>
          <w:bCs/>
          <w:i/>
          <w:iCs/>
          <w:color w:val="000000"/>
          <w:spacing w:val="1"/>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the mind with  completely  matured  controlling  faculties,  </w:t>
      </w:r>
      <w:r>
        <w:rPr>
          <w:rFonts w:ascii="Times New Roman" w:eastAsia="Times New Roman" w:hAnsi="Times New Roman" w:cs="Times New Roman"/>
          <w:color w:val="000000"/>
          <w:spacing w:val="1"/>
          <w:sz w:val="26"/>
          <w:shd w:val="clear" w:color="auto" w:fill="auto"/>
          <w:rtl w:val="0"/>
        </w:rPr>
        <w:t>firm</w:t>
      </w:r>
      <w:r>
        <w:rPr>
          <w:rFonts w:ascii="Times New Roman" w:eastAsia="Times New Roman" w:hAnsi="Times New Roman" w:cs="Times New Roman"/>
          <w:color w:val="000000"/>
          <w:spacing w:val="0"/>
          <w:sz w:val="26"/>
          <w:shd w:val="clear" w:color="auto" w:fill="auto"/>
          <w:rtl w:val="0"/>
        </w:rPr>
        <w:t xml:space="preserve">  faith,  effort,  mindfulness, concentration wisdom. In order that those controlling faculties associating with that consciousness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become  more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more  matured,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must be continued to perform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perishing phenomenon of  corporeal  or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and  discerning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general character,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repeatedly. If the discerning consciousness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got  five  kinds  of  harmonious,  matured,  sharp,  brave  and purified  controlling  faculties, </w:t>
      </w:r>
      <w:r>
        <w:rPr>
          <w:rFonts w:ascii="Times New Roman" w:eastAsia="Times New Roman" w:hAnsi="Times New Roman" w:cs="Times New Roman"/>
          <w:b/>
          <w:bCs/>
          <w:i/>
          <w:iCs/>
          <w:color w:val="000000"/>
          <w:spacing w:val="0"/>
          <w:sz w:val="26"/>
          <w:shd w:val="clear" w:color="auto" w:fill="auto"/>
          <w:rtl w:val="0"/>
        </w:rPr>
        <w:t xml:space="preserve"> Vipasan</w:t>
      </w:r>
      <w:r>
        <w:rPr>
          <w:rFonts w:ascii="Times New Roman" w:eastAsia="Times New Roman" w:hAnsi="Times New Roman" w:cs="Times New Roman"/>
          <w:color w:val="000000"/>
          <w:spacing w:val="0"/>
          <w:sz w:val="26"/>
          <w:shd w:val="clear" w:color="auto" w:fill="auto"/>
          <w:rtl w:val="0"/>
        </w:rPr>
        <w:t xml:space="preserve">ā  Knowledge,  with  the  peak  called  the knowledge  of  Adaptation  will  arise  consequently.  The  obligatory  function  of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finished so as to arise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peak called the Knowledge of Adaptation.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finishing  obligatory  function  in  that  way,  in  the  continuum  of  that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or three times of the Knowledge of Adaptation arise. Among those  kinds  of  knowledge,  the  firsts  knowledge  of  Adaptation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parikamma</w:t>
      </w:r>
      <w:r>
        <w:rPr>
          <w:rFonts w:ascii="Times New Roman" w:eastAsia="Times New Roman" w:hAnsi="Times New Roman" w:cs="Times New Roman"/>
          <w:color w:val="000000"/>
          <w:spacing w:val="0"/>
          <w:sz w:val="26"/>
          <w:shd w:val="clear" w:color="auto" w:fill="auto"/>
          <w:rtl w:val="0"/>
        </w:rPr>
        <w:t xml:space="preserve"> (preliminary  work)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remove  gross  darkness  of  delusion,  which  is  capable  of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PAGE-465 </w:t>
      </w:r>
    </w:p>
    <w:p>
      <w:pPr>
        <w:bidi w:val="0"/>
        <w:spacing w:before="291"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Four Noble Truths while the second one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upac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(access) can remove middle gross darkness of delusion, which is also capable of concealing on the Four Noble Truths, the  third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(adaptation),  subtle  darkness  of  delusion,  which  </w:t>
      </w:r>
      <w:r>
        <w:rPr>
          <w:rFonts w:ascii="Times New Roman" w:eastAsia="Times New Roman" w:hAnsi="Times New Roman" w:cs="Times New Roman"/>
          <w:color w:val="000000"/>
          <w:spacing w:val="1"/>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also capable  of  concealing  on  the  Four  Noble  Truths.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other  </w:t>
      </w:r>
      <w:r>
        <w:rPr>
          <w:rFonts w:ascii="Times New Roman" w:eastAsia="Times New Roman" w:hAnsi="Times New Roman" w:cs="Times New Roman"/>
          <w:color w:val="000000"/>
          <w:spacing w:val="1"/>
          <w:sz w:val="26"/>
          <w:shd w:val="clear" w:color="auto" w:fill="auto"/>
          <w:rtl w:val="0"/>
        </w:rPr>
        <w:t>words,</w:t>
      </w:r>
      <w:r>
        <w:rPr>
          <w:rFonts w:ascii="Times New Roman" w:eastAsia="Times New Roman" w:hAnsi="Times New Roman" w:cs="Times New Roman"/>
          <w:color w:val="000000"/>
          <w:spacing w:val="0"/>
          <w:sz w:val="26"/>
          <w:shd w:val="clear" w:color="auto" w:fill="auto"/>
          <w:rtl w:val="0"/>
        </w:rPr>
        <w:t xml:space="preserve">  those  kinds  of knowledge conform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efficacy that is supported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habitual recurrence of lower Knowledge  Towards  Formations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removing  gross  and  subtle  kinds  of darkness of delusion which are capable of concealing on the Four Noble Truths. When those are removed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the consciousness of that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does not enter, stand, take into heart, adhere, entangle, concern with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It recoils, shrinks and revolves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drop of water on surface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little bent leaf of lotus. </w:t>
      </w:r>
    </w:p>
    <w:p>
      <w:pPr>
        <w:bidi w:val="0"/>
        <w:spacing w:before="0" w:after="0" w:line="300" w:lineRule="exact"/>
        <w:ind w:left="0" w:right="-70" w:firstLine="720"/>
        <w:jc w:val="left"/>
      </w:pPr>
      <w:r>
        <w:rPr>
          <w:rFonts w:ascii="Times New Roman" w:eastAsia="Times New Roman" w:hAnsi="Times New Roman" w:cs="Times New Roman"/>
          <w:color w:val="000000"/>
          <w:spacing w:val="0"/>
          <w:sz w:val="26"/>
          <w:shd w:val="clear" w:color="auto" w:fill="auto"/>
          <w:rtl w:val="0"/>
        </w:rPr>
        <w:t xml:space="preserve">Due to occurrence of finishing to remove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darkness of delusion, which is capable of concealing on impediment (</w:t>
      </w:r>
      <w:r>
        <w:rPr>
          <w:rFonts w:ascii="Times New Roman" w:eastAsia="Times New Roman" w:hAnsi="Times New Roman" w:cs="Times New Roman"/>
          <w:b/>
          <w:bCs/>
          <w:i/>
          <w:iCs/>
          <w:color w:val="000000"/>
          <w:spacing w:val="0"/>
          <w:sz w:val="26"/>
          <w:shd w:val="clear" w:color="auto" w:fill="auto"/>
          <w:rtl w:val="0"/>
        </w:rPr>
        <w:t>palibodha</w:t>
      </w:r>
      <w:r>
        <w:rPr>
          <w:rFonts w:ascii="Times New Roman" w:eastAsia="Times New Roman" w:hAnsi="Times New Roman" w:cs="Times New Roman"/>
          <w:color w:val="000000"/>
          <w:spacing w:val="0"/>
          <w:sz w:val="26"/>
          <w:shd w:val="clear" w:color="auto" w:fill="auto"/>
          <w:rtl w:val="0"/>
        </w:rPr>
        <w:t xml:space="preserve">), both the </w:t>
      </w:r>
      <w:r>
        <w:rPr>
          <w:rFonts w:ascii="Times New Roman" w:eastAsia="Times New Roman" w:hAnsi="Times New Roman" w:cs="Times New Roman"/>
          <w:color w:val="000000"/>
          <w:spacing w:val="1"/>
          <w:sz w:val="26"/>
          <w:shd w:val="clear" w:color="auto" w:fill="auto"/>
          <w:rtl w:val="0"/>
        </w:rPr>
        <w:t>object</w:t>
      </w:r>
      <w:r>
        <w:rPr>
          <w:rFonts w:ascii="Times New Roman" w:eastAsia="Times New Roman" w:hAnsi="Times New Roman" w:cs="Times New Roman"/>
          <w:color w:val="000000"/>
          <w:spacing w:val="0"/>
          <w:sz w:val="26"/>
          <w:shd w:val="clear" w:color="auto" w:fill="auto"/>
          <w:rtl w:val="0"/>
        </w:rPr>
        <w:t xml:space="preserve"> of all kinds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including </w:t>
      </w:r>
      <w:r>
        <w:rPr>
          <w:rFonts w:ascii="Times New Roman" w:eastAsia="Times New Roman" w:hAnsi="Times New Roman" w:cs="Times New Roman"/>
          <w:b/>
          <w:bCs/>
          <w:i/>
          <w:iCs/>
          <w:color w:val="000000"/>
          <w:spacing w:val="0"/>
          <w:sz w:val="26"/>
          <w:shd w:val="clear" w:color="auto" w:fill="auto"/>
          <w:rtl w:val="0"/>
        </w:rPr>
        <w:t>ñata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are called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and  the object called continuous processes of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appear as impediment. After all kinds of objects called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appeared as impediment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that practising </w:t>
      </w:r>
      <w:r>
        <w:rPr>
          <w:rFonts w:ascii="Times New Roman" w:eastAsia="Times New Roman" w:hAnsi="Times New Roman" w:cs="Times New Roman"/>
          <w:b/>
          <w:bCs/>
          <w:i/>
          <w:iCs/>
          <w:color w:val="000000"/>
          <w:spacing w:val="1"/>
          <w:sz w:val="26"/>
          <w:shd w:val="clear" w:color="auto" w:fill="auto"/>
          <w:rtl w:val="0"/>
        </w:rPr>
        <w:t>yogavac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person (=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at the end of the second or third Knowledge of Adaptation which is accepted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habitual recurrence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sevana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previous  mind  moment,  the  Knowledge  of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which is benefited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habitual recurrence of those second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third Knowledge of Adaptation, which revolves, takes into heart, bears in mind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previously, which does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revolve again,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both occurrence  of reaching to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peak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and occurrence of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arises  </w:t>
      </w:r>
    </w:p>
    <w:p>
      <w:pPr>
        <w:numPr>
          <w:ilvl w:val="0"/>
          <w:numId w:val="61"/>
        </w:numPr>
        <w:bidi w:val="0"/>
        <w:spacing w:before="9" w:after="8" w:line="286" w:lineRule="exact"/>
        <w:ind w:right="-20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62"/>
        </w:numPr>
        <w:bidi w:val="0"/>
        <w:spacing w:before="1" w:after="0" w:line="286" w:lineRule="exact"/>
        <w:ind w:right="-200"/>
        <w:jc w:val="both"/>
      </w:pPr>
      <w:r>
        <w:rPr>
          <w:rFonts w:ascii="Times New Roman" w:eastAsia="Times New Roman" w:hAnsi="Times New Roman" w:cs="Times New Roman"/>
          <w:color w:val="000000"/>
          <w:spacing w:val="0"/>
          <w:sz w:val="26"/>
          <w:shd w:val="clear" w:color="auto" w:fill="auto"/>
          <w:rtl w:val="0"/>
        </w:rPr>
        <w:t>which is void and opposite of phenomena of conditioned things (</w:t>
      </w:r>
      <w:r>
        <w:rPr>
          <w:rFonts w:ascii="Times New Roman" w:eastAsia="Times New Roman" w:hAnsi="Times New Roman" w:cs="Times New Roman"/>
          <w:b/>
          <w:bCs/>
          <w:i/>
          <w:iCs/>
          <w:color w:val="000000"/>
          <w:spacing w:val="0"/>
          <w:sz w:val="26"/>
          <w:shd w:val="clear" w:color="auto" w:fill="auto"/>
          <w:rtl w:val="0"/>
        </w:rPr>
        <w:t>animitta</w:t>
      </w:r>
      <w:r>
        <w:rPr>
          <w:rFonts w:ascii="Times New Roman" w:eastAsia="Times New Roman" w:hAnsi="Times New Roman" w:cs="Times New Roman"/>
          <w:color w:val="000000"/>
          <w:spacing w:val="0"/>
          <w:sz w:val="26"/>
          <w:shd w:val="clear" w:color="auto" w:fill="auto"/>
          <w:rtl w:val="0"/>
        </w:rPr>
        <w:t xml:space="preserve">). </w:t>
      </w:r>
    </w:p>
    <w:p>
      <w:pPr>
        <w:numPr>
          <w:ilvl w:val="0"/>
          <w:numId w:val="62"/>
        </w:numPr>
        <w:bidi w:val="0"/>
        <w:spacing w:before="1" w:after="0" w:line="297" w:lineRule="exact"/>
        <w:ind w:right="-6"/>
        <w:jc w:val="both"/>
      </w:pPr>
      <w:r>
        <w:rPr>
          <w:rFonts w:ascii="Times New Roman" w:eastAsia="Times New Roman" w:hAnsi="Times New Roman" w:cs="Times New Roman"/>
          <w:color w:val="000000"/>
          <w:spacing w:val="0"/>
          <w:sz w:val="26"/>
          <w:shd w:val="clear" w:color="auto" w:fill="auto"/>
          <w:rtl w:val="0"/>
        </w:rPr>
        <w:t xml:space="preserve">which  is  void  and  opposite  of  the  cyclic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that  is  capable  of occurring  continuous  processes  of  corporeality,  feeling,  perception,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-formation, consciousness (</w:t>
      </w:r>
      <w:r>
        <w:rPr>
          <w:rFonts w:ascii="Times New Roman" w:eastAsia="Times New Roman" w:hAnsi="Times New Roman" w:cs="Times New Roman"/>
          <w:b/>
          <w:bCs/>
          <w:i/>
          <w:iCs/>
          <w:color w:val="000000"/>
          <w:spacing w:val="0"/>
          <w:sz w:val="26"/>
          <w:shd w:val="clear" w:color="auto" w:fill="auto"/>
          <w:rtl w:val="0"/>
        </w:rPr>
        <w:t>apava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numPr>
          <w:ilvl w:val="0"/>
          <w:numId w:val="62"/>
        </w:numPr>
        <w:bidi w:val="0"/>
        <w:spacing w:before="10"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visa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62"/>
        </w:numPr>
        <w:bidi w:val="0"/>
        <w:spacing w:before="8"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of conditioned things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w:t>
      </w:r>
    </w:p>
    <w:p>
      <w:pPr>
        <w:numPr>
          <w:ilvl w:val="0"/>
          <w:numId w:val="63"/>
        </w:numPr>
        <w:bidi w:val="0"/>
        <w:spacing w:before="1" w:after="0" w:line="297" w:lineRule="exact"/>
        <w:ind w:right="-4"/>
        <w:jc w:val="left"/>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surpassing the lineage of worldling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terminology of worldling, the sphere of worldling, </w:t>
      </w:r>
    </w:p>
    <w:p>
      <w:pPr>
        <w:numPr>
          <w:ilvl w:val="0"/>
          <w:numId w:val="63"/>
        </w:numPr>
        <w:bidi w:val="0"/>
        <w:spacing w:before="10" w:after="0" w:line="286" w:lineRule="exact"/>
        <w:ind w:right="-20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including the lineage of the Noble-Ones (</w:t>
      </w:r>
      <w:r>
        <w:rPr>
          <w:rFonts w:ascii="Times New Roman" w:eastAsia="Times New Roman" w:hAnsi="Times New Roman" w:cs="Times New Roman"/>
          <w:b/>
          <w:bCs/>
          <w:color w:val="000000"/>
          <w:spacing w:val="0"/>
          <w:sz w:val="26"/>
          <w:shd w:val="clear" w:color="auto" w:fill="auto"/>
          <w:rtl w:val="0"/>
        </w:rPr>
        <w:t>ariya</w:t>
      </w:r>
      <w:r>
        <w:rPr>
          <w:rFonts w:ascii="Times New Roman" w:eastAsia="Times New Roman" w:hAnsi="Times New Roman" w:cs="Times New Roman"/>
          <w:color w:val="000000"/>
          <w:spacing w:val="0"/>
          <w:sz w:val="26"/>
          <w:shd w:val="clear" w:color="auto" w:fill="auto"/>
          <w:rtl w:val="0"/>
        </w:rPr>
        <w:t xml:space="preserve">); </w:t>
      </w:r>
    </w:p>
    <w:p>
      <w:pPr>
        <w:numPr>
          <w:ilvl w:val="0"/>
          <w:numId w:val="63"/>
        </w:numPr>
        <w:bidi w:val="0"/>
        <w:spacing w:before="1" w:after="0" w:line="300" w:lineRule="exact"/>
        <w:ind w:right="-6"/>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finishing benefiting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First Path Knowledge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six kinds of relations,  viz,  contiguity  (</w:t>
      </w:r>
      <w:r>
        <w:rPr>
          <w:rFonts w:ascii="Times New Roman" w:eastAsia="Times New Roman" w:hAnsi="Times New Roman" w:cs="Times New Roman"/>
          <w:b/>
          <w:bCs/>
          <w:i/>
          <w:iCs/>
          <w:color w:val="000000"/>
          <w:spacing w:val="0"/>
          <w:sz w:val="26"/>
          <w:shd w:val="clear" w:color="auto" w:fill="auto"/>
          <w:rtl w:val="0"/>
        </w:rPr>
        <w:t>anatara</w:t>
      </w:r>
      <w:r>
        <w:rPr>
          <w:rFonts w:ascii="Times New Roman" w:eastAsia="Times New Roman" w:hAnsi="Times New Roman" w:cs="Times New Roman"/>
          <w:color w:val="000000"/>
          <w:spacing w:val="0"/>
          <w:sz w:val="26"/>
          <w:shd w:val="clear" w:color="auto" w:fill="auto"/>
          <w:rtl w:val="0"/>
        </w:rPr>
        <w:t>),  immediate  contiguity  (</w:t>
      </w:r>
      <w:r>
        <w:rPr>
          <w:rFonts w:ascii="Times New Roman" w:eastAsia="Times New Roman" w:hAnsi="Times New Roman" w:cs="Times New Roman"/>
          <w:b/>
          <w:bCs/>
          <w:i/>
          <w:iCs/>
          <w:color w:val="000000"/>
          <w:spacing w:val="0"/>
          <w:sz w:val="26"/>
          <w:shd w:val="clear" w:color="auto" w:fill="auto"/>
          <w:rtl w:val="0"/>
        </w:rPr>
        <w:t>samanantara</w:t>
      </w:r>
      <w:r>
        <w:rPr>
          <w:rFonts w:ascii="Times New Roman" w:eastAsia="Times New Roman" w:hAnsi="Times New Roman" w:cs="Times New Roman"/>
          <w:color w:val="000000"/>
          <w:spacing w:val="0"/>
          <w:sz w:val="26"/>
          <w:shd w:val="clear" w:color="auto" w:fill="auto"/>
          <w:rtl w:val="0"/>
        </w:rPr>
        <w:t xml:space="preserve">), habitual  recurrence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sevana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determinative  dependence  (</w:t>
      </w:r>
      <w:r>
        <w:rPr>
          <w:rFonts w:ascii="Times New Roman" w:eastAsia="Times New Roman" w:hAnsi="Times New Roman" w:cs="Times New Roman"/>
          <w:b/>
          <w:bCs/>
          <w:i/>
          <w:iCs/>
          <w:color w:val="000000"/>
          <w:spacing w:val="0"/>
          <w:sz w:val="26"/>
          <w:shd w:val="clear" w:color="auto" w:fill="auto"/>
          <w:rtl w:val="0"/>
        </w:rPr>
        <w:t>upanissaya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absence (</w:t>
      </w:r>
      <w:r>
        <w:rPr>
          <w:rFonts w:ascii="Times New Roman" w:eastAsia="Times New Roman" w:hAnsi="Times New Roman" w:cs="Times New Roman"/>
          <w:b/>
          <w:bCs/>
          <w:i/>
          <w:iCs/>
          <w:color w:val="000000"/>
          <w:spacing w:val="0"/>
          <w:sz w:val="26"/>
          <w:shd w:val="clear" w:color="auto" w:fill="auto"/>
          <w:rtl w:val="0"/>
        </w:rPr>
        <w:t>natthi</w:t>
      </w:r>
      <w:r>
        <w:rPr>
          <w:rFonts w:ascii="Times New Roman" w:eastAsia="Times New Roman" w:hAnsi="Times New Roman" w:cs="Times New Roman"/>
          <w:color w:val="000000"/>
          <w:spacing w:val="0"/>
          <w:sz w:val="26"/>
          <w:shd w:val="clear" w:color="auto" w:fill="auto"/>
          <w:rtl w:val="0"/>
        </w:rPr>
        <w:t>), disappearance (</w:t>
      </w:r>
      <w:r>
        <w:rPr>
          <w:rFonts w:ascii="Times New Roman" w:eastAsia="Times New Roman" w:hAnsi="Times New Roman" w:cs="Times New Roman"/>
          <w:b/>
          <w:bCs/>
          <w:i/>
          <w:iCs/>
          <w:color w:val="000000"/>
          <w:spacing w:val="0"/>
          <w:sz w:val="26"/>
          <w:shd w:val="clear" w:color="auto" w:fill="auto"/>
          <w:rtl w:val="0"/>
        </w:rPr>
        <w:t>vigata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For those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Knowledge, the 'Adaptation'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Trans-lineage, the former is capable of removing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darkness of defilement, which conceals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Four Noble Truths,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unable to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latter, indeed, is capable  of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but  unable  to  remove  darkness  of defilement  which  conceals  on  the  Four  Noble  Truths.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incapability  of Knowledge  of  Trans-lineage,  that  Knowledge  is  worth  designating  as  advertence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vajjana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right. _____ The Knowledge of Trans-lineage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without taking the same object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radhammas</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of Adaptation, performs not to reappear  that  'Adaptation'  again  and  stands  in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advertence  though  itself  is  not advertence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after functioning as if it gives the </w:t>
      </w:r>
      <w:r>
        <w:rPr>
          <w:rFonts w:ascii="Times New Roman" w:eastAsia="Times New Roman" w:hAnsi="Times New Roman" w:cs="Times New Roman"/>
          <w:color w:val="000000"/>
          <w:spacing w:val="1"/>
          <w:sz w:val="26"/>
          <w:shd w:val="clear" w:color="auto" w:fill="auto"/>
          <w:rtl w:val="0"/>
        </w:rPr>
        <w:t>symbol</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1"/>
          <w:sz w:val="26"/>
          <w:shd w:val="clear" w:color="auto" w:fill="auto"/>
          <w:rtl w:val="0"/>
        </w:rPr>
        <w:t>"try</w:t>
      </w:r>
      <w:r>
        <w:rPr>
          <w:rFonts w:ascii="Times New Roman" w:eastAsia="Times New Roman" w:hAnsi="Times New Roman" w:cs="Times New Roman"/>
          <w:color w:val="000000"/>
          <w:spacing w:val="0"/>
          <w:sz w:val="26"/>
          <w:shd w:val="clear" w:color="auto" w:fill="auto"/>
          <w:rtl w:val="0"/>
        </w:rPr>
        <w:t xml:space="preserve"> to arise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PAGE-466 </w:t>
      </w:r>
    </w:p>
    <w:p>
      <w:pPr>
        <w:bidi w:val="0"/>
        <w:spacing w:before="294" w:after="0" w:line="297"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The Noble Path, without refusing the </w:t>
      </w:r>
      <w:r>
        <w:rPr>
          <w:rFonts w:ascii="Times New Roman" w:eastAsia="Times New Roman" w:hAnsi="Times New Roman" w:cs="Times New Roman"/>
          <w:color w:val="000000"/>
          <w:spacing w:val="1"/>
          <w:sz w:val="26"/>
          <w:shd w:val="clear" w:color="auto" w:fill="auto"/>
          <w:rtl w:val="0"/>
        </w:rPr>
        <w:t>symbol</w:t>
      </w:r>
      <w:r>
        <w:rPr>
          <w:rFonts w:ascii="Times New Roman" w:eastAsia="Times New Roman" w:hAnsi="Times New Roman" w:cs="Times New Roman"/>
          <w:color w:val="000000"/>
          <w:spacing w:val="0"/>
          <w:sz w:val="26"/>
          <w:shd w:val="clear" w:color="auto" w:fill="auto"/>
          <w:rtl w:val="0"/>
        </w:rPr>
        <w:t xml:space="preserve"> given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Knowledge of Trans- lineage, arises contiguously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penetrating bulks of selfish desire, anger and delusion, which had never been penetrated in previous infinite rounds of rebirth. (</w:t>
      </w:r>
      <w:r>
        <w:rPr>
          <w:rFonts w:ascii="Times New Roman" w:eastAsia="Times New Roman" w:hAnsi="Times New Roman" w:cs="Times New Roman"/>
          <w:b/>
          <w:bCs/>
          <w:i/>
          <w:iCs/>
          <w:color w:val="000000"/>
          <w:spacing w:val="0"/>
          <w:sz w:val="26"/>
          <w:shd w:val="clear" w:color="auto" w:fill="auto"/>
          <w:rtl w:val="0"/>
        </w:rPr>
        <w:t>Visuddhi-2- 313, 314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71" w:firstLine="720"/>
        <w:jc w:val="left"/>
      </w:pPr>
      <w:r>
        <w:rPr>
          <w:rFonts w:ascii="Times New Roman" w:eastAsia="Times New Roman" w:hAnsi="Times New Roman" w:cs="Times New Roman"/>
          <w:color w:val="000000"/>
          <w:spacing w:val="0"/>
          <w:sz w:val="26"/>
          <w:shd w:val="clear" w:color="auto" w:fill="auto"/>
          <w:rtl w:val="0"/>
        </w:rPr>
        <w:t xml:space="preserve">That Noble Path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performs mere penetrating to bulks of selfish desire etc, but also dries up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water of ocean called the suffering of rounds of rebirth with  unrealizable  beginning,  which  will  occur  in  future  from  coming  first  existence. Furthermore,  it  shuts  the  doors  of  all  kinds  of  woeful  existences,  it  performs </w:t>
      </w:r>
    </w:p>
    <w:p>
      <w:pPr>
        <w:bidi w:val="0"/>
        <w:spacing w:before="0"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fulfillment of seven kinds of wealth of gentleman, viz, faith, virtue, shame, dread, general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knowledge,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charity,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wisdom,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recent;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abandons </w:t>
      </w:r>
      <w:r>
        <w:rPr>
          <w:rFonts w:ascii="Times New Roman" w:eastAsia="Times New Roman" w:hAnsi="Times New Roman" w:cs="Times New Roman"/>
          <w:color w:val="000000"/>
          <w:spacing w:val="2"/>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Wrong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Path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micch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with eight kinds of factors, wrong view (</w:t>
      </w:r>
      <w:r>
        <w:rPr>
          <w:rFonts w:ascii="Times New Roman" w:eastAsia="Times New Roman" w:hAnsi="Times New Roman" w:cs="Times New Roman"/>
          <w:b/>
          <w:bCs/>
          <w:i/>
          <w:iCs/>
          <w:color w:val="000000"/>
          <w:spacing w:val="0"/>
          <w:sz w:val="26"/>
          <w:shd w:val="clear" w:color="auto" w:fill="auto"/>
          <w:rtl w:val="0"/>
        </w:rPr>
        <w:t>micch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etc.; it extinguishes five  kinds of danger, killing being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tip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ta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and (25) kinds of disaster; it carries real heir and heiress of the Supreme Enlightened Buddha with the Knowledge of Omniscience. Moreover it can give rise to </w:t>
      </w:r>
      <w:r>
        <w:rPr>
          <w:rFonts w:ascii="Times New Roman" w:eastAsia="Times New Roman" w:hAnsi="Times New Roman" w:cs="Times New Roman"/>
          <w:color w:val="000000"/>
          <w:spacing w:val="1"/>
          <w:sz w:val="26"/>
          <w:shd w:val="clear" w:color="auto" w:fill="auto"/>
          <w:rtl w:val="0"/>
        </w:rPr>
        <w:t>plenty</w:t>
      </w:r>
      <w:r>
        <w:rPr>
          <w:rFonts w:ascii="Times New Roman" w:eastAsia="Times New Roman" w:hAnsi="Times New Roman" w:cs="Times New Roman"/>
          <w:color w:val="000000"/>
          <w:spacing w:val="0"/>
          <w:sz w:val="26"/>
          <w:shd w:val="clear" w:color="auto" w:fill="auto"/>
          <w:rtl w:val="0"/>
        </w:rPr>
        <w:t xml:space="preserve"> of advantages, firm faith in Triple Games called </w:t>
      </w:r>
      <w:r>
        <w:rPr>
          <w:rFonts w:ascii="Times New Roman" w:eastAsia="Times New Roman" w:hAnsi="Times New Roman" w:cs="Times New Roman"/>
          <w:b/>
          <w:bCs/>
          <w:i/>
          <w:iCs/>
          <w:color w:val="000000"/>
          <w:spacing w:val="0"/>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sangha</w:t>
      </w:r>
      <w:r>
        <w:rPr>
          <w:rFonts w:ascii="Times New Roman" w:eastAsia="Times New Roman" w:hAnsi="Times New Roman" w:cs="Times New Roman"/>
          <w:color w:val="000000"/>
          <w:spacing w:val="0"/>
          <w:sz w:val="26"/>
          <w:shd w:val="clear" w:color="auto" w:fill="auto"/>
          <w:rtl w:val="0"/>
        </w:rPr>
        <w:t xml:space="preserve">, etc.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the Knowledge associating with the Path of Upstream-enterer, which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give rise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plenty</w:t>
      </w:r>
      <w:r>
        <w:rPr>
          <w:rFonts w:ascii="Times New Roman" w:eastAsia="Times New Roman" w:hAnsi="Times New Roman" w:cs="Times New Roman"/>
          <w:color w:val="000000"/>
          <w:spacing w:val="0"/>
          <w:sz w:val="26"/>
          <w:shd w:val="clear" w:color="auto" w:fill="auto"/>
          <w:rtl w:val="0"/>
        </w:rPr>
        <w:t xml:space="preserve"> of advantages,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Path-Knowledge of Upstream-enterer. (</w:t>
      </w:r>
      <w:r>
        <w:rPr>
          <w:rFonts w:ascii="Times New Roman" w:eastAsia="Times New Roman" w:hAnsi="Times New Roman" w:cs="Times New Roman"/>
          <w:b/>
          <w:bCs/>
          <w:i/>
          <w:iCs/>
          <w:color w:val="000000"/>
          <w:spacing w:val="0"/>
          <w:sz w:val="26"/>
          <w:shd w:val="clear" w:color="auto" w:fill="auto"/>
          <w:rtl w:val="0"/>
        </w:rPr>
        <w:t>Vs-2-314, 315</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9.1.2 Upstream-enterer person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sot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panna</w:t>
      </w:r>
      <w:r>
        <w:rPr>
          <w:rFonts w:ascii="Times New Roman" w:eastAsia="Times New Roman" w:hAnsi="Times New Roman" w:cs="Times New Roman"/>
          <w:b/>
          <w:bCs/>
          <w:i/>
          <w:iCs/>
          <w:color w:val="000000"/>
          <w:spacing w:val="0"/>
          <w:sz w:val="26"/>
          <w:shd w:val="clear" w:color="auto" w:fill="auto"/>
          <w:rtl w:val="0"/>
        </w:rPr>
        <w:t xml:space="preserve"> puggala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Just after this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Upstream-enterer, either two or three times of Consciousness of Fruition (</w:t>
      </w:r>
      <w:r>
        <w:rPr>
          <w:rFonts w:ascii="Times New Roman" w:eastAsia="Times New Roman" w:hAnsi="Times New Roman" w:cs="Times New Roman"/>
          <w:b/>
          <w:bCs/>
          <w:i/>
          <w:iCs/>
          <w:color w:val="000000"/>
          <w:spacing w:val="0"/>
          <w:sz w:val="26"/>
          <w:shd w:val="clear" w:color="auto" w:fill="auto"/>
          <w:rtl w:val="0"/>
        </w:rPr>
        <w:t>phala citta</w:t>
      </w:r>
      <w:r>
        <w:rPr>
          <w:rFonts w:ascii="Times New Roman" w:eastAsia="Times New Roman" w:hAnsi="Times New Roman" w:cs="Times New Roman"/>
          <w:color w:val="000000"/>
          <w:spacing w:val="0"/>
          <w:sz w:val="26"/>
          <w:shd w:val="clear" w:color="auto" w:fill="auto"/>
          <w:rtl w:val="0"/>
        </w:rPr>
        <w:t xml:space="preserve">), which are consequent of that consciousness of Path of Upstream- enterer, arise contiguously. It is right.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giving  rise  to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contiguously  after  it  had  occurred,  the  Buddha preached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both,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Samadhim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nantarikaññam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hu</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khu-1-5</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all </w:t>
      </w:r>
      <w:r>
        <w:rPr>
          <w:rFonts w:ascii="Times New Roman" w:eastAsia="Times New Roman" w:hAnsi="Times New Roman" w:cs="Times New Roman"/>
          <w:b/>
          <w:bCs/>
          <w:i/>
          <w:iCs/>
          <w:color w:val="000000"/>
          <w:spacing w:val="0"/>
          <w:sz w:val="26"/>
          <w:shd w:val="clear" w:color="auto" w:fill="auto"/>
          <w:rtl w:val="0"/>
        </w:rPr>
        <w:t>Buddhas</w:t>
      </w:r>
      <w:r>
        <w:rPr>
          <w:rFonts w:ascii="Times New Roman" w:eastAsia="Times New Roman" w:hAnsi="Times New Roman" w:cs="Times New Roman"/>
          <w:color w:val="000000"/>
          <w:spacing w:val="0"/>
          <w:sz w:val="26"/>
          <w:shd w:val="clear" w:color="auto" w:fill="auto"/>
          <w:rtl w:val="0"/>
        </w:rPr>
        <w:t xml:space="preserve"> always preach that the noble concentration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associating with that Noble Path is  able  to  give  rise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the  Noble  Fruit  contiguously  and certainly”,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dandham anantarikan </w:t>
      </w:r>
      <w:r>
        <w:rPr>
          <w:rFonts w:ascii="Times New Roman" w:eastAsia="Times New Roman" w:hAnsi="Times New Roman" w:cs="Times New Roman"/>
          <w:b/>
          <w:bCs/>
          <w:i/>
          <w:iCs/>
          <w:color w:val="000000"/>
          <w:spacing w:val="4"/>
          <w:sz w:val="26"/>
          <w:shd w:val="clear" w:color="auto" w:fill="auto"/>
          <w:rtl w:val="0"/>
        </w:rPr>
        <w:t>p</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pun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sav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nam</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khay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Ang-1-467</w:t>
      </w:r>
      <w:r>
        <w:rPr>
          <w:rFonts w:ascii="Times New Roman" w:eastAsia="Times New Roman" w:hAnsi="Times New Roman" w:cs="Times New Roman"/>
          <w:color w:val="000000"/>
          <w:spacing w:val="0"/>
          <w:sz w:val="26"/>
          <w:shd w:val="clear" w:color="auto" w:fill="auto"/>
          <w:rtl w:val="0"/>
        </w:rPr>
        <w:t xml:space="preserve">). </w:t>
      </w:r>
    </w:p>
    <w:p>
      <w:pPr>
        <w:numPr>
          <w:ilvl w:val="0"/>
          <w:numId w:val="64"/>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“In order that all cankers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sava</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will  be finished it will reaches </w:t>
      </w:r>
    </w:p>
    <w:p>
      <w:pPr>
        <w:bidi w:val="0"/>
        <w:spacing w:before="1" w:after="0" w:line="300" w:lineRule="exact"/>
        <w:ind w:left="0" w:right="-6" w:firstLine="0"/>
        <w:jc w:val="left"/>
      </w:pPr>
      <w:r>
        <w:rPr>
          <w:rFonts w:ascii="Times New Roman" w:eastAsia="Times New Roman" w:hAnsi="Times New Roman" w:cs="Times New Roman"/>
          <w:color w:val="000000"/>
          <w:spacing w:val="0"/>
          <w:sz w:val="26"/>
          <w:shd w:val="clear" w:color="auto" w:fill="auto"/>
          <w:rtl w:val="0"/>
        </w:rPr>
        <w:t>into  the  Noble  Path,  which  has  the  contiguous  consequence,  the  Noble  Fruit (</w:t>
      </w:r>
      <w:r>
        <w:rPr>
          <w:rFonts w:ascii="Times New Roman" w:eastAsia="Times New Roman" w:hAnsi="Times New Roman" w:cs="Times New Roman"/>
          <w:b/>
          <w:bCs/>
          <w:i/>
          <w:iCs/>
          <w:color w:val="000000"/>
          <w:spacing w:val="0"/>
          <w:sz w:val="26"/>
          <w:shd w:val="clear" w:color="auto" w:fill="auto"/>
          <w:rtl w:val="0"/>
        </w:rPr>
        <w:t>ariyaphala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Vs-2-315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Some teachers of another thought of school said that once, two, three or four times of consciousness of Fruition can </w:t>
      </w:r>
      <w:r>
        <w:rPr>
          <w:rFonts w:ascii="Times New Roman" w:eastAsia="Times New Roman" w:hAnsi="Times New Roman" w:cs="Times New Roman"/>
          <w:color w:val="000000"/>
          <w:spacing w:val="1"/>
          <w:sz w:val="26"/>
          <w:shd w:val="clear" w:color="auto" w:fill="auto"/>
          <w:rtl w:val="0"/>
        </w:rPr>
        <w:t>occur.</w:t>
      </w:r>
      <w:r>
        <w:rPr>
          <w:rFonts w:ascii="Times New Roman" w:eastAsia="Times New Roman" w:hAnsi="Times New Roman" w:cs="Times New Roman"/>
          <w:color w:val="000000"/>
          <w:spacing w:val="0"/>
          <w:sz w:val="26"/>
          <w:shd w:val="clear" w:color="auto" w:fill="auto"/>
          <w:rtl w:val="0"/>
        </w:rPr>
        <w:t xml:space="preserve"> The words of those teacher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worth  accepting.  This  is  because  just  after  the  Knowledge  of  Adaptation,   which obtains  the  supporting  of  relation  of  habitual  recurrence,  has  passed  away,  the Knowledge  of  Trans-lineage  arises  contiguously.  Therefore  at  least  two  times  of consciousness of 'Adaptation' deserves to arise as minimum rate.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right.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PAGE-467 </w:t>
      </w:r>
    </w:p>
    <w:p>
      <w:pPr>
        <w:bidi w:val="0"/>
        <w:spacing w:before="291" w:after="0" w:line="300" w:lineRule="exact"/>
        <w:ind w:left="0" w:right="-6" w:firstLine="0"/>
        <w:jc w:val="both"/>
      </w:pP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time of Adaptation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1"/>
          <w:sz w:val="26"/>
          <w:shd w:val="clear" w:color="auto" w:fill="auto"/>
          <w:rtl w:val="0"/>
        </w:rPr>
        <w:t>obtain</w:t>
      </w:r>
      <w:r>
        <w:rPr>
          <w:rFonts w:ascii="Times New Roman" w:eastAsia="Times New Roman" w:hAnsi="Times New Roman" w:cs="Times New Roman"/>
          <w:color w:val="000000"/>
          <w:spacing w:val="0"/>
          <w:sz w:val="26"/>
          <w:shd w:val="clear" w:color="auto" w:fill="auto"/>
          <w:rtl w:val="0"/>
        </w:rPr>
        <w:t xml:space="preserve"> the supporting of relation of habitual recurrence. Then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cognitive process with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advertence consists of seven times of mind moments. It means that impulsions can occur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maximum of six or seven times. Therefore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such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if two times of Adaptation occur, the third impulsion Trans-lineage will occur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that person. The fourth one, the consciousness of Noble path will arise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then three times of consciousness of Noble Fruition will arise successively. (</w:t>
      </w:r>
      <w:r>
        <w:rPr>
          <w:rFonts w:ascii="Times New Roman" w:eastAsia="Times New Roman" w:hAnsi="Times New Roman" w:cs="Times New Roman"/>
          <w:b/>
          <w:bCs/>
          <w:i/>
          <w:iCs/>
          <w:color w:val="000000"/>
          <w:spacing w:val="0"/>
          <w:sz w:val="26"/>
          <w:shd w:val="clear" w:color="auto" w:fill="auto"/>
          <w:rtl w:val="0"/>
        </w:rPr>
        <w:t>Vs-2-315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71" w:firstLine="720"/>
        <w:jc w:val="left"/>
      </w:pPr>
      <w:r>
        <w:rPr>
          <w:rFonts w:ascii="Times New Roman" w:eastAsia="Times New Roman" w:hAnsi="Times New Roman" w:cs="Times New Roman"/>
          <w:color w:val="000000"/>
          <w:spacing w:val="0"/>
          <w:sz w:val="26"/>
          <w:shd w:val="clear" w:color="auto" w:fill="auto"/>
          <w:rtl w:val="0"/>
        </w:rPr>
        <w:t xml:space="preserve">In the  continuum  of such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if three times of Adaptation occur, the fourth impulsion, Trans-lineage,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one, the consciousness of Noble  Path; two times of consciousness of Noble Fruition will arise successively. Therefore the word, "two or three times of consciousness of Noble Fruition will arise", should be said appropriately. (</w:t>
      </w:r>
      <w:r>
        <w:rPr>
          <w:rFonts w:ascii="Times New Roman" w:eastAsia="Times New Roman" w:hAnsi="Times New Roman" w:cs="Times New Roman"/>
          <w:b/>
          <w:bCs/>
          <w:i/>
          <w:iCs/>
          <w:color w:val="000000"/>
          <w:spacing w:val="0"/>
          <w:sz w:val="26"/>
          <w:shd w:val="clear" w:color="auto" w:fill="auto"/>
          <w:rtl w:val="0"/>
        </w:rPr>
        <w:t>Vs-2-315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On the other hand, those teachers of another thought of school said that in the continuum of such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if four times of Adaptation occur, the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impulsion, Trans-lineage, the six one, the consciousness of Noble Path;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consciousness of Noble Fruition will occur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that person. The words of those teachers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worth believing as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essence. It is because either fourth time or fifth time of impulsion is able to occur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full absorption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but more than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time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unable to occur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full absorption resulting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occurrence of quite adjacent to the life continuum. It deserves to </w:t>
      </w:r>
      <w:r>
        <w:rPr>
          <w:rFonts w:ascii="Times New Roman" w:eastAsia="Times New Roman" w:hAnsi="Times New Roman" w:cs="Times New Roman"/>
          <w:color w:val="000000"/>
          <w:spacing w:val="1"/>
          <w:sz w:val="26"/>
          <w:shd w:val="clear" w:color="auto" w:fill="auto"/>
          <w:rtl w:val="0"/>
        </w:rPr>
        <w:t>reject</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1"/>
          <w:sz w:val="26"/>
          <w:shd w:val="clear" w:color="auto" w:fill="auto"/>
          <w:rtl w:val="0"/>
        </w:rPr>
        <w:t>ideology</w:t>
      </w:r>
      <w:r>
        <w:rPr>
          <w:rFonts w:ascii="Times New Roman" w:eastAsia="Times New Roman" w:hAnsi="Times New Roman" w:cs="Times New Roman"/>
          <w:color w:val="000000"/>
          <w:spacing w:val="0"/>
          <w:sz w:val="26"/>
          <w:shd w:val="clear" w:color="auto" w:fill="auto"/>
          <w:rtl w:val="0"/>
        </w:rPr>
        <w:t xml:space="preserve"> of teachers of other thought of school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keciv</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it is not worth believing. (</w:t>
      </w:r>
      <w:r>
        <w:rPr>
          <w:rFonts w:ascii="Times New Roman" w:eastAsia="Times New Roman" w:hAnsi="Times New Roman" w:cs="Times New Roman"/>
          <w:b/>
          <w:bCs/>
          <w:i/>
          <w:iCs/>
          <w:color w:val="000000"/>
          <w:spacing w:val="0"/>
          <w:sz w:val="26"/>
          <w:shd w:val="clear" w:color="auto" w:fill="auto"/>
          <w:rtl w:val="0"/>
        </w:rPr>
        <w:t>Vs-2-315</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the Noble Fruition occurs contiguously after the first Noble Path with so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as this extent, this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becomes the second Noble One called the Upstream-enterer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panna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Although he is full of forgetfulness due to reaching  into  status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forgetfulness,  kinghood  of  heavenly  beings,  kinghood  of </w:t>
      </w:r>
      <w:r>
        <w:rPr>
          <w:rFonts w:ascii="Times New Roman" w:eastAsia="Times New Roman" w:hAnsi="Times New Roman" w:cs="Times New Roman"/>
          <w:b/>
          <w:bCs/>
          <w:i/>
          <w:iCs/>
          <w:color w:val="000000"/>
          <w:spacing w:val="0"/>
          <w:sz w:val="26"/>
          <w:shd w:val="clear" w:color="auto" w:fill="auto"/>
          <w:rtl w:val="0"/>
        </w:rPr>
        <w:t>chakkavatin</w:t>
      </w:r>
      <w:r>
        <w:rPr>
          <w:rFonts w:ascii="Times New Roman" w:eastAsia="Times New Roman" w:hAnsi="Times New Roman" w:cs="Times New Roman"/>
          <w:color w:val="000000"/>
          <w:spacing w:val="0"/>
          <w:sz w:val="26"/>
          <w:shd w:val="clear" w:color="auto" w:fill="auto"/>
          <w:rtl w:val="0"/>
        </w:rPr>
        <w:t xml:space="preserve"> (= sovereign of the four islands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universe) etc, he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perform the end of suffering after running seven times of both existences of heavenly beings and human beings alternatively. At the end of Noble Fruition, the consciousness of that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falls into life continuum. Afterwards, due to interruption of life continuum, the mind door advertence arises in order to reflect the Noble Path. After ceasing of that advertence seven times of impulsions, which reflects the Noble path, arise successively. This is the cognitive process of reflecting (paccavekkhana vithi), which reflects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Then, </w:t>
      </w:r>
      <w:r>
        <w:rPr>
          <w:rFonts w:ascii="Times New Roman" w:eastAsia="Times New Roman" w:hAnsi="Times New Roman" w:cs="Times New Roman"/>
          <w:color w:val="000000"/>
          <w:spacing w:val="1"/>
          <w:sz w:val="26"/>
          <w:shd w:val="clear" w:color="auto" w:fill="auto"/>
          <w:rtl w:val="0"/>
        </w:rPr>
        <w:t>after</w:t>
      </w:r>
      <w:r>
        <w:rPr>
          <w:rFonts w:ascii="Times New Roman" w:eastAsia="Times New Roman" w:hAnsi="Times New Roman" w:cs="Times New Roman"/>
          <w:color w:val="000000"/>
          <w:spacing w:val="0"/>
          <w:sz w:val="26"/>
          <w:shd w:val="clear" w:color="auto" w:fill="auto"/>
          <w:rtl w:val="0"/>
        </w:rPr>
        <w:t xml:space="preserve"> falling into life continuum, the next advertence etc, arises in order to reflect the Noble Fruition etc in that way. Due to occurrence of those advertence and consciousness of impulsion, it can be said the Upstream enterer....... </w:t>
      </w:r>
    </w:p>
    <w:p>
      <w:pPr>
        <w:numPr>
          <w:ilvl w:val="0"/>
          <w:numId w:val="65"/>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reflects the Path, </w:t>
      </w:r>
    </w:p>
    <w:p>
      <w:pPr>
        <w:numPr>
          <w:ilvl w:val="0"/>
          <w:numId w:val="6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reflects the Fruition, </w:t>
      </w:r>
    </w:p>
    <w:p>
      <w:pPr>
        <w:numPr>
          <w:ilvl w:val="0"/>
          <w:numId w:val="6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reflects defilements that had been eradicated, </w:t>
      </w:r>
    </w:p>
    <w:p>
      <w:pPr>
        <w:numPr>
          <w:ilvl w:val="0"/>
          <w:numId w:val="6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reflects remaining defilements that has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been eradicated yet, </w:t>
      </w:r>
    </w:p>
    <w:p>
      <w:pPr>
        <w:numPr>
          <w:ilvl w:val="0"/>
          <w:numId w:val="6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reflects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That person reflects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came through this path." Afterwards the Fruition  is  reflected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am  worth  getting  this  remarkable  benefit."  Afterwards defilements that had been eradicated are reflected as"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have finished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eradicate these kinds of defilements." Afterwards, those defilements, which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PAGE-468 </w:t>
      </w:r>
    </w:p>
    <w:p>
      <w:pPr>
        <w:bidi w:val="0"/>
        <w:spacing w:before="29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Upper Three Noble Paths, are related as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have still remain these kinds of defilements." Finally, the deathless state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where there is no more rebirth or re-death, is reflected as"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have realized this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it as object." Thus in the continuum of the Noble Disciple who is the Upstream enterer, five times of reflecting cognitive processes arise consecutively. Similarly five times of reflecting cognitive processes arise in each continuum of the once returnee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Non-returnee respectively.  Especially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should  be  recognized  that  there  is  </w:t>
      </w:r>
      <w:r>
        <w:rPr>
          <w:rFonts w:ascii="Times New Roman" w:eastAsia="Times New Roman" w:hAnsi="Times New Roman" w:cs="Times New Roman"/>
          <w:color w:val="000000"/>
          <w:spacing w:val="2"/>
          <w:sz w:val="26"/>
          <w:shd w:val="clear" w:color="auto" w:fill="auto"/>
          <w:rtl w:val="0"/>
        </w:rPr>
        <w:t>no</w:t>
      </w:r>
      <w:r>
        <w:rPr>
          <w:rFonts w:ascii="Times New Roman" w:eastAsia="Times New Roman" w:hAnsi="Times New Roman" w:cs="Times New Roman"/>
          <w:color w:val="000000"/>
          <w:spacing w:val="0"/>
          <w:sz w:val="26"/>
          <w:shd w:val="clear" w:color="auto" w:fill="auto"/>
          <w:rtl w:val="0"/>
        </w:rPr>
        <w:t xml:space="preserve">  reflecting  on remaining defilements to be eradicated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Arahant. (It means that in the continuum of an Arahant four kinds of reflecting cognitive processes can raise.) Thus there are (19) kinds of reflecting cognitive processes totally. (</w:t>
      </w:r>
      <w:r>
        <w:rPr>
          <w:rFonts w:ascii="Times New Roman" w:eastAsia="Times New Roman" w:hAnsi="Times New Roman" w:cs="Times New Roman"/>
          <w:b/>
          <w:bCs/>
          <w:i/>
          <w:iCs/>
          <w:color w:val="000000"/>
          <w:spacing w:val="0"/>
          <w:sz w:val="26"/>
          <w:shd w:val="clear" w:color="auto" w:fill="auto"/>
          <w:rtl w:val="0"/>
        </w:rPr>
        <w:t>Vs-2-315,316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Revealing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method showing maximum of limitation indeed. It is  right  .Reflecting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defilements  that  had  been  eradicated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reflecting  on defilements that has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been eradicated yet, can or can not be carried out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lower Three Noble Ones who has not yet attained Arahantship (</w:t>
      </w:r>
      <w:r>
        <w:rPr>
          <w:rFonts w:ascii="Times New Roman" w:eastAsia="Times New Roman" w:hAnsi="Times New Roman" w:cs="Times New Roman"/>
          <w:b/>
          <w:bCs/>
          <w:i/>
          <w:iCs/>
          <w:color w:val="000000"/>
          <w:spacing w:val="0"/>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It is right. The capability to reflect defilements that had been eradicated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remaining ones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carried out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some</w:t>
      </w:r>
      <w:r>
        <w:rPr>
          <w:rFonts w:ascii="Times New Roman" w:eastAsia="Times New Roman" w:hAnsi="Times New Roman" w:cs="Times New Roman"/>
          <w:color w:val="000000"/>
          <w:spacing w:val="0"/>
          <w:sz w:val="26"/>
          <w:shd w:val="clear" w:color="auto" w:fill="auto"/>
          <w:rtl w:val="0"/>
        </w:rPr>
        <w:t xml:space="preserve"> dower Three Noble Ones but not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some lower Three Noble Ones.  Due  to  this  reason,  the  prince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Mah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nama</w:t>
      </w:r>
      <w:r>
        <w:rPr>
          <w:rFonts w:ascii="Times New Roman" w:eastAsia="Times New Roman" w:hAnsi="Times New Roman" w:cs="Times New Roman"/>
          <w:color w:val="000000"/>
          <w:spacing w:val="0"/>
          <w:sz w:val="26"/>
          <w:shd w:val="clear" w:color="auto" w:fill="auto"/>
          <w:rtl w:val="0"/>
        </w:rPr>
        <w:t xml:space="preserve">  asked  the  Supreme  Buddha  that "Supreme Buddha....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such defilements that has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been eradicated yet, sometimes the </w:t>
      </w:r>
      <w:r>
        <w:rPr>
          <w:rFonts w:ascii="Times New Roman" w:eastAsia="Times New Roman" w:hAnsi="Times New Roman" w:cs="Times New Roman"/>
          <w:color w:val="000000"/>
          <w:spacing w:val="1"/>
          <w:sz w:val="26"/>
          <w:shd w:val="clear" w:color="auto" w:fill="auto"/>
          <w:rtl w:val="0"/>
        </w:rPr>
        <w:t>selfish</w:t>
      </w:r>
      <w:r>
        <w:rPr>
          <w:rFonts w:ascii="Times New Roman" w:eastAsia="Times New Roman" w:hAnsi="Times New Roman" w:cs="Times New Roman"/>
          <w:color w:val="000000"/>
          <w:spacing w:val="0"/>
          <w:sz w:val="26"/>
          <w:shd w:val="clear" w:color="auto" w:fill="auto"/>
          <w:rtl w:val="0"/>
        </w:rPr>
        <w:t xml:space="preserve"> desire also causes to stand </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finished consciousness of wholesome deeds, sometimes the anger also causes to stand it; sometimes the delusion also  causes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stand  </w:t>
      </w:r>
      <w:r>
        <w:rPr>
          <w:rFonts w:ascii="Times New Roman" w:eastAsia="Times New Roman" w:hAnsi="Times New Roman" w:cs="Times New Roman"/>
          <w:color w:val="000000"/>
          <w:spacing w:val="1"/>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which  kinds  of  defilements  are  those  </w:t>
      </w:r>
      <w:r>
        <w:rPr>
          <w:rFonts w:ascii="Times New Roman" w:eastAsia="Times New Roman" w:hAnsi="Times New Roman" w:cs="Times New Roman"/>
          <w:color w:val="000000"/>
          <w:spacing w:val="1"/>
          <w:sz w:val="26"/>
          <w:shd w:val="clear" w:color="auto" w:fill="auto"/>
          <w:rtl w:val="0"/>
        </w:rPr>
        <w:t>still</w:t>
      </w:r>
      <w:r>
        <w:rPr>
          <w:rFonts w:ascii="Times New Roman" w:eastAsia="Times New Roman" w:hAnsi="Times New Roman" w:cs="Times New Roman"/>
          <w:color w:val="000000"/>
          <w:spacing w:val="0"/>
          <w:sz w:val="26"/>
          <w:shd w:val="clear" w:color="auto" w:fill="auto"/>
          <w:rtl w:val="0"/>
        </w:rPr>
        <w:t xml:space="preserve">  remains  to  be eradicated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internal continuum of mine? (</w:t>
      </w:r>
      <w:r>
        <w:rPr>
          <w:rFonts w:ascii="Times New Roman" w:eastAsia="Times New Roman" w:hAnsi="Times New Roman" w:cs="Times New Roman"/>
          <w:b/>
          <w:bCs/>
          <w:i/>
          <w:iCs/>
          <w:color w:val="000000"/>
          <w:spacing w:val="0"/>
          <w:sz w:val="26"/>
          <w:shd w:val="clear" w:color="auto" w:fill="auto"/>
          <w:rtl w:val="0"/>
        </w:rPr>
        <w:t>M-1-126</w:t>
      </w:r>
      <w:r>
        <w:rPr>
          <w:rFonts w:ascii="Times New Roman" w:eastAsia="Times New Roman" w:hAnsi="Times New Roman" w:cs="Times New Roman"/>
          <w:color w:val="000000"/>
          <w:spacing w:val="0"/>
          <w:sz w:val="26"/>
          <w:shd w:val="clear" w:color="auto" w:fill="auto"/>
          <w:rtl w:val="0"/>
        </w:rPr>
        <w:t xml:space="preserve">) It should be understood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this entire sutta in detailed. (</w:t>
      </w:r>
      <w:r>
        <w:rPr>
          <w:rFonts w:ascii="Times New Roman" w:eastAsia="Times New Roman" w:hAnsi="Times New Roman" w:cs="Times New Roman"/>
          <w:b/>
          <w:bCs/>
          <w:i/>
          <w:iCs/>
          <w:color w:val="000000"/>
          <w:spacing w:val="0"/>
          <w:sz w:val="26"/>
          <w:shd w:val="clear" w:color="auto" w:fill="auto"/>
          <w:rtl w:val="0"/>
        </w:rPr>
        <w:t>Vs -2-316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5" w:firstLine="720"/>
        <w:jc w:val="left"/>
      </w:pPr>
      <w:r>
        <w:rPr>
          <w:rFonts w:ascii="Times New Roman" w:eastAsia="Times New Roman" w:hAnsi="Times New Roman" w:cs="Times New Roman"/>
          <w:color w:val="000000"/>
          <w:spacing w:val="0"/>
          <w:sz w:val="26"/>
          <w:shd w:val="clear" w:color="auto" w:fill="auto"/>
          <w:rtl w:val="0"/>
        </w:rPr>
        <w:t xml:space="preserve">In  the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ūļ</w:t>
      </w:r>
      <w:r>
        <w:rPr>
          <w:rFonts w:ascii="Times New Roman" w:eastAsia="Times New Roman" w:hAnsi="Times New Roman" w:cs="Times New Roman"/>
          <w:b/>
          <w:bCs/>
          <w:i/>
          <w:iCs/>
          <w:color w:val="000000"/>
          <w:spacing w:val="4"/>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dukkhakkhandha  Sutta,  </w:t>
      </w:r>
      <w:r>
        <w:rPr>
          <w:rFonts w:ascii="Times New Roman" w:eastAsia="Times New Roman" w:hAnsi="Times New Roman" w:cs="Times New Roman"/>
          <w:b/>
          <w:bCs/>
          <w:i/>
          <w:iCs/>
          <w:color w:val="000000"/>
          <w:spacing w:val="3"/>
          <w:sz w:val="26"/>
          <w:shd w:val="clear" w:color="auto" w:fill="auto"/>
          <w:rtl w:val="0"/>
        </w:rPr>
        <w:t>M</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lapaññ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explained as follows._____ </w:t>
      </w:r>
    </w:p>
    <w:p>
      <w:pPr>
        <w:bidi w:val="0"/>
        <w:spacing w:before="20"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(M-A-1- 366)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Those kinds of relecting cognitive processes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not carried out </w:t>
      </w:r>
      <w:r>
        <w:rPr>
          <w:rFonts w:ascii="Times New Roman" w:eastAsia="Times New Roman" w:hAnsi="Times New Roman" w:cs="Times New Roman"/>
          <w:color w:val="000000"/>
          <w:spacing w:val="1"/>
          <w:sz w:val="26"/>
          <w:shd w:val="clear" w:color="auto" w:fill="auto"/>
          <w:rtl w:val="0"/>
        </w:rPr>
        <w:t>completely</w:t>
      </w:r>
      <w:r>
        <w:rPr>
          <w:rFonts w:ascii="Times New Roman" w:eastAsia="Times New Roman" w:hAnsi="Times New Roman" w:cs="Times New Roman"/>
          <w:color w:val="000000"/>
          <w:spacing w:val="0"/>
          <w:sz w:val="26"/>
          <w:shd w:val="clear" w:color="auto" w:fill="auto"/>
          <w:rtl w:val="0"/>
        </w:rPr>
        <w:t xml:space="preserve"> and certainly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all Noble Ones. One kind of Noble Ones reflects only defilements that had been eradicated, while one kind of Noble one reflects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remaining defilements to be eradicated, one kind of Noble Ones,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only,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kind of Noble ones, the Noble Fruition only, one kind of Noble ones,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Among these five  kinds  of  reflecting  cognitive  processes,  either  one  kind  or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can  be carried out appropriately. Thus as if such person can not </w:t>
      </w:r>
      <w:r>
        <w:rPr>
          <w:rFonts w:ascii="Times New Roman" w:eastAsia="Times New Roman" w:hAnsi="Times New Roman" w:cs="Times New Roman"/>
          <w:color w:val="000000"/>
          <w:spacing w:val="1"/>
          <w:sz w:val="26"/>
          <w:shd w:val="clear" w:color="auto" w:fill="auto"/>
          <w:rtl w:val="0"/>
        </w:rPr>
        <w:t>fulfil</w:t>
      </w:r>
      <w:r>
        <w:rPr>
          <w:rFonts w:ascii="Times New Roman" w:eastAsia="Times New Roman" w:hAnsi="Times New Roman" w:cs="Times New Roman"/>
          <w:color w:val="000000"/>
          <w:spacing w:val="0"/>
          <w:sz w:val="26"/>
          <w:shd w:val="clear" w:color="auto" w:fill="auto"/>
          <w:rtl w:val="0"/>
        </w:rPr>
        <w:t xml:space="preserve"> five kinds of reflecting cognitive processes,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will be resulting from absence of cleverness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terminology of defilements eradicated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Noble Path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that person. (</w:t>
      </w:r>
      <w:r>
        <w:rPr>
          <w:rFonts w:ascii="Times New Roman" w:eastAsia="Times New Roman" w:hAnsi="Times New Roman" w:cs="Times New Roman"/>
          <w:b/>
          <w:bCs/>
          <w:i/>
          <w:iCs/>
          <w:color w:val="000000"/>
          <w:spacing w:val="0"/>
          <w:sz w:val="26"/>
          <w:shd w:val="clear" w:color="auto" w:fill="auto"/>
          <w:rtl w:val="0"/>
        </w:rPr>
        <w:t>M-A-1-366</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5" w:firstLine="720"/>
        <w:jc w:val="left"/>
      </w:pPr>
      <w:r>
        <w:rPr>
          <w:rFonts w:ascii="Times New Roman" w:eastAsia="Times New Roman" w:hAnsi="Times New Roman" w:cs="Times New Roman"/>
          <w:color w:val="000000"/>
          <w:spacing w:val="0"/>
          <w:sz w:val="26"/>
          <w:shd w:val="clear" w:color="auto" w:fill="auto"/>
          <w:rtl w:val="0"/>
        </w:rPr>
        <w:t xml:space="preserve">According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above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commentary,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among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five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kinds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reflecting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cognitive processes either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kind or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must be carried out certainly.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PAGE-469 </w:t>
      </w:r>
    </w:p>
    <w:p>
      <w:pPr>
        <w:bidi w:val="0"/>
        <w:spacing w:before="291" w:after="0" w:line="300" w:lineRule="exact"/>
        <w:ind w:left="0" w:right="-11" w:firstLine="0"/>
        <w:jc w:val="both"/>
      </w:pPr>
      <w:r>
        <w:rPr>
          <w:rFonts w:ascii="Times New Roman" w:eastAsia="Times New Roman" w:hAnsi="Times New Roman" w:cs="Times New Roman"/>
          <w:color w:val="000000"/>
          <w:spacing w:val="0"/>
          <w:sz w:val="26"/>
          <w:shd w:val="clear" w:color="auto" w:fill="auto"/>
          <w:rtl w:val="0"/>
        </w:rPr>
        <w:t xml:space="preserve"> However it never says definitely on which kind. With regarding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will be resulting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absence of cleverness in terminology of defilements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Noble Path, it can be concluded that those kinds of reflecting on defilements that had been eradicated or not yet ones, can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 carried out generally but those three kinds of reflecting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the Fruition,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can be carried out certainly. </w:t>
      </w:r>
    </w:p>
    <w:p>
      <w:pPr>
        <w:numPr>
          <w:ilvl w:val="0"/>
          <w:numId w:val="66"/>
        </w:numPr>
        <w:bidi w:val="0"/>
        <w:spacing w:before="320"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Stage of Second Path-Knowledge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Then that Noble Disciple who became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Upstream enterer after reflecting in this way, endeavours in order that both </w:t>
      </w:r>
      <w:r>
        <w:rPr>
          <w:rFonts w:ascii="Times New Roman" w:eastAsia="Times New Roman" w:hAnsi="Times New Roman" w:cs="Times New Roman"/>
          <w:color w:val="000000"/>
          <w:spacing w:val="1"/>
          <w:sz w:val="26"/>
          <w:shd w:val="clear" w:color="auto" w:fill="auto"/>
          <w:rtl w:val="0"/>
        </w:rPr>
        <w:t>strong</w:t>
      </w:r>
      <w:r>
        <w:rPr>
          <w:rFonts w:ascii="Times New Roman" w:eastAsia="Times New Roman" w:hAnsi="Times New Roman" w:cs="Times New Roman"/>
          <w:color w:val="000000"/>
          <w:spacing w:val="0"/>
          <w:sz w:val="26"/>
          <w:shd w:val="clear" w:color="auto" w:fill="auto"/>
          <w:rtl w:val="0"/>
        </w:rPr>
        <w:t xml:space="preserve"> sensual desire, ill will, will be scarce and the Second Fruition called Fruition of Once-returnee will be 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sitting on that same place or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staying in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place appropriately. </w:t>
      </w:r>
      <w:r>
        <w:rPr>
          <w:rFonts w:ascii="Times New Roman" w:eastAsia="Times New Roman" w:hAnsi="Times New Roman" w:cs="Times New Roman"/>
          <w:color w:val="000000"/>
          <w:spacing w:val="1"/>
          <w:sz w:val="26"/>
          <w:shd w:val="clear" w:color="auto" w:fill="auto"/>
          <w:rtl w:val="0"/>
        </w:rPr>
        <w:t>After</w:t>
      </w:r>
      <w:r>
        <w:rPr>
          <w:rFonts w:ascii="Times New Roman" w:eastAsia="Times New Roman" w:hAnsi="Times New Roman" w:cs="Times New Roman"/>
          <w:color w:val="000000"/>
          <w:spacing w:val="0"/>
          <w:sz w:val="26"/>
          <w:shd w:val="clear" w:color="auto" w:fill="auto"/>
          <w:rtl w:val="0"/>
        </w:rPr>
        <w:t xml:space="preserve"> performing to mature those controlling faculties, strength, factors of enlightenment that person bears in  mind  all  kinds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viz,  corporeality,  feeling,  perception,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 consciousness,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scrutinizing and discerning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anicca, dukkha, anatta. 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occurred over and over again resulting in falling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For that </w:t>
      </w:r>
      <w:r>
        <w:rPr>
          <w:rFonts w:ascii="Times New Roman" w:eastAsia="Times New Roman" w:hAnsi="Times New Roman" w:cs="Times New Roman"/>
          <w:color w:val="000000"/>
          <w:spacing w:val="0"/>
          <w:sz w:val="26"/>
          <w:shd w:val="clear" w:color="auto" w:fill="auto"/>
          <w:rtl w:val="0"/>
        </w:rPr>
        <w:t xml:space="preserve">Upstream  enterer  person  who  is  practising  through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mentioned  above, prerivously the knowledge of Arising and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occurs as mentioned above and then at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of Knowledge of Neutrality Towards Formations later, when the Knowledge of Adaptation and the Knowledge of Trans-lineage in the next method, the Knowledge of Adaptation and the Knowledge of Purity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occur successively through one mind door advertence, the path of once returnee arises contiguously after the Knowledge of Purity which is similarly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Knowledge of Trans-lineage. The Knowledge  associating  with  that  Path  of  Once-returnee  is  designated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Knowledge  of  Once-returnee.  After  this  Path  Knowledge  of  Once  returnee,  those contiguous times occurring consciousness of Fruition should be recognized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mentioned above. So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as this extent this practising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becomes the Fourth Noble  One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Once-returnee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sakad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w:t>
      </w:r>
      <w:r>
        <w:rPr>
          <w:rFonts w:ascii="Times New Roman" w:eastAsia="Times New Roman" w:hAnsi="Times New Roman" w:cs="Times New Roman"/>
          <w:color w:val="000000"/>
          <w:spacing w:val="3"/>
          <w:sz w:val="26"/>
          <w:shd w:val="clear" w:color="auto" w:fill="auto"/>
          <w:rtl w:val="0"/>
        </w:rPr>
        <w:t>ī)</w:t>
      </w:r>
      <w:r>
        <w:rPr>
          <w:rFonts w:ascii="Times New Roman" w:eastAsia="Times New Roman" w:hAnsi="Times New Roman" w:cs="Times New Roman"/>
          <w:color w:val="000000"/>
          <w:spacing w:val="0"/>
          <w:sz w:val="26"/>
          <w:shd w:val="clear" w:color="auto" w:fill="auto"/>
          <w:rtl w:val="0"/>
        </w:rPr>
        <w:t xml:space="preserve">  who  returns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process of NONE in this sensual world and </w:t>
      </w:r>
      <w:r>
        <w:rPr>
          <w:rFonts w:ascii="Times New Roman" w:eastAsia="Times New Roman" w:hAnsi="Times New Roman" w:cs="Times New Roman"/>
          <w:color w:val="000000"/>
          <w:spacing w:val="2"/>
          <w:sz w:val="26"/>
          <w:shd w:val="clear" w:color="auto" w:fill="auto"/>
          <w:rtl w:val="0"/>
        </w:rPr>
        <w:t>he</w:t>
      </w:r>
      <w:r>
        <w:rPr>
          <w:rFonts w:ascii="Times New Roman" w:eastAsia="Times New Roman" w:hAnsi="Times New Roman" w:cs="Times New Roman"/>
          <w:color w:val="000000"/>
          <w:spacing w:val="0"/>
          <w:sz w:val="26"/>
          <w:shd w:val="clear" w:color="auto" w:fill="auto"/>
          <w:rtl w:val="0"/>
        </w:rPr>
        <w:t xml:space="preserve"> is able to achieve the end of suffering of rounds of rebirth. </w:t>
      </w:r>
      <w:r>
        <w:rPr>
          <w:rFonts w:ascii="Times New Roman" w:eastAsia="Times New Roman" w:hAnsi="Times New Roman" w:cs="Times New Roman"/>
          <w:color w:val="000000"/>
          <w:spacing w:val="1"/>
          <w:sz w:val="26"/>
          <w:shd w:val="clear" w:color="auto" w:fill="auto"/>
          <w:rtl w:val="0"/>
        </w:rPr>
        <w:t>After</w:t>
      </w:r>
      <w:r>
        <w:rPr>
          <w:rFonts w:ascii="Times New Roman" w:eastAsia="Times New Roman" w:hAnsi="Times New Roman" w:cs="Times New Roman"/>
          <w:color w:val="000000"/>
          <w:spacing w:val="0"/>
          <w:sz w:val="26"/>
          <w:shd w:val="clear" w:color="auto" w:fill="auto"/>
          <w:rtl w:val="0"/>
        </w:rPr>
        <w:t xml:space="preserve"> reaching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of Once-returnee, those reflecting cognitive processes arise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mentioned above. (</w:t>
      </w:r>
      <w:r>
        <w:rPr>
          <w:rFonts w:ascii="Times New Roman" w:eastAsia="Times New Roman" w:hAnsi="Times New Roman" w:cs="Times New Roman"/>
          <w:b/>
          <w:bCs/>
          <w:i/>
          <w:iCs/>
          <w:color w:val="000000"/>
          <w:spacing w:val="0"/>
          <w:sz w:val="26"/>
          <w:shd w:val="clear" w:color="auto" w:fill="auto"/>
          <w:rtl w:val="0"/>
        </w:rPr>
        <w:t>Vs -2-316,317</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2.9.1 Scarcity of defilements </w:t>
      </w:r>
    </w:p>
    <w:p>
      <w:pPr>
        <w:bidi w:val="0"/>
        <w:spacing w:before="1" w:after="0" w:line="297" w:lineRule="exact"/>
        <w:ind w:left="0" w:right="-4" w:firstLine="720"/>
        <w:jc w:val="left"/>
      </w:pPr>
      <w:r>
        <w:rPr>
          <w:rFonts w:ascii="Times New Roman" w:eastAsia="Times New Roman" w:hAnsi="Times New Roman" w:cs="Times New Roman"/>
          <w:color w:val="000000"/>
          <w:spacing w:val="0"/>
          <w:sz w:val="26"/>
          <w:shd w:val="clear" w:color="auto" w:fill="auto"/>
          <w:rtl w:val="0"/>
        </w:rPr>
        <w:t xml:space="preserve">How  the  scarcity  and  weakness  of  those  strong  and  rough  sensual  sensual desire and </w:t>
      </w:r>
      <w:r>
        <w:rPr>
          <w:rFonts w:ascii="Times New Roman" w:eastAsia="Times New Roman" w:hAnsi="Times New Roman" w:cs="Times New Roman"/>
          <w:color w:val="000000"/>
          <w:spacing w:val="1"/>
          <w:sz w:val="26"/>
          <w:shd w:val="clear" w:color="auto" w:fill="auto"/>
          <w:rtl w:val="0"/>
        </w:rPr>
        <w:t>ill</w:t>
      </w:r>
      <w:r>
        <w:rPr>
          <w:rFonts w:ascii="Times New Roman" w:eastAsia="Times New Roman" w:hAnsi="Times New Roman" w:cs="Times New Roman"/>
          <w:color w:val="000000"/>
          <w:spacing w:val="0"/>
          <w:sz w:val="26"/>
          <w:shd w:val="clear" w:color="auto" w:fill="auto"/>
          <w:rtl w:val="0"/>
        </w:rPr>
        <w:t xml:space="preserve"> will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known is that_____ </w:t>
      </w:r>
    </w:p>
    <w:p>
      <w:pPr>
        <w:bidi w:val="0"/>
        <w:spacing w:before="14" w:after="0" w:line="286" w:lineRule="exact"/>
        <w:ind w:left="0" w:right="-200" w:firstLine="0"/>
        <w:jc w:val="both"/>
      </w:pPr>
      <w:r>
        <w:rPr>
          <w:rFonts w:ascii="Times New Roman" w:eastAsia="Times New Roman" w:hAnsi="Times New Roman" w:cs="Times New Roman"/>
          <w:color w:val="000000"/>
          <w:spacing w:val="1"/>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these two kinds of situations,  </w:t>
      </w:r>
    </w:p>
    <w:p>
      <w:pPr>
        <w:numPr>
          <w:ilvl w:val="0"/>
          <w:numId w:val="6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either infrequent occurrence in sometimes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w:t>
      </w:r>
    </w:p>
    <w:p>
      <w:pPr>
        <w:numPr>
          <w:ilvl w:val="0"/>
          <w:numId w:val="67"/>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occurrence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less  strong  and  weak  nature  of  over  exertion </w:t>
      </w:r>
    </w:p>
    <w:p>
      <w:pPr>
        <w:bidi w:val="0"/>
        <w:spacing w:before="3" w:after="0" w:line="297" w:lineRule="exact"/>
        <w:ind w:left="0" w:right="-6" w:firstLine="0"/>
        <w:jc w:val="both"/>
      </w:pP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pariyu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arise  as  three  time  phases,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hiti-bhanga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the continuity  of  mind,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can  be  known  in  this  way.  Although  various  kinds  of defilements arise continuously in the continuum of common peoples who always walk along  with  rounds  of  rebirth,  defilements  never  arise  continuously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once returnee person.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PAGE-470 </w:t>
      </w:r>
    </w:p>
    <w:p>
      <w:pPr>
        <w:bidi w:val="0"/>
        <w:spacing w:before="291"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 Sometimes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arise  discontinuously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infrequently.  Although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arise discontinuously  and  infrequently  some  times,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never  arise  randomly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suppressing  concealing  making  cloud  of  darkness.  Actually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finishing to remove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two kinds of Path the Path of Upstream-enterer and the Path of Once-returnee,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arise  with  </w:t>
      </w:r>
      <w:r>
        <w:rPr>
          <w:rFonts w:ascii="Times New Roman" w:eastAsia="Times New Roman" w:hAnsi="Times New Roman" w:cs="Times New Roman"/>
          <w:color w:val="000000"/>
          <w:spacing w:val="2"/>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subtle  and  scarce  condition.  It  should  be recognized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nature of scarcity of defilements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observing on these conditions.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b/>
          <w:bCs/>
          <w:color w:val="000000"/>
          <w:spacing w:val="0"/>
          <w:sz w:val="26"/>
          <w:shd w:val="clear" w:color="auto" w:fill="auto"/>
          <w:rtl w:val="0"/>
        </w:rPr>
        <w:t xml:space="preserve">)_____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 Due  to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to  </w:t>
      </w:r>
      <w:r>
        <w:rPr>
          <w:rFonts w:ascii="Times New Roman" w:eastAsia="Times New Roman" w:hAnsi="Times New Roman" w:cs="Times New Roman"/>
          <w:color w:val="000000"/>
          <w:spacing w:val="1"/>
          <w:sz w:val="26"/>
          <w:shd w:val="clear" w:color="auto" w:fill="auto"/>
          <w:rtl w:val="0"/>
        </w:rPr>
        <w:t>both</w:t>
      </w:r>
      <w:r>
        <w:rPr>
          <w:rFonts w:ascii="Times New Roman" w:eastAsia="Times New Roman" w:hAnsi="Times New Roman" w:cs="Times New Roman"/>
          <w:color w:val="000000"/>
          <w:spacing w:val="0"/>
          <w:sz w:val="26"/>
          <w:shd w:val="clear" w:color="auto" w:fill="auto"/>
          <w:rtl w:val="0"/>
        </w:rPr>
        <w:t xml:space="preserve">  suppress  the  lineage  of  worldling  and  improve  the lineage of Noble One, the knowledge,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arises before the Path Knowledge of Upstream-enterer, should be designated as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 Trans-lineage) directly.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which arises before the Path Knowledge of Once-returnee on the other hand,  should  be  designated  as </w:t>
      </w:r>
      <w:r>
        <w:rPr>
          <w:rFonts w:ascii="Times New Roman" w:eastAsia="Times New Roman" w:hAnsi="Times New Roman" w:cs="Times New Roman"/>
          <w:b/>
          <w:bCs/>
          <w:i/>
          <w:iCs/>
          <w:color w:val="000000"/>
          <w:spacing w:val="0"/>
          <w:sz w:val="26"/>
          <w:shd w:val="clear" w:color="auto" w:fill="auto"/>
          <w:rtl w:val="0"/>
        </w:rPr>
        <w:t xml:space="preserve"> gotrabhu </w:t>
      </w:r>
      <w:r>
        <w:rPr>
          <w:rFonts w:ascii="Times New Roman" w:eastAsia="Times New Roman" w:hAnsi="Times New Roman" w:cs="Times New Roman"/>
          <w:color w:val="000000"/>
          <w:spacing w:val="0"/>
          <w:sz w:val="26"/>
          <w:shd w:val="clear" w:color="auto" w:fill="auto"/>
          <w:rtl w:val="0"/>
        </w:rPr>
        <w:t xml:space="preserve"> indirectly  and  metaphorically  (= </w:t>
      </w:r>
      <w:r>
        <w:rPr>
          <w:rFonts w:ascii="Times New Roman" w:eastAsia="Times New Roman" w:hAnsi="Times New Roman" w:cs="Times New Roman"/>
          <w:b/>
          <w:bCs/>
          <w:i/>
          <w:iCs/>
          <w:color w:val="000000"/>
          <w:spacing w:val="2"/>
          <w:sz w:val="26"/>
          <w:shd w:val="clear" w:color="auto" w:fill="auto"/>
          <w:rtl w:val="0"/>
        </w:rPr>
        <w:t>sadis</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similar  to  that  real </w:t>
      </w:r>
      <w:r>
        <w:rPr>
          <w:rFonts w:ascii="Times New Roman" w:eastAsia="Times New Roman" w:hAnsi="Times New Roman" w:cs="Times New Roman"/>
          <w:b/>
          <w:bCs/>
          <w:i/>
          <w:iCs/>
          <w:color w:val="000000"/>
          <w:spacing w:val="0"/>
          <w:sz w:val="26"/>
          <w:shd w:val="clear" w:color="auto" w:fill="auto"/>
          <w:rtl w:val="0"/>
        </w:rPr>
        <w:t xml:space="preserve"> gotrabhu</w:t>
      </w:r>
      <w:r>
        <w:rPr>
          <w:rFonts w:ascii="Times New Roman" w:eastAsia="Times New Roman" w:hAnsi="Times New Roman" w:cs="Times New Roman"/>
          <w:color w:val="000000"/>
          <w:spacing w:val="0"/>
          <w:sz w:val="26"/>
          <w:shd w:val="clear" w:color="auto" w:fill="auto"/>
          <w:rtl w:val="0"/>
        </w:rPr>
        <w:t xml:space="preserve">.  The  reason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it  should  be designated </w:t>
      </w:r>
      <w:r>
        <w:rPr>
          <w:rFonts w:ascii="Times New Roman" w:eastAsia="Times New Roman" w:hAnsi="Times New Roman" w:cs="Times New Roman"/>
          <w:color w:val="000000"/>
          <w:spacing w:val="1"/>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purity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that both due to presence of purification without </w:t>
      </w:r>
      <w:r>
        <w:rPr>
          <w:rFonts w:ascii="Times New Roman" w:eastAsia="Times New Roman" w:hAnsi="Times New Roman" w:cs="Times New Roman"/>
          <w:color w:val="000000"/>
          <w:spacing w:val="0"/>
          <w:sz w:val="26"/>
          <w:shd w:val="clear" w:color="auto" w:fill="auto"/>
          <w:rtl w:val="0"/>
        </w:rPr>
        <w:t>some  impurities  (</w:t>
      </w:r>
      <w:r>
        <w:rPr>
          <w:rFonts w:ascii="Times New Roman" w:eastAsia="Times New Roman" w:hAnsi="Times New Roman" w:cs="Times New Roman"/>
          <w:b/>
          <w:bCs/>
          <w:i/>
          <w:iCs/>
          <w:color w:val="000000"/>
          <w:spacing w:val="0"/>
          <w:sz w:val="26"/>
          <w:shd w:val="clear" w:color="auto" w:fill="auto"/>
          <w:rtl w:val="0"/>
        </w:rPr>
        <w:t>samkilesa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taking  the  object  of  extremely  purified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object. Therefore in the Pali Text of </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(conditional relations) it is preached as follows:______ </w:t>
      </w:r>
    </w:p>
    <w:p>
      <w:pPr>
        <w:bidi w:val="0"/>
        <w:spacing w:before="20"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anulomam </w:t>
      </w:r>
      <w:r>
        <w:rPr>
          <w:rFonts w:ascii="Times New Roman" w:eastAsia="Times New Roman" w:hAnsi="Times New Roman" w:cs="Times New Roman"/>
          <w:b/>
          <w:bCs/>
          <w:i/>
          <w:iCs/>
          <w:color w:val="000000"/>
          <w:spacing w:val="1"/>
          <w:sz w:val="26"/>
          <w:shd w:val="clear" w:color="auto" w:fill="auto"/>
          <w:rtl w:val="0"/>
        </w:rPr>
        <w:t>vod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nassa</w:t>
      </w:r>
      <w:r>
        <w:rPr>
          <w:rFonts w:ascii="Times New Roman" w:eastAsia="Times New Roman" w:hAnsi="Times New Roman" w:cs="Times New Roman"/>
          <w:b/>
          <w:bCs/>
          <w:i/>
          <w:iCs/>
          <w:color w:val="000000"/>
          <w:spacing w:val="0"/>
          <w:sz w:val="26"/>
          <w:shd w:val="clear" w:color="auto" w:fill="auto"/>
          <w:rtl w:val="0"/>
        </w:rPr>
        <w:t xml:space="preserve"> anantarapaccayena paccayo.(Abhi-1-138)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 knowledge of Adaptation benefits the knowledge of purity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relation of contiguity </w:t>
      </w:r>
      <w:r>
        <w:rPr>
          <w:rFonts w:ascii="Times New Roman" w:eastAsia="Times New Roman" w:hAnsi="Times New Roman" w:cs="Times New Roman"/>
          <w:b/>
          <w:bCs/>
          <w:i/>
          <w:iCs/>
          <w:color w:val="000000"/>
          <w:spacing w:val="0"/>
          <w:sz w:val="26"/>
          <w:shd w:val="clear" w:color="auto" w:fill="auto"/>
          <w:rtl w:val="0"/>
        </w:rPr>
        <w:t>(anantara paccaya). (Abhi-1-138)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As if the term,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"purity"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designation as directly, the </w:t>
      </w:r>
      <w:r>
        <w:rPr>
          <w:rFonts w:ascii="Times New Roman" w:eastAsia="Times New Roman" w:hAnsi="Times New Roman" w:cs="Times New Roman"/>
          <w:color w:val="000000"/>
          <w:spacing w:val="1"/>
          <w:sz w:val="26"/>
          <w:shd w:val="clear" w:color="auto" w:fill="auto"/>
          <w:rtl w:val="0"/>
        </w:rPr>
        <w:t>reason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the commentary of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explained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gotrabhuanantaram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contiguously after  Trans-lineage”,  without  explaining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vod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nantaram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contiguously  after purity,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that it explained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following the course of Pali Text called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Magga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In the Pali Text called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pp 65, in these phrases depending upon the meaning of predominance, </w:t>
      </w:r>
      <w:r>
        <w:rPr>
          <w:rFonts w:ascii="Times New Roman" w:eastAsia="Times New Roman" w:hAnsi="Times New Roman" w:cs="Times New Roman"/>
          <w:b/>
          <w:bCs/>
          <w:i/>
          <w:iCs/>
          <w:color w:val="000000"/>
          <w:spacing w:val="2"/>
          <w:sz w:val="26"/>
          <w:shd w:val="clear" w:color="auto" w:fill="auto"/>
          <w:rtl w:val="0"/>
        </w:rPr>
        <w:t>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 arising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eight kinds of Trans- lineage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arise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etc,_____ those names of knowledge </w:t>
      </w:r>
      <w:r>
        <w:rPr>
          <w:rFonts w:ascii="Times New Roman" w:eastAsia="Times New Roman" w:hAnsi="Times New Roman" w:cs="Times New Roman"/>
          <w:color w:val="000000"/>
          <w:spacing w:val="1"/>
          <w:sz w:val="26"/>
          <w:shd w:val="clear" w:color="auto" w:fill="auto"/>
          <w:rtl w:val="0"/>
        </w:rPr>
        <w:t>before</w:t>
      </w:r>
      <w:r>
        <w:rPr>
          <w:rFonts w:ascii="Times New Roman" w:eastAsia="Times New Roman" w:hAnsi="Times New Roman" w:cs="Times New Roman"/>
          <w:color w:val="000000"/>
          <w:spacing w:val="0"/>
          <w:sz w:val="26"/>
          <w:shd w:val="clear" w:color="auto" w:fill="auto"/>
          <w:rtl w:val="0"/>
        </w:rPr>
        <w:t xml:space="preserve"> the Path Knowledge of Once-returnee etc, are designated as the term,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Therefore  it  is  also  explained  as “</w:t>
      </w:r>
      <w:r>
        <w:rPr>
          <w:rFonts w:ascii="Times New Roman" w:eastAsia="Times New Roman" w:hAnsi="Times New Roman" w:cs="Times New Roman"/>
          <w:b/>
          <w:bCs/>
          <w:i/>
          <w:iCs/>
          <w:color w:val="000000"/>
          <w:spacing w:val="0"/>
          <w:sz w:val="26"/>
          <w:shd w:val="clear" w:color="auto" w:fill="auto"/>
          <w:rtl w:val="0"/>
        </w:rPr>
        <w:t>gotrabhuanantaram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contiguously after Trans-lineage", in this commentary called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-2-487,</w:t>
      </w:r>
      <w:r>
        <w:rPr>
          <w:rFonts w:ascii="Times New Roman" w:eastAsia="Times New Roman" w:hAnsi="Times New Roman" w:cs="Times New Roman"/>
          <w:b/>
          <w:bCs/>
          <w:i/>
          <w:iCs/>
          <w:color w:val="000000"/>
          <w:spacing w:val="0"/>
          <w:sz w:val="26"/>
          <w:shd w:val="clear" w:color="auto" w:fill="auto"/>
          <w:rtl w:val="0"/>
        </w:rPr>
        <w:t xml:space="preserve"> 488</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9.2.2 The Once returnee person </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sakad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w:t>
      </w:r>
      <w:r>
        <w:rPr>
          <w:rFonts w:ascii="Times New Roman" w:eastAsia="Times New Roman" w:hAnsi="Times New Roman" w:cs="Times New Roman"/>
          <w:color w:val="000000"/>
          <w:spacing w:val="3"/>
          <w:sz w:val="26"/>
          <w:shd w:val="clear" w:color="auto" w:fill="auto"/>
          <w:rtl w:val="0"/>
        </w:rPr>
        <w:t>ī</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29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statement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above explanation of commentary of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"the fourth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returns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process of NONE in this sensual world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he is 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achieve the end of suffering of rounds of rebirth is called the Once  returnee,"  is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presumed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kind  among  five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Once-  returnee, excluding four kinds of remaining ones. </w:t>
      </w:r>
    </w:p>
    <w:p>
      <w:pPr>
        <w:numPr>
          <w:ilvl w:val="0"/>
          <w:numId w:val="68"/>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Some persons get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this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human existence after attaining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Once-returnee in this human existence. </w:t>
      </w:r>
    </w:p>
    <w:p>
      <w:pPr>
        <w:numPr>
          <w:ilvl w:val="0"/>
          <w:numId w:val="6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Some persons get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in </w:t>
      </w:r>
      <w:r>
        <w:rPr>
          <w:rFonts w:ascii="Times New Roman" w:eastAsia="Times New Roman" w:hAnsi="Times New Roman" w:cs="Times New Roman"/>
          <w:color w:val="000000"/>
          <w:spacing w:val="1"/>
          <w:sz w:val="26"/>
          <w:shd w:val="clear" w:color="auto" w:fill="auto"/>
          <w:rtl w:val="0"/>
        </w:rPr>
        <w:t>heavenly</w:t>
      </w:r>
      <w:r>
        <w:rPr>
          <w:rFonts w:ascii="Times New Roman" w:eastAsia="Times New Roman" w:hAnsi="Times New Roman" w:cs="Times New Roman"/>
          <w:color w:val="000000"/>
          <w:spacing w:val="0"/>
          <w:sz w:val="26"/>
          <w:shd w:val="clear" w:color="auto" w:fill="auto"/>
          <w:rtl w:val="0"/>
        </w:rPr>
        <w:t xml:space="preserve"> existence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after attaining the Fruition of Once-returnee in this human existence.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PAGE-471 </w:t>
      </w:r>
    </w:p>
    <w:p>
      <w:pPr>
        <w:numPr>
          <w:ilvl w:val="0"/>
          <w:numId w:val="70"/>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Some  persons  get  complete  extinction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life  in  that  heavenly </w:t>
      </w:r>
    </w:p>
    <w:p>
      <w:pPr>
        <w:bidi w:val="0"/>
        <w:spacing w:before="1" w:after="0" w:line="299"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existence. After attaining the Fruition of Once-returnee in </w:t>
      </w:r>
      <w:r>
        <w:rPr>
          <w:rFonts w:ascii="Times New Roman" w:eastAsia="Times New Roman" w:hAnsi="Times New Roman" w:cs="Times New Roman"/>
          <w:color w:val="000000"/>
          <w:spacing w:val="1"/>
          <w:sz w:val="26"/>
          <w:shd w:val="clear" w:color="auto" w:fill="auto"/>
          <w:rtl w:val="0"/>
        </w:rPr>
        <w:t>heavenly</w:t>
      </w:r>
      <w:r>
        <w:rPr>
          <w:rFonts w:ascii="Times New Roman" w:eastAsia="Times New Roman" w:hAnsi="Times New Roman" w:cs="Times New Roman"/>
          <w:color w:val="000000"/>
          <w:spacing w:val="0"/>
          <w:sz w:val="26"/>
          <w:shd w:val="clear" w:color="auto" w:fill="auto"/>
          <w:rtl w:val="0"/>
        </w:rPr>
        <w:t xml:space="preserve"> existence, some persons get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life</w:t>
      </w:r>
      <w:r>
        <w:rPr>
          <w:rFonts w:ascii="Times New Roman" w:eastAsia="Times New Roman" w:hAnsi="Times New Roman" w:cs="Times New Roman"/>
          <w:color w:val="000000"/>
          <w:spacing w:val="0"/>
          <w:sz w:val="26"/>
          <w:shd w:val="clear" w:color="auto" w:fill="auto"/>
          <w:rtl w:val="0"/>
        </w:rPr>
        <w:t xml:space="preserve"> in that heavenly existence. </w:t>
      </w:r>
    </w:p>
    <w:p>
      <w:pPr>
        <w:numPr>
          <w:ilvl w:val="0"/>
          <w:numId w:val="7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After attaining the Fruition of Once-returnee in heavenly existence, some </w:t>
      </w:r>
    </w:p>
    <w:p>
      <w:pPr>
        <w:bidi w:val="0"/>
        <w:spacing w:before="1" w:after="0" w:line="299"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persons get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life</w:t>
      </w:r>
      <w:r>
        <w:rPr>
          <w:rFonts w:ascii="Times New Roman" w:eastAsia="Times New Roman" w:hAnsi="Times New Roman" w:cs="Times New Roman"/>
          <w:color w:val="000000"/>
          <w:spacing w:val="0"/>
          <w:sz w:val="26"/>
          <w:shd w:val="clear" w:color="auto" w:fill="auto"/>
          <w:rtl w:val="0"/>
        </w:rPr>
        <w:t xml:space="preserve"> in this human existence,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isamdhi</w:t>
      </w:r>
      <w:r>
        <w:rPr>
          <w:rFonts w:ascii="Times New Roman" w:eastAsia="Times New Roman" w:hAnsi="Times New Roman" w:cs="Times New Roman"/>
          <w:color w:val="000000"/>
          <w:spacing w:val="0"/>
          <w:sz w:val="26"/>
          <w:shd w:val="clear" w:color="auto" w:fill="auto"/>
          <w:rtl w:val="0"/>
        </w:rPr>
        <w:t xml:space="preserve">) again.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Without presuming these four kinds of persons it should be recogniged the fact that the commentary of </w:t>
      </w:r>
      <w:r>
        <w:rPr>
          <w:rFonts w:ascii="Times New Roman" w:eastAsia="Times New Roman" w:hAnsi="Times New Roman" w:cs="Times New Roman"/>
          <w:b/>
          <w:bCs/>
          <w:i/>
          <w:iCs/>
          <w:color w:val="000000"/>
          <w:spacing w:val="0"/>
          <w:sz w:val="26"/>
          <w:shd w:val="clear" w:color="auto" w:fill="auto"/>
          <w:rtl w:val="0"/>
        </w:rPr>
        <w:t>Visudhi Magga</w:t>
      </w:r>
      <w:r>
        <w:rPr>
          <w:rFonts w:ascii="Times New Roman" w:eastAsia="Times New Roman" w:hAnsi="Times New Roman" w:cs="Times New Roman"/>
          <w:color w:val="000000"/>
          <w:spacing w:val="0"/>
          <w:sz w:val="26"/>
          <w:shd w:val="clear" w:color="auto" w:fill="auto"/>
          <w:rtl w:val="0"/>
        </w:rPr>
        <w:t xml:space="preserve"> explained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presuming this kind only,  </w:t>
      </w:r>
    </w:p>
    <w:p>
      <w:pPr>
        <w:numPr>
          <w:ilvl w:val="0"/>
          <w:numId w:val="72"/>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"after attaining the Fruition of Once-returnee in this human existence then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the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isamdhi</w:t>
      </w:r>
      <w:r>
        <w:rPr>
          <w:rFonts w:ascii="Times New Roman" w:eastAsia="Times New Roman" w:hAnsi="Times New Roman" w:cs="Times New Roman"/>
          <w:color w:val="000000"/>
          <w:spacing w:val="0"/>
          <w:sz w:val="26"/>
          <w:shd w:val="clear" w:color="auto" w:fill="auto"/>
          <w:rtl w:val="0"/>
        </w:rPr>
        <w:t xml:space="preserve">) occurs in heavenly existence and lives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through out that existence, afterwards such person gets the process of NONE again in this human  existence  and  gets  complete  extinction  of  khandha  life  in  this  human existence."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-2- 488</w:t>
      </w:r>
      <w:r>
        <w:rPr>
          <w:rFonts w:ascii="Times New Roman" w:eastAsia="Times New Roman" w:hAnsi="Times New Roman" w:cs="Times New Roman"/>
          <w:color w:val="000000"/>
          <w:spacing w:val="0"/>
          <w:sz w:val="26"/>
          <w:shd w:val="clear" w:color="auto" w:fill="auto"/>
          <w:rtl w:val="0"/>
        </w:rPr>
        <w:t xml:space="preserve">)  </w:t>
      </w:r>
    </w:p>
    <w:p>
      <w:pPr>
        <w:numPr>
          <w:ilvl w:val="0"/>
          <w:numId w:val="73"/>
        </w:numPr>
        <w:bidi w:val="0"/>
        <w:spacing w:before="11"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Stage of Third Path Knowledge  </w:t>
      </w:r>
    </w:p>
    <w:p>
      <w:pPr>
        <w:bidi w:val="0"/>
        <w:spacing w:before="29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That Noble Disciple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became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Once-returnee, after reflecting on the Path Fruition,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etc, performs </w:t>
      </w:r>
      <w:r>
        <w:rPr>
          <w:rFonts w:ascii="Times New Roman" w:eastAsia="Times New Roman" w:hAnsi="Times New Roman" w:cs="Times New Roman"/>
          <w:color w:val="000000"/>
          <w:spacing w:val="1"/>
          <w:sz w:val="26"/>
          <w:shd w:val="clear" w:color="auto" w:fill="auto"/>
          <w:rtl w:val="0"/>
        </w:rPr>
        <w:t>strenuously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over and over again, in order that both scarce subtle fetter of sensual desire and fetter of repulsion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 samyojana</w:t>
      </w:r>
      <w:r>
        <w:rPr>
          <w:rFonts w:ascii="Times New Roman" w:eastAsia="Times New Roman" w:hAnsi="Times New Roman" w:cs="Times New Roman"/>
          <w:color w:val="000000"/>
          <w:spacing w:val="0"/>
          <w:sz w:val="26"/>
          <w:shd w:val="clear" w:color="auto" w:fill="auto"/>
          <w:rtl w:val="0"/>
        </w:rPr>
        <w:t xml:space="preserve">) will be eradicated totally and the Third Fruition called Fruition of Non returnee will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sitting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that same place or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staying in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place  appropriately.  After  performing  to  mature  those  controlling  faculties, strength, factors of enlightenment that person bears in mind and kneads all kinds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in  three  realms,  over  and  over  again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scrutinizing  and  discerning  as </w:t>
      </w:r>
      <w:r>
        <w:rPr>
          <w:rFonts w:ascii="Times New Roman" w:eastAsia="Times New Roman" w:hAnsi="Times New Roman" w:cs="Times New Roman"/>
          <w:b/>
          <w:bCs/>
          <w:i/>
          <w:iCs/>
          <w:color w:val="000000"/>
          <w:spacing w:val="0"/>
          <w:sz w:val="26"/>
          <w:shd w:val="clear" w:color="auto" w:fill="auto"/>
          <w:rtl w:val="0"/>
        </w:rPr>
        <w:t xml:space="preserve"> anicca,  dukkha,  anatta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occurred over </w:t>
      </w:r>
      <w:r>
        <w:rPr>
          <w:rFonts w:ascii="Times New Roman" w:eastAsia="Times New Roman" w:hAnsi="Times New Roman" w:cs="Times New Roman"/>
          <w:color w:val="000000"/>
          <w:spacing w:val="2"/>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resulting, in falling in the continuity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performance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successive  occurrence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Knowlege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to the end of Knowledge of Neutrality Towards Formations. For that Once-returnee person who is practising through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mentioned above,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of Knowledge of Neutrality Towards Formations, when the knowledge of Adaptation and the Knowledge of Trans-lineage (= purity,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occur successively through one mind door advertence, the path of Non  returnee  arises  contiguously  adjacent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Knowledge  of  Trans-lineage  (= purity,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associating  with  that  path  of  Non  returnee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Path Knowledge of Non returnee. (</w:t>
      </w:r>
      <w:r>
        <w:rPr>
          <w:rFonts w:ascii="Times New Roman" w:eastAsia="Times New Roman" w:hAnsi="Times New Roman" w:cs="Times New Roman"/>
          <w:b/>
          <w:bCs/>
          <w:i/>
          <w:iCs/>
          <w:color w:val="000000"/>
          <w:spacing w:val="0"/>
          <w:sz w:val="26"/>
          <w:shd w:val="clear" w:color="auto" w:fill="auto"/>
          <w:rtl w:val="0"/>
        </w:rPr>
        <w:t>Vs-2-314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After this Path Knowledge of Non returnee those contiguous times occurring consciousness of Fruition should be recognized similar to mentioned above. So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as this extent this practising Noble One becomes the sixth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called the Non returnee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an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g</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mi</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who never returns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process of NONE in this sensual World, who is 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reborn without visible cause (i.e. Without parents) in the Realm of Pure Abode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suddh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who </w:t>
      </w:r>
      <w:r>
        <w:rPr>
          <w:rFonts w:ascii="Times New Roman" w:eastAsia="Times New Roman" w:hAnsi="Times New Roman" w:cs="Times New Roman"/>
          <w:color w:val="000000"/>
          <w:spacing w:val="1"/>
          <w:sz w:val="26"/>
          <w:shd w:val="clear" w:color="auto" w:fill="auto"/>
          <w:rtl w:val="0"/>
        </w:rPr>
        <w:t>usually</w:t>
      </w:r>
      <w:r>
        <w:rPr>
          <w:rFonts w:ascii="Times New Roman" w:eastAsia="Times New Roman" w:hAnsi="Times New Roman" w:cs="Times New Roman"/>
          <w:color w:val="000000"/>
          <w:spacing w:val="0"/>
          <w:sz w:val="26"/>
          <w:shd w:val="clear" w:color="auto" w:fill="auto"/>
          <w:rtl w:val="0"/>
        </w:rPr>
        <w:t xml:space="preserve"> gets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in that realm.  After  reaching  to  the  fruition  of  </w:t>
      </w:r>
      <w:r>
        <w:rPr>
          <w:rFonts w:ascii="Times New Roman" w:eastAsia="Times New Roman" w:hAnsi="Times New Roman" w:cs="Times New Roman"/>
          <w:color w:val="000000"/>
          <w:spacing w:val="1"/>
          <w:sz w:val="26"/>
          <w:shd w:val="clear" w:color="auto" w:fill="auto"/>
          <w:rtl w:val="0"/>
        </w:rPr>
        <w:t>Non</w:t>
      </w:r>
      <w:r>
        <w:rPr>
          <w:rFonts w:ascii="Times New Roman" w:eastAsia="Times New Roman" w:hAnsi="Times New Roman" w:cs="Times New Roman"/>
          <w:color w:val="000000"/>
          <w:spacing w:val="0"/>
          <w:sz w:val="26"/>
          <w:shd w:val="clear" w:color="auto" w:fill="auto"/>
          <w:rtl w:val="0"/>
        </w:rPr>
        <w:t xml:space="preserve">  returnee,  those  reflecting  cognitive processes arise similar to mentioned above. (</w:t>
      </w:r>
      <w:r>
        <w:rPr>
          <w:rFonts w:ascii="Times New Roman" w:eastAsia="Times New Roman" w:hAnsi="Times New Roman" w:cs="Times New Roman"/>
          <w:b/>
          <w:bCs/>
          <w:i/>
          <w:iCs/>
          <w:color w:val="000000"/>
          <w:spacing w:val="0"/>
          <w:sz w:val="26"/>
          <w:shd w:val="clear" w:color="auto" w:fill="auto"/>
          <w:rtl w:val="0"/>
        </w:rPr>
        <w:t>Vs -2-317</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4"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it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never return from that </w:t>
      </w:r>
      <w:r>
        <w:rPr>
          <w:rFonts w:ascii="Times New Roman" w:eastAsia="Times New Roman" w:hAnsi="Times New Roman" w:cs="Times New Roman"/>
          <w:b/>
          <w:bCs/>
          <w:i/>
          <w:iCs/>
          <w:color w:val="000000"/>
          <w:spacing w:val="1"/>
          <w:sz w:val="26"/>
          <w:shd w:val="clear" w:color="auto" w:fill="auto"/>
          <w:rtl w:val="0"/>
        </w:rPr>
        <w:t>bramah</w:t>
      </w:r>
      <w:r>
        <w:rPr>
          <w:rFonts w:ascii="Times New Roman" w:eastAsia="Times New Roman" w:hAnsi="Times New Roman" w:cs="Times New Roman"/>
          <w:color w:val="000000"/>
          <w:spacing w:val="0"/>
          <w:sz w:val="26"/>
          <w:shd w:val="clear" w:color="auto" w:fill="auto"/>
          <w:rtl w:val="0"/>
        </w:rPr>
        <w:t xml:space="preserve"> world. In order to </w:t>
      </w:r>
      <w:r>
        <w:rPr>
          <w:rFonts w:ascii="Times New Roman" w:eastAsia="Times New Roman" w:hAnsi="Times New Roman" w:cs="Times New Roman"/>
          <w:color w:val="000000"/>
          <w:spacing w:val="2"/>
          <w:sz w:val="26"/>
          <w:shd w:val="clear" w:color="auto" w:fill="auto"/>
          <w:rtl w:val="0"/>
        </w:rPr>
        <w:t>pay</w:t>
      </w:r>
      <w:r>
        <w:rPr>
          <w:rFonts w:ascii="Times New Roman" w:eastAsia="Times New Roman" w:hAnsi="Times New Roman" w:cs="Times New Roman"/>
          <w:color w:val="000000"/>
          <w:spacing w:val="0"/>
          <w:sz w:val="26"/>
          <w:shd w:val="clear" w:color="auto" w:fill="auto"/>
          <w:rtl w:val="0"/>
        </w:rPr>
        <w:t xml:space="preserve"> respect the Supreme Buddha and to listen the Noble preaching those heavenly beings usually return of the sensual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PAGE-472 </w:t>
      </w:r>
    </w:p>
    <w:p>
      <w:pPr>
        <w:bidi w:val="0"/>
        <w:spacing w:before="29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world including this human world.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come back the sensual world in order to preach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in </w:t>
      </w:r>
      <w:r>
        <w:rPr>
          <w:rFonts w:ascii="Times New Roman" w:eastAsia="Times New Roman" w:hAnsi="Times New Roman" w:cs="Times New Roman"/>
          <w:b/>
          <w:bCs/>
          <w:i/>
          <w:iCs/>
          <w:color w:val="000000"/>
          <w:spacing w:val="1"/>
          <w:sz w:val="26"/>
          <w:shd w:val="clear" w:color="auto" w:fill="auto"/>
          <w:rtl w:val="0"/>
        </w:rPr>
        <w:t>sudhamm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congregation hall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bramah</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1"/>
          <w:sz w:val="26"/>
          <w:shd w:val="clear" w:color="auto" w:fill="auto"/>
          <w:rtl w:val="0"/>
        </w:rPr>
        <w:t>Sanankum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-2-488,</w:t>
      </w:r>
      <w:r>
        <w:rPr>
          <w:rFonts w:ascii="Times New Roman" w:eastAsia="Times New Roman" w:hAnsi="Times New Roman" w:cs="Times New Roman"/>
          <w:b/>
          <w:bCs/>
          <w:i/>
          <w:iCs/>
          <w:color w:val="000000"/>
          <w:spacing w:val="0"/>
          <w:sz w:val="26"/>
          <w:shd w:val="clear" w:color="auto" w:fill="auto"/>
          <w:rtl w:val="0"/>
        </w:rPr>
        <w:t xml:space="preserve"> 489</w:t>
      </w:r>
      <w:r>
        <w:rPr>
          <w:rFonts w:ascii="Times New Roman" w:eastAsia="Times New Roman" w:hAnsi="Times New Roman" w:cs="Times New Roman"/>
          <w:color w:val="000000"/>
          <w:spacing w:val="0"/>
          <w:sz w:val="26"/>
          <w:shd w:val="clear" w:color="auto" w:fill="auto"/>
          <w:rtl w:val="0"/>
        </w:rPr>
        <w:t xml:space="preserve">) </w:t>
      </w:r>
    </w:p>
    <w:p>
      <w:pPr>
        <w:numPr>
          <w:ilvl w:val="0"/>
          <w:numId w:val="74"/>
        </w:numPr>
        <w:bidi w:val="0"/>
        <w:spacing w:before="916" w:after="0" w:line="286" w:lineRule="exact"/>
        <w:ind w:right="-200"/>
        <w:jc w:val="both"/>
      </w:pPr>
      <w:r>
        <w:rPr>
          <w:rFonts w:ascii="Times New Roman" w:eastAsia="Times New Roman" w:hAnsi="Times New Roman" w:cs="Times New Roman"/>
          <w:b/>
          <w:bCs/>
          <w:color w:val="000000"/>
          <w:spacing w:val="0"/>
          <w:sz w:val="26"/>
          <w:shd w:val="clear" w:color="auto" w:fill="auto"/>
          <w:rtl w:val="0"/>
        </w:rPr>
        <w:t>Fourth Path and Fruition (</w:t>
      </w:r>
      <w:r>
        <w:rPr>
          <w:rFonts w:ascii="Times New Roman" w:eastAsia="Times New Roman" w:hAnsi="Times New Roman" w:cs="Times New Roman"/>
          <w:b/>
          <w:bCs/>
          <w:i/>
          <w:iCs/>
          <w:color w:val="000000"/>
          <w:spacing w:val="0"/>
          <w:sz w:val="26"/>
          <w:shd w:val="clear" w:color="auto" w:fill="auto"/>
          <w:rtl w:val="0"/>
        </w:rPr>
        <w:t>arahatta maggaphala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296"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That Noble Disciple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became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Non-returnee, after reflecting on the path, Fruition,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etc in this way, performs strenuously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over and  over  again  in  order  that  both  five  fetters  belonging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upper  part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uddh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nbhagiya</w:t>
      </w:r>
      <w:r>
        <w:rPr>
          <w:rFonts w:ascii="Times New Roman" w:eastAsia="Times New Roman" w:hAnsi="Times New Roman" w:cs="Times New Roman"/>
          <w:b/>
          <w:bCs/>
          <w:i/>
          <w:iCs/>
          <w:color w:val="000000"/>
          <w:spacing w:val="0"/>
          <w:sz w:val="26"/>
          <w:shd w:val="clear" w:color="auto" w:fill="auto"/>
          <w:rtl w:val="0"/>
        </w:rPr>
        <w:t xml:space="preserve"> samyojana</w:t>
      </w:r>
      <w:r>
        <w:rPr>
          <w:rFonts w:ascii="Times New Roman" w:eastAsia="Times New Roman" w:hAnsi="Times New Roman" w:cs="Times New Roman"/>
          <w:color w:val="000000"/>
          <w:spacing w:val="0"/>
          <w:sz w:val="26"/>
          <w:shd w:val="clear" w:color="auto" w:fill="auto"/>
          <w:rtl w:val="0"/>
        </w:rPr>
        <w:t xml:space="preserve">) viz, desire to fine material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desire to immaterial sphere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conceit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unrest (</w:t>
      </w:r>
      <w:r>
        <w:rPr>
          <w:rFonts w:ascii="Times New Roman" w:eastAsia="Times New Roman" w:hAnsi="Times New Roman" w:cs="Times New Roman"/>
          <w:b/>
          <w:bCs/>
          <w:i/>
          <w:iCs/>
          <w:color w:val="000000"/>
          <w:spacing w:val="0"/>
          <w:sz w:val="26"/>
          <w:shd w:val="clear" w:color="auto" w:fill="auto"/>
          <w:rtl w:val="0"/>
        </w:rPr>
        <w:t>uddhacca</w:t>
      </w:r>
      <w:r>
        <w:rPr>
          <w:rFonts w:ascii="Times New Roman" w:eastAsia="Times New Roman" w:hAnsi="Times New Roman" w:cs="Times New Roman"/>
          <w:color w:val="000000"/>
          <w:spacing w:val="0"/>
          <w:sz w:val="26"/>
          <w:shd w:val="clear" w:color="auto" w:fill="auto"/>
          <w:rtl w:val="0"/>
        </w:rPr>
        <w:t xml:space="preserve">), ignorance, will be eradicated </w:t>
      </w:r>
      <w:r>
        <w:rPr>
          <w:rFonts w:ascii="Times New Roman" w:eastAsia="Times New Roman" w:hAnsi="Times New Roman" w:cs="Times New Roman"/>
          <w:color w:val="000000"/>
          <w:spacing w:val="1"/>
          <w:sz w:val="26"/>
          <w:shd w:val="clear" w:color="auto" w:fill="auto"/>
          <w:rtl w:val="0"/>
        </w:rPr>
        <w:t>totally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Fourth Fruition called Fruition of Arahant will be reached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sitting on that same place or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staying in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place appropriately. After performing to mature those controlling faculties, strength, factors of enlightenment, that person bears in mind and kneads all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occurring in three realms, over and over again </w:t>
      </w:r>
      <w:r>
        <w:rPr>
          <w:rFonts w:ascii="Times New Roman" w:eastAsia="Times New Roman" w:hAnsi="Times New Roman" w:cs="Times New Roman"/>
          <w:color w:val="000000"/>
          <w:spacing w:val="2"/>
          <w:sz w:val="26"/>
          <w:shd w:val="clear" w:color="auto" w:fill="auto"/>
          <w:rtl w:val="0"/>
        </w:rPr>
        <w:t>bay</w:t>
      </w:r>
      <w:r>
        <w:rPr>
          <w:rFonts w:ascii="Times New Roman" w:eastAsia="Times New Roman" w:hAnsi="Times New Roman" w:cs="Times New Roman"/>
          <w:color w:val="000000"/>
          <w:spacing w:val="0"/>
          <w:sz w:val="26"/>
          <w:shd w:val="clear" w:color="auto" w:fill="auto"/>
          <w:rtl w:val="0"/>
        </w:rPr>
        <w:t xml:space="preserve"> means of scrutinizing and discerning as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has  been  occurred  over  and  over  again resulting in falling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It means the performance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successive occurrence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from the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end of Knowledge of Neutrality Towards Formations. For that Non returnee who is practising through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mentioned above at the end of knowledge of Neutrality Towards Formations, when the Knowledge of Adaptation and the Knowledge of Trans-lineage (purity,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occur successively through one mind  door  advertence,  the  Path  of  Arahant  arises  contiguously  adjacent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 lineage (= purity, </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associating with that Path of Arahant is designated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knowledge of Arahant. (</w:t>
      </w:r>
      <w:r>
        <w:rPr>
          <w:rFonts w:ascii="Times New Roman" w:eastAsia="Times New Roman" w:hAnsi="Times New Roman" w:cs="Times New Roman"/>
          <w:b/>
          <w:bCs/>
          <w:i/>
          <w:iCs/>
          <w:color w:val="000000"/>
          <w:spacing w:val="0"/>
          <w:sz w:val="26"/>
          <w:shd w:val="clear" w:color="auto" w:fill="auto"/>
          <w:rtl w:val="0"/>
        </w:rPr>
        <w:t>Vs-2-317,318</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After  this  Path  Knowledge  of  Arahant,  those  contiguous  times  occurring Consciousness of Fruition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recognized similar to mentioned above. So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as this extent this fulfilled Noble One becomes the Eight Noble One called Arahant. An Arahant is peak of Noble One among eight kinds of Noble Disciples, who is </w:t>
      </w:r>
    </w:p>
    <w:p>
      <w:pPr>
        <w:numPr>
          <w:ilvl w:val="0"/>
          <w:numId w:val="75"/>
        </w:numPr>
        <w:bidi w:val="0"/>
        <w:spacing w:before="1" w:after="0" w:line="300" w:lineRule="exact"/>
        <w:ind w:right="-3"/>
        <w:jc w:val="left"/>
      </w:pPr>
      <w:r>
        <w:rPr>
          <w:rFonts w:ascii="Times New Roman" w:eastAsia="Times New Roman" w:hAnsi="Times New Roman" w:cs="Times New Roman"/>
          <w:b/>
          <w:bCs/>
          <w:i/>
          <w:iCs/>
          <w:color w:val="000000"/>
          <w:spacing w:val="3"/>
          <w:sz w:val="26"/>
          <w:shd w:val="clear" w:color="auto" w:fill="auto"/>
          <w:rtl w:val="0"/>
        </w:rPr>
        <w:t>mah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īņā</w:t>
      </w:r>
      <w:r>
        <w:rPr>
          <w:rFonts w:ascii="Times New Roman" w:eastAsia="Times New Roman" w:hAnsi="Times New Roman" w:cs="Times New Roman"/>
          <w:b/>
          <w:bCs/>
          <w:i/>
          <w:iCs/>
          <w:color w:val="000000"/>
          <w:spacing w:val="3"/>
          <w:sz w:val="26"/>
          <w:shd w:val="clear" w:color="auto" w:fill="auto"/>
          <w:rtl w:val="0"/>
        </w:rPr>
        <w:t>sav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great</w:t>
      </w:r>
      <w:r>
        <w:rPr>
          <w:rFonts w:ascii="Times New Roman" w:eastAsia="Times New Roman" w:hAnsi="Times New Roman" w:cs="Times New Roman"/>
          <w:color w:val="000000"/>
          <w:spacing w:val="0"/>
          <w:sz w:val="26"/>
          <w:shd w:val="clear" w:color="auto" w:fill="auto"/>
          <w:rtl w:val="0"/>
        </w:rPr>
        <w:t xml:space="preserve"> powerful person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cankers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sava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worth worshipping, </w:t>
      </w:r>
    </w:p>
    <w:p>
      <w:pPr>
        <w:numPr>
          <w:ilvl w:val="0"/>
          <w:numId w:val="75"/>
        </w:numPr>
        <w:bidi w:val="0"/>
        <w:spacing w:before="7"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 xml:space="preserve">antima </w:t>
      </w:r>
      <w:r>
        <w:rPr>
          <w:rFonts w:ascii="Times New Roman" w:eastAsia="Times New Roman" w:hAnsi="Times New Roman" w:cs="Times New Roman"/>
          <w:b/>
          <w:bCs/>
          <w:i/>
          <w:iCs/>
          <w:color w:val="000000"/>
          <w:spacing w:val="1"/>
          <w:sz w:val="26"/>
          <w:shd w:val="clear" w:color="auto" w:fill="auto"/>
          <w:rtl w:val="0"/>
        </w:rPr>
        <w:t>dehadh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capable carrying final burden of body, </w:t>
      </w:r>
    </w:p>
    <w:p>
      <w:pPr>
        <w:numPr>
          <w:ilvl w:val="0"/>
          <w:numId w:val="75"/>
        </w:numPr>
        <w:bidi w:val="0"/>
        <w:spacing w:before="1" w:after="0" w:line="297" w:lineRule="exact"/>
        <w:ind w:right="-6"/>
        <w:jc w:val="both"/>
      </w:pPr>
      <w:r>
        <w:rPr>
          <w:rFonts w:ascii="Times New Roman" w:eastAsia="Times New Roman" w:hAnsi="Times New Roman" w:cs="Times New Roman"/>
          <w:b/>
          <w:bCs/>
          <w:i/>
          <w:iCs/>
          <w:color w:val="000000"/>
          <w:spacing w:val="1"/>
          <w:sz w:val="26"/>
          <w:shd w:val="clear" w:color="auto" w:fill="auto"/>
          <w:rtl w:val="0"/>
        </w:rPr>
        <w:t>ohitabh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having  burden  of  body,  burden  of  defilements,  burden  of accumulation of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merit or demerit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had been </w:t>
      </w:r>
      <w:r>
        <w:rPr>
          <w:rFonts w:ascii="Times New Roman" w:eastAsia="Times New Roman" w:hAnsi="Times New Roman" w:cs="Times New Roman"/>
          <w:color w:val="000000"/>
          <w:spacing w:val="1"/>
          <w:sz w:val="26"/>
          <w:shd w:val="clear" w:color="auto" w:fill="auto"/>
          <w:rtl w:val="0"/>
        </w:rPr>
        <w:t>put</w:t>
      </w:r>
      <w:r>
        <w:rPr>
          <w:rFonts w:ascii="Times New Roman" w:eastAsia="Times New Roman" w:hAnsi="Times New Roman" w:cs="Times New Roman"/>
          <w:color w:val="000000"/>
          <w:spacing w:val="0"/>
          <w:sz w:val="26"/>
          <w:shd w:val="clear" w:color="auto" w:fill="auto"/>
          <w:rtl w:val="0"/>
        </w:rPr>
        <w:t xml:space="preserve"> down well,  </w:t>
      </w:r>
    </w:p>
    <w:p>
      <w:pPr>
        <w:numPr>
          <w:ilvl w:val="0"/>
          <w:numId w:val="75"/>
        </w:numPr>
        <w:bidi w:val="0"/>
        <w:spacing w:before="1" w:after="0" w:line="300" w:lineRule="exact"/>
        <w:ind w:right="-6"/>
        <w:jc w:val="left"/>
      </w:pPr>
      <w:r>
        <w:rPr>
          <w:rFonts w:ascii="Times New Roman" w:eastAsia="Times New Roman" w:hAnsi="Times New Roman" w:cs="Times New Roman"/>
          <w:b/>
          <w:bCs/>
          <w:i/>
          <w:iCs/>
          <w:color w:val="000000"/>
          <w:spacing w:val="0"/>
          <w:sz w:val="26"/>
          <w:shd w:val="clear" w:color="auto" w:fill="auto"/>
          <w:rtl w:val="0"/>
        </w:rPr>
        <w:t>anuppattasadattha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having remarkable benefit called fruition of Arahant which has been attained in order, </w:t>
      </w:r>
    </w:p>
    <w:p>
      <w:pPr>
        <w:numPr>
          <w:ilvl w:val="0"/>
          <w:numId w:val="75"/>
        </w:numPr>
        <w:bidi w:val="0"/>
        <w:spacing w:before="9"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parikkh</w:t>
      </w:r>
      <w:r>
        <w:rPr>
          <w:rFonts w:ascii="Times New Roman" w:eastAsia="Times New Roman" w:hAnsi="Times New Roman" w:cs="Times New Roman"/>
          <w:color w:val="000000"/>
          <w:spacing w:val="1"/>
          <w:sz w:val="26"/>
          <w:shd w:val="clear" w:color="auto" w:fill="auto"/>
          <w:rtl w:val="0"/>
        </w:rPr>
        <w:t>īņā</w:t>
      </w:r>
      <w:r>
        <w:rPr>
          <w:rFonts w:ascii="Times New Roman" w:eastAsia="Times New Roman" w:hAnsi="Times New Roman" w:cs="Times New Roman"/>
          <w:b/>
          <w:bCs/>
          <w:i/>
          <w:iCs/>
          <w:color w:val="000000"/>
          <w:spacing w:val="1"/>
          <w:sz w:val="26"/>
          <w:shd w:val="clear" w:color="auto" w:fill="auto"/>
          <w:rtl w:val="0"/>
        </w:rPr>
        <w:t>bhavasamyojana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having (10) kinds of finished fetters of existence, </w:t>
      </w:r>
    </w:p>
    <w:p>
      <w:pPr>
        <w:numPr>
          <w:ilvl w:val="0"/>
          <w:numId w:val="75"/>
        </w:numPr>
        <w:bidi w:val="0"/>
        <w:spacing w:before="1" w:after="0" w:line="300" w:lineRule="exact"/>
        <w:ind w:right="-6"/>
        <w:jc w:val="left"/>
      </w:pP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daññavimutta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especially delivered from defilements after knowing on the nature of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etc, </w:t>
      </w:r>
    </w:p>
    <w:p>
      <w:pPr>
        <w:numPr>
          <w:ilvl w:val="0"/>
          <w:numId w:val="75"/>
        </w:numPr>
        <w:bidi w:val="0"/>
        <w:spacing w:before="0" w:after="0" w:line="300" w:lineRule="exact"/>
        <w:ind w:right="-8"/>
        <w:jc w:val="left"/>
      </w:pPr>
      <w:r>
        <w:rPr>
          <w:rFonts w:ascii="Times New Roman" w:eastAsia="Times New Roman" w:hAnsi="Times New Roman" w:cs="Times New Roman"/>
          <w:b/>
          <w:bCs/>
          <w:i/>
          <w:iCs/>
          <w:color w:val="000000"/>
          <w:spacing w:val="0"/>
          <w:sz w:val="26"/>
          <w:shd w:val="clear" w:color="auto" w:fill="auto"/>
          <w:rtl w:val="0"/>
        </w:rPr>
        <w:t>aggadakkhineyya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worth  accepting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devotional  offering  of  all  beings including heavenly beings. </w:t>
      </w:r>
    </w:p>
    <w:p>
      <w:pPr>
        <w:bidi w:val="0"/>
        <w:spacing w:before="0" w:after="0" w:line="299"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These kinds of knowledge which are associating with Four kinds of Noble Path mentioned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are known as the purification of path knowledge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 visuddhi</w:t>
      </w:r>
      <w:r>
        <w:rPr>
          <w:rFonts w:ascii="Times New Roman" w:eastAsia="Times New Roman" w:hAnsi="Times New Roman" w:cs="Times New Roman"/>
          <w:color w:val="000000"/>
          <w:spacing w:val="0"/>
          <w:sz w:val="26"/>
          <w:shd w:val="clear" w:color="auto" w:fill="auto"/>
          <w:rtl w:val="0"/>
        </w:rPr>
        <w:t xml:space="preserve">). </w:t>
      </w:r>
    </w:p>
    <w:p>
      <w:pPr>
        <w:bidi w:val="0"/>
        <w:spacing w:before="8" w:after="0" w:line="597" w:lineRule="exact"/>
        <w:ind w:left="0" w:right="611" w:firstLine="0"/>
        <w:jc w:val="left"/>
      </w:pPr>
      <w:r>
        <w:rPr>
          <w:rFonts w:ascii="Times New Roman" w:eastAsia="Times New Roman" w:hAnsi="Times New Roman" w:cs="Times New Roman"/>
          <w:b/>
          <w:bCs/>
          <w:color w:val="000000"/>
          <w:spacing w:val="0"/>
          <w:sz w:val="26"/>
          <w:shd w:val="clear" w:color="auto" w:fill="auto"/>
          <w:rtl w:val="0"/>
        </w:rPr>
        <w:t xml:space="preserve">PAGE-473 9.4 Four kinds of application of mindfulness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has been fulfilled </w:t>
      </w:r>
    </w:p>
    <w:p>
      <w:pPr>
        <w:bidi w:val="0"/>
        <w:spacing w:before="29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It  has  been  presented  in  detail  up  to  section  of  elaborate  discerning  of  the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including, </w:t>
      </w:r>
    </w:p>
    <w:p>
      <w:pPr>
        <w:numPr>
          <w:ilvl w:val="0"/>
          <w:numId w:val="76"/>
        </w:numPr>
        <w:bidi w:val="0"/>
        <w:spacing w:before="0" w:after="0" w:line="300" w:lineRule="exact"/>
        <w:ind w:right="-6"/>
        <w:jc w:val="left"/>
      </w:pPr>
      <w:r>
        <w:rPr>
          <w:rFonts w:ascii="Times New Roman" w:eastAsia="Times New Roman" w:hAnsi="Times New Roman" w:cs="Times New Roman"/>
          <w:color w:val="000000"/>
          <w:spacing w:val="0"/>
          <w:sz w:val="26"/>
          <w:shd w:val="clear" w:color="auto" w:fill="auto"/>
          <w:rtl w:val="0"/>
        </w:rPr>
        <w:t>with regarding to “</w:t>
      </w:r>
      <w:r>
        <w:rPr>
          <w:rFonts w:ascii="Times New Roman" w:eastAsia="Times New Roman" w:hAnsi="Times New Roman" w:cs="Times New Roman"/>
          <w:b/>
          <w:bCs/>
          <w:i/>
          <w:iCs/>
          <w:color w:val="000000"/>
          <w:spacing w:val="0"/>
          <w:sz w:val="26"/>
          <w:shd w:val="clear" w:color="auto" w:fill="auto"/>
          <w:rtl w:val="0"/>
        </w:rPr>
        <w:t>samudayadhammanupass</w:t>
      </w:r>
      <w:r>
        <w:rPr>
          <w:rFonts w:ascii="Times New Roman" w:eastAsia="Times New Roman" w:hAnsi="Times New Roman" w:cs="Times New Roman"/>
          <w:color w:val="000000"/>
          <w:spacing w:val="0"/>
          <w:sz w:val="26"/>
          <w:shd w:val="clear" w:color="auto" w:fill="auto"/>
          <w:rtl w:val="0"/>
        </w:rPr>
        <w:t xml:space="preserve">ī”,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nature of arising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w:t>
      </w:r>
    </w:p>
    <w:p>
      <w:pPr>
        <w:numPr>
          <w:ilvl w:val="0"/>
          <w:numId w:val="77"/>
        </w:numPr>
        <w:bidi w:val="0"/>
        <w:spacing w:before="0" w:after="0" w:line="300" w:lineRule="exact"/>
        <w:ind w:right="-4"/>
        <w:jc w:val="left"/>
      </w:pPr>
      <w:r>
        <w:rPr>
          <w:rFonts w:ascii="Times New Roman" w:eastAsia="Times New Roman" w:hAnsi="Times New Roman" w:cs="Times New Roman"/>
          <w:color w:val="000000"/>
          <w:spacing w:val="0"/>
          <w:sz w:val="26"/>
          <w:shd w:val="clear" w:color="auto" w:fill="auto"/>
          <w:rtl w:val="0"/>
        </w:rPr>
        <w:t>with  regarding  to  "</w:t>
      </w:r>
      <w:r>
        <w:rPr>
          <w:rFonts w:ascii="Times New Roman" w:eastAsia="Times New Roman" w:hAnsi="Times New Roman" w:cs="Times New Roman"/>
          <w:b/>
          <w:bCs/>
          <w:i/>
          <w:iCs/>
          <w:color w:val="000000"/>
          <w:spacing w:val="0"/>
          <w:sz w:val="26"/>
          <w:shd w:val="clear" w:color="auto" w:fill="auto"/>
          <w:rtl w:val="0"/>
        </w:rPr>
        <w:t>vayadhammanupass</w:t>
      </w:r>
      <w:r>
        <w:rPr>
          <w:rFonts w:ascii="Times New Roman" w:eastAsia="Times New Roman" w:hAnsi="Times New Roman" w:cs="Times New Roman"/>
          <w:color w:val="000000"/>
          <w:spacing w:val="0"/>
          <w:sz w:val="26"/>
          <w:shd w:val="clear" w:color="auto" w:fill="auto"/>
          <w:rtl w:val="0"/>
        </w:rPr>
        <w:t xml:space="preserve">ī",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on  the  nature  of decaying (</w:t>
      </w:r>
      <w:r>
        <w:rPr>
          <w:rFonts w:ascii="Times New Roman" w:eastAsia="Times New Roman" w:hAnsi="Times New Roman" w:cs="Times New Roman"/>
          <w:b/>
          <w:bCs/>
          <w:i/>
          <w:iCs/>
          <w:color w:val="000000"/>
          <w:spacing w:val="0"/>
          <w:sz w:val="26"/>
          <w:shd w:val="clear" w:color="auto" w:fill="auto"/>
          <w:rtl w:val="0"/>
        </w:rPr>
        <w:t>vaya</w:t>
      </w:r>
      <w:r>
        <w:rPr>
          <w:rFonts w:ascii="Times New Roman" w:eastAsia="Times New Roman" w:hAnsi="Times New Roman" w:cs="Times New Roman"/>
          <w:color w:val="000000"/>
          <w:spacing w:val="0"/>
          <w:sz w:val="26"/>
          <w:shd w:val="clear" w:color="auto" w:fill="auto"/>
          <w:rtl w:val="0"/>
        </w:rPr>
        <w:t xml:space="preserve">), and  </w:t>
      </w:r>
    </w:p>
    <w:p>
      <w:pPr>
        <w:numPr>
          <w:ilvl w:val="0"/>
          <w:numId w:val="78"/>
        </w:numPr>
        <w:bidi w:val="0"/>
        <w:spacing w:before="0" w:after="0" w:line="300" w:lineRule="exact"/>
        <w:ind w:right="-1"/>
        <w:jc w:val="left"/>
      </w:pPr>
      <w:r>
        <w:rPr>
          <w:rFonts w:ascii="Times New Roman" w:eastAsia="Times New Roman" w:hAnsi="Times New Roman" w:cs="Times New Roman"/>
          <w:color w:val="000000"/>
          <w:spacing w:val="0"/>
          <w:sz w:val="26"/>
          <w:shd w:val="clear" w:color="auto" w:fill="auto"/>
          <w:rtl w:val="0"/>
        </w:rPr>
        <w:t>with regarding to "</w:t>
      </w:r>
      <w:r>
        <w:rPr>
          <w:rFonts w:ascii="Times New Roman" w:eastAsia="Times New Roman" w:hAnsi="Times New Roman" w:cs="Times New Roman"/>
          <w:b/>
          <w:bCs/>
          <w:i/>
          <w:iCs/>
          <w:color w:val="000000"/>
          <w:spacing w:val="0"/>
          <w:sz w:val="26"/>
          <w:shd w:val="clear" w:color="auto" w:fill="auto"/>
          <w:rtl w:val="0"/>
        </w:rPr>
        <w:t>sarmudaya vayadhammanupass</w:t>
      </w:r>
      <w:r>
        <w:rPr>
          <w:rFonts w:ascii="Times New Roman" w:eastAsia="Times New Roman" w:hAnsi="Times New Roman" w:cs="Times New Roman"/>
          <w:color w:val="000000"/>
          <w:spacing w:val="0"/>
          <w:sz w:val="26"/>
          <w:shd w:val="clear" w:color="auto" w:fill="auto"/>
          <w:rtl w:val="0"/>
        </w:rPr>
        <w:t xml:space="preserve">ī",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nature of arising decaying (</w:t>
      </w:r>
      <w:r>
        <w:rPr>
          <w:rFonts w:ascii="Times New Roman" w:eastAsia="Times New Roman" w:hAnsi="Times New Roman" w:cs="Times New Roman"/>
          <w:b/>
          <w:bCs/>
          <w:i/>
          <w:iCs/>
          <w:color w:val="000000"/>
          <w:spacing w:val="0"/>
          <w:sz w:val="26"/>
          <w:shd w:val="clear" w:color="auto" w:fill="auto"/>
          <w:rtl w:val="0"/>
        </w:rPr>
        <w:t>samudayavaya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later Sections after that </w:t>
      </w:r>
      <w:r>
        <w:rPr>
          <w:rFonts w:ascii="Times New Roman" w:eastAsia="Times New Roman" w:hAnsi="Times New Roman" w:cs="Times New Roman"/>
          <w:color w:val="000000"/>
          <w:spacing w:val="3"/>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elaborate discerning of the knowledge of Arising  and  Passing  Away,  those  cascade  ways  of  discerning  which  has  been presented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section of matured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which frees  from  defilements  to  this  Fruition  of  Arahant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elaborate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found  in  the  following  preaching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(application  of mindfulness). </w:t>
      </w:r>
    </w:p>
    <w:p>
      <w:pPr>
        <w:bidi w:val="0"/>
        <w:spacing w:before="20"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(M-1-71) (M-1-75,76)  </w:t>
      </w:r>
    </w:p>
    <w:p>
      <w:pPr>
        <w:bidi w:val="0"/>
        <w:spacing w:before="12" w:after="0" w:line="286" w:lineRule="exact"/>
        <w:ind w:left="1440" w:right="-200" w:firstLine="0"/>
        <w:jc w:val="both"/>
      </w:pPr>
      <w:r>
        <w:rPr>
          <w:rFonts w:ascii="Times New Roman" w:eastAsia="Times New Roman" w:hAnsi="Times New Roman" w:cs="Times New Roman"/>
          <w:b/>
          <w:bCs/>
          <w:i/>
          <w:iCs/>
          <w:color w:val="000000"/>
          <w:spacing w:val="0"/>
          <w:sz w:val="26"/>
          <w:shd w:val="clear" w:color="auto" w:fill="auto"/>
          <w:rtl w:val="0"/>
        </w:rPr>
        <w:t xml:space="preserve">  (M- 1-76) (M-1-78)</w:t>
      </w:r>
      <w:r>
        <w:rPr>
          <w:rFonts w:ascii="Times New Roman" w:eastAsia="Times New Roman" w:hAnsi="Times New Roman" w:cs="Times New Roman"/>
          <w:color w:val="000000"/>
          <w:spacing w:val="0"/>
          <w:sz w:val="26"/>
          <w:shd w:val="clear" w:color="auto" w:fill="auto"/>
          <w:rtl w:val="0"/>
        </w:rPr>
        <w:t xml:space="preserve"> </w:t>
      </w:r>
    </w:p>
    <w:p>
      <w:pPr>
        <w:numPr>
          <w:ilvl w:val="0"/>
          <w:numId w:val="79"/>
        </w:numPr>
        <w:bidi w:val="0"/>
        <w:spacing w:before="1" w:after="0" w:line="297" w:lineRule="exact"/>
        <w:ind w:right="-6"/>
        <w:jc w:val="left"/>
      </w:pPr>
      <w:r>
        <w:rPr>
          <w:rFonts w:ascii="Times New Roman" w:eastAsia="Times New Roman" w:hAnsi="Times New Roman" w:cs="Times New Roman"/>
          <w:color w:val="000000"/>
          <w:spacing w:val="0"/>
          <w:sz w:val="26"/>
          <w:shd w:val="clear" w:color="auto" w:fill="auto"/>
          <w:rtl w:val="0"/>
        </w:rPr>
        <w:t xml:space="preserve">Furthermore, in the continuum of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mindfulness appears as “a mere all bodily constituents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present." </w:t>
      </w:r>
    </w:p>
    <w:p>
      <w:pPr>
        <w:bidi w:val="0"/>
        <w:spacing w:before="1" w:after="0" w:line="300" w:lineRule="exact"/>
        <w:ind w:left="360" w:right="-8" w:firstLine="0"/>
        <w:jc w:val="both"/>
      </w:pPr>
      <w:r>
        <w:rPr>
          <w:rFonts w:ascii="Times New Roman" w:eastAsia="Times New Roman" w:hAnsi="Times New Roman" w:cs="Times New Roman"/>
          <w:color w:val="000000"/>
          <w:spacing w:val="0"/>
          <w:sz w:val="26"/>
          <w:shd w:val="clear" w:color="auto" w:fill="auto"/>
          <w:rtl w:val="0"/>
        </w:rPr>
        <w:t xml:space="preserve">That mindfulness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factor</w:t>
      </w:r>
      <w:r>
        <w:rPr>
          <w:rFonts w:ascii="Times New Roman" w:eastAsia="Times New Roman" w:hAnsi="Times New Roman" w:cs="Times New Roman"/>
          <w:color w:val="000000"/>
          <w:spacing w:val="0"/>
          <w:sz w:val="26"/>
          <w:shd w:val="clear" w:color="auto" w:fill="auto"/>
          <w:rtl w:val="0"/>
        </w:rPr>
        <w:t xml:space="preserve"> of improvement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“all bodily constituents” over and over again.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factor  of  improvement  of  successive  mindfulness  associating  with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which  is  capable  of  keeping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mind  all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constituents.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stays without living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craving-wrong view. He never obsess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desirable things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world which are called fivefold  clinging  to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dana-</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mine".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thus the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usually</w:t>
      </w:r>
      <w:r>
        <w:rPr>
          <w:rFonts w:ascii="Times New Roman" w:eastAsia="Times New Roman" w:hAnsi="Times New Roman" w:cs="Times New Roman"/>
          <w:color w:val="000000"/>
          <w:spacing w:val="0"/>
          <w:sz w:val="26"/>
          <w:shd w:val="clear" w:color="auto" w:fill="auto"/>
          <w:rtl w:val="0"/>
        </w:rPr>
        <w:t xml:space="preserve"> stays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all bodily constituents over and over again. (</w:t>
      </w:r>
      <w:r>
        <w:rPr>
          <w:rFonts w:ascii="Times New Roman" w:eastAsia="Times New Roman" w:hAnsi="Times New Roman" w:cs="Times New Roman"/>
          <w:b/>
          <w:bCs/>
          <w:i/>
          <w:iCs/>
          <w:color w:val="000000"/>
          <w:spacing w:val="0"/>
          <w:sz w:val="26"/>
          <w:shd w:val="clear" w:color="auto" w:fill="auto"/>
          <w:rtl w:val="0"/>
        </w:rPr>
        <w:t>M-1-71</w:t>
      </w:r>
      <w:r>
        <w:rPr>
          <w:rFonts w:ascii="Times New Roman" w:eastAsia="Times New Roman" w:hAnsi="Times New Roman" w:cs="Times New Roman"/>
          <w:color w:val="000000"/>
          <w:spacing w:val="0"/>
          <w:sz w:val="26"/>
          <w:shd w:val="clear" w:color="auto" w:fill="auto"/>
          <w:rtl w:val="0"/>
        </w:rPr>
        <w:t xml:space="preserve">) </w:t>
      </w:r>
    </w:p>
    <w:p>
      <w:pPr>
        <w:numPr>
          <w:ilvl w:val="0"/>
          <w:numId w:val="80"/>
        </w:numPr>
        <w:bidi w:val="0"/>
        <w:spacing w:before="0" w:after="0" w:line="299" w:lineRule="exact"/>
        <w:ind w:right="-6"/>
        <w:jc w:val="left"/>
      </w:pPr>
      <w:r>
        <w:rPr>
          <w:rFonts w:ascii="Times New Roman" w:eastAsia="Times New Roman" w:hAnsi="Times New Roman" w:cs="Times New Roman"/>
          <w:color w:val="000000"/>
          <w:spacing w:val="0"/>
          <w:sz w:val="26"/>
          <w:shd w:val="clear" w:color="auto" w:fill="auto"/>
          <w:rtl w:val="0"/>
        </w:rPr>
        <w:t xml:space="preserve">with  regarding  to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vayadhamm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discerning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on  the  nature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of decaying (</w:t>
      </w:r>
      <w:r>
        <w:rPr>
          <w:rFonts w:ascii="Times New Roman" w:eastAsia="Times New Roman" w:hAnsi="Times New Roman" w:cs="Times New Roman"/>
          <w:b/>
          <w:bCs/>
          <w:i/>
          <w:iCs/>
          <w:color w:val="000000"/>
          <w:spacing w:val="0"/>
          <w:sz w:val="26"/>
          <w:shd w:val="clear" w:color="auto" w:fill="auto"/>
          <w:rtl w:val="0"/>
        </w:rPr>
        <w:t>vaya</w:t>
      </w:r>
      <w:r>
        <w:rPr>
          <w:rFonts w:ascii="Times New Roman" w:eastAsia="Times New Roman" w:hAnsi="Times New Roman" w:cs="Times New Roman"/>
          <w:color w:val="000000"/>
          <w:spacing w:val="0"/>
          <w:sz w:val="26"/>
          <w:shd w:val="clear" w:color="auto" w:fill="auto"/>
          <w:rtl w:val="0"/>
        </w:rPr>
        <w:t xml:space="preserve">), and </w:t>
      </w:r>
    </w:p>
    <w:p>
      <w:pPr>
        <w:numPr>
          <w:ilvl w:val="0"/>
          <w:numId w:val="81"/>
        </w:numPr>
        <w:bidi w:val="0"/>
        <w:spacing w:before="1" w:after="0" w:line="300" w:lineRule="exact"/>
        <w:ind w:right="-3"/>
        <w:jc w:val="left"/>
      </w:pPr>
      <w:r>
        <w:rPr>
          <w:rFonts w:ascii="Times New Roman" w:eastAsia="Times New Roman" w:hAnsi="Times New Roman" w:cs="Times New Roman"/>
          <w:color w:val="000000"/>
          <w:spacing w:val="0"/>
          <w:sz w:val="26"/>
          <w:shd w:val="clear" w:color="auto" w:fill="auto"/>
          <w:rtl w:val="0"/>
        </w:rPr>
        <w:t>with  regarding  to  “</w:t>
      </w:r>
      <w:r>
        <w:rPr>
          <w:rFonts w:ascii="Times New Roman" w:eastAsia="Times New Roman" w:hAnsi="Times New Roman" w:cs="Times New Roman"/>
          <w:b/>
          <w:bCs/>
          <w:i/>
          <w:iCs/>
          <w:color w:val="000000"/>
          <w:spacing w:val="0"/>
          <w:sz w:val="26"/>
          <w:shd w:val="clear" w:color="auto" w:fill="auto"/>
          <w:rtl w:val="0"/>
        </w:rPr>
        <w:t>samudayavayadhamm</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nupass</w:t>
      </w:r>
      <w:r>
        <w:rPr>
          <w:rFonts w:ascii="Times New Roman" w:eastAsia="Times New Roman" w:hAnsi="Times New Roman" w:cs="Times New Roman"/>
          <w:color w:val="000000"/>
          <w:spacing w:val="0"/>
          <w:sz w:val="26"/>
          <w:shd w:val="clear" w:color="auto" w:fill="auto"/>
          <w:rtl w:val="0"/>
        </w:rPr>
        <w:t xml:space="preserve">ī”,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nature of arising-decaying (</w:t>
      </w:r>
      <w:r>
        <w:rPr>
          <w:rFonts w:ascii="Times New Roman" w:eastAsia="Times New Roman" w:hAnsi="Times New Roman" w:cs="Times New Roman"/>
          <w:b/>
          <w:bCs/>
          <w:i/>
          <w:iCs/>
          <w:color w:val="000000"/>
          <w:spacing w:val="0"/>
          <w:sz w:val="26"/>
          <w:shd w:val="clear" w:color="auto" w:fill="auto"/>
          <w:rtl w:val="0"/>
        </w:rPr>
        <w:t>samudaya-vaya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In later Sections after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elaborate discerning of the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Away,  those  cascade  ways  of  discerning,  which  has  been presented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Section  of  matured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which frees from defilements to this Fruition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Arahant, are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elaborate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discerning  found  in  the  following  preaching  of </w:t>
      </w:r>
      <w:r>
        <w:rPr>
          <w:rFonts w:ascii="Times New Roman" w:eastAsia="Times New Roman" w:hAnsi="Times New Roman" w:cs="Times New Roman"/>
          <w:b/>
          <w:bCs/>
          <w:i/>
          <w:iCs/>
          <w:color w:val="000000"/>
          <w:spacing w:val="0"/>
          <w:sz w:val="26"/>
          <w:shd w:val="clear" w:color="auto" w:fill="auto"/>
          <w:rtl w:val="0"/>
        </w:rPr>
        <w:t xml:space="preserve"> Sa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(application  of mindfulness). </w:t>
      </w:r>
    </w:p>
    <w:p>
      <w:pPr>
        <w:bidi w:val="0"/>
        <w:spacing w:before="20"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(M-1-71) (M-1-75-76) </w:t>
      </w:r>
    </w:p>
    <w:p>
      <w:pPr>
        <w:bidi w:val="0"/>
        <w:spacing w:before="12" w:after="0" w:line="286" w:lineRule="exact"/>
        <w:ind w:left="1440" w:right="-200" w:firstLine="0"/>
        <w:jc w:val="both"/>
      </w:pPr>
      <w:r>
        <w:rPr>
          <w:rFonts w:ascii="Times New Roman" w:eastAsia="Times New Roman" w:hAnsi="Times New Roman" w:cs="Times New Roman"/>
          <w:b/>
          <w:bCs/>
          <w:i/>
          <w:iCs/>
          <w:color w:val="000000"/>
          <w:spacing w:val="0"/>
          <w:sz w:val="26"/>
          <w:shd w:val="clear" w:color="auto" w:fill="auto"/>
          <w:rtl w:val="0"/>
        </w:rPr>
        <w:t xml:space="preserve">   (M-1-76) (M-1-78)  </w:t>
      </w:r>
    </w:p>
    <w:p>
      <w:pPr>
        <w:numPr>
          <w:ilvl w:val="0"/>
          <w:numId w:val="82"/>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Furthermore, in the continuum of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mindfulness appears as “a mere all bodily constituents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present”. </w:t>
      </w:r>
    </w:p>
    <w:p>
      <w:pPr>
        <w:bidi w:val="0"/>
        <w:spacing w:before="0" w:after="0" w:line="300" w:lineRule="exact"/>
        <w:ind w:left="360" w:right="-9" w:firstLine="0"/>
        <w:jc w:val="both"/>
      </w:pPr>
      <w:r>
        <w:rPr>
          <w:rFonts w:ascii="Times New Roman" w:eastAsia="Times New Roman" w:hAnsi="Times New Roman" w:cs="Times New Roman"/>
          <w:color w:val="000000"/>
          <w:spacing w:val="0"/>
          <w:sz w:val="26"/>
          <w:shd w:val="clear" w:color="auto" w:fill="auto"/>
          <w:rtl w:val="0"/>
        </w:rPr>
        <w:t xml:space="preserve">That mindfulness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factor</w:t>
      </w:r>
      <w:r>
        <w:rPr>
          <w:rFonts w:ascii="Times New Roman" w:eastAsia="Times New Roman" w:hAnsi="Times New Roman" w:cs="Times New Roman"/>
          <w:color w:val="000000"/>
          <w:spacing w:val="0"/>
          <w:sz w:val="26"/>
          <w:shd w:val="clear" w:color="auto" w:fill="auto"/>
          <w:rtl w:val="0"/>
        </w:rPr>
        <w:t xml:space="preserve"> of improvement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“all bodily constituents” over and over again.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factor  of  improvement  of  successive  mindfulness  associating  with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which is capable of keeping in mind “all bodily constituents”.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stays without living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craving-wrong view. He never obsess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desirable things in the world which are called fivefold  clinging  to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mine".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thus  the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  usually  stays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“all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constituents”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w:t>
      </w:r>
      <w:r>
        <w:rPr>
          <w:rFonts w:ascii="Times New Roman" w:eastAsia="Times New Roman" w:hAnsi="Times New Roman" w:cs="Times New Roman"/>
          <w:b/>
          <w:bCs/>
          <w:i/>
          <w:iCs/>
          <w:color w:val="000000"/>
          <w:spacing w:val="0"/>
          <w:sz w:val="26"/>
          <w:shd w:val="clear" w:color="auto" w:fill="auto"/>
          <w:rtl w:val="0"/>
        </w:rPr>
        <w:t>M-1-71</w:t>
      </w:r>
      <w:r>
        <w:rPr>
          <w:rFonts w:ascii="Times New Roman" w:eastAsia="Times New Roman" w:hAnsi="Times New Roman" w:cs="Times New Roman"/>
          <w:color w:val="000000"/>
          <w:spacing w:val="0"/>
          <w:sz w:val="26"/>
          <w:shd w:val="clear" w:color="auto" w:fill="auto"/>
          <w:rtl w:val="0"/>
        </w:rPr>
        <w:t xml:space="preserve">) </w:t>
      </w:r>
    </w:p>
    <w:p>
      <w:pPr>
        <w:numPr>
          <w:ilvl w:val="0"/>
          <w:numId w:val="83"/>
        </w:numPr>
        <w:bidi w:val="0"/>
        <w:spacing w:before="289" w:after="0" w:line="297" w:lineRule="exact"/>
        <w:ind w:right="-6"/>
        <w:jc w:val="left"/>
      </w:pPr>
      <w:r>
        <w:rPr>
          <w:rFonts w:ascii="Times New Roman" w:eastAsia="Times New Roman" w:hAnsi="Times New Roman" w:cs="Times New Roman"/>
          <w:color w:val="000000"/>
          <w:spacing w:val="0"/>
          <w:sz w:val="26"/>
          <w:shd w:val="clear" w:color="auto" w:fill="auto"/>
          <w:rtl w:val="0"/>
        </w:rPr>
        <w:t xml:space="preserve">Furthermore, in the continuum of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mindfulness appears as “a mere feeling”. </w:t>
      </w:r>
    </w:p>
    <w:p>
      <w:pPr>
        <w:bidi w:val="0"/>
        <w:spacing w:before="3" w:after="0" w:line="297" w:lineRule="exact"/>
        <w:ind w:left="360" w:right="-6" w:firstLine="0"/>
        <w:jc w:val="both"/>
      </w:pPr>
      <w:r>
        <w:rPr>
          <w:rFonts w:ascii="Times New Roman" w:eastAsia="Times New Roman" w:hAnsi="Times New Roman" w:cs="Times New Roman"/>
          <w:color w:val="000000"/>
          <w:spacing w:val="0"/>
          <w:sz w:val="26"/>
          <w:shd w:val="clear" w:color="auto" w:fill="auto"/>
          <w:rtl w:val="0"/>
        </w:rPr>
        <w:t xml:space="preserve">That mindfulness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factor</w:t>
      </w:r>
      <w:r>
        <w:rPr>
          <w:rFonts w:ascii="Times New Roman" w:eastAsia="Times New Roman" w:hAnsi="Times New Roman" w:cs="Times New Roman"/>
          <w:color w:val="000000"/>
          <w:spacing w:val="0"/>
          <w:sz w:val="26"/>
          <w:shd w:val="clear" w:color="auto" w:fill="auto"/>
          <w:rtl w:val="0"/>
        </w:rPr>
        <w:t xml:space="preserve"> of improvement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“feeling”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factor  of improvement of successive mindfulness associating with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is capable of keeping in mind “feeling”.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stays without living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craving-wrong view. He never obsess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desirable things in the world which are called fivefold clinging to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as "I, mine".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thus the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usually stays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“feeling”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w:t>
      </w:r>
      <w:r>
        <w:rPr>
          <w:rFonts w:ascii="Times New Roman" w:eastAsia="Times New Roman" w:hAnsi="Times New Roman" w:cs="Times New Roman"/>
          <w:color w:val="000000"/>
          <w:spacing w:val="1"/>
          <w:sz w:val="26"/>
          <w:shd w:val="clear" w:color="auto" w:fill="auto"/>
          <w:rtl w:val="0"/>
        </w:rPr>
        <w:t>again.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M-1-75,76</w:t>
      </w:r>
      <w:r>
        <w:rPr>
          <w:rFonts w:ascii="Times New Roman" w:eastAsia="Times New Roman" w:hAnsi="Times New Roman" w:cs="Times New Roman"/>
          <w:color w:val="000000"/>
          <w:spacing w:val="0"/>
          <w:sz w:val="26"/>
          <w:shd w:val="clear" w:color="auto" w:fill="auto"/>
          <w:rtl w:val="0"/>
        </w:rPr>
        <w:t xml:space="preserve">) </w:t>
      </w:r>
    </w:p>
    <w:p>
      <w:pPr>
        <w:numPr>
          <w:ilvl w:val="0"/>
          <w:numId w:val="84"/>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Furthermore, in the continuum of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mindfulness appears as “a mere consciousness”. </w:t>
      </w:r>
    </w:p>
    <w:p>
      <w:pPr>
        <w:bidi w:val="0"/>
        <w:spacing w:before="0" w:after="0" w:line="300" w:lineRule="exact"/>
        <w:ind w:left="360" w:right="-6" w:firstLine="0"/>
        <w:jc w:val="both"/>
      </w:pPr>
      <w:r>
        <w:rPr>
          <w:rFonts w:ascii="Times New Roman" w:eastAsia="Times New Roman" w:hAnsi="Times New Roman" w:cs="Times New Roman"/>
          <w:color w:val="000000"/>
          <w:spacing w:val="0"/>
          <w:sz w:val="26"/>
          <w:shd w:val="clear" w:color="auto" w:fill="auto"/>
          <w:rtl w:val="0"/>
        </w:rPr>
        <w:t xml:space="preserve">That mindfulness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factor</w:t>
      </w:r>
      <w:r>
        <w:rPr>
          <w:rFonts w:ascii="Times New Roman" w:eastAsia="Times New Roman" w:hAnsi="Times New Roman" w:cs="Times New Roman"/>
          <w:color w:val="000000"/>
          <w:spacing w:val="0"/>
          <w:sz w:val="26"/>
          <w:shd w:val="clear" w:color="auto" w:fill="auto"/>
          <w:rtl w:val="0"/>
        </w:rPr>
        <w:t xml:space="preserve"> of improvement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“consciousness” over and over again. It is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factor of improvement of successive mindfulness associating with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is capable of keeping in mind “consciousness”.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stays without living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craving-wrong view. He never obsess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desirable things in the world which are called fivefold clinging to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as "I, mine".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thus the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usually stays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“consciousness” over and over again. (</w:t>
      </w:r>
      <w:r>
        <w:rPr>
          <w:rFonts w:ascii="Times New Roman" w:eastAsia="Times New Roman" w:hAnsi="Times New Roman" w:cs="Times New Roman"/>
          <w:b/>
          <w:bCs/>
          <w:i/>
          <w:iCs/>
          <w:color w:val="000000"/>
          <w:spacing w:val="0"/>
          <w:sz w:val="26"/>
          <w:shd w:val="clear" w:color="auto" w:fill="auto"/>
          <w:rtl w:val="0"/>
        </w:rPr>
        <w:t>M-1-76</w:t>
      </w:r>
      <w:r>
        <w:rPr>
          <w:rFonts w:ascii="Times New Roman" w:eastAsia="Times New Roman" w:hAnsi="Times New Roman" w:cs="Times New Roman"/>
          <w:color w:val="000000"/>
          <w:spacing w:val="0"/>
          <w:sz w:val="26"/>
          <w:shd w:val="clear" w:color="auto" w:fill="auto"/>
          <w:rtl w:val="0"/>
        </w:rPr>
        <w:t xml:space="preserve">) </w:t>
      </w:r>
    </w:p>
    <w:p>
      <w:pPr>
        <w:numPr>
          <w:ilvl w:val="0"/>
          <w:numId w:val="85"/>
        </w:numPr>
        <w:bidi w:val="0"/>
        <w:spacing w:before="0"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Furthermore, in the continuum of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the mindfulness appears as “a mere principle of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360" w:right="-11" w:firstLine="0"/>
        <w:jc w:val="both"/>
      </w:pPr>
      <w:r>
        <w:rPr>
          <w:rFonts w:ascii="Times New Roman" w:eastAsia="Times New Roman" w:hAnsi="Times New Roman" w:cs="Times New Roman"/>
          <w:color w:val="000000"/>
          <w:spacing w:val="0"/>
          <w:sz w:val="26"/>
          <w:shd w:val="clear" w:color="auto" w:fill="auto"/>
          <w:rtl w:val="0"/>
        </w:rPr>
        <w:t xml:space="preserve">That mindfulness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factor</w:t>
      </w:r>
      <w:r>
        <w:rPr>
          <w:rFonts w:ascii="Times New Roman" w:eastAsia="Times New Roman" w:hAnsi="Times New Roman" w:cs="Times New Roman"/>
          <w:color w:val="000000"/>
          <w:spacing w:val="0"/>
          <w:sz w:val="26"/>
          <w:shd w:val="clear" w:color="auto" w:fill="auto"/>
          <w:rtl w:val="0"/>
        </w:rPr>
        <w:t xml:space="preserve"> of improvement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discerning on “principle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over and over again. It is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factor  of  improvement  of  successive  mindfulness  associating  with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which is capable of keeping in mind “principle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stays without living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craving-wrong view. He never obsess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desirable things in the world which are called fivefold  clinging  to  aggregates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mine".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thus  the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  usually  stays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“principle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over and over again. (</w:t>
      </w:r>
      <w:r>
        <w:rPr>
          <w:rFonts w:ascii="Times New Roman" w:eastAsia="Times New Roman" w:hAnsi="Times New Roman" w:cs="Times New Roman"/>
          <w:b/>
          <w:bCs/>
          <w:i/>
          <w:iCs/>
          <w:color w:val="000000"/>
          <w:spacing w:val="0"/>
          <w:sz w:val="26"/>
          <w:shd w:val="clear" w:color="auto" w:fill="auto"/>
          <w:rtl w:val="0"/>
        </w:rPr>
        <w:t>M-1-71</w:t>
      </w:r>
      <w:r>
        <w:rPr>
          <w:rFonts w:ascii="Times New Roman" w:eastAsia="Times New Roman" w:hAnsi="Times New Roman" w:cs="Times New Roman"/>
          <w:color w:val="000000"/>
          <w:spacing w:val="0"/>
          <w:sz w:val="26"/>
          <w:shd w:val="clear" w:color="auto" w:fill="auto"/>
          <w:rtl w:val="0"/>
        </w:rPr>
        <w:t xml:space="preserve">) </w:t>
      </w:r>
    </w:p>
    <w:p>
      <w:pPr>
        <w:numPr>
          <w:ilvl w:val="0"/>
          <w:numId w:val="86"/>
        </w:numPr>
        <w:bidi w:val="0"/>
        <w:spacing w:before="308" w:after="0" w:line="297" w:lineRule="exact"/>
        <w:ind w:right="-4"/>
        <w:jc w:val="left"/>
      </w:pPr>
      <w:r>
        <w:rPr>
          <w:rFonts w:ascii="Times New Roman" w:eastAsia="Times New Roman" w:hAnsi="Times New Roman" w:cs="Times New Roman"/>
          <w:b/>
          <w:bCs/>
          <w:color w:val="000000"/>
          <w:spacing w:val="0"/>
          <w:sz w:val="26"/>
          <w:shd w:val="clear" w:color="auto" w:fill="auto"/>
          <w:rtl w:val="0"/>
        </w:rPr>
        <w:t xml:space="preserve">Thirty  seven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b/>
          <w:bCs/>
          <w:color w:val="000000"/>
          <w:spacing w:val="1"/>
          <w:sz w:val="26"/>
          <w:shd w:val="clear" w:color="auto" w:fill="auto"/>
          <w:rtl w:val="0"/>
        </w:rPr>
        <w:t>s</w:t>
      </w:r>
      <w:r>
        <w:rPr>
          <w:rFonts w:ascii="Times New Roman" w:eastAsia="Times New Roman" w:hAnsi="Times New Roman" w:cs="Times New Roman"/>
          <w:b/>
          <w:bCs/>
          <w:color w:val="000000"/>
          <w:spacing w:val="0"/>
          <w:sz w:val="26"/>
          <w:shd w:val="clear" w:color="auto" w:fill="auto"/>
          <w:rtl w:val="0"/>
        </w:rPr>
        <w:t xml:space="preserve">  of  enlightenment (</w:t>
      </w:r>
      <w:r>
        <w:rPr>
          <w:rFonts w:ascii="Times New Roman" w:eastAsia="Times New Roman" w:hAnsi="Times New Roman" w:cs="Times New Roman"/>
          <w:b/>
          <w:bCs/>
          <w:i/>
          <w:iCs/>
          <w:color w:val="000000"/>
          <w:spacing w:val="0"/>
          <w:sz w:val="26"/>
          <w:shd w:val="clear" w:color="auto" w:fill="auto"/>
          <w:rtl w:val="0"/>
        </w:rPr>
        <w:t>bodhipakkhiya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b/>
          <w:bCs/>
          <w:color w:val="000000"/>
          <w:spacing w:val="0"/>
          <w:sz w:val="26"/>
          <w:shd w:val="clear" w:color="auto" w:fill="auto"/>
          <w:rtl w:val="0"/>
        </w:rPr>
        <w:t xml:space="preserve">s) </w:t>
      </w:r>
    </w:p>
    <w:p>
      <w:pPr>
        <w:bidi w:val="0"/>
        <w:spacing w:before="296"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presence of ability to realize Four Noble Truths,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association  with  the  Noble  Path  which  is  worth  designating  as </w:t>
      </w:r>
      <w:r>
        <w:rPr>
          <w:rFonts w:ascii="Times New Roman" w:eastAsia="Times New Roman" w:hAnsi="Times New Roman" w:cs="Times New Roman"/>
          <w:b/>
          <w:bCs/>
          <w:i/>
          <w:iCs/>
          <w:color w:val="000000"/>
          <w:spacing w:val="0"/>
          <w:sz w:val="26"/>
          <w:shd w:val="clear" w:color="auto" w:fill="auto"/>
          <w:rtl w:val="0"/>
        </w:rPr>
        <w:t xml:space="preserve"> bodha</w:t>
      </w:r>
      <w:r>
        <w:rPr>
          <w:rFonts w:ascii="Times New Roman" w:eastAsia="Times New Roman" w:hAnsi="Times New Roman" w:cs="Times New Roman"/>
          <w:color w:val="000000"/>
          <w:spacing w:val="0"/>
          <w:sz w:val="26"/>
          <w:shd w:val="clear" w:color="auto" w:fill="auto"/>
          <w:rtl w:val="0"/>
        </w:rPr>
        <w:t xml:space="preserve">  (= enlightenment),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occurrence  of  standing  as  beneficial  associates,  these  (37)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viz,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four kinds  of  strenuous  effort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sammappadh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four  kinds  of  psychic  powers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five kinds of controlling faculties, (</w:t>
      </w:r>
      <w:r>
        <w:rPr>
          <w:rFonts w:ascii="Times New Roman" w:eastAsia="Times New Roman" w:hAnsi="Times New Roman" w:cs="Times New Roman"/>
          <w:b/>
          <w:bCs/>
          <w:i/>
          <w:iCs/>
          <w:color w:val="000000"/>
          <w:spacing w:val="0"/>
          <w:sz w:val="26"/>
          <w:shd w:val="clear" w:color="auto" w:fill="auto"/>
          <w:rtl w:val="0"/>
        </w:rPr>
        <w:t>indriya</w:t>
      </w:r>
      <w:r>
        <w:rPr>
          <w:rFonts w:ascii="Times New Roman" w:eastAsia="Times New Roman" w:hAnsi="Times New Roman" w:cs="Times New Roman"/>
          <w:color w:val="000000"/>
          <w:spacing w:val="0"/>
          <w:sz w:val="26"/>
          <w:shd w:val="clear" w:color="auto" w:fill="auto"/>
          <w:rtl w:val="0"/>
        </w:rPr>
        <w:t xml:space="preserve">), five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strength (</w:t>
      </w:r>
      <w:r>
        <w:rPr>
          <w:rFonts w:ascii="Times New Roman" w:eastAsia="Times New Roman" w:hAnsi="Times New Roman" w:cs="Times New Roman"/>
          <w:b/>
          <w:bCs/>
          <w:i/>
          <w:iCs/>
          <w:color w:val="000000"/>
          <w:spacing w:val="0"/>
          <w:sz w:val="26"/>
          <w:shd w:val="clear" w:color="auto" w:fill="auto"/>
          <w:rtl w:val="0"/>
        </w:rPr>
        <w:t>bala</w:t>
      </w:r>
      <w:r>
        <w:rPr>
          <w:rFonts w:ascii="Times New Roman" w:eastAsia="Times New Roman" w:hAnsi="Times New Roman" w:cs="Times New Roman"/>
          <w:color w:val="000000"/>
          <w:spacing w:val="0"/>
          <w:sz w:val="26"/>
          <w:shd w:val="clear" w:color="auto" w:fill="auto"/>
          <w:rtl w:val="0"/>
        </w:rPr>
        <w:t>), seven kinds of constituents of knowledge (</w:t>
      </w:r>
      <w:r>
        <w:rPr>
          <w:rFonts w:ascii="Times New Roman" w:eastAsia="Times New Roman" w:hAnsi="Times New Roman" w:cs="Times New Roman"/>
          <w:b/>
          <w:bCs/>
          <w:i/>
          <w:iCs/>
          <w:color w:val="000000"/>
          <w:spacing w:val="0"/>
          <w:sz w:val="26"/>
          <w:shd w:val="clear" w:color="auto" w:fill="auto"/>
          <w:rtl w:val="0"/>
        </w:rPr>
        <w:t>bojjhanga</w:t>
      </w:r>
      <w:r>
        <w:rPr>
          <w:rFonts w:ascii="Times New Roman" w:eastAsia="Times New Roman" w:hAnsi="Times New Roman" w:cs="Times New Roman"/>
          <w:color w:val="000000"/>
          <w:spacing w:val="0"/>
          <w:sz w:val="26"/>
          <w:shd w:val="clear" w:color="auto" w:fill="auto"/>
          <w:rtl w:val="0"/>
        </w:rPr>
        <w:t>), eight kinds of purified factors of Noble Path (</w:t>
      </w:r>
      <w:r>
        <w:rPr>
          <w:rFonts w:ascii="Times New Roman" w:eastAsia="Times New Roman" w:hAnsi="Times New Roman" w:cs="Times New Roman"/>
          <w:b/>
          <w:bCs/>
          <w:i/>
          <w:iCs/>
          <w:color w:val="000000"/>
          <w:spacing w:val="0"/>
          <w:sz w:val="26"/>
          <w:shd w:val="clear" w:color="auto" w:fill="auto"/>
          <w:rtl w:val="0"/>
        </w:rPr>
        <w:t>ariya magganga</w:t>
      </w:r>
      <w:r>
        <w:rPr>
          <w:rFonts w:ascii="Times New Roman" w:eastAsia="Times New Roman" w:hAnsi="Times New Roman" w:cs="Times New Roman"/>
          <w:color w:val="000000"/>
          <w:spacing w:val="0"/>
          <w:sz w:val="26"/>
          <w:shd w:val="clear" w:color="auto" w:fill="auto"/>
          <w:rtl w:val="0"/>
        </w:rPr>
        <w:t>), are designated as "</w:t>
      </w:r>
      <w:r>
        <w:rPr>
          <w:rFonts w:ascii="Times New Roman" w:eastAsia="Times New Roman" w:hAnsi="Times New Roman" w:cs="Times New Roman"/>
          <w:b/>
          <w:bCs/>
          <w:i/>
          <w:iCs/>
          <w:color w:val="000000"/>
          <w:spacing w:val="0"/>
          <w:sz w:val="26"/>
          <w:shd w:val="clear" w:color="auto" w:fill="auto"/>
          <w:rtl w:val="0"/>
        </w:rPr>
        <w:t>bodhipakkhiya 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w:t>
      </w:r>
    </w:p>
    <w:p>
      <w:pPr>
        <w:numPr>
          <w:ilvl w:val="0"/>
          <w:numId w:val="87"/>
        </w:numPr>
        <w:bidi w:val="0"/>
        <w:spacing w:before="11"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Four kinds </w:t>
      </w:r>
      <w:r>
        <w:rPr>
          <w:rFonts w:ascii="Times New Roman" w:eastAsia="Times New Roman" w:hAnsi="Times New Roman" w:cs="Times New Roman"/>
          <w:b/>
          <w:bCs/>
          <w:color w:val="000000"/>
          <w:spacing w:val="2"/>
          <w:sz w:val="26"/>
          <w:shd w:val="clear" w:color="auto" w:fill="auto"/>
          <w:rtl w:val="0"/>
        </w:rPr>
        <w:t>of</w:t>
      </w:r>
      <w:r>
        <w:rPr>
          <w:rFonts w:ascii="Times New Roman" w:eastAsia="Times New Roman" w:hAnsi="Times New Roman" w:cs="Times New Roman"/>
          <w:b/>
          <w:bCs/>
          <w:color w:val="000000"/>
          <w:spacing w:val="0"/>
          <w:sz w:val="26"/>
          <w:shd w:val="clear" w:color="auto" w:fill="auto"/>
          <w:rtl w:val="0"/>
        </w:rPr>
        <w:t xml:space="preserve"> application of mindfulness (</w:t>
      </w:r>
      <w:r>
        <w:rPr>
          <w:rFonts w:ascii="Times New Roman" w:eastAsia="Times New Roman" w:hAnsi="Times New Roman" w:cs="Times New Roman"/>
          <w:b/>
          <w:bCs/>
          <w:i/>
          <w:iCs/>
          <w:color w:val="000000"/>
          <w:spacing w:val="0"/>
          <w:sz w:val="26"/>
          <w:shd w:val="clear" w:color="auto" w:fill="auto"/>
          <w:rtl w:val="0"/>
        </w:rPr>
        <w:t>satipa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Among  those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of  enlightenment,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mindfulness(</w:t>
      </w: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itself,</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b/>
          <w:bCs/>
          <w:i/>
          <w:iCs/>
          <w:color w:val="000000"/>
          <w:spacing w:val="0"/>
          <w:sz w:val="26"/>
          <w:shd w:val="clear" w:color="auto" w:fill="auto"/>
          <w:rtl w:val="0"/>
        </w:rPr>
        <w:t>satipa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due to occurrence of ability to stand on objects of bodily constituents, feeling, consciousness, principle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taking the object as the nature of repulsiveness (</w:t>
      </w:r>
      <w:r>
        <w:rPr>
          <w:rFonts w:ascii="Times New Roman" w:eastAsia="Times New Roman" w:hAnsi="Times New Roman" w:cs="Times New Roman"/>
          <w:b/>
          <w:bCs/>
          <w:i/>
          <w:iCs/>
          <w:color w:val="000000"/>
          <w:spacing w:val="0"/>
          <w:sz w:val="26"/>
          <w:shd w:val="clear" w:color="auto" w:fill="auto"/>
          <w:rtl w:val="0"/>
        </w:rPr>
        <w:t>asubha</w:t>
      </w:r>
      <w:r>
        <w:rPr>
          <w:rFonts w:ascii="Times New Roman" w:eastAsia="Times New Roman" w:hAnsi="Times New Roman" w:cs="Times New Roman"/>
          <w:color w:val="000000"/>
          <w:spacing w:val="0"/>
          <w:sz w:val="26"/>
          <w:shd w:val="clear" w:color="auto" w:fill="auto"/>
          <w:rtl w:val="0"/>
        </w:rPr>
        <w:t>), the nature of impermanence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the nature of suffering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non self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performing the function which rejects perception of desirability (</w:t>
      </w:r>
      <w:r>
        <w:rPr>
          <w:rFonts w:ascii="Times New Roman" w:eastAsia="Times New Roman" w:hAnsi="Times New Roman" w:cs="Times New Roman"/>
          <w:b/>
          <w:bCs/>
          <w:i/>
          <w:iCs/>
          <w:color w:val="000000"/>
          <w:spacing w:val="0"/>
          <w:sz w:val="26"/>
          <w:shd w:val="clear" w:color="auto" w:fill="auto"/>
          <w:rtl w:val="0"/>
        </w:rPr>
        <w:t>subha</w:t>
      </w:r>
      <w:r>
        <w:rPr>
          <w:rFonts w:ascii="Times New Roman" w:eastAsia="Times New Roman" w:hAnsi="Times New Roman" w:cs="Times New Roman"/>
          <w:color w:val="000000"/>
          <w:spacing w:val="0"/>
          <w:sz w:val="26"/>
          <w:shd w:val="clear" w:color="auto" w:fill="auto"/>
          <w:rtl w:val="0"/>
        </w:rPr>
        <w:t>), perception of permanence (</w:t>
      </w:r>
      <w:r>
        <w:rPr>
          <w:rFonts w:ascii="Times New Roman" w:eastAsia="Times New Roman" w:hAnsi="Times New Roman" w:cs="Times New Roman"/>
          <w:b/>
          <w:bCs/>
          <w:i/>
          <w:iCs/>
          <w:color w:val="000000"/>
          <w:spacing w:val="0"/>
          <w:sz w:val="26"/>
          <w:shd w:val="clear" w:color="auto" w:fill="auto"/>
          <w:rtl w:val="0"/>
        </w:rPr>
        <w:t>nicca</w:t>
      </w:r>
      <w:r>
        <w:rPr>
          <w:rFonts w:ascii="Times New Roman" w:eastAsia="Times New Roman" w:hAnsi="Times New Roman" w:cs="Times New Roman"/>
          <w:color w:val="000000"/>
          <w:spacing w:val="0"/>
          <w:sz w:val="26"/>
          <w:shd w:val="clear" w:color="auto" w:fill="auto"/>
          <w:rtl w:val="0"/>
        </w:rPr>
        <w:t>), perception of happiness (</w:t>
      </w:r>
      <w:r>
        <w:rPr>
          <w:rFonts w:ascii="Times New Roman" w:eastAsia="Times New Roman" w:hAnsi="Times New Roman" w:cs="Times New Roman"/>
          <w:b/>
          <w:bCs/>
          <w:i/>
          <w:iCs/>
          <w:color w:val="000000"/>
          <w:spacing w:val="0"/>
          <w:sz w:val="26"/>
          <w:shd w:val="clear" w:color="auto" w:fill="auto"/>
          <w:rtl w:val="0"/>
        </w:rPr>
        <w:t>sukha</w:t>
      </w:r>
      <w:r>
        <w:rPr>
          <w:rFonts w:ascii="Times New Roman" w:eastAsia="Times New Roman" w:hAnsi="Times New Roman" w:cs="Times New Roman"/>
          <w:color w:val="000000"/>
          <w:spacing w:val="0"/>
          <w:sz w:val="26"/>
          <w:shd w:val="clear" w:color="auto" w:fill="auto"/>
          <w:rtl w:val="0"/>
        </w:rPr>
        <w:t>) perception of self (</w:t>
      </w:r>
      <w:r>
        <w:rPr>
          <w:rFonts w:ascii="Times New Roman" w:eastAsia="Times New Roman" w:hAnsi="Times New Roman" w:cs="Times New Roman"/>
          <w:b/>
          <w:bCs/>
          <w:i/>
          <w:iCs/>
          <w:color w:val="000000"/>
          <w:spacing w:val="0"/>
          <w:sz w:val="26"/>
          <w:shd w:val="clear" w:color="auto" w:fill="auto"/>
          <w:rtl w:val="0"/>
        </w:rPr>
        <w:t>atta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Qualities of associating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are available in various kinds of consciousness during occurring of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knowldge before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availability is as follows. </w:t>
      </w:r>
    </w:p>
    <w:p>
      <w:pPr>
        <w:bidi w:val="0"/>
        <w:spacing w:before="1" w:after="0" w:line="300" w:lineRule="exact"/>
        <w:ind w:left="0" w:right="-4" w:firstLine="720"/>
        <w:jc w:val="left"/>
      </w:pPr>
      <w:r>
        <w:rPr>
          <w:rFonts w:ascii="Times New Roman" w:eastAsia="Times New Roman" w:hAnsi="Times New Roman" w:cs="Times New Roman"/>
          <w:color w:val="000000"/>
          <w:spacing w:val="0"/>
          <w:sz w:val="26"/>
          <w:shd w:val="clear" w:color="auto" w:fill="auto"/>
          <w:rtl w:val="0"/>
        </w:rPr>
        <w:t xml:space="preserve">For  the </w:t>
      </w:r>
      <w:r>
        <w:rPr>
          <w:rFonts w:ascii="Times New Roman" w:eastAsia="Times New Roman" w:hAnsi="Times New Roman" w:cs="Times New Roman"/>
          <w:b/>
          <w:bCs/>
          <w:i/>
          <w:iCs/>
          <w:color w:val="000000"/>
          <w:spacing w:val="0"/>
          <w:sz w:val="26"/>
          <w:shd w:val="clear" w:color="auto" w:fill="auto"/>
          <w:rtl w:val="0"/>
        </w:rPr>
        <w:t xml:space="preserve"> meditator</w:t>
      </w:r>
      <w:r>
        <w:rPr>
          <w:rFonts w:ascii="Times New Roman" w:eastAsia="Times New Roman" w:hAnsi="Times New Roman" w:cs="Times New Roman"/>
          <w:color w:val="000000"/>
          <w:spacing w:val="0"/>
          <w:sz w:val="26"/>
          <w:shd w:val="clear" w:color="auto" w:fill="auto"/>
          <w:rtl w:val="0"/>
        </w:rPr>
        <w:t xml:space="preserve">  who  discerns  and  keeps  in  mind  bodily  constituents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bay</w:t>
      </w:r>
      <w:r>
        <w:rPr>
          <w:rFonts w:ascii="Times New Roman" w:eastAsia="Times New Roman" w:hAnsi="Times New Roman" w:cs="Times New Roman"/>
          <w:color w:val="000000"/>
          <w:spacing w:val="0"/>
          <w:sz w:val="26"/>
          <w:shd w:val="clear" w:color="auto" w:fill="auto"/>
          <w:rtl w:val="0"/>
        </w:rPr>
        <w:t xml:space="preserve"> these </w:t>
      </w:r>
      <w:r>
        <w:rPr>
          <w:rFonts w:ascii="Times New Roman" w:eastAsia="Times New Roman" w:hAnsi="Times New Roman" w:cs="Times New Roman"/>
          <w:color w:val="000000"/>
          <w:spacing w:val="2"/>
          <w:sz w:val="26"/>
          <w:shd w:val="clear" w:color="auto" w:fill="auto"/>
          <w:rtl w:val="0"/>
        </w:rPr>
        <w:t>14</w:t>
      </w:r>
      <w:r>
        <w:rPr>
          <w:rFonts w:ascii="Times New Roman" w:eastAsia="Times New Roman" w:hAnsi="Times New Roman" w:cs="Times New Roman"/>
          <w:color w:val="000000"/>
          <w:spacing w:val="0"/>
          <w:sz w:val="26"/>
          <w:shd w:val="clear" w:color="auto" w:fill="auto"/>
          <w:rtl w:val="0"/>
        </w:rPr>
        <w:t xml:space="preserve"> modes, viz, </w:t>
      </w:r>
    </w:p>
    <w:p>
      <w:pPr>
        <w:numPr>
          <w:ilvl w:val="0"/>
          <w:numId w:val="88"/>
        </w:numPr>
        <w:bidi w:val="0"/>
        <w:spacing w:before="11" w:after="0" w:line="286" w:lineRule="exact"/>
        <w:ind w:right="-200"/>
        <w:jc w:val="both"/>
      </w:pP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p</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napabba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developing mindfulness of breathing  </w:t>
      </w:r>
    </w:p>
    <w:p>
      <w:pPr>
        <w:numPr>
          <w:ilvl w:val="0"/>
          <w:numId w:val="88"/>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iriy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pathapabba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on deportment  </w:t>
      </w:r>
    </w:p>
    <w:p>
      <w:pPr>
        <w:numPr>
          <w:ilvl w:val="0"/>
          <w:numId w:val="88"/>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sampajaññapabba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clear comprehension </w:t>
      </w:r>
    </w:p>
    <w:p>
      <w:pPr>
        <w:numPr>
          <w:ilvl w:val="0"/>
          <w:numId w:val="88"/>
        </w:numPr>
        <w:bidi w:val="0"/>
        <w:spacing w:before="12" w:after="0" w:line="286" w:lineRule="exact"/>
        <w:ind w:right="-200"/>
        <w:jc w:val="both"/>
      </w:pP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ik</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manas</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discerning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repulsiveness (loathsomeness)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PAGE-475 </w:t>
      </w:r>
    </w:p>
    <w:p>
      <w:pPr>
        <w:numPr>
          <w:ilvl w:val="0"/>
          <w:numId w:val="89"/>
        </w:numPr>
        <w:bidi w:val="0"/>
        <w:spacing w:before="291" w:after="0" w:line="300" w:lineRule="exact"/>
        <w:ind w:right="-6"/>
        <w:jc w:val="both"/>
      </w:pPr>
      <w:r>
        <w:rPr>
          <w:rFonts w:ascii="Times New Roman" w:eastAsia="Times New Roman" w:hAnsi="Times New Roman" w:cs="Times New Roman"/>
          <w:b/>
          <w:bCs/>
          <w:i/>
          <w:iCs/>
          <w:color w:val="000000"/>
          <w:spacing w:val="1"/>
          <w:sz w:val="26"/>
          <w:shd w:val="clear" w:color="auto" w:fill="auto"/>
          <w:rtl w:val="0"/>
        </w:rPr>
        <w:t>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tumanas</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taking into heart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elements  6-14 </w:t>
      </w:r>
      <w:r>
        <w:rPr>
          <w:rFonts w:ascii="Times New Roman" w:eastAsia="Times New Roman" w:hAnsi="Times New Roman" w:cs="Times New Roman"/>
          <w:b/>
          <w:bCs/>
          <w:i/>
          <w:iCs/>
          <w:color w:val="000000"/>
          <w:spacing w:val="0"/>
          <w:sz w:val="26"/>
          <w:shd w:val="clear" w:color="auto" w:fill="auto"/>
          <w:rtl w:val="0"/>
        </w:rPr>
        <w:t>navasivathikapabba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contemplation of nine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corpses, </w:t>
      </w:r>
    </w:p>
    <w:p>
      <w:pPr>
        <w:bidi w:val="0"/>
        <w:spacing w:before="0" w:after="0" w:line="299"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14 sections of contemplation of the bodily constituents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Among  those  sections,  section  of  developing  mindfulness  of  breathing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napabba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2"/>
          <w:sz w:val="26"/>
          <w:shd w:val="clear" w:color="auto" w:fill="auto"/>
          <w:rtl w:val="0"/>
        </w:rPr>
        <w:t>if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has been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this cascade of ways,  firstly  concentration  is  developed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that  concentration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applied  as  the fundamental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secondly</w:t>
      </w:r>
      <w:r>
        <w:rPr>
          <w:rFonts w:ascii="Times New Roman" w:eastAsia="Times New Roman" w:hAnsi="Times New Roman" w:cs="Times New Roman"/>
          <w:color w:val="000000"/>
          <w:spacing w:val="0"/>
          <w:sz w:val="26"/>
          <w:shd w:val="clear" w:color="auto" w:fill="auto"/>
          <w:rtl w:val="0"/>
        </w:rPr>
        <w:t xml:space="preserve">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mentality are kept in mind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former corporeality; as priority after wards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those corporeality  and  mentality  are  scrutinized;  and  thirdly,  those  conditioned  things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sankkh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corporeality and mentality with causal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both three periods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continuums, i.e., internal and external, are discerned,  are  discerned  as  three  general  characters, </w:t>
      </w:r>
      <w:r>
        <w:rPr>
          <w:rFonts w:ascii="Times New Roman" w:eastAsia="Times New Roman" w:hAnsi="Times New Roman" w:cs="Times New Roman"/>
          <w:b/>
          <w:bCs/>
          <w:i/>
          <w:iCs/>
          <w:color w:val="000000"/>
          <w:spacing w:val="0"/>
          <w:sz w:val="26"/>
          <w:shd w:val="clear" w:color="auto" w:fill="auto"/>
          <w:rtl w:val="0"/>
        </w:rPr>
        <w:t xml:space="preserve"> anicca,  dukkha,  anatta</w:t>
      </w:r>
      <w:r>
        <w:rPr>
          <w:rFonts w:ascii="Times New Roman" w:eastAsia="Times New Roman" w:hAnsi="Times New Roman" w:cs="Times New Roman"/>
          <w:color w:val="000000"/>
          <w:spacing w:val="0"/>
          <w:sz w:val="26"/>
          <w:shd w:val="clear" w:color="auto" w:fill="auto"/>
          <w:rtl w:val="0"/>
        </w:rPr>
        <w:t xml:space="preserve">,  it  is designated as </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(contemplation of the bodily constituents) due to </w:t>
      </w:r>
      <w:r>
        <w:rPr>
          <w:rFonts w:ascii="Times New Roman" w:eastAsia="Times New Roman" w:hAnsi="Times New Roman" w:cs="Times New Roman"/>
          <w:color w:val="000000"/>
          <w:spacing w:val="1"/>
          <w:sz w:val="26"/>
          <w:shd w:val="clear" w:color="auto" w:fill="auto"/>
          <w:rtl w:val="0"/>
        </w:rPr>
        <w:t>priority</w:t>
      </w:r>
      <w:r>
        <w:rPr>
          <w:rFonts w:ascii="Times New Roman" w:eastAsia="Times New Roman" w:hAnsi="Times New Roman" w:cs="Times New Roman"/>
          <w:color w:val="000000"/>
          <w:spacing w:val="0"/>
          <w:sz w:val="26"/>
          <w:shd w:val="clear" w:color="auto" w:fill="auto"/>
          <w:rtl w:val="0"/>
        </w:rPr>
        <w:t xml:space="preserve"> of corporeality to be discerned. _____ (1)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For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who keeps in mind “feeling” through (9)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modes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contemplation of the feeling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available. During keeping in mind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feeling as priority together with associating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kept in mind simultaneously. After keeping in mind mentality object-corporeality and depended base corporeality of those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be kept in mind again. If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has been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this cascade of processes as shown in this way,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vedan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satipa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han</w:t>
      </w:r>
      <w:r>
        <w:rPr>
          <w:rFonts w:ascii="Times New Roman" w:eastAsia="Times New Roman" w:hAnsi="Times New Roman" w:cs="Times New Roman"/>
          <w:color w:val="000000"/>
          <w:spacing w:val="0"/>
          <w:sz w:val="26"/>
          <w:shd w:val="clear" w:color="auto" w:fill="auto"/>
          <w:rtl w:val="0"/>
        </w:rPr>
        <w:t xml:space="preserve">ā (contemplation of the feeling). _____ (2)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For the </w:t>
      </w:r>
      <w:r>
        <w:rPr>
          <w:rFonts w:ascii="Times New Roman" w:eastAsia="Times New Roman" w:hAnsi="Times New Roman" w:cs="Times New Roman"/>
          <w:b/>
          <w:bCs/>
          <w:i/>
          <w:iCs/>
          <w:color w:val="000000"/>
          <w:spacing w:val="0"/>
          <w:sz w:val="26"/>
          <w:shd w:val="clear" w:color="auto" w:fill="auto"/>
          <w:rtl w:val="0"/>
        </w:rPr>
        <w:t xml:space="preserve">meditator </w:t>
      </w:r>
      <w:r>
        <w:rPr>
          <w:rFonts w:ascii="Times New Roman" w:eastAsia="Times New Roman" w:hAnsi="Times New Roman" w:cs="Times New Roman"/>
          <w:color w:val="000000"/>
          <w:spacing w:val="0"/>
          <w:sz w:val="26"/>
          <w:shd w:val="clear" w:color="auto" w:fill="auto"/>
          <w:rtl w:val="0"/>
        </w:rPr>
        <w:t xml:space="preserve">who keeps in mind “consciousness” through (16) kinds of modes,  contemplation  of  the  consciousness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citt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0"/>
          <w:sz w:val="26"/>
          <w:shd w:val="clear" w:color="auto" w:fill="auto"/>
          <w:rtl w:val="0"/>
        </w:rPr>
        <w:t xml:space="preserve">available. During keeping in mind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consciousness as priority, together with associating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kept in mind simultaneously. After keeping in mind mentality object-corporeality and depended base corporeality of those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be  kept  in  mind  again.  If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has  been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this  cascade  of  processes  as  shown  in this  way,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designated  as </w:t>
      </w:r>
      <w:r>
        <w:rPr>
          <w:rFonts w:ascii="Times New Roman" w:eastAsia="Times New Roman" w:hAnsi="Times New Roman" w:cs="Times New Roman"/>
          <w:b/>
          <w:bCs/>
          <w:i/>
          <w:iCs/>
          <w:color w:val="000000"/>
          <w:spacing w:val="1"/>
          <w:sz w:val="26"/>
          <w:shd w:val="clear" w:color="auto" w:fill="auto"/>
          <w:rtl w:val="0"/>
        </w:rPr>
        <w:t>citt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(contemplation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consciousness). _____ (3) </w:t>
      </w:r>
    </w:p>
    <w:p>
      <w:pPr>
        <w:bidi w:val="0"/>
        <w:spacing w:before="0" w:after="0" w:line="299"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For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who keeps in mind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corporeal and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through these five kinds of modes, </w:t>
      </w:r>
    </w:p>
    <w:p>
      <w:pPr>
        <w:numPr>
          <w:ilvl w:val="0"/>
          <w:numId w:val="90"/>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vara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apabba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on  hindrances  as  priority  together </w:t>
      </w:r>
    </w:p>
    <w:p>
      <w:pPr>
        <w:bidi w:val="0"/>
        <w:spacing w:before="12" w:after="14"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with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mentality, </w:t>
      </w:r>
    </w:p>
    <w:p>
      <w:pPr>
        <w:numPr>
          <w:ilvl w:val="0"/>
          <w:numId w:val="91"/>
        </w:numPr>
        <w:bidi w:val="0"/>
        <w:spacing w:before="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khandhapabba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on five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91"/>
        </w:numPr>
        <w:bidi w:val="0"/>
        <w:spacing w:before="12" w:after="0" w:line="286" w:lineRule="exact"/>
        <w:ind w:right="-200"/>
        <w:jc w:val="both"/>
      </w:pP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yatanapabba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twelve bases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yatana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91"/>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bojjhangapabba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on seven factors of enlightenment as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priority, </w:t>
      </w:r>
    </w:p>
    <w:p>
      <w:pPr>
        <w:numPr>
          <w:ilvl w:val="0"/>
          <w:numId w:val="92"/>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sacca  pabba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section  of  discerning  on  four  Noble  Truths  through </w:t>
      </w:r>
    </w:p>
    <w:p>
      <w:pPr>
        <w:bidi w:val="0"/>
        <w:spacing w:before="3" w:after="0" w:line="297" w:lineRule="exact"/>
        <w:ind w:left="0" w:right="-8" w:firstLine="0"/>
        <w:jc w:val="both"/>
      </w:pPr>
      <w:r>
        <w:rPr>
          <w:rFonts w:ascii="Times New Roman" w:eastAsia="Times New Roman" w:hAnsi="Times New Roman" w:cs="Times New Roman"/>
          <w:b/>
          <w:bCs/>
          <w:i/>
          <w:iCs/>
          <w:color w:val="000000"/>
          <w:spacing w:val="0"/>
          <w:sz w:val="26"/>
          <w:shd w:val="clear" w:color="auto" w:fill="auto"/>
          <w:rtl w:val="0"/>
        </w:rPr>
        <w:t>dukkasacca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as  priority,  contemplation  of  the  principle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w:t>
      </w:r>
      <w:r>
        <w:rPr>
          <w:rFonts w:ascii="Times New Roman" w:eastAsia="Times New Roman" w:hAnsi="Times New Roman" w:cs="Times New Roman"/>
          <w:color w:val="000000"/>
          <w:spacing w:val="1"/>
          <w:sz w:val="26"/>
          <w:shd w:val="clear" w:color="auto" w:fill="auto"/>
          <w:rtl w:val="0"/>
        </w:rPr>
        <w:t>Among</w:t>
      </w:r>
      <w:r>
        <w:rPr>
          <w:rFonts w:ascii="Times New Roman" w:eastAsia="Times New Roman" w:hAnsi="Times New Roman" w:cs="Times New Roman"/>
          <w:color w:val="000000"/>
          <w:spacing w:val="0"/>
          <w:sz w:val="26"/>
          <w:shd w:val="clear" w:color="auto" w:fill="auto"/>
          <w:rtl w:val="0"/>
        </w:rPr>
        <w:t xml:space="preserve">  three  kinds  of practices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mentality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mamkamma</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through which this cascade of processes includes, viz, the contact (</w:t>
      </w:r>
      <w:r>
        <w:rPr>
          <w:rFonts w:ascii="Times New Roman" w:eastAsia="Times New Roman" w:hAnsi="Times New Roman" w:cs="Times New Roman"/>
          <w:b/>
          <w:bCs/>
          <w:i/>
          <w:iCs/>
          <w:color w:val="000000"/>
          <w:spacing w:val="0"/>
          <w:sz w:val="26"/>
          <w:shd w:val="clear" w:color="auto" w:fill="auto"/>
          <w:rtl w:val="0"/>
        </w:rPr>
        <w:t>phassa</w:t>
      </w:r>
      <w:r>
        <w:rPr>
          <w:rFonts w:ascii="Times New Roman" w:eastAsia="Times New Roman" w:hAnsi="Times New Roman" w:cs="Times New Roman"/>
          <w:color w:val="000000"/>
          <w:spacing w:val="0"/>
          <w:sz w:val="26"/>
          <w:shd w:val="clear" w:color="auto" w:fill="auto"/>
          <w:rtl w:val="0"/>
        </w:rPr>
        <w:t xml:space="preserve">) as priority together with  associating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kept  in  mind,  then  object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depended base-corporeality of those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kept in mind, afterwards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those  mentality  and  corporeality  are  scrutinizes,  lastly  those mentality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corporeality together with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discerned as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also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(contemplation of the principle of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 another kind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through which this cascade of processes includes, viz, conditioned things which are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are kept in mind  through aggregate method, base method,  factors  of  enlightenment  method,  four  Noble  Truths  method,  then  causal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those ultimate corporeal and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scrutinized, lastly those  mentality  and  corporeality  together  with  causal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are  discerned  as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is  also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_____ (4)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PAGE-476 </w:t>
      </w:r>
    </w:p>
    <w:p>
      <w:pPr>
        <w:bidi w:val="0"/>
        <w:spacing w:before="291" w:after="0" w:line="299"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For  all  four  kinds  of  contemplation,  those  objects  as  </w:t>
      </w:r>
      <w:r>
        <w:rPr>
          <w:rFonts w:ascii="Times New Roman" w:eastAsia="Times New Roman" w:hAnsi="Times New Roman" w:cs="Times New Roman"/>
          <w:color w:val="000000"/>
          <w:spacing w:val="1"/>
          <w:sz w:val="26"/>
          <w:shd w:val="clear" w:color="auto" w:fill="auto"/>
          <w:rtl w:val="0"/>
        </w:rPr>
        <w:t>priority</w:t>
      </w:r>
      <w:r>
        <w:rPr>
          <w:rFonts w:ascii="Times New Roman" w:eastAsia="Times New Roman" w:hAnsi="Times New Roman" w:cs="Times New Roman"/>
          <w:color w:val="000000"/>
          <w:spacing w:val="0"/>
          <w:sz w:val="26"/>
          <w:shd w:val="clear" w:color="auto" w:fill="auto"/>
          <w:rtl w:val="0"/>
        </w:rPr>
        <w:t xml:space="preserve">  ones,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constituents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feeling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consciousness (</w:t>
      </w:r>
      <w:r>
        <w:rPr>
          <w:rFonts w:ascii="Times New Roman" w:eastAsia="Times New Roman" w:hAnsi="Times New Roman" w:cs="Times New Roman"/>
          <w:b/>
          <w:bCs/>
          <w:i/>
          <w:iCs/>
          <w:color w:val="000000"/>
          <w:spacing w:val="0"/>
          <w:sz w:val="26"/>
          <w:shd w:val="clear" w:color="auto" w:fill="auto"/>
          <w:rtl w:val="0"/>
        </w:rPr>
        <w:t>citta</w:t>
      </w:r>
      <w:r>
        <w:rPr>
          <w:rFonts w:ascii="Times New Roman" w:eastAsia="Times New Roman" w:hAnsi="Times New Roman" w:cs="Times New Roman"/>
          <w:color w:val="000000"/>
          <w:spacing w:val="0"/>
          <w:sz w:val="26"/>
          <w:shd w:val="clear" w:color="auto" w:fill="auto"/>
          <w:rtl w:val="0"/>
        </w:rPr>
        <w:t xml:space="preserve">), principle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are  only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corporeality, mentality causes and results. If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is carried out over and over again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discerning as three general characters of conditioned things occurring in three periods, and two continuums, it can be said that four kinds of contemplation are developed simultaneously. However because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all four kinds of contemplation cannot be achieved, simultaneously within the same mind moment, it can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said that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all four kinds of contemplation can be achieved at each mind moment respectively". However at the moment of Noble Path all four kinds of contemplation occur simultaneously. </w:t>
      </w:r>
    </w:p>
    <w:p>
      <w:pPr>
        <w:numPr>
          <w:ilvl w:val="0"/>
          <w:numId w:val="93"/>
        </w:numPr>
        <w:bidi w:val="0"/>
        <w:spacing w:before="311"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Four kinds </w:t>
      </w:r>
      <w:r>
        <w:rPr>
          <w:rFonts w:ascii="Times New Roman" w:eastAsia="Times New Roman" w:hAnsi="Times New Roman" w:cs="Times New Roman"/>
          <w:b/>
          <w:bCs/>
          <w:color w:val="000000"/>
          <w:spacing w:val="2"/>
          <w:sz w:val="26"/>
          <w:shd w:val="clear" w:color="auto" w:fill="auto"/>
          <w:rtl w:val="0"/>
        </w:rPr>
        <w:t>of</w:t>
      </w:r>
      <w:r>
        <w:rPr>
          <w:rFonts w:ascii="Times New Roman" w:eastAsia="Times New Roman" w:hAnsi="Times New Roman" w:cs="Times New Roman"/>
          <w:b/>
          <w:bCs/>
          <w:color w:val="000000"/>
          <w:spacing w:val="0"/>
          <w:sz w:val="26"/>
          <w:shd w:val="clear" w:color="auto" w:fill="auto"/>
          <w:rtl w:val="0"/>
        </w:rPr>
        <w:t xml:space="preserve"> strenuous effort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sammappaddh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seeing both the unwholesome deed, which is occurring in the continuum of others but it is never experienced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oneself in this recent life and the punishment which is worth killing, bondage through that unwholesome deed,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into heart like this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"for the person who practices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such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this kind  of  punishment  through  unwholesome  deed  can  arise,"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time  strenuous effort is fulfilled not to arise that kind of punishment through unwholesome deed, the first  strenuous  effort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sammappaddh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trying  not  to  arise  unexperienced unwholesome deed, is available. (1) Due to seeing unwholesome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being arisen frequently in the continuum of oneself, which is accustomed to being done,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is  fulfilled  in  order  to  eradicate  that  kind  of unwholesome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the second strenuous effort called trying for eradication of experienced unwholesome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(2)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For  the  person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endeavours  </w:t>
      </w:r>
      <w:r>
        <w:rPr>
          <w:rFonts w:ascii="Times New Roman" w:eastAsia="Times New Roman" w:hAnsi="Times New Roman" w:cs="Times New Roman"/>
          <w:color w:val="000000"/>
          <w:spacing w:val="1"/>
          <w:sz w:val="26"/>
          <w:shd w:val="clear" w:color="auto" w:fill="auto"/>
          <w:rtl w:val="0"/>
        </w:rPr>
        <w:t>strenuously</w:t>
      </w:r>
      <w:r>
        <w:rPr>
          <w:rFonts w:ascii="Times New Roman" w:eastAsia="Times New Roman" w:hAnsi="Times New Roman" w:cs="Times New Roman"/>
          <w:color w:val="000000"/>
          <w:spacing w:val="0"/>
          <w:sz w:val="26"/>
          <w:shd w:val="clear" w:color="auto" w:fill="auto"/>
          <w:rtl w:val="0"/>
        </w:rPr>
        <w:t xml:space="preserve">  in  order  to  arise  both unexperienced absorption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unexperienced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in the continuum of oneself  in  this  recent  life,  the  third  strenuous  effort  called  trying  to  arise unexperienced wholesome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(3) </w:t>
      </w:r>
    </w:p>
    <w:p>
      <w:pPr>
        <w:bidi w:val="0"/>
        <w:spacing w:before="0"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If  both  experienced  absorption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jh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experienced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in  the continuum of oneself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recent life are being arisen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such means, it never falls back. For the person who endeavours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means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the fourth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called  trying  to  improve  experienced  wholesome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available. (4) </w:t>
      </w:r>
    </w:p>
    <w:p>
      <w:pPr>
        <w:numPr>
          <w:ilvl w:val="0"/>
          <w:numId w:val="94"/>
        </w:numPr>
        <w:bidi w:val="0"/>
        <w:spacing w:before="319"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Four kinds </w:t>
      </w:r>
      <w:r>
        <w:rPr>
          <w:rFonts w:ascii="Times New Roman" w:eastAsia="Times New Roman" w:hAnsi="Times New Roman" w:cs="Times New Roman"/>
          <w:b/>
          <w:bCs/>
          <w:color w:val="000000"/>
          <w:spacing w:val="2"/>
          <w:sz w:val="26"/>
          <w:shd w:val="clear" w:color="auto" w:fill="auto"/>
          <w:rtl w:val="0"/>
        </w:rPr>
        <w:t>of</w:t>
      </w:r>
      <w:r>
        <w:rPr>
          <w:rFonts w:ascii="Times New Roman" w:eastAsia="Times New Roman" w:hAnsi="Times New Roman" w:cs="Times New Roman"/>
          <w:b/>
          <w:bCs/>
          <w:color w:val="000000"/>
          <w:spacing w:val="0"/>
          <w:sz w:val="26"/>
          <w:shd w:val="clear" w:color="auto" w:fill="auto"/>
          <w:rtl w:val="0"/>
        </w:rPr>
        <w:t xml:space="preserve"> psychic </w:t>
      </w:r>
      <w:r>
        <w:rPr>
          <w:rFonts w:ascii="Times New Roman" w:eastAsia="Times New Roman" w:hAnsi="Times New Roman" w:cs="Times New Roman"/>
          <w:b/>
          <w:bCs/>
          <w:color w:val="000000"/>
          <w:spacing w:val="1"/>
          <w:sz w:val="26"/>
          <w:shd w:val="clear" w:color="auto" w:fill="auto"/>
          <w:rtl w:val="0"/>
        </w:rPr>
        <w:t>powers</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etc</w:t>
      </w:r>
      <w:r>
        <w:rPr>
          <w:rFonts w:ascii="Times New Roman" w:eastAsia="Times New Roman" w:hAnsi="Times New Roman" w:cs="Times New Roman"/>
          <w:color w:val="000000"/>
          <w:spacing w:val="0"/>
          <w:sz w:val="26"/>
          <w:shd w:val="clear" w:color="auto" w:fill="auto"/>
          <w:rtl w:val="0"/>
        </w:rPr>
        <w:t xml:space="preserve"> are being arisen through "willing </w:t>
      </w:r>
      <w:r>
        <w:rPr>
          <w:rFonts w:ascii="Times New Roman" w:eastAsia="Times New Roman" w:hAnsi="Times New Roman" w:cs="Times New Roman"/>
          <w:color w:val="000000"/>
          <w:spacing w:val="1"/>
          <w:sz w:val="26"/>
          <w:shd w:val="clear" w:color="auto" w:fill="auto"/>
          <w:rtl w:val="0"/>
        </w:rPr>
        <w:t>wish"</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chief, which is an ambitious to attain various kinds of wholesome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magga,  phala </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psychic power of willing wish (</w:t>
      </w:r>
      <w:r>
        <w:rPr>
          <w:rFonts w:ascii="Times New Roman" w:eastAsia="Times New Roman" w:hAnsi="Times New Roman" w:cs="Times New Roman"/>
          <w:b/>
          <w:bCs/>
          <w:i/>
          <w:iCs/>
          <w:color w:val="000000"/>
          <w:spacing w:val="0"/>
          <w:sz w:val="26"/>
          <w:shd w:val="clear" w:color="auto" w:fill="auto"/>
          <w:rtl w:val="0"/>
        </w:rPr>
        <w:t>chand-iddhipada</w:t>
      </w:r>
      <w:r>
        <w:rPr>
          <w:rFonts w:ascii="Times New Roman" w:eastAsia="Times New Roman" w:hAnsi="Times New Roman" w:cs="Times New Roman"/>
          <w:color w:val="000000"/>
          <w:spacing w:val="0"/>
          <w:sz w:val="26"/>
          <w:shd w:val="clear" w:color="auto" w:fill="auto"/>
          <w:rtl w:val="0"/>
        </w:rPr>
        <w:t xml:space="preserve">) is available. (1) </w:t>
      </w:r>
    </w:p>
    <w:p>
      <w:pPr>
        <w:bidi w:val="0"/>
        <w:spacing w:before="2" w:after="0" w:line="297"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etc, are being arisen through "willpower"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chief, the psychic power of willpower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cittiddhip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(2)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PAGE-477 </w:t>
      </w:r>
    </w:p>
    <w:p>
      <w:pPr>
        <w:bidi w:val="0"/>
        <w:spacing w:before="291" w:after="0" w:line="300" w:lineRule="exact"/>
        <w:ind w:left="0" w:right="-8"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samatha, vipassan</w:t>
      </w:r>
      <w:r>
        <w:rPr>
          <w:rFonts w:ascii="Times New Roman" w:eastAsia="Times New Roman" w:hAnsi="Times New Roman" w:cs="Times New Roman"/>
          <w:color w:val="000000"/>
          <w:spacing w:val="0"/>
          <w:sz w:val="26"/>
          <w:shd w:val="clear" w:color="auto" w:fill="auto"/>
          <w:rtl w:val="0"/>
        </w:rPr>
        <w:t xml:space="preserve">ā etc, are being arisen through  "strenuous  effort"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chief,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psychicpower  of  “strenuous  effort”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viriyiddhip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available. (3)  </w:t>
      </w:r>
    </w:p>
    <w:p>
      <w:pPr>
        <w:bidi w:val="0"/>
        <w:spacing w:before="2" w:after="0" w:line="297"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time 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samatha vipassan</w:t>
      </w:r>
      <w:r>
        <w:rPr>
          <w:rFonts w:ascii="Times New Roman" w:eastAsia="Times New Roman" w:hAnsi="Times New Roman" w:cs="Times New Roman"/>
          <w:color w:val="000000"/>
          <w:spacing w:val="0"/>
          <w:sz w:val="26"/>
          <w:shd w:val="clear" w:color="auto" w:fill="auto"/>
          <w:rtl w:val="0"/>
        </w:rPr>
        <w:t xml:space="preserve">ā etc, are being arisen through  "investigation  (=  wisdom)"as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chief,</w:t>
      </w:r>
      <w:r>
        <w:rPr>
          <w:rFonts w:ascii="Times New Roman" w:eastAsia="Times New Roman" w:hAnsi="Times New Roman" w:cs="Times New Roman"/>
          <w:color w:val="000000"/>
          <w:spacing w:val="0"/>
          <w:sz w:val="26"/>
          <w:shd w:val="clear" w:color="auto" w:fill="auto"/>
          <w:rtl w:val="0"/>
        </w:rPr>
        <w:t xml:space="preserve">  the  psychic  power  of  investigation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mansiddhip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available. (4) </w:t>
      </w:r>
    </w:p>
    <w:p>
      <w:pPr>
        <w:numPr>
          <w:ilvl w:val="0"/>
          <w:numId w:val="95"/>
        </w:numPr>
        <w:bidi w:val="0"/>
        <w:spacing w:before="311"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Five kinds of controlling faculties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indriya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Both unwholesome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opposite of firm faith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saddh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wrong decision (</w:t>
      </w:r>
      <w:r>
        <w:rPr>
          <w:rFonts w:ascii="Times New Roman" w:eastAsia="Times New Roman" w:hAnsi="Times New Roman" w:cs="Times New Roman"/>
          <w:b/>
          <w:bCs/>
          <w:i/>
          <w:iCs/>
          <w:color w:val="000000"/>
          <w:spacing w:val="0"/>
          <w:sz w:val="26"/>
          <w:shd w:val="clear" w:color="auto" w:fill="auto"/>
          <w:rtl w:val="0"/>
        </w:rPr>
        <w:t>micch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dhimokkha</w:t>
      </w:r>
      <w:r>
        <w:rPr>
          <w:rFonts w:ascii="Times New Roman" w:eastAsia="Times New Roman" w:hAnsi="Times New Roman" w:cs="Times New Roman"/>
          <w:color w:val="000000"/>
          <w:spacing w:val="0"/>
          <w:sz w:val="26"/>
          <w:shd w:val="clear" w:color="auto" w:fill="auto"/>
          <w:rtl w:val="0"/>
        </w:rPr>
        <w:t xml:space="preserve">), which is respectful on living, non-living things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out  of  Triple  Gems,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false  belief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b/>
          <w:bCs/>
          <w:i/>
          <w:iCs/>
          <w:color w:val="000000"/>
          <w:spacing w:val="0"/>
          <w:sz w:val="26"/>
          <w:shd w:val="clear" w:color="auto" w:fill="auto"/>
          <w:rtl w:val="0"/>
        </w:rPr>
        <w:t>assaddhiya</w:t>
      </w:r>
      <w:r>
        <w:rPr>
          <w:rFonts w:ascii="Times New Roman" w:eastAsia="Times New Roman" w:hAnsi="Times New Roman" w:cs="Times New Roman"/>
          <w:color w:val="000000"/>
          <w:spacing w:val="0"/>
          <w:sz w:val="26"/>
          <w:shd w:val="clear" w:color="auto" w:fill="auto"/>
          <w:rtl w:val="0"/>
        </w:rPr>
        <w:t xml:space="preserve"> (= unbelieving). The controlling faculty of firm faith (</w:t>
      </w:r>
      <w:r>
        <w:rPr>
          <w:rFonts w:ascii="Times New Roman" w:eastAsia="Times New Roman" w:hAnsi="Times New Roman" w:cs="Times New Roman"/>
          <w:b/>
          <w:bCs/>
          <w:i/>
          <w:iCs/>
          <w:color w:val="000000"/>
          <w:spacing w:val="0"/>
          <w:sz w:val="26"/>
          <w:shd w:val="clear" w:color="auto" w:fill="auto"/>
          <w:rtl w:val="0"/>
        </w:rPr>
        <w:t>saddh indriya</w:t>
      </w:r>
      <w:r>
        <w:rPr>
          <w:rFonts w:ascii="Times New Roman" w:eastAsia="Times New Roman" w:hAnsi="Times New Roman" w:cs="Times New Roman"/>
          <w:color w:val="000000"/>
          <w:spacing w:val="0"/>
          <w:sz w:val="26"/>
          <w:shd w:val="clear" w:color="auto" w:fill="auto"/>
          <w:rtl w:val="0"/>
        </w:rPr>
        <w:t>) can suppress, overcome on those "</w:t>
      </w:r>
      <w:r>
        <w:rPr>
          <w:rFonts w:ascii="Times New Roman" w:eastAsia="Times New Roman" w:hAnsi="Times New Roman" w:cs="Times New Roman"/>
          <w:b/>
          <w:bCs/>
          <w:i/>
          <w:iCs/>
          <w:color w:val="000000"/>
          <w:spacing w:val="0"/>
          <w:sz w:val="26"/>
          <w:shd w:val="clear" w:color="auto" w:fill="auto"/>
          <w:rtl w:val="0"/>
        </w:rPr>
        <w:t>asssaddhiya dhammas</w:t>
      </w:r>
      <w:r>
        <w:rPr>
          <w:rFonts w:ascii="Times New Roman" w:eastAsia="Times New Roman" w:hAnsi="Times New Roman" w:cs="Times New Roman"/>
          <w:color w:val="000000"/>
          <w:spacing w:val="0"/>
          <w:sz w:val="26"/>
          <w:shd w:val="clear" w:color="auto" w:fill="auto"/>
          <w:rtl w:val="0"/>
        </w:rPr>
        <w:t xml:space="preserve">". If is capable of controlling on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factors of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assaddhiya</w:t>
      </w:r>
      <w:r>
        <w:rPr>
          <w:rFonts w:ascii="Times New Roman" w:eastAsia="Times New Roman" w:hAnsi="Times New Roman" w:cs="Times New Roman"/>
          <w:color w:val="000000"/>
          <w:spacing w:val="0"/>
          <w:sz w:val="26"/>
          <w:shd w:val="clear" w:color="auto" w:fill="auto"/>
          <w:rtl w:val="0"/>
        </w:rPr>
        <w:t xml:space="preserve">. (1)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The  controlling  faculty  of  effort  (</w:t>
      </w:r>
      <w:r>
        <w:rPr>
          <w:rFonts w:ascii="Times New Roman" w:eastAsia="Times New Roman" w:hAnsi="Times New Roman" w:cs="Times New Roman"/>
          <w:b/>
          <w:bCs/>
          <w:i/>
          <w:iCs/>
          <w:color w:val="000000"/>
          <w:spacing w:val="0"/>
          <w:sz w:val="26"/>
          <w:shd w:val="clear" w:color="auto" w:fill="auto"/>
          <w:rtl w:val="0"/>
        </w:rPr>
        <w:t>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riyindriya</w:t>
      </w:r>
      <w:r>
        <w:rPr>
          <w:rFonts w:ascii="Times New Roman" w:eastAsia="Times New Roman" w:hAnsi="Times New Roman" w:cs="Times New Roman"/>
          <w:color w:val="000000"/>
          <w:spacing w:val="0"/>
          <w:sz w:val="26"/>
          <w:shd w:val="clear" w:color="auto" w:fill="auto"/>
          <w:rtl w:val="0"/>
        </w:rPr>
        <w:t>)  can  suppress,  overcome  on idleness  (</w:t>
      </w:r>
      <w:r>
        <w:rPr>
          <w:rFonts w:ascii="Times New Roman" w:eastAsia="Times New Roman" w:hAnsi="Times New Roman" w:cs="Times New Roman"/>
          <w:b/>
          <w:bCs/>
          <w:i/>
          <w:iCs/>
          <w:color w:val="000000"/>
          <w:spacing w:val="0"/>
          <w:sz w:val="26"/>
          <w:shd w:val="clear" w:color="auto" w:fill="auto"/>
          <w:rtl w:val="0"/>
        </w:rPr>
        <w:t>kosajja</w:t>
      </w:r>
      <w:r>
        <w:rPr>
          <w:rFonts w:ascii="Times New Roman" w:eastAsia="Times New Roman" w:hAnsi="Times New Roman" w:cs="Times New Roman"/>
          <w:color w:val="000000"/>
          <w:spacing w:val="0"/>
          <w:sz w:val="26"/>
          <w:shd w:val="clear" w:color="auto" w:fill="auto"/>
          <w:rtl w:val="0"/>
        </w:rPr>
        <w:t>)  which  is  worth  designating  as  arising  of  unwholesome  mind moment with significant sloth torpor (</w:t>
      </w:r>
      <w:r>
        <w:rPr>
          <w:rFonts w:ascii="Times New Roman" w:eastAsia="Times New Roman" w:hAnsi="Times New Roman" w:cs="Times New Roman"/>
          <w:b/>
          <w:bCs/>
          <w:i/>
          <w:iCs/>
          <w:color w:val="000000"/>
          <w:spacing w:val="0"/>
          <w:sz w:val="26"/>
          <w:shd w:val="clear" w:color="auto" w:fill="auto"/>
          <w:rtl w:val="0"/>
        </w:rPr>
        <w:t>thina middaha</w:t>
      </w:r>
      <w:r>
        <w:rPr>
          <w:rFonts w:ascii="Times New Roman" w:eastAsia="Times New Roman" w:hAnsi="Times New Roman" w:cs="Times New Roman"/>
          <w:color w:val="000000"/>
          <w:spacing w:val="0"/>
          <w:sz w:val="26"/>
          <w:shd w:val="clear" w:color="auto" w:fill="auto"/>
          <w:rtl w:val="0"/>
        </w:rPr>
        <w:t xml:space="preserve">). It is capable of controlling on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factors of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idleness (</w:t>
      </w:r>
      <w:r>
        <w:rPr>
          <w:rFonts w:ascii="Times New Roman" w:eastAsia="Times New Roman" w:hAnsi="Times New Roman" w:cs="Times New Roman"/>
          <w:b/>
          <w:bCs/>
          <w:i/>
          <w:iCs/>
          <w:color w:val="000000"/>
          <w:spacing w:val="0"/>
          <w:sz w:val="26"/>
          <w:shd w:val="clear" w:color="auto" w:fill="auto"/>
          <w:rtl w:val="0"/>
        </w:rPr>
        <w:t>kosajja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(2)</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The controlling faculty of mindfulness (</w:t>
      </w:r>
      <w:r>
        <w:rPr>
          <w:rFonts w:ascii="Times New Roman" w:eastAsia="Times New Roman" w:hAnsi="Times New Roman" w:cs="Times New Roman"/>
          <w:b/>
          <w:bCs/>
          <w:i/>
          <w:iCs/>
          <w:color w:val="000000"/>
          <w:spacing w:val="0"/>
          <w:sz w:val="26"/>
          <w:shd w:val="clear" w:color="auto" w:fill="auto"/>
          <w:rtl w:val="0"/>
        </w:rPr>
        <w:t>satindriya</w:t>
      </w:r>
      <w:r>
        <w:rPr>
          <w:rFonts w:ascii="Times New Roman" w:eastAsia="Times New Roman" w:hAnsi="Times New Roman" w:cs="Times New Roman"/>
          <w:color w:val="000000"/>
          <w:spacing w:val="0"/>
          <w:sz w:val="26"/>
          <w:shd w:val="clear" w:color="auto" w:fill="auto"/>
          <w:rtl w:val="0"/>
        </w:rPr>
        <w:t xml:space="preserve">) can suppress, overcome on negligence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unwholesome aggregate which is caused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carelessness, forgetfulness. It is capable of controlling on associating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which are factors of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negligence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(3) </w:t>
      </w:r>
    </w:p>
    <w:p>
      <w:pPr>
        <w:bidi w:val="0"/>
        <w:spacing w:before="0"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The  controlling  </w:t>
      </w:r>
      <w:r>
        <w:rPr>
          <w:rFonts w:ascii="Times New Roman" w:eastAsia="Times New Roman" w:hAnsi="Times New Roman" w:cs="Times New Roman"/>
          <w:color w:val="000000"/>
          <w:spacing w:val="1"/>
          <w:sz w:val="26"/>
          <w:shd w:val="clear" w:color="auto" w:fill="auto"/>
          <w:rtl w:val="0"/>
        </w:rPr>
        <w:t>faculty</w:t>
      </w:r>
      <w:r>
        <w:rPr>
          <w:rFonts w:ascii="Times New Roman" w:eastAsia="Times New Roman" w:hAnsi="Times New Roman" w:cs="Times New Roman"/>
          <w:color w:val="000000"/>
          <w:spacing w:val="0"/>
          <w:sz w:val="26"/>
          <w:shd w:val="clear" w:color="auto" w:fill="auto"/>
          <w:rtl w:val="0"/>
        </w:rPr>
        <w:t xml:space="preserve">  of  concentration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dhindriya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can  suppress, overcome on mental derangement (</w:t>
      </w:r>
      <w:r>
        <w:rPr>
          <w:rFonts w:ascii="Times New Roman" w:eastAsia="Times New Roman" w:hAnsi="Times New Roman" w:cs="Times New Roman"/>
          <w:b/>
          <w:bCs/>
          <w:i/>
          <w:iCs/>
          <w:color w:val="000000"/>
          <w:spacing w:val="0"/>
          <w:sz w:val="26"/>
          <w:shd w:val="clear" w:color="auto" w:fill="auto"/>
          <w:rtl w:val="0"/>
        </w:rPr>
        <w:t>vikkhepa</w:t>
      </w:r>
      <w:r>
        <w:rPr>
          <w:rFonts w:ascii="Times New Roman" w:eastAsia="Times New Roman" w:hAnsi="Times New Roman" w:cs="Times New Roman"/>
          <w:color w:val="000000"/>
          <w:spacing w:val="0"/>
          <w:sz w:val="26"/>
          <w:shd w:val="clear" w:color="auto" w:fill="auto"/>
          <w:rtl w:val="0"/>
        </w:rPr>
        <w:t xml:space="preserve">) called restlessness of mind. It is capable of controlling on associating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which are factors of deliverance from mental derangement (</w:t>
      </w:r>
      <w:r>
        <w:rPr>
          <w:rFonts w:ascii="Times New Roman" w:eastAsia="Times New Roman" w:hAnsi="Times New Roman" w:cs="Times New Roman"/>
          <w:b/>
          <w:bCs/>
          <w:i/>
          <w:iCs/>
          <w:color w:val="000000"/>
          <w:spacing w:val="0"/>
          <w:sz w:val="26"/>
          <w:shd w:val="clear" w:color="auto" w:fill="auto"/>
          <w:rtl w:val="0"/>
        </w:rPr>
        <w:t>vikkhepa</w:t>
      </w:r>
      <w:r>
        <w:rPr>
          <w:rFonts w:ascii="Times New Roman" w:eastAsia="Times New Roman" w:hAnsi="Times New Roman" w:cs="Times New Roman"/>
          <w:color w:val="000000"/>
          <w:spacing w:val="0"/>
          <w:sz w:val="26"/>
          <w:shd w:val="clear" w:color="auto" w:fill="auto"/>
          <w:rtl w:val="0"/>
        </w:rPr>
        <w:t xml:space="preserve">). (4)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The controlling faculty  of reason (</w:t>
      </w:r>
      <w:r>
        <w:rPr>
          <w:rFonts w:ascii="Times New Roman" w:eastAsia="Times New Roman" w:hAnsi="Times New Roman" w:cs="Times New Roman"/>
          <w:b/>
          <w:bCs/>
          <w:i/>
          <w:iCs/>
          <w:color w:val="000000"/>
          <w:spacing w:val="0"/>
          <w:sz w:val="26"/>
          <w:shd w:val="clear" w:color="auto" w:fill="auto"/>
          <w:rtl w:val="0"/>
        </w:rPr>
        <w:t>paññindriya</w:t>
      </w:r>
      <w:r>
        <w:rPr>
          <w:rFonts w:ascii="Times New Roman" w:eastAsia="Times New Roman" w:hAnsi="Times New Roman" w:cs="Times New Roman"/>
          <w:color w:val="000000"/>
          <w:spacing w:val="0"/>
          <w:sz w:val="26"/>
          <w:shd w:val="clear" w:color="auto" w:fill="auto"/>
          <w:rtl w:val="0"/>
        </w:rPr>
        <w:t>) can suppress, overcome on infatuation  (</w:t>
      </w:r>
      <w:r>
        <w:rPr>
          <w:rFonts w:ascii="Times New Roman" w:eastAsia="Times New Roman" w:hAnsi="Times New Roman" w:cs="Times New Roman"/>
          <w:b/>
          <w:bCs/>
          <w:i/>
          <w:iCs/>
          <w:color w:val="000000"/>
          <w:spacing w:val="0"/>
          <w:sz w:val="26"/>
          <w:shd w:val="clear" w:color="auto" w:fill="auto"/>
          <w:rtl w:val="0"/>
        </w:rPr>
        <w:t>sammoha</w:t>
      </w:r>
      <w:r>
        <w:rPr>
          <w:rFonts w:ascii="Times New Roman" w:eastAsia="Times New Roman" w:hAnsi="Times New Roman" w:cs="Times New Roman"/>
          <w:color w:val="000000"/>
          <w:spacing w:val="0"/>
          <w:sz w:val="26"/>
          <w:shd w:val="clear" w:color="auto" w:fill="auto"/>
          <w:rtl w:val="0"/>
        </w:rPr>
        <w:t xml:space="preserve">)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nescience  on  the  object  of  ultimate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as they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.It is capable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controlling on associating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factors  of  deliverance  from  infatuation  (</w:t>
      </w:r>
      <w:r>
        <w:rPr>
          <w:rFonts w:ascii="Times New Roman" w:eastAsia="Times New Roman" w:hAnsi="Times New Roman" w:cs="Times New Roman"/>
          <w:b/>
          <w:bCs/>
          <w:i/>
          <w:iCs/>
          <w:color w:val="000000"/>
          <w:spacing w:val="0"/>
          <w:sz w:val="26"/>
          <w:shd w:val="clear" w:color="auto" w:fill="auto"/>
          <w:rtl w:val="0"/>
        </w:rPr>
        <w:t>sammoha</w:t>
      </w:r>
      <w:r>
        <w:rPr>
          <w:rFonts w:ascii="Times New Roman" w:eastAsia="Times New Roman" w:hAnsi="Times New Roman" w:cs="Times New Roman"/>
          <w:color w:val="000000"/>
          <w:spacing w:val="0"/>
          <w:sz w:val="26"/>
          <w:shd w:val="clear" w:color="auto" w:fill="auto"/>
          <w:rtl w:val="0"/>
        </w:rPr>
        <w:t xml:space="preserve">).These  five  kinds  of controlling faculties, actually, can arise simultaneously within the same mind moment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(5) </w:t>
      </w:r>
    </w:p>
    <w:p>
      <w:pPr>
        <w:numPr>
          <w:ilvl w:val="0"/>
          <w:numId w:val="96"/>
        </w:numPr>
        <w:bidi w:val="0"/>
        <w:spacing w:before="321" w:after="0" w:line="286" w:lineRule="exact"/>
        <w:ind w:right="-200"/>
        <w:jc w:val="both"/>
      </w:pPr>
      <w:r>
        <w:rPr>
          <w:rFonts w:ascii="Times New Roman" w:eastAsia="Times New Roman" w:hAnsi="Times New Roman" w:cs="Times New Roman"/>
          <w:b/>
          <w:bCs/>
          <w:color w:val="000000"/>
          <w:spacing w:val="0"/>
          <w:sz w:val="26"/>
          <w:shd w:val="clear" w:color="auto" w:fill="auto"/>
          <w:rtl w:val="0"/>
        </w:rPr>
        <w:t>Five kinds of strength (</w:t>
      </w:r>
      <w:r>
        <w:rPr>
          <w:rFonts w:ascii="Times New Roman" w:eastAsia="Times New Roman" w:hAnsi="Times New Roman" w:cs="Times New Roman"/>
          <w:b/>
          <w:bCs/>
          <w:i/>
          <w:iCs/>
          <w:color w:val="000000"/>
          <w:spacing w:val="0"/>
          <w:sz w:val="26"/>
          <w:shd w:val="clear" w:color="auto" w:fill="auto"/>
          <w:rtl w:val="0"/>
        </w:rPr>
        <w:t>bala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occurrence of both undeserving to  oppress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viz, </w:t>
      </w:r>
      <w:r>
        <w:rPr>
          <w:rFonts w:ascii="Times New Roman" w:eastAsia="Times New Roman" w:hAnsi="Times New Roman" w:cs="Times New Roman"/>
          <w:b/>
          <w:bCs/>
          <w:i/>
          <w:iCs/>
          <w:color w:val="000000"/>
          <w:spacing w:val="0"/>
          <w:sz w:val="26"/>
          <w:shd w:val="clear" w:color="auto" w:fill="auto"/>
          <w:rtl w:val="0"/>
        </w:rPr>
        <w:t xml:space="preserve">asssaddhiya, kosajja, </w:t>
      </w:r>
      <w:r>
        <w:rPr>
          <w:rFonts w:ascii="Times New Roman" w:eastAsia="Times New Roman" w:hAnsi="Times New Roman" w:cs="Times New Roman"/>
          <w:b/>
          <w:bCs/>
          <w:i/>
          <w:iCs/>
          <w:color w:val="000000"/>
          <w:spacing w:val="3"/>
          <w:sz w:val="26"/>
          <w:shd w:val="clear" w:color="auto" w:fill="auto"/>
          <w:rtl w:val="0"/>
        </w:rPr>
        <w:t>pam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sammoha</w:t>
      </w:r>
      <w:r>
        <w:rPr>
          <w:rFonts w:ascii="Times New Roman" w:eastAsia="Times New Roman" w:hAnsi="Times New Roman" w:cs="Times New Roman"/>
          <w:color w:val="000000"/>
          <w:spacing w:val="0"/>
          <w:sz w:val="26"/>
          <w:shd w:val="clear" w:color="auto" w:fill="auto"/>
          <w:rtl w:val="0"/>
        </w:rPr>
        <w:t xml:space="preserve">, and unshaking and stability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conditioned things), five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firm faith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saddh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strenuous effort  (</w:t>
      </w:r>
      <w:r>
        <w:rPr>
          <w:rFonts w:ascii="Times New Roman" w:eastAsia="Times New Roman" w:hAnsi="Times New Roman" w:cs="Times New Roman"/>
          <w:b/>
          <w:bCs/>
          <w:i/>
          <w:iCs/>
          <w:color w:val="000000"/>
          <w:spacing w:val="0"/>
          <w:sz w:val="26"/>
          <w:shd w:val="clear" w:color="auto" w:fill="auto"/>
          <w:rtl w:val="0"/>
        </w:rPr>
        <w:t>viriya</w:t>
      </w:r>
      <w:r>
        <w:rPr>
          <w:rFonts w:ascii="Times New Roman" w:eastAsia="Times New Roman" w:hAnsi="Times New Roman" w:cs="Times New Roman"/>
          <w:color w:val="000000"/>
          <w:spacing w:val="0"/>
          <w:sz w:val="26"/>
          <w:shd w:val="clear" w:color="auto" w:fill="auto"/>
          <w:rtl w:val="0"/>
        </w:rPr>
        <w:t>),  mindfulness  (</w:t>
      </w: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concentration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reason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are designated as the strength (</w:t>
      </w:r>
      <w:r>
        <w:rPr>
          <w:rFonts w:ascii="Times New Roman" w:eastAsia="Times New Roman" w:hAnsi="Times New Roman" w:cs="Times New Roman"/>
          <w:b/>
          <w:bCs/>
          <w:i/>
          <w:iCs/>
          <w:color w:val="000000"/>
          <w:spacing w:val="0"/>
          <w:sz w:val="26"/>
          <w:shd w:val="clear" w:color="auto" w:fill="auto"/>
          <w:rtl w:val="0"/>
        </w:rPr>
        <w:t>bala</w:t>
      </w:r>
      <w:r>
        <w:rPr>
          <w:rFonts w:ascii="Times New Roman" w:eastAsia="Times New Roman" w:hAnsi="Times New Roman" w:cs="Times New Roman"/>
          <w:color w:val="000000"/>
          <w:spacing w:val="0"/>
          <w:sz w:val="26"/>
          <w:shd w:val="clear" w:color="auto" w:fill="auto"/>
          <w:rtl w:val="0"/>
        </w:rPr>
        <w:t>). These five kinds of strength (</w:t>
      </w:r>
      <w:r>
        <w:rPr>
          <w:rFonts w:ascii="Times New Roman" w:eastAsia="Times New Roman" w:hAnsi="Times New Roman" w:cs="Times New Roman"/>
          <w:b/>
          <w:bCs/>
          <w:i/>
          <w:iCs/>
          <w:color w:val="000000"/>
          <w:spacing w:val="0"/>
          <w:sz w:val="26"/>
          <w:shd w:val="clear" w:color="auto" w:fill="auto"/>
          <w:rtl w:val="0"/>
        </w:rPr>
        <w:t>bala</w:t>
      </w:r>
      <w:r>
        <w:rPr>
          <w:rFonts w:ascii="Times New Roman" w:eastAsia="Times New Roman" w:hAnsi="Times New Roman" w:cs="Times New Roman"/>
          <w:color w:val="000000"/>
          <w:spacing w:val="0"/>
          <w:sz w:val="26"/>
          <w:shd w:val="clear" w:color="auto" w:fill="auto"/>
          <w:rtl w:val="0"/>
        </w:rPr>
        <w:t xml:space="preserve">) can also arise simultaneously within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mind moment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numPr>
          <w:ilvl w:val="0"/>
          <w:numId w:val="97"/>
        </w:numPr>
        <w:bidi w:val="0"/>
        <w:spacing w:before="319" w:after="0" w:line="286" w:lineRule="exact"/>
        <w:ind w:right="-200"/>
        <w:jc w:val="both"/>
      </w:pPr>
      <w:r>
        <w:rPr>
          <w:rFonts w:ascii="Times New Roman" w:eastAsia="Times New Roman" w:hAnsi="Times New Roman" w:cs="Times New Roman"/>
          <w:b/>
          <w:bCs/>
          <w:color w:val="000000"/>
          <w:spacing w:val="0"/>
          <w:sz w:val="26"/>
          <w:shd w:val="clear" w:color="auto" w:fill="auto"/>
          <w:rtl w:val="0"/>
        </w:rPr>
        <w:t>Seven factors of enlightenment (</w:t>
      </w:r>
      <w:r>
        <w:rPr>
          <w:rFonts w:ascii="Times New Roman" w:eastAsia="Times New Roman" w:hAnsi="Times New Roman" w:cs="Times New Roman"/>
          <w:b/>
          <w:bCs/>
          <w:i/>
          <w:iCs/>
          <w:color w:val="000000"/>
          <w:spacing w:val="0"/>
          <w:sz w:val="26"/>
          <w:shd w:val="clear" w:color="auto" w:fill="auto"/>
          <w:rtl w:val="0"/>
        </w:rPr>
        <w:t>bojjhanga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Due to occurrence of basis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being who is capable of knowing on Four kinds of Noble Truths these seven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mindfulness, investigation of doctrine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effort,  pleasurable  interest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w:t>
      </w:r>
      <w:r>
        <w:rPr>
          <w:rFonts w:ascii="Times New Roman" w:eastAsia="Times New Roman" w:hAnsi="Times New Roman" w:cs="Times New Roman"/>
          <w:color w:val="000000"/>
          <w:spacing w:val="0"/>
          <w:sz w:val="26"/>
          <w:shd w:val="clear" w:color="auto" w:fill="auto"/>
          <w:rtl w:val="0"/>
        </w:rPr>
        <w:t>),  tranquility  (</w:t>
      </w:r>
      <w:r>
        <w:rPr>
          <w:rFonts w:ascii="Times New Roman" w:eastAsia="Times New Roman" w:hAnsi="Times New Roman" w:cs="Times New Roman"/>
          <w:b/>
          <w:bCs/>
          <w:i/>
          <w:iCs/>
          <w:color w:val="000000"/>
          <w:spacing w:val="0"/>
          <w:sz w:val="26"/>
          <w:shd w:val="clear" w:color="auto" w:fill="auto"/>
          <w:rtl w:val="0"/>
        </w:rPr>
        <w:t>passaddhi</w:t>
      </w:r>
      <w:r>
        <w:rPr>
          <w:rFonts w:ascii="Times New Roman" w:eastAsia="Times New Roman" w:hAnsi="Times New Roman" w:cs="Times New Roman"/>
          <w:color w:val="000000"/>
          <w:spacing w:val="0"/>
          <w:sz w:val="26"/>
          <w:shd w:val="clear" w:color="auto" w:fill="auto"/>
          <w:rtl w:val="0"/>
        </w:rPr>
        <w:t xml:space="preserve">) concentration,  neutrality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are  designated  as  b</w:t>
      </w:r>
      <w:r>
        <w:rPr>
          <w:rFonts w:ascii="Times New Roman" w:eastAsia="Times New Roman" w:hAnsi="Times New Roman" w:cs="Times New Roman"/>
          <w:b/>
          <w:bCs/>
          <w:i/>
          <w:iCs/>
          <w:color w:val="000000"/>
          <w:spacing w:val="0"/>
          <w:sz w:val="26"/>
          <w:shd w:val="clear" w:color="auto" w:fill="auto"/>
          <w:rtl w:val="0"/>
        </w:rPr>
        <w:t>ojjhanga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factors  of enlightenment).  These  seven  kinds  of  factors  of  enlightenment  can  also  arise simultaneously within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mind moment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mindfulness which  is capable of keeping in mind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(conditioned things) called all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constituents, feeling, consciousness, principle of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together  with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known  as </w:t>
      </w:r>
      <w:r>
        <w:rPr>
          <w:rFonts w:ascii="Times New Roman" w:eastAsia="Times New Roman" w:hAnsi="Times New Roman" w:cs="Times New Roman"/>
          <w:b/>
          <w:bCs/>
          <w:i/>
          <w:iCs/>
          <w:color w:val="000000"/>
          <w:spacing w:val="0"/>
          <w:sz w:val="26"/>
          <w:shd w:val="clear" w:color="auto" w:fill="auto"/>
          <w:rtl w:val="0"/>
        </w:rPr>
        <w:t xml:space="preserve"> satisambojjhanga</w:t>
      </w:r>
      <w:r>
        <w:rPr>
          <w:rFonts w:ascii="Times New Roman" w:eastAsia="Times New Roman" w:hAnsi="Times New Roman" w:cs="Times New Roman"/>
          <w:color w:val="000000"/>
          <w:spacing w:val="0"/>
          <w:sz w:val="26"/>
          <w:shd w:val="clear" w:color="auto" w:fill="auto"/>
          <w:rtl w:val="0"/>
        </w:rPr>
        <w:t xml:space="preserve">,  while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is capable of penetrative knowing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phenomena of impermanence, suffering, non-self of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after investigating reasoning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determining on those phenomena correctly,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known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dhammavic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sambojjhanga</w:t>
      </w:r>
      <w:r>
        <w:rPr>
          <w:rFonts w:ascii="Times New Roman" w:eastAsia="Times New Roman" w:hAnsi="Times New Roman" w:cs="Times New Roman"/>
          <w:color w:val="000000"/>
          <w:spacing w:val="0"/>
          <w:sz w:val="26"/>
          <w:shd w:val="clear" w:color="auto" w:fill="auto"/>
          <w:rtl w:val="0"/>
        </w:rPr>
        <w:t xml:space="preserve">,  the  effort  associating  with  that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is </w:t>
      </w:r>
      <w:r>
        <w:rPr>
          <w:rFonts w:ascii="Times New Roman" w:eastAsia="Times New Roman" w:hAnsi="Times New Roman" w:cs="Times New Roman"/>
          <w:b/>
          <w:bCs/>
          <w:i/>
          <w:iCs/>
          <w:color w:val="000000"/>
          <w:spacing w:val="0"/>
          <w:sz w:val="26"/>
          <w:shd w:val="clear" w:color="auto" w:fill="auto"/>
          <w:rtl w:val="0"/>
        </w:rPr>
        <w:t>viriyasambojjhanga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pleasurable interest,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tisambojjhanga</w:t>
      </w:r>
      <w:r>
        <w:rPr>
          <w:rFonts w:ascii="Times New Roman" w:eastAsia="Times New Roman" w:hAnsi="Times New Roman" w:cs="Times New Roman"/>
          <w:color w:val="000000"/>
          <w:spacing w:val="0"/>
          <w:sz w:val="26"/>
          <w:shd w:val="clear" w:color="auto" w:fill="auto"/>
          <w:rtl w:val="0"/>
        </w:rPr>
        <w:t xml:space="preserve">, the tranquility, </w:t>
      </w:r>
    </w:p>
    <w:p>
      <w:pPr>
        <w:bidi w:val="0"/>
        <w:spacing w:before="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PAGE-478 </w:t>
      </w:r>
    </w:p>
    <w:p>
      <w:pPr>
        <w:bidi w:val="0"/>
        <w:spacing w:before="291" w:after="0" w:line="300"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passaddhisambojjhanga</w:t>
      </w:r>
      <w:r>
        <w:rPr>
          <w:rFonts w:ascii="Times New Roman" w:eastAsia="Times New Roman" w:hAnsi="Times New Roman" w:cs="Times New Roman"/>
          <w:color w:val="000000"/>
          <w:spacing w:val="0"/>
          <w:sz w:val="26"/>
          <w:shd w:val="clear" w:color="auto" w:fill="auto"/>
          <w:rtl w:val="0"/>
        </w:rPr>
        <w:t xml:space="preserve">,  the  concentration,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dhisambojjhanga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mental concomitant called complete equanimity (</w:t>
      </w:r>
      <w:r>
        <w:rPr>
          <w:rFonts w:ascii="Times New Roman" w:eastAsia="Times New Roman" w:hAnsi="Times New Roman" w:cs="Times New Roman"/>
          <w:b/>
          <w:bCs/>
          <w:i/>
          <w:iCs/>
          <w:color w:val="000000"/>
          <w:spacing w:val="0"/>
          <w:sz w:val="26"/>
          <w:shd w:val="clear" w:color="auto" w:fill="auto"/>
          <w:rtl w:val="0"/>
        </w:rPr>
        <w:t xml:space="preserve">tatra </w:t>
      </w:r>
      <w:r>
        <w:rPr>
          <w:rFonts w:ascii="Times New Roman" w:eastAsia="Times New Roman" w:hAnsi="Times New Roman" w:cs="Times New Roman"/>
          <w:b/>
          <w:bCs/>
          <w:i/>
          <w:iCs/>
          <w:color w:val="000000"/>
          <w:spacing w:val="1"/>
          <w:sz w:val="26"/>
          <w:shd w:val="clear" w:color="auto" w:fill="auto"/>
          <w:rtl w:val="0"/>
        </w:rPr>
        <w:t>majjhattat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upekkh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sambojjhanga</w:t>
      </w:r>
      <w:r>
        <w:rPr>
          <w:rFonts w:ascii="Times New Roman" w:eastAsia="Times New Roman" w:hAnsi="Times New Roman" w:cs="Times New Roman"/>
          <w:color w:val="000000"/>
          <w:spacing w:val="0"/>
          <w:sz w:val="26"/>
          <w:shd w:val="clear" w:color="auto" w:fill="auto"/>
          <w:rtl w:val="0"/>
        </w:rPr>
        <w:t xml:space="preserve">. This  is  how  seven  kinds  of  factors  of  enlightenment  arise  simultaneously  during mundane </w:t>
      </w:r>
      <w:r>
        <w:rPr>
          <w:rFonts w:ascii="Times New Roman" w:eastAsia="Times New Roman" w:hAnsi="Times New Roman" w:cs="Times New Roman"/>
          <w:b/>
          <w:bCs/>
          <w:i/>
          <w:iCs/>
          <w:color w:val="000000"/>
          <w:spacing w:val="2"/>
          <w:sz w:val="26"/>
          <w:shd w:val="clear" w:color="auto" w:fill="auto"/>
          <w:rtl w:val="0"/>
        </w:rPr>
        <w:t>vipassan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time the supra mundane Noble Path (-moment) the mindfulness that is capable of keeping mind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known as </w:t>
      </w:r>
      <w:r>
        <w:rPr>
          <w:rFonts w:ascii="Times New Roman" w:eastAsia="Times New Roman" w:hAnsi="Times New Roman" w:cs="Times New Roman"/>
          <w:b/>
          <w:bCs/>
          <w:i/>
          <w:iCs/>
          <w:color w:val="000000"/>
          <w:spacing w:val="0"/>
          <w:sz w:val="26"/>
          <w:shd w:val="clear" w:color="auto" w:fill="auto"/>
          <w:rtl w:val="0"/>
        </w:rPr>
        <w:t>satisambojjhanga</w:t>
      </w:r>
      <w:r>
        <w:rPr>
          <w:rFonts w:ascii="Times New Roman" w:eastAsia="Times New Roman" w:hAnsi="Times New Roman" w:cs="Times New Roman"/>
          <w:color w:val="000000"/>
          <w:spacing w:val="0"/>
          <w:sz w:val="26"/>
          <w:shd w:val="clear" w:color="auto" w:fill="auto"/>
          <w:rtl w:val="0"/>
        </w:rPr>
        <w:t xml:space="preserve">; while the Noble path knowledge, which is capable of penetrative knowing and seeing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known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dhammavic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sambojjhanga</w:t>
      </w:r>
      <w:r>
        <w:rPr>
          <w:rFonts w:ascii="Times New Roman" w:eastAsia="Times New Roman" w:hAnsi="Times New Roman" w:cs="Times New Roman"/>
          <w:color w:val="000000"/>
          <w:spacing w:val="0"/>
          <w:sz w:val="26"/>
          <w:shd w:val="clear" w:color="auto" w:fill="auto"/>
          <w:rtl w:val="0"/>
        </w:rPr>
        <w:t xml:space="preserve">,  effort,  pleasurable  interest, tranquility,  concentration,  complete  equanimity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tatramajjhattat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b/>
          <w:bCs/>
          <w:i/>
          <w:iCs/>
          <w:color w:val="000000"/>
          <w:spacing w:val="0"/>
          <w:sz w:val="26"/>
          <w:shd w:val="clear" w:color="auto" w:fill="auto"/>
          <w:rtl w:val="0"/>
        </w:rPr>
        <w:t>viriyasambojjhanga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tisambojjhanga,  passaddhisambojjhanga,  </w:t>
      </w:r>
      <w:r>
        <w:rPr>
          <w:rFonts w:ascii="Times New Roman" w:eastAsia="Times New Roman" w:hAnsi="Times New Roman" w:cs="Times New Roman"/>
          <w:b/>
          <w:bCs/>
          <w:i/>
          <w:iCs/>
          <w:color w:val="000000"/>
          <w:spacing w:val="3"/>
          <w:sz w:val="26"/>
          <w:shd w:val="clear" w:color="auto" w:fill="auto"/>
          <w:rtl w:val="0"/>
        </w:rPr>
        <w:t>sam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dhi</w:t>
      </w:r>
      <w:r>
        <w:rPr>
          <w:rFonts w:ascii="Times New Roman" w:eastAsia="Times New Roman" w:hAnsi="Times New Roman" w:cs="Times New Roman"/>
          <w:b/>
          <w:bCs/>
          <w:i/>
          <w:iCs/>
          <w:color w:val="000000"/>
          <w:spacing w:val="0"/>
          <w:sz w:val="26"/>
          <w:shd w:val="clear" w:color="auto" w:fill="auto"/>
          <w:rtl w:val="0"/>
        </w:rPr>
        <w:t xml:space="preserve"> sambojjhanga, </w:t>
      </w:r>
      <w:r>
        <w:rPr>
          <w:rFonts w:ascii="Times New Roman" w:eastAsia="Times New Roman" w:hAnsi="Times New Roman" w:cs="Times New Roman"/>
          <w:b/>
          <w:bCs/>
          <w:i/>
          <w:iCs/>
          <w:color w:val="000000"/>
          <w:spacing w:val="1"/>
          <w:sz w:val="26"/>
          <w:shd w:val="clear" w:color="auto" w:fill="auto"/>
          <w:rtl w:val="0"/>
        </w:rPr>
        <w:t>upekkh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sambojjhanga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respectively. </w:t>
      </w:r>
    </w:p>
    <w:p>
      <w:pPr>
        <w:numPr>
          <w:ilvl w:val="0"/>
          <w:numId w:val="98"/>
        </w:numPr>
        <w:bidi w:val="0"/>
        <w:spacing w:before="312"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Eight factors </w:t>
      </w:r>
      <w:r>
        <w:rPr>
          <w:rFonts w:ascii="Times New Roman" w:eastAsia="Times New Roman" w:hAnsi="Times New Roman" w:cs="Times New Roman"/>
          <w:b/>
          <w:bCs/>
          <w:color w:val="000000"/>
          <w:spacing w:val="2"/>
          <w:sz w:val="26"/>
          <w:shd w:val="clear" w:color="auto" w:fill="auto"/>
          <w:rtl w:val="0"/>
        </w:rPr>
        <w:t>of</w:t>
      </w:r>
      <w:r>
        <w:rPr>
          <w:rFonts w:ascii="Times New Roman" w:eastAsia="Times New Roman" w:hAnsi="Times New Roman" w:cs="Times New Roman"/>
          <w:b/>
          <w:bCs/>
          <w:color w:val="000000"/>
          <w:spacing w:val="0"/>
          <w:sz w:val="26"/>
          <w:shd w:val="clear" w:color="auto" w:fill="auto"/>
          <w:rtl w:val="0"/>
        </w:rPr>
        <w:t xml:space="preserve"> Noble Path</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magganga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Due to occurrence of basis of deliverance from all kinds of suffering of rounds of  rebirth,  these  eight  factors,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(right  views),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color w:val="000000"/>
          <w:spacing w:val="0"/>
          <w:sz w:val="26"/>
          <w:shd w:val="clear" w:color="auto" w:fill="auto"/>
          <w:rtl w:val="0"/>
        </w:rPr>
        <w:t xml:space="preserve">  (right thought), </w:t>
      </w:r>
      <w:r>
        <w:rPr>
          <w:rFonts w:ascii="Times New Roman" w:eastAsia="Times New Roman" w:hAnsi="Times New Roman" w:cs="Times New Roman"/>
          <w:b/>
          <w:bCs/>
          <w:i/>
          <w:iCs/>
          <w:color w:val="000000"/>
          <w:spacing w:val="2"/>
          <w:sz w:val="26"/>
          <w:shd w:val="clear" w:color="auto" w:fill="auto"/>
          <w:rtl w:val="0"/>
        </w:rPr>
        <w:t>sammav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(right speech),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kammanta</w:t>
      </w:r>
      <w:r>
        <w:rPr>
          <w:rFonts w:ascii="Times New Roman" w:eastAsia="Times New Roman" w:hAnsi="Times New Roman" w:cs="Times New Roman"/>
          <w:color w:val="000000"/>
          <w:spacing w:val="0"/>
          <w:sz w:val="26"/>
          <w:shd w:val="clear" w:color="auto" w:fill="auto"/>
          <w:rtl w:val="0"/>
        </w:rPr>
        <w:t xml:space="preserve"> (right conduct), </w:t>
      </w:r>
      <w:r>
        <w:rPr>
          <w:rFonts w:ascii="Times New Roman" w:eastAsia="Times New Roman" w:hAnsi="Times New Roman" w:cs="Times New Roman"/>
          <w:b/>
          <w:bCs/>
          <w:i/>
          <w:iCs/>
          <w:color w:val="000000"/>
          <w:spacing w:val="0"/>
          <w:sz w:val="26"/>
          <w:shd w:val="clear" w:color="auto" w:fill="auto"/>
          <w:rtl w:val="0"/>
        </w:rPr>
        <w:t>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(right  livelihood),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samm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yama</w:t>
      </w:r>
      <w:r>
        <w:rPr>
          <w:rFonts w:ascii="Times New Roman" w:eastAsia="Times New Roman" w:hAnsi="Times New Roman" w:cs="Times New Roman"/>
          <w:color w:val="000000"/>
          <w:spacing w:val="0"/>
          <w:sz w:val="26"/>
          <w:shd w:val="clear" w:color="auto" w:fill="auto"/>
          <w:rtl w:val="0"/>
        </w:rPr>
        <w:t xml:space="preserve">  (right  effort),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(right  mindfulness), </w:t>
      </w:r>
      <w:r>
        <w:rPr>
          <w:rFonts w:ascii="Times New Roman" w:eastAsia="Times New Roman" w:hAnsi="Times New Roman" w:cs="Times New Roman"/>
          <w:b/>
          <w:bCs/>
          <w:i/>
          <w:iCs/>
          <w:color w:val="000000"/>
          <w:spacing w:val="3"/>
          <w:sz w:val="26"/>
          <w:shd w:val="clear" w:color="auto" w:fill="auto"/>
          <w:rtl w:val="0"/>
        </w:rPr>
        <w:t>samm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dhi</w:t>
      </w:r>
      <w:r>
        <w:rPr>
          <w:rFonts w:ascii="Times New Roman" w:eastAsia="Times New Roman" w:hAnsi="Times New Roman" w:cs="Times New Roman"/>
          <w:color w:val="000000"/>
          <w:spacing w:val="0"/>
          <w:sz w:val="26"/>
          <w:shd w:val="clear" w:color="auto" w:fill="auto"/>
          <w:rtl w:val="0"/>
        </w:rPr>
        <w:t xml:space="preserve">  (right  concentration)  are  designated  as  factors  of  Noble  Path (</w:t>
      </w:r>
      <w:r>
        <w:rPr>
          <w:rFonts w:ascii="Times New Roman" w:eastAsia="Times New Roman" w:hAnsi="Times New Roman" w:cs="Times New Roman"/>
          <w:b/>
          <w:bCs/>
          <w:i/>
          <w:iCs/>
          <w:color w:val="000000"/>
          <w:spacing w:val="0"/>
          <w:sz w:val="26"/>
          <w:shd w:val="clear" w:color="auto" w:fill="auto"/>
          <w:rtl w:val="0"/>
        </w:rPr>
        <w:t>magganga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Among those eight factors, during refraining from wrong speech,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vaca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(right speech), is available, during refraining from wrong conduct,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0"/>
          <w:sz w:val="26"/>
          <w:shd w:val="clear" w:color="auto" w:fill="auto"/>
          <w:rtl w:val="0"/>
        </w:rPr>
        <w:t xml:space="preserve"> (right  conduct);  and  during  refraining  from  wrong  livelihood, </w:t>
      </w:r>
      <w:r>
        <w:rPr>
          <w:rFonts w:ascii="Times New Roman" w:eastAsia="Times New Roman" w:hAnsi="Times New Roman" w:cs="Times New Roman"/>
          <w:b/>
          <w:bCs/>
          <w:i/>
          <w:iCs/>
          <w:color w:val="000000"/>
          <w:spacing w:val="0"/>
          <w:sz w:val="26"/>
          <w:shd w:val="clear" w:color="auto" w:fill="auto"/>
          <w:rtl w:val="0"/>
        </w:rPr>
        <w:t xml:space="preserve"> 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(right livelihood)  is  available  respectively.  Those  remaining  five  factors  of  Noble  Path,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arise  simultaneously  within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mind  moment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penetrative knowing and seeing on phenomena of impermanence, suffering, non-self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dukkha  sacca,  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known  as  right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while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initial application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associating </w:t>
      </w:r>
      <w:r>
        <w:rPr>
          <w:rFonts w:ascii="Times New Roman" w:eastAsia="Times New Roman" w:hAnsi="Times New Roman" w:cs="Times New Roman"/>
          <w:color w:val="000000"/>
          <w:spacing w:val="1"/>
          <w:sz w:val="26"/>
          <w:shd w:val="clear" w:color="auto" w:fill="auto"/>
          <w:rtl w:val="0"/>
        </w:rPr>
        <w:t>with</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is  known  as  right  thought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effort,  right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samm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mindfulness, right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concentration, right concentration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respectively. These five factors of Noble Path can arise simultaneously within the same mind moment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During Supra-mundane Noble Path (-moment) those eight factors of Noble Path can arise simultaneously within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mind moment appropriately. All factors of Noble Path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at that mind moment. </w:t>
      </w:r>
    </w:p>
    <w:p>
      <w:pPr>
        <w:bidi w:val="0"/>
        <w:spacing w:before="0" w:after="0" w:line="30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Especially  those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enlightenment, </w:t>
      </w:r>
      <w:r>
        <w:rPr>
          <w:rFonts w:ascii="Times New Roman" w:eastAsia="Times New Roman" w:hAnsi="Times New Roman" w:cs="Times New Roman"/>
          <w:b/>
          <w:bCs/>
          <w:i/>
          <w:iCs/>
          <w:color w:val="000000"/>
          <w:spacing w:val="1"/>
          <w:sz w:val="26"/>
          <w:shd w:val="clear" w:color="auto" w:fill="auto"/>
          <w:rtl w:val="0"/>
        </w:rPr>
        <w:t>vimamsiddhip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paññindriya, </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bala,</w:t>
      </w:r>
      <w:r>
        <w:rPr>
          <w:rFonts w:ascii="Times New Roman" w:eastAsia="Times New Roman" w:hAnsi="Times New Roman" w:cs="Times New Roman"/>
          <w:b/>
          <w:bCs/>
          <w:i/>
          <w:iCs/>
          <w:color w:val="000000"/>
          <w:spacing w:val="0"/>
          <w:sz w:val="26"/>
          <w:shd w:val="clear" w:color="auto" w:fill="auto"/>
          <w:rtl w:val="0"/>
        </w:rPr>
        <w:t xml:space="preserve"> dhammavicaya sambojjhanga,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himagganga</w:t>
      </w:r>
      <w:r>
        <w:rPr>
          <w:rFonts w:ascii="Times New Roman" w:eastAsia="Times New Roman" w:hAnsi="Times New Roman" w:cs="Times New Roman"/>
          <w:color w:val="000000"/>
          <w:spacing w:val="0"/>
          <w:sz w:val="26"/>
          <w:shd w:val="clear" w:color="auto" w:fill="auto"/>
          <w:rtl w:val="0"/>
        </w:rPr>
        <w:t xml:space="preserve">,  which  are  interpreted  the  basis  as  mental  concomitant  called </w:t>
      </w:r>
      <w:r>
        <w:rPr>
          <w:rFonts w:ascii="Times New Roman" w:eastAsia="Times New Roman" w:hAnsi="Times New Roman" w:cs="Times New Roman"/>
          <w:b/>
          <w:bCs/>
          <w:i/>
          <w:iCs/>
          <w:color w:val="000000"/>
          <w:spacing w:val="0"/>
          <w:sz w:val="26"/>
          <w:shd w:val="clear" w:color="auto" w:fill="auto"/>
          <w:rtl w:val="0"/>
        </w:rPr>
        <w:t>paññindriya</w:t>
      </w:r>
      <w:r>
        <w:rPr>
          <w:rFonts w:ascii="Times New Roman" w:eastAsia="Times New Roman" w:hAnsi="Times New Roman" w:cs="Times New Roman"/>
          <w:color w:val="000000"/>
          <w:spacing w:val="0"/>
          <w:sz w:val="26"/>
          <w:shd w:val="clear" w:color="auto" w:fill="auto"/>
          <w:rtl w:val="0"/>
        </w:rPr>
        <w:t xml:space="preserve">  (reason,  knowledge),  is  not  associated  with  the  consciousness  of mundane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  without  knowledge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avipayutta</w:t>
      </w:r>
      <w:r>
        <w:rPr>
          <w:rFonts w:ascii="Times New Roman" w:eastAsia="Times New Roman" w:hAnsi="Times New Roman" w:cs="Times New Roman"/>
          <w:color w:val="000000"/>
          <w:spacing w:val="0"/>
          <w:sz w:val="26"/>
          <w:shd w:val="clear" w:color="auto" w:fill="auto"/>
          <w:rtl w:val="0"/>
        </w:rPr>
        <w:t xml:space="preserve">)  sometimes.  Thus  (37) qualities  of  associating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of  enlightenment  (</w:t>
      </w:r>
      <w:r>
        <w:rPr>
          <w:rFonts w:ascii="Times New Roman" w:eastAsia="Times New Roman" w:hAnsi="Times New Roman" w:cs="Times New Roman"/>
          <w:b/>
          <w:bCs/>
          <w:i/>
          <w:iCs/>
          <w:color w:val="000000"/>
          <w:spacing w:val="0"/>
          <w:sz w:val="26"/>
          <w:shd w:val="clear" w:color="auto" w:fill="auto"/>
          <w:rtl w:val="0"/>
        </w:rPr>
        <w:t>bodhipakkhiya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are available in various mind moments during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bidi w:val="0"/>
        <w:spacing w:before="0"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On the other hands,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time these Four Kinds of Noble Path-Knowledge arise,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actually,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these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(37)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qualities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enlightenment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available simultaneously within the same mind moment. During arising of Fruition (- moment), remaining </w:t>
      </w:r>
      <w:r>
        <w:rPr>
          <w:rFonts w:ascii="Times New Roman" w:eastAsia="Times New Roman" w:hAnsi="Times New Roman" w:cs="Times New Roman"/>
          <w:color w:val="000000"/>
          <w:spacing w:val="1"/>
          <w:sz w:val="26"/>
          <w:shd w:val="clear" w:color="auto" w:fill="auto"/>
          <w:rtl w:val="0"/>
        </w:rPr>
        <w:t>(33)</w:t>
      </w:r>
      <w:r>
        <w:rPr>
          <w:rFonts w:ascii="Times New Roman" w:eastAsia="Times New Roman" w:hAnsi="Times New Roman" w:cs="Times New Roman"/>
          <w:color w:val="000000"/>
          <w:spacing w:val="0"/>
          <w:sz w:val="26"/>
          <w:shd w:val="clear" w:color="auto" w:fill="auto"/>
          <w:rtl w:val="0"/>
        </w:rPr>
        <w:t xml:space="preserve"> qualities of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except four  kinds  of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samma  </w:t>
      </w:r>
      <w:r>
        <w:rPr>
          <w:rFonts w:ascii="Times New Roman" w:eastAsia="Times New Roman" w:hAnsi="Times New Roman" w:cs="Times New Roman"/>
          <w:b/>
          <w:bCs/>
          <w:i/>
          <w:iCs/>
          <w:color w:val="000000"/>
          <w:spacing w:val="1"/>
          <w:sz w:val="26"/>
          <w:shd w:val="clear" w:color="auto" w:fill="auto"/>
          <w:rtl w:val="0"/>
        </w:rPr>
        <w:t>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available.  During Supramundane mind moments,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w:t>
      </w:r>
      <w:r>
        <w:rPr>
          <w:rFonts w:ascii="Times New Roman" w:eastAsia="Times New Roman" w:hAnsi="Times New Roman" w:cs="Times New Roman"/>
          <w:b/>
          <w:bCs/>
          <w:i/>
          <w:iCs/>
          <w:color w:val="000000"/>
          <w:spacing w:val="0"/>
          <w:sz w:val="26"/>
          <w:shd w:val="clear" w:color="auto" w:fill="auto"/>
          <w:rtl w:val="0"/>
        </w:rPr>
        <w:t xml:space="preserve">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(See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320</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All  kinds  of </w:t>
      </w:r>
      <w:r>
        <w:rPr>
          <w:rFonts w:ascii="Times New Roman" w:eastAsia="Times New Roman" w:hAnsi="Times New Roman" w:cs="Times New Roman"/>
          <w:b/>
          <w:bCs/>
          <w:i/>
          <w:iCs/>
          <w:color w:val="000000"/>
          <w:spacing w:val="0"/>
          <w:sz w:val="26"/>
          <w:shd w:val="clear" w:color="auto" w:fill="auto"/>
          <w:rtl w:val="0"/>
        </w:rPr>
        <w:t xml:space="preserve"> 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actually,  concern  with  the  arising  of mind  moment  of  Noble  Path.  Due  to  occurrence  of  function  of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sammappaddhana</w:t>
      </w:r>
      <w:r>
        <w:rPr>
          <w:rFonts w:ascii="Times New Roman" w:eastAsia="Times New Roman" w:hAnsi="Times New Roman" w:cs="Times New Roman"/>
          <w:color w:val="000000"/>
          <w:spacing w:val="0"/>
          <w:sz w:val="26"/>
          <w:shd w:val="clear" w:color="auto" w:fill="auto"/>
          <w:rtl w:val="0"/>
        </w:rPr>
        <w:t xml:space="preserve">) with extremely performance at the moment of the Noble Path, though </w:t>
      </w:r>
      <w:r>
        <w:rPr>
          <w:rFonts w:ascii="Times New Roman" w:eastAsia="Times New Roman" w:hAnsi="Times New Roman" w:cs="Times New Roman"/>
          <w:color w:val="000000"/>
          <w:spacing w:val="2"/>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concern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that way,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explained that "during arising of Fruition (-moment), except four kinds of strenuous effort." Although it explained that "during  arising  of  Fruition  (-moment),  (33)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are  available,  it  should  be  recognized  that  </w:t>
      </w:r>
      <w:r>
        <w:rPr>
          <w:rFonts w:ascii="Times New Roman" w:eastAsia="Times New Roman" w:hAnsi="Times New Roman" w:cs="Times New Roman"/>
          <w:color w:val="000000"/>
          <w:spacing w:val="1"/>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worth  getting directly but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indirect way".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-2-492</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PAGE-479 </w:t>
      </w:r>
    </w:p>
    <w:p>
      <w:pPr>
        <w:numPr>
          <w:ilvl w:val="0"/>
          <w:numId w:val="99"/>
        </w:numPr>
        <w:bidi w:val="0"/>
        <w:spacing w:before="301" w:after="0" w:line="297" w:lineRule="exact"/>
        <w:ind w:right="61"/>
        <w:jc w:val="left"/>
      </w:pPr>
      <w:r>
        <w:rPr>
          <w:rFonts w:ascii="Times New Roman" w:eastAsia="Times New Roman" w:hAnsi="Times New Roman" w:cs="Times New Roman"/>
          <w:b/>
          <w:bCs/>
          <w:color w:val="000000"/>
          <w:spacing w:val="0"/>
          <w:sz w:val="26"/>
          <w:shd w:val="clear" w:color="auto" w:fill="auto"/>
          <w:rtl w:val="0"/>
        </w:rPr>
        <w:t xml:space="preserve">How qualities of associating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b/>
          <w:bCs/>
          <w:color w:val="000000"/>
          <w:spacing w:val="1"/>
          <w:sz w:val="26"/>
          <w:shd w:val="clear" w:color="auto" w:fill="auto"/>
          <w:rtl w:val="0"/>
        </w:rPr>
        <w:t>s</w:t>
      </w:r>
      <w:r>
        <w:rPr>
          <w:rFonts w:ascii="Times New Roman" w:eastAsia="Times New Roman" w:hAnsi="Times New Roman" w:cs="Times New Roman"/>
          <w:b/>
          <w:bCs/>
          <w:color w:val="000000"/>
          <w:spacing w:val="0"/>
          <w:sz w:val="26"/>
          <w:shd w:val="clear" w:color="auto" w:fill="auto"/>
          <w:rtl w:val="0"/>
        </w:rPr>
        <w:t xml:space="preserve"> of enlightenment arise at Noble Path (- moment).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(Vs-2-320)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At one Noble Path (-moment) all available kinds of those (37)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take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If  the consciousness of Path arises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pathamajh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consists of (37)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 concomitants. According to tetrad method (</w:t>
      </w:r>
      <w:r>
        <w:rPr>
          <w:rFonts w:ascii="Times New Roman" w:eastAsia="Times New Roman" w:hAnsi="Times New Roman" w:cs="Times New Roman"/>
          <w:b/>
          <w:bCs/>
          <w:i/>
          <w:iCs/>
          <w:color w:val="000000"/>
          <w:spacing w:val="0"/>
          <w:sz w:val="26"/>
          <w:shd w:val="clear" w:color="auto" w:fill="auto"/>
          <w:rtl w:val="0"/>
        </w:rPr>
        <w:t>catukka naya</w:t>
      </w:r>
      <w:r>
        <w:rPr>
          <w:rFonts w:ascii="Times New Roman" w:eastAsia="Times New Roman" w:hAnsi="Times New Roman" w:cs="Times New Roman"/>
          <w:color w:val="000000"/>
          <w:spacing w:val="0"/>
          <w:sz w:val="26"/>
          <w:shd w:val="clear" w:color="auto" w:fill="auto"/>
          <w:rtl w:val="0"/>
        </w:rPr>
        <w:t xml:space="preserve">), if the consciousness of Path arises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second absorption,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consists of (35) mind and mental concomitants, excluding </w:t>
      </w:r>
      <w:r>
        <w:rPr>
          <w:rFonts w:ascii="Times New Roman" w:eastAsia="Times New Roman" w:hAnsi="Times New Roman" w:cs="Times New Roman"/>
          <w:b/>
          <w:bCs/>
          <w:i/>
          <w:iCs/>
          <w:color w:val="000000"/>
          <w:spacing w:val="0"/>
          <w:sz w:val="26"/>
          <w:shd w:val="clear" w:color="auto" w:fill="auto"/>
          <w:rtl w:val="0"/>
        </w:rPr>
        <w:t xml:space="preserve">vitakka, </w:t>
      </w:r>
      <w:r>
        <w:rPr>
          <w:rFonts w:ascii="Times New Roman" w:eastAsia="Times New Roman" w:hAnsi="Times New Roman" w:cs="Times New Roman"/>
          <w:b/>
          <w:bCs/>
          <w:i/>
          <w:iCs/>
          <w:color w:val="000000"/>
          <w:spacing w:val="2"/>
          <w:sz w:val="26"/>
          <w:shd w:val="clear" w:color="auto" w:fill="auto"/>
          <w:rtl w:val="0"/>
        </w:rPr>
        <w:t>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If it arises through the third absorption, it consists of (34) mind and mental concomitants, excluding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w:t>
      </w:r>
      <w:r>
        <w:rPr>
          <w:rFonts w:ascii="Times New Roman" w:eastAsia="Times New Roman" w:hAnsi="Times New Roman" w:cs="Times New Roman"/>
          <w:color w:val="000000"/>
          <w:spacing w:val="0"/>
          <w:sz w:val="26"/>
          <w:shd w:val="clear" w:color="auto" w:fill="auto"/>
          <w:rtl w:val="0"/>
        </w:rPr>
        <w:t xml:space="preserve">. If it arises  through  the  fourth  absorption,  it  also  consists  of  (34)  mind  and  mental concomitants, but agreeable feeling is replaced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neutrality feeling at that moment. All mind and mental concomitants of that arising of Path (-moment) takes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Among those arising  mind and mental concomitants, the mindfulness (</w:t>
      </w: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is also included. 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how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mindfulness takes  objects  of  four  kinds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satipatth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  application  of  mindfulness) simultaneously.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answer is as follows: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Among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bodhipakkhiya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worth getting within one mind moment,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kind, the mindfulness, which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performs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function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removing of ... </w:t>
      </w:r>
    </w:p>
    <w:p>
      <w:pPr>
        <w:numPr>
          <w:ilvl w:val="0"/>
          <w:numId w:val="100"/>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perception of pleasant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subhasaññ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all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constituents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0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perception of happiness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sukhasaññ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on feeling; </w:t>
      </w:r>
    </w:p>
    <w:p>
      <w:pPr>
        <w:numPr>
          <w:ilvl w:val="0"/>
          <w:numId w:val="100"/>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perception of permanence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niccasaññ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on consciousness; </w:t>
      </w:r>
    </w:p>
    <w:p>
      <w:pPr>
        <w:numPr>
          <w:ilvl w:val="0"/>
          <w:numId w:val="10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perception of self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attasaññ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principle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simultaneously. </w:t>
      </w:r>
    </w:p>
    <w:p>
      <w:pPr>
        <w:bidi w:val="0"/>
        <w:spacing w:before="1" w:after="0" w:line="299" w:lineRule="exact"/>
        <w:ind w:left="0" w:right="-10" w:firstLine="720"/>
        <w:jc w:val="both"/>
      </w:pPr>
      <w:r>
        <w:rPr>
          <w:rFonts w:ascii="Times New Roman" w:eastAsia="Times New Roman" w:hAnsi="Times New Roman" w:cs="Times New Roman"/>
          <w:color w:val="000000"/>
          <w:spacing w:val="0"/>
          <w:sz w:val="26"/>
          <w:shd w:val="clear" w:color="auto" w:fill="auto"/>
          <w:rtl w:val="0"/>
        </w:rPr>
        <w:t xml:space="preserve">Thus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finishing  to  eradicate  these  kinds  of  perception,  pleasant, happiness, permanence, self on </w:t>
      </w:r>
      <w:r>
        <w:rPr>
          <w:rFonts w:ascii="Times New Roman" w:eastAsia="Times New Roman" w:hAnsi="Times New Roman" w:cs="Times New Roman"/>
          <w:b/>
          <w:bCs/>
          <w:i/>
          <w:iCs/>
          <w:color w:val="000000"/>
          <w:spacing w:val="1"/>
          <w:sz w:val="26"/>
          <w:shd w:val="clear" w:color="auto" w:fill="auto"/>
          <w:rtl w:val="0"/>
        </w:rPr>
        <w:t>satipatth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together with mindfulness, those kinds of perception are totally free from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Whenever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are taken as object, those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perception, pleasant, happiness, permanence, self, never arise </w:t>
      </w:r>
      <w:r>
        <w:rPr>
          <w:rFonts w:ascii="Times New Roman" w:eastAsia="Times New Roman" w:hAnsi="Times New Roman" w:cs="Times New Roman"/>
          <w:color w:val="000000"/>
          <w:spacing w:val="0"/>
          <w:sz w:val="26"/>
          <w:shd w:val="clear" w:color="auto" w:fill="auto"/>
          <w:rtl w:val="0"/>
        </w:rPr>
        <w:t xml:space="preserve">but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those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perception, repulsiveness, suffering, impermanence, non-self of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arise consequently.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realizing can be said that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functional accomplishment  (</w:t>
      </w:r>
      <w:r>
        <w:rPr>
          <w:rFonts w:ascii="Times New Roman" w:eastAsia="Times New Roman" w:hAnsi="Times New Roman" w:cs="Times New Roman"/>
          <w:b/>
          <w:bCs/>
          <w:i/>
          <w:iCs/>
          <w:color w:val="000000"/>
          <w:spacing w:val="0"/>
          <w:sz w:val="26"/>
          <w:shd w:val="clear" w:color="auto" w:fill="auto"/>
          <w:rtl w:val="0"/>
        </w:rPr>
        <w:t>kiccasiddhi</w:t>
      </w:r>
      <w:r>
        <w:rPr>
          <w:rFonts w:ascii="Times New Roman" w:eastAsia="Times New Roman" w:hAnsi="Times New Roman" w:cs="Times New Roman"/>
          <w:color w:val="000000"/>
          <w:spacing w:val="0"/>
          <w:sz w:val="26"/>
          <w:shd w:val="clear" w:color="auto" w:fill="auto"/>
          <w:rtl w:val="0"/>
        </w:rPr>
        <w:t xml:space="preserve">).  Thus  among  those </w:t>
      </w:r>
      <w:r>
        <w:rPr>
          <w:rFonts w:ascii="Times New Roman" w:eastAsia="Times New Roman" w:hAnsi="Times New Roman" w:cs="Times New Roman"/>
          <w:b/>
          <w:bCs/>
          <w:i/>
          <w:iCs/>
          <w:color w:val="000000"/>
          <w:spacing w:val="0"/>
          <w:sz w:val="26"/>
          <w:shd w:val="clear" w:color="auto" w:fill="auto"/>
          <w:rtl w:val="0"/>
        </w:rPr>
        <w:t xml:space="preserve"> bodhipakkhiya  dhamma</w:t>
      </w:r>
      <w:r>
        <w:rPr>
          <w:rFonts w:ascii="Times New Roman" w:eastAsia="Times New Roman" w:hAnsi="Times New Roman" w:cs="Times New Roman"/>
          <w:color w:val="000000"/>
          <w:spacing w:val="0"/>
          <w:sz w:val="26"/>
          <w:shd w:val="clear" w:color="auto" w:fill="auto"/>
          <w:rtl w:val="0"/>
        </w:rPr>
        <w:t xml:space="preserve">s  which are worth getting within one mind moment of Noble Path,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kind called the mindfulness  can  be  designated  as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 function of eradication of four kinds of perception, pleasant, happiness permanence, self on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Similarly,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kind called the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which is worth getting within one mind moment  of  Noble  path,  can  be  designated  as  “four  kinds  of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sammappadh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finishing four kinds of functions, trying not to arise unexperienced unwholesome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 are no variation in numbers of bases of interpretation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indriya, bala, bojjhanga,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(Vs-2-320)</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PAGE-480 </w:t>
      </w:r>
    </w:p>
    <w:p>
      <w:pPr>
        <w:bidi w:val="0"/>
        <w:spacing w:before="29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Notes___</w:t>
      </w:r>
      <w:r>
        <w:rPr>
          <w:rFonts w:ascii="Times New Roman" w:eastAsia="Times New Roman" w:hAnsi="Times New Roman" w:cs="Times New Roman"/>
          <w:color w:val="000000"/>
          <w:spacing w:val="0"/>
          <w:sz w:val="26"/>
          <w:shd w:val="clear" w:color="auto" w:fill="auto"/>
          <w:rtl w:val="0"/>
        </w:rPr>
        <w:t xml:space="preserve"> If the Noble Path arises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absorption, (37) kinds of </w:t>
      </w:r>
      <w:r>
        <w:rPr>
          <w:rFonts w:ascii="Times New Roman" w:eastAsia="Times New Roman" w:hAnsi="Times New Roman" w:cs="Times New Roman"/>
          <w:b/>
          <w:bCs/>
          <w:i/>
          <w:iCs/>
          <w:color w:val="000000"/>
          <w:spacing w:val="0"/>
          <w:sz w:val="26"/>
          <w:shd w:val="clear" w:color="auto" w:fill="auto"/>
          <w:rtl w:val="0"/>
        </w:rPr>
        <w:t>bodhipakkhiya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can be available appropriately.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arises through the second absorption, the initial application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will not associate resulting in decreased in factor of right thought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According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tetrad method, if it arises  through  third  absorption, </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tisambojjhanga</w:t>
      </w:r>
      <w:r>
        <w:rPr>
          <w:rFonts w:ascii="Times New Roman" w:eastAsia="Times New Roman" w:hAnsi="Times New Roman" w:cs="Times New Roman"/>
          <w:color w:val="000000"/>
          <w:spacing w:val="0"/>
          <w:sz w:val="26"/>
          <w:shd w:val="clear" w:color="auto" w:fill="auto"/>
          <w:rtl w:val="0"/>
        </w:rPr>
        <w:t xml:space="preserve">  (factor  of  enlightenment  of pleasurable interest)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will be excluded. If the Noble path  arises  through  fourth  absorption </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tisambojjhanga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will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excluded similarly.] </w:t>
      </w:r>
    </w:p>
    <w:p>
      <w:pPr>
        <w:bidi w:val="0"/>
        <w:spacing w:before="299" w:after="0" w:line="300" w:lineRule="exact"/>
        <w:ind w:left="0" w:right="-4" w:firstLine="720"/>
        <w:jc w:val="both"/>
      </w:pPr>
      <w:r>
        <w:rPr>
          <w:rFonts w:ascii="Times New Roman" w:eastAsia="Times New Roman" w:hAnsi="Times New Roman" w:cs="Times New Roman"/>
          <w:b/>
          <w:bCs/>
          <w:color w:val="000000"/>
          <w:spacing w:val="0"/>
          <w:sz w:val="26"/>
          <w:shd w:val="clear" w:color="auto" w:fill="auto"/>
          <w:rtl w:val="0"/>
        </w:rPr>
        <w:t xml:space="preserve">To be noticed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_____ In above explanation, it must be noticed especially on the word, “the mindfulness which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or the mindfulness together with the Noble Path accomplishes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function of eradication of those kinds of  perception,  pleasant,  happiness,  permanence,  self  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bidi w:val="0"/>
        <w:spacing w:before="11"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In the field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numPr>
          <w:ilvl w:val="0"/>
          <w:numId w:val="10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with regarding to the word,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bodily constituents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r</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pa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p>
    <w:p>
      <w:pPr>
        <w:bidi w:val="0"/>
        <w:spacing w:before="1" w:after="0" w:line="299"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28  kinds  of  corporeality  must  be  interpretted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significant  method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while </w:t>
      </w:r>
      <w:r>
        <w:rPr>
          <w:rFonts w:ascii="Times New Roman" w:eastAsia="Times New Roman" w:hAnsi="Times New Roman" w:cs="Times New Roman"/>
          <w:b/>
          <w:bCs/>
          <w:i/>
          <w:iCs/>
          <w:color w:val="000000"/>
          <w:spacing w:val="4"/>
          <w:sz w:val="26"/>
          <w:shd w:val="clear" w:color="auto" w:fill="auto"/>
          <w:rtl w:val="0"/>
        </w:rPr>
        <w:t>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mak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color w:val="000000"/>
          <w:spacing w:val="0"/>
          <w:sz w:val="26"/>
          <w:shd w:val="clear" w:color="auto" w:fill="auto"/>
          <w:rtl w:val="0"/>
        </w:rPr>
        <w:t xml:space="preserve"> (mentally constituents) called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arise depending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those corporeal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those corporeal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be interpreted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color w:val="000000"/>
          <w:spacing w:val="1"/>
          <w:sz w:val="26"/>
          <w:shd w:val="clear" w:color="auto" w:fill="auto"/>
          <w:rtl w:val="0"/>
        </w:rPr>
        <w:t>non</w:t>
      </w:r>
      <w:r>
        <w:rPr>
          <w:rFonts w:ascii="Times New Roman" w:eastAsia="Times New Roman" w:hAnsi="Times New Roman" w:cs="Times New Roman"/>
          <w:color w:val="000000"/>
          <w:spacing w:val="0"/>
          <w:sz w:val="26"/>
          <w:shd w:val="clear" w:color="auto" w:fill="auto"/>
          <w:rtl w:val="0"/>
        </w:rPr>
        <w:t xml:space="preserve"> significant method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02"/>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with  regarding  to  the  word,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nine  kinds  of  feeling  must  be </w:t>
      </w:r>
    </w:p>
    <w:p>
      <w:pPr>
        <w:bidi w:val="0"/>
        <w:spacing w:before="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interpreted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significant method. After discerning on feeling as priority, both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together with that feeling and object corporeality and depended corporeality  of  those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also  be  interpreted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non significant method.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0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with regarding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 "</w:t>
      </w:r>
      <w:r>
        <w:rPr>
          <w:rFonts w:ascii="Times New Roman" w:eastAsia="Times New Roman" w:hAnsi="Times New Roman" w:cs="Times New Roman"/>
          <w:b/>
          <w:bCs/>
          <w:i/>
          <w:iCs/>
          <w:color w:val="000000"/>
          <w:spacing w:val="0"/>
          <w:sz w:val="26"/>
          <w:shd w:val="clear" w:color="auto" w:fill="auto"/>
          <w:rtl w:val="0"/>
        </w:rPr>
        <w:t>citta</w:t>
      </w:r>
      <w:r>
        <w:rPr>
          <w:rFonts w:ascii="Times New Roman" w:eastAsia="Times New Roman" w:hAnsi="Times New Roman" w:cs="Times New Roman"/>
          <w:color w:val="000000"/>
          <w:spacing w:val="0"/>
          <w:sz w:val="26"/>
          <w:shd w:val="clear" w:color="auto" w:fill="auto"/>
          <w:rtl w:val="0"/>
        </w:rPr>
        <w:t xml:space="preserve">," (16) kinds of consciousness or various </w:t>
      </w:r>
    </w:p>
    <w:p>
      <w:pPr>
        <w:bidi w:val="0"/>
        <w:spacing w:before="1" w:after="0" w:line="300"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kinds of consciousness which are worth getting in the continuum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must be interpreted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significant method. After discerning on consciousness as priority,  both  mental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together  with  that  consciousness  and  object </w:t>
      </w:r>
      <w:r>
        <w:rPr>
          <w:rFonts w:ascii="Times New Roman" w:eastAsia="Times New Roman" w:hAnsi="Times New Roman" w:cs="Times New Roman"/>
          <w:color w:val="000000"/>
          <w:spacing w:val="0"/>
          <w:sz w:val="26"/>
          <w:shd w:val="clear" w:color="auto" w:fill="auto"/>
          <w:rtl w:val="0"/>
        </w:rPr>
        <w:t xml:space="preserve">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depended  corporeality  of  those  mental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must  also  be interpreted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non significant method. </w:t>
      </w:r>
    </w:p>
    <w:p>
      <w:pPr>
        <w:numPr>
          <w:ilvl w:val="0"/>
          <w:numId w:val="104"/>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with  regarding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remaining  mental  concomitants, </w:t>
      </w:r>
    </w:p>
    <w:p>
      <w:pPr>
        <w:bidi w:val="0"/>
        <w:spacing w:before="3"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which  are  led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contact  (</w:t>
      </w:r>
      <w:r>
        <w:rPr>
          <w:rFonts w:ascii="Times New Roman" w:eastAsia="Times New Roman" w:hAnsi="Times New Roman" w:cs="Times New Roman"/>
          <w:b/>
          <w:bCs/>
          <w:i/>
          <w:iCs/>
          <w:color w:val="000000"/>
          <w:spacing w:val="0"/>
          <w:sz w:val="26"/>
          <w:shd w:val="clear" w:color="auto" w:fill="auto"/>
          <w:rtl w:val="0"/>
        </w:rPr>
        <w:t>phassa</w:t>
      </w:r>
      <w:r>
        <w:rPr>
          <w:rFonts w:ascii="Times New Roman" w:eastAsia="Times New Roman" w:hAnsi="Times New Roman" w:cs="Times New Roman"/>
          <w:color w:val="000000"/>
          <w:spacing w:val="0"/>
          <w:sz w:val="26"/>
          <w:shd w:val="clear" w:color="auto" w:fill="auto"/>
          <w:rtl w:val="0"/>
        </w:rPr>
        <w:t>),  volition  (</w:t>
      </w:r>
      <w:r>
        <w:rPr>
          <w:rFonts w:ascii="Times New Roman" w:eastAsia="Times New Roman" w:hAnsi="Times New Roman" w:cs="Times New Roman"/>
          <w:b/>
          <w:bCs/>
          <w:i/>
          <w:iCs/>
          <w:color w:val="000000"/>
          <w:spacing w:val="0"/>
          <w:sz w:val="26"/>
          <w:shd w:val="clear" w:color="auto" w:fill="auto"/>
          <w:rtl w:val="0"/>
        </w:rPr>
        <w:t>cetana</w:t>
      </w:r>
      <w:r>
        <w:rPr>
          <w:rFonts w:ascii="Times New Roman" w:eastAsia="Times New Roman" w:hAnsi="Times New Roman" w:cs="Times New Roman"/>
          <w:color w:val="000000"/>
          <w:spacing w:val="0"/>
          <w:sz w:val="26"/>
          <w:shd w:val="clear" w:color="auto" w:fill="auto"/>
          <w:rtl w:val="0"/>
        </w:rPr>
        <w:t xml:space="preserve">),  except  "those  corporeality, feeling,  consciousness,  which  are  interpreted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significant  method,"  must  be  interpreted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significant  method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padda</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Both those feeling, consciousness which are associating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those mental concomitants and object corporeality and depended corporeality of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must also be interpreted by means of non-significant method. In other words with regarding to the word,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five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twelve bases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seven factors of enlightenment (</w:t>
      </w:r>
      <w:r>
        <w:rPr>
          <w:rFonts w:ascii="Times New Roman" w:eastAsia="Times New Roman" w:hAnsi="Times New Roman" w:cs="Times New Roman"/>
          <w:b/>
          <w:bCs/>
          <w:i/>
          <w:iCs/>
          <w:color w:val="000000"/>
          <w:spacing w:val="0"/>
          <w:sz w:val="26"/>
          <w:shd w:val="clear" w:color="auto" w:fill="auto"/>
          <w:rtl w:val="0"/>
        </w:rPr>
        <w:t>bojjhanga</w:t>
      </w:r>
      <w:r>
        <w:rPr>
          <w:rFonts w:ascii="Times New Roman" w:eastAsia="Times New Roman" w:hAnsi="Times New Roman" w:cs="Times New Roman"/>
          <w:color w:val="000000"/>
          <w:spacing w:val="0"/>
          <w:sz w:val="26"/>
          <w:shd w:val="clear" w:color="auto" w:fill="auto"/>
          <w:rtl w:val="0"/>
        </w:rPr>
        <w:t xml:space="preserve">), four Noble Truths, must be interpreted.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Because the Noble Path accomplishes the function of eradication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delusion, that  is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not  to  be  known, simultaneously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moment of seeing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if the </w:t>
      </w:r>
      <w:r>
        <w:rPr>
          <w:rFonts w:ascii="Times New Roman" w:eastAsia="Times New Roman" w:hAnsi="Times New Roman" w:cs="Times New Roman"/>
          <w:b/>
          <w:bCs/>
          <w:i/>
          <w:iCs/>
          <w:color w:val="000000"/>
          <w:spacing w:val="0"/>
          <w:sz w:val="26"/>
          <w:shd w:val="clear" w:color="auto" w:fill="auto"/>
          <w:rtl w:val="0"/>
        </w:rPr>
        <w:t xml:space="preserve">meditator </w:t>
      </w:r>
      <w:r>
        <w:rPr>
          <w:rFonts w:ascii="Times New Roman" w:eastAsia="Times New Roman" w:hAnsi="Times New Roman" w:cs="Times New Roman"/>
          <w:color w:val="000000"/>
          <w:spacing w:val="0"/>
          <w:sz w:val="26"/>
          <w:shd w:val="clear" w:color="auto" w:fill="auto"/>
          <w:rtl w:val="0"/>
        </w:rPr>
        <w:t xml:space="preserve">reflects those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again, it can be realized easily. </w:t>
      </w:r>
    </w:p>
    <w:p>
      <w:pPr>
        <w:bidi w:val="0"/>
        <w:spacing w:before="1" w:after="0" w:line="299" w:lineRule="exact"/>
        <w:ind w:left="0" w:right="-71" w:firstLine="720"/>
        <w:jc w:val="left"/>
      </w:pPr>
      <w:r>
        <w:rPr>
          <w:rFonts w:ascii="Times New Roman" w:eastAsia="Times New Roman" w:hAnsi="Times New Roman" w:cs="Times New Roman"/>
          <w:color w:val="000000"/>
          <w:spacing w:val="0"/>
          <w:sz w:val="26"/>
          <w:shd w:val="clear" w:color="auto" w:fill="auto"/>
          <w:rtl w:val="0"/>
        </w:rPr>
        <w:t xml:space="preserve">If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suggests himself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Noble One, above specification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touchstone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order to test whether oneself achieves become </w:t>
      </w:r>
      <w:r>
        <w:rPr>
          <w:rFonts w:ascii="Times New Roman" w:eastAsia="Times New Roman" w:hAnsi="Times New Roman" w:cs="Times New Roman"/>
          <w:b/>
          <w:bCs/>
          <w:i/>
          <w:iCs/>
          <w:color w:val="000000"/>
          <w:spacing w:val="0"/>
          <w:sz w:val="26"/>
          <w:shd w:val="clear" w:color="auto" w:fill="auto"/>
          <w:rtl w:val="0"/>
        </w:rPr>
        <w:t>ariyahood</w:t>
      </w:r>
      <w:r>
        <w:rPr>
          <w:rFonts w:ascii="Times New Roman" w:eastAsia="Times New Roman" w:hAnsi="Times New Roman" w:cs="Times New Roman"/>
          <w:color w:val="000000"/>
          <w:spacing w:val="0"/>
          <w:sz w:val="26"/>
          <w:shd w:val="clear" w:color="auto" w:fill="auto"/>
          <w:rtl w:val="0"/>
        </w:rPr>
        <w:t xml:space="preserve"> or not. Unless mere (28) kinds of corporealities are kept in mind and discriminated, unless mind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PAGE-481 </w:t>
      </w:r>
    </w:p>
    <w:p>
      <w:pPr>
        <w:bidi w:val="0"/>
        <w:spacing w:before="296"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and mental concomitants are kept in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discriminated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knowledge through natural  fixed  </w:t>
      </w:r>
      <w:r>
        <w:rPr>
          <w:rFonts w:ascii="Times New Roman" w:eastAsia="Times New Roman" w:hAnsi="Times New Roman" w:cs="Times New Roman"/>
          <w:color w:val="000000"/>
          <w:spacing w:val="1"/>
          <w:sz w:val="26"/>
          <w:shd w:val="clear" w:color="auto" w:fill="auto"/>
          <w:rtl w:val="0"/>
        </w:rPr>
        <w:t>law</w:t>
      </w:r>
      <w:r>
        <w:rPr>
          <w:rFonts w:ascii="Times New Roman" w:eastAsia="Times New Roman" w:hAnsi="Times New Roman" w:cs="Times New Roman"/>
          <w:color w:val="000000"/>
          <w:spacing w:val="0"/>
          <w:sz w:val="26"/>
          <w:shd w:val="clear" w:color="auto" w:fill="auto"/>
          <w:rtl w:val="0"/>
        </w:rPr>
        <w:t xml:space="preserve">  of  consciousness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cittaniy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unless  Doctrine  of  Dependent Origination called causal relationship between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is kept in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scrutinized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knowledge, even though oneself believes </w:t>
      </w:r>
      <w:r>
        <w:rPr>
          <w:rFonts w:ascii="Times New Roman" w:eastAsia="Times New Roman" w:hAnsi="Times New Roman" w:cs="Times New Roman"/>
          <w:color w:val="000000"/>
          <w:spacing w:val="1"/>
          <w:sz w:val="26"/>
          <w:shd w:val="clear" w:color="auto" w:fill="auto"/>
          <w:rtl w:val="0"/>
        </w:rPr>
        <w:t>strongly</w:t>
      </w:r>
      <w:r>
        <w:rPr>
          <w:rFonts w:ascii="Times New Roman" w:eastAsia="Times New Roman" w:hAnsi="Times New Roman" w:cs="Times New Roman"/>
          <w:color w:val="000000"/>
          <w:spacing w:val="0"/>
          <w:sz w:val="26"/>
          <w:shd w:val="clear" w:color="auto" w:fill="auto"/>
          <w:rtl w:val="0"/>
        </w:rPr>
        <w:t xml:space="preserve"> himself as "he has got attainment of </w:t>
      </w:r>
      <w:r>
        <w:rPr>
          <w:rFonts w:ascii="Times New Roman" w:eastAsia="Times New Roman" w:hAnsi="Times New Roman" w:cs="Times New Roman"/>
          <w:b/>
          <w:bCs/>
          <w:i/>
          <w:iCs/>
          <w:color w:val="000000"/>
          <w:spacing w:val="0"/>
          <w:sz w:val="26"/>
          <w:shd w:val="clear" w:color="auto" w:fill="auto"/>
          <w:rtl w:val="0"/>
        </w:rPr>
        <w:t>ariyahood</w:t>
      </w:r>
      <w:r>
        <w:rPr>
          <w:rFonts w:ascii="Times New Roman" w:eastAsia="Times New Roman" w:hAnsi="Times New Roman" w:cs="Times New Roman"/>
          <w:color w:val="000000"/>
          <w:spacing w:val="0"/>
          <w:sz w:val="26"/>
          <w:shd w:val="clear" w:color="auto" w:fill="auto"/>
          <w:rtl w:val="0"/>
        </w:rPr>
        <w:t xml:space="preserve">," he must decides certainly that </w:t>
      </w:r>
      <w:r>
        <w:rPr>
          <w:rFonts w:ascii="Times New Roman" w:eastAsia="Times New Roman" w:hAnsi="Times New Roman" w:cs="Times New Roman"/>
          <w:color w:val="000000"/>
          <w:spacing w:val="2"/>
          <w:sz w:val="26"/>
          <w:shd w:val="clear" w:color="auto" w:fill="auto"/>
          <w:rtl w:val="0"/>
        </w:rPr>
        <w:t>“I'm</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b/>
          <w:bCs/>
          <w:i/>
          <w:iCs/>
          <w:color w:val="000000"/>
          <w:spacing w:val="0"/>
          <w:sz w:val="26"/>
          <w:shd w:val="clear" w:color="auto" w:fill="auto"/>
          <w:rtl w:val="0"/>
        </w:rPr>
        <w:t>ariryahood</w:t>
      </w:r>
      <w:r>
        <w:rPr>
          <w:rFonts w:ascii="Times New Roman" w:eastAsia="Times New Roman" w:hAnsi="Times New Roman" w:cs="Times New Roman"/>
          <w:color w:val="000000"/>
          <w:spacing w:val="0"/>
          <w:sz w:val="26"/>
          <w:shd w:val="clear" w:color="auto" w:fill="auto"/>
          <w:rtl w:val="0"/>
        </w:rPr>
        <w:t xml:space="preserve"> yet”. This is because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had already eradicated delusion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05"/>
        </w:numPr>
        <w:bidi w:val="0"/>
        <w:spacing w:before="1" w:after="0" w:line="299" w:lineRule="exact"/>
        <w:ind w:right="-3"/>
        <w:jc w:val="left"/>
      </w:pPr>
      <w:r>
        <w:rPr>
          <w:rFonts w:ascii="Times New Roman" w:eastAsia="Times New Roman" w:hAnsi="Times New Roman" w:cs="Times New Roman"/>
          <w:color w:val="000000"/>
          <w:spacing w:val="0"/>
          <w:sz w:val="26"/>
          <w:shd w:val="clear" w:color="auto" w:fill="auto"/>
          <w:rtl w:val="0"/>
        </w:rPr>
        <w:t xml:space="preserve">ignorance) which is capable of concealing on Four Noble Truths or </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not to be known as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are, indeed.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the occurrence of real Noble Disciple in accordance with the desire of the Supreme Buddha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great beneficial rather than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non real Noble One who ends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goal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an other </w:t>
      </w:r>
      <w:r>
        <w:rPr>
          <w:rFonts w:ascii="Times New Roman" w:eastAsia="Times New Roman" w:hAnsi="Times New Roman" w:cs="Times New Roman"/>
          <w:color w:val="000000"/>
          <w:spacing w:val="1"/>
          <w:sz w:val="26"/>
          <w:shd w:val="clear" w:color="auto" w:fill="auto"/>
          <w:rtl w:val="0"/>
        </w:rPr>
        <w:t>airy</w:t>
      </w:r>
      <w:r>
        <w:rPr>
          <w:rFonts w:ascii="Times New Roman" w:eastAsia="Times New Roman" w:hAnsi="Times New Roman" w:cs="Times New Roman"/>
          <w:color w:val="000000"/>
          <w:spacing w:val="0"/>
          <w:sz w:val="26"/>
          <w:shd w:val="clear" w:color="auto" w:fill="auto"/>
          <w:rtl w:val="0"/>
        </w:rPr>
        <w:t xml:space="preserve"> philosopher. It should be recognized that one who boasts so as to became </w:t>
      </w:r>
      <w:r>
        <w:rPr>
          <w:rFonts w:ascii="Times New Roman" w:eastAsia="Times New Roman" w:hAnsi="Times New Roman" w:cs="Times New Roman"/>
          <w:b/>
          <w:bCs/>
          <w:i/>
          <w:iCs/>
          <w:color w:val="000000"/>
          <w:spacing w:val="0"/>
          <w:sz w:val="26"/>
          <w:shd w:val="clear" w:color="auto" w:fill="auto"/>
          <w:rtl w:val="0"/>
        </w:rPr>
        <w:t>ariyahood</w:t>
      </w:r>
      <w:r>
        <w:rPr>
          <w:rFonts w:ascii="Times New Roman" w:eastAsia="Times New Roman" w:hAnsi="Times New Roman" w:cs="Times New Roman"/>
          <w:color w:val="000000"/>
          <w:spacing w:val="0"/>
          <w:sz w:val="26"/>
          <w:shd w:val="clear" w:color="auto" w:fill="auto"/>
          <w:rtl w:val="0"/>
        </w:rPr>
        <w:t xml:space="preserve"> depending on flattering of other will continue to float in the ocean of infinite rounds of rebirth. These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citta</w:t>
      </w:r>
      <w:r>
        <w:rPr>
          <w:rFonts w:ascii="Times New Roman" w:eastAsia="Times New Roman" w:hAnsi="Times New Roman" w:cs="Times New Roman"/>
          <w:color w:val="000000"/>
          <w:spacing w:val="0"/>
          <w:sz w:val="26"/>
          <w:shd w:val="clear" w:color="auto" w:fill="auto"/>
          <w:rtl w:val="0"/>
        </w:rPr>
        <w:t xml:space="preserve">l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actually, are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known after attaining as ariyahood but also the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worth endeavouring to be known before </w:t>
      </w:r>
      <w:r>
        <w:rPr>
          <w:rFonts w:ascii="Times New Roman" w:eastAsia="Times New Roman" w:hAnsi="Times New Roman" w:cs="Times New Roman"/>
          <w:b/>
          <w:bCs/>
          <w:i/>
          <w:iCs/>
          <w:color w:val="000000"/>
          <w:spacing w:val="0"/>
          <w:sz w:val="26"/>
          <w:shd w:val="clear" w:color="auto" w:fill="auto"/>
          <w:rtl w:val="0"/>
        </w:rPr>
        <w:t>ariyahood</w:t>
      </w:r>
      <w:r>
        <w:rPr>
          <w:rFonts w:ascii="Times New Roman" w:eastAsia="Times New Roman" w:hAnsi="Times New Roman" w:cs="Times New Roman"/>
          <w:color w:val="000000"/>
          <w:spacing w:val="0"/>
          <w:sz w:val="26"/>
          <w:shd w:val="clear" w:color="auto" w:fill="auto"/>
          <w:rtl w:val="0"/>
        </w:rPr>
        <w:t xml:space="preserve">  to  be  attained.  This  is  because  these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belonging to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are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indeed. </w:t>
      </w:r>
    </w:p>
    <w:p>
      <w:pPr>
        <w:numPr>
          <w:ilvl w:val="0"/>
          <w:numId w:val="106"/>
        </w:numPr>
        <w:bidi w:val="0"/>
        <w:spacing w:before="318"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Way of interpreting on bases of </w:t>
      </w:r>
      <w:r>
        <w:rPr>
          <w:rFonts w:ascii="Times New Roman" w:eastAsia="Times New Roman" w:hAnsi="Times New Roman" w:cs="Times New Roman"/>
          <w:b/>
          <w:bCs/>
          <w:i/>
          <w:iCs/>
          <w:color w:val="000000"/>
          <w:spacing w:val="0"/>
          <w:sz w:val="26"/>
          <w:shd w:val="clear" w:color="auto" w:fill="auto"/>
          <w:rtl w:val="0"/>
        </w:rPr>
        <w:t xml:space="preserve">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b/>
          <w:bCs/>
          <w:color w:val="000000"/>
          <w:spacing w:val="1"/>
          <w:sz w:val="26"/>
          <w:shd w:val="clear" w:color="auto" w:fill="auto"/>
          <w:rtl w:val="0"/>
        </w:rPr>
        <w:t>s</w:t>
      </w:r>
      <w:r>
        <w:rPr>
          <w:rFonts w:ascii="Times New Roman" w:eastAsia="Times New Roman" w:hAnsi="Times New Roman" w:cs="Times New Roman"/>
          <w:b/>
          <w:bCs/>
          <w:color w:val="000000"/>
          <w:spacing w:val="0"/>
          <w:sz w:val="26"/>
          <w:shd w:val="clear" w:color="auto" w:fill="auto"/>
          <w:rtl w:val="0"/>
        </w:rPr>
        <w:t xml:space="preserve"> </w:t>
      </w:r>
    </w:p>
    <w:p>
      <w:pPr>
        <w:bidi w:val="0"/>
        <w:spacing w:before="296" w:after="0" w:line="297" w:lineRule="exact"/>
        <w:ind w:left="0" w:right="-10" w:firstLine="720"/>
        <w:jc w:val="both"/>
      </w:pPr>
      <w:r>
        <w:rPr>
          <w:rFonts w:ascii="Times New Roman" w:eastAsia="Times New Roman" w:hAnsi="Times New Roman" w:cs="Times New Roman"/>
          <w:color w:val="000000"/>
          <w:spacing w:val="0"/>
          <w:sz w:val="26"/>
          <w:shd w:val="clear" w:color="auto" w:fill="auto"/>
          <w:rtl w:val="0"/>
        </w:rPr>
        <w:t xml:space="preserve">Among  these  qualities  of  associating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of  enlightenment (</w:t>
      </w:r>
      <w:r>
        <w:rPr>
          <w:rFonts w:ascii="Times New Roman" w:eastAsia="Times New Roman" w:hAnsi="Times New Roman" w:cs="Times New Roman"/>
          <w:b/>
          <w:bCs/>
          <w:i/>
          <w:iCs/>
          <w:color w:val="000000"/>
          <w:spacing w:val="0"/>
          <w:sz w:val="26"/>
          <w:shd w:val="clear" w:color="auto" w:fill="auto"/>
          <w:rtl w:val="0"/>
        </w:rPr>
        <w:t xml:space="preserve">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if pure bases of interpretation are carried out </w:t>
      </w:r>
      <w:r>
        <w:rPr>
          <w:rFonts w:ascii="Times New Roman" w:eastAsia="Times New Roman" w:hAnsi="Times New Roman" w:cs="Times New Roman"/>
          <w:color w:val="000000"/>
          <w:spacing w:val="1"/>
          <w:sz w:val="26"/>
          <w:shd w:val="clear" w:color="auto" w:fill="auto"/>
          <w:rtl w:val="0"/>
        </w:rPr>
        <w:t>commonly</w:t>
      </w:r>
      <w:r>
        <w:rPr>
          <w:rFonts w:ascii="Times New Roman" w:eastAsia="Times New Roman" w:hAnsi="Times New Roman" w:cs="Times New Roman"/>
          <w:color w:val="000000"/>
          <w:spacing w:val="0"/>
          <w:sz w:val="26"/>
          <w:shd w:val="clear" w:color="auto" w:fill="auto"/>
          <w:rtl w:val="0"/>
        </w:rPr>
        <w:t xml:space="preserve"> without  mixing  words  each  other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aggahitaggahana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method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0"/>
          <w:sz w:val="26"/>
          <w:shd w:val="clear" w:color="auto" w:fill="auto"/>
          <w:rtl w:val="0"/>
        </w:rPr>
        <w:t xml:space="preserve">unhold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must held or counted) there are (14) qualities of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viz, </w:t>
      </w:r>
      <w:r>
        <w:rPr>
          <w:rFonts w:ascii="Times New Roman" w:eastAsia="Times New Roman" w:hAnsi="Times New Roman" w:cs="Times New Roman"/>
          <w:b/>
          <w:bCs/>
          <w:i/>
          <w:iCs/>
          <w:color w:val="000000"/>
          <w:spacing w:val="0"/>
          <w:sz w:val="26"/>
          <w:shd w:val="clear" w:color="auto" w:fill="auto"/>
          <w:rtl w:val="0"/>
        </w:rPr>
        <w:t xml:space="preserve"> sati,  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riya,  chanda,  citta,  pañña,  </w:t>
      </w:r>
      <w:r>
        <w:rPr>
          <w:rFonts w:ascii="Times New Roman" w:eastAsia="Times New Roman" w:hAnsi="Times New Roman" w:cs="Times New Roman"/>
          <w:b/>
          <w:bCs/>
          <w:i/>
          <w:iCs/>
          <w:color w:val="000000"/>
          <w:spacing w:val="3"/>
          <w:sz w:val="26"/>
          <w:shd w:val="clear" w:color="auto" w:fill="auto"/>
          <w:rtl w:val="0"/>
        </w:rPr>
        <w:t>saddh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samadhi,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 passaddhi,  upekkh</w:t>
      </w:r>
      <w:r>
        <w:rPr>
          <w:rFonts w:ascii="Times New Roman" w:eastAsia="Times New Roman" w:hAnsi="Times New Roman" w:cs="Times New Roman"/>
          <w:color w:val="000000"/>
          <w:spacing w:val="0"/>
          <w:sz w:val="26"/>
          <w:shd w:val="clear" w:color="auto" w:fill="auto"/>
          <w:rtl w:val="0"/>
        </w:rPr>
        <w:t xml:space="preserve">ā  (=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tatramajjhattat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samm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vac</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b/>
          <w:bCs/>
          <w:i/>
          <w:iCs/>
          <w:color w:val="000000"/>
          <w:spacing w:val="0"/>
          <w:sz w:val="26"/>
          <w:shd w:val="clear" w:color="auto" w:fill="auto"/>
          <w:rtl w:val="0"/>
        </w:rPr>
        <w:t xml:space="preserve"> 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totally.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Among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(mindfulness) etc, are preached as various interpretations, (8) kinds etc, though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posses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nature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occurrence  of  finishing  of  various  functions,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etc  depending  upon efficiency of each kind. Some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cittiddhip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(psychic power of willpower) etc., are preached as </w:t>
      </w:r>
      <w:r>
        <w:rPr>
          <w:rFonts w:ascii="Times New Roman" w:eastAsia="Times New Roman" w:hAnsi="Times New Roman" w:cs="Times New Roman"/>
          <w:color w:val="000000"/>
          <w:spacing w:val="2"/>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kind each, due to occurrence as character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this  case,  it  is  interpreted  on  (14)  qualities  of  associating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enlightenment as bases resulting from maximum available bases of </w:t>
      </w:r>
      <w:r>
        <w:rPr>
          <w:rFonts w:ascii="Times New Roman" w:eastAsia="Times New Roman" w:hAnsi="Times New Roman" w:cs="Times New Roman"/>
          <w:b/>
          <w:bCs/>
          <w:i/>
          <w:iCs/>
          <w:color w:val="000000"/>
          <w:spacing w:val="0"/>
          <w:sz w:val="26"/>
          <w:shd w:val="clear" w:color="auto" w:fill="auto"/>
          <w:rtl w:val="0"/>
        </w:rPr>
        <w:t>bodhipakkhiya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Path  (-moment)  through  first  absorption,  (14)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can be available. For the Path (-moment) through second absorption, (13) kinds of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can be available due to inavailability of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while the Path (-moment) through third absorption, fourth absorption </w:t>
      </w:r>
      <w:r>
        <w:rPr>
          <w:rFonts w:ascii="Times New Roman" w:eastAsia="Times New Roman" w:hAnsi="Times New Roman" w:cs="Times New Roman"/>
          <w:color w:val="000000"/>
          <w:spacing w:val="1"/>
          <w:sz w:val="26"/>
          <w:shd w:val="clear" w:color="auto" w:fill="auto"/>
          <w:rtl w:val="0"/>
        </w:rPr>
        <w:t>fifth</w:t>
      </w:r>
      <w:r>
        <w:rPr>
          <w:rFonts w:ascii="Times New Roman" w:eastAsia="Times New Roman" w:hAnsi="Times New Roman" w:cs="Times New Roman"/>
          <w:color w:val="000000"/>
          <w:spacing w:val="0"/>
          <w:sz w:val="26"/>
          <w:shd w:val="clear" w:color="auto" w:fill="auto"/>
          <w:rtl w:val="0"/>
        </w:rPr>
        <w:t xml:space="preserve"> absorption, each (12) kinds of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s can be available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inavailability of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tisambojjhanga</w:t>
      </w:r>
      <w:r>
        <w:rPr>
          <w:rFonts w:ascii="Times New Roman" w:eastAsia="Times New Roman" w:hAnsi="Times New Roman" w:cs="Times New Roman"/>
          <w:color w:val="000000"/>
          <w:spacing w:val="0"/>
          <w:sz w:val="26"/>
          <w:shd w:val="clear" w:color="auto" w:fill="auto"/>
          <w:rtl w:val="0"/>
        </w:rPr>
        <w:t>, respectively according to pentad method (</w:t>
      </w:r>
      <w:r>
        <w:rPr>
          <w:rFonts w:ascii="Times New Roman" w:eastAsia="Times New Roman" w:hAnsi="Times New Roman" w:cs="Times New Roman"/>
          <w:b/>
          <w:bCs/>
          <w:i/>
          <w:iCs/>
          <w:color w:val="000000"/>
          <w:spacing w:val="0"/>
          <w:sz w:val="26"/>
          <w:shd w:val="clear" w:color="auto" w:fill="auto"/>
          <w:rtl w:val="0"/>
        </w:rPr>
        <w:t>pañcakanaya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Nine kinds, (1) status._____ those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with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character are of nine  kinds  viz, </w:t>
      </w:r>
      <w:r>
        <w:rPr>
          <w:rFonts w:ascii="Times New Roman" w:eastAsia="Times New Roman" w:hAnsi="Times New Roman" w:cs="Times New Roman"/>
          <w:b/>
          <w:bCs/>
          <w:i/>
          <w:iCs/>
          <w:color w:val="000000"/>
          <w:spacing w:val="0"/>
          <w:sz w:val="26"/>
          <w:shd w:val="clear" w:color="auto" w:fill="auto"/>
          <w:rtl w:val="0"/>
        </w:rPr>
        <w:t xml:space="preserve"> chanda,  citta,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ti,  passaddhi,  </w:t>
      </w:r>
      <w:r>
        <w:rPr>
          <w:rFonts w:ascii="Times New Roman" w:eastAsia="Times New Roman" w:hAnsi="Times New Roman" w:cs="Times New Roman"/>
          <w:b/>
          <w:bCs/>
          <w:i/>
          <w:iCs/>
          <w:color w:val="000000"/>
          <w:spacing w:val="2"/>
          <w:sz w:val="26"/>
          <w:shd w:val="clear" w:color="auto" w:fill="auto"/>
          <w:rtl w:val="0"/>
        </w:rPr>
        <w:t>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samkappa,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5"/>
          <w:sz w:val="26"/>
          <w:shd w:val="clear" w:color="auto" w:fill="auto"/>
          <w:rtl w:val="0"/>
        </w:rPr>
        <w:t>samm</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v</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c</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b/>
          <w:bCs/>
          <w:i/>
          <w:iCs/>
          <w:color w:val="000000"/>
          <w:spacing w:val="0"/>
          <w:sz w:val="26"/>
          <w:shd w:val="clear" w:color="auto" w:fill="auto"/>
          <w:rtl w:val="0"/>
        </w:rPr>
        <w:t xml:space="preserve">  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occur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each  status, </w:t>
      </w:r>
      <w:r>
        <w:rPr>
          <w:rFonts w:ascii="Times New Roman" w:eastAsia="Times New Roman" w:hAnsi="Times New Roman" w:cs="Times New Roman"/>
          <w:b/>
          <w:bCs/>
          <w:i/>
          <w:iCs/>
          <w:color w:val="000000"/>
          <w:spacing w:val="1"/>
          <w:sz w:val="26"/>
          <w:shd w:val="clear" w:color="auto" w:fill="auto"/>
          <w:rtl w:val="0"/>
        </w:rPr>
        <w:t>chandidhip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cittiddhip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passaddhi  sambojjhanga,  upekkh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sambojjhanga,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b/>
          <w:bCs/>
          <w:i/>
          <w:iCs/>
          <w:color w:val="000000"/>
          <w:spacing w:val="0"/>
          <w:sz w:val="26"/>
          <w:shd w:val="clear" w:color="auto" w:fill="auto"/>
          <w:rtl w:val="0"/>
        </w:rPr>
        <w:t xml:space="preserve"> magganga, 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 magganga</w:t>
      </w:r>
      <w:r>
        <w:rPr>
          <w:rFonts w:ascii="Times New Roman" w:eastAsia="Times New Roman" w:hAnsi="Times New Roman" w:cs="Times New Roman"/>
          <w:color w:val="000000"/>
          <w:spacing w:val="0"/>
          <w:sz w:val="26"/>
          <w:shd w:val="clear" w:color="auto" w:fill="auto"/>
          <w:rtl w:val="0"/>
        </w:rPr>
        <w:t xml:space="preserve">, respectively. _____ </w:t>
      </w:r>
    </w:p>
    <w:p>
      <w:pPr>
        <w:bidi w:val="0"/>
        <w:spacing w:before="3" w:after="0" w:line="297" w:lineRule="exact"/>
        <w:ind w:left="0" w:right="-4" w:firstLine="720"/>
        <w:jc w:val="left"/>
      </w:pPr>
      <w:r>
        <w:rPr>
          <w:rFonts w:ascii="Times New Roman" w:eastAsia="Times New Roman" w:hAnsi="Times New Roman" w:cs="Times New Roman"/>
          <w:b/>
          <w:bCs/>
          <w:i/>
          <w:iCs/>
          <w:color w:val="000000"/>
          <w:spacing w:val="0"/>
          <w:sz w:val="26"/>
          <w:shd w:val="clear" w:color="auto" w:fill="auto"/>
          <w:rtl w:val="0"/>
        </w:rPr>
        <w:t>Saddha</w:t>
      </w:r>
      <w:r>
        <w:rPr>
          <w:rFonts w:ascii="Times New Roman" w:eastAsia="Times New Roman" w:hAnsi="Times New Roman" w:cs="Times New Roman"/>
          <w:color w:val="000000"/>
          <w:spacing w:val="0"/>
          <w:sz w:val="26"/>
          <w:shd w:val="clear" w:color="auto" w:fill="auto"/>
          <w:rtl w:val="0"/>
        </w:rPr>
        <w:t xml:space="preserve"> (faith) </w:t>
      </w:r>
      <w:r>
        <w:rPr>
          <w:rFonts w:ascii="Times New Roman" w:eastAsia="Times New Roman" w:hAnsi="Times New Roman" w:cs="Times New Roman"/>
          <w:color w:val="000000"/>
          <w:spacing w:val="1"/>
          <w:sz w:val="26"/>
          <w:shd w:val="clear" w:color="auto" w:fill="auto"/>
          <w:rtl w:val="0"/>
        </w:rPr>
        <w:t>(2)</w:t>
      </w:r>
      <w:r>
        <w:rPr>
          <w:rFonts w:ascii="Times New Roman" w:eastAsia="Times New Roman" w:hAnsi="Times New Roman" w:cs="Times New Roman"/>
          <w:color w:val="000000"/>
          <w:spacing w:val="0"/>
          <w:sz w:val="26"/>
          <w:shd w:val="clear" w:color="auto" w:fill="auto"/>
          <w:rtl w:val="0"/>
        </w:rPr>
        <w:t xml:space="preserve"> status._____ The faith varies as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w:t>
      </w:r>
      <w:r>
        <w:rPr>
          <w:rFonts w:ascii="Times New Roman" w:eastAsia="Times New Roman" w:hAnsi="Times New Roman" w:cs="Times New Roman"/>
          <w:b/>
          <w:bCs/>
          <w:i/>
          <w:iCs/>
          <w:color w:val="000000"/>
          <w:spacing w:val="0"/>
          <w:sz w:val="26"/>
          <w:shd w:val="clear" w:color="auto" w:fill="auto"/>
          <w:rtl w:val="0"/>
        </w:rPr>
        <w:t xml:space="preserve">saddhindriya, </w:t>
      </w:r>
      <w:r>
        <w:rPr>
          <w:rFonts w:ascii="Times New Roman" w:eastAsia="Times New Roman" w:hAnsi="Times New Roman" w:cs="Times New Roman"/>
          <w:b/>
          <w:bCs/>
          <w:i/>
          <w:iCs/>
          <w:color w:val="000000"/>
          <w:spacing w:val="1"/>
          <w:sz w:val="26"/>
          <w:shd w:val="clear" w:color="auto" w:fill="auto"/>
          <w:rtl w:val="0"/>
        </w:rPr>
        <w:t>sadd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bala</w:t>
      </w:r>
      <w:r>
        <w:rPr>
          <w:rFonts w:ascii="Times New Roman" w:eastAsia="Times New Roman" w:hAnsi="Times New Roman" w:cs="Times New Roman"/>
          <w:color w:val="000000"/>
          <w:spacing w:val="0"/>
          <w:sz w:val="26"/>
          <w:shd w:val="clear" w:color="auto" w:fill="auto"/>
          <w:rtl w:val="0"/>
        </w:rPr>
        <w:t xml:space="preserve"> and it has </w:t>
      </w:r>
      <w:r>
        <w:rPr>
          <w:rFonts w:ascii="Times New Roman" w:eastAsia="Times New Roman" w:hAnsi="Times New Roman" w:cs="Times New Roman"/>
          <w:color w:val="000000"/>
          <w:spacing w:val="1"/>
          <w:sz w:val="26"/>
          <w:shd w:val="clear" w:color="auto" w:fill="auto"/>
          <w:rtl w:val="0"/>
        </w:rPr>
        <w:t>got</w:t>
      </w:r>
      <w:r>
        <w:rPr>
          <w:rFonts w:ascii="Times New Roman" w:eastAsia="Times New Roman" w:hAnsi="Times New Roman" w:cs="Times New Roman"/>
          <w:color w:val="000000"/>
          <w:spacing w:val="0"/>
          <w:sz w:val="26"/>
          <w:shd w:val="clear" w:color="auto" w:fill="auto"/>
          <w:rtl w:val="0"/>
        </w:rPr>
        <w:t xml:space="preserve"> two status. </w:t>
      </w:r>
    </w:p>
    <w:p>
      <w:pPr>
        <w:bidi w:val="0"/>
        <w:spacing w:before="3" w:after="0" w:line="297" w:lineRule="exact"/>
        <w:ind w:left="0" w:right="-8" w:firstLine="720"/>
        <w:jc w:val="both"/>
      </w:pPr>
      <w:r>
        <w:rPr>
          <w:rFonts w:ascii="Times New Roman" w:eastAsia="Times New Roman" w:hAnsi="Times New Roman" w:cs="Times New Roman"/>
          <w:b/>
          <w:bCs/>
          <w:i/>
          <w:iCs/>
          <w:color w:val="000000"/>
          <w:spacing w:val="3"/>
          <w:sz w:val="26"/>
          <w:shd w:val="clear" w:color="auto" w:fill="auto"/>
          <w:rtl w:val="0"/>
        </w:rPr>
        <w:t>Sam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dhi</w:t>
      </w:r>
      <w:r>
        <w:rPr>
          <w:rFonts w:ascii="Times New Roman" w:eastAsia="Times New Roman" w:hAnsi="Times New Roman" w:cs="Times New Roman"/>
          <w:color w:val="000000"/>
          <w:spacing w:val="0"/>
          <w:sz w:val="26"/>
          <w:shd w:val="clear" w:color="auto" w:fill="auto"/>
          <w:rtl w:val="0"/>
        </w:rPr>
        <w:t xml:space="preserve">  (concentration)  (4)  status._____  The  concentration  varies  as  four kinds,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dhindriya,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dhibala,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dhisambojjhanga,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samadhi</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and it has </w:t>
      </w:r>
      <w:r>
        <w:rPr>
          <w:rFonts w:ascii="Times New Roman" w:eastAsia="Times New Roman" w:hAnsi="Times New Roman" w:cs="Times New Roman"/>
          <w:color w:val="000000"/>
          <w:spacing w:val="1"/>
          <w:sz w:val="26"/>
          <w:shd w:val="clear" w:color="auto" w:fill="auto"/>
          <w:rtl w:val="0"/>
        </w:rPr>
        <w:t>got</w:t>
      </w:r>
      <w:r>
        <w:rPr>
          <w:rFonts w:ascii="Times New Roman" w:eastAsia="Times New Roman" w:hAnsi="Times New Roman" w:cs="Times New Roman"/>
          <w:color w:val="000000"/>
          <w:spacing w:val="0"/>
          <w:sz w:val="26"/>
          <w:shd w:val="clear" w:color="auto" w:fill="auto"/>
          <w:rtl w:val="0"/>
        </w:rPr>
        <w:t xml:space="preserve"> four status. </w:t>
      </w:r>
    </w:p>
    <w:p>
      <w:pPr>
        <w:bidi w:val="0"/>
        <w:spacing w:before="1" w:after="0" w:line="307"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Pañña</w:t>
      </w:r>
      <w:r>
        <w:rPr>
          <w:rFonts w:ascii="Times New Roman" w:eastAsia="Times New Roman" w:hAnsi="Times New Roman" w:cs="Times New Roman"/>
          <w:color w:val="000000"/>
          <w:spacing w:val="0"/>
          <w:sz w:val="26"/>
          <w:shd w:val="clear" w:color="auto" w:fill="auto"/>
          <w:rtl w:val="0"/>
        </w:rPr>
        <w:t xml:space="preserve">  (wisdom)  (5)  status._____  The  wisdom  varies  as  five  kinds </w:t>
      </w:r>
      <w:r>
        <w:rPr>
          <w:rFonts w:ascii="Times New Roman" w:eastAsia="Times New Roman" w:hAnsi="Times New Roman" w:cs="Times New Roman"/>
          <w:b/>
          <w:bCs/>
          <w:i/>
          <w:iCs/>
          <w:color w:val="000000"/>
          <w:spacing w:val="1"/>
          <w:sz w:val="26"/>
          <w:shd w:val="clear" w:color="auto" w:fill="auto"/>
          <w:rtl w:val="0"/>
        </w:rPr>
        <w:t>v</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mamsidhip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b/>
          <w:bCs/>
          <w:i/>
          <w:iCs/>
          <w:color w:val="000000"/>
          <w:spacing w:val="0"/>
          <w:sz w:val="26"/>
          <w:shd w:val="clear" w:color="auto" w:fill="auto"/>
          <w:rtl w:val="0"/>
        </w:rPr>
        <w:t xml:space="preserve">  paññindriya,  paññbala,  dhammavicagyasambojjhanga,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ditthi</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and it has got five status. </w:t>
      </w:r>
    </w:p>
    <w:p>
      <w:pPr>
        <w:bidi w:val="0"/>
        <w:spacing w:before="0" w:after="0" w:line="300" w:lineRule="exact"/>
        <w:ind w:left="0" w:right="-3" w:firstLine="720"/>
        <w:jc w:val="both"/>
      </w:pPr>
      <w:r>
        <w:rPr>
          <w:rFonts w:ascii="Times New Roman" w:eastAsia="Times New Roman" w:hAnsi="Times New Roman" w:cs="Times New Roman"/>
          <w:b/>
          <w:bCs/>
          <w:i/>
          <w:iCs/>
          <w:color w:val="000000"/>
          <w:spacing w:val="0"/>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(mindfulness)  </w:t>
      </w:r>
      <w:r>
        <w:rPr>
          <w:rFonts w:ascii="Times New Roman" w:eastAsia="Times New Roman" w:hAnsi="Times New Roman" w:cs="Times New Roman"/>
          <w:color w:val="000000"/>
          <w:spacing w:val="1"/>
          <w:sz w:val="26"/>
          <w:shd w:val="clear" w:color="auto" w:fill="auto"/>
          <w:rtl w:val="0"/>
        </w:rPr>
        <w:t>(8)</w:t>
      </w:r>
      <w:r>
        <w:rPr>
          <w:rFonts w:ascii="Times New Roman" w:eastAsia="Times New Roman" w:hAnsi="Times New Roman" w:cs="Times New Roman"/>
          <w:color w:val="000000"/>
          <w:spacing w:val="0"/>
          <w:sz w:val="26"/>
          <w:shd w:val="clear" w:color="auto" w:fill="auto"/>
          <w:rtl w:val="0"/>
        </w:rPr>
        <w:t xml:space="preserve">  status._____  The  mindfulness  varies  as  four </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satindriya, satibala, satisambojjhanga,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sati</w:t>
      </w:r>
      <w:r>
        <w:rPr>
          <w:rFonts w:ascii="Times New Roman" w:eastAsia="Times New Roman" w:hAnsi="Times New Roman" w:cs="Times New Roman"/>
          <w:b/>
          <w:bCs/>
          <w:i/>
          <w:iCs/>
          <w:color w:val="000000"/>
          <w:spacing w:val="0"/>
          <w:sz w:val="26"/>
          <w:shd w:val="clear" w:color="auto" w:fill="auto"/>
          <w:rtl w:val="0"/>
        </w:rPr>
        <w:t xml:space="preserve"> magganga</w:t>
      </w:r>
      <w:r>
        <w:rPr>
          <w:rFonts w:ascii="Times New Roman" w:eastAsia="Times New Roman" w:hAnsi="Times New Roman" w:cs="Times New Roman"/>
          <w:color w:val="000000"/>
          <w:spacing w:val="0"/>
          <w:sz w:val="26"/>
          <w:shd w:val="clear" w:color="auto" w:fill="auto"/>
          <w:rtl w:val="0"/>
        </w:rPr>
        <w:t xml:space="preserve"> and its has got eight status. </w:t>
      </w:r>
    </w:p>
    <w:p>
      <w:pPr>
        <w:bidi w:val="0"/>
        <w:spacing w:before="0" w:after="0" w:line="304"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(9)  status._____  The  effort  varies  as  nine  kinds,  four </w:t>
      </w:r>
      <w:r>
        <w:rPr>
          <w:rFonts w:ascii="Times New Roman" w:eastAsia="Times New Roman" w:hAnsi="Times New Roman" w:cs="Times New Roman"/>
          <w:b/>
          <w:bCs/>
          <w:i/>
          <w:iCs/>
          <w:color w:val="000000"/>
          <w:spacing w:val="1"/>
          <w:sz w:val="26"/>
          <w:shd w:val="clear" w:color="auto" w:fill="auto"/>
          <w:rtl w:val="0"/>
        </w:rPr>
        <w:t>sammappadh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riyiddhipada,  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riyindriya,  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riyabala,  v</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riyasambojjhanga,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mamagganga</w:t>
      </w:r>
      <w:r>
        <w:rPr>
          <w:rFonts w:ascii="Times New Roman" w:eastAsia="Times New Roman" w:hAnsi="Times New Roman" w:cs="Times New Roman"/>
          <w:color w:val="000000"/>
          <w:spacing w:val="0"/>
          <w:sz w:val="26"/>
          <w:shd w:val="clear" w:color="auto" w:fill="auto"/>
          <w:rtl w:val="0"/>
        </w:rPr>
        <w:t xml:space="preserve"> and it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got nine status.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occurrence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association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which  is  worth designating as </w:t>
      </w:r>
      <w:r>
        <w:rPr>
          <w:rFonts w:ascii="Times New Roman" w:eastAsia="Times New Roman" w:hAnsi="Times New Roman" w:cs="Times New Roman"/>
          <w:b/>
          <w:bCs/>
          <w:i/>
          <w:iCs/>
          <w:color w:val="000000"/>
          <w:spacing w:val="0"/>
          <w:sz w:val="26"/>
          <w:shd w:val="clear" w:color="auto" w:fill="auto"/>
          <w:rtl w:val="0"/>
        </w:rPr>
        <w:t>bodha</w:t>
      </w:r>
      <w:r>
        <w:rPr>
          <w:rFonts w:ascii="Times New Roman" w:eastAsia="Times New Roman" w:hAnsi="Times New Roman" w:cs="Times New Roman"/>
          <w:color w:val="000000"/>
          <w:spacing w:val="0"/>
          <w:sz w:val="26"/>
          <w:shd w:val="clear" w:color="auto" w:fill="auto"/>
          <w:rtl w:val="0"/>
        </w:rPr>
        <w:t xml:space="preserve"> (= enlightenment)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standing as beneficial associates of the Noble Path, these (37)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basically (14)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designated  as </w:t>
      </w:r>
      <w:r>
        <w:rPr>
          <w:rFonts w:ascii="Times New Roman" w:eastAsia="Times New Roman" w:hAnsi="Times New Roman" w:cs="Times New Roman"/>
          <w:b/>
          <w:bCs/>
          <w:i/>
          <w:iCs/>
          <w:color w:val="000000"/>
          <w:spacing w:val="0"/>
          <w:sz w:val="26"/>
          <w:shd w:val="clear" w:color="auto" w:fill="auto"/>
          <w:rtl w:val="0"/>
        </w:rPr>
        <w:t xml:space="preserve"> 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During  mundane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These </w:t>
      </w:r>
      <w:r>
        <w:rPr>
          <w:rFonts w:ascii="Times New Roman" w:eastAsia="Times New Roman" w:hAnsi="Times New Roman" w:cs="Times New Roman"/>
          <w:b/>
          <w:bCs/>
          <w:i/>
          <w:iCs/>
          <w:color w:val="000000"/>
          <w:spacing w:val="0"/>
          <w:sz w:val="26"/>
          <w:shd w:val="clear" w:color="auto" w:fill="auto"/>
          <w:rtl w:val="0"/>
        </w:rPr>
        <w:t xml:space="preserve">bodhipakkhiya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are available appropriately. </w:t>
      </w:r>
    </w:p>
    <w:p>
      <w:pPr>
        <w:bidi w:val="0"/>
        <w:spacing w:before="18"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(M-3-124) </w:t>
      </w:r>
    </w:p>
    <w:p>
      <w:pPr>
        <w:numPr>
          <w:ilvl w:val="0"/>
          <w:numId w:val="107"/>
        </w:numPr>
        <w:bidi w:val="0"/>
        <w:spacing w:before="7" w:after="0" w:line="286" w:lineRule="exact"/>
        <w:ind w:right="-200"/>
        <w:jc w:val="both"/>
      </w:pP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if the mindfulness of breathing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nassati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developed, four </w:t>
      </w:r>
    </w:p>
    <w:p>
      <w:pPr>
        <w:bidi w:val="0"/>
        <w:spacing w:before="3"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will be fulfilled. If four kinds of application  of  mindfulness  is  developed  seven  kinds  of  factors  of  enlightenment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bojjhanga</w:t>
      </w:r>
      <w:r>
        <w:rPr>
          <w:rFonts w:ascii="Times New Roman" w:eastAsia="Times New Roman" w:hAnsi="Times New Roman" w:cs="Times New Roman"/>
          <w:color w:val="000000"/>
          <w:spacing w:val="0"/>
          <w:sz w:val="26"/>
          <w:shd w:val="clear" w:color="auto" w:fill="auto"/>
          <w:rtl w:val="0"/>
        </w:rPr>
        <w:t xml:space="preserve">) will be fulfilled. If seven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factors of enlightenment is developed, the Path of Arahant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Fruit of Arahant will be fulfilled. (</w:t>
      </w:r>
      <w:r>
        <w:rPr>
          <w:rFonts w:ascii="Times New Roman" w:eastAsia="Times New Roman" w:hAnsi="Times New Roman" w:cs="Times New Roman"/>
          <w:b/>
          <w:bCs/>
          <w:i/>
          <w:iCs/>
          <w:color w:val="000000"/>
          <w:spacing w:val="0"/>
          <w:sz w:val="26"/>
          <w:shd w:val="clear" w:color="auto" w:fill="auto"/>
          <w:rtl w:val="0"/>
        </w:rPr>
        <w:t>M-3-124</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PAGE-483 </w:t>
      </w:r>
    </w:p>
    <w:p>
      <w:pPr>
        <w:numPr>
          <w:ilvl w:val="0"/>
          <w:numId w:val="108"/>
        </w:numPr>
        <w:bidi w:val="0"/>
        <w:spacing w:before="312"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Way of emerging from </w:t>
      </w:r>
      <w:r>
        <w:rPr>
          <w:rFonts w:ascii="Times New Roman" w:eastAsia="Times New Roman" w:hAnsi="Times New Roman" w:cs="Times New Roman"/>
          <w:b/>
          <w:bCs/>
          <w:i/>
          <w:iCs/>
          <w:color w:val="000000"/>
          <w:spacing w:val="0"/>
          <w:sz w:val="26"/>
          <w:shd w:val="clear" w:color="auto" w:fill="auto"/>
          <w:rtl w:val="0"/>
        </w:rPr>
        <w:t>nimitta-pava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There  are  two  kinds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mundane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supra-mundane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Noble Path knowledge is also designated as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due to occurrence of ability to know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 on Four Noble </w:t>
      </w:r>
      <w:r>
        <w:rPr>
          <w:rFonts w:ascii="Times New Roman" w:eastAsia="Times New Roman" w:hAnsi="Times New Roman" w:cs="Times New Roman"/>
          <w:color w:val="000000"/>
          <w:spacing w:val="1"/>
          <w:sz w:val="26"/>
          <w:shd w:val="clear" w:color="auto" w:fill="auto"/>
          <w:rtl w:val="0"/>
        </w:rPr>
        <w:t>Truths</w:t>
      </w:r>
      <w:r>
        <w:rPr>
          <w:rFonts w:ascii="Times New Roman" w:eastAsia="Times New Roman" w:hAnsi="Times New Roman" w:cs="Times New Roman"/>
          <w:color w:val="000000"/>
          <w:spacing w:val="0"/>
          <w:sz w:val="26"/>
          <w:shd w:val="clear" w:color="auto" w:fill="auto"/>
          <w:rtl w:val="0"/>
        </w:rPr>
        <w:t xml:space="preserve"> through four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abhisamaya</w:t>
      </w:r>
      <w:r>
        <w:rPr>
          <w:rFonts w:ascii="Times New Roman" w:eastAsia="Times New Roman" w:hAnsi="Times New Roman" w:cs="Times New Roman"/>
          <w:color w:val="000000"/>
          <w:spacing w:val="0"/>
          <w:sz w:val="26"/>
          <w:shd w:val="clear" w:color="auto" w:fill="auto"/>
          <w:rtl w:val="0"/>
        </w:rPr>
        <w:t xml:space="preserve"> (= clear understanding), viz,  </w:t>
      </w:r>
    </w:p>
    <w:p>
      <w:pPr>
        <w:numPr>
          <w:ilvl w:val="0"/>
          <w:numId w:val="109"/>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discriminating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pariññabhisamaya</w:t>
      </w:r>
      <w:r>
        <w:rPr>
          <w:rFonts w:ascii="Times New Roman" w:eastAsia="Times New Roman" w:hAnsi="Times New Roman" w:cs="Times New Roman"/>
          <w:color w:val="000000"/>
          <w:spacing w:val="0"/>
          <w:sz w:val="26"/>
          <w:shd w:val="clear" w:color="auto" w:fill="auto"/>
          <w:rtl w:val="0"/>
        </w:rPr>
        <w:t xml:space="preserve"> (= clear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understanding of all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p>
    <w:p>
      <w:pPr>
        <w:numPr>
          <w:ilvl w:val="0"/>
          <w:numId w:val="110"/>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abandoning  of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nabhisamya</w:t>
      </w:r>
      <w:r>
        <w:rPr>
          <w:rFonts w:ascii="Times New Roman" w:eastAsia="Times New Roman" w:hAnsi="Times New Roman" w:cs="Times New Roman"/>
          <w:color w:val="000000"/>
          <w:spacing w:val="0"/>
          <w:sz w:val="26"/>
          <w:shd w:val="clear" w:color="auto" w:fill="auto"/>
          <w:rtl w:val="0"/>
        </w:rPr>
        <w:t xml:space="preserve">  (=  clear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under standing on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objects to be abandoned) </w:t>
      </w:r>
    </w:p>
    <w:p>
      <w:pPr>
        <w:numPr>
          <w:ilvl w:val="0"/>
          <w:numId w:val="11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facing  with </w:t>
      </w:r>
      <w:r>
        <w:rPr>
          <w:rFonts w:ascii="Times New Roman" w:eastAsia="Times New Roman" w:hAnsi="Times New Roman" w:cs="Times New Roman"/>
          <w:b/>
          <w:bCs/>
          <w:i/>
          <w:iCs/>
          <w:color w:val="000000"/>
          <w:spacing w:val="0"/>
          <w:sz w:val="26"/>
          <w:shd w:val="clear" w:color="auto" w:fill="auto"/>
          <w:rtl w:val="0"/>
        </w:rPr>
        <w:t xml:space="preserve"> nirodhasacca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sacchikiriyabhisamaya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clear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understanding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to be faced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12"/>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developing  of </w:t>
      </w:r>
      <w:r>
        <w:rPr>
          <w:rFonts w:ascii="Times New Roman" w:eastAsia="Times New Roman" w:hAnsi="Times New Roman" w:cs="Times New Roman"/>
          <w:b/>
          <w:bCs/>
          <w:i/>
          <w:iCs/>
          <w:color w:val="000000"/>
          <w:spacing w:val="0"/>
          <w:sz w:val="26"/>
          <w:shd w:val="clear" w:color="auto" w:fill="auto"/>
          <w:rtl w:val="0"/>
        </w:rPr>
        <w:t xml:space="preserve"> maggasacca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bhisamya</w:t>
      </w:r>
      <w:r>
        <w:rPr>
          <w:rFonts w:ascii="Times New Roman" w:eastAsia="Times New Roman" w:hAnsi="Times New Roman" w:cs="Times New Roman"/>
          <w:color w:val="000000"/>
          <w:spacing w:val="0"/>
          <w:sz w:val="26"/>
          <w:shd w:val="clear" w:color="auto" w:fill="auto"/>
          <w:rtl w:val="0"/>
        </w:rPr>
        <w:t xml:space="preserve">  (=  clear </w:t>
      </w:r>
    </w:p>
    <w:p>
      <w:pPr>
        <w:bidi w:val="0"/>
        <w:spacing w:before="1" w:after="0" w:line="299" w:lineRule="exact"/>
        <w:ind w:left="0" w:right="-5" w:firstLine="0"/>
        <w:jc w:val="left"/>
      </w:pPr>
      <w:r>
        <w:rPr>
          <w:rFonts w:ascii="Times New Roman" w:eastAsia="Times New Roman" w:hAnsi="Times New Roman" w:cs="Times New Roman"/>
          <w:color w:val="000000"/>
          <w:spacing w:val="0"/>
          <w:sz w:val="26"/>
          <w:shd w:val="clear" w:color="auto" w:fill="auto"/>
          <w:rtl w:val="0"/>
        </w:rPr>
        <w:t xml:space="preserve">understanding  on  the  Path  to  be  developed)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the </w:t>
      </w:r>
      <w:r>
        <w:rPr>
          <w:rFonts w:ascii="Times New Roman" w:eastAsia="Times New Roman" w:hAnsi="Times New Roman" w:cs="Times New Roman"/>
          <w:b/>
          <w:bCs/>
          <w:i/>
          <w:iCs/>
          <w:color w:val="000000"/>
          <w:spacing w:val="0"/>
          <w:sz w:val="26"/>
          <w:shd w:val="clear" w:color="auto" w:fill="auto"/>
          <w:rtl w:val="0"/>
        </w:rPr>
        <w:t xml:space="preserve"> supramundane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indeed.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those two kinds of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lokiyavipassan</w:t>
      </w:r>
      <w:r>
        <w:rPr>
          <w:rFonts w:ascii="Times New Roman" w:eastAsia="Times New Roman" w:hAnsi="Times New Roman" w:cs="Times New Roman"/>
          <w:color w:val="000000"/>
          <w:spacing w:val="0"/>
          <w:sz w:val="26"/>
          <w:shd w:val="clear" w:color="auto" w:fill="auto"/>
          <w:rtl w:val="0"/>
        </w:rPr>
        <w:t xml:space="preserve">ā (mundane </w:t>
      </w:r>
      <w:r>
        <w:rPr>
          <w:rFonts w:ascii="Times New Roman" w:eastAsia="Times New Roman" w:hAnsi="Times New Roman" w:cs="Times New Roman"/>
          <w:b/>
          <w:bCs/>
          <w:i/>
          <w:iCs/>
          <w:color w:val="000000"/>
          <w:spacing w:val="2"/>
          <w:sz w:val="26"/>
          <w:shd w:val="clear" w:color="auto" w:fill="auto"/>
          <w:rtl w:val="0"/>
        </w:rPr>
        <w:t>vipassan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lokuttara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supra mundane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former is unable to emerge from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phenomena of conditioned things) due to presence of object called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It is also unable to emerge from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cyclic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capable  of  continuous  occurring  and  are  called  five  aggregates)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inability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to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remove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totally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to </w:t>
      </w:r>
      <w:r>
        <w:rPr>
          <w:rFonts w:ascii="Times New Roman" w:eastAsia="Times New Roman" w:hAnsi="Times New Roman" w:cs="Times New Roman"/>
          <w:b/>
          <w:bCs/>
          <w:i/>
          <w:iCs/>
          <w:color w:val="000000"/>
          <w:spacing w:val="0"/>
          <w:sz w:val="26"/>
          <w:shd w:val="clear" w:color="auto" w:fill="auto"/>
          <w:rtl w:val="0"/>
        </w:rPr>
        <w:t xml:space="preserve"> samudaya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basis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consequent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knowledge  of  Trans-lineage  is  unable  to  emerge  from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due  to inability to eradicate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totally. It emerages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nimilta </w:t>
      </w:r>
      <w:r>
        <w:rPr>
          <w:rFonts w:ascii="Times New Roman" w:eastAsia="Times New Roman" w:hAnsi="Times New Roman" w:cs="Times New Roman"/>
          <w:color w:val="000000"/>
          <w:spacing w:val="0"/>
          <w:sz w:val="26"/>
          <w:shd w:val="clear" w:color="auto" w:fill="auto"/>
          <w:rtl w:val="0"/>
        </w:rPr>
        <w:t xml:space="preserve">due to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object resulting in designating as "</w:t>
      </w:r>
      <w:r>
        <w:rPr>
          <w:rFonts w:ascii="Times New Roman" w:eastAsia="Times New Roman" w:hAnsi="Times New Roman" w:cs="Times New Roman"/>
          <w:b/>
          <w:bCs/>
          <w:i/>
          <w:iCs/>
          <w:color w:val="000000"/>
          <w:spacing w:val="0"/>
          <w:sz w:val="26"/>
          <w:shd w:val="clear" w:color="auto" w:fill="auto"/>
          <w:rtl w:val="0"/>
        </w:rPr>
        <w:t xml:space="preserve">ekatovutthana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one </w:t>
      </w:r>
      <w:r>
        <w:rPr>
          <w:rFonts w:ascii="Times New Roman" w:eastAsia="Times New Roman" w:hAnsi="Times New Roman" w:cs="Times New Roman"/>
          <w:color w:val="000000"/>
          <w:spacing w:val="1"/>
          <w:sz w:val="26"/>
          <w:shd w:val="clear" w:color="auto" w:fill="auto"/>
          <w:rtl w:val="0"/>
        </w:rPr>
        <w:t>side).</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These  four  Kinds  of  Noble  Path,  indeed,  emerges  from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due to presence of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animitta</w:t>
      </w:r>
      <w:r>
        <w:rPr>
          <w:rFonts w:ascii="Times New Roman" w:eastAsia="Times New Roman" w:hAnsi="Times New Roman" w:cs="Times New Roman"/>
          <w:color w:val="000000"/>
          <w:spacing w:val="0"/>
          <w:sz w:val="26"/>
          <w:shd w:val="clear" w:color="auto" w:fill="auto"/>
          <w:rtl w:val="0"/>
        </w:rPr>
        <w:t xml:space="preserve">, that is void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but also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due to 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eradicate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totally. Those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are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ubhatovu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emerges from both sides). (</w:t>
      </w:r>
      <w:r>
        <w:rPr>
          <w:rFonts w:ascii="Times New Roman" w:eastAsia="Times New Roman" w:hAnsi="Times New Roman" w:cs="Times New Roman"/>
          <w:b/>
          <w:bCs/>
          <w:i/>
          <w:iCs/>
          <w:color w:val="000000"/>
          <w:spacing w:val="0"/>
          <w:sz w:val="26"/>
          <w:shd w:val="clear" w:color="auto" w:fill="auto"/>
          <w:rtl w:val="0"/>
        </w:rPr>
        <w:t>Vs -2-321</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-2-494)</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object after abandoning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is known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nimittato </w:t>
      </w:r>
      <w:r>
        <w:rPr>
          <w:rFonts w:ascii="Times New Roman" w:eastAsia="Times New Roman" w:hAnsi="Times New Roman" w:cs="Times New Roman"/>
          <w:b/>
          <w:bCs/>
          <w:i/>
          <w:iCs/>
          <w:color w:val="000000"/>
          <w:spacing w:val="2"/>
          <w:sz w:val="26"/>
          <w:shd w:val="clear" w:color="auto" w:fill="auto"/>
          <w:rtl w:val="0"/>
        </w:rPr>
        <w:t>vu</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phenomena of conditioned things)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reach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situation  with  the  nature  of  incapable  of  arising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dinnakapava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reoccurrence  of  consequent  aggregates  in  future),  resulting from  total  cessation  of  caused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called  ignorance, craving,  clinging, </w:t>
      </w:r>
      <w:r>
        <w:rPr>
          <w:rFonts w:ascii="Times New Roman" w:eastAsia="Times New Roman" w:hAnsi="Times New Roman" w:cs="Times New Roman"/>
          <w:b/>
          <w:bCs/>
          <w:i/>
          <w:iCs/>
          <w:color w:val="000000"/>
          <w:spacing w:val="0"/>
          <w:sz w:val="26"/>
          <w:shd w:val="clear" w:color="auto" w:fill="auto"/>
          <w:rtl w:val="0"/>
        </w:rPr>
        <w:t xml:space="preserve"> kamma-</w:t>
      </w:r>
      <w:r>
        <w:rPr>
          <w:rFonts w:ascii="Times New Roman" w:eastAsia="Times New Roman" w:hAnsi="Times New Roman" w:cs="Times New Roman"/>
          <w:color w:val="000000"/>
          <w:spacing w:val="0"/>
          <w:sz w:val="26"/>
          <w:shd w:val="clear" w:color="auto" w:fill="auto"/>
          <w:rtl w:val="0"/>
        </w:rPr>
        <w:t xml:space="preserve">formation,  action,  is  known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ato  </w:t>
      </w:r>
      <w:r>
        <w:rPr>
          <w:rFonts w:ascii="Times New Roman" w:eastAsia="Times New Roman" w:hAnsi="Times New Roman" w:cs="Times New Roman"/>
          <w:b/>
          <w:bCs/>
          <w:i/>
          <w:iCs/>
          <w:color w:val="000000"/>
          <w:spacing w:val="2"/>
          <w:sz w:val="26"/>
          <w:shd w:val="clear" w:color="auto" w:fill="auto"/>
          <w:rtl w:val="0"/>
        </w:rPr>
        <w:t>vu</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).It should be recognized the fact that due to arising of the path of Upstream-enterer those causal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i.e., ignorance, </w:t>
      </w:r>
      <w:r>
        <w:rPr>
          <w:rFonts w:ascii="Times New Roman" w:eastAsia="Times New Roman" w:hAnsi="Times New Roman" w:cs="Times New Roman"/>
          <w:color w:val="000000"/>
          <w:spacing w:val="0"/>
          <w:sz w:val="26"/>
          <w:shd w:val="clear" w:color="auto" w:fill="auto"/>
          <w:rtl w:val="0"/>
        </w:rPr>
        <w:t xml:space="preserve">craving,  clinging, </w:t>
      </w:r>
      <w:r>
        <w:rPr>
          <w:rFonts w:ascii="Times New Roman" w:eastAsia="Times New Roman" w:hAnsi="Times New Roman" w:cs="Times New Roman"/>
          <w:b/>
          <w:bCs/>
          <w:i/>
          <w:iCs/>
          <w:color w:val="000000"/>
          <w:spacing w:val="0"/>
          <w:sz w:val="26"/>
          <w:shd w:val="clear" w:color="auto" w:fill="auto"/>
          <w:rtl w:val="0"/>
        </w:rPr>
        <w:t xml:space="preserve"> kamma-</w:t>
      </w:r>
      <w:r>
        <w:rPr>
          <w:rFonts w:ascii="Times New Roman" w:eastAsia="Times New Roman" w:hAnsi="Times New Roman" w:cs="Times New Roman"/>
          <w:color w:val="000000"/>
          <w:spacing w:val="0"/>
          <w:sz w:val="26"/>
          <w:shd w:val="clear" w:color="auto" w:fill="auto"/>
          <w:rtl w:val="0"/>
        </w:rPr>
        <w:t xml:space="preserve">formation,  action,  which  are  causes  to  reach  woeful existence, are ceased </w:t>
      </w:r>
      <w:r>
        <w:rPr>
          <w:rFonts w:ascii="Times New Roman" w:eastAsia="Times New Roman" w:hAnsi="Times New Roman" w:cs="Times New Roman"/>
          <w:color w:val="000000"/>
          <w:spacing w:val="1"/>
          <w:sz w:val="26"/>
          <w:shd w:val="clear" w:color="auto" w:fill="auto"/>
          <w:rtl w:val="0"/>
        </w:rPr>
        <w:t>totally</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2"/>
          <w:sz w:val="26"/>
          <w:shd w:val="clear" w:color="auto" w:fill="auto"/>
          <w:rtl w:val="0"/>
        </w:rPr>
        <w:t>so</w:t>
      </w:r>
      <w:r>
        <w:rPr>
          <w:rFonts w:ascii="Times New Roman" w:eastAsia="Times New Roman" w:hAnsi="Times New Roman" w:cs="Times New Roman"/>
          <w:color w:val="000000"/>
          <w:spacing w:val="0"/>
          <w:sz w:val="26"/>
          <w:shd w:val="clear" w:color="auto" w:fill="auto"/>
          <w:rtl w:val="0"/>
        </w:rPr>
        <w:t xml:space="preserve"> forth. Therefore the commentator explained that "the Knowledge of Trans-lineage is unable to emerge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due to inability to eradicate </w:t>
      </w:r>
      <w:r>
        <w:rPr>
          <w:rFonts w:ascii="Times New Roman" w:eastAsia="Times New Roman" w:hAnsi="Times New Roman" w:cs="Times New Roman"/>
          <w:b/>
          <w:bCs/>
          <w:i/>
          <w:iCs/>
          <w:color w:val="000000"/>
          <w:spacing w:val="1"/>
          <w:sz w:val="26"/>
          <w:shd w:val="clear" w:color="auto" w:fill="auto"/>
          <w:rtl w:val="0"/>
        </w:rPr>
        <w:t>samudaya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totally."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-2-494</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to these explanations of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Mah</w:t>
      </w:r>
      <w:r>
        <w:rPr>
          <w:rFonts w:ascii="Times New Roman" w:eastAsia="Times New Roman" w:hAnsi="Times New Roman" w:cs="Times New Roman"/>
          <w:color w:val="000000"/>
          <w:spacing w:val="2"/>
          <w:sz w:val="26"/>
          <w:shd w:val="clear" w:color="auto" w:fill="auto"/>
          <w:rtl w:val="0"/>
        </w:rPr>
        <w:t>āţī</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w:t>
      </w:r>
      <w:r>
        <w:rPr>
          <w:rFonts w:ascii="Times New Roman" w:eastAsia="Times New Roman" w:hAnsi="Times New Roman" w:cs="Times New Roman"/>
          <w:color w:val="000000"/>
          <w:spacing w:val="1"/>
          <w:sz w:val="26"/>
          <w:shd w:val="clear" w:color="auto" w:fill="auto"/>
          <w:rtl w:val="0"/>
        </w:rPr>
        <w:t>may</w:t>
      </w:r>
      <w:r>
        <w:rPr>
          <w:rFonts w:ascii="Times New Roman" w:eastAsia="Times New Roman" w:hAnsi="Times New Roman" w:cs="Times New Roman"/>
          <w:color w:val="000000"/>
          <w:spacing w:val="0"/>
          <w:sz w:val="26"/>
          <w:shd w:val="clear" w:color="auto" w:fill="auto"/>
          <w:rtl w:val="0"/>
        </w:rPr>
        <w:t xml:space="preserve"> be intended  to  interpret  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dinnakapava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with  regarding  to  the  word,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However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opinion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Atthas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lin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  Atthakath</w:t>
      </w:r>
      <w:r>
        <w:rPr>
          <w:rFonts w:ascii="Times New Roman" w:eastAsia="Times New Roman" w:hAnsi="Times New Roman" w:cs="Times New Roman"/>
          <w:color w:val="000000"/>
          <w:spacing w:val="0"/>
          <w:sz w:val="26"/>
          <w:shd w:val="clear" w:color="auto" w:fill="auto"/>
          <w:rtl w:val="0"/>
        </w:rPr>
        <w:t>ā  has  been  presented previously. According to that commentary,  with regarding to the  word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it must be interpreted on both </w:t>
      </w:r>
      <w:r>
        <w:rPr>
          <w:rFonts w:ascii="Times New Roman" w:eastAsia="Times New Roman" w:hAnsi="Times New Roman" w:cs="Times New Roman"/>
          <w:color w:val="000000"/>
          <w:spacing w:val="1"/>
          <w:sz w:val="26"/>
          <w:shd w:val="clear" w:color="auto" w:fill="auto"/>
          <w:rtl w:val="0"/>
        </w:rPr>
        <w:t>'an</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PAGE-484 </w:t>
      </w:r>
    </w:p>
    <w:p>
      <w:pPr>
        <w:numPr>
          <w:ilvl w:val="0"/>
          <w:numId w:val="113"/>
        </w:numPr>
        <w:bidi w:val="0"/>
        <w:spacing w:before="312" w:after="0" w:line="286" w:lineRule="exact"/>
        <w:ind w:right="-200"/>
        <w:jc w:val="both"/>
      </w:pPr>
      <w:r>
        <w:rPr>
          <w:rFonts w:ascii="Times New Roman" w:eastAsia="Times New Roman" w:hAnsi="Times New Roman" w:cs="Times New Roman"/>
          <w:b/>
          <w:bCs/>
          <w:color w:val="000000"/>
          <w:spacing w:val="0"/>
          <w:sz w:val="26"/>
          <w:shd w:val="clear" w:color="auto" w:fill="auto"/>
          <w:rtl w:val="0"/>
        </w:rPr>
        <w:t>The Knowledge of Trans-lineage (</w:t>
      </w:r>
      <w:r>
        <w:rPr>
          <w:rFonts w:ascii="Times New Roman" w:eastAsia="Times New Roman" w:hAnsi="Times New Roman" w:cs="Times New Roman"/>
          <w:b/>
          <w:bCs/>
          <w:i/>
          <w:iCs/>
          <w:color w:val="000000"/>
          <w:spacing w:val="0"/>
          <w:sz w:val="26"/>
          <w:shd w:val="clear" w:color="auto" w:fill="auto"/>
          <w:rtl w:val="0"/>
        </w:rPr>
        <w:t>gotrabhuñ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Knowledge of Trans-lineage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"reason" which occurs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falling back and leaving from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The meaning of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is explained in the commentary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as follows._____ </w:t>
      </w:r>
    </w:p>
    <w:p>
      <w:pPr>
        <w:bidi w:val="0"/>
        <w:spacing w:before="3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Pali Quotation (Pat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sam -A-1-253) </w:t>
      </w:r>
    </w:p>
    <w:p>
      <w:pPr>
        <w:bidi w:val="0"/>
        <w:spacing w:before="1" w:after="0" w:line="297"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The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means phenomena of corporeality and mentality which are external to unwholesome mental aggregates occurring in the continuum of oneself.  It  is  right  *_____.  Due  to  both  occurrence  of  causal  phenomena  to  arise defilements and appearing as forms, outward appearance, man, </w:t>
      </w:r>
      <w:r>
        <w:rPr>
          <w:rFonts w:ascii="Times New Roman" w:eastAsia="Times New Roman" w:hAnsi="Times New Roman" w:cs="Times New Roman"/>
          <w:color w:val="000000"/>
          <w:spacing w:val="1"/>
          <w:sz w:val="26"/>
          <w:shd w:val="clear" w:color="auto" w:fill="auto"/>
          <w:rtl w:val="0"/>
        </w:rPr>
        <w:t>woman,</w:t>
      </w:r>
      <w:r>
        <w:rPr>
          <w:rFonts w:ascii="Times New Roman" w:eastAsia="Times New Roman" w:hAnsi="Times New Roman" w:cs="Times New Roman"/>
          <w:color w:val="000000"/>
          <w:spacing w:val="0"/>
          <w:sz w:val="26"/>
          <w:shd w:val="clear" w:color="auto" w:fill="auto"/>
          <w:rtl w:val="0"/>
        </w:rPr>
        <w:t xml:space="preserve"> person, being, human,  </w:t>
      </w:r>
      <w:r>
        <w:rPr>
          <w:rFonts w:ascii="Times New Roman" w:eastAsia="Times New Roman" w:hAnsi="Times New Roman" w:cs="Times New Roman"/>
          <w:color w:val="000000"/>
          <w:spacing w:val="1"/>
          <w:sz w:val="26"/>
          <w:shd w:val="clear" w:color="auto" w:fill="auto"/>
          <w:rtl w:val="0"/>
        </w:rPr>
        <w:t>heavenly</w:t>
      </w:r>
      <w:r>
        <w:rPr>
          <w:rFonts w:ascii="Times New Roman" w:eastAsia="Times New Roman" w:hAnsi="Times New Roman" w:cs="Times New Roman"/>
          <w:color w:val="000000"/>
          <w:spacing w:val="0"/>
          <w:sz w:val="26"/>
          <w:shd w:val="clear" w:color="auto" w:fill="auto"/>
          <w:rtl w:val="0"/>
        </w:rPr>
        <w:t xml:space="preserve">  being,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brahma</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worldling  without  eye  of  wisdom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mundane conditioned thing is worth designating as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sam-A-1- 253</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According to this exegesis, defilements occurring in the continuum of oneself is internal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trusted person of oneself. It should be recognized the fact that all kinds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except those defilements all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in three Realms or (31) spheres, whether internal or external, whether it is living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or nonliving </w:t>
      </w:r>
      <w:r>
        <w:rPr>
          <w:rFonts w:ascii="Times New Roman" w:eastAsia="Times New Roman" w:hAnsi="Times New Roman" w:cs="Times New Roman"/>
          <w:color w:val="000000"/>
          <w:spacing w:val="1"/>
          <w:sz w:val="26"/>
          <w:shd w:val="clear" w:color="auto" w:fill="auto"/>
          <w:rtl w:val="0"/>
        </w:rPr>
        <w:t>an</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The fact relating to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these external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and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preached in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sambhida Magga</w:t>
      </w:r>
      <w:r>
        <w:rPr>
          <w:rFonts w:ascii="Times New Roman" w:eastAsia="Times New Roman" w:hAnsi="Times New Roman" w:cs="Times New Roman"/>
          <w:color w:val="000000"/>
          <w:spacing w:val="0"/>
          <w:sz w:val="26"/>
          <w:shd w:val="clear" w:color="auto" w:fill="auto"/>
          <w:rtl w:val="0"/>
        </w:rPr>
        <w:t xml:space="preserve"> as follows. </w:t>
      </w:r>
    </w:p>
    <w:p>
      <w:pPr>
        <w:bidi w:val="0"/>
        <w:spacing w:before="3" w:after="0" w:line="297" w:lineRule="exact"/>
        <w:ind w:left="0" w:right="-7" w:firstLine="720"/>
        <w:jc w:val="both"/>
      </w:pPr>
      <w:r>
        <w:rPr>
          <w:rFonts w:ascii="Times New Roman" w:eastAsia="Times New Roman" w:hAnsi="Times New Roman" w:cs="Times New Roman"/>
          <w:color w:val="000000"/>
          <w:spacing w:val="0"/>
          <w:sz w:val="26"/>
          <w:shd w:val="clear" w:color="auto" w:fill="auto"/>
          <w:rtl w:val="0"/>
        </w:rPr>
        <w:t xml:space="preserve">After  emerging  (leaving)  from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arising  of  consequent aggregates in this life due to presence of previous action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non arising of consequent aggregates. Therefore it is   designated  as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(Trans-lineage).  After  emerging  (=  leaving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is  continuous  processes  of  continuity  of  consequent aggregates due to presence of previous </w:t>
      </w:r>
      <w:r>
        <w:rPr>
          <w:rFonts w:ascii="Times New Roman" w:eastAsia="Times New Roman" w:hAnsi="Times New Roman" w:cs="Times New Roman"/>
          <w:color w:val="000000"/>
          <w:spacing w:val="1"/>
          <w:sz w:val="26"/>
          <w:shd w:val="clear" w:color="auto" w:fill="auto"/>
          <w:rtl w:val="0"/>
        </w:rPr>
        <w:t>action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it is capable of entering into "appa</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where continuous processes of continuity of consequent aggregates never arise ...R... 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ay</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hana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endeavouring to perform “action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the cause of process of NONE in future, it is capable of entering into </w:t>
      </w:r>
      <w:r>
        <w:rPr>
          <w:rFonts w:ascii="Times New Roman" w:eastAsia="Times New Roman" w:hAnsi="Times New Roman" w:cs="Times New Roman"/>
          <w:b/>
          <w:bCs/>
          <w:i/>
          <w:iCs/>
          <w:color w:val="000000"/>
          <w:spacing w:val="3"/>
          <w:sz w:val="26"/>
          <w:shd w:val="clear" w:color="auto" w:fill="auto"/>
          <w:rtl w:val="0"/>
        </w:rPr>
        <w:t>'an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void of endeavouring to perform “action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cause of process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NONE .... R.... After  emerging  (=  leaving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from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which  is  arising  of  consequent aggregates in future,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....R.... </w:t>
      </w:r>
      <w:r>
        <w:rPr>
          <w:rFonts w:ascii="Times New Roman" w:eastAsia="Times New Roman" w:hAnsi="Times New Roman" w:cs="Times New Roman"/>
          <w:color w:val="000000"/>
          <w:spacing w:val="0"/>
          <w:sz w:val="26"/>
          <w:shd w:val="clear" w:color="auto" w:fill="auto"/>
          <w:rtl w:val="0"/>
        </w:rPr>
        <w:t xml:space="preserve">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from “existence” which is dependence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void  of  'existence'  the  dependence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nibbatti</w:t>
      </w:r>
      <w:r>
        <w:rPr>
          <w:rFonts w:ascii="Times New Roman" w:eastAsia="Times New Roman" w:hAnsi="Times New Roman" w:cs="Times New Roman"/>
          <w:color w:val="000000"/>
          <w:spacing w:val="0"/>
          <w:sz w:val="26"/>
          <w:shd w:val="clear" w:color="auto" w:fill="auto"/>
          <w:rtl w:val="0"/>
        </w:rPr>
        <w:t xml:space="preserve">'  which  is  obvious occurrence  of  five  aggregates,  it  is  capable  of  entering  into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b/>
          <w:bCs/>
          <w:i/>
          <w:iCs/>
          <w:color w:val="000000"/>
          <w:spacing w:val="0"/>
          <w:sz w:val="26"/>
          <w:shd w:val="clear" w:color="auto" w:fill="auto"/>
          <w:rtl w:val="0"/>
        </w:rPr>
        <w:t>nibbatti</w:t>
      </w:r>
      <w:r>
        <w:rPr>
          <w:rFonts w:ascii="Times New Roman" w:eastAsia="Times New Roman" w:hAnsi="Times New Roman" w:cs="Times New Roman"/>
          <w:color w:val="000000"/>
          <w:spacing w:val="0"/>
          <w:sz w:val="26"/>
          <w:shd w:val="clear" w:color="auto" w:fill="auto"/>
          <w:rtl w:val="0"/>
        </w:rPr>
        <w:t xml:space="preserve">” called obvious occurrence of five aggregates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from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vipak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pavatti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arising of continuity of consequent aggregates,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b/>
          <w:bCs/>
          <w:i/>
          <w:iCs/>
          <w:color w:val="000000"/>
          <w:spacing w:val="1"/>
          <w:sz w:val="26"/>
          <w:shd w:val="clear" w:color="auto" w:fill="auto"/>
          <w:rtl w:val="0"/>
        </w:rPr>
        <w:t>vipak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pavatti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'birth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arising of aggregates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beginning of one life,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birth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 leaving) from aging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again...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from 'decaying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decaying ... R.... After emerging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leaving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from 'death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void of death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 leaving) from sorrow (</w:t>
      </w:r>
      <w:r>
        <w:rPr>
          <w:rFonts w:ascii="Times New Roman" w:eastAsia="Times New Roman" w:hAnsi="Times New Roman" w:cs="Times New Roman"/>
          <w:b/>
          <w:bCs/>
          <w:i/>
          <w:iCs/>
          <w:color w:val="000000"/>
          <w:spacing w:val="0"/>
          <w:sz w:val="26"/>
          <w:shd w:val="clear" w:color="auto" w:fill="auto"/>
          <w:rtl w:val="0"/>
        </w:rPr>
        <w:t>soka</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void of sorrow (</w:t>
      </w:r>
      <w:r>
        <w:rPr>
          <w:rFonts w:ascii="Times New Roman" w:eastAsia="Times New Roman" w:hAnsi="Times New Roman" w:cs="Times New Roman"/>
          <w:b/>
          <w:bCs/>
          <w:i/>
          <w:iCs/>
          <w:color w:val="000000"/>
          <w:spacing w:val="0"/>
          <w:sz w:val="26"/>
          <w:shd w:val="clear" w:color="auto" w:fill="auto"/>
          <w:rtl w:val="0"/>
        </w:rPr>
        <w:t>soka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After emerging (= leaving)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'lamentation (</w:t>
      </w:r>
      <w:r>
        <w:rPr>
          <w:rFonts w:ascii="Times New Roman" w:eastAsia="Times New Roman" w:hAnsi="Times New Roman" w:cs="Times New Roman"/>
          <w:b/>
          <w:bCs/>
          <w:i/>
          <w:iCs/>
          <w:color w:val="000000"/>
          <w:spacing w:val="0"/>
          <w:sz w:val="26"/>
          <w:shd w:val="clear" w:color="auto" w:fill="auto"/>
          <w:rtl w:val="0"/>
        </w:rPr>
        <w:t>parideva</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void of lamentation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After emerging (= leaving)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woe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void of woe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up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After</w:t>
      </w:r>
      <w:r>
        <w:rPr>
          <w:rFonts w:ascii="Times New Roman" w:eastAsia="Times New Roman" w:hAnsi="Times New Roman" w:cs="Times New Roman"/>
          <w:color w:val="000000"/>
          <w:spacing w:val="0"/>
          <w:sz w:val="26"/>
          <w:shd w:val="clear" w:color="auto" w:fill="auto"/>
          <w:rtl w:val="0"/>
        </w:rPr>
        <w:t xml:space="preserve"> emerging (=leaving)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phenomena of external conditioned things (</w:t>
      </w:r>
      <w:r>
        <w:rPr>
          <w:rFonts w:ascii="Times New Roman" w:eastAsia="Times New Roman" w:hAnsi="Times New Roman" w:cs="Times New Roman"/>
          <w:b/>
          <w:bCs/>
          <w:i/>
          <w:iCs/>
          <w:color w:val="000000"/>
          <w:spacing w:val="0"/>
          <w:sz w:val="26"/>
          <w:shd w:val="clear" w:color="auto" w:fill="auto"/>
          <w:rtl w:val="0"/>
        </w:rPr>
        <w:t xml:space="preserve">bahiddha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it is capable of entering into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the cessation of </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63,46</w:t>
      </w:r>
      <w:r>
        <w:rPr>
          <w:rFonts w:ascii="Times New Roman" w:eastAsia="Times New Roman" w:hAnsi="Times New Roman" w:cs="Times New Roman"/>
          <w:color w:val="000000"/>
          <w:spacing w:val="0"/>
          <w:sz w:val="26"/>
          <w:shd w:val="clear" w:color="auto" w:fill="auto"/>
          <w:rtl w:val="0"/>
        </w:rPr>
        <w:t xml:space="preserve">) </w:t>
      </w:r>
    </w:p>
    <w:p>
      <w:pPr>
        <w:numPr>
          <w:ilvl w:val="0"/>
          <w:numId w:val="114"/>
        </w:numPr>
        <w:bidi w:val="0"/>
        <w:spacing w:before="318"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Ubhatovu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color w:val="000000"/>
          <w:spacing w:val="0"/>
          <w:sz w:val="26"/>
          <w:shd w:val="clear" w:color="auto" w:fill="auto"/>
          <w:rtl w:val="0"/>
        </w:rPr>
        <w:t xml:space="preserve"> (both sides emerging) the Path Knowledge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How  the  Path  Knowledge  called  “the  wisdom”  which  occurs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emerging (= falling back and leaving) from both sides of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arise___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_____ At the moment of the Path of Upstream-enterer,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(right  view)  emerges  from  (62)  kinds  of  wrong  views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the meaning of clear realizing on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profound essence of Four Noble Truths with the characters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sacchikiriy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emerges from both those defilements, </w:t>
      </w:r>
      <w:r>
        <w:rPr>
          <w:rFonts w:ascii="Times New Roman" w:eastAsia="Times New Roman" w:hAnsi="Times New Roman" w:cs="Times New Roman"/>
          <w:b/>
          <w:bCs/>
          <w:i/>
          <w:iCs/>
          <w:color w:val="000000"/>
          <w:spacing w:val="0"/>
          <w:sz w:val="26"/>
          <w:shd w:val="clear" w:color="auto" w:fill="auto"/>
          <w:rtl w:val="0"/>
        </w:rPr>
        <w:t>vicikicch</w:t>
      </w:r>
      <w:r>
        <w:rPr>
          <w:rFonts w:ascii="Times New Roman" w:eastAsia="Times New Roman" w:hAnsi="Times New Roman" w:cs="Times New Roman"/>
          <w:color w:val="000000"/>
          <w:spacing w:val="0"/>
          <w:sz w:val="26"/>
          <w:shd w:val="clear" w:color="auto" w:fill="auto"/>
          <w:rtl w:val="0"/>
        </w:rPr>
        <w:t xml:space="preserve">ā (scepsis) etc, that follows successively to wrong views,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cause of reaching to woeful existence, and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that follows successively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that wrong view. It emerges from  all  kinds  of  external  phenomena  of  conditioned  things  (</w:t>
      </w:r>
      <w:r>
        <w:rPr>
          <w:rFonts w:ascii="Times New Roman" w:eastAsia="Times New Roman" w:hAnsi="Times New Roman" w:cs="Times New Roman"/>
          <w:b/>
          <w:bCs/>
          <w:i/>
          <w:iCs/>
          <w:color w:val="000000"/>
          <w:spacing w:val="0"/>
          <w:sz w:val="26"/>
          <w:shd w:val="clear" w:color="auto" w:fill="auto"/>
          <w:rtl w:val="0"/>
        </w:rPr>
        <w:t xml:space="preserve">bhiddha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except  defilement  aggregate  occurring  in  the  continuum  of  oneself. Therefore it can be said that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occurs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emerging, falling back, leaving from both sides of ‘</w:t>
      </w:r>
      <w:r>
        <w:rPr>
          <w:rFonts w:ascii="Times New Roman" w:eastAsia="Times New Roman" w:hAnsi="Times New Roman" w:cs="Times New Roman"/>
          <w:b/>
          <w:bCs/>
          <w:i/>
          <w:iCs/>
          <w:color w:val="000000"/>
          <w:spacing w:val="0"/>
          <w:sz w:val="26"/>
          <w:shd w:val="clear" w:color="auto" w:fill="auto"/>
          <w:rtl w:val="0"/>
        </w:rPr>
        <w:t>nimitta, pavatta</w:t>
      </w:r>
      <w:r>
        <w:rPr>
          <w:rFonts w:ascii="Times New Roman" w:eastAsia="Times New Roman" w:hAnsi="Times New Roman" w:cs="Times New Roman"/>
          <w:color w:val="000000"/>
          <w:spacing w:val="0"/>
          <w:sz w:val="26"/>
          <w:shd w:val="clear" w:color="auto" w:fill="auto"/>
          <w:rtl w:val="0"/>
        </w:rPr>
        <w:t xml:space="preserve">’, is known as the knowledge arising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(-moment).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isam-66</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b/>
          <w:bCs/>
          <w:i/>
          <w:iCs/>
          <w:color w:val="000000"/>
          <w:spacing w:val="0"/>
          <w:sz w:val="26"/>
          <w:shd w:val="clear" w:color="auto" w:fill="auto"/>
          <w:rtl w:val="0"/>
        </w:rPr>
        <w:t xml:space="preserve">tadanuvattaka kilesa </w:t>
      </w:r>
      <w:r>
        <w:rPr>
          <w:rFonts w:ascii="Times New Roman" w:eastAsia="Times New Roman" w:hAnsi="Times New Roman" w:cs="Times New Roman"/>
          <w:color w:val="000000"/>
          <w:spacing w:val="0"/>
          <w:sz w:val="26"/>
          <w:shd w:val="clear" w:color="auto" w:fill="auto"/>
          <w:rtl w:val="0"/>
        </w:rPr>
        <w:t xml:space="preserve">(defilements that following to wrong view) _____ The Path-Knowledge  of  Upstream-enterer  emerges  from  (62)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wrong  through eradicating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wrong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3"/>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It also emerges from various kinds of defilements, which are associating with wrong  view  within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mind  moment,  which  have  supporting  factor  of  the relation of determinative dependence (</w:t>
      </w:r>
      <w:r>
        <w:rPr>
          <w:rFonts w:ascii="Times New Roman" w:eastAsia="Times New Roman" w:hAnsi="Times New Roman" w:cs="Times New Roman"/>
          <w:b/>
          <w:bCs/>
          <w:i/>
          <w:iCs/>
          <w:color w:val="000000"/>
          <w:spacing w:val="0"/>
          <w:sz w:val="26"/>
          <w:shd w:val="clear" w:color="auto" w:fill="auto"/>
          <w:rtl w:val="0"/>
        </w:rPr>
        <w:t>upanissaya paccaya</w:t>
      </w:r>
      <w:r>
        <w:rPr>
          <w:rFonts w:ascii="Times New Roman" w:eastAsia="Times New Roman" w:hAnsi="Times New Roman" w:cs="Times New Roman"/>
          <w:color w:val="000000"/>
          <w:spacing w:val="0"/>
          <w:sz w:val="26"/>
          <w:shd w:val="clear" w:color="auto" w:fill="auto"/>
          <w:rtl w:val="0"/>
        </w:rPr>
        <w:t xml:space="preserve">) of wrong view, which always  follow  wrong  view.  With  regarding  to  that  word,  it  means  removing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tadeka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  kilesa</w:t>
      </w:r>
      <w:r>
        <w:rPr>
          <w:rFonts w:ascii="Times New Roman" w:eastAsia="Times New Roman" w:hAnsi="Times New Roman" w:cs="Times New Roman"/>
          <w:color w:val="000000"/>
          <w:spacing w:val="0"/>
          <w:sz w:val="26"/>
          <w:shd w:val="clear" w:color="auto" w:fill="auto"/>
          <w:rtl w:val="0"/>
        </w:rPr>
        <w:t xml:space="preserve">  (=  defilements  with  the  same  dependence  of  that  wrong  view). There are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w:t>
      </w:r>
      <w:r>
        <w:rPr>
          <w:rFonts w:ascii="Times New Roman" w:eastAsia="Times New Roman" w:hAnsi="Times New Roman" w:cs="Times New Roman"/>
          <w:b/>
          <w:bCs/>
          <w:i/>
          <w:iCs/>
          <w:color w:val="000000"/>
          <w:spacing w:val="0"/>
          <w:sz w:val="26"/>
          <w:shd w:val="clear" w:color="auto" w:fill="auto"/>
          <w:rtl w:val="0"/>
        </w:rPr>
        <w:t>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 sahajeka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neka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Sahajeka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  Those defilements which are occurring both within one mind moment, and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one person, associating with that wrong view until it is removed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is </w:t>
      </w:r>
      <w:r>
        <w:rPr>
          <w:rFonts w:ascii="Times New Roman" w:eastAsia="Times New Roman" w:hAnsi="Times New Roman" w:cs="Times New Roman"/>
          <w:b/>
          <w:bCs/>
          <w:i/>
          <w:iCs/>
          <w:color w:val="000000"/>
          <w:spacing w:val="0"/>
          <w:sz w:val="26"/>
          <w:shd w:val="clear" w:color="auto" w:fill="auto"/>
          <w:rtl w:val="0"/>
        </w:rPr>
        <w:t>tadeka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defilements with the same dependence of that wrong view)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When the Noble Path eradicates wrong view (</w:t>
      </w:r>
      <w:r>
        <w:rPr>
          <w:rFonts w:ascii="Times New Roman" w:eastAsia="Times New Roman" w:hAnsi="Times New Roman" w:cs="Times New Roman"/>
          <w:b/>
          <w:bCs/>
          <w:i/>
          <w:iCs/>
          <w:color w:val="000000"/>
          <w:spacing w:val="0"/>
          <w:sz w:val="26"/>
          <w:shd w:val="clear" w:color="auto" w:fill="auto"/>
          <w:rtl w:val="0"/>
        </w:rPr>
        <w:t>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both  these  defilements,  selfish  desire  (</w:t>
      </w:r>
      <w:r>
        <w:rPr>
          <w:rFonts w:ascii="Times New Roman" w:eastAsia="Times New Roman" w:hAnsi="Times New Roman" w:cs="Times New Roman"/>
          <w:b/>
          <w:bCs/>
          <w:i/>
          <w:iCs/>
          <w:color w:val="000000"/>
          <w:spacing w:val="0"/>
          <w:sz w:val="26"/>
          <w:shd w:val="clear" w:color="auto" w:fill="auto"/>
          <w:rtl w:val="0"/>
        </w:rPr>
        <w:t>lobha</w:t>
      </w:r>
      <w:r>
        <w:rPr>
          <w:rFonts w:ascii="Times New Roman" w:eastAsia="Times New Roman" w:hAnsi="Times New Roman" w:cs="Times New Roman"/>
          <w:color w:val="000000"/>
          <w:spacing w:val="0"/>
          <w:sz w:val="26"/>
          <w:shd w:val="clear" w:color="auto" w:fill="auto"/>
          <w:rtl w:val="0"/>
        </w:rPr>
        <w:t>),  delusion  (</w:t>
      </w:r>
      <w:r>
        <w:rPr>
          <w:rFonts w:ascii="Times New Roman" w:eastAsia="Times New Roman" w:hAnsi="Times New Roman" w:cs="Times New Roman"/>
          <w:b/>
          <w:bCs/>
          <w:i/>
          <w:iCs/>
          <w:color w:val="000000"/>
          <w:spacing w:val="0"/>
          <w:sz w:val="26"/>
          <w:shd w:val="clear" w:color="auto" w:fill="auto"/>
          <w:rtl w:val="0"/>
        </w:rPr>
        <w:t>moha</w:t>
      </w:r>
      <w:r>
        <w:rPr>
          <w:rFonts w:ascii="Times New Roman" w:eastAsia="Times New Roman" w:hAnsi="Times New Roman" w:cs="Times New Roman"/>
          <w:color w:val="000000"/>
          <w:spacing w:val="0"/>
          <w:sz w:val="26"/>
          <w:shd w:val="clear" w:color="auto" w:fill="auto"/>
          <w:rtl w:val="0"/>
        </w:rPr>
        <w:t>),  unrest  (</w:t>
      </w:r>
      <w:r>
        <w:rPr>
          <w:rFonts w:ascii="Times New Roman" w:eastAsia="Times New Roman" w:hAnsi="Times New Roman" w:cs="Times New Roman"/>
          <w:b/>
          <w:bCs/>
          <w:i/>
          <w:iCs/>
          <w:color w:val="000000"/>
          <w:spacing w:val="0"/>
          <w:sz w:val="26"/>
          <w:shd w:val="clear" w:color="auto" w:fill="auto"/>
          <w:rtl w:val="0"/>
        </w:rPr>
        <w:t>uddacca</w:t>
      </w:r>
      <w:r>
        <w:rPr>
          <w:rFonts w:ascii="Times New Roman" w:eastAsia="Times New Roman" w:hAnsi="Times New Roman" w:cs="Times New Roman"/>
          <w:color w:val="000000"/>
          <w:spacing w:val="0"/>
          <w:sz w:val="26"/>
          <w:shd w:val="clear" w:color="auto" w:fill="auto"/>
          <w:rtl w:val="0"/>
        </w:rPr>
        <w:t>), shamelessness (</w:t>
      </w:r>
      <w:r>
        <w:rPr>
          <w:rFonts w:ascii="Times New Roman" w:eastAsia="Times New Roman" w:hAnsi="Times New Roman" w:cs="Times New Roman"/>
          <w:b/>
          <w:bCs/>
          <w:i/>
          <w:iCs/>
          <w:color w:val="000000"/>
          <w:spacing w:val="0"/>
          <w:sz w:val="26"/>
          <w:shd w:val="clear" w:color="auto" w:fill="auto"/>
          <w:rtl w:val="0"/>
        </w:rPr>
        <w:t>ahirika</w:t>
      </w:r>
      <w:r>
        <w:rPr>
          <w:rFonts w:ascii="Times New Roman" w:eastAsia="Times New Roman" w:hAnsi="Times New Roman" w:cs="Times New Roman"/>
          <w:color w:val="000000"/>
          <w:spacing w:val="0"/>
          <w:sz w:val="26"/>
          <w:shd w:val="clear" w:color="auto" w:fill="auto"/>
          <w:rtl w:val="0"/>
        </w:rPr>
        <w:t>), dreadlessness (</w:t>
      </w:r>
      <w:r>
        <w:rPr>
          <w:rFonts w:ascii="Times New Roman" w:eastAsia="Times New Roman" w:hAnsi="Times New Roman" w:cs="Times New Roman"/>
          <w:b/>
          <w:bCs/>
          <w:i/>
          <w:iCs/>
          <w:color w:val="000000"/>
          <w:spacing w:val="0"/>
          <w:sz w:val="26"/>
          <w:shd w:val="clear" w:color="auto" w:fill="auto"/>
          <w:rtl w:val="0"/>
        </w:rPr>
        <w:t>anottappa</w:t>
      </w:r>
      <w:r>
        <w:rPr>
          <w:rFonts w:ascii="Times New Roman" w:eastAsia="Times New Roman" w:hAnsi="Times New Roman" w:cs="Times New Roman"/>
          <w:color w:val="000000"/>
          <w:spacing w:val="0"/>
          <w:sz w:val="26"/>
          <w:shd w:val="clear" w:color="auto" w:fill="auto"/>
          <w:rtl w:val="0"/>
        </w:rPr>
        <w:t xml:space="preserve">) which are associating with that wrong view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two kinds of consciousness, consciousness with wrong view rooted in greed unprepared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lobham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higata sampayutta </w:t>
      </w:r>
      <w:r>
        <w:rPr>
          <w:rFonts w:ascii="Times New Roman" w:eastAsia="Times New Roman" w:hAnsi="Times New Roman" w:cs="Times New Roman"/>
          <w:b/>
          <w:bCs/>
          <w:i/>
          <w:iCs/>
          <w:color w:val="000000"/>
          <w:spacing w:val="3"/>
          <w:sz w:val="26"/>
          <w:shd w:val="clear" w:color="auto" w:fill="auto"/>
          <w:rtl w:val="0"/>
        </w:rPr>
        <w:t>a-sa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rika</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and these defilements,  selfish-desire,  delusion,  sloth  (</w:t>
      </w:r>
      <w:r>
        <w:rPr>
          <w:rFonts w:ascii="Times New Roman" w:eastAsia="Times New Roman" w:hAnsi="Times New Roman" w:cs="Times New Roman"/>
          <w:b/>
          <w:bCs/>
          <w:i/>
          <w:iCs/>
          <w:color w:val="000000"/>
          <w:spacing w:val="0"/>
          <w:sz w:val="26"/>
          <w:shd w:val="clear" w:color="auto" w:fill="auto"/>
          <w:rtl w:val="0"/>
        </w:rPr>
        <w:t>thina</w:t>
      </w:r>
      <w:r>
        <w:rPr>
          <w:rFonts w:ascii="Times New Roman" w:eastAsia="Times New Roman" w:hAnsi="Times New Roman" w:cs="Times New Roman"/>
          <w:color w:val="000000"/>
          <w:spacing w:val="0"/>
          <w:sz w:val="26"/>
          <w:shd w:val="clear" w:color="auto" w:fill="auto"/>
          <w:rtl w:val="0"/>
        </w:rPr>
        <w:t>),  unrest,  shamelessness, dreadlessness,  which  are  associating  with  that  wrong  view  in  two  kinds  of consciousness, consciousness with wrong view rooted in greed, prepared (</w:t>
      </w:r>
      <w:r>
        <w:rPr>
          <w:rFonts w:ascii="Times New Roman" w:eastAsia="Times New Roman" w:hAnsi="Times New Roman" w:cs="Times New Roman"/>
          <w:b/>
          <w:bCs/>
          <w:i/>
          <w:iCs/>
          <w:color w:val="000000"/>
          <w:spacing w:val="0"/>
          <w:sz w:val="26"/>
          <w:shd w:val="clear" w:color="auto" w:fill="auto"/>
          <w:rtl w:val="0"/>
        </w:rPr>
        <w:t xml:space="preserve">lobha </w:t>
      </w:r>
      <w:r>
        <w:rPr>
          <w:rFonts w:ascii="Times New Roman" w:eastAsia="Times New Roman" w:hAnsi="Times New Roman" w:cs="Times New Roman"/>
          <w:b/>
          <w:bCs/>
          <w:i/>
          <w:iCs/>
          <w:color w:val="000000"/>
          <w:spacing w:val="6"/>
          <w:sz w:val="26"/>
          <w:shd w:val="clear" w:color="auto" w:fill="auto"/>
          <w:rtl w:val="0"/>
        </w:rPr>
        <w:t>m</w:t>
      </w:r>
      <w:r>
        <w:rPr>
          <w:rFonts w:ascii="Times New Roman" w:eastAsia="Times New Roman" w:hAnsi="Times New Roman" w:cs="Times New Roman"/>
          <w:color w:val="000000"/>
          <w:spacing w:val="6"/>
          <w:sz w:val="26"/>
          <w:shd w:val="clear" w:color="auto" w:fill="auto"/>
          <w:rtl w:val="0"/>
        </w:rPr>
        <w:t>ū</w:t>
      </w:r>
      <w:r>
        <w:rPr>
          <w:rFonts w:ascii="Times New Roman" w:eastAsia="Times New Roman" w:hAnsi="Times New Roman" w:cs="Times New Roman"/>
          <w:b/>
          <w:bCs/>
          <w:i/>
          <w:iCs/>
          <w:color w:val="000000"/>
          <w:spacing w:val="6"/>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higata  sampayutta  </w:t>
      </w:r>
      <w:r>
        <w:rPr>
          <w:rFonts w:ascii="Times New Roman" w:eastAsia="Times New Roman" w:hAnsi="Times New Roman" w:cs="Times New Roman"/>
          <w:b/>
          <w:bCs/>
          <w:i/>
          <w:iCs/>
          <w:color w:val="000000"/>
          <w:spacing w:val="2"/>
          <w:sz w:val="26"/>
          <w:shd w:val="clear" w:color="auto" w:fill="auto"/>
          <w:rtl w:val="0"/>
        </w:rPr>
        <w:t>sasa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rika</w:t>
      </w:r>
      <w:r>
        <w:rPr>
          <w:rFonts w:ascii="Times New Roman" w:eastAsia="Times New Roman" w:hAnsi="Times New Roman" w:cs="Times New Roman"/>
          <w:b/>
          <w:bCs/>
          <w:i/>
          <w:iCs/>
          <w:color w:val="000000"/>
          <w:spacing w:val="0"/>
          <w:sz w:val="26"/>
          <w:shd w:val="clear" w:color="auto" w:fill="auto"/>
          <w:rtl w:val="0"/>
        </w:rPr>
        <w:t xml:space="preserve">  citta</w:t>
      </w:r>
      <w:r>
        <w:rPr>
          <w:rFonts w:ascii="Times New Roman" w:eastAsia="Times New Roman" w:hAnsi="Times New Roman" w:cs="Times New Roman"/>
          <w:color w:val="000000"/>
          <w:spacing w:val="0"/>
          <w:sz w:val="26"/>
          <w:shd w:val="clear" w:color="auto" w:fill="auto"/>
          <w:rtl w:val="0"/>
        </w:rPr>
        <w:t xml:space="preserve">),  are  also  eradicated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of Upstream-enterer through </w:t>
      </w:r>
      <w:r>
        <w:rPr>
          <w:rFonts w:ascii="Times New Roman" w:eastAsia="Times New Roman" w:hAnsi="Times New Roman" w:cs="Times New Roman"/>
          <w:b/>
          <w:bCs/>
          <w:i/>
          <w:iCs/>
          <w:color w:val="000000"/>
          <w:spacing w:val="0"/>
          <w:sz w:val="26"/>
          <w:shd w:val="clear" w:color="auto" w:fill="auto"/>
          <w:rtl w:val="0"/>
        </w:rPr>
        <w:t>sahajeka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720"/>
        <w:jc w:val="both"/>
      </w:pPr>
      <w:r>
        <w:rPr>
          <w:rFonts w:ascii="Times New Roman" w:eastAsia="Times New Roman" w:hAnsi="Times New Roman" w:cs="Times New Roman"/>
          <w:b/>
          <w:bCs/>
          <w:i/>
          <w:iCs/>
          <w:color w:val="000000"/>
          <w:spacing w:val="0"/>
          <w:sz w:val="26"/>
          <w:shd w:val="clear" w:color="auto" w:fill="auto"/>
          <w:rtl w:val="0"/>
        </w:rPr>
        <w:t>Pahaneka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 </w:t>
      </w:r>
      <w:r>
        <w:rPr>
          <w:rFonts w:ascii="Times New Roman" w:eastAsia="Times New Roman" w:hAnsi="Times New Roman" w:cs="Times New Roman"/>
          <w:color w:val="000000"/>
          <w:spacing w:val="0"/>
          <w:sz w:val="26"/>
          <w:shd w:val="clear" w:color="auto" w:fill="auto"/>
          <w:rtl w:val="0"/>
        </w:rPr>
        <w:t xml:space="preserve">____ When the path knowledge of Upstream-enterer eradicates the defilement called wrong view, these defilements, selfish desire, hate, delusion, conceit, sceptic, sloth, unrest, shamelessness, dreadlessness,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causes to reach woeful existence,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are occurring together with wrong view in the continuum of one person, are also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1"/>
          <w:sz w:val="26"/>
          <w:shd w:val="clear" w:color="auto" w:fill="auto"/>
          <w:rtl w:val="0"/>
        </w:rPr>
        <w:t>ph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neka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3" w:firstLine="720"/>
        <w:jc w:val="left"/>
      </w:pPr>
      <w:r>
        <w:rPr>
          <w:rFonts w:ascii="Times New Roman" w:eastAsia="Times New Roman" w:hAnsi="Times New Roman" w:cs="Times New Roman"/>
          <w:b/>
          <w:bCs/>
          <w:i/>
          <w:iCs/>
          <w:color w:val="000000"/>
          <w:spacing w:val="0"/>
          <w:sz w:val="26"/>
          <w:shd w:val="clear" w:color="auto" w:fill="auto"/>
          <w:rtl w:val="0"/>
        </w:rPr>
        <w:t xml:space="preserve">Khandehi </w:t>
      </w:r>
      <w:r>
        <w:rPr>
          <w:rFonts w:ascii="Times New Roman" w:eastAsia="Times New Roman" w:hAnsi="Times New Roman" w:cs="Times New Roman"/>
          <w:color w:val="000000"/>
          <w:spacing w:val="0"/>
          <w:sz w:val="26"/>
          <w:shd w:val="clear" w:color="auto" w:fill="auto"/>
          <w:rtl w:val="0"/>
        </w:rPr>
        <w:t xml:space="preserve"> _____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  "it  emerges  from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that follows successively to that wrong view," those aggregates are _____ </w:t>
      </w:r>
    </w:p>
    <w:p>
      <w:pPr>
        <w:numPr>
          <w:ilvl w:val="0"/>
          <w:numId w:val="115"/>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Four  mental  aggregates  of  consciousness  and  mental  concomitants  with </w:t>
      </w:r>
    </w:p>
    <w:p>
      <w:pPr>
        <w:bidi w:val="0"/>
        <w:spacing w:before="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wrong view, rooted in greed, which are associating with that wrong view within the same  mind  moment  and  are  following  successively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that  wrong  view, (</w:t>
      </w:r>
      <w:r>
        <w:rPr>
          <w:rFonts w:ascii="Times New Roman" w:eastAsia="Times New Roman" w:hAnsi="Times New Roman" w:cs="Times New Roman"/>
          <w:b/>
          <w:bCs/>
          <w:i/>
          <w:iCs/>
          <w:color w:val="000000"/>
          <w:spacing w:val="0"/>
          <w:sz w:val="26"/>
          <w:shd w:val="clear" w:color="auto" w:fill="auto"/>
          <w:rtl w:val="0"/>
        </w:rPr>
        <w:t>sahajetka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hakhandha</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PAGE-486 </w:t>
      </w:r>
    </w:p>
    <w:p>
      <w:pPr>
        <w:numPr>
          <w:ilvl w:val="0"/>
          <w:numId w:val="116"/>
        </w:numPr>
        <w:bidi w:val="0"/>
        <w:spacing w:before="30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four mental aggregates of consciousness and mental concomitants without </w:t>
      </w:r>
    </w:p>
    <w:p>
      <w:pPr>
        <w:bidi w:val="0"/>
        <w:spacing w:before="1" w:after="0" w:line="300" w:lineRule="exact"/>
        <w:ind w:left="0" w:right="-5" w:firstLine="0"/>
        <w:jc w:val="both"/>
      </w:pPr>
      <w:r>
        <w:rPr>
          <w:rFonts w:ascii="Times New Roman" w:eastAsia="Times New Roman" w:hAnsi="Times New Roman" w:cs="Times New Roman"/>
          <w:color w:val="000000"/>
          <w:spacing w:val="0"/>
          <w:sz w:val="26"/>
          <w:shd w:val="clear" w:color="auto" w:fill="auto"/>
          <w:rtl w:val="0"/>
        </w:rPr>
        <w:t xml:space="preserve">wrong  view  rooted  in  greed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lobham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higatavippayutta  citta  cetasika</w:t>
      </w:r>
      <w:r>
        <w:rPr>
          <w:rFonts w:ascii="Times New Roman" w:eastAsia="Times New Roman" w:hAnsi="Times New Roman" w:cs="Times New Roman"/>
          <w:color w:val="000000"/>
          <w:spacing w:val="0"/>
          <w:sz w:val="26"/>
          <w:shd w:val="clear" w:color="auto" w:fill="auto"/>
          <w:rtl w:val="0"/>
        </w:rPr>
        <w:t xml:space="preserve">),  four mental  aggregates  of  consciousness  and  mental  concomitants  rooted  in  hate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dosam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lacitta</w:t>
      </w:r>
      <w:r>
        <w:rPr>
          <w:rFonts w:ascii="Times New Roman" w:eastAsia="Times New Roman" w:hAnsi="Times New Roman" w:cs="Times New Roman"/>
          <w:b/>
          <w:bCs/>
          <w:i/>
          <w:iCs/>
          <w:color w:val="000000"/>
          <w:spacing w:val="0"/>
          <w:sz w:val="26"/>
          <w:shd w:val="clear" w:color="auto" w:fill="auto"/>
          <w:rtl w:val="0"/>
        </w:rPr>
        <w:t xml:space="preserve">  cetasika</w:t>
      </w:r>
      <w:r>
        <w:rPr>
          <w:rFonts w:ascii="Times New Roman" w:eastAsia="Times New Roman" w:hAnsi="Times New Roman" w:cs="Times New Roman"/>
          <w:color w:val="000000"/>
          <w:spacing w:val="0"/>
          <w:sz w:val="26"/>
          <w:shd w:val="clear" w:color="auto" w:fill="auto"/>
          <w:rtl w:val="0"/>
        </w:rPr>
        <w:t xml:space="preserve">),  four  mental  aggregates  of  consciousness  and  mental concomitants, rooted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delusion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moham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citta cestasika</w:t>
      </w:r>
      <w:r>
        <w:rPr>
          <w:rFonts w:ascii="Times New Roman" w:eastAsia="Times New Roman" w:hAnsi="Times New Roman" w:cs="Times New Roman"/>
          <w:color w:val="000000"/>
          <w:spacing w:val="0"/>
          <w:sz w:val="26"/>
          <w:shd w:val="clear" w:color="auto" w:fill="auto"/>
          <w:rtl w:val="0"/>
        </w:rPr>
        <w:t xml:space="preserve">), which are associating with defilements, selfish desire, hate, delusion etc, that are causes to reach woeful existence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b/>
          <w:bCs/>
          <w:i/>
          <w:iCs/>
          <w:color w:val="000000"/>
          <w:spacing w:val="0"/>
          <w:sz w:val="26"/>
          <w:shd w:val="clear" w:color="auto" w:fill="auto"/>
          <w:rtl w:val="0"/>
        </w:rPr>
        <w:t>phaneka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with that wrong view, (</w:t>
      </w:r>
      <w:r>
        <w:rPr>
          <w:rFonts w:ascii="Times New Roman" w:eastAsia="Times New Roman" w:hAnsi="Times New Roman" w:cs="Times New Roman"/>
          <w:b/>
          <w:bCs/>
          <w:i/>
          <w:iCs/>
          <w:color w:val="000000"/>
          <w:spacing w:val="0"/>
          <w:sz w:val="26"/>
          <w:shd w:val="clear" w:color="auto" w:fill="auto"/>
          <w:rtl w:val="0"/>
        </w:rPr>
        <w:t>pahaneka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 khandha</w:t>
      </w:r>
      <w:r>
        <w:rPr>
          <w:rFonts w:ascii="Times New Roman" w:eastAsia="Times New Roman" w:hAnsi="Times New Roman" w:cs="Times New Roman"/>
          <w:color w:val="000000"/>
          <w:spacing w:val="0"/>
          <w:sz w:val="26"/>
          <w:shd w:val="clear" w:color="auto" w:fill="auto"/>
          <w:rtl w:val="0"/>
        </w:rPr>
        <w:t xml:space="preserve">), </w:t>
      </w:r>
    </w:p>
    <w:p>
      <w:pPr>
        <w:numPr>
          <w:ilvl w:val="0"/>
          <w:numId w:val="117"/>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corporeal aggregate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pakkhandha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corporeality produced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mind </w:t>
      </w:r>
    </w:p>
    <w:p>
      <w:pPr>
        <w:bidi w:val="0"/>
        <w:spacing w:before="1" w:after="0" w:line="300"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(CPM)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cittajar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caused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unwholesome  mind  and  mental concomitants of those </w:t>
      </w:r>
      <w:r>
        <w:rPr>
          <w:rFonts w:ascii="Times New Roman" w:eastAsia="Times New Roman" w:hAnsi="Times New Roman" w:cs="Times New Roman"/>
          <w:b/>
          <w:bCs/>
          <w:i/>
          <w:iCs/>
          <w:color w:val="000000"/>
          <w:spacing w:val="0"/>
          <w:sz w:val="26"/>
          <w:shd w:val="clear" w:color="auto" w:fill="auto"/>
          <w:rtl w:val="0"/>
        </w:rPr>
        <w:t>sahajeka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pahaneka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kinds, totally </w:t>
      </w:r>
      <w:r>
        <w:rPr>
          <w:rFonts w:ascii="Times New Roman" w:eastAsia="Times New Roman" w:hAnsi="Times New Roman" w:cs="Times New Roman"/>
          <w:color w:val="000000"/>
          <w:spacing w:val="1"/>
          <w:sz w:val="26"/>
          <w:shd w:val="clear" w:color="auto" w:fill="auto"/>
          <w:rtl w:val="0"/>
        </w:rPr>
        <w:t>five</w:t>
      </w:r>
      <w:r>
        <w:rPr>
          <w:rFonts w:ascii="Times New Roman" w:eastAsia="Times New Roman" w:hAnsi="Times New Roman" w:cs="Times New Roman"/>
          <w:color w:val="000000"/>
          <w:spacing w:val="0"/>
          <w:sz w:val="26"/>
          <w:shd w:val="clear" w:color="auto" w:fill="auto"/>
          <w:rtl w:val="0"/>
        </w:rPr>
        <w:t xml:space="preserve"> aggregates, (These are five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aggregates called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p>
    <w:p>
      <w:pPr>
        <w:numPr>
          <w:ilvl w:val="0"/>
          <w:numId w:val="118"/>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consequent five aggregates which are worth arising future,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presence </w:t>
      </w:r>
    </w:p>
    <w:p>
      <w:pPr>
        <w:bidi w:val="0"/>
        <w:spacing w:before="1" w:after="0" w:line="299"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of those defilements, that wrong view etc, (These are five kinds of aggregates called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pavatta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 Path Knowledge of Upstream-enterer emerges from these five kinds of aggregates of both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pavatta</w:t>
      </w:r>
      <w:r>
        <w:rPr>
          <w:rFonts w:ascii="Times New Roman" w:eastAsia="Times New Roman" w:hAnsi="Times New Roman" w:cs="Times New Roman"/>
          <w:color w:val="000000"/>
          <w:spacing w:val="0"/>
          <w:sz w:val="26"/>
          <w:shd w:val="clear" w:color="auto" w:fill="auto"/>
          <w:rtl w:val="0"/>
        </w:rPr>
        <w:t xml:space="preserve">, really. </w:t>
      </w:r>
    </w:p>
    <w:p>
      <w:pPr>
        <w:numPr>
          <w:ilvl w:val="0"/>
          <w:numId w:val="119"/>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Pali Quotation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isam-A-1-255-256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If should be recognized the fact that "</w:t>
      </w:r>
      <w:r>
        <w:rPr>
          <w:rFonts w:ascii="Times New Roman" w:eastAsia="Times New Roman" w:hAnsi="Times New Roman" w:cs="Times New Roman"/>
          <w:b/>
          <w:bCs/>
          <w:i/>
          <w:iCs/>
          <w:color w:val="000000"/>
          <w:spacing w:val="0"/>
          <w:sz w:val="26"/>
          <w:shd w:val="clear" w:color="auto" w:fill="auto"/>
          <w:rtl w:val="0"/>
        </w:rPr>
        <w:t>bahiddh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ca sabbanimittehi</w:t>
      </w:r>
      <w:r>
        <w:rPr>
          <w:rFonts w:ascii="Times New Roman" w:eastAsia="Times New Roman" w:hAnsi="Times New Roman" w:cs="Times New Roman"/>
          <w:color w:val="000000"/>
          <w:spacing w:val="0"/>
          <w:sz w:val="26"/>
          <w:shd w:val="clear" w:color="auto" w:fill="auto"/>
          <w:rtl w:val="0"/>
        </w:rPr>
        <w:t xml:space="preserve">" means all kinds  of  (internal,  external)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excluding  defilement  aggregate occurring  in  the  continuum  of  oneself,  from  which  the  path  of  Upstream-enterer emerges.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sam-A-1-255,256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This  exegesis  of  commentary  of </w:t>
      </w:r>
      <w:r>
        <w:rPr>
          <w:rFonts w:ascii="Times New Roman" w:eastAsia="Times New Roman" w:hAnsi="Times New Roman" w:cs="Times New Roman"/>
          <w:b/>
          <w:bCs/>
          <w:i/>
          <w:iCs/>
          <w:color w:val="000000"/>
          <w:spacing w:val="0"/>
          <w:sz w:val="26"/>
          <w:shd w:val="clear" w:color="auto" w:fill="auto"/>
          <w:rtl w:val="0"/>
        </w:rPr>
        <w:t xml:space="preserve"> 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sambhida  Magga</w:t>
      </w:r>
      <w:r>
        <w:rPr>
          <w:rFonts w:ascii="Times New Roman" w:eastAsia="Times New Roman" w:hAnsi="Times New Roman" w:cs="Times New Roman"/>
          <w:color w:val="000000"/>
          <w:spacing w:val="0"/>
          <w:sz w:val="26"/>
          <w:shd w:val="clear" w:color="auto" w:fill="auto"/>
          <w:rtl w:val="0"/>
        </w:rPr>
        <w:t xml:space="preserve">,  shows  the  same opinion, as previous mentioned in the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hasalini</w:t>
      </w:r>
      <w:r>
        <w:rPr>
          <w:rFonts w:ascii="Times New Roman" w:eastAsia="Times New Roman" w:hAnsi="Times New Roman" w:cs="Times New Roman"/>
          <w:color w:val="000000"/>
          <w:spacing w:val="0"/>
          <w:sz w:val="26"/>
          <w:shd w:val="clear" w:color="auto" w:fill="auto"/>
          <w:rtl w:val="0"/>
        </w:rPr>
        <w:t xml:space="preserve">, that "the Noble Path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two kinds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all kinds of phenomena of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11" w:firstLine="720"/>
        <w:jc w:val="both"/>
      </w:pPr>
      <w:r>
        <w:rPr>
          <w:rFonts w:ascii="Times New Roman" w:eastAsia="Times New Roman" w:hAnsi="Times New Roman" w:cs="Times New Roman"/>
          <w:b/>
          <w:bCs/>
          <w:i/>
          <w:iCs/>
          <w:color w:val="000000"/>
          <w:spacing w:val="0"/>
          <w:sz w:val="26"/>
          <w:shd w:val="clear" w:color="auto" w:fill="auto"/>
          <w:rtl w:val="0"/>
        </w:rPr>
        <w:t>Sammasankappa:</w:t>
      </w:r>
      <w:r>
        <w:rPr>
          <w:rFonts w:ascii="Times New Roman" w:eastAsia="Times New Roman" w:hAnsi="Times New Roman" w:cs="Times New Roman"/>
          <w:color w:val="000000"/>
          <w:spacing w:val="0"/>
          <w:sz w:val="26"/>
          <w:shd w:val="clear" w:color="auto" w:fill="auto"/>
          <w:rtl w:val="0"/>
        </w:rPr>
        <w:t xml:space="preserve"> Right thought (</w:t>
      </w:r>
      <w:r>
        <w:rPr>
          <w:rFonts w:ascii="Times New Roman" w:eastAsia="Times New Roman" w:hAnsi="Times New Roman" w:cs="Times New Roman"/>
          <w:b/>
          <w:bCs/>
          <w:i/>
          <w:iCs/>
          <w:color w:val="000000"/>
          <w:spacing w:val="0"/>
          <w:sz w:val="26"/>
          <w:shd w:val="clear" w:color="auto" w:fill="auto"/>
          <w:rtl w:val="0"/>
        </w:rPr>
        <w:t>sammasankappa</w:t>
      </w:r>
      <w:r>
        <w:rPr>
          <w:rFonts w:ascii="Times New Roman" w:eastAsia="Times New Roman" w:hAnsi="Times New Roman" w:cs="Times New Roman"/>
          <w:color w:val="000000"/>
          <w:spacing w:val="0"/>
          <w:sz w:val="26"/>
          <w:shd w:val="clear" w:color="auto" w:fill="auto"/>
          <w:rtl w:val="0"/>
        </w:rPr>
        <w:t xml:space="preserve">) associating with the Noble Path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wrong thought (</w:t>
      </w:r>
      <w:r>
        <w:rPr>
          <w:rFonts w:ascii="Times New Roman" w:eastAsia="Times New Roman" w:hAnsi="Times New Roman" w:cs="Times New Roman"/>
          <w:b/>
          <w:bCs/>
          <w:i/>
          <w:iCs/>
          <w:color w:val="000000"/>
          <w:spacing w:val="0"/>
          <w:sz w:val="26"/>
          <w:shd w:val="clear" w:color="auto" w:fill="auto"/>
          <w:rtl w:val="0"/>
        </w:rPr>
        <w:t>micch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sankappa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ability to  apply  associating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on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emerges  from  both defilements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of  following  to  wrong thought. </w:t>
      </w:r>
      <w:r>
        <w:rPr>
          <w:rFonts w:ascii="Times New Roman" w:eastAsia="Times New Roman" w:hAnsi="Times New Roman" w:cs="Times New Roman"/>
          <w:color w:val="000000"/>
          <w:spacing w:val="0"/>
          <w:sz w:val="26"/>
          <w:u w:val="single"/>
          <w:shd w:val="clear" w:color="auto" w:fill="auto"/>
          <w:rtl w:val="0"/>
        </w:rPr>
        <w:t>It also emerges from all kinds of external phenomena of conditional things.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Therefore it can be said that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1"/>
          <w:sz w:val="26"/>
          <w:u w:val="single"/>
          <w:shd w:val="clear" w:color="auto" w:fill="auto"/>
          <w:rtl w:val="0"/>
        </w:rPr>
        <w:t>wisdom</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 xml:space="preserve">) 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is known </w:t>
      </w:r>
      <w:r>
        <w:rPr>
          <w:rFonts w:ascii="Times New Roman" w:eastAsia="Times New Roman" w:hAnsi="Times New Roman" w:cs="Times New Roman"/>
          <w:color w:val="000000"/>
          <w:spacing w:val="2"/>
          <w:sz w:val="26"/>
          <w:u w:val="single"/>
          <w:shd w:val="clear" w:color="auto" w:fill="auto"/>
          <w:rtl w:val="0"/>
        </w:rPr>
        <w:t>as</w:t>
      </w:r>
      <w:r>
        <w:rPr>
          <w:rFonts w:ascii="Times New Roman" w:eastAsia="Times New Roman" w:hAnsi="Times New Roman" w:cs="Times New Roman"/>
          <w:color w:val="000000"/>
          <w:spacing w:val="0"/>
          <w:sz w:val="26"/>
          <w:u w:val="single"/>
          <w:shd w:val="clear" w:color="auto" w:fill="auto"/>
          <w:rtl w:val="0"/>
        </w:rPr>
        <w:t xml:space="preserve"> the knowledge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arising 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Noble Path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sam-66</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Path Knowledge of Upstream-enterer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wrong thoughts (= initial  application, </w:t>
      </w:r>
      <w:r>
        <w:rPr>
          <w:rFonts w:ascii="Times New Roman" w:eastAsia="Times New Roman" w:hAnsi="Times New Roman" w:cs="Times New Roman"/>
          <w:b/>
          <w:bCs/>
          <w:i/>
          <w:iCs/>
          <w:color w:val="000000"/>
          <w:spacing w:val="0"/>
          <w:sz w:val="26"/>
          <w:shd w:val="clear" w:color="auto" w:fill="auto"/>
          <w:rtl w:val="0"/>
        </w:rPr>
        <w:t xml:space="preserve"> vitakka</w:t>
      </w:r>
      <w:r>
        <w:rPr>
          <w:rFonts w:ascii="Times New Roman" w:eastAsia="Times New Roman" w:hAnsi="Times New Roman" w:cs="Times New Roman"/>
          <w:color w:val="000000"/>
          <w:spacing w:val="0"/>
          <w:sz w:val="26"/>
          <w:shd w:val="clear" w:color="auto" w:fill="auto"/>
          <w:rtl w:val="0"/>
        </w:rPr>
        <w:t>)  which  are  associating  with  both  five  kinds  of consciousness,  viz,  four  kinds  of  consciousness  with  wrong  view  (</w:t>
      </w:r>
      <w:r>
        <w:rPr>
          <w:rFonts w:ascii="Times New Roman" w:eastAsia="Times New Roman" w:hAnsi="Times New Roman" w:cs="Times New Roman"/>
          <w:b/>
          <w:bCs/>
          <w:i/>
          <w:iCs/>
          <w:color w:val="000000"/>
          <w:spacing w:val="0"/>
          <w:sz w:val="26"/>
          <w:shd w:val="clear" w:color="auto" w:fill="auto"/>
          <w:rtl w:val="0"/>
        </w:rPr>
        <w:t>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higata sampayutta citta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kind of consciousness with sceptic, which are worth removing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of Upstream-enters, and remaining kinds of unwholesome consciousness which are causes to </w:t>
      </w:r>
      <w:r>
        <w:rPr>
          <w:rFonts w:ascii="Times New Roman" w:eastAsia="Times New Roman" w:hAnsi="Times New Roman" w:cs="Times New Roman"/>
          <w:color w:val="000000"/>
          <w:spacing w:val="1"/>
          <w:sz w:val="26"/>
          <w:shd w:val="clear" w:color="auto" w:fill="auto"/>
          <w:rtl w:val="0"/>
        </w:rPr>
        <w:t>reach</w:t>
      </w:r>
      <w:r>
        <w:rPr>
          <w:rFonts w:ascii="Times New Roman" w:eastAsia="Times New Roman" w:hAnsi="Times New Roman" w:cs="Times New Roman"/>
          <w:color w:val="000000"/>
          <w:spacing w:val="0"/>
          <w:sz w:val="26"/>
          <w:shd w:val="clear" w:color="auto" w:fill="auto"/>
          <w:rtl w:val="0"/>
        </w:rPr>
        <w:t xml:space="preserve"> woeful existences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yagaman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isam-A-1-256</w:t>
      </w:r>
      <w:r>
        <w:rPr>
          <w:rFonts w:ascii="Times New Roman" w:eastAsia="Times New Roman" w:hAnsi="Times New Roman" w:cs="Times New Roman"/>
          <w:color w:val="000000"/>
          <w:spacing w:val="0"/>
          <w:sz w:val="26"/>
          <w:shd w:val="clear" w:color="auto" w:fill="auto"/>
          <w:rtl w:val="0"/>
        </w:rPr>
        <w:t xml:space="preserve">) </w:t>
      </w:r>
    </w:p>
    <w:p>
      <w:pPr>
        <w:bidi w:val="0"/>
        <w:spacing w:before="301" w:after="0" w:line="297" w:lineRule="exact"/>
        <w:ind w:left="0" w:right="-11" w:firstLine="720"/>
        <w:jc w:val="both"/>
      </w:pPr>
      <w:r>
        <w:rPr>
          <w:rFonts w:ascii="Times New Roman" w:eastAsia="Times New Roman" w:hAnsi="Times New Roman" w:cs="Times New Roman"/>
          <w:b/>
          <w:bCs/>
          <w:i/>
          <w:iCs/>
          <w:color w:val="000000"/>
          <w:spacing w:val="4"/>
          <w:sz w:val="26"/>
          <w:shd w:val="clear" w:color="auto" w:fill="auto"/>
          <w:rtl w:val="0"/>
        </w:rPr>
        <w:t>Samm</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Right  speech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samm</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associating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emerges from wrong speech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micch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through the meaning of 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keep. It emerges  from  both  defilements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of following to wrong speech. </w:t>
      </w:r>
      <w:r>
        <w:rPr>
          <w:rFonts w:ascii="Times New Roman" w:eastAsia="Times New Roman" w:hAnsi="Times New Roman" w:cs="Times New Roman"/>
          <w:color w:val="000000"/>
          <w:spacing w:val="0"/>
          <w:sz w:val="26"/>
          <w:u w:val="single"/>
          <w:shd w:val="clear" w:color="auto" w:fill="auto"/>
          <w:rtl w:val="0"/>
        </w:rPr>
        <w:t xml:space="preserve">It also emerges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all kinds of external phenomena 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conditional things. Therefore it can be said </w:t>
      </w:r>
      <w:r>
        <w:rPr>
          <w:rFonts w:ascii="Times New Roman" w:eastAsia="Times New Roman" w:hAnsi="Times New Roman" w:cs="Times New Roman"/>
          <w:color w:val="000000"/>
          <w:spacing w:val="1"/>
          <w:sz w:val="26"/>
          <w:u w:val="single"/>
          <w:shd w:val="clear" w:color="auto" w:fill="auto"/>
          <w:rtl w:val="0"/>
        </w:rPr>
        <w:t>that</w:t>
      </w:r>
      <w:r>
        <w:rPr>
          <w:rFonts w:ascii="Times New Roman" w:eastAsia="Times New Roman" w:hAnsi="Times New Roman" w:cs="Times New Roman"/>
          <w:color w:val="000000"/>
          <w:spacing w:val="0"/>
          <w:sz w:val="26"/>
          <w:u w:val="single"/>
          <w:shd w:val="clear" w:color="auto" w:fill="auto"/>
          <w:rtl w:val="0"/>
        </w:rPr>
        <w:t xml:space="preserve"> the </w:t>
      </w:r>
      <w:r>
        <w:rPr>
          <w:rFonts w:ascii="Times New Roman" w:eastAsia="Times New Roman" w:hAnsi="Times New Roman" w:cs="Times New Roman"/>
          <w:color w:val="000000"/>
          <w:spacing w:val="1"/>
          <w:sz w:val="26"/>
          <w:u w:val="single"/>
          <w:shd w:val="clear" w:color="auto" w:fill="auto"/>
          <w:rtl w:val="0"/>
        </w:rPr>
        <w:t>wisdom</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 xml:space="preserve">) 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means  of  emerging,  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 xml:space="preserve"> nimitta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 xml:space="preserve"> 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known as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knowledge arising at the Noble Path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sam-66</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5" w:firstLine="720"/>
        <w:jc w:val="both"/>
      </w:pPr>
      <w:r>
        <w:rPr>
          <w:rFonts w:ascii="Times New Roman" w:eastAsia="Times New Roman" w:hAnsi="Times New Roman" w:cs="Times New Roman"/>
          <w:color w:val="000000"/>
          <w:spacing w:val="0"/>
          <w:sz w:val="26"/>
          <w:shd w:val="clear" w:color="auto" w:fill="auto"/>
          <w:rtl w:val="0"/>
        </w:rPr>
        <w:t xml:space="preserve">It  means  that  it  emerges  from  both  lying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mus</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slandering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pisunav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speech  with  vulgar  slang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pharusav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flattering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samphappal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PAGE-487 </w:t>
      </w:r>
    </w:p>
    <w:p>
      <w:pPr>
        <w:bidi w:val="0"/>
        <w:spacing w:before="291" w:after="0" w:line="300" w:lineRule="exact"/>
        <w:ind w:left="0" w:right="-11" w:firstLine="720"/>
        <w:jc w:val="both"/>
      </w:pP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0"/>
          <w:sz w:val="26"/>
          <w:shd w:val="clear" w:color="auto" w:fill="auto"/>
          <w:rtl w:val="0"/>
        </w:rPr>
        <w:t xml:space="preserve"> _____ Right conduct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with the Noble path emerges from misconduct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the meaning of ability to occur polite bodily manners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rude manners. It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defilements and aggregates (</w:t>
      </w:r>
      <w:r>
        <w:rPr>
          <w:rFonts w:ascii="Times New Roman" w:eastAsia="Times New Roman" w:hAnsi="Times New Roman" w:cs="Times New Roman"/>
          <w:b/>
          <w:bCs/>
          <w:i/>
          <w:iCs/>
          <w:color w:val="000000"/>
          <w:spacing w:val="0"/>
          <w:sz w:val="26"/>
          <w:shd w:val="clear" w:color="auto" w:fill="auto"/>
          <w:rtl w:val="0"/>
        </w:rPr>
        <w:t>khanda</w:t>
      </w:r>
      <w:r>
        <w:rPr>
          <w:rFonts w:ascii="Times New Roman" w:eastAsia="Times New Roman" w:hAnsi="Times New Roman" w:cs="Times New Roman"/>
          <w:color w:val="000000"/>
          <w:spacing w:val="0"/>
          <w:sz w:val="26"/>
          <w:shd w:val="clear" w:color="auto" w:fill="auto"/>
          <w:rtl w:val="0"/>
        </w:rPr>
        <w:t xml:space="preserve">) which are capable of following to misconduct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It  also  emerges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all  kinds  of  external  phenomena  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conditional things. Therefore it can be said </w:t>
      </w:r>
      <w:r>
        <w:rPr>
          <w:rFonts w:ascii="Times New Roman" w:eastAsia="Times New Roman" w:hAnsi="Times New Roman" w:cs="Times New Roman"/>
          <w:color w:val="000000"/>
          <w:spacing w:val="1"/>
          <w:sz w:val="26"/>
          <w:u w:val="single"/>
          <w:shd w:val="clear" w:color="auto" w:fill="auto"/>
          <w:rtl w:val="0"/>
        </w:rPr>
        <w:t>that</w:t>
      </w:r>
      <w:r>
        <w:rPr>
          <w:rFonts w:ascii="Times New Roman" w:eastAsia="Times New Roman" w:hAnsi="Times New Roman" w:cs="Times New Roman"/>
          <w:color w:val="000000"/>
          <w:spacing w:val="0"/>
          <w:sz w:val="26"/>
          <w:u w:val="single"/>
          <w:shd w:val="clear" w:color="auto" w:fill="auto"/>
          <w:rtl w:val="0"/>
        </w:rPr>
        <w:t xml:space="preserve"> the </w:t>
      </w:r>
      <w:r>
        <w:rPr>
          <w:rFonts w:ascii="Times New Roman" w:eastAsia="Times New Roman" w:hAnsi="Times New Roman" w:cs="Times New Roman"/>
          <w:color w:val="000000"/>
          <w:spacing w:val="1"/>
          <w:sz w:val="26"/>
          <w:u w:val="single"/>
          <w:shd w:val="clear" w:color="auto" w:fill="auto"/>
          <w:rtl w:val="0"/>
        </w:rPr>
        <w:t>wisdom</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 xml:space="preserve">) 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means  of  emerging,  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 xml:space="preserve"> nimitta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 xml:space="preserve"> 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known as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knowledge arising at the Noble Path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sam-66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40" w:firstLine="720"/>
        <w:jc w:val="left"/>
      </w:pPr>
      <w:r>
        <w:rPr>
          <w:rFonts w:ascii="Times New Roman" w:eastAsia="Times New Roman" w:hAnsi="Times New Roman" w:cs="Times New Roman"/>
          <w:color w:val="000000"/>
          <w:spacing w:val="0"/>
          <w:sz w:val="26"/>
          <w:shd w:val="clear" w:color="auto" w:fill="auto"/>
          <w:rtl w:val="0"/>
        </w:rPr>
        <w:t xml:space="preserve">It emerges from killing being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w:t>
      </w:r>
      <w:r>
        <w:rPr>
          <w:rFonts w:ascii="Times New Roman" w:eastAsia="Times New Roman" w:hAnsi="Times New Roman" w:cs="Times New Roman"/>
          <w:color w:val="000000"/>
          <w:spacing w:val="1"/>
          <w:sz w:val="26"/>
          <w:shd w:val="clear" w:color="auto" w:fill="auto"/>
          <w:rtl w:val="0"/>
        </w:rPr>
        <w:t>āņā</w:t>
      </w:r>
      <w:r>
        <w:rPr>
          <w:rFonts w:ascii="Times New Roman" w:eastAsia="Times New Roman" w:hAnsi="Times New Roman" w:cs="Times New Roman"/>
          <w:b/>
          <w:bCs/>
          <w:i/>
          <w:iCs/>
          <w:color w:val="000000"/>
          <w:spacing w:val="1"/>
          <w:sz w:val="26"/>
          <w:shd w:val="clear" w:color="auto" w:fill="auto"/>
          <w:rtl w:val="0"/>
        </w:rPr>
        <w:t>tip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stealing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adinnad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sexual misconduct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kamesumicch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1"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jiva_____</w:t>
      </w:r>
      <w:r>
        <w:rPr>
          <w:rFonts w:ascii="Times New Roman" w:eastAsia="Times New Roman" w:hAnsi="Times New Roman" w:cs="Times New Roman"/>
          <w:color w:val="000000"/>
          <w:spacing w:val="0"/>
          <w:sz w:val="26"/>
          <w:shd w:val="clear" w:color="auto" w:fill="auto"/>
          <w:rtl w:val="0"/>
        </w:rPr>
        <w:t xml:space="preserve"> Right livelihood (</w:t>
      </w:r>
      <w:r>
        <w:rPr>
          <w:rFonts w:ascii="Times New Roman" w:eastAsia="Times New Roman" w:hAnsi="Times New Roman" w:cs="Times New Roman"/>
          <w:b/>
          <w:bCs/>
          <w:i/>
          <w:iCs/>
          <w:color w:val="000000"/>
          <w:spacing w:val="0"/>
          <w:sz w:val="26"/>
          <w:shd w:val="clear" w:color="auto" w:fill="auto"/>
          <w:rtl w:val="0"/>
        </w:rPr>
        <w:t>samm</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associating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 Noble  Path  emerges  from  wrong  livelihood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jiva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the  meaning  of capable of purifying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livelihood.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emerges from both defilements and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of following to wrong livelihood. </w:t>
      </w:r>
      <w:r>
        <w:rPr>
          <w:rFonts w:ascii="Times New Roman" w:eastAsia="Times New Roman" w:hAnsi="Times New Roman" w:cs="Times New Roman"/>
          <w:color w:val="000000"/>
          <w:spacing w:val="0"/>
          <w:sz w:val="26"/>
          <w:u w:val="single"/>
          <w:shd w:val="clear" w:color="auto" w:fill="auto"/>
          <w:rtl w:val="0"/>
        </w:rPr>
        <w:t xml:space="preserve">It also emerges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all kinds of external phenomena of conditional things. Therefore it can be said that 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wisdom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 xml:space="preserve">) 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 falling back, leaving from both</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is known as the knowledge arising 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Noble Path (-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sam-66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emerges from these kinds of wrong livelihood, viz, three kinds of bodily misconducts, four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verbally misconducts, relating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livelihood, such as deceit (</w:t>
      </w:r>
      <w:r>
        <w:rPr>
          <w:rFonts w:ascii="Times New Roman" w:eastAsia="Times New Roman" w:hAnsi="Times New Roman" w:cs="Times New Roman"/>
          <w:b/>
          <w:bCs/>
          <w:i/>
          <w:iCs/>
          <w:color w:val="000000"/>
          <w:spacing w:val="0"/>
          <w:sz w:val="26"/>
          <w:shd w:val="clear" w:color="auto" w:fill="auto"/>
          <w:rtl w:val="0"/>
        </w:rPr>
        <w:t>kuhana</w:t>
      </w:r>
      <w:r>
        <w:rPr>
          <w:rFonts w:ascii="Times New Roman" w:eastAsia="Times New Roman" w:hAnsi="Times New Roman" w:cs="Times New Roman"/>
          <w:color w:val="000000"/>
          <w:spacing w:val="0"/>
          <w:sz w:val="26"/>
          <w:shd w:val="clear" w:color="auto" w:fill="auto"/>
          <w:rtl w:val="0"/>
        </w:rPr>
        <w:t>),  talking  over  (</w:t>
      </w:r>
      <w:r>
        <w:rPr>
          <w:rFonts w:ascii="Times New Roman" w:eastAsia="Times New Roman" w:hAnsi="Times New Roman" w:cs="Times New Roman"/>
          <w:b/>
          <w:bCs/>
          <w:i/>
          <w:iCs/>
          <w:color w:val="000000"/>
          <w:spacing w:val="0"/>
          <w:sz w:val="26"/>
          <w:shd w:val="clear" w:color="auto" w:fill="auto"/>
          <w:rtl w:val="0"/>
        </w:rPr>
        <w:t>lapana</w:t>
      </w:r>
      <w:r>
        <w:rPr>
          <w:rFonts w:ascii="Times New Roman" w:eastAsia="Times New Roman" w:hAnsi="Times New Roman" w:cs="Times New Roman"/>
          <w:color w:val="000000"/>
          <w:spacing w:val="0"/>
          <w:sz w:val="26"/>
          <w:shd w:val="clear" w:color="auto" w:fill="auto"/>
          <w:rtl w:val="0"/>
        </w:rPr>
        <w:t xml:space="preserve">),  prognostication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nemittikat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insinuation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nippesikat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to obtain four requisites, covetousness through giving little </w:t>
      </w:r>
      <w:r>
        <w:rPr>
          <w:rFonts w:ascii="Times New Roman" w:eastAsia="Times New Roman" w:hAnsi="Times New Roman" w:cs="Times New Roman"/>
          <w:color w:val="000000"/>
          <w:spacing w:val="1"/>
          <w:sz w:val="26"/>
          <w:shd w:val="clear" w:color="auto" w:fill="auto"/>
          <w:rtl w:val="0"/>
        </w:rPr>
        <w:t>worldly</w:t>
      </w:r>
      <w:r>
        <w:rPr>
          <w:rFonts w:ascii="Times New Roman" w:eastAsia="Times New Roman" w:hAnsi="Times New Roman" w:cs="Times New Roman"/>
          <w:color w:val="000000"/>
          <w:spacing w:val="0"/>
          <w:sz w:val="26"/>
          <w:shd w:val="clear" w:color="auto" w:fill="auto"/>
          <w:rtl w:val="0"/>
        </w:rPr>
        <w:t xml:space="preserve"> gain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great ones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bhena</w:t>
      </w:r>
      <w:r>
        <w:rPr>
          <w:rFonts w:ascii="Times New Roman" w:eastAsia="Times New Roman" w:hAnsi="Times New Roman" w:cs="Times New Roman"/>
          <w:b/>
          <w:bCs/>
          <w:i/>
          <w:iCs/>
          <w:color w:val="000000"/>
          <w:spacing w:val="0"/>
          <w:sz w:val="26"/>
          <w:shd w:val="clear" w:color="auto" w:fill="auto"/>
          <w:rtl w:val="0"/>
        </w:rPr>
        <w:t xml:space="preserve"> labham </w:t>
      </w:r>
      <w:r>
        <w:rPr>
          <w:rFonts w:ascii="Times New Roman" w:eastAsia="Times New Roman" w:hAnsi="Times New Roman" w:cs="Times New Roman"/>
          <w:b/>
          <w:bCs/>
          <w:i/>
          <w:iCs/>
          <w:color w:val="000000"/>
          <w:spacing w:val="1"/>
          <w:sz w:val="26"/>
          <w:shd w:val="clear" w:color="auto" w:fill="auto"/>
          <w:rtl w:val="0"/>
        </w:rPr>
        <w:t>nijig</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sanat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300" w:after="0" w:line="297" w:lineRule="exact"/>
        <w:ind w:left="0" w:right="-8" w:firstLine="720"/>
        <w:jc w:val="left"/>
      </w:pPr>
      <w:r>
        <w:rPr>
          <w:rFonts w:ascii="Times New Roman" w:eastAsia="Times New Roman" w:hAnsi="Times New Roman" w:cs="Times New Roman"/>
          <w:b/>
          <w:bCs/>
          <w:i/>
          <w:iCs/>
          <w:color w:val="000000"/>
          <w:spacing w:val="3"/>
          <w:sz w:val="26"/>
          <w:shd w:val="clear" w:color="auto" w:fill="auto"/>
          <w:rtl w:val="0"/>
        </w:rPr>
        <w:t>Samm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ma</w:t>
      </w:r>
      <w:r>
        <w:rPr>
          <w:rFonts w:ascii="Times New Roman" w:eastAsia="Times New Roman" w:hAnsi="Times New Roman" w:cs="Times New Roman"/>
          <w:color w:val="000000"/>
          <w:spacing w:val="3"/>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Right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samm</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ma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with the Noble path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wrong </w:t>
      </w:r>
      <w:r>
        <w:rPr>
          <w:rFonts w:ascii="Times New Roman" w:eastAsia="Times New Roman" w:hAnsi="Times New Roman" w:cs="Times New Roman"/>
          <w:color w:val="000000"/>
          <w:spacing w:val="2"/>
          <w:sz w:val="26"/>
          <w:shd w:val="clear" w:color="auto" w:fill="auto"/>
          <w:rtl w:val="0"/>
        </w:rPr>
        <w:t>effort(</w:t>
      </w:r>
      <w:r>
        <w:rPr>
          <w:rFonts w:ascii="Times New Roman" w:eastAsia="Times New Roman" w:hAnsi="Times New Roman" w:cs="Times New Roman"/>
          <w:b/>
          <w:bCs/>
          <w:i/>
          <w:iCs/>
          <w:color w:val="000000"/>
          <w:spacing w:val="2"/>
          <w:sz w:val="26"/>
          <w:shd w:val="clear" w:color="auto" w:fill="auto"/>
          <w:rtl w:val="0"/>
        </w:rPr>
        <w:t>micch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capable of supporting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the Noble path in order to reach on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emerges from both defilements and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following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to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wrong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effort.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It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also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emerges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from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all </w:t>
      </w:r>
      <w:r>
        <w:rPr>
          <w:rFonts w:ascii="Times New Roman" w:eastAsia="Times New Roman" w:hAnsi="Times New Roman" w:cs="Times New Roman"/>
          <w:color w:val="000000"/>
          <w:spacing w:val="2"/>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kinds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of </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external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phenomena of conditional things. Therefore it </w:t>
      </w:r>
      <w:r>
        <w:rPr>
          <w:rFonts w:ascii="Times New Roman" w:eastAsia="Times New Roman" w:hAnsi="Times New Roman" w:cs="Times New Roman"/>
          <w:color w:val="000000"/>
          <w:spacing w:val="1"/>
          <w:sz w:val="26"/>
          <w:u w:val="single"/>
          <w:shd w:val="clear" w:color="auto" w:fill="auto"/>
          <w:rtl w:val="0"/>
        </w:rPr>
        <w:t>can</w:t>
      </w:r>
      <w:r>
        <w:rPr>
          <w:rFonts w:ascii="Times New Roman" w:eastAsia="Times New Roman" w:hAnsi="Times New Roman" w:cs="Times New Roman"/>
          <w:color w:val="000000"/>
          <w:spacing w:val="0"/>
          <w:sz w:val="26"/>
          <w:u w:val="single"/>
          <w:shd w:val="clear" w:color="auto" w:fill="auto"/>
          <w:rtl w:val="0"/>
        </w:rPr>
        <w:t xml:space="preserve"> be said that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wisdom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 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2"/>
          <w:sz w:val="26"/>
          <w:u w:val="single"/>
          <w:shd w:val="clear" w:color="auto" w:fill="auto"/>
          <w:rtl w:val="0"/>
        </w:rPr>
        <w:t>is</w:t>
      </w:r>
      <w:r>
        <w:rPr>
          <w:rFonts w:ascii="Times New Roman" w:eastAsia="Times New Roman" w:hAnsi="Times New Roman" w:cs="Times New Roman"/>
          <w:color w:val="000000"/>
          <w:spacing w:val="0"/>
          <w:sz w:val="26"/>
          <w:u w:val="single"/>
          <w:shd w:val="clear" w:color="auto" w:fill="auto"/>
          <w:rtl w:val="0"/>
        </w:rPr>
        <w:t xml:space="preserve"> known as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knowledge arising at the Noble Path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sam- 66</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It emerges from various kinds of wrong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associating with both these five kinds of consciousness, viz, four kinds of consciousness with wrong view, one consciousness with sceptic and remaining kinds of unwholesome consciousness which are causes to </w:t>
      </w:r>
      <w:r>
        <w:rPr>
          <w:rFonts w:ascii="Times New Roman" w:eastAsia="Times New Roman" w:hAnsi="Times New Roman" w:cs="Times New Roman"/>
          <w:color w:val="000000"/>
          <w:spacing w:val="1"/>
          <w:sz w:val="26"/>
          <w:shd w:val="clear" w:color="auto" w:fill="auto"/>
          <w:rtl w:val="0"/>
        </w:rPr>
        <w:t>reach</w:t>
      </w:r>
      <w:r>
        <w:rPr>
          <w:rFonts w:ascii="Times New Roman" w:eastAsia="Times New Roman" w:hAnsi="Times New Roman" w:cs="Times New Roman"/>
          <w:color w:val="000000"/>
          <w:spacing w:val="0"/>
          <w:sz w:val="26"/>
          <w:shd w:val="clear" w:color="auto" w:fill="auto"/>
          <w:rtl w:val="0"/>
        </w:rPr>
        <w:t xml:space="preserve"> woeful existences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yagaman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01" w:after="0" w:line="297" w:lineRule="exact"/>
        <w:ind w:left="0" w:right="-8" w:firstLine="720"/>
        <w:jc w:val="both"/>
      </w:pP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_____ Right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with the Noble Path  emerges  from  wrong  mindfulness  through  the  meaning  of  capable  of  fixed standing on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emerges from both defilements and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of following to wrong mindfulness. </w:t>
      </w:r>
      <w:r>
        <w:rPr>
          <w:rFonts w:ascii="Times New Roman" w:eastAsia="Times New Roman" w:hAnsi="Times New Roman" w:cs="Times New Roman"/>
          <w:color w:val="000000"/>
          <w:spacing w:val="0"/>
          <w:sz w:val="26"/>
          <w:u w:val="single"/>
          <w:shd w:val="clear" w:color="auto" w:fill="auto"/>
          <w:rtl w:val="0"/>
        </w:rPr>
        <w:t>It also emerges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from all kinds of external phenomena of conditional things. Therefore it </w:t>
      </w:r>
      <w:r>
        <w:rPr>
          <w:rFonts w:ascii="Times New Roman" w:eastAsia="Times New Roman" w:hAnsi="Times New Roman" w:cs="Times New Roman"/>
          <w:color w:val="000000"/>
          <w:spacing w:val="1"/>
          <w:sz w:val="26"/>
          <w:u w:val="single"/>
          <w:shd w:val="clear" w:color="auto" w:fill="auto"/>
          <w:rtl w:val="0"/>
        </w:rPr>
        <w:t>can</w:t>
      </w:r>
      <w:r>
        <w:rPr>
          <w:rFonts w:ascii="Times New Roman" w:eastAsia="Times New Roman" w:hAnsi="Times New Roman" w:cs="Times New Roman"/>
          <w:color w:val="000000"/>
          <w:spacing w:val="0"/>
          <w:sz w:val="26"/>
          <w:u w:val="single"/>
          <w:shd w:val="clear" w:color="auto" w:fill="auto"/>
          <w:rtl w:val="0"/>
        </w:rPr>
        <w:t xml:space="preserve"> be said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that the wisdom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 xml:space="preserve">) 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 falling back, leaving</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from both 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is </w:t>
      </w:r>
      <w:r>
        <w:rPr>
          <w:rFonts w:ascii="Times New Roman" w:eastAsia="Times New Roman" w:hAnsi="Times New Roman" w:cs="Times New Roman"/>
          <w:color w:val="000000"/>
          <w:spacing w:val="1"/>
          <w:sz w:val="26"/>
          <w:u w:val="single"/>
          <w:shd w:val="clear" w:color="auto" w:fill="auto"/>
          <w:rtl w:val="0"/>
        </w:rPr>
        <w:t>known</w:t>
      </w:r>
      <w:r>
        <w:rPr>
          <w:rFonts w:ascii="Times New Roman" w:eastAsia="Times New Roman" w:hAnsi="Times New Roman" w:cs="Times New Roman"/>
          <w:color w:val="000000"/>
          <w:spacing w:val="0"/>
          <w:sz w:val="26"/>
          <w:u w:val="single"/>
          <w:shd w:val="clear" w:color="auto" w:fill="auto"/>
          <w:rtl w:val="0"/>
        </w:rPr>
        <w:t xml:space="preserve"> as the knowledge arising 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Noble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Path (-moment).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sam-66</w:t>
      </w:r>
      <w:r>
        <w:rPr>
          <w:rFonts w:ascii="Times New Roman" w:eastAsia="Times New Roman" w:hAnsi="Times New Roman" w:cs="Times New Roman"/>
          <w:color w:val="000000"/>
          <w:spacing w:val="0"/>
          <w:sz w:val="26"/>
          <w:shd w:val="clear" w:color="auto" w:fill="auto"/>
          <w:rtl w:val="0"/>
        </w:rPr>
        <w:t xml:space="preserve">)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Pali Quotation (Pat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sam -A- 1-256)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-2-494)</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Various kinds of unwholesome consciousness and mental concomitants, which are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  opposite  nature  of  mindfulness  and  remembering  on unwholesome deeds,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known as wrong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isam-1-256</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PAGE-488 </w:t>
      </w:r>
    </w:p>
    <w:p>
      <w:pPr>
        <w:bidi w:val="0"/>
        <w:spacing w:before="0" w:after="0" w:line="300" w:lineRule="exact"/>
        <w:ind w:left="0" w:right="-8" w:firstLine="720"/>
        <w:jc w:val="left"/>
      </w:pP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Right concentration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with the  Noble  Path  emerges  from  wrong  concentration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micch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dhi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calmness on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wandering on other ones. It emerges  from  both  defilements  and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are  capable  of following  to  wrong  concentration.  </w:t>
      </w:r>
      <w:r>
        <w:rPr>
          <w:rFonts w:ascii="Times New Roman" w:eastAsia="Times New Roman" w:hAnsi="Times New Roman" w:cs="Times New Roman"/>
          <w:color w:val="000000"/>
          <w:spacing w:val="0"/>
          <w:sz w:val="26"/>
          <w:u w:val="single"/>
          <w:shd w:val="clear" w:color="auto" w:fill="auto"/>
          <w:rtl w:val="0"/>
        </w:rPr>
        <w:t xml:space="preserve">It  also  emerges  from  </w:t>
      </w:r>
      <w:r>
        <w:rPr>
          <w:rFonts w:ascii="Times New Roman" w:eastAsia="Times New Roman" w:hAnsi="Times New Roman" w:cs="Times New Roman"/>
          <w:color w:val="000000"/>
          <w:spacing w:val="1"/>
          <w:sz w:val="26"/>
          <w:u w:val="single"/>
          <w:shd w:val="clear" w:color="auto" w:fill="auto"/>
          <w:rtl w:val="0"/>
        </w:rPr>
        <w:t>all</w:t>
      </w:r>
      <w:r>
        <w:rPr>
          <w:rFonts w:ascii="Times New Roman" w:eastAsia="Times New Roman" w:hAnsi="Times New Roman" w:cs="Times New Roman"/>
          <w:color w:val="000000"/>
          <w:spacing w:val="0"/>
          <w:sz w:val="26"/>
          <w:u w:val="single"/>
          <w:shd w:val="clear" w:color="auto" w:fill="auto"/>
          <w:rtl w:val="0"/>
        </w:rPr>
        <w:t xml:space="preserve">  kinds  of  external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phenomena of conditional things. Therefore it </w:t>
      </w:r>
      <w:r>
        <w:rPr>
          <w:rFonts w:ascii="Times New Roman" w:eastAsia="Times New Roman" w:hAnsi="Times New Roman" w:cs="Times New Roman"/>
          <w:color w:val="000000"/>
          <w:spacing w:val="1"/>
          <w:sz w:val="26"/>
          <w:u w:val="single"/>
          <w:shd w:val="clear" w:color="auto" w:fill="auto"/>
          <w:rtl w:val="0"/>
        </w:rPr>
        <w:t>can</w:t>
      </w:r>
      <w:r>
        <w:rPr>
          <w:rFonts w:ascii="Times New Roman" w:eastAsia="Times New Roman" w:hAnsi="Times New Roman" w:cs="Times New Roman"/>
          <w:color w:val="000000"/>
          <w:spacing w:val="0"/>
          <w:sz w:val="26"/>
          <w:u w:val="single"/>
          <w:shd w:val="clear" w:color="auto" w:fill="auto"/>
          <w:rtl w:val="0"/>
        </w:rPr>
        <w:t xml:space="preserve"> be said that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wisdom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 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2"/>
          <w:sz w:val="26"/>
          <w:u w:val="single"/>
          <w:shd w:val="clear" w:color="auto" w:fill="auto"/>
          <w:rtl w:val="0"/>
        </w:rPr>
        <w:t>is</w:t>
      </w:r>
      <w:r>
        <w:rPr>
          <w:rFonts w:ascii="Times New Roman" w:eastAsia="Times New Roman" w:hAnsi="Times New Roman" w:cs="Times New Roman"/>
          <w:color w:val="000000"/>
          <w:spacing w:val="0"/>
          <w:sz w:val="26"/>
          <w:u w:val="single"/>
          <w:shd w:val="clear" w:color="auto" w:fill="auto"/>
          <w:rtl w:val="0"/>
        </w:rPr>
        <w:t xml:space="preserve"> known as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knowledge arising at the Noble Path (-moment).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sam- 66</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It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various kind of wrong concentration, which are associating with the mental concomitant called one-pointedness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ekaggat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associated with both five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consciousness, viz, four kinds of consciousness with wrong view,  one  consciousness  with  sceptic,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remaining  kinds  of  unwholesome consciousness that are causes to reach woeful existences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yagaman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[Notes _____ In various</w:t>
      </w:r>
      <w:r>
        <w:rPr>
          <w:rFonts w:ascii="Times New Roman" w:eastAsia="Times New Roman" w:hAnsi="Times New Roman" w:cs="Times New Roman"/>
          <w:b/>
          <w:bCs/>
          <w:i/>
          <w:iCs/>
          <w:color w:val="000000"/>
          <w:spacing w:val="0"/>
          <w:sz w:val="26"/>
          <w:shd w:val="clear" w:color="auto" w:fill="auto"/>
          <w:rtl w:val="0"/>
        </w:rPr>
        <w:t xml:space="preserve"> Pali Text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Sutta</w:t>
      </w:r>
      <w:r>
        <w:rPr>
          <w:rFonts w:ascii="Times New Roman" w:eastAsia="Times New Roman" w:hAnsi="Times New Roman" w:cs="Times New Roman"/>
          <w:color w:val="000000"/>
          <w:spacing w:val="0"/>
          <w:sz w:val="26"/>
          <w:shd w:val="clear" w:color="auto" w:fill="auto"/>
          <w:rtl w:val="0"/>
        </w:rPr>
        <w:t xml:space="preserve"> it was also preached on these factors of path  (</w:t>
      </w:r>
      <w:r>
        <w:rPr>
          <w:rFonts w:ascii="Times New Roman" w:eastAsia="Times New Roman" w:hAnsi="Times New Roman" w:cs="Times New Roman"/>
          <w:b/>
          <w:bCs/>
          <w:i/>
          <w:iCs/>
          <w:color w:val="000000"/>
          <w:spacing w:val="0"/>
          <w:sz w:val="26"/>
          <w:shd w:val="clear" w:color="auto" w:fill="auto"/>
          <w:rtl w:val="0"/>
        </w:rPr>
        <w:t>magganga</w:t>
      </w:r>
      <w:r>
        <w:rPr>
          <w:rFonts w:ascii="Times New Roman" w:eastAsia="Times New Roman" w:hAnsi="Times New Roman" w:cs="Times New Roman"/>
          <w:color w:val="000000"/>
          <w:spacing w:val="0"/>
          <w:sz w:val="26"/>
          <w:shd w:val="clear" w:color="auto" w:fill="auto"/>
          <w:rtl w:val="0"/>
        </w:rPr>
        <w:t xml:space="preserve">)  viz,  wrong  speech,  misconduct,  wrong  livelihood,  wrong mindfulness. There is no specific basis of meaning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those factors of path. For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kind  of  mindfulness,  there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adorning  mental  concomitant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sobha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cetasika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(right  mindfulness).  Due  to  lack  of  specific  basis  of meaning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it was not preached in Pali Text of </w:t>
      </w:r>
      <w:r>
        <w:rPr>
          <w:rFonts w:ascii="Times New Roman" w:eastAsia="Times New Roman" w:hAnsi="Times New Roman" w:cs="Times New Roman"/>
          <w:b/>
          <w:bCs/>
          <w:i/>
          <w:iCs/>
          <w:color w:val="000000"/>
          <w:spacing w:val="0"/>
          <w:sz w:val="26"/>
          <w:shd w:val="clear" w:color="auto" w:fill="auto"/>
          <w:rtl w:val="0"/>
        </w:rPr>
        <w:t>Abhidhamma</w:t>
      </w:r>
      <w:r>
        <w:rPr>
          <w:rFonts w:ascii="Times New Roman" w:eastAsia="Times New Roman" w:hAnsi="Times New Roman" w:cs="Times New Roman"/>
          <w:color w:val="000000"/>
          <w:spacing w:val="0"/>
          <w:sz w:val="26"/>
          <w:shd w:val="clear" w:color="auto" w:fill="auto"/>
          <w:rtl w:val="0"/>
        </w:rPr>
        <w:t xml:space="preserve">. It should be recognized the fact that those unwholesome consciousness and mental concomitants that  are  occurring  </w:t>
      </w:r>
      <w:r>
        <w:rPr>
          <w:rFonts w:ascii="Times New Roman" w:eastAsia="Times New Roman" w:hAnsi="Times New Roman" w:cs="Times New Roman"/>
          <w:color w:val="000000"/>
          <w:spacing w:val="1"/>
          <w:sz w:val="26"/>
          <w:shd w:val="clear" w:color="auto" w:fill="auto"/>
          <w:rtl w:val="0"/>
        </w:rPr>
        <w:t>while</w:t>
      </w:r>
      <w:r>
        <w:rPr>
          <w:rFonts w:ascii="Times New Roman" w:eastAsia="Times New Roman" w:hAnsi="Times New Roman" w:cs="Times New Roman"/>
          <w:color w:val="000000"/>
          <w:spacing w:val="0"/>
          <w:sz w:val="26"/>
          <w:shd w:val="clear" w:color="auto" w:fill="auto"/>
          <w:rtl w:val="0"/>
        </w:rPr>
        <w:t xml:space="preserve">  various  kinds  of  wrong  speech  relating  to  four  verbally misdeeds,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b/>
          <w:bCs/>
          <w:i/>
          <w:iCs/>
          <w:color w:val="000000"/>
          <w:spacing w:val="4"/>
          <w:sz w:val="26"/>
          <w:shd w:val="clear" w:color="auto" w:fill="auto"/>
          <w:rtl w:val="0"/>
        </w:rPr>
        <w:t>micch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c</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while those unwholesome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are occurring while various kinds of misconducts relating to three bodily misdeeds, as </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kammanta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unwholesome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that  are  occurring  while  various kinds of wrong livelihood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0"/>
          <w:sz w:val="26"/>
          <w:shd w:val="clear" w:color="auto" w:fill="auto"/>
          <w:rtl w:val="0"/>
        </w:rPr>
        <w:t>micch</w:t>
      </w:r>
      <w:r>
        <w:rPr>
          <w:rFonts w:ascii="Times New Roman" w:eastAsia="Times New Roman" w:hAnsi="Times New Roman" w:cs="Times New Roman"/>
          <w:color w:val="000000"/>
          <w:spacing w:val="0"/>
          <w:sz w:val="26"/>
          <w:shd w:val="clear" w:color="auto" w:fill="auto"/>
          <w:rtl w:val="0"/>
        </w:rPr>
        <w:t>āā</w:t>
      </w:r>
      <w:r>
        <w:rPr>
          <w:rFonts w:ascii="Times New Roman" w:eastAsia="Times New Roman" w:hAnsi="Times New Roman" w:cs="Times New Roman"/>
          <w:b/>
          <w:bCs/>
          <w:i/>
          <w:iCs/>
          <w:color w:val="000000"/>
          <w:spacing w:val="0"/>
          <w:sz w:val="26"/>
          <w:shd w:val="clear" w:color="auto" w:fill="auto"/>
          <w:rtl w:val="0"/>
        </w:rPr>
        <w:t>jiva</w:t>
      </w:r>
      <w:r>
        <w:rPr>
          <w:rFonts w:ascii="Times New Roman" w:eastAsia="Times New Roman" w:hAnsi="Times New Roman" w:cs="Times New Roman"/>
          <w:color w:val="000000"/>
          <w:spacing w:val="0"/>
          <w:sz w:val="26"/>
          <w:shd w:val="clear" w:color="auto" w:fill="auto"/>
          <w:rtl w:val="0"/>
        </w:rPr>
        <w:t xml:space="preserve">, those unwholesome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predominant with unwholesome perception (</w:t>
      </w:r>
      <w:r>
        <w:rPr>
          <w:rFonts w:ascii="Times New Roman" w:eastAsia="Times New Roman" w:hAnsi="Times New Roman" w:cs="Times New Roman"/>
          <w:b/>
          <w:bCs/>
          <w:i/>
          <w:iCs/>
          <w:color w:val="000000"/>
          <w:spacing w:val="0"/>
          <w:sz w:val="26"/>
          <w:shd w:val="clear" w:color="auto" w:fill="auto"/>
          <w:rtl w:val="0"/>
        </w:rPr>
        <w:t xml:space="preserve">akusala </w:t>
      </w:r>
      <w:r>
        <w:rPr>
          <w:rFonts w:ascii="Times New Roman" w:eastAsia="Times New Roman" w:hAnsi="Times New Roman" w:cs="Times New Roman"/>
          <w:b/>
          <w:bCs/>
          <w:i/>
          <w:iCs/>
          <w:color w:val="000000"/>
          <w:spacing w:val="3"/>
          <w:sz w:val="26"/>
          <w:shd w:val="clear" w:color="auto" w:fill="auto"/>
          <w:rtl w:val="0"/>
        </w:rPr>
        <w:t>saññ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while various misdeeds are remembered again, as </w:t>
      </w:r>
      <w:r>
        <w:rPr>
          <w:rFonts w:ascii="Times New Roman" w:eastAsia="Times New Roman" w:hAnsi="Times New Roman" w:cs="Times New Roman"/>
          <w:b/>
          <w:bCs/>
          <w:i/>
          <w:iCs/>
          <w:color w:val="000000"/>
          <w:spacing w:val="2"/>
          <w:sz w:val="26"/>
          <w:shd w:val="clear" w:color="auto" w:fill="auto"/>
          <w:rtl w:val="0"/>
        </w:rPr>
        <w:t>micch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sati</w:t>
      </w:r>
      <w:r>
        <w:rPr>
          <w:rFonts w:ascii="Times New Roman" w:eastAsia="Times New Roman" w:hAnsi="Times New Roman" w:cs="Times New Roman"/>
          <w:color w:val="000000"/>
          <w:spacing w:val="0"/>
          <w:sz w:val="26"/>
          <w:shd w:val="clear" w:color="auto" w:fill="auto"/>
          <w:rtl w:val="0"/>
        </w:rPr>
        <w:t xml:space="preserve"> respectively.]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Because  the  Path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Upstream-enterer  eradicates  both  five  kinds  of unwholesome  consciousness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  concomitants,  i.e.,  four  kinds  of consciousness with wrong view and one consciousness with sceptic, and remaining unwholesome  consciousness  and  mental  concomitants  which  are  causes  to  reach woeful  existences  it  can  be  said  the  Path  of  Upstream-enterer  emerges  from unwholesome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together with wrong view and sceptic and remaining unwholesome  consciousness  and  mental  concomitants  which  are  causes  to  reach woeful existences. </w:t>
      </w:r>
    </w:p>
    <w:p>
      <w:pPr>
        <w:bidi w:val="0"/>
        <w:spacing w:before="3"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This is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showing how eight factors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path emerge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opposite </w:t>
      </w:r>
      <w:r>
        <w:rPr>
          <w:rFonts w:ascii="Times New Roman" w:eastAsia="Times New Roman" w:hAnsi="Times New Roman" w:cs="Times New Roman"/>
          <w:b/>
          <w:bCs/>
          <w:i/>
          <w:iCs/>
          <w:color w:val="000000"/>
          <w:spacing w:val="0"/>
          <w:sz w:val="26"/>
          <w:shd w:val="clear" w:color="auto" w:fill="auto"/>
          <w:rtl w:val="0"/>
        </w:rPr>
        <w:t xml:space="preserve">dhammas,  </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etc,  those  defilements  that  follows  to  opposite </w:t>
      </w:r>
      <w:r>
        <w:rPr>
          <w:rFonts w:ascii="Times New Roman" w:eastAsia="Times New Roman" w:hAnsi="Times New Roman" w:cs="Times New Roman"/>
          <w:b/>
          <w:bCs/>
          <w:i/>
          <w:iCs/>
          <w:color w:val="000000"/>
          <w:spacing w:val="0"/>
          <w:sz w:val="26"/>
          <w:shd w:val="clear" w:color="auto" w:fill="auto"/>
          <w:rtl w:val="0"/>
        </w:rPr>
        <w:t xml:space="preserve"> dhammas, </w:t>
      </w:r>
      <w:r>
        <w:rPr>
          <w:rFonts w:ascii="Times New Roman" w:eastAsia="Times New Roman" w:hAnsi="Times New Roman" w:cs="Times New Roman"/>
          <w:b/>
          <w:bCs/>
          <w:i/>
          <w:iCs/>
          <w:color w:val="000000"/>
          <w:spacing w:val="1"/>
          <w:sz w:val="26"/>
          <w:shd w:val="clear" w:color="auto" w:fill="auto"/>
          <w:rtl w:val="0"/>
        </w:rPr>
        <w:t>micch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etc,  various  aggregates  and  all  kinds  of  phenomena  of  external conditioned things (</w:t>
      </w:r>
      <w:r>
        <w:rPr>
          <w:rFonts w:ascii="Times New Roman" w:eastAsia="Times New Roman" w:hAnsi="Times New Roman" w:cs="Times New Roman"/>
          <w:b/>
          <w:bCs/>
          <w:i/>
          <w:iCs/>
          <w:color w:val="000000"/>
          <w:spacing w:val="0"/>
          <w:sz w:val="26"/>
          <w:shd w:val="clear" w:color="auto" w:fill="auto"/>
          <w:rtl w:val="0"/>
        </w:rPr>
        <w:t xml:space="preserve">bahiddha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arising of Path (-moment) of Upstream-enterer.  </w:t>
      </w:r>
      <w:r>
        <w:rPr>
          <w:rFonts w:ascii="Times New Roman" w:eastAsia="Times New Roman" w:hAnsi="Times New Roman" w:cs="Times New Roman"/>
          <w:color w:val="000000"/>
          <w:spacing w:val="1"/>
          <w:sz w:val="26"/>
          <w:shd w:val="clear" w:color="auto" w:fill="auto"/>
          <w:rtl w:val="0"/>
        </w:rPr>
        <w:t>Now</w:t>
      </w:r>
      <w:r>
        <w:rPr>
          <w:rFonts w:ascii="Times New Roman" w:eastAsia="Times New Roman" w:hAnsi="Times New Roman" w:cs="Times New Roman"/>
          <w:color w:val="000000"/>
          <w:spacing w:val="0"/>
          <w:sz w:val="26"/>
          <w:shd w:val="clear" w:color="auto" w:fill="auto"/>
          <w:rtl w:val="0"/>
        </w:rPr>
        <w:t xml:space="preserve">  it  will  be  continued  to  present  how  those  processes  of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defilement aggregates etc, occur at arising of Path (-moment) of Once- returnee etc. </w:t>
      </w:r>
    </w:p>
    <w:p>
      <w:pPr>
        <w:bidi w:val="0"/>
        <w:spacing w:before="298" w:after="0" w:line="299" w:lineRule="exact"/>
        <w:ind w:left="0" w:right="-200" w:firstLine="720"/>
        <w:jc w:val="left"/>
      </w:pPr>
      <w:r>
        <w:rPr>
          <w:rFonts w:ascii="Times New Roman" w:eastAsia="Times New Roman" w:hAnsi="Times New Roman" w:cs="Times New Roman"/>
          <w:b/>
          <w:bCs/>
          <w:color w:val="000000"/>
          <w:spacing w:val="0"/>
          <w:sz w:val="26"/>
          <w:shd w:val="clear" w:color="auto" w:fill="auto"/>
          <w:rtl w:val="0"/>
        </w:rPr>
        <w:t>Path  (moment)  of  Once-returnee</w:t>
      </w:r>
      <w:r>
        <w:rPr>
          <w:rFonts w:ascii="Times New Roman" w:eastAsia="Times New Roman" w:hAnsi="Times New Roman" w:cs="Times New Roman"/>
          <w:color w:val="000000"/>
          <w:spacing w:val="0"/>
          <w:sz w:val="26"/>
          <w:shd w:val="clear" w:color="auto" w:fill="auto"/>
          <w:rtl w:val="0"/>
        </w:rPr>
        <w:t xml:space="preserve">  _____  At  the  path  (-moment)  of  Once- returnee, right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emerges from wrong view through the meaning </w:t>
      </w:r>
      <w:r>
        <w:rPr>
          <w:rFonts w:ascii="Times New Roman" w:eastAsia="Times New Roman" w:hAnsi="Times New Roman" w:cs="Times New Roman"/>
          <w:color w:val="000000"/>
          <w:spacing w:val="0"/>
          <w:sz w:val="26"/>
          <w:shd w:val="clear" w:color="auto" w:fill="auto"/>
          <w:rtl w:val="0"/>
        </w:rPr>
        <w:t xml:space="preserve">of capable of knowing on Four Noble </w:t>
      </w:r>
      <w:r>
        <w:rPr>
          <w:rFonts w:ascii="Times New Roman" w:eastAsia="Times New Roman" w:hAnsi="Times New Roman" w:cs="Times New Roman"/>
          <w:color w:val="000000"/>
          <w:spacing w:val="1"/>
          <w:sz w:val="26"/>
          <w:shd w:val="clear" w:color="auto" w:fill="auto"/>
          <w:rtl w:val="0"/>
        </w:rPr>
        <w:t>Truths</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Right concentration emerges from both gross fetters of sensual  desire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kamar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repulsion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gross underlying tendency of sensual desire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kamar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nusaya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gross underlying tendency of repulsion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igh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nusaya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 the meaning of calmness in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99" w:after="0" w:line="299" w:lineRule="exact"/>
        <w:ind w:left="0" w:right="-6" w:firstLine="0"/>
        <w:jc w:val="both"/>
      </w:pPr>
      <w:r>
        <w:rPr>
          <w:rFonts w:ascii="Times New Roman" w:eastAsia="Times New Roman" w:hAnsi="Times New Roman" w:cs="Times New Roman"/>
          <w:b/>
          <w:bCs/>
          <w:color w:val="000000"/>
          <w:spacing w:val="0"/>
          <w:sz w:val="26"/>
          <w:shd w:val="clear" w:color="auto" w:fill="auto"/>
          <w:rtl w:val="0"/>
        </w:rPr>
        <w:t>Path  of  Non-returnee</w:t>
      </w:r>
      <w:r>
        <w:rPr>
          <w:rFonts w:ascii="Times New Roman" w:eastAsia="Times New Roman" w:hAnsi="Times New Roman" w:cs="Times New Roman"/>
          <w:color w:val="000000"/>
          <w:spacing w:val="0"/>
          <w:sz w:val="26"/>
          <w:shd w:val="clear" w:color="auto" w:fill="auto"/>
          <w:rtl w:val="0"/>
        </w:rPr>
        <w:t xml:space="preserve">  ____  At  the  Path  (-moment)  of  Non-returnee  right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emerges from wrong view through the meaning of capable of knowing on Four Noble Truths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Right concentration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scarce, subtle fetters of sensual desire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kamar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PAGE-489 </w:t>
      </w:r>
    </w:p>
    <w:p>
      <w:pPr>
        <w:bidi w:val="0"/>
        <w:spacing w:before="291" w:after="0" w:line="300" w:lineRule="exact"/>
        <w:ind w:left="0" w:right="-4" w:firstLine="0"/>
        <w:jc w:val="both"/>
      </w:pPr>
      <w:r>
        <w:rPr>
          <w:rFonts w:ascii="Times New Roman" w:eastAsia="Times New Roman" w:hAnsi="Times New Roman" w:cs="Times New Roman"/>
          <w:color w:val="000000"/>
          <w:spacing w:val="0"/>
          <w:sz w:val="26"/>
          <w:shd w:val="clear" w:color="auto" w:fill="auto"/>
          <w:rtl w:val="0"/>
        </w:rPr>
        <w:t>and repulsion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igha</w:t>
      </w:r>
      <w:r>
        <w:rPr>
          <w:rFonts w:ascii="Times New Roman" w:eastAsia="Times New Roman" w:hAnsi="Times New Roman" w:cs="Times New Roman"/>
          <w:color w:val="000000"/>
          <w:spacing w:val="0"/>
          <w:sz w:val="26"/>
          <w:shd w:val="clear" w:color="auto" w:fill="auto"/>
          <w:rtl w:val="0"/>
        </w:rPr>
        <w:t xml:space="preserve">) and scarce, subtle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sensual desire and scarce, subtle underlying tendency of repulsion through the meaning of calmness on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bidi w:val="0"/>
        <w:spacing w:before="300" w:after="0" w:line="297" w:lineRule="exact"/>
        <w:ind w:left="0" w:right="-8" w:firstLine="0"/>
        <w:jc w:val="left"/>
      </w:pPr>
      <w:r>
        <w:rPr>
          <w:rFonts w:ascii="Times New Roman" w:eastAsia="Times New Roman" w:hAnsi="Times New Roman" w:cs="Times New Roman"/>
          <w:b/>
          <w:bCs/>
          <w:color w:val="000000"/>
          <w:spacing w:val="0"/>
          <w:sz w:val="26"/>
          <w:shd w:val="clear" w:color="auto" w:fill="auto"/>
          <w:rtl w:val="0"/>
        </w:rPr>
        <w:t xml:space="preserve">Path of Arahant </w:t>
      </w:r>
      <w:r>
        <w:rPr>
          <w:rFonts w:ascii="Times New Roman" w:eastAsia="Times New Roman" w:hAnsi="Times New Roman" w:cs="Times New Roman"/>
          <w:color w:val="000000"/>
          <w:spacing w:val="0"/>
          <w:sz w:val="26"/>
          <w:shd w:val="clear" w:color="auto" w:fill="auto"/>
          <w:rtl w:val="0"/>
        </w:rPr>
        <w:t xml:space="preserve">_____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(-moment) of Arahant, right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wrong view through the meaning of capable of knowing on four Noble Truths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Right concentration emerges from both fetters of desire to existence of fine material sphere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immaterial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fetter of conceit, fetter of unrest, fetter of ignorance, and these kinds of underlying tendency, conceit, desire  to  existence,  ignorance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maning  of  calmness  on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wandering  on  other  ones.  It  emerges  from  both  defilements  that follows to" desire to existence of fine material sphere "etc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which  follows  to  </w:t>
      </w:r>
      <w:r>
        <w:rPr>
          <w:rFonts w:ascii="Times New Roman" w:eastAsia="Times New Roman" w:hAnsi="Times New Roman" w:cs="Times New Roman"/>
          <w:color w:val="000000"/>
          <w:spacing w:val="1"/>
          <w:sz w:val="26"/>
          <w:shd w:val="clear" w:color="auto" w:fill="auto"/>
          <w:rtl w:val="0"/>
        </w:rPr>
        <w:t>that</w:t>
      </w:r>
      <w:r>
        <w:rPr>
          <w:rFonts w:ascii="Times New Roman" w:eastAsia="Times New Roman" w:hAnsi="Times New Roman" w:cs="Times New Roman"/>
          <w:color w:val="000000"/>
          <w:spacing w:val="0"/>
          <w:sz w:val="26"/>
          <w:shd w:val="clear" w:color="auto" w:fill="auto"/>
          <w:rtl w:val="0"/>
        </w:rPr>
        <w:t xml:space="preserve">  defilement.  </w:t>
      </w:r>
      <w:r>
        <w:rPr>
          <w:rFonts w:ascii="Times New Roman" w:eastAsia="Times New Roman" w:hAnsi="Times New Roman" w:cs="Times New Roman"/>
          <w:color w:val="000000"/>
          <w:spacing w:val="0"/>
          <w:sz w:val="26"/>
          <w:u w:val="single"/>
          <w:shd w:val="clear" w:color="auto" w:fill="auto"/>
          <w:rtl w:val="0"/>
        </w:rPr>
        <w:t xml:space="preserve">It  also  emerges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all  kinds  of  external</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phenomena of conditional things. Therefore it </w:t>
      </w:r>
      <w:r>
        <w:rPr>
          <w:rFonts w:ascii="Times New Roman" w:eastAsia="Times New Roman" w:hAnsi="Times New Roman" w:cs="Times New Roman"/>
          <w:color w:val="000000"/>
          <w:spacing w:val="1"/>
          <w:sz w:val="26"/>
          <w:u w:val="single"/>
          <w:shd w:val="clear" w:color="auto" w:fill="auto"/>
          <w:rtl w:val="0"/>
        </w:rPr>
        <w:t>can</w:t>
      </w:r>
      <w:r>
        <w:rPr>
          <w:rFonts w:ascii="Times New Roman" w:eastAsia="Times New Roman" w:hAnsi="Times New Roman" w:cs="Times New Roman"/>
          <w:color w:val="000000"/>
          <w:spacing w:val="0"/>
          <w:sz w:val="26"/>
          <w:u w:val="single"/>
          <w:shd w:val="clear" w:color="auto" w:fill="auto"/>
          <w:rtl w:val="0"/>
        </w:rPr>
        <w:t xml:space="preserve"> be said that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wisdom (</w:t>
      </w:r>
      <w:r>
        <w:rPr>
          <w:rFonts w:ascii="Times New Roman" w:eastAsia="Times New Roman" w:hAnsi="Times New Roman" w:cs="Times New Roman"/>
          <w:b/>
          <w:bCs/>
          <w:i/>
          <w:iCs/>
          <w:color w:val="000000"/>
          <w:spacing w:val="0"/>
          <w:sz w:val="26"/>
          <w:u w:val="single"/>
          <w:shd w:val="clear" w:color="auto" w:fill="auto"/>
          <w:rtl w:val="0"/>
        </w:rPr>
        <w:t>pañña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u w:val="single"/>
          <w:shd w:val="clear" w:color="auto" w:fill="auto"/>
          <w:rtl w:val="0"/>
        </w:rPr>
        <w:t xml:space="preserve">which occurs </w:t>
      </w:r>
      <w:r>
        <w:rPr>
          <w:rFonts w:ascii="Times New Roman" w:eastAsia="Times New Roman" w:hAnsi="Times New Roman" w:cs="Times New Roman"/>
          <w:color w:val="000000"/>
          <w:spacing w:val="4"/>
          <w:sz w:val="26"/>
          <w:u w:val="single"/>
          <w:shd w:val="clear" w:color="auto" w:fill="auto"/>
          <w:rtl w:val="0"/>
        </w:rPr>
        <w:t>by</w:t>
      </w:r>
      <w:r>
        <w:rPr>
          <w:rFonts w:ascii="Times New Roman" w:eastAsia="Times New Roman" w:hAnsi="Times New Roman" w:cs="Times New Roman"/>
          <w:color w:val="000000"/>
          <w:spacing w:val="0"/>
          <w:sz w:val="26"/>
          <w:u w:val="single"/>
          <w:shd w:val="clear" w:color="auto" w:fill="auto"/>
          <w:rtl w:val="0"/>
        </w:rPr>
        <w:t xml:space="preserve"> means of emerging, falling back, leaving </w:t>
      </w:r>
      <w:r>
        <w:rPr>
          <w:rFonts w:ascii="Times New Roman" w:eastAsia="Times New Roman" w:hAnsi="Times New Roman" w:cs="Times New Roman"/>
          <w:color w:val="000000"/>
          <w:spacing w:val="1"/>
          <w:sz w:val="26"/>
          <w:u w:val="single"/>
          <w:shd w:val="clear" w:color="auto" w:fill="auto"/>
          <w:rtl w:val="0"/>
        </w:rPr>
        <w:t>from</w:t>
      </w:r>
      <w:r>
        <w:rPr>
          <w:rFonts w:ascii="Times New Roman" w:eastAsia="Times New Roman" w:hAnsi="Times New Roman" w:cs="Times New Roman"/>
          <w:color w:val="000000"/>
          <w:spacing w:val="0"/>
          <w:sz w:val="26"/>
          <w:u w:val="single"/>
          <w:shd w:val="clear" w:color="auto" w:fill="auto"/>
          <w:rtl w:val="0"/>
        </w:rPr>
        <w:t xml:space="preserve"> both sides of </w:t>
      </w:r>
      <w:r>
        <w:rPr>
          <w:rFonts w:ascii="Times New Roman" w:eastAsia="Times New Roman" w:hAnsi="Times New Roman" w:cs="Times New Roman"/>
          <w:b/>
          <w:bCs/>
          <w:i/>
          <w:iCs/>
          <w:color w:val="000000"/>
          <w:spacing w:val="0"/>
          <w:sz w:val="26"/>
          <w:u w:val="single"/>
          <w:shd w:val="clear" w:color="auto" w:fill="auto"/>
          <w:rtl w:val="0"/>
        </w:rPr>
        <w:t>nimitta</w:t>
      </w:r>
      <w:r>
        <w:rPr>
          <w:rFonts w:ascii="Times New Roman" w:eastAsia="Times New Roman" w:hAnsi="Times New Roman" w:cs="Times New Roman"/>
          <w:color w:val="000000"/>
          <w:spacing w:val="0"/>
          <w:sz w:val="26"/>
          <w:u w:val="single"/>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u w:val="single"/>
          <w:shd w:val="clear" w:color="auto" w:fill="auto"/>
          <w:rtl w:val="0"/>
        </w:rPr>
        <w:t>pava</w:t>
      </w:r>
      <w:r>
        <w:rPr>
          <w:rFonts w:ascii="Times New Roman" w:eastAsia="Times New Roman" w:hAnsi="Times New Roman" w:cs="Times New Roman"/>
          <w:color w:val="000000"/>
          <w:spacing w:val="0"/>
          <w:sz w:val="26"/>
          <w:u w:val="single"/>
          <w:shd w:val="clear" w:color="auto" w:fill="auto"/>
          <w:rtl w:val="0"/>
        </w:rPr>
        <w:t>ţţ</w:t>
      </w:r>
      <w:r>
        <w:rPr>
          <w:rFonts w:ascii="Times New Roman" w:eastAsia="Times New Roman" w:hAnsi="Times New Roman" w:cs="Times New Roman"/>
          <w:b/>
          <w:bCs/>
          <w:i/>
          <w:iCs/>
          <w:color w:val="000000"/>
          <w:spacing w:val="0"/>
          <w:sz w:val="26"/>
          <w:u w:val="single"/>
          <w:shd w:val="clear" w:color="auto" w:fill="auto"/>
          <w:rtl w:val="0"/>
        </w:rPr>
        <w:t>a</w:t>
      </w:r>
      <w:r>
        <w:rPr>
          <w:rFonts w:ascii="Times New Roman" w:eastAsia="Times New Roman" w:hAnsi="Times New Roman" w:cs="Times New Roman"/>
          <w:color w:val="000000"/>
          <w:spacing w:val="0"/>
          <w:sz w:val="26"/>
          <w:u w:val="single"/>
          <w:shd w:val="clear" w:color="auto" w:fill="auto"/>
          <w:rtl w:val="0"/>
        </w:rPr>
        <w:t xml:space="preserve">, </w:t>
      </w:r>
      <w:r>
        <w:rPr>
          <w:rFonts w:ascii="Times New Roman" w:eastAsia="Times New Roman" w:hAnsi="Times New Roman" w:cs="Times New Roman"/>
          <w:color w:val="000000"/>
          <w:spacing w:val="2"/>
          <w:sz w:val="26"/>
          <w:u w:val="single"/>
          <w:shd w:val="clear" w:color="auto" w:fill="auto"/>
          <w:rtl w:val="0"/>
        </w:rPr>
        <w:t>is</w:t>
      </w:r>
      <w:r>
        <w:rPr>
          <w:rFonts w:ascii="Times New Roman" w:eastAsia="Times New Roman" w:hAnsi="Times New Roman" w:cs="Times New Roman"/>
          <w:color w:val="000000"/>
          <w:spacing w:val="0"/>
          <w:sz w:val="26"/>
          <w:u w:val="single"/>
          <w:shd w:val="clear" w:color="auto" w:fill="auto"/>
          <w:rtl w:val="0"/>
        </w:rPr>
        <w:t xml:space="preserve"> known as </w:t>
      </w:r>
      <w:r>
        <w:rPr>
          <w:rFonts w:ascii="Times New Roman" w:eastAsia="Times New Roman" w:hAnsi="Times New Roman" w:cs="Times New Roman"/>
          <w:color w:val="000000"/>
          <w:spacing w:val="1"/>
          <w:sz w:val="26"/>
          <w:u w:val="single"/>
          <w:shd w:val="clear" w:color="auto" w:fill="auto"/>
          <w:rtl w:val="0"/>
        </w:rPr>
        <w:t>the</w:t>
      </w:r>
      <w:r>
        <w:rPr>
          <w:rFonts w:ascii="Times New Roman" w:eastAsia="Times New Roman" w:hAnsi="Times New Roman" w:cs="Times New Roman"/>
          <w:color w:val="000000"/>
          <w:spacing w:val="0"/>
          <w:sz w:val="26"/>
          <w:u w:val="single"/>
          <w:shd w:val="clear" w:color="auto" w:fill="auto"/>
          <w:rtl w:val="0"/>
        </w:rPr>
        <w:t xml:space="preserve"> knowledge arising at the Noble Path (-moment).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sam- 66</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In three kinds of Upper Noble Path, the path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Once-returnee, the Path of Non returnee,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of Arahant,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right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emerges from conceit which is worth eradicating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kind of Noble Path. It is right_____ That conceit stands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place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wrong  view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"I  am".  However  it  should  be recognized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fact that it is never preached specifically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emerging of these three kinds  of  Upper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path  as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wrong  view"  etc,  but  it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preached  specifically  on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fetters  and  various  kinds  of  underlying tendency which are worth eradicating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each Noble Path respectively.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 xml:space="preserve">-2- </w:t>
      </w:r>
      <w:r>
        <w:rPr>
          <w:rFonts w:ascii="Times New Roman" w:eastAsia="Times New Roman" w:hAnsi="Times New Roman" w:cs="Times New Roman"/>
          <w:b/>
          <w:bCs/>
          <w:i/>
          <w:iCs/>
          <w:color w:val="000000"/>
          <w:spacing w:val="0"/>
          <w:sz w:val="26"/>
          <w:shd w:val="clear" w:color="auto" w:fill="auto"/>
          <w:rtl w:val="0"/>
        </w:rPr>
        <w:t>495</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9.12.A. Efticiency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b/>
          <w:bCs/>
          <w:color w:val="000000"/>
          <w:spacing w:val="0"/>
          <w:sz w:val="26"/>
          <w:shd w:val="clear" w:color="auto" w:fill="auto"/>
          <w:rtl w:val="0"/>
        </w:rPr>
        <w:t xml:space="preserve">,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While eight kinds of mundane attainment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being developed, the efficiency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samathabala</w:t>
      </w:r>
      <w:r>
        <w:rPr>
          <w:rFonts w:ascii="Times New Roman" w:eastAsia="Times New Roman" w:hAnsi="Times New Roman" w:cs="Times New Roman"/>
          <w:color w:val="000000"/>
          <w:spacing w:val="0"/>
          <w:sz w:val="26"/>
          <w:shd w:val="clear" w:color="auto" w:fill="auto"/>
          <w:rtl w:val="0"/>
        </w:rPr>
        <w:t xml:space="preserve">) is predominant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occurrence of practice of concentration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sam</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dhibh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While  contemplation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impermanence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aniccanupassan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etc</w:t>
      </w:r>
      <w:r>
        <w:rPr>
          <w:rFonts w:ascii="Times New Roman" w:eastAsia="Times New Roman" w:hAnsi="Times New Roman" w:cs="Times New Roman"/>
          <w:color w:val="000000"/>
          <w:spacing w:val="0"/>
          <w:sz w:val="26"/>
          <w:shd w:val="clear" w:color="auto" w:fill="auto"/>
          <w:rtl w:val="0"/>
        </w:rPr>
        <w:t xml:space="preserve">  are  being  developed,  the  efficiency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bala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predominant,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extremely  strong </w:t>
      </w:r>
      <w:r>
        <w:rPr>
          <w:rFonts w:ascii="Times New Roman" w:eastAsia="Times New Roman" w:hAnsi="Times New Roman" w:cs="Times New Roman"/>
          <w:b/>
          <w:bCs/>
          <w:i/>
          <w:iCs/>
          <w:color w:val="000000"/>
          <w:spacing w:val="0"/>
          <w:sz w:val="26"/>
          <w:shd w:val="clear" w:color="auto" w:fill="auto"/>
          <w:rtl w:val="0"/>
        </w:rPr>
        <w:t xml:space="preserve"> Vipasan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0"/>
          <w:sz w:val="26"/>
          <w:shd w:val="clear" w:color="auto" w:fill="auto"/>
          <w:rtl w:val="0"/>
        </w:rPr>
        <w:t xml:space="preserve">Knowledge.  Then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(-moment),  actually,  those  concentration  and wisdom  called </w:t>
      </w:r>
      <w:r>
        <w:rPr>
          <w:rFonts w:ascii="Times New Roman" w:eastAsia="Times New Roman" w:hAnsi="Times New Roman" w:cs="Times New Roman"/>
          <w:b/>
          <w:bCs/>
          <w:i/>
          <w:iCs/>
          <w:color w:val="000000"/>
          <w:spacing w:val="0"/>
          <w:sz w:val="26"/>
          <w:shd w:val="clear" w:color="auto" w:fill="auto"/>
          <w:rtl w:val="0"/>
        </w:rPr>
        <w:t xml:space="preserve"> samatha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arise  harmoniously  as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bulls  with  equal strength, which are yoking together (</w:t>
      </w:r>
      <w:r>
        <w:rPr>
          <w:rFonts w:ascii="Times New Roman" w:eastAsia="Times New Roman" w:hAnsi="Times New Roman" w:cs="Times New Roman"/>
          <w:b/>
          <w:bCs/>
          <w:i/>
          <w:iCs/>
          <w:color w:val="000000"/>
          <w:spacing w:val="0"/>
          <w:sz w:val="26"/>
          <w:shd w:val="clear" w:color="auto" w:fill="auto"/>
          <w:rtl w:val="0"/>
        </w:rPr>
        <w:t>yuganaddha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predominance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on  each  other.  Therefore  in  these  four  kinds  of  Path Knowledge, both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efficiency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and efficiency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are youking together with equal range of strength. (</w:t>
      </w:r>
      <w:r>
        <w:rPr>
          <w:rFonts w:ascii="Times New Roman" w:eastAsia="Times New Roman" w:hAnsi="Times New Roman" w:cs="Times New Roman"/>
          <w:b/>
          <w:bCs/>
          <w:i/>
          <w:iCs/>
          <w:color w:val="000000"/>
          <w:spacing w:val="0"/>
          <w:sz w:val="26"/>
          <w:shd w:val="clear" w:color="auto" w:fill="auto"/>
          <w:rtl w:val="0"/>
        </w:rPr>
        <w:t>Vs-2-322</w:t>
      </w:r>
      <w:r>
        <w:rPr>
          <w:rFonts w:ascii="Times New Roman" w:eastAsia="Times New Roman" w:hAnsi="Times New Roman" w:cs="Times New Roman"/>
          <w:color w:val="000000"/>
          <w:spacing w:val="0"/>
          <w:sz w:val="26"/>
          <w:shd w:val="clear" w:color="auto" w:fill="auto"/>
          <w:rtl w:val="0"/>
        </w:rPr>
        <w:t xml:space="preserve">) </w:t>
      </w:r>
    </w:p>
    <w:p>
      <w:pPr>
        <w:numPr>
          <w:ilvl w:val="0"/>
          <w:numId w:val="120"/>
        </w:numPr>
        <w:bidi w:val="0"/>
        <w:spacing w:before="319"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B. Way of preaching in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sambhida Magga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  Pali Quotation.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sam-289)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concentration  associating  with  the  Noble  Path  knowledge,  which  is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those defilements that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associated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predominated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unrest (</w:t>
      </w:r>
      <w:r>
        <w:rPr>
          <w:rFonts w:ascii="Times New Roman" w:eastAsia="Times New Roman" w:hAnsi="Times New Roman" w:cs="Times New Roman"/>
          <w:b/>
          <w:bCs/>
          <w:i/>
          <w:iCs/>
          <w:color w:val="000000"/>
          <w:spacing w:val="0"/>
          <w:sz w:val="26"/>
          <w:shd w:val="clear" w:color="auto" w:fill="auto"/>
          <w:rtl w:val="0"/>
        </w:rPr>
        <w:t>uddhacca</w:t>
      </w:r>
      <w:r>
        <w:rPr>
          <w:rFonts w:ascii="Times New Roman" w:eastAsia="Times New Roman" w:hAnsi="Times New Roman" w:cs="Times New Roman"/>
          <w:color w:val="000000"/>
          <w:spacing w:val="0"/>
          <w:sz w:val="26"/>
          <w:shd w:val="clear" w:color="auto" w:fill="auto"/>
          <w:rtl w:val="0"/>
        </w:rPr>
        <w:t xml:space="preserve">) and aggregates that follows successively to unrest,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the opposite of wandering of mind, </w:t>
      </w:r>
      <w:r>
        <w:rPr>
          <w:rFonts w:ascii="Times New Roman" w:eastAsia="Times New Roman" w:hAnsi="Times New Roman" w:cs="Times New Roman"/>
          <w:b/>
          <w:bCs/>
          <w:i/>
          <w:iCs/>
          <w:color w:val="000000"/>
          <w:spacing w:val="0"/>
          <w:sz w:val="26"/>
          <w:shd w:val="clear" w:color="auto" w:fill="auto"/>
          <w:rtl w:val="0"/>
        </w:rPr>
        <w:t>vikkhepa</w:t>
      </w:r>
      <w:r>
        <w:rPr>
          <w:rFonts w:ascii="Times New Roman" w:eastAsia="Times New Roman" w:hAnsi="Times New Roman" w:cs="Times New Roman"/>
          <w:color w:val="000000"/>
          <w:spacing w:val="0"/>
          <w:sz w:val="26"/>
          <w:shd w:val="clear" w:color="auto" w:fill="auto"/>
          <w:rtl w:val="0"/>
        </w:rPr>
        <w:t xml:space="preserve">, that is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an occurrence of mind with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object; has the </w:t>
      </w:r>
    </w:p>
    <w:p>
      <w:pPr>
        <w:bidi w:val="0"/>
        <w:spacing w:before="320"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PAGE-490 </w:t>
      </w:r>
    </w:p>
    <w:p>
      <w:pPr>
        <w:bidi w:val="0"/>
        <w:spacing w:before="294"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object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presence of ability of repeated discerning over and over again of the mind, which emerges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defilements predominated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ignorance and aggregates following to that ignorance,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practiec has the object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Thus </w:t>
      </w:r>
      <w:r>
        <w:rPr>
          <w:rFonts w:ascii="Times New Roman" w:eastAsia="Times New Roman" w:hAnsi="Times New Roman" w:cs="Times New Roman"/>
          <w:b/>
          <w:bCs/>
          <w:i/>
          <w:iCs/>
          <w:color w:val="000000"/>
          <w:spacing w:val="0"/>
          <w:sz w:val="26"/>
          <w:shd w:val="clear" w:color="auto" w:fill="auto"/>
          <w:rtl w:val="0"/>
        </w:rPr>
        <w:t xml:space="preserve"> samatha</w:t>
      </w:r>
      <w:r>
        <w:rPr>
          <w:rFonts w:ascii="Times New Roman" w:eastAsia="Times New Roman" w:hAnsi="Times New Roman" w:cs="Times New Roman"/>
          <w:color w:val="000000"/>
          <w:spacing w:val="0"/>
          <w:sz w:val="26"/>
          <w:shd w:val="clear" w:color="auto" w:fill="auto"/>
          <w:rtl w:val="0"/>
        </w:rPr>
        <w:t xml:space="preserve">  (=  concentration)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(=wisdom)  have  the  same function  through  the  occurrence  of  capable  of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both </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 phenomena  of  conditioned  things)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b/>
          <w:bCs/>
          <w:i/>
          <w:iCs/>
          <w:color w:val="000000"/>
          <w:spacing w:val="0"/>
          <w:sz w:val="26"/>
          <w:shd w:val="clear" w:color="auto" w:fill="auto"/>
          <w:rtl w:val="0"/>
        </w:rPr>
        <w:t xml:space="preserve"> upadinnka  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dinnakapava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two  bulls  with  same  strength,  which  are  being  yoked together, </w:t>
      </w:r>
      <w:r>
        <w:rPr>
          <w:rFonts w:ascii="Times New Roman" w:eastAsia="Times New Roman" w:hAnsi="Times New Roman" w:cs="Times New Roman"/>
          <w:color w:val="000000"/>
          <w:spacing w:val="2"/>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arise harmoniously but not predominantly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it can be said that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are developed equally, as two bull with same strength, which are being yoked together,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capable of emerging from </w:t>
      </w:r>
      <w:r>
        <w:rPr>
          <w:rFonts w:ascii="Times New Roman" w:eastAsia="Times New Roman" w:hAnsi="Times New Roman" w:cs="Times New Roman"/>
          <w:b/>
          <w:bCs/>
          <w:i/>
          <w:iCs/>
          <w:color w:val="000000"/>
          <w:spacing w:val="1"/>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sam- 289</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This is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yuganaddha</w:t>
      </w:r>
      <w:r>
        <w:rPr>
          <w:rFonts w:ascii="Times New Roman" w:eastAsia="Times New Roman" w:hAnsi="Times New Roman" w:cs="Times New Roman"/>
          <w:color w:val="000000"/>
          <w:spacing w:val="0"/>
          <w:sz w:val="26"/>
          <w:shd w:val="clear" w:color="auto" w:fill="auto"/>
          <w:rtl w:val="0"/>
        </w:rPr>
        <w:t xml:space="preserve"> (yoking together)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occurred, due to presence of equal  strength  and  equal  efficiency  of  controlling  faculties  of  concentration  and wisdom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the Noble Path (-moment)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the Noble Path Knowledge associates with both kinds of efficiency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yuganaddha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occurred during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has been presented previously with reference to </w:t>
      </w:r>
      <w:r>
        <w:rPr>
          <w:rFonts w:ascii="Times New Roman" w:eastAsia="Times New Roman" w:hAnsi="Times New Roman" w:cs="Times New Roman"/>
          <w:b/>
          <w:bCs/>
          <w:i/>
          <w:iCs/>
          <w:color w:val="000000"/>
          <w:spacing w:val="0"/>
          <w:sz w:val="26"/>
          <w:shd w:val="clear" w:color="auto" w:fill="auto"/>
          <w:rtl w:val="0"/>
        </w:rPr>
        <w:t>Yuganaddha Sutta</w:t>
      </w:r>
      <w:r>
        <w:rPr>
          <w:rFonts w:ascii="Times New Roman" w:eastAsia="Times New Roman" w:hAnsi="Times New Roman" w:cs="Times New Roman"/>
          <w:color w:val="000000"/>
          <w:spacing w:val="0"/>
          <w:sz w:val="26"/>
          <w:shd w:val="clear" w:color="auto" w:fill="auto"/>
          <w:rtl w:val="0"/>
        </w:rPr>
        <w:t xml:space="preserve">. </w:t>
      </w:r>
    </w:p>
    <w:p>
      <w:pPr>
        <w:numPr>
          <w:ilvl w:val="0"/>
          <w:numId w:val="121"/>
        </w:numPr>
        <w:bidi w:val="0"/>
        <w:spacing w:before="321"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Defilements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kiles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eradicated by the Noble Path  </w:t>
      </w:r>
    </w:p>
    <w:p>
      <w:pPr>
        <w:numPr>
          <w:ilvl w:val="0"/>
          <w:numId w:val="122"/>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If the Noble Path eradicates past defilements, it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said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Rat that </w:t>
      </w:r>
    </w:p>
    <w:p>
      <w:pPr>
        <w:bidi w:val="0"/>
        <w:spacing w:before="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Noble Path finishes defilements which had been finished; it ceases defilements which had  been  ceased;  it  voids  defilements  which  had  been  voided.  It  can  be  said  the defilement  that  had  been  reached  into  cessation,  had  been  reached  into  cessation again. These past defilements had been ceased naturally when life span of three time phases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hiti-bhanga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had  been  finished  resulting  in  designating  as “void  of  defilements  after  ceasing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Therefore it is not true that the Noble Path eradicates past defilements. </w:t>
      </w:r>
    </w:p>
    <w:p>
      <w:pPr>
        <w:numPr>
          <w:ilvl w:val="0"/>
          <w:numId w:val="123"/>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If the Noble path eradicates future defilement, it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said that that Noble </w:t>
      </w:r>
    </w:p>
    <w:p>
      <w:pPr>
        <w:bidi w:val="0"/>
        <w:spacing w:before="3" w:after="0" w:line="297"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Path eradicates defilements which are not arising yet because </w:t>
      </w:r>
      <w:r>
        <w:rPr>
          <w:rFonts w:ascii="Times New Roman" w:eastAsia="Times New Roman" w:hAnsi="Times New Roman" w:cs="Times New Roman"/>
          <w:color w:val="000000"/>
          <w:spacing w:val="1"/>
          <w:sz w:val="26"/>
          <w:shd w:val="clear" w:color="auto" w:fill="auto"/>
          <w:rtl w:val="0"/>
        </w:rPr>
        <w:t>future</w:t>
      </w:r>
      <w:r>
        <w:rPr>
          <w:rFonts w:ascii="Times New Roman" w:eastAsia="Times New Roman" w:hAnsi="Times New Roman" w:cs="Times New Roman"/>
          <w:color w:val="000000"/>
          <w:spacing w:val="0"/>
          <w:sz w:val="26"/>
          <w:shd w:val="clear" w:color="auto" w:fill="auto"/>
          <w:rtl w:val="0"/>
        </w:rPr>
        <w:t xml:space="preserve"> defilements are not obviously present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continuity</w:t>
      </w:r>
      <w:r>
        <w:rPr>
          <w:rFonts w:ascii="Times New Roman" w:eastAsia="Times New Roman" w:hAnsi="Times New Roman" w:cs="Times New Roman"/>
          <w:color w:val="000000"/>
          <w:spacing w:val="0"/>
          <w:sz w:val="26"/>
          <w:shd w:val="clear" w:color="auto" w:fill="auto"/>
          <w:rtl w:val="0"/>
        </w:rPr>
        <w:t xml:space="preserve"> of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mentality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three time phases,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hiti-bhanga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eradicates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not reaching it eradicates defilements which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reaching, into three time phases,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 xml:space="preserve">hiti- </w:t>
      </w:r>
      <w:r>
        <w:rPr>
          <w:rFonts w:ascii="Times New Roman" w:eastAsia="Times New Roman" w:hAnsi="Times New Roman" w:cs="Times New Roman"/>
          <w:b/>
          <w:bCs/>
          <w:i/>
          <w:iCs/>
          <w:color w:val="000000"/>
          <w:spacing w:val="0"/>
          <w:sz w:val="26"/>
          <w:shd w:val="clear" w:color="auto" w:fill="auto"/>
          <w:rtl w:val="0"/>
        </w:rPr>
        <w:t>bhanga</w:t>
      </w:r>
      <w:r>
        <w:rPr>
          <w:rFonts w:ascii="Times New Roman" w:eastAsia="Times New Roman" w:hAnsi="Times New Roman" w:cs="Times New Roman"/>
          <w:color w:val="000000"/>
          <w:spacing w:val="0"/>
          <w:sz w:val="26"/>
          <w:shd w:val="clear" w:color="auto" w:fill="auto"/>
          <w:rtl w:val="0"/>
        </w:rPr>
        <w:t xml:space="preserve">,  it  eradicates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not  arising  apparently,  it  eradicates defilements  which  are  not  obviously  present  because  future  defilements  are  not obviously present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corporeality and mentality. Therefore, it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true that the Noble path eradicates future defilements. </w:t>
      </w:r>
    </w:p>
    <w:p>
      <w:pPr>
        <w:numPr>
          <w:ilvl w:val="0"/>
          <w:numId w:val="124"/>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If the Noble Path eradicates present defilements, it can be said that the lust </w:t>
      </w:r>
    </w:p>
    <w:p>
      <w:pPr>
        <w:bidi w:val="0"/>
        <w:spacing w:before="3" w:after="0" w:line="297" w:lineRule="exact"/>
        <w:ind w:left="0" w:right="-6" w:firstLine="0"/>
        <w:jc w:val="both"/>
      </w:pP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eradicated during attaching with lust, the hate (</w:t>
      </w:r>
      <w:r>
        <w:rPr>
          <w:rFonts w:ascii="Times New Roman" w:eastAsia="Times New Roman" w:hAnsi="Times New Roman" w:cs="Times New Roman"/>
          <w:b/>
          <w:bCs/>
          <w:i/>
          <w:iCs/>
          <w:color w:val="000000"/>
          <w:spacing w:val="0"/>
          <w:sz w:val="26"/>
          <w:shd w:val="clear" w:color="auto" w:fill="auto"/>
          <w:rtl w:val="0"/>
        </w:rPr>
        <w:t>dosa</w:t>
      </w:r>
      <w:r>
        <w:rPr>
          <w:rFonts w:ascii="Times New Roman" w:eastAsia="Times New Roman" w:hAnsi="Times New Roman" w:cs="Times New Roman"/>
          <w:color w:val="000000"/>
          <w:spacing w:val="0"/>
          <w:sz w:val="26"/>
          <w:shd w:val="clear" w:color="auto" w:fill="auto"/>
          <w:rtl w:val="0"/>
        </w:rPr>
        <w:t>) is eradicated during burning with hate, the delusion (</w:t>
      </w:r>
      <w:r>
        <w:rPr>
          <w:rFonts w:ascii="Times New Roman" w:eastAsia="Times New Roman" w:hAnsi="Times New Roman" w:cs="Times New Roman"/>
          <w:b/>
          <w:bCs/>
          <w:i/>
          <w:iCs/>
          <w:color w:val="000000"/>
          <w:spacing w:val="0"/>
          <w:sz w:val="26"/>
          <w:shd w:val="clear" w:color="auto" w:fill="auto"/>
          <w:rtl w:val="0"/>
        </w:rPr>
        <w:t>moha</w:t>
      </w:r>
      <w:r>
        <w:rPr>
          <w:rFonts w:ascii="Times New Roman" w:eastAsia="Times New Roman" w:hAnsi="Times New Roman" w:cs="Times New Roman"/>
          <w:color w:val="000000"/>
          <w:spacing w:val="0"/>
          <w:sz w:val="26"/>
          <w:shd w:val="clear" w:color="auto" w:fill="auto"/>
          <w:rtl w:val="0"/>
        </w:rPr>
        <w:t>) is eradicated during ignoring with delusion, conceit is eradicated during arising of harsh consciousness with conceit, wrong belief with wrong view is eradicated during paying unwise attention with wrong view, the unrest (</w:t>
      </w:r>
      <w:r>
        <w:rPr>
          <w:rFonts w:ascii="Times New Roman" w:eastAsia="Times New Roman" w:hAnsi="Times New Roman" w:cs="Times New Roman"/>
          <w:b/>
          <w:bCs/>
          <w:i/>
          <w:iCs/>
          <w:color w:val="000000"/>
          <w:spacing w:val="0"/>
          <w:sz w:val="26"/>
          <w:shd w:val="clear" w:color="auto" w:fill="auto"/>
          <w:rtl w:val="0"/>
        </w:rPr>
        <w:t>uddhacca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eradicated during reaching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situation with unrest, the sceptic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vicikicch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eradicated during reaching into the undecided situation with sceptics,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underlying tendency of defilement (</w:t>
      </w:r>
      <w:r>
        <w:rPr>
          <w:rFonts w:ascii="Times New Roman" w:eastAsia="Times New Roman" w:hAnsi="Times New Roman" w:cs="Times New Roman"/>
          <w:b/>
          <w:bCs/>
          <w:i/>
          <w:iCs/>
          <w:color w:val="000000"/>
          <w:spacing w:val="0"/>
          <w:sz w:val="26"/>
          <w:shd w:val="clear" w:color="auto" w:fill="auto"/>
          <w:rtl w:val="0"/>
        </w:rPr>
        <w:t>anusaya kilesa</w:t>
      </w:r>
      <w:r>
        <w:rPr>
          <w:rFonts w:ascii="Times New Roman" w:eastAsia="Times New Roman" w:hAnsi="Times New Roman" w:cs="Times New Roman"/>
          <w:color w:val="000000"/>
          <w:spacing w:val="0"/>
          <w:sz w:val="26"/>
          <w:shd w:val="clear" w:color="auto" w:fill="auto"/>
          <w:rtl w:val="0"/>
        </w:rPr>
        <w:t xml:space="preserve">) is eradicated during possessing  with  both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magata</w:t>
      </w:r>
      <w:r>
        <w:rPr>
          <w:rFonts w:ascii="Times New Roman" w:eastAsia="Times New Roman" w:hAnsi="Times New Roman" w:cs="Times New Roman"/>
          <w:color w:val="000000"/>
          <w:spacing w:val="0"/>
          <w:sz w:val="26"/>
          <w:shd w:val="clear" w:color="auto" w:fill="auto"/>
          <w:rtl w:val="0"/>
        </w:rPr>
        <w:t xml:space="preserve">  defilements  and  underlying  tendency,  which  are reaching  into  </w:t>
      </w:r>
      <w:r>
        <w:rPr>
          <w:rFonts w:ascii="Times New Roman" w:eastAsia="Times New Roman" w:hAnsi="Times New Roman" w:cs="Times New Roman"/>
          <w:color w:val="000000"/>
          <w:spacing w:val="1"/>
          <w:sz w:val="26"/>
          <w:shd w:val="clear" w:color="auto" w:fill="auto"/>
          <w:rtl w:val="0"/>
        </w:rPr>
        <w:t>fixedly</w:t>
      </w:r>
      <w:r>
        <w:rPr>
          <w:rFonts w:ascii="Times New Roman" w:eastAsia="Times New Roman" w:hAnsi="Times New Roman" w:cs="Times New Roman"/>
          <w:color w:val="000000"/>
          <w:spacing w:val="0"/>
          <w:sz w:val="26"/>
          <w:shd w:val="clear" w:color="auto" w:fill="auto"/>
          <w:rtl w:val="0"/>
        </w:rPr>
        <w:t xml:space="preserve">  standing  situation.  It  can  be  said  that  unwholesome  and wholesome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are associating together within the same mind moment as those yoking  bulls.It  can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said  the  Noble  Path  that  is  associating  with  impurified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samkilesa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causes of </w:t>
      </w:r>
      <w:r>
        <w:rPr>
          <w:rFonts w:ascii="Times New Roman" w:eastAsia="Times New Roman" w:hAnsi="Times New Roman" w:cs="Times New Roman"/>
          <w:color w:val="000000"/>
          <w:spacing w:val="1"/>
          <w:sz w:val="26"/>
          <w:shd w:val="clear" w:color="auto" w:fill="auto"/>
          <w:rtl w:val="0"/>
        </w:rPr>
        <w:t>impurity</w:t>
      </w:r>
      <w:r>
        <w:rPr>
          <w:rFonts w:ascii="Times New Roman" w:eastAsia="Times New Roman" w:hAnsi="Times New Roman" w:cs="Times New Roman"/>
          <w:color w:val="000000"/>
          <w:spacing w:val="0"/>
          <w:sz w:val="26"/>
          <w:shd w:val="clear" w:color="auto" w:fill="auto"/>
          <w:rtl w:val="0"/>
        </w:rPr>
        <w:t xml:space="preserve"> of mind,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developed. Therefore, it is not true that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eradicates present defilements.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Unless the Noble Path eradicates those defilements occurring in past, future and  present  in  that  way,  there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due  to  occurrence  of defilements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three  periods  whether  developing  of  the  Noble  path  called </w:t>
      </w:r>
      <w:r>
        <w:rPr>
          <w:rFonts w:ascii="Times New Roman" w:eastAsia="Times New Roman" w:hAnsi="Times New Roman" w:cs="Times New Roman"/>
          <w:b/>
          <w:bCs/>
          <w:i/>
          <w:iCs/>
          <w:color w:val="000000"/>
          <w:spacing w:val="1"/>
          <w:sz w:val="26"/>
          <w:shd w:val="clear" w:color="auto" w:fill="auto"/>
          <w:rtl w:val="0"/>
        </w:rPr>
        <w:t>maggabh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vana</w:t>
      </w:r>
      <w:r>
        <w:rPr>
          <w:rFonts w:ascii="Times New Roman" w:eastAsia="Times New Roman" w:hAnsi="Times New Roman" w:cs="Times New Roman"/>
          <w:color w:val="000000"/>
          <w:spacing w:val="0"/>
          <w:sz w:val="26"/>
          <w:shd w:val="clear" w:color="auto" w:fill="auto"/>
          <w:rtl w:val="0"/>
        </w:rPr>
        <w:t xml:space="preserve"> is present or not, (= whether the function of eradicating defilements, which has been finished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occurrence of developing of the path, is present or not); whether  facing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w:t>
      </w:r>
      <w:r>
        <w:rPr>
          <w:rFonts w:ascii="Times New Roman" w:eastAsia="Times New Roman" w:hAnsi="Times New Roman" w:cs="Times New Roman"/>
          <w:b/>
          <w:bCs/>
          <w:i/>
          <w:iCs/>
          <w:color w:val="000000"/>
          <w:spacing w:val="0"/>
          <w:sz w:val="26"/>
          <w:shd w:val="clear" w:color="auto" w:fill="auto"/>
          <w:rtl w:val="0"/>
        </w:rPr>
        <w:t>ariya  phala</w:t>
      </w:r>
      <w:r>
        <w:rPr>
          <w:rFonts w:ascii="Times New Roman" w:eastAsia="Times New Roman" w:hAnsi="Times New Roman" w:cs="Times New Roman"/>
          <w:color w:val="000000"/>
          <w:spacing w:val="0"/>
          <w:sz w:val="26"/>
          <w:shd w:val="clear" w:color="auto" w:fill="auto"/>
          <w:rtl w:val="0"/>
        </w:rPr>
        <w:t xml:space="preserve">)  is  present  or  not;  whether eradication of defilement is present or not; whether penetrative knowing and seeing on the four Noble Truths is present or not, etc.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answer is that it is present really, and not absence either. </w:t>
      </w:r>
    </w:p>
    <w:p>
      <w:pPr>
        <w:bidi w:val="0"/>
        <w:spacing w:before="301" w:after="0" w:line="297" w:lineRule="exact"/>
        <w:ind w:left="0" w:right="-6" w:firstLine="720"/>
        <w:jc w:val="both"/>
      </w:pPr>
      <w:r>
        <w:rPr>
          <w:rFonts w:ascii="Times New Roman" w:eastAsia="Times New Roman" w:hAnsi="Times New Roman" w:cs="Times New Roman"/>
          <w:b/>
          <w:bCs/>
          <w:color w:val="000000"/>
          <w:spacing w:val="0"/>
          <w:sz w:val="26"/>
          <w:shd w:val="clear" w:color="auto" w:fill="auto"/>
          <w:rtl w:val="0"/>
        </w:rPr>
        <w:t>Worldly simile</w:t>
      </w:r>
      <w:r>
        <w:rPr>
          <w:rFonts w:ascii="Times New Roman" w:eastAsia="Times New Roman" w:hAnsi="Times New Roman" w:cs="Times New Roman"/>
          <w:color w:val="000000"/>
          <w:spacing w:val="0"/>
          <w:sz w:val="26"/>
          <w:shd w:val="clear" w:color="auto" w:fill="auto"/>
          <w:rtl w:val="0"/>
        </w:rPr>
        <w:t xml:space="preserve"> _____ 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such fruitless tender plant. One man cuts roots of that fruitless plant. There will be such fruits which are not reaching into fruition stage yet in that tender plant. These fruits, which are not reaching into fruition stage, are not arising apparently, due to absence of apparent arising only, those are not appearing  due  to  absence  of  appearance  only,  those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occurring  yet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absence  of  occurrence  only,  those  are  not  present  apparently  </w:t>
      </w:r>
      <w:r>
        <w:rPr>
          <w:rFonts w:ascii="Times New Roman" w:eastAsia="Times New Roman" w:hAnsi="Times New Roman" w:cs="Times New Roman"/>
          <w:color w:val="000000"/>
          <w:spacing w:val="2"/>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absence  of apparent presence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Similarly, those aggregates belonging to </w:t>
      </w:r>
      <w:r>
        <w:rPr>
          <w:rFonts w:ascii="Times New Roman" w:eastAsia="Times New Roman" w:hAnsi="Times New Roman" w:cs="Times New Roman"/>
          <w:color w:val="000000"/>
          <w:spacing w:val="1"/>
          <w:sz w:val="26"/>
          <w:shd w:val="clear" w:color="auto" w:fill="auto"/>
          <w:rtl w:val="0"/>
        </w:rPr>
        <w:t>round</w:t>
      </w:r>
      <w:r>
        <w:rPr>
          <w:rFonts w:ascii="Times New Roman" w:eastAsia="Times New Roman" w:hAnsi="Times New Roman" w:cs="Times New Roman"/>
          <w:color w:val="000000"/>
          <w:spacing w:val="0"/>
          <w:sz w:val="26"/>
          <w:shd w:val="clear" w:color="auto" w:fill="auto"/>
          <w:rtl w:val="0"/>
        </w:rPr>
        <w:t xml:space="preserve"> of consequence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b/>
          <w:bCs/>
          <w:i/>
          <w:iCs/>
          <w:color w:val="000000"/>
          <w:spacing w:val="0"/>
          <w:sz w:val="26"/>
          <w:shd w:val="clear" w:color="auto" w:fill="auto"/>
          <w:rtl w:val="0"/>
        </w:rPr>
        <w:t xml:space="preserve"> 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 khandha</w:t>
      </w:r>
      <w:r>
        <w:rPr>
          <w:rFonts w:ascii="Times New Roman" w:eastAsia="Times New Roman" w:hAnsi="Times New Roman" w:cs="Times New Roman"/>
          <w:color w:val="000000"/>
          <w:spacing w:val="0"/>
          <w:sz w:val="26"/>
          <w:shd w:val="clear" w:color="auto" w:fill="auto"/>
          <w:rtl w:val="0"/>
        </w:rPr>
        <w:t xml:space="preserve">) which have the nature of arising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recent life due to previous actions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direct cause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 but also an indirect supporting cause (</w:t>
      </w:r>
      <w:r>
        <w:rPr>
          <w:rFonts w:ascii="Times New Roman" w:eastAsia="Times New Roman" w:hAnsi="Times New Roman" w:cs="Times New Roman"/>
          <w:b/>
          <w:bCs/>
          <w:i/>
          <w:iCs/>
          <w:color w:val="000000"/>
          <w:spacing w:val="0"/>
          <w:sz w:val="26"/>
          <w:shd w:val="clear" w:color="auto" w:fill="auto"/>
          <w:rtl w:val="0"/>
        </w:rPr>
        <w:t>paccaya</w:t>
      </w:r>
      <w:r>
        <w:rPr>
          <w:rFonts w:ascii="Times New Roman" w:eastAsia="Times New Roman" w:hAnsi="Times New Roman" w:cs="Times New Roman"/>
          <w:color w:val="000000"/>
          <w:spacing w:val="0"/>
          <w:sz w:val="26"/>
          <w:shd w:val="clear" w:color="auto" w:fill="auto"/>
          <w:rtl w:val="0"/>
        </w:rPr>
        <w:t xml:space="preserve">) of occurrence of defilements depending upon those aggregates. After seeing the faults of "five kinds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with that nature of arising" the </w:t>
      </w:r>
      <w:r>
        <w:rPr>
          <w:rFonts w:ascii="Times New Roman" w:eastAsia="Times New Roman" w:hAnsi="Times New Roman" w:cs="Times New Roman"/>
          <w:color w:val="000000"/>
          <w:spacing w:val="0"/>
          <w:sz w:val="26"/>
          <w:shd w:val="clear" w:color="auto" w:fill="auto"/>
          <w:rtl w:val="0"/>
        </w:rPr>
        <w:t xml:space="preserve">mind enters into </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(eternal peace with non-reappearing cessation of aggregates),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void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with that nature of arising.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Because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mind enters into that </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such defilements could be occurred obviously due to presence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with that nature of arising.  “Those  defilements  are  not  arising  apparently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absence  of  apparent arising only; those are not appearing, due to absence of appearance only; those are not occurring obviously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absence of obvious occurrence only; </w:t>
      </w:r>
      <w:r>
        <w:rPr>
          <w:rFonts w:ascii="Times New Roman" w:eastAsia="Times New Roman" w:hAnsi="Times New Roman" w:cs="Times New Roman"/>
          <w:color w:val="000000"/>
          <w:spacing w:val="1"/>
          <w:sz w:val="26"/>
          <w:shd w:val="clear" w:color="auto" w:fill="auto"/>
          <w:rtl w:val="0"/>
        </w:rPr>
        <w:t>those</w:t>
      </w:r>
      <w:r>
        <w:rPr>
          <w:rFonts w:ascii="Times New Roman" w:eastAsia="Times New Roman" w:hAnsi="Times New Roman" w:cs="Times New Roman"/>
          <w:color w:val="000000"/>
          <w:spacing w:val="0"/>
          <w:sz w:val="26"/>
          <w:shd w:val="clear" w:color="auto" w:fill="auto"/>
          <w:rtl w:val="0"/>
        </w:rPr>
        <w:t xml:space="preserve"> are not present apparently,  due  to  absence  of  apparent  presence  only;  thus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cessation  of defilements which are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cessation of resultant suffering, which will be arisen in future, occurs consequently."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order  to  arise  defilements  continuous  occurrence  of  continuity  of </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dinnaka</w:t>
      </w:r>
      <w:r>
        <w:rPr>
          <w:rFonts w:ascii="Times New Roman" w:eastAsia="Times New Roman" w:hAnsi="Times New Roman" w:cs="Times New Roman"/>
          <w:color w:val="000000"/>
          <w:spacing w:val="0"/>
          <w:sz w:val="26"/>
          <w:shd w:val="clear" w:color="auto" w:fill="auto"/>
          <w:rtl w:val="0"/>
        </w:rPr>
        <w:t xml:space="preserve"> aggregates called </w:t>
      </w:r>
      <w:r>
        <w:rPr>
          <w:rFonts w:ascii="Times New Roman" w:eastAsia="Times New Roman" w:hAnsi="Times New Roman" w:cs="Times New Roman"/>
          <w:b/>
          <w:bCs/>
          <w:i/>
          <w:iCs/>
          <w:color w:val="000000"/>
          <w:spacing w:val="0"/>
          <w:sz w:val="26"/>
          <w:shd w:val="clear" w:color="auto" w:fill="auto"/>
          <w:rtl w:val="0"/>
        </w:rPr>
        <w:t>pava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not only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direct cause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 but also an indirect  supporting  cause  (</w:t>
      </w:r>
      <w:r>
        <w:rPr>
          <w:rFonts w:ascii="Times New Roman" w:eastAsia="Times New Roman" w:hAnsi="Times New Roman" w:cs="Times New Roman"/>
          <w:b/>
          <w:bCs/>
          <w:i/>
          <w:iCs/>
          <w:color w:val="000000"/>
          <w:spacing w:val="0"/>
          <w:sz w:val="26"/>
          <w:shd w:val="clear" w:color="auto" w:fill="auto"/>
          <w:rtl w:val="0"/>
        </w:rPr>
        <w:t>paccaya</w:t>
      </w:r>
      <w:r>
        <w:rPr>
          <w:rFonts w:ascii="Times New Roman" w:eastAsia="Times New Roman" w:hAnsi="Times New Roman" w:cs="Times New Roman"/>
          <w:color w:val="000000"/>
          <w:spacing w:val="0"/>
          <w:sz w:val="26"/>
          <w:shd w:val="clear" w:color="auto" w:fill="auto"/>
          <w:rtl w:val="0"/>
        </w:rPr>
        <w:t xml:space="preserve">)  of  occurrence  of  defilements  depending  upon those aggregates ... R...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Phenomena of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direct cause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 but also an indirect supporting cause (</w:t>
      </w:r>
      <w:r>
        <w:rPr>
          <w:rFonts w:ascii="Times New Roman" w:eastAsia="Times New Roman" w:hAnsi="Times New Roman" w:cs="Times New Roman"/>
          <w:b/>
          <w:bCs/>
          <w:i/>
          <w:iCs/>
          <w:color w:val="000000"/>
          <w:spacing w:val="0"/>
          <w:sz w:val="26"/>
          <w:shd w:val="clear" w:color="auto" w:fill="auto"/>
          <w:rtl w:val="0"/>
        </w:rPr>
        <w:t>paccaya</w:t>
      </w:r>
      <w:r>
        <w:rPr>
          <w:rFonts w:ascii="Times New Roman" w:eastAsia="Times New Roman" w:hAnsi="Times New Roman" w:cs="Times New Roman"/>
          <w:color w:val="000000"/>
          <w:spacing w:val="0"/>
          <w:sz w:val="26"/>
          <w:shd w:val="clear" w:color="auto" w:fill="auto"/>
          <w:rtl w:val="0"/>
        </w:rPr>
        <w:t xml:space="preserve">) of occurrence of defilements depending upon those phenomena of conditioned things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bidi w:val="0"/>
        <w:spacing w:before="2" w:after="0" w:line="297"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Endeavouring of actions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the cause of process of NONE in future  is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direct  cause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also  an  indirect  cause  (</w:t>
      </w:r>
      <w:r>
        <w:rPr>
          <w:rFonts w:ascii="Times New Roman" w:eastAsia="Times New Roman" w:hAnsi="Times New Roman" w:cs="Times New Roman"/>
          <w:b/>
          <w:bCs/>
          <w:i/>
          <w:iCs/>
          <w:color w:val="000000"/>
          <w:spacing w:val="0"/>
          <w:sz w:val="26"/>
          <w:shd w:val="clear" w:color="auto" w:fill="auto"/>
          <w:rtl w:val="0"/>
        </w:rPr>
        <w:t>paccaya</w:t>
      </w:r>
      <w:r>
        <w:rPr>
          <w:rFonts w:ascii="Times New Roman" w:eastAsia="Times New Roman" w:hAnsi="Times New Roman" w:cs="Times New Roman"/>
          <w:color w:val="000000"/>
          <w:spacing w:val="0"/>
          <w:sz w:val="26"/>
          <w:shd w:val="clear" w:color="auto" w:fill="auto"/>
          <w:rtl w:val="0"/>
        </w:rPr>
        <w:t xml:space="preserve">)  of occurrence of defilements depending upon that endeavoring of actions. After seeing the faults of “endeavouring of actions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mind </w:t>
      </w:r>
      <w:r>
        <w:rPr>
          <w:rFonts w:ascii="Times New Roman" w:eastAsia="Times New Roman" w:hAnsi="Times New Roman" w:cs="Times New Roman"/>
          <w:color w:val="000000"/>
          <w:spacing w:val="1"/>
          <w:sz w:val="26"/>
          <w:shd w:val="clear" w:color="auto" w:fill="auto"/>
          <w:rtl w:val="0"/>
        </w:rPr>
        <w:t>enters</w:t>
      </w:r>
      <w:r>
        <w:rPr>
          <w:rFonts w:ascii="Times New Roman" w:eastAsia="Times New Roman" w:hAnsi="Times New Roman" w:cs="Times New Roman"/>
          <w:color w:val="000000"/>
          <w:spacing w:val="0"/>
          <w:sz w:val="26"/>
          <w:shd w:val="clear" w:color="auto" w:fill="auto"/>
          <w:rtl w:val="0"/>
        </w:rPr>
        <w:t xml:space="preserve"> into anuppada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(eternal peace with non reappearing cessation of aggregates),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void of  endeavouring  of  actions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Because  the  mind  enters  into  that </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hana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such defilements could be occurred obviously due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PAGE-492 </w:t>
      </w:r>
    </w:p>
    <w:p>
      <w:pPr>
        <w:bidi w:val="0"/>
        <w:spacing w:before="29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to presence of that endeavouring of actions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defilements are not arising apparently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absence of apparent arising only; those are not appearing, due to absence of appearance only; those are not occurring obviously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absence of  obvious  occurrence  only;  those  are  not  present  apparently,  </w:t>
      </w:r>
      <w:r>
        <w:rPr>
          <w:rFonts w:ascii="Times New Roman" w:eastAsia="Times New Roman" w:hAnsi="Times New Roman" w:cs="Times New Roman"/>
          <w:color w:val="000000"/>
          <w:spacing w:val="2"/>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absence  of apparent  presence  only;  thus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cessation  of  defilements  which  are  causal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the cessation of resultant suffering, which will be arisen in future, occurs consequently."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Thus the developing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Noble Path called </w:t>
      </w:r>
      <w:r>
        <w:rPr>
          <w:rFonts w:ascii="Times New Roman" w:eastAsia="Times New Roman" w:hAnsi="Times New Roman" w:cs="Times New Roman"/>
          <w:b/>
          <w:bCs/>
          <w:i/>
          <w:iCs/>
          <w:color w:val="000000"/>
          <w:spacing w:val="1"/>
          <w:sz w:val="26"/>
          <w:shd w:val="clear" w:color="auto" w:fill="auto"/>
          <w:rtl w:val="0"/>
        </w:rPr>
        <w:t>maggabh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present the facing with the Noble Fruition (</w:t>
      </w:r>
      <w:r>
        <w:rPr>
          <w:rFonts w:ascii="Times New Roman" w:eastAsia="Times New Roman" w:hAnsi="Times New Roman" w:cs="Times New Roman"/>
          <w:b/>
          <w:bCs/>
          <w:i/>
          <w:iCs/>
          <w:color w:val="000000"/>
          <w:spacing w:val="0"/>
          <w:sz w:val="26"/>
          <w:shd w:val="clear" w:color="auto" w:fill="auto"/>
          <w:rtl w:val="0"/>
        </w:rPr>
        <w:t>ariyaphala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present, the eradication of defilements is  present,  the  penetrative  knowing  and  seeing  on  the  four  Noble  Truths  is present.(</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sam-394, 395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As if fruitless tender plant is having roots cut, those fruits with  unfruition stage,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worth arising in future unless cutting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achieved, will be damaged,  similarly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if  those  defilements,  which  are  worth  occurring  unless developing of the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Path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maggabh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vana</w:t>
      </w:r>
      <w:r>
        <w:rPr>
          <w:rFonts w:ascii="Times New Roman" w:eastAsia="Times New Roman" w:hAnsi="Times New Roman" w:cs="Times New Roman"/>
          <w:color w:val="000000"/>
          <w:spacing w:val="0"/>
          <w:sz w:val="26"/>
          <w:shd w:val="clear" w:color="auto" w:fill="auto"/>
          <w:rtl w:val="0"/>
        </w:rPr>
        <w:t xml:space="preserve"> is achieved, will not be arisen due to achievement of developing of the Noble Path called </w:t>
      </w:r>
      <w:r>
        <w:rPr>
          <w:rFonts w:ascii="Times New Roman" w:eastAsia="Times New Roman" w:hAnsi="Times New Roman" w:cs="Times New Roman"/>
          <w:b/>
          <w:bCs/>
          <w:i/>
          <w:iCs/>
          <w:color w:val="000000"/>
          <w:spacing w:val="1"/>
          <w:sz w:val="26"/>
          <w:shd w:val="clear" w:color="auto" w:fill="auto"/>
          <w:rtl w:val="0"/>
        </w:rPr>
        <w:t>'maggabh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can be said  that  those  defilements  are  eradicated  actually.  Thus  it  should  be  paralleled between object of comparison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subject of comparison (</w:t>
      </w:r>
      <w:r>
        <w:rPr>
          <w:rFonts w:ascii="Times New Roman" w:eastAsia="Times New Roman" w:hAnsi="Times New Roman" w:cs="Times New Roman"/>
          <w:b/>
          <w:bCs/>
          <w:i/>
          <w:iCs/>
          <w:color w:val="000000"/>
          <w:spacing w:val="0"/>
          <w:sz w:val="26"/>
          <w:shd w:val="clear" w:color="auto" w:fill="auto"/>
          <w:rtl w:val="0"/>
        </w:rPr>
        <w:t>upameyya</w:t>
      </w:r>
      <w:r>
        <w:rPr>
          <w:rFonts w:ascii="Times New Roman" w:eastAsia="Times New Roman" w:hAnsi="Times New Roman" w:cs="Times New Roman"/>
          <w:color w:val="000000"/>
          <w:spacing w:val="0"/>
          <w:sz w:val="26"/>
          <w:shd w:val="clear" w:color="auto" w:fill="auto"/>
          <w:rtl w:val="0"/>
        </w:rPr>
        <w:t xml:space="preserve">). </w:t>
      </w:r>
    </w:p>
    <w:p>
      <w:pPr>
        <w:numPr>
          <w:ilvl w:val="0"/>
          <w:numId w:val="125"/>
        </w:numPr>
        <w:bidi w:val="0"/>
        <w:spacing w:before="311" w:after="0" w:line="286" w:lineRule="exact"/>
        <w:ind w:right="-200"/>
        <w:jc w:val="both"/>
      </w:pP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miladdhuppanna</w:t>
      </w:r>
      <w:r>
        <w:rPr>
          <w:rFonts w:ascii="Times New Roman" w:eastAsia="Times New Roman" w:hAnsi="Times New Roman" w:cs="Times New Roman"/>
          <w:b/>
          <w:bCs/>
          <w:color w:val="000000"/>
          <w:spacing w:val="0"/>
          <w:sz w:val="26"/>
          <w:shd w:val="clear" w:color="auto" w:fill="auto"/>
          <w:rtl w:val="0"/>
        </w:rPr>
        <w:t xml:space="preserve"> defilements  </w:t>
      </w:r>
    </w:p>
    <w:p>
      <w:pPr>
        <w:bidi w:val="0"/>
        <w:spacing w:before="12"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(Vs-2-328)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With regarding to above exegesis found in Pali Text of </w:t>
      </w:r>
      <w:r>
        <w:rPr>
          <w:rFonts w:ascii="Times New Roman" w:eastAsia="Times New Roman" w:hAnsi="Times New Roman" w:cs="Times New Roman"/>
          <w:b/>
          <w:bCs/>
          <w:i/>
          <w:iCs/>
          <w:color w:val="000000"/>
          <w:spacing w:val="0"/>
          <w:sz w:val="26"/>
          <w:shd w:val="clear" w:color="auto" w:fill="auto"/>
          <w:rtl w:val="0"/>
        </w:rPr>
        <w:t>Pat</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sambhida Magga</w:t>
      </w:r>
      <w:r>
        <w:rPr>
          <w:rFonts w:ascii="Times New Roman" w:eastAsia="Times New Roman" w:hAnsi="Times New Roman" w:cs="Times New Roman"/>
          <w:color w:val="000000"/>
          <w:spacing w:val="0"/>
          <w:sz w:val="26"/>
          <w:shd w:val="clear" w:color="auto" w:fill="auto"/>
          <w:rtl w:val="0"/>
        </w:rPr>
        <w:t xml:space="preserve">, which  meaning  should  be  shown?  It  will  be  shown  on  eradication  of  underlying tendency  of  defilements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question  whether  those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defilements called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miladdha</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past, future or present. The answer is that _____ those defilements can be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miladdhuppanna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only.  </w:t>
      </w:r>
    </w:p>
    <w:p>
      <w:pPr>
        <w:bidi w:val="0"/>
        <w:spacing w:before="18"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(Vs-2-328-329)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Unwholesome deed (</w:t>
      </w:r>
      <w:r>
        <w:rPr>
          <w:rFonts w:ascii="Times New Roman" w:eastAsia="Times New Roman" w:hAnsi="Times New Roman" w:cs="Times New Roman"/>
          <w:b/>
          <w:bCs/>
          <w:i/>
          <w:iCs/>
          <w:color w:val="000000"/>
          <w:spacing w:val="0"/>
          <w:sz w:val="26"/>
          <w:shd w:val="clear" w:color="auto" w:fill="auto"/>
          <w:rtl w:val="0"/>
        </w:rPr>
        <w:t>akusala</w:t>
      </w:r>
      <w:r>
        <w:rPr>
          <w:rFonts w:ascii="Times New Roman" w:eastAsia="Times New Roman" w:hAnsi="Times New Roman" w:cs="Times New Roman"/>
          <w:color w:val="000000"/>
          <w:spacing w:val="0"/>
          <w:sz w:val="26"/>
          <w:shd w:val="clear" w:color="auto" w:fill="auto"/>
          <w:rtl w:val="0"/>
        </w:rPr>
        <w:t>) which is worth designating as '</w:t>
      </w:r>
      <w:r>
        <w:rPr>
          <w:rFonts w:ascii="Times New Roman" w:eastAsia="Times New Roman" w:hAnsi="Times New Roman" w:cs="Times New Roman"/>
          <w:b/>
          <w:bCs/>
          <w:i/>
          <w:iCs/>
          <w:color w:val="000000"/>
          <w:spacing w:val="0"/>
          <w:sz w:val="26"/>
          <w:shd w:val="clear" w:color="auto" w:fill="auto"/>
          <w:rtl w:val="0"/>
        </w:rPr>
        <w:t>uppanna</w:t>
      </w:r>
      <w:r>
        <w:rPr>
          <w:rFonts w:ascii="Times New Roman" w:eastAsia="Times New Roman" w:hAnsi="Times New Roman" w:cs="Times New Roman"/>
          <w:color w:val="000000"/>
          <w:spacing w:val="0"/>
          <w:sz w:val="26"/>
          <w:shd w:val="clear" w:color="auto" w:fill="auto"/>
          <w:rtl w:val="0"/>
        </w:rPr>
        <w:t xml:space="preserve">' with the  presence  of  the  nature  of  arising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because  it  is  not  worth  designating  as  the "absence", through the occurrence which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reached into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situation with the nature of non reappearance in continuums of various kinds of corporealities and mentalities and in various factors of the clinging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existence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upad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kkhandah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called living creatures  of  human  beings,  </w:t>
      </w:r>
      <w:r>
        <w:rPr>
          <w:rFonts w:ascii="Times New Roman" w:eastAsia="Times New Roman" w:hAnsi="Times New Roman" w:cs="Times New Roman"/>
          <w:color w:val="000000"/>
          <w:spacing w:val="1"/>
          <w:sz w:val="26"/>
          <w:shd w:val="clear" w:color="auto" w:fill="auto"/>
          <w:rtl w:val="0"/>
        </w:rPr>
        <w:t>heavenly</w:t>
      </w:r>
      <w:r>
        <w:rPr>
          <w:rFonts w:ascii="Times New Roman" w:eastAsia="Times New Roman" w:hAnsi="Times New Roman" w:cs="Times New Roman"/>
          <w:color w:val="000000"/>
          <w:spacing w:val="0"/>
          <w:sz w:val="26"/>
          <w:shd w:val="clear" w:color="auto" w:fill="auto"/>
          <w:rtl w:val="0"/>
        </w:rPr>
        <w:t xml:space="preserve">  beings  etc,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non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Path, through lacking of eradication of the Noble Path only, is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miladdhuppanna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this  case  it  should  be  understood  on  the significance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bh</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mi</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termbh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means  five  kinds  of aggregates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three realms, which are objects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which are not distinguished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full understanding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i.e., full understanding  on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full  understanding  on  propagation  of  the course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full  understanding  on  course  of  abandoning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right. Those five aggregates occurring in three realms, </w:t>
      </w:r>
      <w:r>
        <w:rPr>
          <w:rFonts w:ascii="Times New Roman" w:eastAsia="Times New Roman" w:hAnsi="Times New Roman" w:cs="Times New Roman"/>
          <w:b/>
          <w:bCs/>
          <w:i/>
          <w:iCs/>
          <w:color w:val="000000"/>
          <w:spacing w:val="6"/>
          <w:sz w:val="26"/>
          <w:shd w:val="clear" w:color="auto" w:fill="auto"/>
          <w:rtl w:val="0"/>
        </w:rPr>
        <w:t>k</w:t>
      </w:r>
      <w:r>
        <w:rPr>
          <w:rFonts w:ascii="Times New Roman" w:eastAsia="Times New Roman" w:hAnsi="Times New Roman" w:cs="Times New Roman"/>
          <w:color w:val="000000"/>
          <w:spacing w:val="6"/>
          <w:sz w:val="26"/>
          <w:shd w:val="clear" w:color="auto" w:fill="auto"/>
          <w:rtl w:val="0"/>
        </w:rPr>
        <w:t>ā</w:t>
      </w:r>
      <w:r>
        <w:rPr>
          <w:rFonts w:ascii="Times New Roman" w:eastAsia="Times New Roman" w:hAnsi="Times New Roman" w:cs="Times New Roman"/>
          <w:b/>
          <w:bCs/>
          <w:i/>
          <w:iCs/>
          <w:color w:val="000000"/>
          <w:spacing w:val="6"/>
          <w:sz w:val="26"/>
          <w:shd w:val="clear" w:color="auto" w:fill="auto"/>
          <w:rtl w:val="0"/>
        </w:rPr>
        <w:t>ma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ar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have not been distinguished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are designated as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bh</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mi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(realm), where defilements arise depending on it. </w:t>
      </w:r>
    </w:p>
    <w:p>
      <w:pPr>
        <w:bidi w:val="0"/>
        <w:spacing w:before="318"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-2-500)</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All kinds of defilements which are worth occurring in those various factors of the  clinging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existence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up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nakkhandh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of  three  realms,  are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because _____ those all kind of defilements deserve to get that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(realm) called various factors of the clinging to existences occurring in three realms; which have not been distinguished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which is the standing place of defilements. Those all kinds of defilement therefore, can be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(realm)  is  not  worth  designating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object through those defilements. If it is accepted the opinion that "it is worth designating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object," it will be resulted in </w:t>
      </w:r>
      <w:r>
        <w:rPr>
          <w:rFonts w:ascii="Times New Roman" w:eastAsia="Times New Roman" w:hAnsi="Times New Roman" w:cs="Times New Roman"/>
          <w:color w:val="000000"/>
          <w:spacing w:val="2"/>
          <w:sz w:val="26"/>
          <w:shd w:val="clear" w:color="auto" w:fill="auto"/>
          <w:rtl w:val="0"/>
        </w:rPr>
        <w:t>an</w:t>
      </w:r>
      <w:r>
        <w:rPr>
          <w:rFonts w:ascii="Times New Roman" w:eastAsia="Times New Roman" w:hAnsi="Times New Roman" w:cs="Times New Roman"/>
          <w:color w:val="000000"/>
          <w:spacing w:val="0"/>
          <w:sz w:val="26"/>
          <w:shd w:val="clear" w:color="auto" w:fill="auto"/>
          <w:rtl w:val="0"/>
        </w:rPr>
        <w:t xml:space="preserve"> inevasible fault as follows.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worldling  being  with  defilements  takes  those objects  of  even  past  and future aggregates, so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speak moreover the objects of present, defilements can be occurred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continuum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that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being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means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taking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object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with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unwise attention previously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significantly. Defilements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be occurred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objects of physical appearance of even the Supreme Buddha and Arahant who had achieved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presence of three kinds of full understanding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on all aggregtes. It should be recognized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fact similar as defilements were being arisen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continuum of Soreyya,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son of wealthy person,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physical </w:t>
      </w:r>
      <w:r>
        <w:rPr>
          <w:rFonts w:ascii="Times New Roman" w:eastAsia="Times New Roman" w:hAnsi="Times New Roman" w:cs="Times New Roman"/>
          <w:color w:val="000000"/>
          <w:spacing w:val="0"/>
          <w:sz w:val="26"/>
          <w:shd w:val="clear" w:color="auto" w:fill="auto"/>
          <w:rtl w:val="0"/>
        </w:rPr>
        <w:t xml:space="preserve">appearance of Venerable Mahā Kaccayana Thera; defilements were being arisen in the continuum of Nanda,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young </w:t>
      </w:r>
      <w:r>
        <w:rPr>
          <w:rFonts w:ascii="Times New Roman" w:eastAsia="Times New Roman" w:hAnsi="Times New Roman" w:cs="Times New Roman"/>
          <w:color w:val="000000"/>
          <w:spacing w:val="2"/>
          <w:sz w:val="26"/>
          <w:shd w:val="clear" w:color="auto" w:fill="auto"/>
          <w:rtl w:val="0"/>
        </w:rPr>
        <w:t>guy</w:t>
      </w:r>
      <w:r>
        <w:rPr>
          <w:rFonts w:ascii="Times New Roman" w:eastAsia="Times New Roman" w:hAnsi="Times New Roman" w:cs="Times New Roman"/>
          <w:color w:val="000000"/>
          <w:spacing w:val="0"/>
          <w:sz w:val="26"/>
          <w:shd w:val="clear" w:color="auto" w:fill="auto"/>
          <w:rtl w:val="0"/>
        </w:rPr>
        <w:t xml:space="preserve"> who was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first cousin of </w:t>
      </w:r>
      <w:r>
        <w:rPr>
          <w:rFonts w:ascii="Times New Roman" w:eastAsia="Times New Roman" w:hAnsi="Times New Roman" w:cs="Times New Roman"/>
          <w:i/>
          <w:iCs/>
          <w:color w:val="000000"/>
          <w:spacing w:val="0"/>
          <w:sz w:val="26"/>
          <w:shd w:val="clear" w:color="auto" w:fill="auto"/>
          <w:rtl w:val="0"/>
        </w:rPr>
        <w:t>Bhikkhun</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i/>
          <w:iCs/>
          <w:color w:val="000000"/>
          <w:spacing w:val="0"/>
          <w:sz w:val="26"/>
          <w:shd w:val="clear" w:color="auto" w:fill="auto"/>
          <w:rtl w:val="0"/>
        </w:rPr>
        <w:t xml:space="preserve"> Uppalava</w:t>
      </w:r>
      <w:r>
        <w:rPr>
          <w:rFonts w:ascii="Times New Roman" w:eastAsia="Times New Roman" w:hAnsi="Times New Roman" w:cs="Times New Roman"/>
          <w:color w:val="000000"/>
          <w:spacing w:val="0"/>
          <w:sz w:val="26"/>
          <w:shd w:val="clear" w:color="auto" w:fill="auto"/>
          <w:rtl w:val="0"/>
        </w:rPr>
        <w:t>ņņ</w:t>
      </w:r>
      <w:r>
        <w:rPr>
          <w:rFonts w:ascii="Times New Roman" w:eastAsia="Times New Roman" w:hAnsi="Times New Roman" w:cs="Times New Roman"/>
          <w:i/>
          <w:iCs/>
          <w:color w:val="000000"/>
          <w:spacing w:val="0"/>
          <w:sz w:val="26"/>
          <w:shd w:val="clear" w:color="auto" w:fill="auto"/>
          <w:rtl w:val="0"/>
        </w:rPr>
        <w:t>a Theri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physical appearance of that </w:t>
      </w:r>
      <w:r>
        <w:rPr>
          <w:rFonts w:ascii="Times New Roman" w:eastAsia="Times New Roman" w:hAnsi="Times New Roman" w:cs="Times New Roman"/>
          <w:i/>
          <w:iCs/>
          <w:color w:val="000000"/>
          <w:spacing w:val="0"/>
          <w:sz w:val="26"/>
          <w:shd w:val="clear" w:color="auto" w:fill="auto"/>
          <w:rtl w:val="0"/>
        </w:rPr>
        <w:t>bhikkhun</w:t>
      </w:r>
      <w:r>
        <w:rPr>
          <w:rFonts w:ascii="Times New Roman" w:eastAsia="Times New Roman" w:hAnsi="Times New Roman" w:cs="Times New Roman"/>
          <w:color w:val="000000"/>
          <w:spacing w:val="0"/>
          <w:sz w:val="26"/>
          <w:shd w:val="clear" w:color="auto" w:fill="auto"/>
          <w:rtl w:val="0"/>
        </w:rPr>
        <w:t xml:space="preserve">ī. Aggregates of Venerable Mahā Kaccayana Thera, actually, were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aggregates which had been distinguished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of himself. Aggregates of Uppalavanna Theri were also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aggregates which had been distinguished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of herself. Because defilements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also be occurred in the continuum of other beings, like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young </w:t>
      </w:r>
      <w:r>
        <w:rPr>
          <w:rFonts w:ascii="Times New Roman" w:eastAsia="Times New Roman" w:hAnsi="Times New Roman" w:cs="Times New Roman"/>
          <w:color w:val="000000"/>
          <w:spacing w:val="2"/>
          <w:sz w:val="26"/>
          <w:shd w:val="clear" w:color="auto" w:fill="auto"/>
          <w:rtl w:val="0"/>
        </w:rPr>
        <w:t>guy</w:t>
      </w:r>
      <w:r>
        <w:rPr>
          <w:rFonts w:ascii="Times New Roman" w:eastAsia="Times New Roman" w:hAnsi="Times New Roman" w:cs="Times New Roman"/>
          <w:color w:val="000000"/>
          <w:spacing w:val="0"/>
          <w:sz w:val="26"/>
          <w:shd w:val="clear" w:color="auto" w:fill="auto"/>
          <w:rtl w:val="0"/>
        </w:rPr>
        <w:t xml:space="preserve"> called Nanda,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objects of those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aggregates, if it is accepted the opinion that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worth designating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object”, it will be resulted in an inevasible </w:t>
      </w:r>
      <w:r>
        <w:rPr>
          <w:rFonts w:ascii="Times New Roman" w:eastAsia="Times New Roman" w:hAnsi="Times New Roman" w:cs="Times New Roman"/>
          <w:color w:val="000000"/>
          <w:spacing w:val="1"/>
          <w:sz w:val="26"/>
          <w:shd w:val="clear" w:color="auto" w:fill="auto"/>
          <w:rtl w:val="0"/>
        </w:rPr>
        <w:t>fault,</w:t>
      </w:r>
      <w:r>
        <w:rPr>
          <w:rFonts w:ascii="Times New Roman" w:eastAsia="Times New Roman" w:hAnsi="Times New Roman" w:cs="Times New Roman"/>
          <w:color w:val="000000"/>
          <w:spacing w:val="0"/>
          <w:sz w:val="26"/>
          <w:shd w:val="clear" w:color="auto" w:fill="auto"/>
          <w:rtl w:val="0"/>
        </w:rPr>
        <w:t xml:space="preserve"> “anyone cannot eradicate defilements which are fundamental roots of existence,” due to occurrence of falling of all defilements in the continuum of other beings, like Soreyya,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son of wealthy  person  and  Nanda,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young  guy,  resulting  from  inability  to  eradicate defilements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continuum of other beings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Noble  Arahants,  like  Venerable  </w:t>
      </w:r>
      <w:r>
        <w:rPr>
          <w:rFonts w:ascii="Times New Roman" w:eastAsia="Times New Roman" w:hAnsi="Times New Roman" w:cs="Times New Roman"/>
          <w:color w:val="000000"/>
          <w:spacing w:val="1"/>
          <w:sz w:val="26"/>
          <w:shd w:val="clear" w:color="auto" w:fill="auto"/>
          <w:rtl w:val="0"/>
        </w:rPr>
        <w:t>Maha</w:t>
      </w:r>
      <w:r>
        <w:rPr>
          <w:rFonts w:ascii="Times New Roman" w:eastAsia="Times New Roman" w:hAnsi="Times New Roman" w:cs="Times New Roman"/>
          <w:color w:val="000000"/>
          <w:spacing w:val="0"/>
          <w:sz w:val="26"/>
          <w:shd w:val="clear" w:color="auto" w:fill="auto"/>
          <w:rtl w:val="0"/>
        </w:rPr>
        <w:t xml:space="preserve">  Kaccayana  Thera  and </w:t>
      </w:r>
      <w:r>
        <w:rPr>
          <w:rFonts w:ascii="Times New Roman" w:eastAsia="Times New Roman" w:hAnsi="Times New Roman" w:cs="Times New Roman"/>
          <w:i/>
          <w:iCs/>
          <w:color w:val="000000"/>
          <w:spacing w:val="0"/>
          <w:sz w:val="26"/>
          <w:shd w:val="clear" w:color="auto" w:fill="auto"/>
          <w:rtl w:val="0"/>
        </w:rPr>
        <w:t xml:space="preserve"> Bhikkhun</w:t>
      </w:r>
      <w:r>
        <w:rPr>
          <w:rFonts w:ascii="Times New Roman" w:eastAsia="Times New Roman" w:hAnsi="Times New Roman" w:cs="Times New Roman"/>
          <w:color w:val="000000"/>
          <w:spacing w:val="0"/>
          <w:sz w:val="26"/>
          <w:shd w:val="clear" w:color="auto" w:fill="auto"/>
          <w:rtl w:val="0"/>
        </w:rPr>
        <w:t xml:space="preserve">ī Uppalavanna  Theri.  It  will  be  reached  into  the  meaning  that  defilements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latently</w:t>
      </w:r>
      <w:r>
        <w:rPr>
          <w:rFonts w:ascii="Times New Roman" w:eastAsia="Times New Roman" w:hAnsi="Times New Roman" w:cs="Times New Roman"/>
          <w:color w:val="000000"/>
          <w:spacing w:val="0"/>
          <w:sz w:val="26"/>
          <w:shd w:val="clear" w:color="auto" w:fill="auto"/>
          <w:rtl w:val="0"/>
        </w:rPr>
        <w:t xml:space="preserve"> underlain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physical appearance of Arahant.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Therefore those defilements, which are arisen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objects of both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aggregates of the Buddha, Arahants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aggregates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not been distinguished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of remaining persons, should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Actually</w:t>
      </w:r>
      <w:r>
        <w:rPr>
          <w:rFonts w:ascii="Times New Roman" w:eastAsia="Times New Roman" w:hAnsi="Times New Roman" w:cs="Times New Roman"/>
          <w:color w:val="000000"/>
          <w:spacing w:val="0"/>
          <w:sz w:val="26"/>
          <w:shd w:val="clear" w:color="auto" w:fill="auto"/>
          <w:rtl w:val="0"/>
        </w:rPr>
        <w:t xml:space="preserve"> _____ it should be understood  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the  standing  base  or  depended  situation  of defilements.  It  is  </w:t>
      </w:r>
      <w:r>
        <w:rPr>
          <w:rFonts w:ascii="Times New Roman" w:eastAsia="Times New Roman" w:hAnsi="Times New Roman" w:cs="Times New Roman"/>
          <w:color w:val="000000"/>
          <w:spacing w:val="1"/>
          <w:sz w:val="26"/>
          <w:shd w:val="clear" w:color="auto" w:fill="auto"/>
          <w:rtl w:val="0"/>
        </w:rPr>
        <w:t>right.</w:t>
      </w:r>
      <w:r>
        <w:rPr>
          <w:rFonts w:ascii="Times New Roman" w:eastAsia="Times New Roman" w:hAnsi="Times New Roman" w:cs="Times New Roman"/>
          <w:color w:val="000000"/>
          <w:spacing w:val="0"/>
          <w:sz w:val="26"/>
          <w:shd w:val="clear" w:color="auto" w:fill="auto"/>
          <w:rtl w:val="0"/>
        </w:rPr>
        <w:t xml:space="preserve">  _____  In  such  such  existence  or  such  such  continuity  of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mentality </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aggregates, which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not been distinguished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are occurring. In </w:t>
      </w:r>
      <w:r>
        <w:rPr>
          <w:rFonts w:ascii="Times New Roman" w:eastAsia="Times New Roman" w:hAnsi="Times New Roman" w:cs="Times New Roman"/>
          <w:color w:val="000000"/>
          <w:spacing w:val="1"/>
          <w:sz w:val="26"/>
          <w:shd w:val="clear" w:color="auto" w:fill="auto"/>
          <w:rtl w:val="0"/>
        </w:rPr>
        <w:t>that</w:t>
      </w:r>
      <w:r>
        <w:rPr>
          <w:rFonts w:ascii="Times New Roman" w:eastAsia="Times New Roman" w:hAnsi="Times New Roman" w:cs="Times New Roman"/>
          <w:color w:val="000000"/>
          <w:spacing w:val="0"/>
          <w:sz w:val="26"/>
          <w:shd w:val="clear" w:color="auto" w:fill="auto"/>
          <w:rtl w:val="0"/>
        </w:rPr>
        <w:t xml:space="preserve"> that existence or that that continuity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PAGE-494 </w:t>
      </w:r>
    </w:p>
    <w:p>
      <w:pPr>
        <w:bidi w:val="0"/>
        <w:spacing w:before="291" w:after="0" w:line="299"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of  corporeality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mentality,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beginning  of  arising  of  those  aggregates, defilements that are fundamental roots of rounds of rebirth are latently underlying in those aggregates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lack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factor except the occurrence of defilements that has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been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There force, it </w:t>
      </w:r>
      <w:r>
        <w:rPr>
          <w:rFonts w:ascii="Times New Roman" w:eastAsia="Times New Roman" w:hAnsi="Times New Roman" w:cs="Times New Roman"/>
          <w:color w:val="000000"/>
          <w:spacing w:val="1"/>
          <w:sz w:val="26"/>
          <w:shd w:val="clear" w:color="auto" w:fill="auto"/>
          <w:rtl w:val="0"/>
        </w:rPr>
        <w:t>should</w:t>
      </w:r>
      <w:r>
        <w:rPr>
          <w:rFonts w:ascii="Times New Roman" w:eastAsia="Times New Roman" w:hAnsi="Times New Roman" w:cs="Times New Roman"/>
          <w:color w:val="000000"/>
          <w:spacing w:val="0"/>
          <w:sz w:val="26"/>
          <w:shd w:val="clear" w:color="auto" w:fill="auto"/>
          <w:rtl w:val="0"/>
        </w:rPr>
        <w:t xml:space="preserve"> be recognized the fact that all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defilements that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latent underlying in those aggregates, are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acquired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certain stage of existence) due to occurrence of non-eradicated situation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w:t>
      </w:r>
      <w:r>
        <w:rPr>
          <w:rFonts w:ascii="Times New Roman" w:eastAsia="Times New Roman" w:hAnsi="Times New Roman" w:cs="Times New Roman"/>
          <w:b/>
          <w:bCs/>
          <w:i/>
          <w:iCs/>
          <w:color w:val="000000"/>
          <w:spacing w:val="0"/>
          <w:sz w:val="26"/>
          <w:shd w:val="clear" w:color="auto" w:fill="auto"/>
          <w:rtl w:val="0"/>
        </w:rPr>
        <w:t>Vs-2- 328, 329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to  this  exegesis,  the  aggregate  with  eradicated  defilements  are known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b/>
          <w:bCs/>
          <w:i/>
          <w:iCs/>
          <w:color w:val="000000"/>
          <w:spacing w:val="2"/>
          <w:sz w:val="26"/>
          <w:shd w:val="clear" w:color="auto" w:fill="auto"/>
          <w:rtl w:val="0"/>
        </w:rPr>
        <w:t>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the sources of defilements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aggregate with non-eradicated defilements are known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is known as the source of defilements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former  one,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are  aggregates  of </w:t>
      </w:r>
      <w:r>
        <w:rPr>
          <w:rFonts w:ascii="Times New Roman" w:eastAsia="Times New Roman" w:hAnsi="Times New Roman" w:cs="Times New Roman"/>
          <w:b/>
          <w:bCs/>
          <w:i/>
          <w:iCs/>
          <w:color w:val="000000"/>
          <w:spacing w:val="0"/>
          <w:sz w:val="26"/>
          <w:shd w:val="clear" w:color="auto" w:fill="auto"/>
          <w:rtl w:val="0"/>
        </w:rPr>
        <w:t>asekkha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full filled) person called Arahants, while the second one, </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are aggregates of remaining Noble Ones and worldlings (</w:t>
      </w:r>
      <w:r>
        <w:rPr>
          <w:rFonts w:ascii="Times New Roman" w:eastAsia="Times New Roman" w:hAnsi="Times New Roman" w:cs="Times New Roman"/>
          <w:b/>
          <w:bCs/>
          <w:i/>
          <w:iCs/>
          <w:color w:val="000000"/>
          <w:spacing w:val="0"/>
          <w:sz w:val="26"/>
          <w:shd w:val="clear" w:color="auto" w:fill="auto"/>
          <w:rtl w:val="0"/>
        </w:rPr>
        <w:t>puthujana</w:t>
      </w:r>
      <w:r>
        <w:rPr>
          <w:rFonts w:ascii="Times New Roman" w:eastAsia="Times New Roman" w:hAnsi="Times New Roman" w:cs="Times New Roman"/>
          <w:color w:val="000000"/>
          <w:spacing w:val="0"/>
          <w:sz w:val="26"/>
          <w:shd w:val="clear" w:color="auto" w:fill="auto"/>
          <w:rtl w:val="0"/>
        </w:rPr>
        <w:t xml:space="preserve">), except Arahants.  Those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khandha</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place  where  defilements arise,  indeed.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of  defilement  (</w:t>
      </w:r>
      <w:r>
        <w:rPr>
          <w:rFonts w:ascii="Times New Roman" w:eastAsia="Times New Roman" w:hAnsi="Times New Roman" w:cs="Times New Roman"/>
          <w:b/>
          <w:bCs/>
          <w:i/>
          <w:iCs/>
          <w:color w:val="000000"/>
          <w:spacing w:val="0"/>
          <w:sz w:val="26"/>
          <w:shd w:val="clear" w:color="auto" w:fill="auto"/>
          <w:rtl w:val="0"/>
        </w:rPr>
        <w:t xml:space="preserve">anusaya  </w:t>
      </w:r>
      <w:r>
        <w:rPr>
          <w:rFonts w:ascii="Times New Roman" w:eastAsia="Times New Roman" w:hAnsi="Times New Roman" w:cs="Times New Roman"/>
          <w:b/>
          <w:bCs/>
          <w:i/>
          <w:iCs/>
          <w:color w:val="000000"/>
          <w:spacing w:val="2"/>
          <w:sz w:val="26"/>
          <w:shd w:val="clear" w:color="auto" w:fill="auto"/>
          <w:rtl w:val="0"/>
        </w:rPr>
        <w:t>kiles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are </w:t>
      </w:r>
      <w:r>
        <w:rPr>
          <w:rFonts w:ascii="Times New Roman" w:eastAsia="Times New Roman" w:hAnsi="Times New Roman" w:cs="Times New Roman"/>
          <w:color w:val="000000"/>
          <w:spacing w:val="0"/>
          <w:sz w:val="26"/>
          <w:shd w:val="clear" w:color="auto" w:fill="auto"/>
          <w:rtl w:val="0"/>
        </w:rPr>
        <w:t xml:space="preserve">deposited  latently  in  those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it  should  be recognized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w:t>
      </w:r>
    </w:p>
    <w:p>
      <w:pPr>
        <w:bidi w:val="0"/>
        <w:spacing w:before="300" w:after="0" w:line="297" w:lineRule="exact"/>
        <w:ind w:left="0" w:right="-6" w:firstLine="720"/>
        <w:jc w:val="both"/>
      </w:pPr>
      <w:r>
        <w:rPr>
          <w:rFonts w:ascii="Times New Roman" w:eastAsia="Times New Roman" w:hAnsi="Times New Roman" w:cs="Times New Roman"/>
          <w:b/>
          <w:bCs/>
          <w:color w:val="000000"/>
          <w:spacing w:val="0"/>
          <w:sz w:val="26"/>
          <w:shd w:val="clear" w:color="auto" w:fill="auto"/>
          <w:rtl w:val="0"/>
        </w:rPr>
        <w:t xml:space="preserve">Way  of  depositing </w:t>
      </w:r>
      <w:r>
        <w:rPr>
          <w:rFonts w:ascii="Times New Roman" w:eastAsia="Times New Roman" w:hAnsi="Times New Roman" w:cs="Times New Roman"/>
          <w:color w:val="000000"/>
          <w:spacing w:val="0"/>
          <w:sz w:val="26"/>
          <w:shd w:val="clear" w:color="auto" w:fill="auto"/>
          <w:rtl w:val="0"/>
        </w:rPr>
        <w:t xml:space="preserve"> _____  Among  those  aggregates,  which  are  sources  of defilements, in aggregates of such person, underlying tendencies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defilements are deposited  latently,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eradication  through  the  Noble  Path.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those aggregates  of  that  person,  which  are  the  places  of depositing  of  those  underlying tendencies of defilements, are known as the standing bases, sources, plot of farmland of  those  underlying  tendencies  of  defilements.  Those  aggregates  of  other  persons, however, are  not designated as standing </w:t>
      </w:r>
      <w:r>
        <w:rPr>
          <w:rFonts w:ascii="Times New Roman" w:eastAsia="Times New Roman" w:hAnsi="Times New Roman" w:cs="Times New Roman"/>
          <w:color w:val="000000"/>
          <w:spacing w:val="1"/>
          <w:sz w:val="26"/>
          <w:shd w:val="clear" w:color="auto" w:fill="auto"/>
          <w:rtl w:val="0"/>
        </w:rPr>
        <w:t>bases,</w:t>
      </w:r>
      <w:r>
        <w:rPr>
          <w:rFonts w:ascii="Times New Roman" w:eastAsia="Times New Roman" w:hAnsi="Times New Roman" w:cs="Times New Roman"/>
          <w:color w:val="000000"/>
          <w:spacing w:val="0"/>
          <w:sz w:val="26"/>
          <w:shd w:val="clear" w:color="auto" w:fill="auto"/>
          <w:rtl w:val="0"/>
        </w:rPr>
        <w:t xml:space="preserve"> sources, plot of farmland of those underlying tendencies of defilements.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For those underlying tendencies of defilements, which were deposited in past aggregates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eradication  through  the  Noble  Path,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those  past aggregates were standing bases, sources, plot of farmland of those kinds. But present aggregates and future aggregates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be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standing bases, sources, plot of farmland of those kinds.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those underlying tendencies of defilements which will be deposited in future aggregates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eradication through The Noble Path,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those future aggregates will be standing bases, sources, plot of farmland of those kinds. But present aggregates and past aggregates can not be designated as standing bases, sources, plot of farmland of those kinds. ‘‘For those underlying tendencies of defilements which are deposited in ‘‘present aggregates’’ due to lack of eradication through the Noble Path, only’’ these present aggregates’’ are standing bases, sources, plot of farmland of those kinds. But ‘‘past aggregates and future aggregates’’ can not be designated as standing bases, sources, plot of farmland of those kinds. (</w:t>
      </w:r>
      <w:r>
        <w:rPr>
          <w:rFonts w:ascii="Times New Roman" w:eastAsia="Times New Roman" w:hAnsi="Times New Roman" w:cs="Times New Roman"/>
          <w:b/>
          <w:bCs/>
          <w:i/>
          <w:iCs/>
          <w:color w:val="000000"/>
          <w:spacing w:val="0"/>
          <w:sz w:val="26"/>
          <w:shd w:val="clear" w:color="auto" w:fill="auto"/>
          <w:rtl w:val="0"/>
        </w:rPr>
        <w:t>Vs-2-329</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With regarding to these words,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milanddha</w:t>
      </w:r>
      <w:r>
        <w:rPr>
          <w:rFonts w:ascii="Times New Roman" w:eastAsia="Times New Roman" w:hAnsi="Times New Roman" w:cs="Times New Roman"/>
          <w:color w:val="000000"/>
          <w:spacing w:val="0"/>
          <w:sz w:val="26"/>
          <w:shd w:val="clear" w:color="auto" w:fill="auto"/>
          <w:rtl w:val="0"/>
        </w:rPr>
        <w:t xml:space="preserve"> occurs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standing bases  but  not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object.  Therefore  it  shows  that  destruction  of  Those underlying tendencies occurs through destruction of standing bases.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-2-501)</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300" w:lineRule="exact"/>
        <w:ind w:left="0" w:right="-9" w:firstLine="720"/>
        <w:jc w:val="left"/>
      </w:pPr>
      <w:r>
        <w:rPr>
          <w:rFonts w:ascii="Times New Roman" w:eastAsia="Times New Roman" w:hAnsi="Times New Roman" w:cs="Times New Roman"/>
          <w:color w:val="000000"/>
          <w:spacing w:val="0"/>
          <w:sz w:val="26"/>
          <w:shd w:val="clear" w:color="auto" w:fill="auto"/>
          <w:rtl w:val="0"/>
        </w:rPr>
        <w:t xml:space="preserve">Furthermore,  ‘‘For  those  underlying  tendencies  of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deposited in ‘‘aggregates of sensual sphere’’ due to lack of eradication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only’’ </w:t>
      </w:r>
      <w:r>
        <w:rPr>
          <w:rFonts w:ascii="Times New Roman" w:eastAsia="Times New Roman" w:hAnsi="Times New Roman" w:cs="Times New Roman"/>
          <w:color w:val="000000"/>
          <w:spacing w:val="1"/>
          <w:sz w:val="26"/>
          <w:shd w:val="clear" w:color="auto" w:fill="auto"/>
          <w:rtl w:val="0"/>
        </w:rPr>
        <w:t>these</w:t>
      </w:r>
      <w:r>
        <w:rPr>
          <w:rFonts w:ascii="Times New Roman" w:eastAsia="Times New Roman" w:hAnsi="Times New Roman" w:cs="Times New Roman"/>
          <w:color w:val="000000"/>
          <w:spacing w:val="0"/>
          <w:sz w:val="26"/>
          <w:shd w:val="clear" w:color="auto" w:fill="auto"/>
          <w:rtl w:val="0"/>
        </w:rPr>
        <w:t xml:space="preserve"> aggregate of sensual sphere are standing bases, sources, plot of farmland of those kinds.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aggregates of fine material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immaterial sphere can not be designated as standing bases, sources, plot of farmland of those kinds. ‘‘For those underlying tendencies of defilements which are deposited in “aggregates of fine- material  sphere”  due  to  lack  of  eradication  through  the  Noble  Path,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these aggregates of fine-material sphere are standing bases, sources, </w:t>
      </w:r>
      <w:r>
        <w:rPr>
          <w:rFonts w:ascii="Times New Roman" w:eastAsia="Times New Roman" w:hAnsi="Times New Roman" w:cs="Times New Roman"/>
          <w:color w:val="000000"/>
          <w:spacing w:val="1"/>
          <w:sz w:val="26"/>
          <w:shd w:val="clear" w:color="auto" w:fill="auto"/>
          <w:rtl w:val="0"/>
        </w:rPr>
        <w:t>plot</w:t>
      </w:r>
      <w:r>
        <w:rPr>
          <w:rFonts w:ascii="Times New Roman" w:eastAsia="Times New Roman" w:hAnsi="Times New Roman" w:cs="Times New Roman"/>
          <w:color w:val="000000"/>
          <w:spacing w:val="0"/>
          <w:sz w:val="26"/>
          <w:shd w:val="clear" w:color="auto" w:fill="auto"/>
          <w:rtl w:val="0"/>
        </w:rPr>
        <w:t xml:space="preserve"> of farmland of those  kinds.  But  aggregates  of  sensual  </w:t>
      </w:r>
      <w:r>
        <w:rPr>
          <w:rFonts w:ascii="Times New Roman" w:eastAsia="Times New Roman" w:hAnsi="Times New Roman" w:cs="Times New Roman"/>
          <w:color w:val="000000"/>
          <w:spacing w:val="1"/>
          <w:sz w:val="26"/>
          <w:shd w:val="clear" w:color="auto" w:fill="auto"/>
          <w:rtl w:val="0"/>
        </w:rPr>
        <w:t>sphere</w:t>
      </w:r>
      <w:r>
        <w:rPr>
          <w:rFonts w:ascii="Times New Roman" w:eastAsia="Times New Roman" w:hAnsi="Times New Roman" w:cs="Times New Roman"/>
          <w:color w:val="000000"/>
          <w:spacing w:val="0"/>
          <w:sz w:val="26"/>
          <w:shd w:val="clear" w:color="auto" w:fill="auto"/>
          <w:rtl w:val="0"/>
        </w:rPr>
        <w:t xml:space="preserve">  and  immaterial  sphere  can  not  be designated as standing bases, sources, plot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farmland of those kinds. ‘‘For those underlying  tendencies  of  defilements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are  deposited  in  ‘‘aggregates  of immaterial sphere’’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eradication through the Noble Path,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these aggregates of immaterial sphere, are standing bases, sources, plot of farmland of those kinds.  But  ‘‘aggregates  of  sensual  sphere  and  five  material  sphere  can  not  be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standing bases, sources, plot of farmland of those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(It means that during cycling in </w:t>
      </w:r>
      <w:r>
        <w:rPr>
          <w:rFonts w:ascii="Times New Roman" w:eastAsia="Times New Roman" w:hAnsi="Times New Roman" w:cs="Times New Roman"/>
          <w:color w:val="000000"/>
          <w:spacing w:val="1"/>
          <w:sz w:val="26"/>
          <w:shd w:val="clear" w:color="auto" w:fill="auto"/>
          <w:rtl w:val="0"/>
        </w:rPr>
        <w:t>rounds</w:t>
      </w:r>
      <w:r>
        <w:rPr>
          <w:rFonts w:ascii="Times New Roman" w:eastAsia="Times New Roman" w:hAnsi="Times New Roman" w:cs="Times New Roman"/>
          <w:color w:val="000000"/>
          <w:spacing w:val="0"/>
          <w:sz w:val="26"/>
          <w:shd w:val="clear" w:color="auto" w:fill="auto"/>
          <w:rtl w:val="0"/>
        </w:rPr>
        <w:t xml:space="preserve"> of rebirth only existing aggregates of various specific spheres are  standing  bases,  sources  of  those  respective  underlying  tendencies  of  elements (</w:t>
      </w:r>
      <w:r>
        <w:rPr>
          <w:rFonts w:ascii="Times New Roman" w:eastAsia="Times New Roman" w:hAnsi="Times New Roman" w:cs="Times New Roman"/>
          <w:b/>
          <w:bCs/>
          <w:i/>
          <w:iCs/>
          <w:color w:val="000000"/>
          <w:spacing w:val="0"/>
          <w:sz w:val="26"/>
          <w:shd w:val="clear" w:color="auto" w:fill="auto"/>
          <w:rtl w:val="0"/>
        </w:rPr>
        <w:t xml:space="preserve">anusaya </w:t>
      </w:r>
      <w:r>
        <w:rPr>
          <w:rFonts w:ascii="Times New Roman" w:eastAsia="Times New Roman" w:hAnsi="Times New Roman" w:cs="Times New Roman"/>
          <w:b/>
          <w:bCs/>
          <w:i/>
          <w:iCs/>
          <w:color w:val="000000"/>
          <w:spacing w:val="2"/>
          <w:sz w:val="26"/>
          <w:shd w:val="clear" w:color="auto" w:fill="auto"/>
          <w:rtl w:val="0"/>
        </w:rPr>
        <w:t>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tu</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aggregates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either separated periods, </w:t>
      </w:r>
      <w:r>
        <w:rPr>
          <w:rFonts w:ascii="Times New Roman" w:eastAsia="Times New Roman" w:hAnsi="Times New Roman" w:cs="Times New Roman"/>
          <w:color w:val="000000"/>
          <w:spacing w:val="0"/>
          <w:sz w:val="26"/>
          <w:shd w:val="clear" w:color="auto" w:fill="auto"/>
          <w:rtl w:val="0"/>
        </w:rPr>
        <w:t xml:space="preserve">past, future etc, or separated spheres, are not standing bases of underlying tendencies with different periods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spheres. (</w:t>
      </w:r>
      <w:r>
        <w:rPr>
          <w:rFonts w:ascii="Times New Roman" w:eastAsia="Times New Roman" w:hAnsi="Times New Roman" w:cs="Times New Roman"/>
          <w:b/>
          <w:bCs/>
          <w:i/>
          <w:iCs/>
          <w:color w:val="000000"/>
          <w:spacing w:val="0"/>
          <w:sz w:val="26"/>
          <w:shd w:val="clear" w:color="auto" w:fill="auto"/>
          <w:rtl w:val="0"/>
        </w:rPr>
        <w:t>Vs-2- 329</w:t>
      </w:r>
      <w:r>
        <w:rPr>
          <w:rFonts w:ascii="Times New Roman" w:eastAsia="Times New Roman" w:hAnsi="Times New Roman" w:cs="Times New Roman"/>
          <w:color w:val="000000"/>
          <w:spacing w:val="0"/>
          <w:sz w:val="26"/>
          <w:shd w:val="clear" w:color="auto" w:fill="auto"/>
          <w:rtl w:val="0"/>
        </w:rPr>
        <w:t xml:space="preserve">) </w:t>
      </w:r>
    </w:p>
    <w:p>
      <w:pPr>
        <w:bidi w:val="0"/>
        <w:spacing w:before="616"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9.14.B. Aggregates That are not </w:t>
      </w:r>
      <w:r>
        <w:rPr>
          <w:rFonts w:ascii="Times New Roman" w:eastAsia="Times New Roman" w:hAnsi="Times New Roman" w:cs="Times New Roman"/>
          <w:b/>
          <w:bCs/>
          <w:color w:val="000000"/>
          <w:spacing w:val="1"/>
          <w:sz w:val="26"/>
          <w:shd w:val="clear" w:color="auto" w:fill="auto"/>
          <w:rtl w:val="0"/>
        </w:rPr>
        <w:t>worth</w:t>
      </w:r>
      <w:r>
        <w:rPr>
          <w:rFonts w:ascii="Times New Roman" w:eastAsia="Times New Roman" w:hAnsi="Times New Roman" w:cs="Times New Roman"/>
          <w:b/>
          <w:bCs/>
          <w:color w:val="000000"/>
          <w:spacing w:val="0"/>
          <w:sz w:val="26"/>
          <w:shd w:val="clear" w:color="auto" w:fill="auto"/>
          <w:rtl w:val="0"/>
        </w:rPr>
        <w:t xml:space="preserve"> designating as </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29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Especially  ___  </w:t>
      </w:r>
      <w:r>
        <w:rPr>
          <w:rFonts w:ascii="Times New Roman" w:eastAsia="Times New Roman" w:hAnsi="Times New Roman" w:cs="Times New Roman"/>
          <w:color w:val="000000"/>
          <w:spacing w:val="1"/>
          <w:sz w:val="26"/>
          <w:shd w:val="clear" w:color="auto" w:fill="auto"/>
          <w:rtl w:val="0"/>
        </w:rPr>
        <w:t>Among</w:t>
      </w:r>
      <w:r>
        <w:rPr>
          <w:rFonts w:ascii="Times New Roman" w:eastAsia="Times New Roman" w:hAnsi="Times New Roman" w:cs="Times New Roman"/>
          <w:color w:val="000000"/>
          <w:spacing w:val="0"/>
          <w:sz w:val="26"/>
          <w:shd w:val="clear" w:color="auto" w:fill="auto"/>
          <w:rtl w:val="0"/>
        </w:rPr>
        <w:t xml:space="preserve">  Those  Noble  </w:t>
      </w:r>
      <w:r>
        <w:rPr>
          <w:rFonts w:ascii="Times New Roman" w:eastAsia="Times New Roman" w:hAnsi="Times New Roman" w:cs="Times New Roman"/>
          <w:color w:val="000000"/>
          <w:spacing w:val="1"/>
          <w:sz w:val="26"/>
          <w:shd w:val="clear" w:color="auto" w:fill="auto"/>
          <w:rtl w:val="0"/>
        </w:rPr>
        <w:t>Ones,</w:t>
      </w:r>
      <w:r>
        <w:rPr>
          <w:rFonts w:ascii="Times New Roman" w:eastAsia="Times New Roman" w:hAnsi="Times New Roman" w:cs="Times New Roman"/>
          <w:color w:val="000000"/>
          <w:spacing w:val="0"/>
          <w:sz w:val="26"/>
          <w:shd w:val="clear" w:color="auto" w:fill="auto"/>
          <w:rtl w:val="0"/>
        </w:rPr>
        <w:t xml:space="preserve">  the  Upstream-enterer  etc,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aggregates  of  such  such  Noble  One,  various  kinds  of  underlying  tendencies  of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fundamental  roots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rounds  of  rebirth,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respective Noble Path. Those aggregates of that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can not be designated as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because those aggregates are not standing bases, sources, plot of farmland of  underlying  tendencies  of  defilements  which  had  already  been  eradicated.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latent depositing in continuity of aggregates as the underlying tendencies of defilements can be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having reasoned inductively  through suppressing of outburst of defilements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pariyu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kilesa</w:t>
      </w:r>
      <w:r>
        <w:rPr>
          <w:rFonts w:ascii="Times New Roman" w:eastAsia="Times New Roman" w:hAnsi="Times New Roman" w:cs="Times New Roman"/>
          <w:color w:val="000000"/>
          <w:spacing w:val="0"/>
          <w:sz w:val="26"/>
          <w:shd w:val="clear" w:color="auto" w:fill="auto"/>
          <w:rtl w:val="0"/>
        </w:rPr>
        <w:t xml:space="preserve">), which arise apparently in the continuity of mind as three-time-phases,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hiti-bhanga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is because if the element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is not present apparently, that nature of suppressing of outburst of defilements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be occurred consequently. In the continuum of such person, elements of underlying tedencies has been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It can be said that that person has overcome well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those elements of underlying tendencies because five kinds of aggregates, which are standing bases of underlying tendencies, has been distinguished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full understanding. Therefore, it means that those five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standing basis) can not be designated as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standing bases of those elements of underlying tendencies. (</w:t>
      </w:r>
      <w:r>
        <w:rPr>
          <w:rFonts w:ascii="Times New Roman" w:eastAsia="Times New Roman" w:hAnsi="Times New Roman" w:cs="Times New Roman"/>
          <w:b/>
          <w:bCs/>
          <w:i/>
          <w:iCs/>
          <w:color w:val="000000"/>
          <w:spacing w:val="0"/>
          <w:sz w:val="26"/>
          <w:shd w:val="clear" w:color="auto" w:fill="auto"/>
          <w:rtl w:val="0"/>
        </w:rPr>
        <w:t xml:space="preserve">Vs-2-329,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501, 502</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9.14.C. Which aggregate is deposited?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worldling (</w:t>
      </w:r>
      <w:r>
        <w:rPr>
          <w:rFonts w:ascii="Times New Roman" w:eastAsia="Times New Roman" w:hAnsi="Times New Roman" w:cs="Times New Roman"/>
          <w:b/>
          <w:bCs/>
          <w:i/>
          <w:iCs/>
          <w:color w:val="000000"/>
          <w:spacing w:val="0"/>
          <w:sz w:val="26"/>
          <w:shd w:val="clear" w:color="auto" w:fill="auto"/>
          <w:rtl w:val="0"/>
        </w:rPr>
        <w:t>puthujana</w:t>
      </w:r>
      <w:r>
        <w:rPr>
          <w:rFonts w:ascii="Times New Roman" w:eastAsia="Times New Roman" w:hAnsi="Times New Roman" w:cs="Times New Roman"/>
          <w:color w:val="000000"/>
          <w:spacing w:val="0"/>
          <w:sz w:val="26"/>
          <w:shd w:val="clear" w:color="auto" w:fill="auto"/>
          <w:rtl w:val="0"/>
        </w:rPr>
        <w:t xml:space="preserve">) with various kinds of defilements,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lack of eradication  of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underlying  tendency,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actions  of  bodily, verbally, mentally, can be occurred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either wholesome deed or unwholesome deed randomly  because  none  of  underlying  tendencies  of  defilements,  which  are fundamental roots of rounds of rebirth, has been eradicated.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non- eradicated elements of underlying tendencies, the consequent round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cycling through action defilements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kilesa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that world ling. It should not be said that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that worldling those elements of underlying tendencies are deposited either  in  the  corporeal  aggregate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not  feeling  aggregate  etc,  or  in  the consciousness  aggregate  only,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corporeal  aggregate  etc.  This  is  because elements of underlying tendencies are deposited in all kinds of aggregates generally. (</w:t>
      </w:r>
      <w:r>
        <w:rPr>
          <w:rFonts w:ascii="Times New Roman" w:eastAsia="Times New Roman" w:hAnsi="Times New Roman" w:cs="Times New Roman"/>
          <w:b/>
          <w:bCs/>
          <w:i/>
          <w:iCs/>
          <w:color w:val="000000"/>
          <w:spacing w:val="0"/>
          <w:sz w:val="26"/>
          <w:shd w:val="clear" w:color="auto" w:fill="auto"/>
          <w:rtl w:val="0"/>
        </w:rPr>
        <w:t>Vs-2-329</w:t>
      </w:r>
      <w:r>
        <w:rPr>
          <w:rFonts w:ascii="Times New Roman" w:eastAsia="Times New Roman" w:hAnsi="Times New Roman" w:cs="Times New Roman"/>
          <w:color w:val="000000"/>
          <w:spacing w:val="0"/>
          <w:sz w:val="26"/>
          <w:shd w:val="clear" w:color="auto" w:fill="auto"/>
          <w:rtl w:val="0"/>
        </w:rPr>
        <w:t xml:space="preserve">) </w:t>
      </w:r>
    </w:p>
    <w:p>
      <w:pPr>
        <w:bidi w:val="0"/>
        <w:spacing w:before="300" w:after="0" w:line="297" w:lineRule="exact"/>
        <w:ind w:left="0" w:right="-5" w:firstLine="720"/>
        <w:jc w:val="both"/>
      </w:pPr>
      <w:r>
        <w:rPr>
          <w:rFonts w:ascii="Times New Roman" w:eastAsia="Times New Roman" w:hAnsi="Times New Roman" w:cs="Times New Roman"/>
          <w:b/>
          <w:bCs/>
          <w:color w:val="000000"/>
          <w:spacing w:val="0"/>
          <w:sz w:val="26"/>
          <w:shd w:val="clear" w:color="auto" w:fill="auto"/>
          <w:rtl w:val="0"/>
        </w:rPr>
        <w:t xml:space="preserve">Worldly simile </w:t>
      </w:r>
      <w:r>
        <w:rPr>
          <w:rFonts w:ascii="Times New Roman" w:eastAsia="Times New Roman" w:hAnsi="Times New Roman" w:cs="Times New Roman"/>
          <w:b/>
          <w:bCs/>
          <w:color w:val="000000"/>
          <w:spacing w:val="1"/>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It should be understood as the essence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structural constituents of earth (</w:t>
      </w:r>
      <w:r>
        <w:rPr>
          <w:rFonts w:ascii="Times New Roman" w:eastAsia="Times New Roman" w:hAnsi="Times New Roman" w:cs="Times New Roman"/>
          <w:b/>
          <w:bCs/>
          <w:i/>
          <w:iCs/>
          <w:color w:val="000000"/>
          <w:spacing w:val="0"/>
          <w:sz w:val="26"/>
          <w:shd w:val="clear" w:color="auto" w:fill="auto"/>
          <w:rtl w:val="0"/>
        </w:rPr>
        <w:t>pathavirasa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essence of structural constituents of water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porasa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existing within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tree. It will be explicit. If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tree exists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PAGE-496 </w:t>
      </w:r>
    </w:p>
    <w:p>
      <w:pPr>
        <w:bidi w:val="0"/>
        <w:spacing w:before="0" w:after="0" w:line="300" w:lineRule="exact"/>
        <w:ind w:left="0" w:right="-9" w:firstLine="0"/>
        <w:jc w:val="both"/>
      </w:pPr>
      <w:r>
        <w:rPr>
          <w:rFonts w:ascii="Times New Roman" w:eastAsia="Times New Roman" w:hAnsi="Times New Roman" w:cs="Times New Roman"/>
          <w:color w:val="000000"/>
          <w:spacing w:val="0"/>
          <w:sz w:val="26"/>
          <w:shd w:val="clear" w:color="auto" w:fill="auto"/>
          <w:rtl w:val="0"/>
        </w:rPr>
        <w:t xml:space="preserve">until the end of world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successive seeds occurring in generation by generation after growing with roots, stem, branches, foliages flowers, fruits, which are filled out into the  sky,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essence  of  earth  (</w:t>
      </w:r>
      <w:r>
        <w:rPr>
          <w:rFonts w:ascii="Times New Roman" w:eastAsia="Times New Roman" w:hAnsi="Times New Roman" w:cs="Times New Roman"/>
          <w:b/>
          <w:bCs/>
          <w:i/>
          <w:iCs/>
          <w:color w:val="000000"/>
          <w:spacing w:val="0"/>
          <w:sz w:val="26"/>
          <w:shd w:val="clear" w:color="auto" w:fill="auto"/>
          <w:rtl w:val="0"/>
        </w:rPr>
        <w:t>pathavirasa</w:t>
      </w:r>
      <w:r>
        <w:rPr>
          <w:rFonts w:ascii="Times New Roman" w:eastAsia="Times New Roman" w:hAnsi="Times New Roman" w:cs="Times New Roman"/>
          <w:color w:val="000000"/>
          <w:spacing w:val="0"/>
          <w:sz w:val="26"/>
          <w:shd w:val="clear" w:color="auto" w:fill="auto"/>
          <w:rtl w:val="0"/>
        </w:rPr>
        <w:t xml:space="preserve">)  and  essence  of  water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porasa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depending upon those essence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ground, it should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 said that those kinds of essence of earth and water spread through roots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stem, branches, foliage </w:t>
      </w:r>
      <w:r>
        <w:rPr>
          <w:rFonts w:ascii="Times New Roman" w:eastAsia="Times New Roman" w:hAnsi="Times New Roman" w:cs="Times New Roman"/>
          <w:color w:val="000000"/>
          <w:spacing w:val="-2147483648"/>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those kinds of essence of earth and water spread through fruits only but not root etc. It </w:t>
      </w:r>
      <w:r>
        <w:rPr>
          <w:rFonts w:ascii="Times New Roman" w:eastAsia="Times New Roman" w:hAnsi="Times New Roman" w:cs="Times New Roman"/>
          <w:color w:val="000000"/>
          <w:spacing w:val="1"/>
          <w:sz w:val="26"/>
          <w:shd w:val="clear" w:color="auto" w:fill="auto"/>
          <w:rtl w:val="0"/>
        </w:rPr>
        <w:t>should</w:t>
      </w:r>
      <w:r>
        <w:rPr>
          <w:rFonts w:ascii="Times New Roman" w:eastAsia="Times New Roman" w:hAnsi="Times New Roman" w:cs="Times New Roman"/>
          <w:color w:val="000000"/>
          <w:spacing w:val="0"/>
          <w:sz w:val="26"/>
          <w:shd w:val="clear" w:color="auto" w:fill="auto"/>
          <w:rtl w:val="0"/>
        </w:rPr>
        <w:t xml:space="preserve"> not be said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because it spreads through all kinds of roots, stem, branches, foligaes, flowers, fruits. Similarly, it should not be said that those elements of underlying tendencies are also deposited in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aggregates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others  etc  due  to  depositing  through  all  five  kinds  of  aggregates thoroughly. (</w:t>
      </w:r>
      <w:r>
        <w:rPr>
          <w:rFonts w:ascii="Times New Roman" w:eastAsia="Times New Roman" w:hAnsi="Times New Roman" w:cs="Times New Roman"/>
          <w:b/>
          <w:bCs/>
          <w:i/>
          <w:iCs/>
          <w:color w:val="000000"/>
          <w:spacing w:val="0"/>
          <w:sz w:val="26"/>
          <w:shd w:val="clear" w:color="auto" w:fill="auto"/>
          <w:rtl w:val="0"/>
        </w:rPr>
        <w:t>Vs-2-329</w:t>
      </w:r>
      <w:r>
        <w:rPr>
          <w:rFonts w:ascii="Times New Roman" w:eastAsia="Times New Roman" w:hAnsi="Times New Roman" w:cs="Times New Roman"/>
          <w:color w:val="000000"/>
          <w:spacing w:val="0"/>
          <w:sz w:val="26"/>
          <w:shd w:val="clear" w:color="auto" w:fill="auto"/>
          <w:rtl w:val="0"/>
        </w:rPr>
        <w:t xml:space="preserve">) </w:t>
      </w:r>
    </w:p>
    <w:p>
      <w:pPr>
        <w:bidi w:val="0"/>
        <w:spacing w:before="300" w:after="0" w:line="297" w:lineRule="exact"/>
        <w:ind w:left="0" w:right="-71" w:firstLine="720"/>
        <w:jc w:val="left"/>
      </w:pPr>
      <w:r>
        <w:rPr>
          <w:rFonts w:ascii="Times New Roman" w:eastAsia="Times New Roman" w:hAnsi="Times New Roman" w:cs="Times New Roman"/>
          <w:b/>
          <w:bCs/>
          <w:color w:val="000000"/>
          <w:spacing w:val="0"/>
          <w:sz w:val="26"/>
          <w:shd w:val="clear" w:color="auto" w:fill="auto"/>
          <w:rtl w:val="0"/>
        </w:rPr>
        <w:t>The nature of reverse meaning</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man who disgusts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flowers, fruits of that tree, beats all arial shoots of that tree with poisonous sting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ray. As if the tree is beaten in that way, the poison gives rise to loss of essence of earth, essence of  water  and  retardation  of  growth  of  the  tree,  resulting  in  inability  to  reproduce continuity of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springs through generation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generation, similarly, those gentleman and </w:t>
      </w:r>
      <w:r>
        <w:rPr>
          <w:rFonts w:ascii="Times New Roman" w:eastAsia="Times New Roman" w:hAnsi="Times New Roman" w:cs="Times New Roman"/>
          <w:color w:val="000000"/>
          <w:spacing w:val="1"/>
          <w:sz w:val="26"/>
          <w:shd w:val="clear" w:color="auto" w:fill="auto"/>
          <w:rtl w:val="0"/>
        </w:rPr>
        <w:t>lady</w:t>
      </w:r>
      <w:r>
        <w:rPr>
          <w:rFonts w:ascii="Times New Roman" w:eastAsia="Times New Roman" w:hAnsi="Times New Roman" w:cs="Times New Roman"/>
          <w:color w:val="000000"/>
          <w:spacing w:val="0"/>
          <w:sz w:val="26"/>
          <w:shd w:val="clear" w:color="auto" w:fill="auto"/>
          <w:rtl w:val="0"/>
        </w:rPr>
        <w:t xml:space="preserve"> who disgust continuous occurrence of aggregates as that man beats all arial shoots of that three with poisonous sting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ray, endeavour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develop practice of  Four kinds of Noble Path (</w:t>
      </w:r>
      <w:r>
        <w:rPr>
          <w:rFonts w:ascii="Times New Roman" w:eastAsia="Times New Roman" w:hAnsi="Times New Roman" w:cs="Times New Roman"/>
          <w:b/>
          <w:bCs/>
          <w:i/>
          <w:iCs/>
          <w:color w:val="000000"/>
          <w:spacing w:val="0"/>
          <w:sz w:val="26"/>
          <w:shd w:val="clear" w:color="auto" w:fill="auto"/>
          <w:rtl w:val="0"/>
        </w:rPr>
        <w:t xml:space="preserve">catumagga </w:t>
      </w:r>
      <w:r>
        <w:rPr>
          <w:rFonts w:ascii="Times New Roman" w:eastAsia="Times New Roman" w:hAnsi="Times New Roman" w:cs="Times New Roman"/>
          <w:b/>
          <w:bCs/>
          <w:i/>
          <w:iCs/>
          <w:color w:val="000000"/>
          <w:spacing w:val="4"/>
          <w:sz w:val="26"/>
          <w:shd w:val="clear" w:color="auto" w:fill="auto"/>
          <w:rtl w:val="0"/>
        </w:rPr>
        <w:t>bh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van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 the Continuity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corporeality and mentality  of themselves.  When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endeavour in that way, in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continuities of corporealities  and  mentalities  of  those  gentleman  and  lady,  defilements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fundamental roots of rounds of rebirth, are lost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influence of poison called those four kinds of Noble Path resulting in the occurrence of more indifferent functions (</w:t>
      </w:r>
      <w:r>
        <w:rPr>
          <w:rFonts w:ascii="Times New Roman" w:eastAsia="Times New Roman" w:hAnsi="Times New Roman" w:cs="Times New Roman"/>
          <w:b/>
          <w:bCs/>
          <w:i/>
          <w:iCs/>
          <w:color w:val="000000"/>
          <w:spacing w:val="0"/>
          <w:sz w:val="26"/>
          <w:shd w:val="clear" w:color="auto" w:fill="auto"/>
          <w:rtl w:val="0"/>
        </w:rPr>
        <w:t>kiriya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all kinds of bodily actions, </w:t>
      </w:r>
      <w:r>
        <w:rPr>
          <w:rFonts w:ascii="Times New Roman" w:eastAsia="Times New Roman" w:hAnsi="Times New Roman" w:cs="Times New Roman"/>
          <w:color w:val="000000"/>
          <w:spacing w:val="1"/>
          <w:sz w:val="26"/>
          <w:shd w:val="clear" w:color="auto" w:fill="auto"/>
          <w:rtl w:val="0"/>
        </w:rPr>
        <w:t>verbally</w:t>
      </w:r>
      <w:r>
        <w:rPr>
          <w:rFonts w:ascii="Times New Roman" w:eastAsia="Times New Roman" w:hAnsi="Times New Roman" w:cs="Times New Roman"/>
          <w:color w:val="000000"/>
          <w:spacing w:val="0"/>
          <w:sz w:val="26"/>
          <w:shd w:val="clear" w:color="auto" w:fill="auto"/>
          <w:rtl w:val="0"/>
        </w:rPr>
        <w:t xml:space="preserve"> actions, mentally actions of those gentleman and lady.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means neither wholesome action nor unwholesome action will be arisen.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reaching into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situation called actions, </w:t>
      </w:r>
      <w:r>
        <w:rPr>
          <w:rFonts w:ascii="Times New Roman" w:eastAsia="Times New Roman" w:hAnsi="Times New Roman" w:cs="Times New Roman"/>
          <w:color w:val="000000"/>
          <w:spacing w:val="1"/>
          <w:sz w:val="26"/>
          <w:shd w:val="clear" w:color="auto" w:fill="auto"/>
          <w:rtl w:val="0"/>
        </w:rPr>
        <w:t>bodily</w:t>
      </w:r>
      <w:r>
        <w:rPr>
          <w:rFonts w:ascii="Times New Roman" w:eastAsia="Times New Roman" w:hAnsi="Times New Roman" w:cs="Times New Roman"/>
          <w:color w:val="000000"/>
          <w:spacing w:val="0"/>
          <w:sz w:val="26"/>
          <w:shd w:val="clear" w:color="auto" w:fill="auto"/>
          <w:rtl w:val="0"/>
        </w:rPr>
        <w:t xml:space="preserve"> actions etc, those gentleman and </w:t>
      </w:r>
      <w:r>
        <w:rPr>
          <w:rFonts w:ascii="Times New Roman" w:eastAsia="Times New Roman" w:hAnsi="Times New Roman" w:cs="Times New Roman"/>
          <w:color w:val="000000"/>
          <w:spacing w:val="1"/>
          <w:sz w:val="26"/>
          <w:shd w:val="clear" w:color="auto" w:fill="auto"/>
          <w:rtl w:val="0"/>
        </w:rPr>
        <w:t>lady</w:t>
      </w:r>
      <w:r>
        <w:rPr>
          <w:rFonts w:ascii="Times New Roman" w:eastAsia="Times New Roman" w:hAnsi="Times New Roman" w:cs="Times New Roman"/>
          <w:color w:val="000000"/>
          <w:spacing w:val="0"/>
          <w:sz w:val="26"/>
          <w:shd w:val="clear" w:color="auto" w:fill="auto"/>
          <w:rtl w:val="0"/>
        </w:rPr>
        <w:t xml:space="preserve"> reach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situation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non reappearance of new existence in future.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that kind of situation, continuity of corporeality and  mentality  called  the  "next  existence"  will  not  be  capable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arising  further. Actually, due to cessation of consciousness called the final death,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total cessation (of sufferings) occur, resulting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non attachment on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fuels of five aggregates as "I, mine," like forest fire with no fuel of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It should be understood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significance of both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miladdha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this way.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Vs</w:t>
      </w:r>
      <w:r>
        <w:rPr>
          <w:rFonts w:ascii="Times New Roman" w:eastAsia="Times New Roman" w:hAnsi="Times New Roman" w:cs="Times New Roman"/>
          <w:b/>
          <w:bCs/>
          <w:i/>
          <w:iCs/>
          <w:color w:val="000000"/>
          <w:spacing w:val="0"/>
          <w:sz w:val="26"/>
          <w:shd w:val="clear" w:color="auto" w:fill="auto"/>
          <w:rtl w:val="0"/>
        </w:rPr>
        <w:t xml:space="preserve"> -2-329, 330</w:t>
      </w:r>
      <w:r>
        <w:rPr>
          <w:rFonts w:ascii="Times New Roman" w:eastAsia="Times New Roman" w:hAnsi="Times New Roman" w:cs="Times New Roman"/>
          <w:color w:val="000000"/>
          <w:spacing w:val="0"/>
          <w:sz w:val="26"/>
          <w:shd w:val="clear" w:color="auto" w:fill="auto"/>
          <w:rtl w:val="0"/>
        </w:rPr>
        <w:t xml:space="preserve">)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PAGE-497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9.15A. </w:t>
      </w:r>
      <w:r>
        <w:rPr>
          <w:rFonts w:ascii="Times New Roman" w:eastAsia="Times New Roman" w:hAnsi="Times New Roman" w:cs="Times New Roman"/>
          <w:b/>
          <w:bCs/>
          <w:color w:val="000000"/>
          <w:spacing w:val="1"/>
          <w:sz w:val="26"/>
          <w:shd w:val="clear" w:color="auto" w:fill="auto"/>
          <w:rtl w:val="0"/>
        </w:rPr>
        <w:t>Way</w:t>
      </w:r>
      <w:r>
        <w:rPr>
          <w:rFonts w:ascii="Times New Roman" w:eastAsia="Times New Roman" w:hAnsi="Times New Roman" w:cs="Times New Roman"/>
          <w:b/>
          <w:bCs/>
          <w:color w:val="000000"/>
          <w:spacing w:val="0"/>
          <w:sz w:val="26"/>
          <w:shd w:val="clear" w:color="auto" w:fill="auto"/>
          <w:rtl w:val="0"/>
        </w:rPr>
        <w:t xml:space="preserve"> of knowing on Four kinds of Noble Truths simultaneously  </w:t>
      </w:r>
    </w:p>
    <w:p>
      <w:pPr>
        <w:bidi w:val="0"/>
        <w:spacing w:before="1" w:after="0" w:line="300"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The fire of open oil lamp performs four kinds of functions within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moment simultaneously. </w:t>
      </w:r>
    </w:p>
    <w:p>
      <w:pPr>
        <w:numPr>
          <w:ilvl w:val="0"/>
          <w:numId w:val="126"/>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It burns and finishes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the wick of open oil lamp consisting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saucer of </w:t>
      </w:r>
    </w:p>
    <w:p>
      <w:pPr>
        <w:bidi w:val="0"/>
        <w:spacing w:before="14" w:after="14"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oil and wick. </w:t>
      </w:r>
    </w:p>
    <w:p>
      <w:pPr>
        <w:numPr>
          <w:ilvl w:val="0"/>
          <w:numId w:val="12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It destroys the cloud of darkness. </w:t>
      </w:r>
    </w:p>
    <w:p>
      <w:pPr>
        <w:numPr>
          <w:ilvl w:val="0"/>
          <w:numId w:val="127"/>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It shows apparently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light. </w:t>
      </w:r>
    </w:p>
    <w:p>
      <w:pPr>
        <w:numPr>
          <w:ilvl w:val="0"/>
          <w:numId w:val="127"/>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If finishes off the gum called oil. </w:t>
      </w:r>
    </w:p>
    <w:p>
      <w:pPr>
        <w:bidi w:val="0"/>
        <w:spacing w:before="0" w:after="0" w:line="300"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Similarly the Noble path knowledge knows and sees penetratively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Four Noble Truths within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mind moment simultaneously. </w:t>
      </w:r>
    </w:p>
    <w:p>
      <w:pPr>
        <w:numPr>
          <w:ilvl w:val="0"/>
          <w:numId w:val="128"/>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It  knows  and  sees  penetratively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dukkha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through  abandoning  of </w:t>
      </w:r>
    </w:p>
    <w:p>
      <w:pPr>
        <w:bidi w:val="0"/>
        <w:spacing w:before="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infatuate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sammoha dhamma</w:t>
      </w:r>
      <w:r>
        <w:rPr>
          <w:rFonts w:ascii="Times New Roman" w:eastAsia="Times New Roman" w:hAnsi="Times New Roman" w:cs="Times New Roman"/>
          <w:color w:val="000000"/>
          <w:spacing w:val="0"/>
          <w:sz w:val="26"/>
          <w:shd w:val="clear" w:color="auto" w:fill="auto"/>
          <w:rtl w:val="0"/>
        </w:rPr>
        <w:t xml:space="preserve">), which is capable of concealing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not  to  be  known  and  seen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pariññ</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b/>
          <w:bCs/>
          <w:i/>
          <w:iCs/>
          <w:color w:val="000000"/>
          <w:spacing w:val="0"/>
          <w:sz w:val="26"/>
          <w:shd w:val="clear" w:color="auto" w:fill="auto"/>
          <w:rtl w:val="0"/>
        </w:rPr>
        <w:t xml:space="preserve"> bhisamaya</w:t>
      </w:r>
      <w:r>
        <w:rPr>
          <w:rFonts w:ascii="Times New Roman" w:eastAsia="Times New Roman" w:hAnsi="Times New Roman" w:cs="Times New Roman"/>
          <w:color w:val="000000"/>
          <w:spacing w:val="0"/>
          <w:sz w:val="26"/>
          <w:shd w:val="clear" w:color="auto" w:fill="auto"/>
          <w:rtl w:val="0"/>
        </w:rPr>
        <w:t xml:space="preserve">  which  is penetrative knowing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all kinds  of Noble Truths of suffering,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totally). </w:t>
      </w:r>
    </w:p>
    <w:p>
      <w:pPr>
        <w:numPr>
          <w:ilvl w:val="0"/>
          <w:numId w:val="129"/>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It knows and sees penetratively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through abandoning of </w:t>
      </w:r>
    </w:p>
    <w:p>
      <w:pPr>
        <w:bidi w:val="0"/>
        <w:spacing w:before="3" w:after="0" w:line="297" w:lineRule="exact"/>
        <w:ind w:left="0" w:right="-9" w:firstLine="0"/>
        <w:jc w:val="both"/>
      </w:pPr>
      <w:r>
        <w:rPr>
          <w:rFonts w:ascii="Times New Roman" w:eastAsia="Times New Roman" w:hAnsi="Times New Roman" w:cs="Times New Roman"/>
          <w:color w:val="000000"/>
          <w:spacing w:val="0"/>
          <w:sz w:val="26"/>
          <w:shd w:val="clear" w:color="auto" w:fill="auto"/>
          <w:rtl w:val="0"/>
        </w:rPr>
        <w:t xml:space="preserve">infactuate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sammoha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which  is  capable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not to be known and seen,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0"/>
          <w:sz w:val="26"/>
          <w:shd w:val="clear" w:color="auto" w:fill="auto"/>
          <w:rtl w:val="0"/>
        </w:rPr>
        <w:t xml:space="preserve"> which is eradication of respective defilements called Noble Truths of Cause of suffering,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p>
    <w:p>
      <w:pPr>
        <w:numPr>
          <w:ilvl w:val="0"/>
          <w:numId w:val="13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mental concomitant called knowledge within the Noble Path (-moment) </w:t>
      </w:r>
    </w:p>
    <w:p>
      <w:pPr>
        <w:bidi w:val="0"/>
        <w:spacing w:before="1" w:after="0" w:line="300" w:lineRule="exact"/>
        <w:ind w:left="0" w:right="-11" w:firstLine="0"/>
        <w:jc w:val="both"/>
      </w:pPr>
      <w:r>
        <w:rPr>
          <w:rFonts w:ascii="Times New Roman" w:eastAsia="Times New Roman" w:hAnsi="Times New Roman" w:cs="Times New Roman"/>
          <w:color w:val="000000"/>
          <w:spacing w:val="0"/>
          <w:sz w:val="26"/>
          <w:shd w:val="clear" w:color="auto" w:fill="auto"/>
          <w:rtl w:val="0"/>
        </w:rPr>
        <w:t>benefits the occurrence of remaining seven factors of path (</w:t>
      </w:r>
      <w:r>
        <w:rPr>
          <w:rFonts w:ascii="Times New Roman" w:eastAsia="Times New Roman" w:hAnsi="Times New Roman" w:cs="Times New Roman"/>
          <w:b/>
          <w:bCs/>
          <w:i/>
          <w:iCs/>
          <w:color w:val="000000"/>
          <w:spacing w:val="0"/>
          <w:sz w:val="26"/>
          <w:shd w:val="clear" w:color="auto" w:fill="auto"/>
          <w:rtl w:val="0"/>
        </w:rPr>
        <w:t>sattangamagga</w:t>
      </w:r>
      <w:r>
        <w:rPr>
          <w:rFonts w:ascii="Times New Roman" w:eastAsia="Times New Roman" w:hAnsi="Times New Roman" w:cs="Times New Roman"/>
          <w:color w:val="000000"/>
          <w:spacing w:val="0"/>
          <w:sz w:val="26"/>
          <w:shd w:val="clear" w:color="auto" w:fill="auto"/>
          <w:rtl w:val="0"/>
        </w:rPr>
        <w:t xml:space="preserve">), the Right Thought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efficiency of various kinds of relations, the relation of compatibility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sahaj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w:t>
      </w:r>
      <w:r>
        <w:rPr>
          <w:rFonts w:ascii="Times New Roman" w:eastAsia="Times New Roman" w:hAnsi="Times New Roman" w:cs="Times New Roman"/>
          <w:b/>
          <w:bCs/>
          <w:i/>
          <w:iCs/>
          <w:color w:val="000000"/>
          <w:spacing w:val="0"/>
          <w:sz w:val="26"/>
          <w:shd w:val="clear" w:color="auto" w:fill="auto"/>
          <w:rtl w:val="0"/>
        </w:rPr>
        <w:t xml:space="preserve"> paccaya</w:t>
      </w:r>
      <w:r>
        <w:rPr>
          <w:rFonts w:ascii="Times New Roman" w:eastAsia="Times New Roman" w:hAnsi="Times New Roman" w:cs="Times New Roman"/>
          <w:color w:val="000000"/>
          <w:spacing w:val="0"/>
          <w:sz w:val="26"/>
          <w:shd w:val="clear" w:color="auto" w:fill="auto"/>
          <w:rtl w:val="0"/>
        </w:rPr>
        <w:t>) etc.It knows and sees penetratively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through  destroying  on  infactuate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sammoha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which is capable of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be </w:t>
      </w:r>
      <w:r>
        <w:rPr>
          <w:rFonts w:ascii="Times New Roman" w:eastAsia="Times New Roman" w:hAnsi="Times New Roman" w:cs="Times New Roman"/>
          <w:color w:val="000000"/>
          <w:spacing w:val="1"/>
          <w:sz w:val="26"/>
          <w:shd w:val="clear" w:color="auto" w:fill="auto"/>
          <w:rtl w:val="0"/>
        </w:rPr>
        <w:t>known</w:t>
      </w:r>
      <w:r>
        <w:rPr>
          <w:rFonts w:ascii="Times New Roman" w:eastAsia="Times New Roman" w:hAnsi="Times New Roman" w:cs="Times New Roman"/>
          <w:color w:val="000000"/>
          <w:spacing w:val="0"/>
          <w:sz w:val="26"/>
          <w:shd w:val="clear" w:color="auto" w:fill="auto"/>
          <w:rtl w:val="0"/>
        </w:rPr>
        <w:t xml:space="preserve"> and seen (=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1"/>
          <w:sz w:val="26"/>
          <w:shd w:val="clear" w:color="auto" w:fill="auto"/>
          <w:rtl w:val="0"/>
        </w:rPr>
        <w:t>bhavan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color w:val="000000"/>
          <w:spacing w:val="0"/>
          <w:sz w:val="26"/>
          <w:shd w:val="clear" w:color="auto" w:fill="auto"/>
          <w:rtl w:val="0"/>
        </w:rPr>
        <w:t xml:space="preserve"> which is proliferation of associating factors of path with the supporting cause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efficiency of various relations,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relation of compatibility etc. </w:t>
      </w:r>
    </w:p>
    <w:p>
      <w:pPr>
        <w:bidi w:val="0"/>
        <w:spacing w:before="13"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Pali Quotation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-2-503</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Noble path knowledge destroys not only infatuate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capable of concealing on associating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but also infatuate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capable  of  concealing  on  </w:t>
      </w:r>
      <w:r>
        <w:rPr>
          <w:rFonts w:ascii="Times New Roman" w:eastAsia="Times New Roman" w:hAnsi="Times New Roman" w:cs="Times New Roman"/>
          <w:color w:val="000000"/>
          <w:spacing w:val="1"/>
          <w:sz w:val="26"/>
          <w:shd w:val="clear" w:color="auto" w:fill="auto"/>
          <w:rtl w:val="0"/>
        </w:rPr>
        <w:t>itself,</w:t>
      </w:r>
      <w:r>
        <w:rPr>
          <w:rFonts w:ascii="Times New Roman" w:eastAsia="Times New Roman" w:hAnsi="Times New Roman" w:cs="Times New Roman"/>
          <w:color w:val="000000"/>
          <w:spacing w:val="0"/>
          <w:sz w:val="26"/>
          <w:shd w:val="clear" w:color="auto" w:fill="auto"/>
          <w:rtl w:val="0"/>
        </w:rPr>
        <w:t xml:space="preserve">  not  to  be  </w:t>
      </w:r>
      <w:r>
        <w:rPr>
          <w:rFonts w:ascii="Times New Roman" w:eastAsia="Times New Roman" w:hAnsi="Times New Roman" w:cs="Times New Roman"/>
          <w:color w:val="000000"/>
          <w:spacing w:val="1"/>
          <w:sz w:val="26"/>
          <w:shd w:val="clear" w:color="auto" w:fill="auto"/>
          <w:rtl w:val="0"/>
        </w:rPr>
        <w:t>known</w:t>
      </w:r>
      <w:r>
        <w:rPr>
          <w:rFonts w:ascii="Times New Roman" w:eastAsia="Times New Roman" w:hAnsi="Times New Roman" w:cs="Times New Roman"/>
          <w:color w:val="000000"/>
          <w:spacing w:val="0"/>
          <w:sz w:val="26"/>
          <w:shd w:val="clear" w:color="auto" w:fill="auto"/>
          <w:rtl w:val="0"/>
        </w:rPr>
        <w:t xml:space="preserve">  and  seen simultaneously.(</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-2-503</w:t>
      </w:r>
      <w:r>
        <w:rPr>
          <w:rFonts w:ascii="Times New Roman" w:eastAsia="Times New Roman" w:hAnsi="Times New Roman" w:cs="Times New Roman"/>
          <w:color w:val="000000"/>
          <w:spacing w:val="0"/>
          <w:sz w:val="26"/>
          <w:shd w:val="clear" w:color="auto" w:fill="auto"/>
          <w:rtl w:val="0"/>
        </w:rPr>
        <w:t xml:space="preserve">)  </w:t>
      </w:r>
    </w:p>
    <w:p>
      <w:pPr>
        <w:numPr>
          <w:ilvl w:val="0"/>
          <w:numId w:val="13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knows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and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sees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penetratively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through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destroying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on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infatuate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is capable of concealing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not to be known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sacchikiriyabhisamaya</w:t>
      </w:r>
      <w:r>
        <w:rPr>
          <w:rFonts w:ascii="Times New Roman" w:eastAsia="Times New Roman" w:hAnsi="Times New Roman" w:cs="Times New Roman"/>
          <w:color w:val="000000"/>
          <w:spacing w:val="0"/>
          <w:sz w:val="26"/>
          <w:shd w:val="clear" w:color="auto" w:fill="auto"/>
          <w:rtl w:val="0"/>
        </w:rPr>
        <w:t xml:space="preserve"> which is facing with the total happiness,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dh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unconditioned element) called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the Noble Truth of Cessation of suffering. </w:t>
      </w:r>
    </w:p>
    <w:p>
      <w:pPr>
        <w:bidi w:val="0"/>
        <w:spacing w:before="2" w:after="0" w:line="297"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With regarding to these words, it means that all Four kinds of Noble Truths are attained, known, seen penetratively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dh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tu</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called</w:t>
      </w:r>
      <w:r>
        <w:rPr>
          <w:rFonts w:ascii="Times New Roman" w:eastAsia="Times New Roman" w:hAnsi="Times New Roman" w:cs="Times New Roman"/>
          <w:b/>
          <w:bCs/>
          <w:i/>
          <w:iCs/>
          <w:color w:val="000000"/>
          <w:spacing w:val="0"/>
          <w:sz w:val="26"/>
          <w:shd w:val="clear" w:color="auto" w:fill="auto"/>
          <w:rtl w:val="0"/>
        </w:rPr>
        <w:t xml:space="preserve"> nirodha sacca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object.  </w:t>
      </w:r>
    </w:p>
    <w:p>
      <w:pPr>
        <w:bidi w:val="0"/>
        <w:spacing w:before="1" w:after="0" w:line="299"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As the fire of open oil lamp burns and finishes off the wick, similarly the Noble Path Knowledge distinguishes on the Noble Truth of suffering. As the fire of open oil lamp destroys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cloud of darkness, similarly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Knowledge abandons the Noble Truth of cause of suffering. As the fire of open oil lamp, shows </w:t>
      </w:r>
      <w:r>
        <w:rPr>
          <w:rFonts w:ascii="Times New Roman" w:eastAsia="Times New Roman" w:hAnsi="Times New Roman" w:cs="Times New Roman"/>
          <w:color w:val="000000"/>
          <w:spacing w:val="1"/>
          <w:sz w:val="26"/>
          <w:shd w:val="clear" w:color="auto" w:fill="auto"/>
          <w:rtl w:val="0"/>
        </w:rPr>
        <w:t>obviously</w:t>
      </w:r>
      <w:r>
        <w:rPr>
          <w:rFonts w:ascii="Times New Roman" w:eastAsia="Times New Roman" w:hAnsi="Times New Roman" w:cs="Times New Roman"/>
          <w:color w:val="000000"/>
          <w:spacing w:val="0"/>
          <w:sz w:val="26"/>
          <w:shd w:val="clear" w:color="auto" w:fill="auto"/>
          <w:rtl w:val="0"/>
        </w:rPr>
        <w:t xml:space="preserve"> the light similarly, the Noble Pat-Knowledge shows clearly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give rise to factors of Path, Right though etc,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supporting factor </w:t>
      </w:r>
      <w:r>
        <w:rPr>
          <w:rFonts w:ascii="Times New Roman" w:eastAsia="Times New Roman" w:hAnsi="Times New Roman" w:cs="Times New Roman"/>
          <w:color w:val="000000"/>
          <w:spacing w:val="-2147483648"/>
          <w:sz w:val="26"/>
          <w:shd w:val="clear" w:color="auto" w:fill="auto"/>
          <w:rtl w:val="0"/>
        </w:rPr>
        <w:t>f</w:t>
      </w:r>
      <w:r>
        <w:rPr>
          <w:rFonts w:ascii="Times New Roman" w:eastAsia="Times New Roman" w:hAnsi="Times New Roman" w:cs="Times New Roman"/>
          <w:color w:val="000000"/>
          <w:spacing w:val="0"/>
          <w:sz w:val="26"/>
          <w:shd w:val="clear" w:color="auto" w:fill="auto"/>
          <w:rtl w:val="0"/>
        </w:rPr>
        <w:t xml:space="preserve"> efficiency of various relations, the relation of compatibility etc. As the fire of open oil lamp finishes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the gum called oil, similarly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Knowledge faces with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which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lost of </w:t>
      </w: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called defilements. (</w:t>
      </w:r>
      <w:r>
        <w:rPr>
          <w:rFonts w:ascii="Times New Roman" w:eastAsia="Times New Roman" w:hAnsi="Times New Roman" w:cs="Times New Roman"/>
          <w:b/>
          <w:bCs/>
          <w:i/>
          <w:iCs/>
          <w:color w:val="000000"/>
          <w:spacing w:val="0"/>
          <w:sz w:val="26"/>
          <w:shd w:val="clear" w:color="auto" w:fill="auto"/>
          <w:rtl w:val="0"/>
        </w:rPr>
        <w:t>Vs-2- 331</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PAGE-498 </w:t>
      </w:r>
    </w:p>
    <w:p>
      <w:pPr>
        <w:bidi w:val="0"/>
        <w:spacing w:before="0" w:after="0" w:line="299" w:lineRule="exact"/>
        <w:ind w:left="0" w:right="-10" w:firstLine="720"/>
        <w:jc w:val="both"/>
      </w:pPr>
      <w:r>
        <w:rPr>
          <w:rFonts w:ascii="Times New Roman" w:eastAsia="Times New Roman" w:hAnsi="Times New Roman" w:cs="Times New Roman"/>
          <w:color w:val="000000"/>
          <w:spacing w:val="0"/>
          <w:sz w:val="26"/>
          <w:shd w:val="clear" w:color="auto" w:fill="auto"/>
          <w:rtl w:val="0"/>
        </w:rPr>
        <w:t xml:space="preserve">It should be recognized the fact that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occurrence of cause of presence of dependency, distinguishing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similar to burning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wick while due to ability of destroying opposite defilements, eradication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destroying  of  the  cloud  of  darkness,  due  to  occurrence  of  capable  of spreading light called knowledge out surroundings, developing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is similar to obvious showing on light; due to occurrence of finishing the </w:t>
      </w: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called defilements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through each such means of that various Noble Path, mode of facing with </w:t>
      </w:r>
      <w:r>
        <w:rPr>
          <w:rFonts w:ascii="Times New Roman" w:eastAsia="Times New Roman" w:hAnsi="Times New Roman" w:cs="Times New Roman"/>
          <w:b/>
          <w:bCs/>
          <w:i/>
          <w:iCs/>
          <w:color w:val="000000"/>
          <w:spacing w:val="0"/>
          <w:sz w:val="26"/>
          <w:shd w:val="clear" w:color="auto" w:fill="auto"/>
          <w:rtl w:val="0"/>
        </w:rPr>
        <w:t xml:space="preserve"> nirodha  sacca</w:t>
      </w:r>
      <w:r>
        <w:rPr>
          <w:rFonts w:ascii="Times New Roman" w:eastAsia="Times New Roman" w:hAnsi="Times New Roman" w:cs="Times New Roman"/>
          <w:color w:val="000000"/>
          <w:spacing w:val="0"/>
          <w:sz w:val="26"/>
          <w:shd w:val="clear" w:color="auto" w:fill="auto"/>
          <w:rtl w:val="0"/>
        </w:rPr>
        <w:t xml:space="preserve">  is  similar  to  mode  of  finishing  the  gum  called  oil  off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metaphorical usage called </w:t>
      </w:r>
      <w:r>
        <w:rPr>
          <w:rFonts w:ascii="Times New Roman" w:eastAsia="Times New Roman" w:hAnsi="Times New Roman" w:cs="Times New Roman"/>
          <w:b/>
          <w:bCs/>
          <w:i/>
          <w:iCs/>
          <w:color w:val="000000"/>
          <w:spacing w:val="1"/>
          <w:sz w:val="26"/>
          <w:shd w:val="clear" w:color="auto" w:fill="auto"/>
          <w:rtl w:val="0"/>
        </w:rPr>
        <w:t>kar</w:t>
      </w:r>
      <w:r>
        <w:rPr>
          <w:rFonts w:ascii="Times New Roman" w:eastAsia="Times New Roman" w:hAnsi="Times New Roman" w:cs="Times New Roman"/>
          <w:color w:val="000000"/>
          <w:spacing w:val="1"/>
          <w:sz w:val="26"/>
          <w:shd w:val="clear" w:color="auto" w:fill="auto"/>
          <w:rtl w:val="0"/>
        </w:rPr>
        <w:t>āņū</w:t>
      </w:r>
      <w:r>
        <w:rPr>
          <w:rFonts w:ascii="Times New Roman" w:eastAsia="Times New Roman" w:hAnsi="Times New Roman" w:cs="Times New Roman"/>
          <w:b/>
          <w:bCs/>
          <w:i/>
          <w:iCs/>
          <w:color w:val="000000"/>
          <w:spacing w:val="1"/>
          <w:sz w:val="26"/>
          <w:shd w:val="clear" w:color="auto" w:fill="auto"/>
          <w:rtl w:val="0"/>
        </w:rPr>
        <w:t>pacr</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name of cause is applied as the name of result).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-2-504</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3" w:after="0" w:line="297" w:lineRule="exact"/>
        <w:ind w:left="0" w:right="-9" w:firstLine="720"/>
        <w:jc w:val="left"/>
      </w:pPr>
      <w:r>
        <w:rPr>
          <w:rFonts w:ascii="Times New Roman" w:eastAsia="Times New Roman" w:hAnsi="Times New Roman" w:cs="Times New Roman"/>
          <w:color w:val="000000"/>
          <w:spacing w:val="0"/>
          <w:sz w:val="26"/>
          <w:shd w:val="clear" w:color="auto" w:fill="auto"/>
          <w:rtl w:val="0"/>
        </w:rPr>
        <w:t xml:space="preserve">There  are  two  modes  of  knowing  and  seeing  while  The  Noble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is  knowing  and  seeing  on  Four  Noble  Truths,  i.e.,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Penetrative knowing and seeing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facing with those Truths as object, is called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ramma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ivedha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penetrative  knowing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eradication  on  infatuate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capable of concealing on Four Noble Truths not to be known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seen, after finishing The  function  of  realizing  (</w:t>
      </w:r>
      <w:r>
        <w:rPr>
          <w:rFonts w:ascii="Times New Roman" w:eastAsia="Times New Roman" w:hAnsi="Times New Roman" w:cs="Times New Roman"/>
          <w:b/>
          <w:bCs/>
          <w:i/>
          <w:iCs/>
          <w:color w:val="000000"/>
          <w:spacing w:val="0"/>
          <w:sz w:val="26"/>
          <w:shd w:val="clear" w:color="auto" w:fill="auto"/>
          <w:rtl w:val="0"/>
        </w:rPr>
        <w:t>kiccasiddhi</w:t>
      </w:r>
      <w:r>
        <w:rPr>
          <w:rFonts w:ascii="Times New Roman" w:eastAsia="Times New Roman" w:hAnsi="Times New Roman" w:cs="Times New Roman"/>
          <w:color w:val="000000"/>
          <w:spacing w:val="0"/>
          <w:sz w:val="26"/>
          <w:shd w:val="clear" w:color="auto" w:fill="auto"/>
          <w:rtl w:val="0"/>
        </w:rPr>
        <w:t>)  is  called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During knowing and seeing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The Noble Path Knowledge knows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sees it both kinds of modes,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a-sammohapa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 samudaya  sacca,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are  known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seen  through </w:t>
      </w:r>
      <w:r>
        <w:rPr>
          <w:rFonts w:ascii="Times New Roman" w:eastAsia="Times New Roman" w:hAnsi="Times New Roman" w:cs="Times New Roman"/>
          <w:b/>
          <w:bCs/>
          <w:i/>
          <w:iCs/>
          <w:color w:val="000000"/>
          <w:spacing w:val="0"/>
          <w:sz w:val="26"/>
          <w:shd w:val="clear" w:color="auto" w:fill="auto"/>
          <w:rtl w:val="0"/>
        </w:rPr>
        <w:t xml:space="preserve"> a- sammohapa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the  Noble  Path  (-moment),  The  arising  Noble  Path Knowledge realizes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object it as object, called mode of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rammana</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realizing on remaining Three Noble Truths is as follows: _____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When The Noble Path-Knowledge arises, it eradicates The cloud of darkness of delusion, which is capable of concealing on Four Noble Truths, not to be known and seen. Due to eradicating in that way,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that Noble One, infatuate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 delusion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ignorance),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capable of concealing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called  five  factors  of  clinging  to  existence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pañcup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nakkhandha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capable  of  concealing  on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called  ignorance,  craving,  clinging,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actions, which are capable of concealing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capable of concealing on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called noble eightfold path, are eradicated totally, resulting in reaching into fulfilled person to know and see Three Noble Truths without taking object those Truths as object although The Noble Path-Knowledge  realizes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It  can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designated  that fulfillment of function of realizing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said to be knowing and seeing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remaining  three  kinds  of  Noble  Truth  through  fulfillment  of  function  of  realizing (</w:t>
      </w:r>
      <w:r>
        <w:rPr>
          <w:rFonts w:ascii="Times New Roman" w:eastAsia="Times New Roman" w:hAnsi="Times New Roman" w:cs="Times New Roman"/>
          <w:b/>
          <w:bCs/>
          <w:i/>
          <w:iCs/>
          <w:color w:val="000000"/>
          <w:spacing w:val="0"/>
          <w:sz w:val="26"/>
          <w:shd w:val="clear" w:color="auto" w:fill="auto"/>
          <w:rtl w:val="0"/>
        </w:rPr>
        <w:t>kiccasiddhi</w:t>
      </w:r>
      <w:r>
        <w:rPr>
          <w:rFonts w:ascii="Times New Roman" w:eastAsia="Times New Roman" w:hAnsi="Times New Roman" w:cs="Times New Roman"/>
          <w:color w:val="000000"/>
          <w:spacing w:val="0"/>
          <w:sz w:val="26"/>
          <w:shd w:val="clear" w:color="auto" w:fill="auto"/>
          <w:rtl w:val="0"/>
        </w:rPr>
        <w:t xml:space="preserve">). </w:t>
      </w:r>
    </w:p>
    <w:p>
      <w:pPr>
        <w:bidi w:val="0"/>
        <w:spacing w:before="301" w:after="0" w:line="297" w:lineRule="exact"/>
        <w:ind w:left="0" w:right="-8" w:firstLine="0"/>
        <w:jc w:val="both"/>
      </w:pPr>
      <w:r>
        <w:rPr>
          <w:rFonts w:ascii="Times New Roman" w:eastAsia="Times New Roman" w:hAnsi="Times New Roman" w:cs="Times New Roman"/>
          <w:b/>
          <w:bCs/>
          <w:color w:val="000000"/>
          <w:spacing w:val="0"/>
          <w:sz w:val="26"/>
          <w:shd w:val="clear" w:color="auto" w:fill="auto"/>
          <w:rtl w:val="0"/>
        </w:rPr>
        <w:t>To be noticed</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2"/>
          <w:sz w:val="26"/>
          <w:shd w:val="clear" w:color="auto" w:fill="auto"/>
          <w:rtl w:val="0"/>
        </w:rPr>
        <w:t>If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such person thinks himself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Noble One, it should be read over and over again on above explanation. Unless five factors of clinging to existence occurring in three periods and two continuums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are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breaking down on each compactness of aggregate up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field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ultimate reality, unless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the resultant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arises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ignorance, craving, clinging,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action, called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PAGE-499 </w:t>
      </w:r>
    </w:p>
    <w:p>
      <w:pPr>
        <w:bidi w:val="0"/>
        <w:spacing w:before="29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 the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systematic  ways  of  practice,  it  should  be understood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himself as it is very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from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status of Noble One determined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This is because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Noble One knows thoroughly both causal and resultant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every time due to presence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situation in which the delusion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=ignorance) that is capable of concealing on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not  to  be  know  and  seen,  is  eradicated  partially  or completely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Path-Knowledge of each Noble One. 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real Noble One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dukkha sacca </w:t>
      </w:r>
      <w:r>
        <w:rPr>
          <w:rFonts w:ascii="Times New Roman" w:eastAsia="Times New Roman" w:hAnsi="Times New Roman" w:cs="Times New Roman"/>
          <w:color w:val="000000"/>
          <w:spacing w:val="0"/>
          <w:sz w:val="26"/>
          <w:shd w:val="clear" w:color="auto" w:fill="auto"/>
          <w:rtl w:val="0"/>
        </w:rPr>
        <w:t>and</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samudaya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but also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can be known whenever those are taken as object, indeed. This kind of knowing is designated as The Knowing through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t>
      </w:r>
    </w:p>
    <w:p>
      <w:pPr>
        <w:bidi w:val="0"/>
        <w:spacing w:before="616"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9.15.B. Evidence found in </w:t>
      </w:r>
      <w:r>
        <w:rPr>
          <w:rFonts w:ascii="Times New Roman" w:eastAsia="Times New Roman" w:hAnsi="Times New Roman" w:cs="Times New Roman"/>
          <w:b/>
          <w:bCs/>
          <w:i/>
          <w:iCs/>
          <w:color w:val="000000"/>
          <w:spacing w:val="0"/>
          <w:sz w:val="26"/>
          <w:shd w:val="clear" w:color="auto" w:fill="auto"/>
          <w:rtl w:val="0"/>
        </w:rPr>
        <w:t>Pali Text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Relating to the fact, ‘The Noble Path-Knowledge knows and sees penetratively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nirdodha 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ramma</w:t>
      </w:r>
      <w:r>
        <w:rPr>
          <w:rFonts w:ascii="Times New Roman" w:eastAsia="Times New Roman" w:hAnsi="Times New Roman" w:cs="Times New Roman"/>
          <w:color w:val="000000"/>
          <w:spacing w:val="5"/>
          <w:sz w:val="26"/>
          <w:shd w:val="clear" w:color="auto" w:fill="auto"/>
          <w:rtl w:val="0"/>
        </w:rPr>
        <w:t>ņ</w:t>
      </w:r>
      <w:r>
        <w:rPr>
          <w:rFonts w:ascii="Times New Roman" w:eastAsia="Times New Roman" w:hAnsi="Times New Roman" w:cs="Times New Roman"/>
          <w:b/>
          <w:bCs/>
          <w:i/>
          <w:iCs/>
          <w:color w:val="000000"/>
          <w:spacing w:val="5"/>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while it knows and sees penetratively remaining Three Noble Truths or all Four Noble Truths through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The evidence is as follows. _____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(Sam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3- 382) </w:t>
      </w:r>
    </w:p>
    <w:p>
      <w:pPr>
        <w:bidi w:val="0"/>
        <w:spacing w:before="1" w:after="0" w:line="297" w:lineRule="exact"/>
        <w:ind w:left="0" w:right="-9" w:firstLine="720"/>
        <w:jc w:val="both"/>
      </w:pP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such person knows and sees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That person knows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the cause of suffering, but also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the cessation of suffering, and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the course leading to cessation of suffering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Sam-3-382</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above Pali Text The Buddha </w:t>
      </w:r>
      <w:r>
        <w:rPr>
          <w:rFonts w:ascii="Times New Roman" w:eastAsia="Times New Roman" w:hAnsi="Times New Roman" w:cs="Times New Roman"/>
          <w:color w:val="000000"/>
          <w:spacing w:val="1"/>
          <w:sz w:val="26"/>
          <w:shd w:val="clear" w:color="auto" w:fill="auto"/>
          <w:rtl w:val="0"/>
        </w:rPr>
        <w:t>did</w:t>
      </w:r>
      <w:r>
        <w:rPr>
          <w:rFonts w:ascii="Times New Roman" w:eastAsia="Times New Roman" w:hAnsi="Times New Roman" w:cs="Times New Roman"/>
          <w:color w:val="000000"/>
          <w:spacing w:val="0"/>
          <w:sz w:val="26"/>
          <w:shd w:val="clear" w:color="auto" w:fill="auto"/>
          <w:rtl w:val="0"/>
        </w:rPr>
        <w:t xml:space="preserve"> not preach with intention that </w:t>
      </w:r>
      <w:r>
        <w:rPr>
          <w:rFonts w:ascii="Times New Roman" w:eastAsia="Times New Roman" w:hAnsi="Times New Roman" w:cs="Times New Roman"/>
          <w:color w:val="000000"/>
          <w:spacing w:val="1"/>
          <w:sz w:val="26"/>
          <w:shd w:val="clear" w:color="auto" w:fill="auto"/>
          <w:rtl w:val="0"/>
        </w:rPr>
        <w:t>Four</w:t>
      </w:r>
      <w:r>
        <w:rPr>
          <w:rFonts w:ascii="Times New Roman" w:eastAsia="Times New Roman" w:hAnsi="Times New Roman" w:cs="Times New Roman"/>
          <w:color w:val="000000"/>
          <w:spacing w:val="0"/>
          <w:sz w:val="26"/>
          <w:shd w:val="clear" w:color="auto" w:fill="auto"/>
          <w:rtl w:val="0"/>
        </w:rPr>
        <w:t xml:space="preserve"> Kinds of Noble Truths are </w:t>
      </w:r>
      <w:r>
        <w:rPr>
          <w:rFonts w:ascii="Times New Roman" w:eastAsia="Times New Roman" w:hAnsi="Times New Roman" w:cs="Times New Roman"/>
          <w:color w:val="000000"/>
          <w:spacing w:val="1"/>
          <w:sz w:val="26"/>
          <w:shd w:val="clear" w:color="auto" w:fill="auto"/>
          <w:rtl w:val="0"/>
        </w:rPr>
        <w:t>known</w:t>
      </w:r>
      <w:r>
        <w:rPr>
          <w:rFonts w:ascii="Times New Roman" w:eastAsia="Times New Roman" w:hAnsi="Times New Roman" w:cs="Times New Roman"/>
          <w:color w:val="000000"/>
          <w:spacing w:val="0"/>
          <w:sz w:val="26"/>
          <w:shd w:val="clear" w:color="auto" w:fill="auto"/>
          <w:rtl w:val="0"/>
        </w:rPr>
        <w:t xml:space="preserve"> and seen asynchronously but with the intention that those are known and seen synchronously within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mind moment (</w:t>
      </w:r>
      <w:r>
        <w:rPr>
          <w:rFonts w:ascii="Times New Roman" w:eastAsia="Times New Roman" w:hAnsi="Times New Roman" w:cs="Times New Roman"/>
          <w:b/>
          <w:bCs/>
          <w:i/>
          <w:iCs/>
          <w:color w:val="000000"/>
          <w:spacing w:val="0"/>
          <w:sz w:val="26"/>
          <w:shd w:val="clear" w:color="auto" w:fill="auto"/>
          <w:rtl w:val="0"/>
        </w:rPr>
        <w:t>ekapa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Evidence is as follows: _____ </w:t>
      </w:r>
    </w:p>
    <w:p>
      <w:pPr>
        <w:bidi w:val="0"/>
        <w:spacing w:before="19"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Pali Quotation (Vibhanga-341,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sam-114)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There is such Noble Path-Knowledge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person who has fulfilled with the Noble Path. That Noble Path-Knowledge occurs on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that is the cause of suffering but also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the cessation of suffering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the  course  leading  to  cessation  of  suffering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Viphanga-341,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isam-114</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3" w:after="0" w:line="297" w:lineRule="exact"/>
        <w:ind w:left="0" w:right="-10" w:firstLine="720"/>
        <w:jc w:val="left"/>
      </w:pPr>
      <w:r>
        <w:rPr>
          <w:rFonts w:ascii="Times New Roman" w:eastAsia="Times New Roman" w:hAnsi="Times New Roman" w:cs="Times New Roman"/>
          <w:color w:val="000000"/>
          <w:spacing w:val="0"/>
          <w:sz w:val="26"/>
          <w:shd w:val="clear" w:color="auto" w:fill="auto"/>
          <w:rtl w:val="0"/>
        </w:rPr>
        <w:t xml:space="preserve">These  are  reasonable  evidences  found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Pali  Text  how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Knowledge knows and sees simultaneously Four Noble Truths, how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is known and seen through </w:t>
      </w:r>
      <w:r>
        <w:rPr>
          <w:rFonts w:ascii="Times New Roman" w:eastAsia="Times New Roman" w:hAnsi="Times New Roman" w:cs="Times New Roman"/>
          <w:b/>
          <w:bCs/>
          <w:i/>
          <w:iCs/>
          <w:color w:val="000000"/>
          <w:spacing w:val="0"/>
          <w:sz w:val="26"/>
          <w:shd w:val="clear" w:color="auto" w:fill="auto"/>
          <w:rtl w:val="0"/>
        </w:rPr>
        <w:t>arammana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while the remaining three kinds of Noble Truths or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Four kinds are known and seen through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and how  each  Noble  Truth  is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various  modes,  i.e., </w:t>
      </w:r>
      <w:r>
        <w:rPr>
          <w:rFonts w:ascii="Times New Roman" w:eastAsia="Times New Roman" w:hAnsi="Times New Roman" w:cs="Times New Roman"/>
          <w:b/>
          <w:bCs/>
          <w:i/>
          <w:iCs/>
          <w:color w:val="000000"/>
          <w:spacing w:val="0"/>
          <w:sz w:val="26"/>
          <w:shd w:val="clear" w:color="auto" w:fill="auto"/>
          <w:rtl w:val="0"/>
        </w:rPr>
        <w:t xml:space="preserve"> 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nirodha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sacchikiriyabhisamaya,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bhisammaya</w:t>
      </w:r>
      <w:r>
        <w:rPr>
          <w:rFonts w:ascii="Times New Roman" w:eastAsia="Times New Roman" w:hAnsi="Times New Roman" w:cs="Times New Roman"/>
          <w:color w:val="000000"/>
          <w:spacing w:val="0"/>
          <w:sz w:val="26"/>
          <w:shd w:val="clear" w:color="auto" w:fill="auto"/>
          <w:rtl w:val="0"/>
        </w:rPr>
        <w:t xml:space="preserve"> respectively. </w:t>
      </w:r>
    </w:p>
    <w:p>
      <w:pPr>
        <w:bidi w:val="0"/>
        <w:spacing w:before="305" w:after="0" w:line="300" w:lineRule="exact"/>
        <w:ind w:left="0" w:right="-3" w:firstLine="0"/>
        <w:jc w:val="left"/>
      </w:pPr>
      <w:r>
        <w:rPr>
          <w:rFonts w:ascii="Times New Roman" w:eastAsia="Times New Roman" w:hAnsi="Times New Roman" w:cs="Times New Roman"/>
          <w:b/>
          <w:bCs/>
          <w:color w:val="000000"/>
          <w:spacing w:val="0"/>
          <w:sz w:val="26"/>
          <w:shd w:val="clear" w:color="auto" w:fill="auto"/>
          <w:rtl w:val="0"/>
        </w:rPr>
        <w:t xml:space="preserve">9.15.C.  Paralleling between the first part of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comparison </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color w:val="000000"/>
          <w:spacing w:val="2"/>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and The second part of </w:t>
      </w: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comparision (</w:t>
      </w:r>
      <w:r>
        <w:rPr>
          <w:rFonts w:ascii="Times New Roman" w:eastAsia="Times New Roman" w:hAnsi="Times New Roman" w:cs="Times New Roman"/>
          <w:b/>
          <w:bCs/>
          <w:i/>
          <w:iCs/>
          <w:color w:val="000000"/>
          <w:spacing w:val="0"/>
          <w:sz w:val="26"/>
          <w:shd w:val="clear" w:color="auto" w:fill="auto"/>
          <w:rtl w:val="0"/>
        </w:rPr>
        <w:t>upameyya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3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PAGE-500 </w:t>
      </w:r>
    </w:p>
    <w:p>
      <w:pPr>
        <w:numPr>
          <w:ilvl w:val="0"/>
          <w:numId w:val="132"/>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If both five aggregates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occurrence of those </w:t>
      </w:r>
    </w:p>
    <w:p>
      <w:pPr>
        <w:bidi w:val="0"/>
        <w:spacing w:before="3" w:after="0" w:line="297"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five  aggregate  so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0"/>
          <w:sz w:val="26"/>
          <w:shd w:val="clear" w:color="auto" w:fill="auto"/>
          <w:rtl w:val="0"/>
        </w:rPr>
        <w:t xml:space="preserve"> dukkha  sacca</w:t>
      </w:r>
      <w:r>
        <w:rPr>
          <w:rFonts w:ascii="Times New Roman" w:eastAsia="Times New Roman" w:hAnsi="Times New Roman" w:cs="Times New Roman"/>
          <w:color w:val="000000"/>
          <w:spacing w:val="0"/>
          <w:sz w:val="26"/>
          <w:shd w:val="clear" w:color="auto" w:fill="auto"/>
          <w:rtl w:val="0"/>
        </w:rPr>
        <w:t xml:space="preserve">,  are  distinguished  thoroughly,  there  is  no oppotunity  to  attach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craving  and  wrong  view  on  those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takhandha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 aggregates that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known). Therefore that kind of knowing is the real cause of absence of dependence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obsession as “I, mine”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called craving, wrong view.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this reason, distinguishing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similar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process of burning of wick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fire of open oil lamp. </w:t>
      </w:r>
    </w:p>
    <w:p>
      <w:pPr>
        <w:numPr>
          <w:ilvl w:val="0"/>
          <w:numId w:val="133"/>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Due  to  capable  of  eradicating  of  each  opposite  defilements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w:t>
      </w:r>
    </w:p>
    <w:p>
      <w:pPr>
        <w:bidi w:val="0"/>
        <w:spacing w:before="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respective Noble Path, eradication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actually, abandoning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Therefore  eradicating,  abandoning  of  each  opposite  defilements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respective Noble Path-Knowledge is similar to the process of removing of cloud of darkness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fire of open oil lamp. </w:t>
      </w:r>
    </w:p>
    <w:p>
      <w:pPr>
        <w:numPr>
          <w:ilvl w:val="0"/>
          <w:numId w:val="134"/>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Noble Path-knowledge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Right View) benefits the occurrence of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remaining seven factors of Path, Right Thought etc,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efficiency of various relations, relation of compatibility etc.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benefiting in that way, associating seven factors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Path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are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arisen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and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well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developed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and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it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is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called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maggabh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Developing of </w:t>
      </w:r>
      <w:r>
        <w:rPr>
          <w:rFonts w:ascii="Times New Roman" w:eastAsia="Times New Roman" w:hAnsi="Times New Roman" w:cs="Times New Roman"/>
          <w:b/>
          <w:bCs/>
          <w:i/>
          <w:iCs/>
          <w:color w:val="000000"/>
          <w:spacing w:val="1"/>
          <w:sz w:val="26"/>
          <w:shd w:val="clear" w:color="auto" w:fill="auto"/>
          <w:rtl w:val="0"/>
        </w:rPr>
        <w:t>maggabh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called Supra mundane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is called thorough shining and spreading of the light of Noble Path-Knowledge.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capable of thorough shining and spreading of the light of the Noble Path-Knowledge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developing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it is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process of showing obviously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light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fire of open oil </w:t>
      </w:r>
      <w:r>
        <w:rPr>
          <w:rFonts w:ascii="Times New Roman" w:eastAsia="Times New Roman" w:hAnsi="Times New Roman" w:cs="Times New Roman"/>
          <w:color w:val="000000"/>
          <w:spacing w:val="1"/>
          <w:sz w:val="26"/>
          <w:shd w:val="clear" w:color="auto" w:fill="auto"/>
          <w:rtl w:val="0"/>
        </w:rPr>
        <w:t>lamp.</w:t>
      </w:r>
      <w:r>
        <w:rPr>
          <w:rFonts w:ascii="Times New Roman" w:eastAsia="Times New Roman" w:hAnsi="Times New Roman" w:cs="Times New Roman"/>
          <w:color w:val="000000"/>
          <w:spacing w:val="0"/>
          <w:sz w:val="26"/>
          <w:shd w:val="clear" w:color="auto" w:fill="auto"/>
          <w:rtl w:val="0"/>
        </w:rPr>
        <w:t xml:space="preserve"> </w:t>
      </w:r>
    </w:p>
    <w:p>
      <w:pPr>
        <w:bidi w:val="0"/>
        <w:spacing w:before="20"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-2-504)</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Corporealities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mind,  which  have  the  nutriment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eight  factor (CPM, </w:t>
      </w:r>
      <w:r>
        <w:rPr>
          <w:rFonts w:ascii="Times New Roman" w:eastAsia="Times New Roman" w:hAnsi="Times New Roman" w:cs="Times New Roman"/>
          <w:b/>
          <w:bCs/>
          <w:i/>
          <w:iCs/>
          <w:color w:val="000000"/>
          <w:spacing w:val="0"/>
          <w:sz w:val="26"/>
          <w:shd w:val="clear" w:color="auto" w:fill="auto"/>
          <w:rtl w:val="0"/>
        </w:rPr>
        <w:t>cittajaoja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hamaka </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arisen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mind and mental concomitants of the Path (-moment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(mind and mental concomitants of the Fruition also include). Those corporealities  include  visible  object  called  colour  (</w:t>
      </w:r>
      <w:r>
        <w:rPr>
          <w:rFonts w:ascii="Times New Roman" w:eastAsia="Times New Roman" w:hAnsi="Times New Roman" w:cs="Times New Roman"/>
          <w:b/>
          <w:bCs/>
          <w:i/>
          <w:iCs/>
          <w:color w:val="000000"/>
          <w:spacing w:val="0"/>
          <w:sz w:val="26"/>
          <w:shd w:val="clear" w:color="auto" w:fill="auto"/>
          <w:rtl w:val="0"/>
        </w:rPr>
        <w:t>va</w:t>
      </w:r>
      <w:r>
        <w:rPr>
          <w:rFonts w:ascii="Times New Roman" w:eastAsia="Times New Roman" w:hAnsi="Times New Roman" w:cs="Times New Roman"/>
          <w:color w:val="000000"/>
          <w:spacing w:val="0"/>
          <w:sz w:val="26"/>
          <w:shd w:val="clear" w:color="auto" w:fill="auto"/>
          <w:rtl w:val="0"/>
        </w:rPr>
        <w:t>ņņ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is  brilliant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bha</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ura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Then  each  corporeal  unit  of  CPM  consists  of  the  fire-element  called temperature  (</w:t>
      </w:r>
      <w:r>
        <w:rPr>
          <w:rFonts w:ascii="Times New Roman" w:eastAsia="Times New Roman" w:hAnsi="Times New Roman" w:cs="Times New Roman"/>
          <w:b/>
          <w:bCs/>
          <w:i/>
          <w:iCs/>
          <w:color w:val="000000"/>
          <w:spacing w:val="0"/>
          <w:sz w:val="26"/>
          <w:shd w:val="clear" w:color="auto" w:fill="auto"/>
          <w:rtl w:val="0"/>
        </w:rPr>
        <w:t>utu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those  temperature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fire-element), corporealities  produced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temperature,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have  the  nutriment  as  eight  factor, (CPT, </w:t>
      </w:r>
      <w:r>
        <w:rPr>
          <w:rFonts w:ascii="Times New Roman" w:eastAsia="Times New Roman" w:hAnsi="Times New Roman" w:cs="Times New Roman"/>
          <w:b/>
          <w:bCs/>
          <w:i/>
          <w:iCs/>
          <w:color w:val="000000"/>
          <w:spacing w:val="0"/>
          <w:sz w:val="26"/>
          <w:shd w:val="clear" w:color="auto" w:fill="auto"/>
          <w:rtl w:val="0"/>
        </w:rPr>
        <w:t>utujaoja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hamaka </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spread out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internal but also external. Those CPT also consist of visible-object called colour which are brilliant ones. It should be recognized the fact that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knowledge,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applied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name of the  light  of  resultant  corporeal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metaphorical  usage  called </w:t>
      </w:r>
      <w:r>
        <w:rPr>
          <w:rFonts w:ascii="Times New Roman" w:eastAsia="Times New Roman" w:hAnsi="Times New Roman" w:cs="Times New Roman"/>
          <w:b/>
          <w:bCs/>
          <w:i/>
          <w:iCs/>
          <w:color w:val="000000"/>
          <w:spacing w:val="2"/>
          <w:sz w:val="26"/>
          <w:shd w:val="clear" w:color="auto" w:fill="auto"/>
          <w:rtl w:val="0"/>
        </w:rPr>
        <w:t>taddhamm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ranupac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35"/>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Facing with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is the cause of finishing of </w:t>
      </w:r>
    </w:p>
    <w:p>
      <w:pPr>
        <w:bidi w:val="0"/>
        <w:spacing w:before="1" w:after="0" w:line="300" w:lineRule="exact"/>
        <w:ind w:left="0" w:right="-8" w:firstLine="0"/>
        <w:jc w:val="both"/>
      </w:pP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called defilement is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process of finishing of </w:t>
      </w: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called oil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fire of open oil lamp.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Noble Path through such such mode, the facing with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occurs consequently. Due to occurrence of finishing of </w:t>
      </w: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called defilements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Noble Path-Knowledge through that  that mode, it can be said that facing with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is similar to the process of finishing of gum called oil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fire of open oil lamp.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PAGE-501 </w:t>
      </w:r>
    </w:p>
    <w:p>
      <w:pPr>
        <w:bidi w:val="0"/>
        <w:spacing w:before="312" w:after="0" w:line="286" w:lineRule="exact"/>
        <w:ind w:left="720" w:right="-200" w:firstLine="0"/>
        <w:jc w:val="both"/>
      </w:pP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metaphoric expression using cause for effect  </w:t>
      </w:r>
    </w:p>
    <w:p>
      <w:pPr>
        <w:bidi w:val="0"/>
        <w:spacing w:before="0"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 Noble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unconditioned element) is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It  is  the  object  condition  of  the  Noble  Path.  The  Noble  path- Knowledge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ramma</w:t>
      </w:r>
      <w:r>
        <w:rPr>
          <w:rFonts w:ascii="Times New Roman" w:eastAsia="Times New Roman" w:hAnsi="Times New Roman" w:cs="Times New Roman"/>
          <w:color w:val="000000"/>
          <w:spacing w:val="3"/>
          <w:sz w:val="26"/>
          <w:shd w:val="clear" w:color="auto" w:fill="auto"/>
          <w:rtl w:val="0"/>
        </w:rPr>
        <w:t>ņ</w:t>
      </w:r>
      <w:r>
        <w:rPr>
          <w:rFonts w:ascii="Times New Roman" w:eastAsia="Times New Roman" w:hAnsi="Times New Roman" w:cs="Times New Roman"/>
          <w:b/>
          <w:bCs/>
          <w:i/>
          <w:iCs/>
          <w:color w:val="000000"/>
          <w:spacing w:val="3"/>
          <w:sz w:val="26"/>
          <w:shd w:val="clear" w:color="auto" w:fill="auto"/>
          <w:rtl w:val="0"/>
        </w:rPr>
        <w:t>ika</w:t>
      </w:r>
      <w:r>
        <w:rPr>
          <w:rFonts w:ascii="Times New Roman" w:eastAsia="Times New Roman" w:hAnsi="Times New Roman" w:cs="Times New Roman"/>
          <w:color w:val="000000"/>
          <w:spacing w:val="0"/>
          <w:sz w:val="26"/>
          <w:shd w:val="clear" w:color="auto" w:fill="auto"/>
          <w:rtl w:val="0"/>
        </w:rPr>
        <w:t xml:space="preserve"> (= sense owner). Eradication of  defilements  is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resultant  Noble  Path-Knowledge.  It  should  be recognized the fact </w:t>
      </w:r>
      <w:r>
        <w:rPr>
          <w:rFonts w:ascii="Times New Roman" w:eastAsia="Times New Roman" w:hAnsi="Times New Roman" w:cs="Times New Roman"/>
          <w:color w:val="000000"/>
          <w:spacing w:val="1"/>
          <w:sz w:val="26"/>
          <w:shd w:val="clear" w:color="auto" w:fill="auto"/>
          <w:rtl w:val="0"/>
        </w:rPr>
        <w:t>that</w:t>
      </w:r>
      <w:r>
        <w:rPr>
          <w:rFonts w:ascii="Times New Roman" w:eastAsia="Times New Roman" w:hAnsi="Times New Roman" w:cs="Times New Roman"/>
          <w:color w:val="000000"/>
          <w:spacing w:val="0"/>
          <w:sz w:val="26"/>
          <w:shd w:val="clear" w:color="auto" w:fill="auto"/>
          <w:rtl w:val="0"/>
        </w:rPr>
        <w:t xml:space="preserve"> it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metaphoric expression using the cause,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resultant  Noble  Path-Knowledge  which  eradicates  </w:t>
      </w:r>
      <w:r>
        <w:rPr>
          <w:rFonts w:ascii="Times New Roman" w:eastAsia="Times New Roman" w:hAnsi="Times New Roman" w:cs="Times New Roman"/>
          <w:color w:val="000000"/>
          <w:spacing w:val="1"/>
          <w:sz w:val="26"/>
          <w:shd w:val="clear" w:color="auto" w:fill="auto"/>
          <w:rtl w:val="0"/>
        </w:rPr>
        <w:t>gum</w:t>
      </w:r>
      <w:r>
        <w:rPr>
          <w:rFonts w:ascii="Times New Roman" w:eastAsia="Times New Roman" w:hAnsi="Times New Roman" w:cs="Times New Roman"/>
          <w:color w:val="000000"/>
          <w:spacing w:val="0"/>
          <w:sz w:val="26"/>
          <w:shd w:val="clear" w:color="auto" w:fill="auto"/>
          <w:rtl w:val="0"/>
        </w:rPr>
        <w:t xml:space="preserve">  of defilements,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ņū</w:t>
      </w:r>
      <w:r>
        <w:rPr>
          <w:rFonts w:ascii="Times New Roman" w:eastAsia="Times New Roman" w:hAnsi="Times New Roman" w:cs="Times New Roman"/>
          <w:b/>
          <w:bCs/>
          <w:i/>
          <w:iCs/>
          <w:color w:val="000000"/>
          <w:spacing w:val="2"/>
          <w:sz w:val="26"/>
          <w:shd w:val="clear" w:color="auto" w:fill="auto"/>
          <w:rtl w:val="0"/>
        </w:rPr>
        <w:t>pac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5" w:firstLine="720"/>
        <w:jc w:val="both"/>
      </w:pPr>
      <w:r>
        <w:rPr>
          <w:rFonts w:ascii="Times New Roman" w:eastAsia="Times New Roman" w:hAnsi="Times New Roman" w:cs="Times New Roman"/>
          <w:color w:val="000000"/>
          <w:spacing w:val="0"/>
          <w:sz w:val="26"/>
          <w:shd w:val="clear" w:color="auto" w:fill="auto"/>
          <w:rtl w:val="0"/>
        </w:rPr>
        <w:t xml:space="preserve">[These sections of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(simultaneous) knowing and seeing on Four Kinds of Noble Truths  are presented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extracting from commentary called </w:t>
      </w:r>
      <w:r>
        <w:rPr>
          <w:rFonts w:ascii="Times New Roman" w:eastAsia="Times New Roman" w:hAnsi="Times New Roman" w:cs="Times New Roman"/>
          <w:b/>
          <w:bCs/>
          <w:i/>
          <w:iCs/>
          <w:color w:val="000000"/>
          <w:spacing w:val="0"/>
          <w:sz w:val="26"/>
          <w:shd w:val="clear" w:color="auto" w:fill="auto"/>
          <w:rtl w:val="0"/>
        </w:rPr>
        <w:t>Visuddhi Magga</w:t>
      </w:r>
      <w:r>
        <w:rPr>
          <w:rFonts w:ascii="Times New Roman" w:eastAsia="Times New Roman" w:hAnsi="Times New Roman" w:cs="Times New Roman"/>
          <w:color w:val="000000"/>
          <w:spacing w:val="0"/>
          <w:sz w:val="26"/>
          <w:shd w:val="clear" w:color="auto" w:fill="auto"/>
          <w:rtl w:val="0"/>
        </w:rPr>
        <w:t xml:space="preserve">, vol. 2, page 331, 332, sub-commentary called </w:t>
      </w:r>
      <w:r>
        <w:rPr>
          <w:rFonts w:ascii="Times New Roman" w:eastAsia="Times New Roman" w:hAnsi="Times New Roman" w:cs="Times New Roman"/>
          <w:b/>
          <w:bCs/>
          <w:i/>
          <w:iCs/>
          <w:color w:val="000000"/>
          <w:spacing w:val="3"/>
          <w:sz w:val="26"/>
          <w:shd w:val="clear" w:color="auto" w:fill="auto"/>
          <w:rtl w:val="0"/>
        </w:rPr>
        <w:t>Mah</w:t>
      </w:r>
      <w:r>
        <w:rPr>
          <w:rFonts w:ascii="Times New Roman" w:eastAsia="Times New Roman" w:hAnsi="Times New Roman" w:cs="Times New Roman"/>
          <w:color w:val="000000"/>
          <w:spacing w:val="3"/>
          <w:sz w:val="26"/>
          <w:shd w:val="clear" w:color="auto" w:fill="auto"/>
          <w:rtl w:val="0"/>
        </w:rPr>
        <w:t>āţī</w:t>
      </w:r>
      <w:r>
        <w:rPr>
          <w:rFonts w:ascii="Times New Roman" w:eastAsia="Times New Roman" w:hAnsi="Times New Roman" w:cs="Times New Roman"/>
          <w:b/>
          <w:bCs/>
          <w:i/>
          <w:iCs/>
          <w:color w:val="000000"/>
          <w:spacing w:val="3"/>
          <w:sz w:val="26"/>
          <w:shd w:val="clear" w:color="auto" w:fill="auto"/>
          <w:rtl w:val="0"/>
        </w:rPr>
        <w:t>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vol.2, page 503, 504.] </w:t>
      </w:r>
    </w:p>
    <w:p>
      <w:pPr>
        <w:numPr>
          <w:ilvl w:val="0"/>
          <w:numId w:val="136"/>
        </w:numPr>
        <w:bidi w:val="0"/>
        <w:spacing w:before="619"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Sixteen kinds of meaning of the Noble Truths </w:t>
      </w:r>
    </w:p>
    <w:p>
      <w:pPr>
        <w:bidi w:val="0"/>
        <w:spacing w:before="12"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Pali Quotation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isam-296, Vs-2-332)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How Four Noble </w:t>
      </w:r>
      <w:r>
        <w:rPr>
          <w:rFonts w:ascii="Times New Roman" w:eastAsia="Times New Roman" w:hAnsi="Times New Roman" w:cs="Times New Roman"/>
          <w:color w:val="000000"/>
          <w:spacing w:val="1"/>
          <w:sz w:val="26"/>
          <w:shd w:val="clear" w:color="auto" w:fill="auto"/>
          <w:rtl w:val="0"/>
        </w:rPr>
        <w:t>Truths</w:t>
      </w:r>
      <w:r>
        <w:rPr>
          <w:rFonts w:ascii="Times New Roman" w:eastAsia="Times New Roman" w:hAnsi="Times New Roman" w:cs="Times New Roman"/>
          <w:color w:val="000000"/>
          <w:spacing w:val="0"/>
          <w:sz w:val="26"/>
          <w:shd w:val="clear" w:color="auto" w:fill="auto"/>
          <w:rtl w:val="0"/>
        </w:rPr>
        <w:t xml:space="preserve"> are known and seen simultaneously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penetrative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knowledge, as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are? Four Noble Truths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penetratively known and seen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knowledge simultaneously,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are, through (16) kinds of modes. </w:t>
      </w:r>
    </w:p>
    <w:p>
      <w:pPr>
        <w:bidi w:val="0"/>
        <w:spacing w:before="318"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 xml:space="preserve">9.16.A. Four kinds of meaning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2" w:after="0" w:line="286" w:lineRule="exact"/>
        <w:ind w:left="720" w:right="-200" w:firstLine="0"/>
        <w:jc w:val="both"/>
      </w:pPr>
      <w:r>
        <w:rPr>
          <w:rFonts w:ascii="Times New Roman" w:eastAsia="Times New Roman" w:hAnsi="Times New Roman" w:cs="Times New Roman"/>
          <w:b/>
          <w:bCs/>
          <w:color w:val="000000"/>
          <w:spacing w:val="0"/>
          <w:sz w:val="26"/>
          <w:shd w:val="clear" w:color="auto" w:fill="auto"/>
          <w:rtl w:val="0"/>
        </w:rPr>
        <w:t xml:space="preserve">   Pali </w:t>
      </w:r>
      <w:r>
        <w:rPr>
          <w:rFonts w:ascii="Times New Roman" w:eastAsia="Times New Roman" w:hAnsi="Times New Roman" w:cs="Times New Roman"/>
          <w:b/>
          <w:bCs/>
          <w:color w:val="000000"/>
          <w:spacing w:val="1"/>
          <w:sz w:val="26"/>
          <w:shd w:val="clear" w:color="auto" w:fill="auto"/>
          <w:rtl w:val="0"/>
        </w:rPr>
        <w:t>Qus</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4"/>
          <w:shd w:val="clear" w:color="auto" w:fill="auto"/>
          <w:rtl w:val="0"/>
        </w:rPr>
        <w:t>M</w:t>
      </w:r>
      <w:r>
        <w:rPr>
          <w:rFonts w:ascii="Times New Roman" w:eastAsia="Times New Roman" w:hAnsi="Times New Roman" w:cs="Times New Roman"/>
          <w:color w:val="000000"/>
          <w:spacing w:val="1"/>
          <w:sz w:val="24"/>
          <w:shd w:val="clear" w:color="auto" w:fill="auto"/>
          <w:rtl w:val="0"/>
        </w:rPr>
        <w:t>ū</w:t>
      </w:r>
      <w:r>
        <w:rPr>
          <w:rFonts w:ascii="Times New Roman" w:eastAsia="Times New Roman" w:hAnsi="Times New Roman" w:cs="Times New Roman"/>
          <w:b/>
          <w:bCs/>
          <w:i/>
          <w:iCs/>
          <w:color w:val="000000"/>
          <w:spacing w:val="1"/>
          <w:sz w:val="24"/>
          <w:shd w:val="clear" w:color="auto" w:fill="auto"/>
          <w:rtl w:val="0"/>
        </w:rPr>
        <w:t>la</w:t>
      </w:r>
      <w:r>
        <w:rPr>
          <w:rFonts w:ascii="Times New Roman" w:eastAsia="Times New Roman" w:hAnsi="Times New Roman" w:cs="Times New Roman"/>
          <w:color w:val="000000"/>
          <w:spacing w:val="1"/>
          <w:sz w:val="24"/>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-2-50</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numPr>
          <w:ilvl w:val="0"/>
          <w:numId w:val="137"/>
        </w:numPr>
        <w:bidi w:val="0"/>
        <w:spacing w:before="7"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anattha</w:t>
      </w:r>
      <w:r>
        <w:rPr>
          <w:rFonts w:ascii="Times New Roman" w:eastAsia="Times New Roman" w:hAnsi="Times New Roman" w:cs="Times New Roman"/>
          <w:color w:val="000000"/>
          <w:spacing w:val="0"/>
          <w:sz w:val="26"/>
          <w:shd w:val="clear" w:color="auto" w:fill="auto"/>
          <w:rtl w:val="0"/>
        </w:rPr>
        <w:t xml:space="preserve"> _____ Because these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feelings, mentally disagreeable </w:t>
      </w:r>
    </w:p>
    <w:p>
      <w:pPr>
        <w:bidi w:val="0"/>
        <w:spacing w:before="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feeling  (</w:t>
      </w:r>
      <w:r>
        <w:rPr>
          <w:rFonts w:ascii="Times New Roman" w:eastAsia="Times New Roman" w:hAnsi="Times New Roman" w:cs="Times New Roman"/>
          <w:b/>
          <w:bCs/>
          <w:i/>
          <w:iCs/>
          <w:color w:val="000000"/>
          <w:spacing w:val="0"/>
          <w:sz w:val="26"/>
          <w:shd w:val="clear" w:color="auto" w:fill="auto"/>
          <w:rtl w:val="0"/>
        </w:rPr>
        <w:t>cetasikadomanassa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vedan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associating  with  two  kinds  of consciousness,  root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hate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dosam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bodily  disagreeable  feeling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yika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dukkhavedan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associating  with  touching  consciousness  with  suffering (</w:t>
      </w:r>
      <w:r>
        <w:rPr>
          <w:rFonts w:ascii="Times New Roman" w:eastAsia="Times New Roman" w:hAnsi="Times New Roman" w:cs="Times New Roman"/>
          <w:b/>
          <w:bCs/>
          <w:i/>
          <w:iCs/>
          <w:color w:val="000000"/>
          <w:spacing w:val="0"/>
          <w:sz w:val="26"/>
          <w:shd w:val="clear" w:color="auto" w:fill="auto"/>
          <w:rtl w:val="0"/>
        </w:rPr>
        <w:t>dukkhasahatgata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yaviññ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both  naturally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worth  designating  as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These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dukkhadukkhat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occurrence of that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suffering) is called </w:t>
      </w:r>
      <w:r>
        <w:rPr>
          <w:rFonts w:ascii="Times New Roman" w:eastAsia="Times New Roman" w:hAnsi="Times New Roman" w:cs="Times New Roman"/>
          <w:b/>
          <w:bCs/>
          <w:i/>
          <w:iCs/>
          <w:color w:val="000000"/>
          <w:spacing w:val="1"/>
          <w:sz w:val="26"/>
          <w:shd w:val="clear" w:color="auto" w:fill="auto"/>
          <w:rtl w:val="0"/>
        </w:rPr>
        <w:t>tannimittat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bases of that ‘‘</w:t>
      </w:r>
      <w:r>
        <w:rPr>
          <w:rFonts w:ascii="Times New Roman" w:eastAsia="Times New Roman" w:hAnsi="Times New Roman" w:cs="Times New Roman"/>
          <w:b/>
          <w:bCs/>
          <w:i/>
          <w:iCs/>
          <w:color w:val="000000"/>
          <w:spacing w:val="0"/>
          <w:sz w:val="26"/>
          <w:shd w:val="clear" w:color="auto" w:fill="auto"/>
          <w:rtl w:val="0"/>
        </w:rPr>
        <w:t>tannimittat</w:t>
      </w:r>
      <w:r>
        <w:rPr>
          <w:rFonts w:ascii="Times New Roman" w:eastAsia="Times New Roman" w:hAnsi="Times New Roman" w:cs="Times New Roman"/>
          <w:color w:val="000000"/>
          <w:spacing w:val="0"/>
          <w:sz w:val="26"/>
          <w:shd w:val="clear" w:color="auto" w:fill="auto"/>
          <w:rtl w:val="0"/>
        </w:rPr>
        <w:t xml:space="preserve">ā are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PAGE-502 </w:t>
      </w:r>
    </w:p>
    <w:p>
      <w:pPr>
        <w:bidi w:val="0"/>
        <w:spacing w:before="291" w:after="0" w:line="300" w:lineRule="exact"/>
        <w:ind w:left="0" w:right="-10" w:firstLine="0"/>
        <w:jc w:val="both"/>
      </w:pPr>
      <w:r>
        <w:rPr>
          <w:rFonts w:ascii="Times New Roman" w:eastAsia="Times New Roman" w:hAnsi="Times New Roman" w:cs="Times New Roman"/>
          <w:color w:val="000000"/>
          <w:spacing w:val="0"/>
          <w:sz w:val="26"/>
          <w:shd w:val="clear" w:color="auto" w:fill="auto"/>
          <w:rtl w:val="0"/>
        </w:rPr>
        <w:t xml:space="preserve">agreeable feeling, neutrality feeling and remaining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three realms. Although the agreeable feeling is happiness at the standing phase it gives rise  to  suffering  when  it  changes  and  alters.  Therefore  change  and  alteration  of agreeable  feeling  or  agreeable  feeling  which  is  capable  of  changing  and  altering without  long  lasting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cause  of  occurrence  of  that  suffering  feeling,  called </w:t>
      </w:r>
      <w:r>
        <w:rPr>
          <w:rFonts w:ascii="Times New Roman" w:eastAsia="Times New Roman" w:hAnsi="Times New Roman" w:cs="Times New Roman"/>
          <w:b/>
          <w:bCs/>
          <w:i/>
          <w:iCs/>
          <w:color w:val="000000"/>
          <w:spacing w:val="1"/>
          <w:sz w:val="26"/>
          <w:shd w:val="clear" w:color="auto" w:fill="auto"/>
          <w:rtl w:val="0"/>
        </w:rPr>
        <w:t>tannimittat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sukha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vedan</w:t>
      </w:r>
      <w:r>
        <w:rPr>
          <w:rFonts w:ascii="Times New Roman" w:eastAsia="Times New Roman" w:hAnsi="Times New Roman" w:cs="Times New Roman"/>
          <w:color w:val="000000"/>
          <w:spacing w:val="0"/>
          <w:sz w:val="26"/>
          <w:shd w:val="clear" w:color="auto" w:fill="auto"/>
          <w:rtl w:val="0"/>
        </w:rPr>
        <w:t>ā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sukha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madukkha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M-1-377</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being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continuous arising  and passing  away, neutrality feeling  and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5"/>
          <w:sz w:val="26"/>
          <w:shd w:val="clear" w:color="auto" w:fill="auto"/>
          <w:rtl w:val="0"/>
        </w:rPr>
        <w:t>sa</w:t>
      </w:r>
      <w:r>
        <w:rPr>
          <w:rFonts w:ascii="Times New Roman" w:eastAsia="Times New Roman" w:hAnsi="Times New Roman" w:cs="Times New Roman"/>
          <w:color w:val="000000"/>
          <w:spacing w:val="5"/>
          <w:sz w:val="26"/>
          <w:shd w:val="clear" w:color="auto" w:fill="auto"/>
          <w:rtl w:val="0"/>
        </w:rPr>
        <w:t>ń</w:t>
      </w:r>
      <w:r>
        <w:rPr>
          <w:rFonts w:ascii="Times New Roman" w:eastAsia="Times New Roman" w:hAnsi="Times New Roman" w:cs="Times New Roman"/>
          <w:b/>
          <w:bCs/>
          <w:i/>
          <w:iCs/>
          <w:color w:val="000000"/>
          <w:spacing w:val="5"/>
          <w:sz w:val="26"/>
          <w:shd w:val="clear" w:color="auto" w:fill="auto"/>
          <w:rtl w:val="0"/>
        </w:rPr>
        <w:t>kh</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in  three  realms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in  three  realms  called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are the causes of occurrence of various kinds of sufferings called bodily  and  mentally  disagreeable  feelings.  It,  therefore,  is </w:t>
      </w:r>
      <w:r>
        <w:rPr>
          <w:rFonts w:ascii="Times New Roman" w:eastAsia="Times New Roman" w:hAnsi="Times New Roman" w:cs="Times New Roman"/>
          <w:b/>
          <w:bCs/>
          <w:i/>
          <w:iCs/>
          <w:color w:val="000000"/>
          <w:spacing w:val="0"/>
          <w:sz w:val="26"/>
          <w:shd w:val="clear" w:color="auto" w:fill="auto"/>
          <w:rtl w:val="0"/>
        </w:rPr>
        <w:t xml:space="preserve"> tannimittat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kind  of  bodily  disagreeable  feeling  on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kind  of  mentally disagreeable feeling, which is occurring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continuum of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person with three kinds of perversion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vipatt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occurs depending upon those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w:t>
      </w:r>
      <w:r>
        <w:rPr>
          <w:rFonts w:ascii="Times New Roman" w:eastAsia="Times New Roman" w:hAnsi="Times New Roman" w:cs="Times New Roman"/>
          <w:color w:val="000000"/>
          <w:spacing w:val="0"/>
          <w:sz w:val="26"/>
          <w:shd w:val="clear" w:color="auto" w:fill="auto"/>
          <w:rtl w:val="0"/>
        </w:rPr>
        <w:t xml:space="preserve">in three realms.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occurring in three realms, therefore,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tannimittat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cause  of  occurrence  of  suffering.  In  the  aspect  of  Noble  Ones, disagreeable  feeling  called </w:t>
      </w:r>
      <w:r>
        <w:rPr>
          <w:rFonts w:ascii="Times New Roman" w:eastAsia="Times New Roman" w:hAnsi="Times New Roman" w:cs="Times New Roman"/>
          <w:b/>
          <w:bCs/>
          <w:i/>
          <w:iCs/>
          <w:color w:val="000000"/>
          <w:spacing w:val="0"/>
          <w:sz w:val="26"/>
          <w:shd w:val="clear" w:color="auto" w:fill="auto"/>
          <w:rtl w:val="0"/>
        </w:rPr>
        <w:t xml:space="preserve"> dukkhadukkha</w:t>
      </w:r>
      <w:r>
        <w:rPr>
          <w:rFonts w:ascii="Times New Roman" w:eastAsia="Times New Roman" w:hAnsi="Times New Roman" w:cs="Times New Roman"/>
          <w:color w:val="000000"/>
          <w:spacing w:val="0"/>
          <w:sz w:val="26"/>
          <w:shd w:val="clear" w:color="auto" w:fill="auto"/>
          <w:rtl w:val="0"/>
        </w:rPr>
        <w:t xml:space="preserve">,  agreeable  feeling  called </w:t>
      </w:r>
      <w:r>
        <w:rPr>
          <w:rFonts w:ascii="Times New Roman" w:eastAsia="Times New Roman" w:hAnsi="Times New Roman" w:cs="Times New Roman"/>
          <w:b/>
          <w:bCs/>
          <w:i/>
          <w:iCs/>
          <w:color w:val="000000"/>
          <w:spacing w:val="0"/>
          <w:sz w:val="26"/>
          <w:shd w:val="clear" w:color="auto" w:fill="auto"/>
          <w:rtl w:val="0"/>
        </w:rPr>
        <w:t xml:space="preserve"> 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 dukkha</w:t>
      </w:r>
      <w:r>
        <w:rPr>
          <w:rFonts w:ascii="Times New Roman" w:eastAsia="Times New Roman" w:hAnsi="Times New Roman" w:cs="Times New Roman"/>
          <w:color w:val="000000"/>
          <w:spacing w:val="0"/>
          <w:sz w:val="26"/>
          <w:shd w:val="clear" w:color="auto" w:fill="auto"/>
          <w:rtl w:val="0"/>
        </w:rPr>
        <w:t xml:space="preserve">, and neutrality feeling and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occurring in three realms called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are undesireable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b/>
          <w:bCs/>
          <w:i/>
          <w:iCs/>
          <w:color w:val="000000"/>
          <w:spacing w:val="0"/>
          <w:sz w:val="26"/>
          <w:shd w:val="clear" w:color="auto" w:fill="auto"/>
          <w:rtl w:val="0"/>
        </w:rPr>
        <w:t xml:space="preserve"> (ani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only. Those are groups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have the nature of being oppressed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sufferings,  called </w:t>
      </w:r>
      <w:r>
        <w:rPr>
          <w:rFonts w:ascii="Times New Roman" w:eastAsia="Times New Roman" w:hAnsi="Times New Roman" w:cs="Times New Roman"/>
          <w:b/>
          <w:bCs/>
          <w:i/>
          <w:iCs/>
          <w:color w:val="000000"/>
          <w:spacing w:val="0"/>
          <w:sz w:val="26"/>
          <w:shd w:val="clear" w:color="auto" w:fill="auto"/>
          <w:rtl w:val="0"/>
        </w:rPr>
        <w:t xml:space="preserve"> dukkhadukkha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p>
    <w:p>
      <w:pPr>
        <w:bidi w:val="0"/>
        <w:spacing w:before="311"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Abhi-A-2- 88</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Due to presence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being oppressed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continuous arising and passing away, it should be recognized that the Path (-moment) called mind and mental concomitants  of  the  Path,  and  the  Fruit  (-moment)  called  mind  and  mental concomitants of the Fruition, as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occurring in three realms, are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indirect  method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direct method. (</w:t>
      </w:r>
      <w:r>
        <w:rPr>
          <w:rFonts w:ascii="Times New Roman" w:eastAsia="Times New Roman" w:hAnsi="Times New Roman" w:cs="Times New Roman"/>
          <w:b/>
          <w:bCs/>
          <w:i/>
          <w:iCs/>
          <w:color w:val="000000"/>
          <w:spacing w:val="0"/>
          <w:sz w:val="26"/>
          <w:shd w:val="clear" w:color="auto" w:fill="auto"/>
          <w:rtl w:val="0"/>
        </w:rPr>
        <w:t>Abhi-A-2-88</w:t>
      </w:r>
      <w:r>
        <w:rPr>
          <w:rFonts w:ascii="Times New Roman" w:eastAsia="Times New Roman" w:hAnsi="Times New Roman" w:cs="Times New Roman"/>
          <w:color w:val="000000"/>
          <w:spacing w:val="0"/>
          <w:sz w:val="26"/>
          <w:shd w:val="clear" w:color="auto" w:fill="auto"/>
          <w:rtl w:val="0"/>
        </w:rPr>
        <w:t xml:space="preserve">)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puggalahinsanam v</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 xml:space="preserve">anam. </w:t>
      </w:r>
      <w:r>
        <w:rPr>
          <w:rFonts w:ascii="Times New Roman" w:eastAsia="Times New Roman" w:hAnsi="Times New Roman" w:cs="Times New Roman"/>
          <w:b/>
          <w:bCs/>
          <w:i/>
          <w:iCs/>
          <w:color w:val="000000"/>
          <w:spacing w:val="2"/>
          <w:sz w:val="26"/>
          <w:shd w:val="clear" w:color="auto" w:fill="auto"/>
          <w:rtl w:val="0"/>
        </w:rPr>
        <w:t>(M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color w:val="000000"/>
          <w:spacing w:val="2"/>
          <w:sz w:val="26"/>
          <w:shd w:val="clear" w:color="auto" w:fill="auto"/>
          <w:rtl w:val="0"/>
        </w:rPr>
        <w:t>ţī</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w:t>
      </w:r>
      <w:r>
        <w:rPr>
          <w:rFonts w:ascii="Times New Roman" w:eastAsia="Times New Roman" w:hAnsi="Times New Roman" w:cs="Times New Roman"/>
          <w:b/>
          <w:bCs/>
          <w:i/>
          <w:iCs/>
          <w:color w:val="000000"/>
          <w:spacing w:val="1"/>
          <w:sz w:val="26"/>
          <w:shd w:val="clear" w:color="auto" w:fill="auto"/>
          <w:rtl w:val="0"/>
        </w:rPr>
        <w:t>50)</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3" w:after="0" w:line="297" w:lineRule="exact"/>
        <w:ind w:left="0" w:right="-8" w:firstLine="720"/>
        <w:jc w:val="left"/>
      </w:pP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ho  tamsamang</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 xml:space="preserve">no  sattassa  hinsanam  </w:t>
      </w:r>
      <w:r>
        <w:rPr>
          <w:rFonts w:ascii="Times New Roman" w:eastAsia="Times New Roman" w:hAnsi="Times New Roman" w:cs="Times New Roman"/>
          <w:b/>
          <w:bCs/>
          <w:i/>
          <w:iCs/>
          <w:color w:val="000000"/>
          <w:spacing w:val="1"/>
          <w:sz w:val="26"/>
          <w:shd w:val="clear" w:color="auto" w:fill="auto"/>
          <w:rtl w:val="0"/>
        </w:rPr>
        <w:t>avipph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rikat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am.</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i-1-257)</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other words _____ The languidness of the continuity of aggregates during suffering is the torturing of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person with five aggregates called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Due to presence of torturing of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those poor persons, though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are  young  ones,  languish  over  work  without  fresh  and  cheerful  feeling  but languidness. In brief _____ it should be recognized the fact that the nature of being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three kinds of sufferings, </w:t>
      </w:r>
      <w:r>
        <w:rPr>
          <w:rFonts w:ascii="Times New Roman" w:eastAsia="Times New Roman" w:hAnsi="Times New Roman" w:cs="Times New Roman"/>
          <w:b/>
          <w:bCs/>
          <w:i/>
          <w:iCs/>
          <w:color w:val="000000"/>
          <w:spacing w:val="0"/>
          <w:sz w:val="26"/>
          <w:shd w:val="clear" w:color="auto" w:fill="auto"/>
          <w:rtl w:val="0"/>
        </w:rPr>
        <w:t>dukkhadukkha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viparin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madukkha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nature of five aggregates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The apex sphere of that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suffering is the existence in four woeful existences (</w:t>
      </w:r>
      <w:r>
        <w:rPr>
          <w:rFonts w:ascii="Times New Roman" w:eastAsia="Times New Roman" w:hAnsi="Times New Roman" w:cs="Times New Roman"/>
          <w:b/>
          <w:bCs/>
          <w:i/>
          <w:iCs/>
          <w:color w:val="000000"/>
          <w:spacing w:val="0"/>
          <w:sz w:val="26"/>
          <w:shd w:val="clear" w:color="auto" w:fill="auto"/>
          <w:rtl w:val="0"/>
        </w:rPr>
        <w:t>apaya</w:t>
      </w:r>
      <w:r>
        <w:rPr>
          <w:rFonts w:ascii="Times New Roman" w:eastAsia="Times New Roman" w:hAnsi="Times New Roman" w:cs="Times New Roman"/>
          <w:color w:val="000000"/>
          <w:spacing w:val="0"/>
          <w:sz w:val="26"/>
          <w:shd w:val="clear" w:color="auto" w:fill="auto"/>
          <w:rtl w:val="0"/>
        </w:rPr>
        <w:t xml:space="preserve">). Among those the hell </w:t>
      </w:r>
      <w:r>
        <w:rPr>
          <w:rFonts w:ascii="Times New Roman" w:eastAsia="Times New Roman" w:hAnsi="Times New Roman" w:cs="Times New Roman"/>
          <w:color w:val="000000"/>
          <w:spacing w:val="1"/>
          <w:sz w:val="26"/>
          <w:shd w:val="clear" w:color="auto" w:fill="auto"/>
          <w:rtl w:val="0"/>
        </w:rPr>
        <w:t>lies</w:t>
      </w:r>
      <w:r>
        <w:rPr>
          <w:rFonts w:ascii="Times New Roman" w:eastAsia="Times New Roman" w:hAnsi="Times New Roman" w:cs="Times New Roman"/>
          <w:color w:val="000000"/>
          <w:spacing w:val="0"/>
          <w:sz w:val="26"/>
          <w:shd w:val="clear" w:color="auto" w:fill="auto"/>
          <w:rtl w:val="0"/>
        </w:rPr>
        <w:t xml:space="preserve"> at The uppermost </w:t>
      </w:r>
      <w:r>
        <w:rPr>
          <w:rFonts w:ascii="Times New Roman" w:eastAsia="Times New Roman" w:hAnsi="Times New Roman" w:cs="Times New Roman"/>
          <w:color w:val="000000"/>
          <w:spacing w:val="1"/>
          <w:sz w:val="26"/>
          <w:shd w:val="clear" w:color="auto" w:fill="auto"/>
          <w:rtl w:val="0"/>
        </w:rPr>
        <w:t>realm</w:t>
      </w:r>
      <w:r>
        <w:rPr>
          <w:rFonts w:ascii="Times New Roman" w:eastAsia="Times New Roman" w:hAnsi="Times New Roman" w:cs="Times New Roman"/>
          <w:color w:val="000000"/>
          <w:spacing w:val="0"/>
          <w:sz w:val="26"/>
          <w:shd w:val="clear" w:color="auto" w:fill="auto"/>
          <w:rtl w:val="0"/>
        </w:rPr>
        <w:t xml:space="preserve"> of suffering. Among joyful existences, That torturing of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suffering is powerful.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radhamma</w:t>
      </w:r>
      <w:r>
        <w:rPr>
          <w:rFonts w:ascii="Times New Roman" w:eastAsia="Times New Roman" w:hAnsi="Times New Roman" w:cs="Times New Roman"/>
          <w:color w:val="000000"/>
          <w:spacing w:val="0"/>
          <w:sz w:val="26"/>
          <w:shd w:val="clear" w:color="auto" w:fill="auto"/>
          <w:rtl w:val="0"/>
        </w:rPr>
        <w:t xml:space="preserve">  is at  least  being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continuous  arising and  suffering actually.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PAGE-503 </w:t>
      </w:r>
    </w:p>
    <w:p>
      <w:pPr>
        <w:numPr>
          <w:ilvl w:val="0"/>
          <w:numId w:val="138"/>
        </w:numPr>
        <w:bidi w:val="0"/>
        <w:spacing w:before="30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Those five aggregates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are, as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shown in section of Dependent-Origination (</w:t>
      </w:r>
      <w:r>
        <w:rPr>
          <w:rFonts w:ascii="Times New Roman" w:eastAsia="Times New Roman" w:hAnsi="Times New Roman" w:cs="Times New Roman"/>
          <w:b/>
          <w:bCs/>
          <w:i/>
          <w:iCs/>
          <w:color w:val="000000"/>
          <w:spacing w:val="0"/>
          <w:sz w:val="26"/>
          <w:shd w:val="clear" w:color="auto" w:fill="auto"/>
          <w:rtl w:val="0"/>
        </w:rPr>
        <w:t xml:space="preserve">paticca </w:t>
      </w:r>
      <w:r>
        <w:rPr>
          <w:rFonts w:ascii="Times New Roman" w:eastAsia="Times New Roman" w:hAnsi="Times New Roman" w:cs="Times New Roman"/>
          <w:b/>
          <w:bCs/>
          <w:i/>
          <w:iCs/>
          <w:color w:val="000000"/>
          <w:spacing w:val="1"/>
          <w:sz w:val="26"/>
          <w:shd w:val="clear" w:color="auto" w:fill="auto"/>
          <w:rtl w:val="0"/>
        </w:rPr>
        <w:t>samupp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conditioned things which can be occurred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respective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ignorance, craving, clinging, </w:t>
      </w:r>
      <w:r>
        <w:rPr>
          <w:rFonts w:ascii="Times New Roman" w:eastAsia="Times New Roman" w:hAnsi="Times New Roman" w:cs="Times New Roman"/>
          <w:b/>
          <w:bCs/>
          <w:i/>
          <w:iCs/>
          <w:color w:val="000000"/>
          <w:spacing w:val="0"/>
          <w:sz w:val="26"/>
          <w:shd w:val="clear" w:color="auto" w:fill="auto"/>
          <w:rtl w:val="0"/>
        </w:rPr>
        <w:t xml:space="preserve"> kamma</w:t>
      </w:r>
      <w:r>
        <w:rPr>
          <w:rFonts w:ascii="Times New Roman" w:eastAsia="Times New Roman" w:hAnsi="Times New Roman" w:cs="Times New Roman"/>
          <w:color w:val="000000"/>
          <w:spacing w:val="0"/>
          <w:sz w:val="26"/>
          <w:shd w:val="clear" w:color="auto" w:fill="auto"/>
          <w:rtl w:val="0"/>
        </w:rPr>
        <w:t xml:space="preserve">-formations,  action,  nutriment  etc,  are  available  to  provide  their occurrence, indeed.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occurrence of co-operative availabilities of causal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conditioned corporeal and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khatattha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Conditional  and  prerequisite  preparations  in  that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are  also </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suffering) really. </w:t>
      </w:r>
      <w:r>
        <w:rPr>
          <w:rFonts w:ascii="Times New Roman" w:eastAsia="Times New Roman" w:hAnsi="Times New Roman" w:cs="Times New Roman"/>
          <w:color w:val="000000"/>
          <w:spacing w:val="1"/>
          <w:sz w:val="26"/>
          <w:shd w:val="clear" w:color="auto" w:fill="auto"/>
          <w:rtl w:val="0"/>
        </w:rPr>
        <w:t>During</w:t>
      </w:r>
      <w:r>
        <w:rPr>
          <w:rFonts w:ascii="Times New Roman" w:eastAsia="Times New Roman" w:hAnsi="Times New Roman" w:cs="Times New Roman"/>
          <w:color w:val="000000"/>
          <w:spacing w:val="0"/>
          <w:sz w:val="26"/>
          <w:shd w:val="clear" w:color="auto" w:fill="auto"/>
          <w:rtl w:val="0"/>
        </w:rPr>
        <w:t xml:space="preserve"> cultivating on even unwholesome deeds, which are leading to woeful existences, it is surrounded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various kinds of torturing of </w:t>
      </w:r>
      <w:r>
        <w:rPr>
          <w:rFonts w:ascii="Times New Roman" w:eastAsia="Times New Roman" w:hAnsi="Times New Roman" w:cs="Times New Roman"/>
          <w:b/>
          <w:bCs/>
          <w:i/>
          <w:iCs/>
          <w:color w:val="000000"/>
          <w:spacing w:val="0"/>
          <w:sz w:val="26"/>
          <w:shd w:val="clear" w:color="auto" w:fill="auto"/>
          <w:rtl w:val="0"/>
        </w:rPr>
        <w:t xml:space="preserve">dukkhadukkha, </w:t>
      </w:r>
      <w:r>
        <w:rPr>
          <w:rFonts w:ascii="Times New Roman" w:eastAsia="Times New Roman" w:hAnsi="Times New Roman" w:cs="Times New Roman"/>
          <w:b/>
          <w:bCs/>
          <w:i/>
          <w:iCs/>
          <w:color w:val="000000"/>
          <w:spacing w:val="1"/>
          <w:sz w:val="26"/>
          <w:shd w:val="clear" w:color="auto" w:fill="auto"/>
          <w:rtl w:val="0"/>
        </w:rPr>
        <w:t>viparin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madukkha,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radukkha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bodily  disagreeable  feeling,  mentally disagreeable feeling. In order to obtain The Knowledge of Omniscience (</w:t>
      </w:r>
      <w:r>
        <w:rPr>
          <w:rFonts w:ascii="Times New Roman" w:eastAsia="Times New Roman" w:hAnsi="Times New Roman" w:cs="Times New Roman"/>
          <w:b/>
          <w:bCs/>
          <w:i/>
          <w:iCs/>
          <w:color w:val="000000"/>
          <w:spacing w:val="0"/>
          <w:sz w:val="26"/>
          <w:shd w:val="clear" w:color="auto" w:fill="auto"/>
          <w:rtl w:val="0"/>
        </w:rPr>
        <w:t xml:space="preserve">sabbañññuta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during performing fulfillment of perfections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ramitta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bodhisattas</w:t>
      </w:r>
      <w:r>
        <w:rPr>
          <w:rFonts w:ascii="Times New Roman" w:eastAsia="Times New Roman" w:hAnsi="Times New Roman" w:cs="Times New Roman"/>
          <w:color w:val="000000"/>
          <w:spacing w:val="0"/>
          <w:sz w:val="26"/>
          <w:shd w:val="clear" w:color="auto" w:fill="auto"/>
          <w:rtl w:val="0"/>
        </w:rPr>
        <w:t xml:space="preserve"> have to give up Their lives,  organs, sons, daughters, wives, wealth, authority  of kingship. These are showing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so great really.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rich person can become poor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within one </w:t>
      </w:r>
      <w:r>
        <w:rPr>
          <w:rFonts w:ascii="Times New Roman" w:eastAsia="Times New Roman" w:hAnsi="Times New Roman" w:cs="Times New Roman"/>
          <w:color w:val="000000"/>
          <w:spacing w:val="2"/>
          <w:sz w:val="26"/>
          <w:shd w:val="clear" w:color="auto" w:fill="auto"/>
          <w:rtl w:val="0"/>
        </w:rPr>
        <w:t>day</w:t>
      </w:r>
      <w:r>
        <w:rPr>
          <w:rFonts w:ascii="Times New Roman" w:eastAsia="Times New Roman" w:hAnsi="Times New Roman" w:cs="Times New Roman"/>
          <w:color w:val="000000"/>
          <w:spacing w:val="0"/>
          <w:sz w:val="26"/>
          <w:shd w:val="clear" w:color="auto" w:fill="auto"/>
          <w:rtl w:val="0"/>
        </w:rPr>
        <w:t xml:space="preserve"> through donation. Restraining with virtue is also the nature  of  grudging  fulfillment  indeed.  During  developing </w:t>
      </w:r>
      <w:r>
        <w:rPr>
          <w:rFonts w:ascii="Times New Roman" w:eastAsia="Times New Roman" w:hAnsi="Times New Roman" w:cs="Times New Roman"/>
          <w:b/>
          <w:bCs/>
          <w:i/>
          <w:iCs/>
          <w:color w:val="000000"/>
          <w:spacing w:val="0"/>
          <w:sz w:val="26"/>
          <w:shd w:val="clear" w:color="auto" w:fill="auto"/>
          <w:rtl w:val="0"/>
        </w:rPr>
        <w:t xml:space="preserve"> samatha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practices, chastisement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suffering of conditional and prerequisite preparations is so great. Every kind of cultivation of wholesome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unwholesome deeds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attainment  of  various  existences  is  only the  nature  of </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khatadukkha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indeed. </w:t>
      </w:r>
    </w:p>
    <w:p>
      <w:pPr>
        <w:numPr>
          <w:ilvl w:val="0"/>
          <w:numId w:val="139"/>
        </w:numPr>
        <w:bidi w:val="0"/>
        <w:spacing w:before="11"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great  worries  with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w:t>
      </w:r>
    </w:p>
    <w:p>
      <w:pPr>
        <w:bidi w:val="0"/>
        <w:spacing w:before="3" w:after="0" w:line="297"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nature, </w:t>
      </w:r>
      <w:r>
        <w:rPr>
          <w:rFonts w:ascii="Times New Roman" w:eastAsia="Times New Roman" w:hAnsi="Times New Roman" w:cs="Times New Roman"/>
          <w:b/>
          <w:bCs/>
          <w:i/>
          <w:iCs/>
          <w:color w:val="000000"/>
          <w:spacing w:val="0"/>
          <w:sz w:val="26"/>
          <w:shd w:val="clear" w:color="auto" w:fill="auto"/>
          <w:rtl w:val="0"/>
        </w:rPr>
        <w:t xml:space="preserve"> dukkhadukkhat</w:t>
      </w:r>
      <w:r>
        <w:rPr>
          <w:rFonts w:ascii="Times New Roman" w:eastAsia="Times New Roman" w:hAnsi="Times New Roman" w:cs="Times New Roman"/>
          <w:color w:val="000000"/>
          <w:spacing w:val="0"/>
          <w:sz w:val="26"/>
          <w:shd w:val="clear" w:color="auto" w:fill="auto"/>
          <w:rtl w:val="0"/>
        </w:rPr>
        <w:t xml:space="preserve">ā  that  is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bodily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mentally  sufferings,  and </w:t>
      </w:r>
      <w:r>
        <w:rPr>
          <w:rFonts w:ascii="Times New Roman" w:eastAsia="Times New Roman" w:hAnsi="Times New Roman" w:cs="Times New Roman"/>
          <w:b/>
          <w:bCs/>
          <w:i/>
          <w:iCs/>
          <w:color w:val="000000"/>
          <w:spacing w:val="0"/>
          <w:sz w:val="26"/>
          <w:shd w:val="clear" w:color="auto" w:fill="auto"/>
          <w:rtl w:val="0"/>
        </w:rPr>
        <w:t>tannimittat</w:t>
      </w:r>
      <w:r>
        <w:rPr>
          <w:rFonts w:ascii="Times New Roman" w:eastAsia="Times New Roman" w:hAnsi="Times New Roman" w:cs="Times New Roman"/>
          <w:color w:val="000000"/>
          <w:spacing w:val="0"/>
          <w:sz w:val="26"/>
          <w:shd w:val="clear" w:color="auto" w:fill="auto"/>
          <w:rtl w:val="0"/>
        </w:rPr>
        <w:t xml:space="preserve">ā that is fundamental cause of those bodily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mentally sufferings,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called the nature of </w:t>
      </w: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other words_____  the  nature  of  association  of  oppressing  and  heating  elements  called defilements and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within same continuity of corporeality and  mentality,  is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other  words  _____  Those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are powerful nature of capable of bearing worries and suffering pain as it's acquired nature. Thus the occurrence of powerful acquired </w:t>
      </w:r>
      <w:r>
        <w:rPr>
          <w:rFonts w:ascii="Times New Roman" w:eastAsia="Times New Roman" w:hAnsi="Times New Roman" w:cs="Times New Roman"/>
          <w:color w:val="000000"/>
          <w:spacing w:val="1"/>
          <w:sz w:val="26"/>
          <w:shd w:val="clear" w:color="auto" w:fill="auto"/>
          <w:rtl w:val="0"/>
        </w:rPr>
        <w:t>nature</w:t>
      </w:r>
      <w:r>
        <w:rPr>
          <w:rFonts w:ascii="Times New Roman" w:eastAsia="Times New Roman" w:hAnsi="Times New Roman" w:cs="Times New Roman"/>
          <w:color w:val="000000"/>
          <w:spacing w:val="0"/>
          <w:sz w:val="26"/>
          <w:shd w:val="clear" w:color="auto" w:fill="auto"/>
          <w:rtl w:val="0"/>
        </w:rPr>
        <w:t xml:space="preserve"> of itself is designated as the nature of </w:t>
      </w: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who has known and seen phenomena of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through the eye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That nature of </w:t>
      </w: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will be seen </w:t>
      </w:r>
      <w:r>
        <w:rPr>
          <w:rFonts w:ascii="Times New Roman" w:eastAsia="Times New Roman" w:hAnsi="Times New Roman" w:cs="Times New Roman"/>
          <w:color w:val="000000"/>
          <w:spacing w:val="1"/>
          <w:sz w:val="26"/>
          <w:shd w:val="clear" w:color="auto" w:fill="auto"/>
          <w:rtl w:val="0"/>
        </w:rPr>
        <w:t>clearly</w:t>
      </w:r>
      <w:r>
        <w:rPr>
          <w:rFonts w:ascii="Times New Roman" w:eastAsia="Times New Roman" w:hAnsi="Times New Roman" w:cs="Times New Roman"/>
          <w:color w:val="000000"/>
          <w:spacing w:val="0"/>
          <w:sz w:val="26"/>
          <w:shd w:val="clear" w:color="auto" w:fill="auto"/>
          <w:rtl w:val="0"/>
        </w:rPr>
        <w:t xml:space="preserve"> in him. </w:t>
      </w:r>
    </w:p>
    <w:p>
      <w:pPr>
        <w:numPr>
          <w:ilvl w:val="0"/>
          <w:numId w:val="140"/>
        </w:numPr>
        <w:bidi w:val="0"/>
        <w:spacing w:before="311"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Viparin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The nature of change and alteration through two </w:t>
      </w:r>
    </w:p>
    <w:p>
      <w:pPr>
        <w:bidi w:val="0"/>
        <w:spacing w:before="3" w:after="0" w:line="297" w:lineRule="exact"/>
        <w:ind w:left="0" w:right="-70" w:firstLine="0"/>
        <w:jc w:val="left"/>
      </w:pPr>
      <w:r>
        <w:rPr>
          <w:rFonts w:ascii="Times New Roman" w:eastAsia="Times New Roman" w:hAnsi="Times New Roman" w:cs="Times New Roman"/>
          <w:color w:val="000000"/>
          <w:spacing w:val="0"/>
          <w:sz w:val="26"/>
          <w:shd w:val="clear" w:color="auto" w:fill="auto"/>
          <w:rtl w:val="0"/>
        </w:rPr>
        <w:t xml:space="preserve">kinds of modes, aging and death in an existence of </w:t>
      </w:r>
      <w:r>
        <w:rPr>
          <w:rFonts w:ascii="Times New Roman" w:eastAsia="Times New Roman" w:hAnsi="Times New Roman" w:cs="Times New Roman"/>
          <w:b/>
          <w:bCs/>
          <w:i/>
          <w:iCs/>
          <w:color w:val="000000"/>
          <w:spacing w:val="0"/>
          <w:sz w:val="26"/>
          <w:shd w:val="clear" w:color="auto" w:fill="auto"/>
          <w:rtl w:val="0"/>
        </w:rPr>
        <w:t>dukkha sacca dhammas</w:t>
      </w:r>
      <w:r>
        <w:rPr>
          <w:rFonts w:ascii="Times New Roman" w:eastAsia="Times New Roman" w:hAnsi="Times New Roman" w:cs="Times New Roman"/>
          <w:color w:val="000000"/>
          <w:spacing w:val="0"/>
          <w:sz w:val="26"/>
          <w:shd w:val="clear" w:color="auto" w:fill="auto"/>
          <w:rtl w:val="0"/>
        </w:rPr>
        <w:t xml:space="preserve"> called  rebirth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 the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is designated as the nature of </w:t>
      </w:r>
      <w:r>
        <w:rPr>
          <w:rFonts w:ascii="Times New Roman" w:eastAsia="Times New Roman" w:hAnsi="Times New Roman" w:cs="Times New Roman"/>
          <w:b/>
          <w:bCs/>
          <w:i/>
          <w:iCs/>
          <w:color w:val="000000"/>
          <w:spacing w:val="1"/>
          <w:sz w:val="26"/>
          <w:shd w:val="clear" w:color="auto" w:fill="auto"/>
          <w:rtl w:val="0"/>
        </w:rPr>
        <w:t>viparin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is  the  principle  found  in  the  aspect  of  conventional  reality (</w:t>
      </w:r>
      <w:r>
        <w:rPr>
          <w:rFonts w:ascii="Times New Roman" w:eastAsia="Times New Roman" w:hAnsi="Times New Roman" w:cs="Times New Roman"/>
          <w:b/>
          <w:bCs/>
          <w:i/>
          <w:iCs/>
          <w:color w:val="000000"/>
          <w:spacing w:val="0"/>
          <w:sz w:val="26"/>
          <w:shd w:val="clear" w:color="auto" w:fill="auto"/>
          <w:rtl w:val="0"/>
        </w:rPr>
        <w:t>samuti sacca</w:t>
      </w:r>
      <w:r>
        <w:rPr>
          <w:rFonts w:ascii="Times New Roman" w:eastAsia="Times New Roman" w:hAnsi="Times New Roman" w:cs="Times New Roman"/>
          <w:color w:val="000000"/>
          <w:spacing w:val="0"/>
          <w:sz w:val="26"/>
          <w:shd w:val="clear" w:color="auto" w:fill="auto"/>
          <w:rtl w:val="0"/>
        </w:rPr>
        <w:t xml:space="preserve">). In the aspect of ultimate </w:t>
      </w:r>
      <w:r>
        <w:rPr>
          <w:rFonts w:ascii="Times New Roman" w:eastAsia="Times New Roman" w:hAnsi="Times New Roman" w:cs="Times New Roman"/>
          <w:color w:val="000000"/>
          <w:spacing w:val="1"/>
          <w:sz w:val="26"/>
          <w:shd w:val="clear" w:color="auto" w:fill="auto"/>
          <w:rtl w:val="0"/>
        </w:rPr>
        <w:t>reality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paramattha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actually, five aggregates  which  are  just  arising  apparently  as  three-time-phases,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upp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 xml:space="preserve">hiti- </w:t>
      </w:r>
      <w:r>
        <w:rPr>
          <w:rFonts w:ascii="Times New Roman" w:eastAsia="Times New Roman" w:hAnsi="Times New Roman" w:cs="Times New Roman"/>
          <w:b/>
          <w:bCs/>
          <w:i/>
          <w:iCs/>
          <w:color w:val="000000"/>
          <w:spacing w:val="0"/>
          <w:sz w:val="26"/>
          <w:shd w:val="clear" w:color="auto" w:fill="auto"/>
          <w:rtl w:val="0"/>
        </w:rPr>
        <w:t>bhanga</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b/>
          <w:bCs/>
          <w:i/>
          <w:iCs/>
          <w:color w:val="000000"/>
          <w:spacing w:val="0"/>
          <w:sz w:val="26"/>
          <w:shd w:val="clear" w:color="auto" w:fill="auto"/>
          <w:rtl w:val="0"/>
        </w:rPr>
        <w:t>dhukkha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nature of change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alteration through two kinds of modes,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static phase with </w:t>
      </w:r>
      <w:r>
        <w:rPr>
          <w:rFonts w:ascii="Times New Roman" w:eastAsia="Times New Roman" w:hAnsi="Times New Roman" w:cs="Times New Roman"/>
          <w:color w:val="000000"/>
          <w:spacing w:val="1"/>
          <w:sz w:val="26"/>
          <w:shd w:val="clear" w:color="auto" w:fill="auto"/>
          <w:rtl w:val="0"/>
        </w:rPr>
        <w:t>out</w:t>
      </w:r>
      <w:r>
        <w:rPr>
          <w:rFonts w:ascii="Times New Roman" w:eastAsia="Times New Roman" w:hAnsi="Times New Roman" w:cs="Times New Roman"/>
          <w:color w:val="000000"/>
          <w:spacing w:val="0"/>
          <w:sz w:val="26"/>
          <w:shd w:val="clear" w:color="auto" w:fill="auto"/>
          <w:rtl w:val="0"/>
        </w:rPr>
        <w:t xml:space="preserve"> standing as arising phase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that is called aging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perishing phase (</w:t>
      </w:r>
      <w:r>
        <w:rPr>
          <w:rFonts w:ascii="Times New Roman" w:eastAsia="Times New Roman" w:hAnsi="Times New Roman" w:cs="Times New Roman"/>
          <w:b/>
          <w:bCs/>
          <w:i/>
          <w:iCs/>
          <w:color w:val="000000"/>
          <w:spacing w:val="0"/>
          <w:sz w:val="26"/>
          <w:shd w:val="clear" w:color="auto" w:fill="auto"/>
          <w:rtl w:val="0"/>
        </w:rPr>
        <w:t>bhanga</w:t>
      </w:r>
      <w:r>
        <w:rPr>
          <w:rFonts w:ascii="Times New Roman" w:eastAsia="Times New Roman" w:hAnsi="Times New Roman" w:cs="Times New Roman"/>
          <w:color w:val="000000"/>
          <w:spacing w:val="0"/>
          <w:sz w:val="26"/>
          <w:shd w:val="clear" w:color="auto" w:fill="auto"/>
          <w:rtl w:val="0"/>
        </w:rPr>
        <w:t xml:space="preserve">) that is called death, of </w:t>
      </w:r>
      <w:r>
        <w:rPr>
          <w:rFonts w:ascii="Times New Roman" w:eastAsia="Times New Roman" w:hAnsi="Times New Roman" w:cs="Times New Roman"/>
          <w:b/>
          <w:bCs/>
          <w:i/>
          <w:iCs/>
          <w:color w:val="000000"/>
          <w:spacing w:val="0"/>
          <w:sz w:val="26"/>
          <w:shd w:val="clear" w:color="auto" w:fill="auto"/>
          <w:rtl w:val="0"/>
        </w:rPr>
        <w:t xml:space="preserve">dukkha sacca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designated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w:t>
      </w:r>
      <w:r>
        <w:rPr>
          <w:rFonts w:ascii="Times New Roman" w:eastAsia="Times New Roman" w:hAnsi="Times New Roman" w:cs="Times New Roman"/>
          <w:b/>
          <w:bCs/>
          <w:i/>
          <w:iCs/>
          <w:color w:val="000000"/>
          <w:spacing w:val="0"/>
          <w:sz w:val="26"/>
          <w:shd w:val="clear" w:color="auto" w:fill="auto"/>
          <w:rtl w:val="0"/>
        </w:rPr>
        <w:t>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PAGE-504 </w:t>
      </w:r>
    </w:p>
    <w:p>
      <w:pPr>
        <w:bidi w:val="0"/>
        <w:spacing w:before="314" w:after="0" w:line="286" w:lineRule="exact"/>
        <w:ind w:left="720" w:right="-200" w:firstLine="0"/>
        <w:jc w:val="both"/>
      </w:pPr>
      <w:r>
        <w:rPr>
          <w:rFonts w:ascii="Times New Roman" w:eastAsia="Times New Roman" w:hAnsi="Times New Roman" w:cs="Times New Roman"/>
          <w:b/>
          <w:bCs/>
          <w:color w:val="000000"/>
          <w:spacing w:val="0"/>
          <w:sz w:val="26"/>
          <w:shd w:val="clear" w:color="auto" w:fill="auto"/>
          <w:rtl w:val="0"/>
        </w:rPr>
        <w:t xml:space="preserve">Significance facts to </w:t>
      </w:r>
      <w:r>
        <w:rPr>
          <w:rFonts w:ascii="Times New Roman" w:eastAsia="Times New Roman" w:hAnsi="Times New Roman" w:cs="Times New Roman"/>
          <w:b/>
          <w:bCs/>
          <w:color w:val="000000"/>
          <w:spacing w:val="2"/>
          <w:sz w:val="26"/>
          <w:shd w:val="clear" w:color="auto" w:fill="auto"/>
          <w:rtl w:val="0"/>
        </w:rPr>
        <w:t>be</w:t>
      </w:r>
      <w:r>
        <w:rPr>
          <w:rFonts w:ascii="Times New Roman" w:eastAsia="Times New Roman" w:hAnsi="Times New Roman" w:cs="Times New Roman"/>
          <w:b/>
          <w:bCs/>
          <w:color w:val="000000"/>
          <w:spacing w:val="0"/>
          <w:sz w:val="26"/>
          <w:shd w:val="clear" w:color="auto" w:fill="auto"/>
          <w:rtl w:val="0"/>
        </w:rPr>
        <w:t xml:space="preserve"> made mental note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Among four kinds of meaning in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the meaning of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is aquired apparent meaning of itself without regarding to other kinds of Truths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becomes apparent with regarding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that is able to perform conditional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prerequisite preparations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dahamma</w:t>
      </w:r>
      <w:r>
        <w:rPr>
          <w:rFonts w:ascii="Times New Roman" w:eastAsia="Times New Roman" w:hAnsi="Times New Roman" w:cs="Times New Roman"/>
          <w:color w:val="000000"/>
          <w:spacing w:val="0"/>
          <w:sz w:val="26"/>
          <w:shd w:val="clear" w:color="auto" w:fill="auto"/>
          <w:rtl w:val="0"/>
        </w:rPr>
        <w:t xml:space="preserve"> that is performed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conditional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prerequisite  preparations  of  the  craving  called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1"/>
          <w:sz w:val="26"/>
          <w:shd w:val="clear" w:color="auto" w:fill="auto"/>
          <w:rtl w:val="0"/>
        </w:rPr>
        <w:t>sant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becomes apparent with regarding to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That is tasting the flavour of total happiness called </w:t>
      </w:r>
      <w:r>
        <w:rPr>
          <w:rFonts w:ascii="Times New Roman" w:eastAsia="Times New Roman" w:hAnsi="Times New Roman" w:cs="Times New Roman"/>
          <w:b/>
          <w:bCs/>
          <w:i/>
          <w:iCs/>
          <w:color w:val="000000"/>
          <w:spacing w:val="0"/>
          <w:sz w:val="26"/>
          <w:shd w:val="clear" w:color="auto" w:fill="auto"/>
          <w:rtl w:val="0"/>
        </w:rPr>
        <w:t>santisukha</w:t>
      </w:r>
      <w:r>
        <w:rPr>
          <w:rFonts w:ascii="Times New Roman" w:eastAsia="Times New Roman" w:hAnsi="Times New Roman" w:cs="Times New Roman"/>
          <w:color w:val="000000"/>
          <w:spacing w:val="0"/>
          <w:sz w:val="26"/>
          <w:shd w:val="clear" w:color="auto" w:fill="auto"/>
          <w:rtl w:val="0"/>
        </w:rPr>
        <w:t xml:space="preserve"> or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perishing </w:t>
      </w:r>
      <w:r>
        <w:rPr>
          <w:rFonts w:ascii="Times New Roman" w:eastAsia="Times New Roman" w:hAnsi="Times New Roman" w:cs="Times New Roman"/>
          <w:b/>
          <w:bCs/>
          <w:i/>
          <w:iCs/>
          <w:color w:val="000000"/>
          <w:spacing w:val="0"/>
          <w:sz w:val="26"/>
          <w:shd w:val="clear" w:color="auto" w:fill="auto"/>
          <w:rtl w:val="0"/>
        </w:rPr>
        <w:t xml:space="preserve">dukkha sacca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actually hot suffering, dissimilar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peace and calm. (If means that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can understand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w:t>
      </w:r>
      <w:r>
        <w:rPr>
          <w:rFonts w:ascii="Times New Roman" w:eastAsia="Times New Roman" w:hAnsi="Times New Roman" w:cs="Times New Roman"/>
          <w:color w:val="000000"/>
          <w:spacing w:val="1"/>
          <w:sz w:val="26"/>
          <w:shd w:val="clear" w:color="auto" w:fill="auto"/>
          <w:rtl w:val="0"/>
        </w:rPr>
        <w:t>worry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hot suffering of field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with regarding to the nature of peace and calmness of  field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viparin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becomes  apparent  with regarding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nirodha  sacca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ana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lacks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changes  and alterations, as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real suffering with the  nature  of  change  and  alteration  through  both  aging  and  death,  dissimilar  to </w:t>
      </w:r>
      <w:r>
        <w:rPr>
          <w:rFonts w:ascii="Times New Roman" w:eastAsia="Times New Roman" w:hAnsi="Times New Roman" w:cs="Times New Roman"/>
          <w:b/>
          <w:bCs/>
          <w:i/>
          <w:iCs/>
          <w:color w:val="000000"/>
          <w:spacing w:val="2"/>
          <w:sz w:val="26"/>
          <w:shd w:val="clear" w:color="auto" w:fill="auto"/>
          <w:rtl w:val="0"/>
        </w:rPr>
        <w:t>niibb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that never changes and alter”.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These four kinds of meaning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are true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false, not wrong.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belong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never arise through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natures, except four kinds of nature,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 xml:space="preserve"> (oppression)” etc, resulting in designating as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(Truth) consequently.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9.16.B. Four kinds of meaning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b/>
          <w:bCs/>
          <w:color w:val="000000"/>
          <w:spacing w:val="0"/>
          <w:sz w:val="26"/>
          <w:shd w:val="clear" w:color="auto" w:fill="auto"/>
          <w:rtl w:val="0"/>
        </w:rPr>
        <w:t xml:space="preserve"> </w:t>
      </w:r>
    </w:p>
    <w:p>
      <w:pPr>
        <w:numPr>
          <w:ilvl w:val="0"/>
          <w:numId w:val="141"/>
        </w:numPr>
        <w:bidi w:val="0"/>
        <w:spacing w:before="4" w:after="0" w:line="286" w:lineRule="exact"/>
        <w:ind w:right="-200"/>
        <w:jc w:val="both"/>
      </w:pP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hanattha</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cultivation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arising of mass of suffering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means  of  extreme  attachment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various  sensual  objects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various  existences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designated as the nature of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(endeavouring). In other words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nature of producing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7"/>
          <w:sz w:val="26"/>
          <w:shd w:val="clear" w:color="auto" w:fill="auto"/>
          <w:rtl w:val="0"/>
        </w:rPr>
        <w:t>ā</w:t>
      </w:r>
      <w:r>
        <w:rPr>
          <w:rFonts w:ascii="Times New Roman" w:eastAsia="Times New Roman" w:hAnsi="Times New Roman" w:cs="Times New Roman"/>
          <w:b/>
          <w:bCs/>
          <w:i/>
          <w:iCs/>
          <w:color w:val="000000"/>
          <w:spacing w:val="7"/>
          <w:sz w:val="26"/>
          <w:shd w:val="clear" w:color="auto" w:fill="auto"/>
          <w:rtl w:val="0"/>
        </w:rPr>
        <w:t>ya</w:t>
      </w:r>
      <w:r>
        <w:rPr>
          <w:rFonts w:ascii="Times New Roman" w:eastAsia="Times New Roman" w:hAnsi="Times New Roman" w:cs="Times New Roman"/>
          <w:color w:val="000000"/>
          <w:spacing w:val="0"/>
          <w:sz w:val="26"/>
          <w:shd w:val="clear" w:color="auto" w:fill="auto"/>
          <w:rtl w:val="0"/>
        </w:rPr>
        <w:t xml:space="preserve"> is designated as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hana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meaning  of  endeavouring  called  </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y</w:t>
      </w:r>
      <w:r>
        <w:rPr>
          <w:rFonts w:ascii="Times New Roman" w:eastAsia="Times New Roman" w:hAnsi="Times New Roman" w:cs="Times New Roman"/>
          <w:color w:val="000000"/>
          <w:spacing w:val="5"/>
          <w:sz w:val="26"/>
          <w:shd w:val="clear" w:color="auto" w:fill="auto"/>
          <w:rtl w:val="0"/>
        </w:rPr>
        <w:t>ū</w:t>
      </w:r>
      <w:r>
        <w:rPr>
          <w:rFonts w:ascii="Times New Roman" w:eastAsia="Times New Roman" w:hAnsi="Times New Roman" w:cs="Times New Roman"/>
          <w:b/>
          <w:bCs/>
          <w:i/>
          <w:iCs/>
          <w:color w:val="000000"/>
          <w:spacing w:val="5"/>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acquired  specific  nature  that  occurs apparently without regarding to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Truths. </w:t>
      </w:r>
    </w:p>
    <w:p>
      <w:pPr>
        <w:numPr>
          <w:ilvl w:val="0"/>
          <w:numId w:val="142"/>
        </w:numPr>
        <w:bidi w:val="0"/>
        <w:spacing w:before="11"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nid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give rise to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w:t>
      </w:r>
    </w:p>
    <w:p>
      <w:pPr>
        <w:bidi w:val="0"/>
        <w:spacing w:before="1" w:after="0" w:line="300" w:lineRule="exact"/>
        <w:ind w:left="0" w:right="-8" w:firstLine="0"/>
        <w:jc w:val="both"/>
      </w:pP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nid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(source).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means that it is capable of producing mass of suffering as making over that… “that suffering is this but not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known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seen,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this meaning of nature of </w:t>
      </w:r>
      <w:r>
        <w:rPr>
          <w:rFonts w:ascii="Times New Roman" w:eastAsia="Times New Roman" w:hAnsi="Times New Roman" w:cs="Times New Roman"/>
          <w:b/>
          <w:bCs/>
          <w:i/>
          <w:iCs/>
          <w:color w:val="000000"/>
          <w:spacing w:val="1"/>
          <w:sz w:val="26"/>
          <w:shd w:val="clear" w:color="auto" w:fill="auto"/>
          <w:rtl w:val="0"/>
        </w:rPr>
        <w:t>nid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sumudaya sacca</w:t>
      </w:r>
      <w:r>
        <w:rPr>
          <w:rFonts w:ascii="Times New Roman" w:eastAsia="Times New Roman" w:hAnsi="Times New Roman" w:cs="Times New Roman"/>
          <w:color w:val="000000"/>
          <w:spacing w:val="0"/>
          <w:sz w:val="26"/>
          <w:shd w:val="clear" w:color="auto" w:fill="auto"/>
          <w:rtl w:val="0"/>
        </w:rPr>
        <w:t xml:space="preserve"> be occurred apparently. When oneself knows and sees penetratively ‘‘how five aggregates of process of NONE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isandhi</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arise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recent life, due to presence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called ignorance, craving, clinging,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actions which were cultivated in previous life,”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 knowledge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meaning of nature of this </w:t>
      </w:r>
      <w:r>
        <w:rPr>
          <w:rFonts w:ascii="Times New Roman" w:eastAsia="Times New Roman" w:hAnsi="Times New Roman" w:cs="Times New Roman"/>
          <w:b/>
          <w:bCs/>
          <w:i/>
          <w:iCs/>
          <w:color w:val="000000"/>
          <w:spacing w:val="1"/>
          <w:sz w:val="26"/>
          <w:shd w:val="clear" w:color="auto" w:fill="auto"/>
          <w:rtl w:val="0"/>
        </w:rPr>
        <w:t>nid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will be obvious really. It </w:t>
      </w:r>
      <w:r>
        <w:rPr>
          <w:rFonts w:ascii="Times New Roman" w:eastAsia="Times New Roman" w:hAnsi="Times New Roman" w:cs="Times New Roman"/>
          <w:color w:val="000000"/>
          <w:spacing w:val="1"/>
          <w:sz w:val="26"/>
          <w:shd w:val="clear" w:color="auto" w:fill="auto"/>
          <w:rtl w:val="0"/>
        </w:rPr>
        <w:t>should</w:t>
      </w:r>
      <w:r>
        <w:rPr>
          <w:rFonts w:ascii="Times New Roman" w:eastAsia="Times New Roman" w:hAnsi="Times New Roman" w:cs="Times New Roman"/>
          <w:color w:val="000000"/>
          <w:spacing w:val="0"/>
          <w:sz w:val="26"/>
          <w:shd w:val="clear" w:color="auto" w:fill="auto"/>
          <w:rtl w:val="0"/>
        </w:rPr>
        <w:t xml:space="preserve"> be understood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all three periods similarly. </w:t>
      </w:r>
    </w:p>
    <w:p>
      <w:pPr>
        <w:numPr>
          <w:ilvl w:val="0"/>
          <w:numId w:val="143"/>
        </w:numPr>
        <w:bidi w:val="0"/>
        <w:spacing w:before="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samyoga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The  nature  of  adhering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associating  with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suffering of rounds of rebirth, not to be detached,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designated as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PAGE-505 </w:t>
      </w:r>
    </w:p>
    <w:p>
      <w:pPr>
        <w:bidi w:val="0"/>
        <w:spacing w:before="291" w:after="0" w:line="300" w:lineRule="exact"/>
        <w:ind w:left="0" w:right="-6" w:firstLine="0"/>
        <w:jc w:val="left"/>
      </w:pPr>
      <w:r>
        <w:rPr>
          <w:rFonts w:ascii="Times New Roman" w:eastAsia="Times New Roman" w:hAnsi="Times New Roman" w:cs="Times New Roman"/>
          <w:b/>
          <w:bCs/>
          <w:i/>
          <w:iCs/>
          <w:color w:val="000000"/>
          <w:spacing w:val="0"/>
          <w:sz w:val="26"/>
          <w:shd w:val="clear" w:color="auto" w:fill="auto"/>
          <w:rtl w:val="0"/>
        </w:rPr>
        <w:t>samyoga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It is the meaning of tying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bond of suffering of rounds of rebirth not to be released easily. This meaning becomes apparent, due to presence of knowing and  seeing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is  not  associated  with  rounds  of  rebirth. Continuous occurrence of processes of aggregates-bases-elements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khandha-</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 xml:space="preserve">yatana- </w:t>
      </w:r>
      <w:r>
        <w:rPr>
          <w:rFonts w:ascii="Times New Roman" w:eastAsia="Times New Roman" w:hAnsi="Times New Roman" w:cs="Times New Roman"/>
          <w:b/>
          <w:bCs/>
          <w:i/>
          <w:iCs/>
          <w:color w:val="000000"/>
          <w:spacing w:val="2"/>
          <w:sz w:val="26"/>
          <w:shd w:val="clear" w:color="auto" w:fill="auto"/>
          <w:rtl w:val="0"/>
        </w:rPr>
        <w:t>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tu</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samas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in  which  corporealities  and  mentalities  called conditioned things are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continuously. During discerning on process  of  perishing  away,  the  practising </w:t>
      </w:r>
      <w:r>
        <w:rPr>
          <w:rFonts w:ascii="Times New Roman" w:eastAsia="Times New Roman" w:hAnsi="Times New Roman" w:cs="Times New Roman"/>
          <w:b/>
          <w:bCs/>
          <w:i/>
          <w:iCs/>
          <w:color w:val="000000"/>
          <w:spacing w:val="0"/>
          <w:sz w:val="26"/>
          <w:shd w:val="clear" w:color="auto" w:fill="auto"/>
          <w:rtl w:val="0"/>
        </w:rPr>
        <w:t xml:space="preserve"> meditator</w:t>
      </w:r>
      <w:r>
        <w:rPr>
          <w:rFonts w:ascii="Times New Roman" w:eastAsia="Times New Roman" w:hAnsi="Times New Roman" w:cs="Times New Roman"/>
          <w:color w:val="000000"/>
          <w:spacing w:val="0"/>
          <w:sz w:val="26"/>
          <w:shd w:val="clear" w:color="auto" w:fill="auto"/>
          <w:rtl w:val="0"/>
        </w:rPr>
        <w:t xml:space="preserve">  faces  with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dh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tu</w:t>
      </w:r>
      <w:r>
        <w:rPr>
          <w:rFonts w:ascii="Times New Roman" w:eastAsia="Times New Roman" w:hAnsi="Times New Roman" w:cs="Times New Roman"/>
          <w:color w:val="000000"/>
          <w:spacing w:val="0"/>
          <w:sz w:val="26"/>
          <w:shd w:val="clear" w:color="auto" w:fill="auto"/>
          <w:rtl w:val="0"/>
        </w:rPr>
        <w:t xml:space="preserve"> (unconditioned element) called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lacks process of perishing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or processes of arising and passing away. Due to absence of processes of arising and passing away, that unconditioned element,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is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never associates with rounds of conditioned things that are always arising and passing </w:t>
      </w:r>
    </w:p>
    <w:p>
      <w:pPr>
        <w:bidi w:val="0"/>
        <w:spacing w:before="0"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away. It means that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ability of knowing and seeing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associated with that </w:t>
      </w:r>
      <w:r>
        <w:rPr>
          <w:rFonts w:ascii="Times New Roman" w:eastAsia="Times New Roman" w:hAnsi="Times New Roman" w:cs="Times New Roman"/>
          <w:b/>
          <w:bCs/>
          <w:i/>
          <w:iCs/>
          <w:color w:val="000000"/>
          <w:spacing w:val="2"/>
          <w:sz w:val="26"/>
          <w:shd w:val="clear" w:color="auto" w:fill="auto"/>
          <w:rtl w:val="0"/>
        </w:rPr>
        <w:t>sams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(rounds of conditioned things), the meaning of </w:t>
      </w:r>
      <w:r>
        <w:rPr>
          <w:rFonts w:ascii="Times New Roman" w:eastAsia="Times New Roman" w:hAnsi="Times New Roman" w:cs="Times New Roman"/>
          <w:b/>
          <w:bCs/>
          <w:i/>
          <w:iCs/>
          <w:color w:val="000000"/>
          <w:spacing w:val="0"/>
          <w:sz w:val="26"/>
          <w:shd w:val="clear" w:color="auto" w:fill="auto"/>
          <w:rtl w:val="0"/>
        </w:rPr>
        <w:t>samyoga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which has the nature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association with </w:t>
      </w:r>
      <w:r>
        <w:rPr>
          <w:rFonts w:ascii="Times New Roman" w:eastAsia="Times New Roman" w:hAnsi="Times New Roman" w:cs="Times New Roman"/>
          <w:b/>
          <w:bCs/>
          <w:i/>
          <w:iCs/>
          <w:color w:val="000000"/>
          <w:spacing w:val="2"/>
          <w:sz w:val="26"/>
          <w:shd w:val="clear" w:color="auto" w:fill="auto"/>
          <w:rtl w:val="0"/>
        </w:rPr>
        <w:t>sams</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becomes  apparent  consequently.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means  that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meditator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has known and seen penetratively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insight knowledge on both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resultant ‘</w:t>
      </w:r>
      <w:r>
        <w:rPr>
          <w:rFonts w:ascii="Times New Roman" w:eastAsia="Times New Roman" w:hAnsi="Times New Roman" w:cs="Times New Roman"/>
          <w:b/>
          <w:bCs/>
          <w:i/>
          <w:iCs/>
          <w:color w:val="000000"/>
          <w:spacing w:val="0"/>
          <w:sz w:val="26"/>
          <w:shd w:val="clear" w:color="auto" w:fill="auto"/>
          <w:rtl w:val="0"/>
        </w:rPr>
        <w:t xml:space="preserve">dukkha sacca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arises  apparently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causal  ‘</w:t>
      </w:r>
      <w:r>
        <w:rPr>
          <w:rFonts w:ascii="Times New Roman" w:eastAsia="Times New Roman" w:hAnsi="Times New Roman" w:cs="Times New Roman"/>
          <w:b/>
          <w:bCs/>
          <w:i/>
          <w:iCs/>
          <w:color w:val="000000"/>
          <w:spacing w:val="0"/>
          <w:sz w:val="26"/>
          <w:shd w:val="clear" w:color="auto" w:fill="auto"/>
          <w:rtl w:val="0"/>
        </w:rPr>
        <w:t>samudaya  sacca dhamma</w:t>
      </w:r>
      <w:r>
        <w:rPr>
          <w:rFonts w:ascii="Times New Roman" w:eastAsia="Times New Roman" w:hAnsi="Times New Roman" w:cs="Times New Roman"/>
          <w:color w:val="000000"/>
          <w:spacing w:val="0"/>
          <w:sz w:val="26"/>
          <w:shd w:val="clear" w:color="auto" w:fill="auto"/>
          <w:rtl w:val="0"/>
        </w:rPr>
        <w:t xml:space="preserve">’ and how resultant </w:t>
      </w:r>
      <w:r>
        <w:rPr>
          <w:rFonts w:ascii="Times New Roman" w:eastAsia="Times New Roman" w:hAnsi="Times New Roman" w:cs="Times New Roman"/>
          <w:b/>
          <w:bCs/>
          <w:i/>
          <w:iCs/>
          <w:color w:val="000000"/>
          <w:spacing w:val="0"/>
          <w:sz w:val="26"/>
          <w:shd w:val="clear" w:color="auto" w:fill="auto"/>
          <w:rtl w:val="0"/>
        </w:rPr>
        <w:t xml:space="preserve">dukkha sacca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ceases due to cessation of causal ‘</w:t>
      </w:r>
      <w:r>
        <w:rPr>
          <w:rFonts w:ascii="Times New Roman" w:eastAsia="Times New Roman" w:hAnsi="Times New Roman" w:cs="Times New Roman"/>
          <w:b/>
          <w:bCs/>
          <w:i/>
          <w:iCs/>
          <w:color w:val="000000"/>
          <w:spacing w:val="0"/>
          <w:sz w:val="26"/>
          <w:shd w:val="clear" w:color="auto" w:fill="auto"/>
          <w:rtl w:val="0"/>
        </w:rPr>
        <w:t>samuday sacca dhamma</w:t>
      </w:r>
      <w:r>
        <w:rPr>
          <w:rFonts w:ascii="Times New Roman" w:eastAsia="Times New Roman" w:hAnsi="Times New Roman" w:cs="Times New Roman"/>
          <w:color w:val="000000"/>
          <w:spacing w:val="0"/>
          <w:sz w:val="26"/>
          <w:shd w:val="clear" w:color="auto" w:fill="auto"/>
          <w:rtl w:val="0"/>
        </w:rPr>
        <w:t xml:space="preserve">’ when the faces with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practically, the nature of ‘</w:t>
      </w:r>
      <w:r>
        <w:rPr>
          <w:rFonts w:ascii="Times New Roman" w:eastAsia="Times New Roman" w:hAnsi="Times New Roman" w:cs="Times New Roman"/>
          <w:b/>
          <w:bCs/>
          <w:i/>
          <w:iCs/>
          <w:color w:val="000000"/>
          <w:spacing w:val="0"/>
          <w:sz w:val="26"/>
          <w:shd w:val="clear" w:color="auto" w:fill="auto"/>
          <w:rtl w:val="0"/>
        </w:rPr>
        <w:t>samyogattha</w:t>
      </w:r>
      <w:r>
        <w:rPr>
          <w:rFonts w:ascii="Times New Roman" w:eastAsia="Times New Roman" w:hAnsi="Times New Roman" w:cs="Times New Roman"/>
          <w:color w:val="000000"/>
          <w:spacing w:val="0"/>
          <w:sz w:val="26"/>
          <w:shd w:val="clear" w:color="auto" w:fill="auto"/>
          <w:rtl w:val="0"/>
        </w:rPr>
        <w:t xml:space="preserve">’, i.e., repeated associating </w:t>
      </w:r>
      <w:r>
        <w:rPr>
          <w:rFonts w:ascii="Times New Roman" w:eastAsia="Times New Roman" w:hAnsi="Times New Roman" w:cs="Times New Roman"/>
          <w:color w:val="000000"/>
          <w:spacing w:val="1"/>
          <w:sz w:val="26"/>
          <w:shd w:val="clear" w:color="auto" w:fill="auto"/>
          <w:rtl w:val="0"/>
        </w:rPr>
        <w:t>with</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of that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seen obviously. </w:t>
      </w:r>
    </w:p>
    <w:p>
      <w:pPr>
        <w:numPr>
          <w:ilvl w:val="0"/>
          <w:numId w:val="144"/>
        </w:numPr>
        <w:bidi w:val="0"/>
        <w:spacing w:before="3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palibodha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The nature of impeding, to the Noble Path which </w:t>
      </w:r>
    </w:p>
    <w:p>
      <w:pPr>
        <w:bidi w:val="0"/>
        <w:spacing w:before="3" w:after="0" w:line="297" w:lineRule="exact"/>
        <w:ind w:left="0" w:right="-11" w:firstLine="0"/>
        <w:jc w:val="both"/>
      </w:pPr>
      <w:r>
        <w:rPr>
          <w:rFonts w:ascii="Times New Roman" w:eastAsia="Times New Roman" w:hAnsi="Times New Roman" w:cs="Times New Roman"/>
          <w:color w:val="000000"/>
          <w:spacing w:val="0"/>
          <w:sz w:val="26"/>
          <w:shd w:val="clear" w:color="auto" w:fill="auto"/>
          <w:rtl w:val="0"/>
        </w:rPr>
        <w:t xml:space="preserve">is the cause of releasing from rounds of rebirth is the  meaning  of </w:t>
      </w:r>
      <w:r>
        <w:rPr>
          <w:rFonts w:ascii="Times New Roman" w:eastAsia="Times New Roman" w:hAnsi="Times New Roman" w:cs="Times New Roman"/>
          <w:b/>
          <w:bCs/>
          <w:i/>
          <w:iCs/>
          <w:color w:val="000000"/>
          <w:spacing w:val="0"/>
          <w:sz w:val="26"/>
          <w:shd w:val="clear" w:color="auto" w:fill="auto"/>
          <w:rtl w:val="0"/>
        </w:rPr>
        <w:t>palibodha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(impediment)  of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indeed.  When  unconditioned  element, </w:t>
      </w:r>
      <w:r>
        <w:rPr>
          <w:rFonts w:ascii="Times New Roman" w:eastAsia="Times New Roman" w:hAnsi="Times New Roman" w:cs="Times New Roman"/>
          <w:b/>
          <w:bCs/>
          <w:i/>
          <w:iCs/>
          <w:color w:val="000000"/>
          <w:spacing w:val="0"/>
          <w:sz w:val="26"/>
          <w:shd w:val="clear" w:color="auto" w:fill="auto"/>
          <w:rtl w:val="0"/>
        </w:rPr>
        <w:t xml:space="preserve"> nirodha sacca</w:t>
      </w:r>
      <w:r>
        <w:rPr>
          <w:rFonts w:ascii="Times New Roman" w:eastAsia="Times New Roman" w:hAnsi="Times New Roman" w:cs="Times New Roman"/>
          <w:color w:val="000000"/>
          <w:spacing w:val="0"/>
          <w:sz w:val="26"/>
          <w:shd w:val="clear" w:color="auto" w:fill="auto"/>
          <w:rtl w:val="0"/>
        </w:rPr>
        <w:t xml:space="preserve">, which is the cessation of corporealities and mentalities, which lacks processes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has been faced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Path-Knowledge through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w:t>
      </w:r>
      <w:r>
        <w:rPr>
          <w:rFonts w:ascii="Times New Roman" w:eastAsia="Times New Roman" w:hAnsi="Times New Roman" w:cs="Times New Roman"/>
          <w:color w:val="000000"/>
          <w:spacing w:val="2"/>
          <w:sz w:val="26"/>
          <w:shd w:val="clear" w:color="auto" w:fill="auto"/>
          <w:rtl w:val="0"/>
        </w:rPr>
        <w:t>ţ</w:t>
      </w:r>
      <w:r>
        <w:rPr>
          <w:rFonts w:ascii="Times New Roman" w:eastAsia="Times New Roman" w:hAnsi="Times New Roman" w:cs="Times New Roman"/>
          <w:b/>
          <w:bCs/>
          <w:i/>
          <w:iCs/>
          <w:color w:val="000000"/>
          <w:spacing w:val="2"/>
          <w:sz w:val="26"/>
          <w:shd w:val="clear" w:color="auto" w:fill="auto"/>
          <w:rtl w:val="0"/>
        </w:rPr>
        <w:t>ivedha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function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be known on delusion which is concealing on Eightfold Noble Path called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which is the course leading to deliverance from rounds of rebirth or processes of arising and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conditioned things, has also been finished through </w:t>
      </w:r>
      <w:r>
        <w:rPr>
          <w:rFonts w:ascii="Times New Roman" w:eastAsia="Times New Roman" w:hAnsi="Times New Roman" w:cs="Times New Roman"/>
          <w:b/>
          <w:bCs/>
          <w:i/>
          <w:iCs/>
          <w:color w:val="000000"/>
          <w:spacing w:val="0"/>
          <w:sz w:val="26"/>
          <w:shd w:val="clear" w:color="auto" w:fill="auto"/>
          <w:rtl w:val="0"/>
        </w:rPr>
        <w:t>asammohapa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eradication. Due to presence of capable of knowing and seeing on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called the course leading to deliverance of rounds of rebirth, the knowledge of himself falls in the mode of nature of prohibiting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That is the cause of releasing of rounds of rebirth,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Maggasacca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that leads to release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rounds of rebirth while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that is the cause of cycling of rounds of rebirth. It means that when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leads to releasing from rounds of rebirth, has been known and seen, he also knows and sees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impedes opposite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leads to releasing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rounds of rebirth.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These four kinds of meaning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are true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false, not wrong.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belong to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never arise through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natures,  except  four  kinds  of  nature,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(endeavouring)”  etc,  resulting  in designating as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(Truth) consequently.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9.16.C. Four kinds of meaning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1. </w:t>
      </w:r>
      <w:r>
        <w:rPr>
          <w:rFonts w:ascii="Times New Roman" w:eastAsia="Times New Roman" w:hAnsi="Times New Roman" w:cs="Times New Roman"/>
          <w:b/>
          <w:bCs/>
          <w:i/>
          <w:iCs/>
          <w:color w:val="000000"/>
          <w:spacing w:val="396"/>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_____  After  attaining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in  the continuum of Noble Ones, those Noble Ones who knows and sees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can release from rounds of rebirth, due to presence of the object called this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PAGE-506 </w:t>
      </w:r>
    </w:p>
    <w:p>
      <w:pPr>
        <w:bidi w:val="0"/>
        <w:spacing w:before="1" w:after="0" w:line="300"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 of  cause  of  releasing  from  rounds  of  rebirth,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the next method _____ </w:t>
      </w:r>
    </w:p>
    <w:p>
      <w:pPr>
        <w:bidi w:val="0"/>
        <w:spacing w:before="2"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occurrence  of  abandoning  of  these  all  kinds  of  ground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occurrence of place of abandoning of all kinds of ground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due to absence of all kinds of ground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to wit, </w:t>
      </w:r>
    </w:p>
    <w:p>
      <w:pPr>
        <w:numPr>
          <w:ilvl w:val="0"/>
          <w:numId w:val="145"/>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fivefold sensual objects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mupadhi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4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five aggregates called ‘‘</w:t>
      </w:r>
      <w:r>
        <w:rPr>
          <w:rFonts w:ascii="Times New Roman" w:eastAsia="Times New Roman" w:hAnsi="Times New Roman" w:cs="Times New Roman"/>
          <w:b/>
          <w:bCs/>
          <w:i/>
          <w:iCs/>
          <w:color w:val="000000"/>
          <w:spacing w:val="0"/>
          <w:sz w:val="26"/>
          <w:shd w:val="clear" w:color="auto" w:fill="auto"/>
          <w:rtl w:val="0"/>
        </w:rPr>
        <w:t>khandhupadhi</w:t>
      </w:r>
      <w:r>
        <w:rPr>
          <w:rFonts w:ascii="Times New Roman" w:eastAsia="Times New Roman" w:hAnsi="Times New Roman" w:cs="Times New Roman"/>
          <w:color w:val="000000"/>
          <w:spacing w:val="0"/>
          <w:sz w:val="26"/>
          <w:shd w:val="clear" w:color="auto" w:fill="auto"/>
          <w:rtl w:val="0"/>
        </w:rPr>
        <w:t xml:space="preserve">,’’ </w:t>
      </w:r>
    </w:p>
    <w:p>
      <w:pPr>
        <w:numPr>
          <w:ilvl w:val="0"/>
          <w:numId w:val="14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ten defilements called ‘‘</w:t>
      </w:r>
      <w:r>
        <w:rPr>
          <w:rFonts w:ascii="Times New Roman" w:eastAsia="Times New Roman" w:hAnsi="Times New Roman" w:cs="Times New Roman"/>
          <w:b/>
          <w:bCs/>
          <w:i/>
          <w:iCs/>
          <w:color w:val="000000"/>
          <w:spacing w:val="0"/>
          <w:sz w:val="26"/>
          <w:shd w:val="clear" w:color="auto" w:fill="auto"/>
          <w:rtl w:val="0"/>
        </w:rPr>
        <w:t>kilesupadhi</w:t>
      </w:r>
      <w:r>
        <w:rPr>
          <w:rFonts w:ascii="Times New Roman" w:eastAsia="Times New Roman" w:hAnsi="Times New Roman" w:cs="Times New Roman"/>
          <w:color w:val="000000"/>
          <w:spacing w:val="0"/>
          <w:sz w:val="26"/>
          <w:shd w:val="clear" w:color="auto" w:fill="auto"/>
          <w:rtl w:val="0"/>
        </w:rPr>
        <w:t xml:space="preserve">,’’ </w:t>
      </w:r>
    </w:p>
    <w:p>
      <w:pPr>
        <w:numPr>
          <w:ilvl w:val="0"/>
          <w:numId w:val="14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accumulation of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which can provide to give rise to aggregates of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new existence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abhisa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rupadhi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nam</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itself, is releasing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all kinds of conditioned things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It  never  associates  with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presence  of  the meaning that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capable of releasing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dhamma</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the next method _____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Due to presence of efficiency of relation of object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apaccaya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the Unconditioned element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Noble Path-Knowledge which is capable of  taking  object  of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eradicates  defilements  step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step.  Due  to eradication of defilements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those actions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able to give rise to result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 the presence of association of defilement, has no opportunity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give rise to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resulting in impossibility of occurrence of consequence five aggregates.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ground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upadhis</w:t>
      </w:r>
      <w:r>
        <w:rPr>
          <w:rFonts w:ascii="Times New Roman" w:eastAsia="Times New Roman" w:hAnsi="Times New Roman" w:cs="Times New Roman"/>
          <w:color w:val="000000"/>
          <w:spacing w:val="0"/>
          <w:sz w:val="26"/>
          <w:shd w:val="clear" w:color="auto" w:fill="auto"/>
          <w:rtl w:val="0"/>
        </w:rPr>
        <w:t xml:space="preserve">) are ceased consequently. The Unconditioned,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fundamental cause of deliverance of all kinds of ground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The nature of occurrence of fundamental cause of deliverance of all kinds of ground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is the meaning of </w:t>
      </w:r>
      <w:r>
        <w:rPr>
          <w:rFonts w:ascii="Times New Roman" w:eastAsia="Times New Roman" w:hAnsi="Times New Roman" w:cs="Times New Roman"/>
          <w:b/>
          <w:bCs/>
          <w:i/>
          <w:iCs/>
          <w:color w:val="000000"/>
          <w:spacing w:val="0"/>
          <w:sz w:val="26"/>
          <w:shd w:val="clear" w:color="auto" w:fill="auto"/>
          <w:rtl w:val="0"/>
        </w:rPr>
        <w:t>nissaranattha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t>
      </w:r>
    </w:p>
    <w:p>
      <w:pPr>
        <w:bidi w:val="0"/>
        <w:spacing w:before="11"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-2-50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4" w:after="0" w:line="286" w:lineRule="exact"/>
        <w:ind w:left="144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-1-257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This meaning of releasing called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acquired specific nature that occurs apparently without regarding to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Truths. </w:t>
      </w:r>
    </w:p>
    <w:p>
      <w:pPr>
        <w:numPr>
          <w:ilvl w:val="0"/>
          <w:numId w:val="146"/>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That nature of void of craving, and origin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is the meaning of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void of craving, that action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which can give rise to result in the presence of association of craving, is also  wanting.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lack  of  action-defilement,  those  conditioned  things  of consequence round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vip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kava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also void. The nature of void from all kinds of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without associating with these conditioned things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Due to occurrence of cause of finishing of craving,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is void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origin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called craving.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also void from the processes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arising and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PAGE-507 </w:t>
      </w:r>
    </w:p>
    <w:p>
      <w:pPr>
        <w:bidi w:val="0"/>
        <w:spacing w:before="296"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conditioned things. Therefore the meaning of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meaning which becomes apparent due to knowing and seeing on origin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and conditioned things which are not void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asammoha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of the Noble Path. </w:t>
      </w:r>
    </w:p>
    <w:p>
      <w:pPr>
        <w:numPr>
          <w:ilvl w:val="0"/>
          <w:numId w:val="147"/>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asa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The  nature  of  occurrence  which  is  not  worth </w:t>
      </w:r>
    </w:p>
    <w:p>
      <w:pPr>
        <w:bidi w:val="0"/>
        <w:spacing w:before="1" w:after="0" w:line="299"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preparing  or  conditioning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conditions  called  ignorance,  craving, clinging,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action etc, is called the meaning of </w:t>
      </w:r>
      <w:r>
        <w:rPr>
          <w:rFonts w:ascii="Times New Roman" w:eastAsia="Times New Roman" w:hAnsi="Times New Roman" w:cs="Times New Roman"/>
          <w:b/>
          <w:bCs/>
          <w:i/>
          <w:iCs/>
          <w:color w:val="000000"/>
          <w:spacing w:val="1"/>
          <w:sz w:val="26"/>
          <w:shd w:val="clear" w:color="auto" w:fill="auto"/>
          <w:rtl w:val="0"/>
        </w:rPr>
        <w:t>a-sa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Even  the  Noble  Path  is  the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with  cause  (</w:t>
      </w:r>
      <w:r>
        <w:rPr>
          <w:rFonts w:ascii="Times New Roman" w:eastAsia="Times New Roman" w:hAnsi="Times New Roman" w:cs="Times New Roman"/>
          <w:b/>
          <w:bCs/>
          <w:i/>
          <w:iCs/>
          <w:color w:val="000000"/>
          <w:spacing w:val="0"/>
          <w:sz w:val="26"/>
          <w:shd w:val="clear" w:color="auto" w:fill="auto"/>
          <w:rtl w:val="0"/>
        </w:rPr>
        <w:t>sappaccaya dhamma</w:t>
      </w:r>
      <w:r>
        <w:rPr>
          <w:rFonts w:ascii="Times New Roman" w:eastAsia="Times New Roman" w:hAnsi="Times New Roman" w:cs="Times New Roman"/>
          <w:color w:val="000000"/>
          <w:spacing w:val="0"/>
          <w:sz w:val="26"/>
          <w:shd w:val="clear" w:color="auto" w:fill="auto"/>
          <w:rtl w:val="0"/>
        </w:rPr>
        <w:t>) in the presence of determinative dependence (</w:t>
      </w:r>
      <w:r>
        <w:rPr>
          <w:rFonts w:ascii="Times New Roman" w:eastAsia="Times New Roman" w:hAnsi="Times New Roman" w:cs="Times New Roman"/>
          <w:b/>
          <w:bCs/>
          <w:i/>
          <w:iCs/>
          <w:color w:val="000000"/>
          <w:spacing w:val="0"/>
          <w:sz w:val="26"/>
          <w:shd w:val="clear" w:color="auto" w:fill="auto"/>
          <w:rtl w:val="0"/>
        </w:rPr>
        <w:t>upanissaya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It is also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can arise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are available. Even the Noble Path is unavoidable from the nature of </w:t>
      </w:r>
      <w:r>
        <w:rPr>
          <w:rFonts w:ascii="Times New Roman" w:eastAsia="Times New Roman" w:hAnsi="Times New Roman" w:cs="Times New Roman"/>
          <w:b/>
          <w:bCs/>
          <w:i/>
          <w:iCs/>
          <w:color w:val="000000"/>
          <w:spacing w:val="0"/>
          <w:sz w:val="26"/>
          <w:shd w:val="clear" w:color="auto" w:fill="auto"/>
          <w:rtl w:val="0"/>
        </w:rPr>
        <w:t>sappaccaya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seeing the occurrence of conditioned thing called the Noble Path the meaning of </w:t>
      </w:r>
      <w:r>
        <w:rPr>
          <w:rFonts w:ascii="Times New Roman" w:eastAsia="Times New Roman" w:hAnsi="Times New Roman" w:cs="Times New Roman"/>
          <w:b/>
          <w:bCs/>
          <w:i/>
          <w:iCs/>
          <w:color w:val="000000"/>
          <w:spacing w:val="2"/>
          <w:sz w:val="26"/>
          <w:shd w:val="clear" w:color="auto" w:fill="auto"/>
          <w:rtl w:val="0"/>
        </w:rPr>
        <w:t>asa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becomes apparent. It means that the nature of The Unconditioned occurrence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becomes apparent with regarding to the conditioned occurrence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p>
    <w:p>
      <w:pPr>
        <w:numPr>
          <w:ilvl w:val="0"/>
          <w:numId w:val="148"/>
        </w:numPr>
        <w:bidi w:val="0"/>
        <w:spacing w:before="3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amata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permanent  nature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3" w:firstLine="0"/>
        <w:jc w:val="both"/>
      </w:pPr>
      <w:r>
        <w:rPr>
          <w:rFonts w:ascii="Times New Roman" w:eastAsia="Times New Roman" w:hAnsi="Times New Roman" w:cs="Times New Roman"/>
          <w:color w:val="000000"/>
          <w:spacing w:val="0"/>
          <w:sz w:val="26"/>
          <w:shd w:val="clear" w:color="auto" w:fill="auto"/>
          <w:rtl w:val="0"/>
        </w:rPr>
        <w:t xml:space="preserve">called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in other words, _____ due to occurrence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in other words,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deathless one without dissolution is called the meaning of ‘</w:t>
      </w:r>
      <w:r>
        <w:rPr>
          <w:rFonts w:ascii="Times New Roman" w:eastAsia="Times New Roman" w:hAnsi="Times New Roman" w:cs="Times New Roman"/>
          <w:b/>
          <w:bCs/>
          <w:i/>
          <w:iCs/>
          <w:color w:val="000000"/>
          <w:spacing w:val="0"/>
          <w:sz w:val="26"/>
          <w:shd w:val="clear" w:color="auto" w:fill="auto"/>
          <w:rtl w:val="0"/>
        </w:rPr>
        <w:t>amatattha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Due to knowing and seeing on conditioned things,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which are always perishing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with the nature of death, the nature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nirodha sacca </w:t>
      </w:r>
      <w:r>
        <w:rPr>
          <w:rFonts w:ascii="Times New Roman" w:eastAsia="Times New Roman" w:hAnsi="Times New Roman" w:cs="Times New Roman"/>
          <w:color w:val="000000"/>
          <w:spacing w:val="0"/>
          <w:sz w:val="26"/>
          <w:shd w:val="clear" w:color="auto" w:fill="auto"/>
          <w:rtl w:val="0"/>
        </w:rPr>
        <w:t xml:space="preserve">which is lacking </w:t>
      </w:r>
      <w:r>
        <w:rPr>
          <w:rFonts w:ascii="Times New Roman" w:eastAsia="Times New Roman" w:hAnsi="Times New Roman" w:cs="Times New Roman"/>
          <w:color w:val="000000"/>
          <w:spacing w:val="1"/>
          <w:sz w:val="26"/>
          <w:shd w:val="clear" w:color="auto" w:fill="auto"/>
          <w:rtl w:val="0"/>
        </w:rPr>
        <w:t>nature</w:t>
      </w:r>
      <w:r>
        <w:rPr>
          <w:rFonts w:ascii="Times New Roman" w:eastAsia="Times New Roman" w:hAnsi="Times New Roman" w:cs="Times New Roman"/>
          <w:color w:val="000000"/>
          <w:spacing w:val="0"/>
          <w:sz w:val="26"/>
          <w:shd w:val="clear" w:color="auto" w:fill="auto"/>
          <w:rtl w:val="0"/>
        </w:rPr>
        <w:t xml:space="preserve"> of death, becomes apparant. Conditioned things which are being discerned in the stage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belongs to the field of perishing away, and field of death. At the end of the </w:t>
      </w:r>
      <w:r>
        <w:rPr>
          <w:rFonts w:ascii="Times New Roman" w:eastAsia="Times New Roman" w:hAnsi="Times New Roman" w:cs="Times New Roman"/>
          <w:color w:val="000000"/>
          <w:spacing w:val="1"/>
          <w:sz w:val="26"/>
          <w:shd w:val="clear" w:color="auto" w:fill="auto"/>
          <w:rtl w:val="0"/>
        </w:rPr>
        <w:t>field</w:t>
      </w:r>
      <w:r>
        <w:rPr>
          <w:rFonts w:ascii="Times New Roman" w:eastAsia="Times New Roman" w:hAnsi="Times New Roman" w:cs="Times New Roman"/>
          <w:color w:val="000000"/>
          <w:spacing w:val="0"/>
          <w:sz w:val="26"/>
          <w:shd w:val="clear" w:color="auto" w:fill="auto"/>
          <w:rtl w:val="0"/>
        </w:rPr>
        <w:t xml:space="preserve"> of death, the Unconditioned element, which appears apparently in the Noble Path-Knowledge, is the field without perishing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and death indeed. It means that the </w:t>
      </w:r>
      <w:r>
        <w:rPr>
          <w:rFonts w:ascii="Times New Roman" w:eastAsia="Times New Roman" w:hAnsi="Times New Roman" w:cs="Times New Roman"/>
          <w:color w:val="000000"/>
          <w:spacing w:val="1"/>
          <w:sz w:val="26"/>
          <w:shd w:val="clear" w:color="auto" w:fill="auto"/>
          <w:rtl w:val="0"/>
        </w:rPr>
        <w:t>nature</w:t>
      </w:r>
      <w:r>
        <w:rPr>
          <w:rFonts w:ascii="Times New Roman" w:eastAsia="Times New Roman" w:hAnsi="Times New Roman" w:cs="Times New Roman"/>
          <w:color w:val="000000"/>
          <w:spacing w:val="0"/>
          <w:sz w:val="26"/>
          <w:shd w:val="clear" w:color="auto" w:fill="auto"/>
          <w:rtl w:val="0"/>
        </w:rPr>
        <w:t xml:space="preserve"> of The Unconditioned element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becomes apparent with regarding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death of conditioned things.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These four kinds of meaning of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are true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false, not wrong.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belong to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never arise through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natures,  except  four  kinds  of  nature,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nissara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(releasing)”  etc,  resulting  in designating as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(Truth) consequently.</w:t>
      </w:r>
    </w:p>
    <w:p>
      <w:pPr>
        <w:bidi w:val="0"/>
        <w:spacing w:before="299"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another method _____ The Noble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designated as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 the nature of void of origin and craving), due to occurrence of loss of origin and craving, but also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the nature without causes called ignorance, craving, clinging,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action etc, and </w:t>
      </w:r>
      <w:r>
        <w:rPr>
          <w:rFonts w:ascii="Times New Roman" w:eastAsia="Times New Roman" w:hAnsi="Times New Roman" w:cs="Times New Roman"/>
          <w:b/>
          <w:bCs/>
          <w:i/>
          <w:iCs/>
          <w:color w:val="000000"/>
          <w:spacing w:val="0"/>
          <w:sz w:val="26"/>
          <w:shd w:val="clear" w:color="auto" w:fill="auto"/>
          <w:rtl w:val="0"/>
        </w:rPr>
        <w:t>“amata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lacks the nature of perishing away.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-2-50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9.16.D. Four kinds of meaning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b/>
          <w:bCs/>
          <w:color w:val="000000"/>
          <w:spacing w:val="0"/>
          <w:sz w:val="26"/>
          <w:shd w:val="clear" w:color="auto" w:fill="auto"/>
          <w:rtl w:val="0"/>
        </w:rPr>
        <w:t xml:space="preserve"> </w:t>
      </w:r>
    </w:p>
    <w:p>
      <w:pPr>
        <w:numPr>
          <w:ilvl w:val="0"/>
          <w:numId w:val="149"/>
        </w:numPr>
        <w:bidi w:val="0"/>
        <w:spacing w:before="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occurrence of cause of deliverance </w:t>
      </w:r>
    </w:p>
    <w:p>
      <w:pPr>
        <w:bidi w:val="0"/>
        <w:spacing w:before="3"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from  suffering  of  rounds  of  rebirth  of </w:t>
      </w:r>
      <w:r>
        <w:rPr>
          <w:rFonts w:ascii="Times New Roman" w:eastAsia="Times New Roman" w:hAnsi="Times New Roman" w:cs="Times New Roman"/>
          <w:b/>
          <w:bCs/>
          <w:i/>
          <w:iCs/>
          <w:color w:val="000000"/>
          <w:spacing w:val="0"/>
          <w:sz w:val="26"/>
          <w:shd w:val="clear" w:color="auto" w:fill="auto"/>
          <w:rtl w:val="0"/>
        </w:rPr>
        <w:t xml:space="preserve"> magga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called  the  meaning  of </w:t>
      </w: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is obvious nature through specific function of that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indeed. While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is performing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process of perishing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Noble Path-Knowledge that arises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apex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PAGE-508 </w:t>
      </w:r>
    </w:p>
    <w:p>
      <w:pPr>
        <w:bidi w:val="0"/>
        <w:spacing w:before="291" w:after="0" w:line="300"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Knowledge, can take the object of the Unconditioned element peaceful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object. The Noble Path-Knowledge, therefore, is the cause of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field of dissolution. It is the nature of </w:t>
      </w: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indeed. When the Noble Path- Knowledge takes the object of the Unconditioned element which lacks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dissolution,  the  fire  of  underlying  </w:t>
      </w:r>
      <w:r>
        <w:rPr>
          <w:rFonts w:ascii="Times New Roman" w:eastAsia="Times New Roman" w:hAnsi="Times New Roman" w:cs="Times New Roman"/>
          <w:color w:val="000000"/>
          <w:spacing w:val="1"/>
          <w:sz w:val="26"/>
          <w:shd w:val="clear" w:color="auto" w:fill="auto"/>
          <w:rtl w:val="0"/>
        </w:rPr>
        <w:t>tendency</w:t>
      </w:r>
      <w:r>
        <w:rPr>
          <w:rFonts w:ascii="Times New Roman" w:eastAsia="Times New Roman" w:hAnsi="Times New Roman" w:cs="Times New Roman"/>
          <w:color w:val="000000"/>
          <w:spacing w:val="0"/>
          <w:sz w:val="26"/>
          <w:shd w:val="clear" w:color="auto" w:fill="auto"/>
          <w:rtl w:val="0"/>
        </w:rPr>
        <w:t xml:space="preserve">  element,  which  are  underlying  on  the continuity of corporeality and mentality, are finished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successively due to presence of tranquillity and peace the Unconditioned element. Due to finishing of defilements, </w:t>
      </w:r>
    </w:p>
    <w:p>
      <w:pPr>
        <w:bidi w:val="0"/>
        <w:spacing w:before="0"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potentiality of action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are also finished successively resulting in sequence of cessation  of  continuity  of  consequence  aggregates.  The  sequential  cessation  of continuity  of  consequence  aggregates  is  sequential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suffering  of rounds of rebirth. Because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rounds of rebirth is invaluable resultant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Path-Knowledge the latter is designated as </w:t>
      </w:r>
      <w:r>
        <w:rPr>
          <w:rFonts w:ascii="Times New Roman" w:eastAsia="Times New Roman" w:hAnsi="Times New Roman" w:cs="Times New Roman"/>
          <w:b/>
          <w:bCs/>
          <w:i/>
          <w:iCs/>
          <w:color w:val="000000"/>
          <w:spacing w:val="2"/>
          <w:sz w:val="26"/>
          <w:shd w:val="clear" w:color="auto" w:fill="auto"/>
          <w:rtl w:val="0"/>
        </w:rPr>
        <w:t>niyy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(cause of deliverance). </w:t>
      </w:r>
    </w:p>
    <w:p>
      <w:pPr>
        <w:bidi w:val="0"/>
        <w:spacing w:before="0"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This  nature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becomes  apparent  through  specific  function  of itself, that is eradication of respective defilements of that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p>
    <w:p>
      <w:pPr>
        <w:numPr>
          <w:ilvl w:val="0"/>
          <w:numId w:val="150"/>
        </w:numPr>
        <w:bidi w:val="0"/>
        <w:spacing w:before="3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b/>
          <w:bCs/>
          <w:i/>
          <w:iCs/>
          <w:color w:val="000000"/>
          <w:spacing w:val="0"/>
          <w:sz w:val="26"/>
          <w:shd w:val="clear" w:color="auto" w:fill="auto"/>
          <w:rtl w:val="0"/>
        </w:rPr>
        <w:t xml:space="preserve"> hetva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______  The  nature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occurrence  of  cause  to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attain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the meaning of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w:t>
      </w:r>
    </w:p>
    <w:p>
      <w:pPr>
        <w:bidi w:val="0"/>
        <w:spacing w:before="19"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2"/>
          <w:sz w:val="26"/>
          <w:shd w:val="clear" w:color="auto" w:fill="auto"/>
          <w:rtl w:val="0"/>
        </w:rPr>
        <w:t>(M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color w:val="000000"/>
          <w:spacing w:val="2"/>
          <w:sz w:val="26"/>
          <w:shd w:val="clear" w:color="auto" w:fill="auto"/>
          <w:rtl w:val="0"/>
        </w:rPr>
        <w:t>ţī</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2- 50, </w:t>
      </w:r>
      <w:r>
        <w:rPr>
          <w:rFonts w:ascii="Times New Roman" w:eastAsia="Times New Roman" w:hAnsi="Times New Roman" w:cs="Times New Roman"/>
          <w:b/>
          <w:bCs/>
          <w:i/>
          <w:iCs/>
          <w:color w:val="000000"/>
          <w:spacing w:val="1"/>
          <w:sz w:val="26"/>
          <w:shd w:val="clear" w:color="auto" w:fill="auto"/>
          <w:rtl w:val="0"/>
        </w:rPr>
        <w:t>51)</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(Anuti-2-61)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-1-257)</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the  Noble  Path  arises  apparently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the Unconditioned  element,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object,  the  former  can  eradicate  in  sequence underlying  tendencies  of  defilements  called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that  is  capable  of impeding  the  Noble  Path.  The  sequential  finishing  of  underlying  tendencies  of defilements is called </w:t>
      </w:r>
      <w:r>
        <w:rPr>
          <w:rFonts w:ascii="Times New Roman" w:eastAsia="Times New Roman" w:hAnsi="Times New Roman" w:cs="Times New Roman"/>
          <w:b/>
          <w:bCs/>
          <w:i/>
          <w:iCs/>
          <w:color w:val="000000"/>
          <w:spacing w:val="0"/>
          <w:sz w:val="26"/>
          <w:shd w:val="clear" w:color="auto" w:fill="auto"/>
          <w:rtl w:val="0"/>
        </w:rPr>
        <w:t xml:space="preserve">kilesa </w:t>
      </w:r>
      <w:r>
        <w:rPr>
          <w:rFonts w:ascii="Times New Roman" w:eastAsia="Times New Roman" w:hAnsi="Times New Roman" w:cs="Times New Roman"/>
          <w:b/>
          <w:bCs/>
          <w:i/>
          <w:iCs/>
          <w:color w:val="000000"/>
          <w:spacing w:val="1"/>
          <w:sz w:val="26"/>
          <w:shd w:val="clear" w:color="auto" w:fill="auto"/>
          <w:rtl w:val="0"/>
        </w:rPr>
        <w:t>parinibb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release from cravings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attachement to life, emancipation </w:t>
      </w:r>
      <w:r>
        <w:rPr>
          <w:rFonts w:ascii="Times New Roman" w:eastAsia="Times New Roman" w:hAnsi="Times New Roman" w:cs="Times New Roman"/>
          <w:color w:val="000000"/>
          <w:spacing w:val="1"/>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life) with the assurance of final death). It is called the attainment of </w:t>
      </w:r>
      <w:r>
        <w:rPr>
          <w:rFonts w:ascii="Times New Roman" w:eastAsia="Times New Roman" w:hAnsi="Times New Roman" w:cs="Times New Roman"/>
          <w:b/>
          <w:bCs/>
          <w:i/>
          <w:iCs/>
          <w:color w:val="000000"/>
          <w:spacing w:val="1"/>
          <w:sz w:val="26"/>
          <w:shd w:val="clear" w:color="auto" w:fill="auto"/>
          <w:rtl w:val="0"/>
        </w:rPr>
        <w:t>saup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disesa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extinction (of passion) with some substratum left.) Due to sequential finishing of defilements,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potentiality of actions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which can  give  rise  to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in  presence  of  defilements,  are  also  lost  in sequence. Due to loss of potentiality of actions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consequence aggregates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finished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in sequence. </w:t>
      </w:r>
      <w:r>
        <w:rPr>
          <w:rFonts w:ascii="Times New Roman" w:eastAsia="Times New Roman" w:hAnsi="Times New Roman" w:cs="Times New Roman"/>
          <w:color w:val="000000"/>
          <w:spacing w:val="1"/>
          <w:sz w:val="26"/>
          <w:shd w:val="clear" w:color="auto" w:fill="auto"/>
          <w:rtl w:val="0"/>
        </w:rPr>
        <w:t>Finally</w:t>
      </w:r>
      <w:r>
        <w:rPr>
          <w:rFonts w:ascii="Times New Roman" w:eastAsia="Times New Roman" w:hAnsi="Times New Roman" w:cs="Times New Roman"/>
          <w:color w:val="000000"/>
          <w:spacing w:val="0"/>
          <w:sz w:val="26"/>
          <w:shd w:val="clear" w:color="auto" w:fill="auto"/>
          <w:rtl w:val="0"/>
        </w:rPr>
        <w:t xml:space="preserve"> when The Noble Path of Arahant is  attained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defilements  are  eradicated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finishing of all defilements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five aggregates cease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2"/>
          <w:sz w:val="26"/>
          <w:shd w:val="clear" w:color="auto" w:fill="auto"/>
          <w:rtl w:val="0"/>
        </w:rPr>
        <w:t>anupp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i.e., all possibility of such life and its rebirth, final release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misery </w:t>
      </w:r>
      <w:r>
        <w:rPr>
          <w:rFonts w:ascii="Times New Roman" w:eastAsia="Times New Roman" w:hAnsi="Times New Roman" w:cs="Times New Roman"/>
          <w:color w:val="000000"/>
          <w:spacing w:val="1"/>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rebirth and transmigration, death after  The  last  life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span  of  an  Arahant.  It  is  called  entering  into </w:t>
      </w:r>
      <w:r>
        <w:rPr>
          <w:rFonts w:ascii="Times New Roman" w:eastAsia="Times New Roman" w:hAnsi="Times New Roman" w:cs="Times New Roman"/>
          <w:b/>
          <w:bCs/>
          <w:i/>
          <w:iCs/>
          <w:color w:val="000000"/>
          <w:spacing w:val="0"/>
          <w:sz w:val="26"/>
          <w:shd w:val="clear" w:color="auto" w:fill="auto"/>
          <w:rtl w:val="0"/>
        </w:rPr>
        <w:t xml:space="preserve"> “Khandha </w:t>
      </w:r>
      <w:r>
        <w:rPr>
          <w:rFonts w:ascii="Times New Roman" w:eastAsia="Times New Roman" w:hAnsi="Times New Roman" w:cs="Times New Roman"/>
          <w:b/>
          <w:bCs/>
          <w:i/>
          <w:iCs/>
          <w:color w:val="000000"/>
          <w:spacing w:val="1"/>
          <w:sz w:val="26"/>
          <w:shd w:val="clear" w:color="auto" w:fill="auto"/>
          <w:rtl w:val="0"/>
        </w:rPr>
        <w:t>parinibb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or attaining </w:t>
      </w:r>
      <w:r>
        <w:rPr>
          <w:rFonts w:ascii="Times New Roman" w:eastAsia="Times New Roman" w:hAnsi="Times New Roman" w:cs="Times New Roman"/>
          <w:b/>
          <w:bCs/>
          <w:i/>
          <w:iCs/>
          <w:color w:val="000000"/>
          <w:spacing w:val="1"/>
          <w:sz w:val="26"/>
          <w:shd w:val="clear" w:color="auto" w:fill="auto"/>
          <w:rtl w:val="0"/>
        </w:rPr>
        <w:t>“aup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disesa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tu”</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Because the opportunity of both  facing  with  the  Unconditioned  element,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attaining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disesa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tu</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aup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disesa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dh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tu</w:t>
      </w:r>
      <w:r>
        <w:rPr>
          <w:rFonts w:ascii="Times New Roman" w:eastAsia="Times New Roman" w:hAnsi="Times New Roman" w:cs="Times New Roman"/>
          <w:color w:val="000000"/>
          <w:spacing w:val="0"/>
          <w:sz w:val="26"/>
          <w:shd w:val="clear" w:color="auto" w:fill="auto"/>
          <w:rtl w:val="0"/>
        </w:rPr>
        <w:t xml:space="preserve"> can be occurred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only,  the  Noble  Path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magga  sacca</w:t>
      </w:r>
      <w:r>
        <w:rPr>
          <w:rFonts w:ascii="Times New Roman" w:eastAsia="Times New Roman" w:hAnsi="Times New Roman" w:cs="Times New Roman"/>
          <w:color w:val="000000"/>
          <w:spacing w:val="0"/>
          <w:sz w:val="26"/>
          <w:shd w:val="clear" w:color="auto" w:fill="auto"/>
          <w:rtl w:val="0"/>
        </w:rPr>
        <w:t xml:space="preserve">  is  the  fundamental  cause  of attaining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the meaning of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Thus the nature of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become apparent with regarding to the nature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Due to knowing and seeing on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called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PAGE-509 </w:t>
      </w:r>
    </w:p>
    <w:p>
      <w:pPr>
        <w:bidi w:val="0"/>
        <w:spacing w:before="294" w:after="0" w:line="297"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the craving that is fundamental cause of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but not the cause of attainment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nature  of  fundamental  cause  of  attainment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called  the meaning of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becomes apparent consequently. </w:t>
      </w:r>
    </w:p>
    <w:p>
      <w:pPr>
        <w:numPr>
          <w:ilvl w:val="0"/>
          <w:numId w:val="151"/>
        </w:numPr>
        <w:bidi w:val="0"/>
        <w:spacing w:before="3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dassana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presence of significance of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wisdom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(Right View)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Noble Eightfold </w:t>
      </w:r>
    </w:p>
    <w:p>
      <w:pPr>
        <w:bidi w:val="0"/>
        <w:spacing w:before="0"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Path, the nature of capable of seeing on the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next method _____ the nature of occurrence with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see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next method _____ the nature of facing with subtler and subtler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really,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meaning of </w:t>
      </w:r>
      <w:r>
        <w:rPr>
          <w:rFonts w:ascii="Times New Roman" w:eastAsia="Times New Roman" w:hAnsi="Times New Roman" w:cs="Times New Roman"/>
          <w:b/>
          <w:bCs/>
          <w:i/>
          <w:iCs/>
          <w:color w:val="000000"/>
          <w:spacing w:val="0"/>
          <w:sz w:val="26"/>
          <w:shd w:val="clear" w:color="auto" w:fill="auto"/>
          <w:rtl w:val="0"/>
        </w:rPr>
        <w:t>“dassana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Due  to  presence  of  ability  to  see  on  very  profound  and  subtle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really,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w:t>
      </w:r>
      <w:r>
        <w:rPr>
          <w:rFonts w:ascii="Times New Roman" w:eastAsia="Times New Roman" w:hAnsi="Times New Roman" w:cs="Times New Roman"/>
          <w:b/>
          <w:bCs/>
          <w:i/>
          <w:iCs/>
          <w:color w:val="000000"/>
          <w:spacing w:val="0"/>
          <w:sz w:val="26"/>
          <w:shd w:val="clear" w:color="auto" w:fill="auto"/>
          <w:rtl w:val="0"/>
        </w:rPr>
        <w:t>dassana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becomes apparent through seeing on that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(If means that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seeing on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is worth seeing,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is capable of seeing, becomes apparent with regarding to the former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p>
    <w:p>
      <w:pPr>
        <w:numPr>
          <w:ilvl w:val="0"/>
          <w:numId w:val="152"/>
        </w:numPr>
        <w:bidi w:val="0"/>
        <w:spacing w:before="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adhipateyya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_____ The nature of occurrence of chief in knowing </w:t>
      </w:r>
    </w:p>
    <w:p>
      <w:pPr>
        <w:bidi w:val="0"/>
        <w:spacing w:before="3" w:after="0" w:line="297"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and  seeing  on  Four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Noble  Truths,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in  making  to  end  worries  of  suffering  of defilements, is the meaning of </w:t>
      </w:r>
      <w:r>
        <w:rPr>
          <w:rFonts w:ascii="Times New Roman" w:eastAsia="Times New Roman" w:hAnsi="Times New Roman" w:cs="Times New Roman"/>
          <w:b/>
          <w:bCs/>
          <w:i/>
          <w:iCs/>
          <w:color w:val="000000"/>
          <w:spacing w:val="0"/>
          <w:sz w:val="26"/>
          <w:shd w:val="clear" w:color="auto" w:fill="auto"/>
          <w:rtl w:val="0"/>
        </w:rPr>
        <w:t>adhipateyya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tetrad method (</w:t>
      </w:r>
      <w:r>
        <w:rPr>
          <w:rFonts w:ascii="Times New Roman" w:eastAsia="Times New Roman" w:hAnsi="Times New Roman" w:cs="Times New Roman"/>
          <w:b/>
          <w:bCs/>
          <w:i/>
          <w:iCs/>
          <w:color w:val="000000"/>
          <w:spacing w:val="0"/>
          <w:sz w:val="26"/>
          <w:shd w:val="clear" w:color="auto" w:fill="auto"/>
          <w:rtl w:val="0"/>
        </w:rPr>
        <w:t>catukkanaya</w:t>
      </w:r>
      <w:r>
        <w:rPr>
          <w:rFonts w:ascii="Times New Roman" w:eastAsia="Times New Roman" w:hAnsi="Times New Roman" w:cs="Times New Roman"/>
          <w:color w:val="000000"/>
          <w:spacing w:val="0"/>
          <w:sz w:val="26"/>
          <w:shd w:val="clear" w:color="auto" w:fill="auto"/>
          <w:rtl w:val="0"/>
        </w:rPr>
        <w:t xml:space="preserve">), The arising consciousness of the Path (-moment) consists of (37) kinds of mind and mental concomitants, if it arises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absorption, while (35) kinds of mind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 concomitants, if it arises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second  absorption;  (34)  kinds,  including  agreeable  feeling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sukhavedan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(34)kinds, including neutrality feeling but not agreeable feeling, of mind and mental concomitants each, if it arises through the third absorption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fourth absorption respectively. Those bases of factors of Path consisting in that arising consciousness of the Path (-moment) are designated as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Those bases of factors of path called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are capable of functioning of both knowing and seeing on Four Noble Truths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finishing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great worries of defilements through an occurrence as chief of associating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That occurrence of </w:t>
      </w:r>
      <w:r>
        <w:rPr>
          <w:rFonts w:ascii="Times New Roman" w:eastAsia="Times New Roman" w:hAnsi="Times New Roman" w:cs="Times New Roman"/>
          <w:color w:val="000000"/>
          <w:spacing w:val="1"/>
          <w:sz w:val="26"/>
          <w:shd w:val="clear" w:color="auto" w:fill="auto"/>
          <w:rtl w:val="0"/>
        </w:rPr>
        <w:t>chief,</w:t>
      </w:r>
      <w:r>
        <w:rPr>
          <w:rFonts w:ascii="Times New Roman" w:eastAsia="Times New Roman" w:hAnsi="Times New Roman" w:cs="Times New Roman"/>
          <w:color w:val="000000"/>
          <w:spacing w:val="0"/>
          <w:sz w:val="26"/>
          <w:shd w:val="clear" w:color="auto" w:fill="auto"/>
          <w:rtl w:val="0"/>
        </w:rPr>
        <w:t xml:space="preserve"> therefore, is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w:t>
      </w:r>
      <w:r>
        <w:rPr>
          <w:rFonts w:ascii="Times New Roman" w:eastAsia="Times New Roman" w:hAnsi="Times New Roman" w:cs="Times New Roman"/>
          <w:b/>
          <w:bCs/>
          <w:i/>
          <w:iCs/>
          <w:color w:val="000000"/>
          <w:spacing w:val="0"/>
          <w:sz w:val="26"/>
          <w:shd w:val="clear" w:color="auto" w:fill="auto"/>
          <w:rtl w:val="0"/>
        </w:rPr>
        <w:t>adhipateyya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next  method  </w:t>
      </w:r>
      <w:r>
        <w:rPr>
          <w:rFonts w:ascii="Times New Roman" w:eastAsia="Times New Roman" w:hAnsi="Times New Roman" w:cs="Times New Roman"/>
          <w:color w:val="000000"/>
          <w:spacing w:val="1"/>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Due  to  preaching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dhipatino</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dhamm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factors of Path are more significant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relation of objective predominance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adhipati</w:t>
      </w:r>
      <w:r>
        <w:rPr>
          <w:rFonts w:ascii="Times New Roman" w:eastAsia="Times New Roman" w:hAnsi="Times New Roman" w:cs="Times New Roman"/>
          <w:b/>
          <w:bCs/>
          <w:i/>
          <w:iCs/>
          <w:color w:val="000000"/>
          <w:spacing w:val="0"/>
          <w:sz w:val="26"/>
          <w:shd w:val="clear" w:color="auto" w:fill="auto"/>
          <w:rtl w:val="0"/>
        </w:rPr>
        <w:t xml:space="preserve">  paccaya</w:t>
      </w:r>
      <w:r>
        <w:rPr>
          <w:rFonts w:ascii="Times New Roman" w:eastAsia="Times New Roman" w:hAnsi="Times New Roman" w:cs="Times New Roman"/>
          <w:color w:val="000000"/>
          <w:spacing w:val="0"/>
          <w:sz w:val="26"/>
          <w:shd w:val="clear" w:color="auto" w:fill="auto"/>
          <w:rtl w:val="0"/>
        </w:rPr>
        <w:t xml:space="preserve">),  rather  than  other  associating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Therefore the nature of occurrence of relation of objective predominance of those factors of Path is designated as the meaning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“adhipateyya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As  nobility  of  an  officer  who  lacks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kind</w:t>
      </w:r>
      <w:r>
        <w:rPr>
          <w:rFonts w:ascii="Times New Roman" w:eastAsia="Times New Roman" w:hAnsi="Times New Roman" w:cs="Times New Roman"/>
          <w:color w:val="000000"/>
          <w:spacing w:val="0"/>
          <w:sz w:val="26"/>
          <w:shd w:val="clear" w:color="auto" w:fill="auto"/>
          <w:rtl w:val="0"/>
        </w:rPr>
        <w:t xml:space="preserve">  of  disease  becomes  apparent through seeing on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poor person who is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many</w:t>
      </w:r>
      <w:r>
        <w:rPr>
          <w:rFonts w:ascii="Times New Roman" w:eastAsia="Times New Roman" w:hAnsi="Times New Roman" w:cs="Times New Roman"/>
          <w:color w:val="000000"/>
          <w:spacing w:val="0"/>
          <w:sz w:val="26"/>
          <w:shd w:val="clear" w:color="auto" w:fill="auto"/>
          <w:rtl w:val="0"/>
        </w:rPr>
        <w:t xml:space="preserve"> diseases, the occurrence of chief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becomes apparent through seeing on suffering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These four kinds  of meaning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are true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false, not wrong.  Those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belong  to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never  arise  through  </w:t>
      </w:r>
      <w:r>
        <w:rPr>
          <w:rFonts w:ascii="Times New Roman" w:eastAsia="Times New Roman" w:hAnsi="Times New Roman" w:cs="Times New Roman"/>
          <w:color w:val="000000"/>
          <w:spacing w:val="3"/>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other natures,  except  four  kinds  of  nature,  “</w:t>
      </w:r>
      <w:r>
        <w:rPr>
          <w:rFonts w:ascii="Times New Roman" w:eastAsia="Times New Roman" w:hAnsi="Times New Roman" w:cs="Times New Roman"/>
          <w:b/>
          <w:bCs/>
          <w:i/>
          <w:iCs/>
          <w:color w:val="000000"/>
          <w:spacing w:val="0"/>
          <w:sz w:val="26"/>
          <w:shd w:val="clear" w:color="auto" w:fill="auto"/>
          <w:rtl w:val="0"/>
        </w:rPr>
        <w:t>niyy</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(deliverance)”  etc,  resulting  in designating as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(Truth) consequently. </w:t>
      </w:r>
    </w:p>
    <w:p>
      <w:pPr>
        <w:bidi w:val="0"/>
        <w:spacing w:before="299"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should be taken </w:t>
      </w:r>
      <w:r>
        <w:rPr>
          <w:rFonts w:ascii="Times New Roman" w:eastAsia="Times New Roman" w:hAnsi="Times New Roman" w:cs="Times New Roman"/>
          <w:color w:val="000000"/>
          <w:spacing w:val="1"/>
          <w:sz w:val="26"/>
          <w:shd w:val="clear" w:color="auto" w:fill="auto"/>
          <w:rtl w:val="0"/>
        </w:rPr>
        <w:t>commonly</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nature of Absolute Truth of Four Noble Truths through these (16) modes of real nature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false. Such (16) modes of meanings </w:t>
      </w:r>
      <w:r>
        <w:rPr>
          <w:rFonts w:ascii="Times New Roman" w:eastAsia="Times New Roman" w:hAnsi="Times New Roman" w:cs="Times New Roman"/>
          <w:color w:val="000000"/>
          <w:spacing w:val="2"/>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worth taking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nature of Absolute Truth. Those (16) modes of meanings, which are taken </w:t>
      </w:r>
      <w:r>
        <w:rPr>
          <w:rFonts w:ascii="Times New Roman" w:eastAsia="Times New Roman" w:hAnsi="Times New Roman" w:cs="Times New Roman"/>
          <w:color w:val="000000"/>
          <w:spacing w:val="1"/>
          <w:sz w:val="26"/>
          <w:shd w:val="clear" w:color="auto" w:fill="auto"/>
          <w:rtl w:val="0"/>
        </w:rPr>
        <w:t>commonly</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nature of Absolute Truth, are designated as the nature of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(oneness) that is the same occurrence of the Four Noble Truths. </w:t>
      </w:r>
    </w:p>
    <w:p>
      <w:pPr>
        <w:bidi w:val="0"/>
        <w:spacing w:before="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PAGE-510 </w:t>
      </w:r>
    </w:p>
    <w:p>
      <w:pPr>
        <w:bidi w:val="0"/>
        <w:spacing w:before="291" w:after="0" w:line="300" w:lineRule="exact"/>
        <w:ind w:left="0" w:right="-4" w:firstLine="0"/>
        <w:jc w:val="left"/>
      </w:pPr>
      <w:r>
        <w:rPr>
          <w:rFonts w:ascii="Times New Roman" w:eastAsia="Times New Roman" w:hAnsi="Times New Roman" w:cs="Times New Roman"/>
          <w:color w:val="000000"/>
          <w:spacing w:val="0"/>
          <w:sz w:val="26"/>
          <w:shd w:val="clear" w:color="auto" w:fill="auto"/>
          <w:rtl w:val="0"/>
        </w:rPr>
        <w:t xml:space="preserve">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such nature of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(oneness). That nature of </w:t>
      </w:r>
      <w:r>
        <w:rPr>
          <w:rFonts w:ascii="Times New Roman" w:eastAsia="Times New Roman" w:hAnsi="Times New Roman" w:cs="Times New Roman"/>
          <w:b/>
          <w:bCs/>
          <w:i/>
          <w:iCs/>
          <w:color w:val="000000"/>
          <w:spacing w:val="0"/>
          <w:sz w:val="26"/>
          <w:shd w:val="clear" w:color="auto" w:fill="auto"/>
          <w:rtl w:val="0"/>
        </w:rPr>
        <w:t>ekatta</w:t>
      </w:r>
      <w:r>
        <w:rPr>
          <w:rFonts w:ascii="Times New Roman" w:eastAsia="Times New Roman" w:hAnsi="Times New Roman" w:cs="Times New Roman"/>
          <w:color w:val="000000"/>
          <w:spacing w:val="0"/>
          <w:sz w:val="26"/>
          <w:shd w:val="clear" w:color="auto" w:fill="auto"/>
          <w:rtl w:val="0"/>
        </w:rPr>
        <w:t xml:space="preserve"> is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Knowledge penetratively. Four Noble Truths, therefore, are having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which is worth knowing simultaneously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Path-Knowledge through oneness nature called Absolute Truth of (16) modes. </w:t>
      </w:r>
    </w:p>
    <w:p>
      <w:pPr>
        <w:bidi w:val="0"/>
        <w:spacing w:before="0" w:after="0" w:line="299" w:lineRule="exact"/>
        <w:ind w:left="0" w:right="55" w:firstLine="720"/>
        <w:jc w:val="left"/>
      </w:pPr>
      <w:r>
        <w:rPr>
          <w:rFonts w:ascii="Times New Roman" w:eastAsia="Times New Roman" w:hAnsi="Times New Roman" w:cs="Times New Roman"/>
          <w:color w:val="000000"/>
          <w:spacing w:val="0"/>
          <w:sz w:val="26"/>
          <w:shd w:val="clear" w:color="auto" w:fill="auto"/>
          <w:rtl w:val="0"/>
        </w:rPr>
        <w:t xml:space="preserve">These (16) kinds of meaning of Four Noble Truths are extracted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isam- 296, Abhi-A-2-78, Vs-2-332, </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-2-50,</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51,</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-1-257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left"/>
      </w:pPr>
      <w:r>
        <w:rPr>
          <w:rFonts w:ascii="Times New Roman" w:eastAsia="Times New Roman" w:hAnsi="Times New Roman" w:cs="Times New Roman"/>
          <w:b/>
          <w:bCs/>
          <w:i/>
          <w:iCs/>
          <w:color w:val="000000"/>
          <w:spacing w:val="0"/>
          <w:sz w:val="26"/>
          <w:shd w:val="clear" w:color="auto" w:fill="auto"/>
          <w:rtl w:val="0"/>
        </w:rPr>
        <w:t>Ekapa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ivedhadassan</w:t>
      </w:r>
      <w:r>
        <w:rPr>
          <w:rFonts w:ascii="Times New Roman" w:eastAsia="Times New Roman" w:hAnsi="Times New Roman" w:cs="Times New Roman"/>
          <w:color w:val="000000"/>
          <w:spacing w:val="0"/>
          <w:sz w:val="26"/>
          <w:shd w:val="clear" w:color="auto" w:fill="auto"/>
          <w:rtl w:val="0"/>
        </w:rPr>
        <w:t xml:space="preserve">a _____ Although The Noble Path Knowledge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such meaning of Turth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that is called the Absolute Truth </w:t>
      </w:r>
      <w:r>
        <w:rPr>
          <w:rFonts w:ascii="Times New Roman" w:eastAsia="Times New Roman" w:hAnsi="Times New Roman" w:cs="Times New Roman"/>
          <w:color w:val="000000"/>
          <w:spacing w:val="1"/>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Ultimate Truth </w:t>
      </w:r>
      <w:r>
        <w:rPr>
          <w:rFonts w:ascii="Times New Roman" w:eastAsia="Times New Roman" w:hAnsi="Times New Roman" w:cs="Times New Roman"/>
          <w:color w:val="000000"/>
          <w:spacing w:val="1"/>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Real Occurrence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etc, is present, and that meaning of Truth is also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Noble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through </w:t>
      </w:r>
      <w:r>
        <w:rPr>
          <w:rFonts w:ascii="Times New Roman" w:eastAsia="Times New Roman" w:hAnsi="Times New Roman" w:cs="Times New Roman"/>
          <w:b/>
          <w:bCs/>
          <w:i/>
          <w:iCs/>
          <w:color w:val="000000"/>
          <w:spacing w:val="0"/>
          <w:sz w:val="26"/>
          <w:shd w:val="clear" w:color="auto" w:fill="auto"/>
          <w:rtl w:val="0"/>
        </w:rPr>
        <w:t>a- sammohapa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ivedha</w:t>
      </w:r>
      <w:r>
        <w:rPr>
          <w:rFonts w:ascii="Times New Roman" w:eastAsia="Times New Roman" w:hAnsi="Times New Roman" w:cs="Times New Roman"/>
          <w:color w:val="000000"/>
          <w:spacing w:val="0"/>
          <w:sz w:val="26"/>
          <w:shd w:val="clear" w:color="auto" w:fill="auto"/>
          <w:rtl w:val="0"/>
        </w:rPr>
        <w:t xml:space="preserve"> (= penetrative knowing without infatuation) after destroying on delusion which is concealing on that nature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urth. (It means that due to finishing to destroy the delusion that is concealing on meanings of truths, those meanings of turths have been known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practical knowledge (</w:t>
      </w:r>
      <w:r>
        <w:rPr>
          <w:rFonts w:ascii="Times New Roman" w:eastAsia="Times New Roman" w:hAnsi="Times New Roman" w:cs="Times New Roman"/>
          <w:b/>
          <w:bCs/>
          <w:i/>
          <w:iCs/>
          <w:color w:val="000000"/>
          <w:spacing w:val="0"/>
          <w:sz w:val="26"/>
          <w:shd w:val="clear" w:color="auto" w:fill="auto"/>
          <w:rtl w:val="0"/>
        </w:rPr>
        <w:t>paccakkha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Due to occurrence of penetrative knowing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facing with in that way, later periods after the Noble Path- Knowledge has arisen, (16) kinds of meanings of truths always appear apparently in the insight of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as purified </w:t>
      </w:r>
      <w:r>
        <w:rPr>
          <w:rFonts w:ascii="Times New Roman" w:eastAsia="Times New Roman" w:hAnsi="Times New Roman" w:cs="Times New Roman"/>
          <w:color w:val="000000"/>
          <w:spacing w:val="1"/>
          <w:sz w:val="26"/>
          <w:shd w:val="clear" w:color="auto" w:fill="auto"/>
          <w:rtl w:val="0"/>
        </w:rPr>
        <w:t>ruby</w:t>
      </w:r>
      <w:r>
        <w:rPr>
          <w:rFonts w:ascii="Times New Roman" w:eastAsia="Times New Roman" w:hAnsi="Times New Roman" w:cs="Times New Roman"/>
          <w:color w:val="000000"/>
          <w:spacing w:val="0"/>
          <w:sz w:val="26"/>
          <w:shd w:val="clear" w:color="auto" w:fill="auto"/>
          <w:rtl w:val="0"/>
        </w:rPr>
        <w:t xml:space="preserve"> showing on the palm, in other words,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bael fruit, </w:t>
      </w:r>
      <w:r>
        <w:rPr>
          <w:rFonts w:ascii="Times New Roman" w:eastAsia="Times New Roman" w:hAnsi="Times New Roman" w:cs="Times New Roman"/>
          <w:b/>
          <w:bCs/>
          <w:i/>
          <w:iCs/>
          <w:color w:val="000000"/>
          <w:spacing w:val="0"/>
          <w:sz w:val="26"/>
          <w:shd w:val="clear" w:color="auto" w:fill="auto"/>
          <w:rtl w:val="0"/>
        </w:rPr>
        <w:t>Aegle marmelos</w:t>
      </w:r>
      <w:r>
        <w:rPr>
          <w:rFonts w:ascii="Times New Roman" w:eastAsia="Times New Roman" w:hAnsi="Times New Roman" w:cs="Times New Roman"/>
          <w:color w:val="000000"/>
          <w:spacing w:val="0"/>
          <w:sz w:val="26"/>
          <w:shd w:val="clear" w:color="auto" w:fill="auto"/>
          <w:rtl w:val="0"/>
        </w:rPr>
        <w:t xml:space="preserve">, putting in the hand.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-2-505</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E. Reasonable interrogative facts </w:t>
      </w:r>
    </w:p>
    <w:p>
      <w:pPr>
        <w:bidi w:val="0"/>
        <w:spacing w:before="1"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w:t>
      </w:r>
      <w:r>
        <w:rPr>
          <w:rFonts w:ascii="Times New Roman" w:eastAsia="Times New Roman" w:hAnsi="Times New Roman" w:cs="Times New Roman"/>
          <w:color w:val="000000"/>
          <w:spacing w:val="3"/>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four kinds of meanings only  were preached even though </w:t>
      </w:r>
      <w:r>
        <w:rPr>
          <w:rFonts w:ascii="Times New Roman" w:eastAsia="Times New Roman" w:hAnsi="Times New Roman" w:cs="Times New Roman"/>
          <w:color w:val="000000"/>
          <w:spacing w:val="1"/>
          <w:sz w:val="26"/>
          <w:shd w:val="clear" w:color="auto" w:fill="auto"/>
          <w:rtl w:val="0"/>
        </w:rPr>
        <w:t>many</w:t>
      </w:r>
      <w:r>
        <w:rPr>
          <w:rFonts w:ascii="Times New Roman" w:eastAsia="Times New Roman" w:hAnsi="Times New Roman" w:cs="Times New Roman"/>
          <w:color w:val="000000"/>
          <w:spacing w:val="0"/>
          <w:sz w:val="26"/>
          <w:shd w:val="clear" w:color="auto" w:fill="auto"/>
          <w:rtl w:val="0"/>
        </w:rPr>
        <w:t xml:space="preserve"> other kinds of meanings,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the same as disease,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the same as open sore, etc, other than those meanings,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etc,  of </w:t>
      </w:r>
      <w:r>
        <w:rPr>
          <w:rFonts w:ascii="Times New Roman" w:eastAsia="Times New Roman" w:hAnsi="Times New Roman" w:cs="Times New Roman"/>
          <w:b/>
          <w:bCs/>
          <w:i/>
          <w:iCs/>
          <w:color w:val="000000"/>
          <w:spacing w:val="0"/>
          <w:sz w:val="26"/>
          <w:shd w:val="clear" w:color="auto" w:fill="auto"/>
          <w:rtl w:val="0"/>
        </w:rPr>
        <w:t xml:space="preserve"> 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answer  is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 _____ </w:t>
      </w:r>
    </w:p>
    <w:p>
      <w:pPr>
        <w:bidi w:val="0"/>
        <w:spacing w:before="1" w:after="0" w:line="300"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Due to occurrence of obvious nature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seeing on other Truths,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four kinds of Truthswere preached.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right _____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Pali Quotation (Vibharga-341,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isam-114) </w:t>
      </w:r>
    </w:p>
    <w:p>
      <w:pPr>
        <w:numPr>
          <w:ilvl w:val="0"/>
          <w:numId w:val="153"/>
        </w:numPr>
        <w:bidi w:val="0"/>
        <w:spacing w:before="7"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Among those, which is the knowledge arising on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Such reason </w:t>
      </w:r>
    </w:p>
    <w:p>
      <w:pPr>
        <w:bidi w:val="0"/>
        <w:spacing w:before="1" w:after="0" w:line="300" w:lineRule="exact"/>
        <w:ind w:left="0" w:right="-4" w:firstLine="0"/>
        <w:jc w:val="left"/>
      </w:pPr>
      <w:r>
        <w:rPr>
          <w:rFonts w:ascii="Times New Roman" w:eastAsia="Times New Roman" w:hAnsi="Times New Roman" w:cs="Times New Roman"/>
          <w:color w:val="000000"/>
          <w:spacing w:val="0"/>
          <w:sz w:val="26"/>
          <w:shd w:val="clear" w:color="auto" w:fill="auto"/>
          <w:rtl w:val="0"/>
        </w:rPr>
        <w:t xml:space="preserve">which is arising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possesses such distinguishable recognition.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(Vibhanga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341,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 xml:space="preserve">isam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114) </w:t>
      </w:r>
    </w:p>
    <w:p>
      <w:pPr>
        <w:bidi w:val="0"/>
        <w:spacing w:before="1" w:after="0" w:line="300" w:lineRule="exact"/>
        <w:ind w:left="0" w:right="-6" w:firstLine="720"/>
        <w:jc w:val="left"/>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taking the object of each Truth (</w:t>
      </w: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The Knowledge of Object (</w:t>
      </w:r>
      <w:r>
        <w:rPr>
          <w:rFonts w:ascii="Times New Roman" w:eastAsia="Times New Roman" w:hAnsi="Times New Roman" w:cs="Times New Roman"/>
          <w:b/>
          <w:bCs/>
          <w:i/>
          <w:iCs/>
          <w:color w:val="000000"/>
          <w:spacing w:val="0"/>
          <w:sz w:val="26"/>
          <w:shd w:val="clear" w:color="auto" w:fill="auto"/>
          <w:rtl w:val="0"/>
        </w:rPr>
        <w:t>saccañ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preached through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etc. </w:t>
      </w:r>
    </w:p>
    <w:p>
      <w:pPr>
        <w:bidi w:val="0"/>
        <w:spacing w:before="18"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(Sam-3-382) </w:t>
      </w:r>
    </w:p>
    <w:p>
      <w:pPr>
        <w:numPr>
          <w:ilvl w:val="0"/>
          <w:numId w:val="154"/>
        </w:numPr>
        <w:bidi w:val="0"/>
        <w:spacing w:before="7" w:after="0" w:line="286" w:lineRule="exact"/>
        <w:ind w:right="-200"/>
        <w:jc w:val="both"/>
      </w:pP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such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sees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sees </w:t>
      </w:r>
      <w:r>
        <w:rPr>
          <w:rFonts w:ascii="Times New Roman" w:eastAsia="Times New Roman" w:hAnsi="Times New Roman" w:cs="Times New Roman"/>
          <w:b/>
          <w:bCs/>
          <w:i/>
          <w:iCs/>
          <w:color w:val="000000"/>
          <w:spacing w:val="0"/>
          <w:sz w:val="26"/>
          <w:shd w:val="clear" w:color="auto" w:fill="auto"/>
          <w:rtl w:val="0"/>
        </w:rPr>
        <w:t xml:space="preserve">samudaya </w:t>
      </w:r>
    </w:p>
    <w:p>
      <w:pPr>
        <w:bidi w:val="0"/>
        <w:spacing w:before="12"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also. (</w:t>
      </w:r>
      <w:r>
        <w:rPr>
          <w:rFonts w:ascii="Times New Roman" w:eastAsia="Times New Roman" w:hAnsi="Times New Roman" w:cs="Times New Roman"/>
          <w:b/>
          <w:bCs/>
          <w:i/>
          <w:iCs/>
          <w:color w:val="000000"/>
          <w:spacing w:val="0"/>
          <w:sz w:val="26"/>
          <w:shd w:val="clear" w:color="auto" w:fill="auto"/>
          <w:rtl w:val="0"/>
        </w:rPr>
        <w:t>Sam-3-382</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finishing The function to known remaining three kinds of Truths,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faking The object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Truths,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Object (</w:t>
      </w:r>
      <w:r>
        <w:rPr>
          <w:rFonts w:ascii="Times New Roman" w:eastAsia="Times New Roman" w:hAnsi="Times New Roman" w:cs="Times New Roman"/>
          <w:b/>
          <w:bCs/>
          <w:i/>
          <w:iCs/>
          <w:color w:val="000000"/>
          <w:spacing w:val="0"/>
          <w:sz w:val="26"/>
          <w:shd w:val="clear" w:color="auto" w:fill="auto"/>
          <w:rtl w:val="0"/>
        </w:rPr>
        <w:t>saccañ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is preached through this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etc.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2- 333</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those  two  kinds  of  preaching  methodologies,  penetrative  knowing  and seeing on Four Noble Truths,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finishing the function to know through asammoha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similar to the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seeing</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obvious occurrence. In the </w:t>
      </w:r>
      <w:r>
        <w:rPr>
          <w:rFonts w:ascii="Times New Roman" w:eastAsia="Times New Roman" w:hAnsi="Times New Roman" w:cs="Times New Roman"/>
          <w:color w:val="000000"/>
          <w:spacing w:val="0"/>
          <w:sz w:val="26"/>
          <w:shd w:val="clear" w:color="auto" w:fill="auto"/>
          <w:rtl w:val="0"/>
        </w:rPr>
        <w:t xml:space="preserve">commentary, it is continued to explain in this way,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reasoning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seeing on each Truth specifically without reasoning of seeing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 of finishing the function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know in that way.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 xml:space="preserve">āţī </w:t>
      </w:r>
      <w:r>
        <w:rPr>
          <w:rFonts w:ascii="Times New Roman" w:eastAsia="Times New Roman" w:hAnsi="Times New Roman" w:cs="Times New Roman"/>
          <w:b/>
          <w:bCs/>
          <w:i/>
          <w:iCs/>
          <w:color w:val="000000"/>
          <w:spacing w:val="0"/>
          <w:sz w:val="26"/>
          <w:shd w:val="clear" w:color="auto" w:fill="auto"/>
          <w:rtl w:val="0"/>
        </w:rPr>
        <w:t>-2-505</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those two kinds of preaching methodologies,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such time, each specific Truth  is  taken  into  heart  as  object.  At  That  time  due  to  knowing  and  seeing  on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with the nature of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 xml:space="preserve"> also becomes apparent.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is it apparent? </w:t>
      </w:r>
    </w:p>
    <w:p>
      <w:pPr>
        <w:bidi w:val="0"/>
        <w:spacing w:before="1" w:after="0" w:line="300" w:lineRule="exact"/>
        <w:ind w:left="0" w:right="-6" w:firstLine="720"/>
        <w:jc w:val="both"/>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extreme desire to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The Noble Truth called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has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cause to arise sufferings, and the nature of endeavouring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occurrence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4"/>
          <w:sz w:val="26"/>
          <w:shd w:val="clear" w:color="auto" w:fill="auto"/>
          <w:rtl w:val="0"/>
        </w:rPr>
        <w:t>“</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hana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lakkha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causes groups  of </w:t>
      </w:r>
      <w:r>
        <w:rPr>
          <w:rFonts w:ascii="Times New Roman" w:eastAsia="Times New Roman" w:hAnsi="Times New Roman" w:cs="Times New Roman"/>
          <w:b/>
          <w:bCs/>
          <w:i/>
          <w:iCs/>
          <w:color w:val="000000"/>
          <w:spacing w:val="0"/>
          <w:sz w:val="26"/>
          <w:shd w:val="clear" w:color="auto" w:fill="auto"/>
          <w:rtl w:val="0"/>
        </w:rPr>
        <w:t xml:space="preserve"> dukkha  sacca</w:t>
      </w:r>
      <w:r>
        <w:rPr>
          <w:rFonts w:ascii="Times New Roman" w:eastAsia="Times New Roman" w:hAnsi="Times New Roman" w:cs="Times New Roman"/>
          <w:color w:val="000000"/>
          <w:spacing w:val="0"/>
          <w:sz w:val="26"/>
          <w:shd w:val="clear" w:color="auto" w:fill="auto"/>
          <w:rtl w:val="0"/>
        </w:rPr>
        <w:t xml:space="preserve">  all  together,  as  corporeal  and  mental  units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pakal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makal</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right  ______  </w:t>
      </w:r>
      <w:r>
        <w:rPr>
          <w:rFonts w:ascii="Times New Roman" w:eastAsia="Times New Roman" w:hAnsi="Times New Roman" w:cs="Times New Roman"/>
          <w:color w:val="000000"/>
          <w:spacing w:val="3"/>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resultant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paccayuppaññ</w:t>
      </w:r>
      <w:r>
        <w:rPr>
          <w:rFonts w:ascii="Times New Roman" w:eastAsia="Times New Roman" w:hAnsi="Times New Roman" w:cs="Times New Roman"/>
          <w:color w:val="000000"/>
          <w:spacing w:val="0"/>
          <w:sz w:val="26"/>
          <w:shd w:val="clear" w:color="auto" w:fill="auto"/>
          <w:rtl w:val="0"/>
        </w:rPr>
        <w:t xml:space="preserve">ā  arises  randomly.  It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fixed  natural  law  that  those  all  kinds  of resultant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always arise as group commonly. Those resultant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worth  preparing  co-operatively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other  causes, </w:t>
      </w:r>
      <w:r>
        <w:rPr>
          <w:rFonts w:ascii="Times New Roman" w:eastAsia="Times New Roman" w:hAnsi="Times New Roman" w:cs="Times New Roman"/>
          <w:b/>
          <w:bCs/>
          <w:i/>
          <w:iCs/>
          <w:color w:val="000000"/>
          <w:spacing w:val="0"/>
          <w:sz w:val="26"/>
          <w:shd w:val="clear" w:color="auto" w:fill="auto"/>
          <w:rtl w:val="0"/>
        </w:rPr>
        <w:t xml:space="preserve"> gati</w:t>
      </w:r>
      <w:r>
        <w:rPr>
          <w:rFonts w:ascii="Times New Roman" w:eastAsia="Times New Roman" w:hAnsi="Times New Roman" w:cs="Times New Roman"/>
          <w:color w:val="000000"/>
          <w:spacing w:val="0"/>
          <w:sz w:val="26"/>
          <w:shd w:val="clear" w:color="auto" w:fill="auto"/>
          <w:rtl w:val="0"/>
        </w:rPr>
        <w:t xml:space="preserve">  (existence), </w:t>
      </w:r>
      <w:r>
        <w:rPr>
          <w:rFonts w:ascii="Times New Roman" w:eastAsia="Times New Roman" w:hAnsi="Times New Roman" w:cs="Times New Roman"/>
          <w:b/>
          <w:bCs/>
          <w:i/>
          <w:iCs/>
          <w:color w:val="000000"/>
          <w:spacing w:val="0"/>
          <w:sz w:val="26"/>
          <w:shd w:val="clear" w:color="auto" w:fill="auto"/>
          <w:rtl w:val="0"/>
        </w:rPr>
        <w:t xml:space="preserve"> upadhi</w:t>
      </w:r>
      <w:r>
        <w:rPr>
          <w:rFonts w:ascii="Times New Roman" w:eastAsia="Times New Roman" w:hAnsi="Times New Roman" w:cs="Times New Roman"/>
          <w:color w:val="000000"/>
          <w:spacing w:val="0"/>
          <w:sz w:val="26"/>
          <w:shd w:val="clear" w:color="auto" w:fill="auto"/>
          <w:rtl w:val="0"/>
        </w:rPr>
        <w:t xml:space="preserve">  (forceful personality), </w:t>
      </w:r>
      <w:r>
        <w:rPr>
          <w:rFonts w:ascii="Times New Roman" w:eastAsia="Times New Roman" w:hAnsi="Times New Roman" w:cs="Times New Roman"/>
          <w:b/>
          <w:bCs/>
          <w:i/>
          <w:iCs/>
          <w:color w:val="000000"/>
          <w:spacing w:val="4"/>
          <w:sz w:val="26"/>
          <w:shd w:val="clear" w:color="auto" w:fill="auto"/>
          <w:rtl w:val="0"/>
        </w:rPr>
        <w:t>k</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la</w:t>
      </w:r>
      <w:r>
        <w:rPr>
          <w:rFonts w:ascii="Times New Roman" w:eastAsia="Times New Roman" w:hAnsi="Times New Roman" w:cs="Times New Roman"/>
          <w:color w:val="000000"/>
          <w:spacing w:val="0"/>
          <w:sz w:val="26"/>
          <w:shd w:val="clear" w:color="auto" w:fill="auto"/>
          <w:rtl w:val="0"/>
        </w:rPr>
        <w:t xml:space="preserve"> (time), </w:t>
      </w:r>
      <w:r>
        <w:rPr>
          <w:rFonts w:ascii="Times New Roman" w:eastAsia="Times New Roman" w:hAnsi="Times New Roman" w:cs="Times New Roman"/>
          <w:b/>
          <w:bCs/>
          <w:i/>
          <w:iCs/>
          <w:color w:val="000000"/>
          <w:spacing w:val="0"/>
          <w:sz w:val="26"/>
          <w:shd w:val="clear" w:color="auto" w:fill="auto"/>
          <w:rtl w:val="0"/>
        </w:rPr>
        <w:t>payoga</w:t>
      </w:r>
      <w:r>
        <w:rPr>
          <w:rFonts w:ascii="Times New Roman" w:eastAsia="Times New Roman" w:hAnsi="Times New Roman" w:cs="Times New Roman"/>
          <w:color w:val="000000"/>
          <w:spacing w:val="0"/>
          <w:sz w:val="26"/>
          <w:shd w:val="clear" w:color="auto" w:fill="auto"/>
          <w:rtl w:val="0"/>
        </w:rPr>
        <w:t xml:space="preserve"> (exerting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oneself) but not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alone.  </w:t>
      </w:r>
    </w:p>
    <w:p>
      <w:pPr>
        <w:bidi w:val="0"/>
        <w:spacing w:before="0"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Groups of corporealities and mentalities called corporeal units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mental units are  worth  producing  all  together.  It  is  right.  _____  When  numerous  resultant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“paccayuppaññ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within  same  corporeal  unit,  mental  unit,  arise synchronously in one mind moment it is resulting from co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operative performance of respective cause of themselves. Due to occurrence of capable of producing resultant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sacca</w:t>
      </w:r>
      <w:r>
        <w:rPr>
          <w:rFonts w:ascii="Times New Roman" w:eastAsia="Times New Roman" w:hAnsi="Times New Roman" w:cs="Times New Roman"/>
          <w:color w:val="000000"/>
          <w:spacing w:val="0"/>
          <w:sz w:val="26"/>
          <w:shd w:val="clear" w:color="auto" w:fill="auto"/>
          <w:rtl w:val="0"/>
        </w:rPr>
        <w:t xml:space="preserve"> all together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in that way, that nature of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0"/>
          <w:sz w:val="26"/>
          <w:shd w:val="clear" w:color="auto" w:fill="auto"/>
          <w:rtl w:val="0"/>
        </w:rPr>
        <w:t xml:space="preserve"> of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becomes apparent. (</w:t>
      </w:r>
      <w:r>
        <w:rPr>
          <w:rFonts w:ascii="Times New Roman" w:eastAsia="Times New Roman" w:hAnsi="Times New Roman" w:cs="Times New Roman"/>
          <w:b/>
          <w:bCs/>
          <w:i/>
          <w:iCs/>
          <w:color w:val="000000"/>
          <w:spacing w:val="0"/>
          <w:sz w:val="26"/>
          <w:shd w:val="clear" w:color="auto" w:fill="auto"/>
          <w:rtl w:val="0"/>
        </w:rPr>
        <w:t>Vs-2 -33</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Then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ability to remove worries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defilements resulting in lacking from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defilement itself,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calm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peaceful. Therefore due to seeing on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2"/>
          <w:sz w:val="26"/>
          <w:shd w:val="clear" w:color="auto" w:fill="auto"/>
          <w:rtl w:val="0"/>
        </w:rPr>
        <w:t>sant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great worries) of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become apparent. It is similar to what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that due to seeing on the </w:t>
      </w:r>
      <w:r>
        <w:rPr>
          <w:rFonts w:ascii="Times New Roman" w:eastAsia="Times New Roman" w:hAnsi="Times New Roman" w:cs="Times New Roman"/>
          <w:color w:val="000000"/>
          <w:spacing w:val="1"/>
          <w:sz w:val="26"/>
          <w:shd w:val="clear" w:color="auto" w:fill="auto"/>
          <w:rtl w:val="0"/>
        </w:rPr>
        <w:t>beauty</w:t>
      </w:r>
      <w:r>
        <w:rPr>
          <w:rFonts w:ascii="Times New Roman" w:eastAsia="Times New Roman" w:hAnsi="Times New Roman" w:cs="Times New Roman"/>
          <w:color w:val="000000"/>
          <w:spacing w:val="0"/>
          <w:sz w:val="26"/>
          <w:shd w:val="clear" w:color="auto" w:fill="auto"/>
          <w:rtl w:val="0"/>
        </w:rPr>
        <w:t xml:space="preserve"> of female  celestial  being,  the  occurrence  of  ugliness  of  princess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Janapadakalay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ni</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Sundari</w:t>
      </w:r>
      <w:r>
        <w:rPr>
          <w:rFonts w:ascii="Times New Roman" w:eastAsia="Times New Roman" w:hAnsi="Times New Roman" w:cs="Times New Roman"/>
          <w:color w:val="000000"/>
          <w:spacing w:val="0"/>
          <w:sz w:val="26"/>
          <w:shd w:val="clear" w:color="auto" w:fill="auto"/>
          <w:rtl w:val="0"/>
        </w:rPr>
        <w:t xml:space="preserve"> becomes apparent as an old female monkey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Venerable Nanda</w:t>
      </w:r>
      <w:r>
        <w:rPr>
          <w:rFonts w:ascii="Times New Roman" w:eastAsia="Times New Roman" w:hAnsi="Times New Roman" w:cs="Times New Roman"/>
          <w:color w:val="000000"/>
          <w:spacing w:val="0"/>
          <w:sz w:val="26"/>
          <w:shd w:val="clear" w:color="auto" w:fill="auto"/>
          <w:rtl w:val="0"/>
        </w:rPr>
        <w:t xml:space="preserve">, The younger brother of the </w:t>
      </w:r>
      <w:r>
        <w:rPr>
          <w:rFonts w:ascii="Times New Roman" w:eastAsia="Times New Roman" w:hAnsi="Times New Roman" w:cs="Times New Roman"/>
          <w:b/>
          <w:bCs/>
          <w:i/>
          <w:iCs/>
          <w:color w:val="000000"/>
          <w:spacing w:val="0"/>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Vs-2-333</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Furthermore, due to </w:t>
      </w:r>
      <w:r>
        <w:rPr>
          <w:rFonts w:ascii="Times New Roman" w:eastAsia="Times New Roman" w:hAnsi="Times New Roman" w:cs="Times New Roman"/>
          <w:color w:val="000000"/>
          <w:spacing w:val="1"/>
          <w:sz w:val="26"/>
          <w:shd w:val="clear" w:color="auto" w:fill="auto"/>
          <w:rtl w:val="0"/>
        </w:rPr>
        <w:t>seeing</w:t>
      </w:r>
      <w:r>
        <w:rPr>
          <w:rFonts w:ascii="Times New Roman" w:eastAsia="Times New Roman" w:hAnsi="Times New Roman" w:cs="Times New Roman"/>
          <w:color w:val="000000"/>
          <w:spacing w:val="0"/>
          <w:sz w:val="26"/>
          <w:shd w:val="clear" w:color="auto" w:fill="auto"/>
          <w:rtl w:val="0"/>
        </w:rPr>
        <w:t xml:space="preserve"> on the Unconditioned element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has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permanence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change and alteration, the nature of change and alteration (</w:t>
      </w:r>
      <w:r>
        <w:rPr>
          <w:rFonts w:ascii="Times New Roman" w:eastAsia="Times New Roman" w:hAnsi="Times New Roman" w:cs="Times New Roman"/>
          <w:b/>
          <w:bCs/>
          <w:i/>
          <w:iCs/>
          <w:color w:val="000000"/>
          <w:spacing w:val="0"/>
          <w:sz w:val="26"/>
          <w:shd w:val="clear" w:color="auto" w:fill="auto"/>
          <w:rtl w:val="0"/>
        </w:rPr>
        <w:t>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w:t>
      </w:r>
      <w:r>
        <w:rPr>
          <w:rFonts w:ascii="Times New Roman" w:eastAsia="Times New Roman" w:hAnsi="Times New Roman" w:cs="Times New Roman"/>
          <w:color w:val="000000"/>
          <w:spacing w:val="0"/>
          <w:sz w:val="26"/>
          <w:shd w:val="clear" w:color="auto" w:fill="auto"/>
          <w:rtl w:val="0"/>
        </w:rPr>
        <w:t xml:space="preserve">), which is changing to the nature of aging and dissolution of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just after arising phase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becomes apparent. Thus it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need to </w:t>
      </w:r>
      <w:r>
        <w:rPr>
          <w:rFonts w:ascii="Times New Roman" w:eastAsia="Times New Roman" w:hAnsi="Times New Roman" w:cs="Times New Roman"/>
          <w:color w:val="000000"/>
          <w:spacing w:val="2"/>
          <w:sz w:val="26"/>
          <w:shd w:val="clear" w:color="auto" w:fill="auto"/>
          <w:rtl w:val="0"/>
        </w:rPr>
        <w:t>say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more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reasonable fact that due to seeing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“vipari</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ma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 change and alteration)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becomes apparent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result of contrast between their nature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marked. (</w:t>
      </w:r>
      <w:r>
        <w:rPr>
          <w:rFonts w:ascii="Times New Roman" w:eastAsia="Times New Roman" w:hAnsi="Times New Roman" w:cs="Times New Roman"/>
          <w:b/>
          <w:bCs/>
          <w:i/>
          <w:iCs/>
          <w:color w:val="000000"/>
          <w:spacing w:val="0"/>
          <w:sz w:val="26"/>
          <w:shd w:val="clear" w:color="auto" w:fill="auto"/>
          <w:rtl w:val="0"/>
        </w:rPr>
        <w:t>Vs-2- 333</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Furthermore, due to seeing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1"/>
          <w:sz w:val="26"/>
          <w:shd w:val="clear" w:color="auto" w:fill="auto"/>
          <w:rtl w:val="0"/>
        </w:rPr>
        <w:t>nid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(source) of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with  acquired  nature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ay</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hana</w:t>
      </w:r>
      <w:r>
        <w:rPr>
          <w:rFonts w:ascii="Times New Roman" w:eastAsia="Times New Roman" w:hAnsi="Times New Roman" w:cs="Times New Roman"/>
          <w:color w:val="000000"/>
          <w:spacing w:val="0"/>
          <w:sz w:val="26"/>
          <w:shd w:val="clear" w:color="auto" w:fill="auto"/>
          <w:rtl w:val="0"/>
        </w:rPr>
        <w:t xml:space="preserve">  (endeavouring)  becomes apparent in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this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can make over that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recognized as an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source of disease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nourishment is obvious due to seeing on arising of disease through taking unfavourable nourishment.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2- 333</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PAGE-512 </w:t>
      </w:r>
    </w:p>
    <w:p>
      <w:pPr>
        <w:bidi w:val="0"/>
        <w:spacing w:before="29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Due  to  seeing  on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which  occurs  without  associating  with suffering of rounds of rebirth, the nature of association with suffering of defilement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become apparent. Due to seeing on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which is the cause of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rounds of rebirth, the nature of impediment of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tying and oppressing in the lock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up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prison of rounds of rebirth, becomes apparent. (</w:t>
      </w:r>
      <w:r>
        <w:rPr>
          <w:rFonts w:ascii="Times New Roman" w:eastAsia="Times New Roman" w:hAnsi="Times New Roman" w:cs="Times New Roman"/>
          <w:b/>
          <w:bCs/>
          <w:i/>
          <w:iCs/>
          <w:color w:val="000000"/>
          <w:spacing w:val="0"/>
          <w:sz w:val="26"/>
          <w:shd w:val="clear" w:color="auto" w:fill="auto"/>
          <w:rtl w:val="0"/>
        </w:rPr>
        <w:t>Vs-2-333</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Furthermore  due  to  seeing  on </w:t>
      </w:r>
      <w:r>
        <w:rPr>
          <w:rFonts w:ascii="Times New Roman" w:eastAsia="Times New Roman" w:hAnsi="Times New Roman" w:cs="Times New Roman"/>
          <w:b/>
          <w:bCs/>
          <w:i/>
          <w:iCs/>
          <w:color w:val="000000"/>
          <w:spacing w:val="0"/>
          <w:sz w:val="26"/>
          <w:shd w:val="clear" w:color="auto" w:fill="auto"/>
          <w:rtl w:val="0"/>
        </w:rPr>
        <w:t xml:space="preserve"> “samudaya  sacca”</w:t>
      </w:r>
      <w:r>
        <w:rPr>
          <w:rFonts w:ascii="Times New Roman" w:eastAsia="Times New Roman" w:hAnsi="Times New Roman" w:cs="Times New Roman"/>
          <w:color w:val="000000"/>
          <w:spacing w:val="0"/>
          <w:sz w:val="26"/>
          <w:shd w:val="clear" w:color="auto" w:fill="auto"/>
          <w:rtl w:val="0"/>
        </w:rPr>
        <w:t xml:space="preserve">,  which  always  lacks  of quiescence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unfailing  associating  with  defilements,  the  nature  of </w:t>
      </w:r>
      <w:r>
        <w:rPr>
          <w:rFonts w:ascii="Times New Roman" w:eastAsia="Times New Roman" w:hAnsi="Times New Roman" w:cs="Times New Roman"/>
          <w:b/>
          <w:bCs/>
          <w:i/>
          <w:iCs/>
          <w:color w:val="000000"/>
          <w:spacing w:val="0"/>
          <w:sz w:val="26"/>
          <w:shd w:val="clear" w:color="auto" w:fill="auto"/>
          <w:rtl w:val="0"/>
        </w:rPr>
        <w:t>viveka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 </w:t>
      </w:r>
      <w:r>
        <w:rPr>
          <w:rFonts w:ascii="Times New Roman" w:eastAsia="Times New Roman" w:hAnsi="Times New Roman" w:cs="Times New Roman"/>
          <w:color w:val="000000"/>
          <w:spacing w:val="0"/>
          <w:sz w:val="26"/>
          <w:shd w:val="clear" w:color="auto" w:fill="auto"/>
          <w:rtl w:val="0"/>
        </w:rPr>
        <w:t xml:space="preserve"> (seclusion),  which  is  void  of  four  kinds  of  ground  (</w:t>
      </w:r>
      <w:r>
        <w:rPr>
          <w:rFonts w:ascii="Times New Roman" w:eastAsia="Times New Roman" w:hAnsi="Times New Roman" w:cs="Times New Roman"/>
          <w:b/>
          <w:bCs/>
          <w:i/>
          <w:iCs/>
          <w:color w:val="000000"/>
          <w:spacing w:val="0"/>
          <w:sz w:val="26"/>
          <w:shd w:val="clear" w:color="auto" w:fill="auto"/>
          <w:rtl w:val="0"/>
        </w:rPr>
        <w:t>upadhi</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with the nature of </w:t>
      </w:r>
      <w:r>
        <w:rPr>
          <w:rFonts w:ascii="Times New Roman" w:eastAsia="Times New Roman" w:hAnsi="Times New Roman" w:cs="Times New Roman"/>
          <w:b/>
          <w:bCs/>
          <w:i/>
          <w:iCs/>
          <w:color w:val="000000"/>
          <w:spacing w:val="2"/>
          <w:sz w:val="26"/>
          <w:shd w:val="clear" w:color="auto" w:fill="auto"/>
          <w:rtl w:val="0"/>
        </w:rPr>
        <w:t>nissara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(deliverance), becomes apparent. Due to seeing on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1"/>
          <w:sz w:val="26"/>
          <w:shd w:val="clear" w:color="auto" w:fill="auto"/>
          <w:rtl w:val="0"/>
        </w:rPr>
        <w:t>asa</w:t>
      </w:r>
      <w:r>
        <w:rPr>
          <w:rFonts w:ascii="Times New Roman" w:eastAsia="Times New Roman" w:hAnsi="Times New Roman" w:cs="Times New Roman"/>
          <w:color w:val="000000"/>
          <w:spacing w:val="1"/>
          <w:sz w:val="26"/>
          <w:shd w:val="clear" w:color="auto" w:fill="auto"/>
          <w:rtl w:val="0"/>
        </w:rPr>
        <w:t>ń</w:t>
      </w:r>
      <w:r>
        <w:rPr>
          <w:rFonts w:ascii="Times New Roman" w:eastAsia="Times New Roman" w:hAnsi="Times New Roman" w:cs="Times New Roman"/>
          <w:b/>
          <w:bCs/>
          <w:i/>
          <w:iCs/>
          <w:color w:val="000000"/>
          <w:spacing w:val="1"/>
          <w:sz w:val="26"/>
          <w:shd w:val="clear" w:color="auto" w:fill="auto"/>
          <w:rtl w:val="0"/>
        </w:rPr>
        <w:t>kha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(unconditioned) of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become apparent. It is right. _____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has never seen the Noble path,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previously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long  infinite  rounds  of  rebirth.  Although unexperienced Noble Path occurs with marvelous nature which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never seen in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long  infinite  rounds  of  rebirth,  it  can  occur  only  when  the  supporting  factors  of efficiency  of  determinative  dependence  of  successive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are available, resulting in occurrence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0"/>
          <w:sz w:val="26"/>
          <w:shd w:val="clear" w:color="auto" w:fill="auto"/>
          <w:rtl w:val="0"/>
        </w:rPr>
        <w:t>sappaccaya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 cause)  only.  After  seeing  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with  that  nature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khata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cause (</w:t>
      </w:r>
      <w:r>
        <w:rPr>
          <w:rFonts w:ascii="Times New Roman" w:eastAsia="Times New Roman" w:hAnsi="Times New Roman" w:cs="Times New Roman"/>
          <w:b/>
          <w:bCs/>
          <w:i/>
          <w:iCs/>
          <w:color w:val="000000"/>
          <w:spacing w:val="0"/>
          <w:sz w:val="26"/>
          <w:shd w:val="clear" w:color="auto" w:fill="auto"/>
          <w:rtl w:val="0"/>
        </w:rPr>
        <w:t>appaccayadhamma</w:t>
      </w:r>
      <w:r>
        <w:rPr>
          <w:rFonts w:ascii="Times New Roman" w:eastAsia="Times New Roman" w:hAnsi="Times New Roman" w:cs="Times New Roman"/>
          <w:color w:val="000000"/>
          <w:spacing w:val="0"/>
          <w:sz w:val="26"/>
          <w:shd w:val="clear" w:color="auto" w:fill="auto"/>
          <w:rtl w:val="0"/>
        </w:rPr>
        <w:t xml:space="preserve">), becomes apparent. Then due to seeing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amata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 </w:t>
      </w:r>
      <w:r>
        <w:rPr>
          <w:rFonts w:ascii="Times New Roman" w:eastAsia="Times New Roman" w:hAnsi="Times New Roman" w:cs="Times New Roman"/>
          <w:color w:val="000000"/>
          <w:spacing w:val="0"/>
          <w:sz w:val="26"/>
          <w:shd w:val="clear" w:color="auto" w:fill="auto"/>
          <w:rtl w:val="0"/>
        </w:rPr>
        <w:t xml:space="preserve">(deathless) of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which lacks the nature of dissolution, becomes apparent. It is right _____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presence of occurrence of the nature of dissolution </w:t>
      </w:r>
      <w:r>
        <w:rPr>
          <w:rFonts w:ascii="Times New Roman" w:eastAsia="Times New Roman" w:hAnsi="Times New Roman" w:cs="Times New Roman"/>
          <w:color w:val="000000"/>
          <w:spacing w:val="2"/>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death,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similar to poision. The Noble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same as the medicine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with poisionous nature, become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panacea</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leads to deethless state. It will be apparent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this way. (</w:t>
      </w:r>
      <w:r>
        <w:rPr>
          <w:rFonts w:ascii="Times New Roman" w:eastAsia="Times New Roman" w:hAnsi="Times New Roman" w:cs="Times New Roman"/>
          <w:b/>
          <w:bCs/>
          <w:i/>
          <w:iCs/>
          <w:color w:val="000000"/>
          <w:spacing w:val="0"/>
          <w:sz w:val="26"/>
          <w:shd w:val="clear" w:color="auto" w:fill="auto"/>
          <w:rtl w:val="0"/>
        </w:rPr>
        <w:t>Vs-2-33</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Furthermore, due to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known and seen in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way, that is explained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stage of </w:t>
      </w:r>
      <w:r>
        <w:rPr>
          <w:rFonts w:ascii="Times New Roman" w:eastAsia="Times New Roman" w:hAnsi="Times New Roman" w:cs="Times New Roman"/>
          <w:b/>
          <w:bCs/>
          <w:i/>
          <w:iCs/>
          <w:color w:val="000000"/>
          <w:spacing w:val="1"/>
          <w:sz w:val="26"/>
          <w:shd w:val="clear" w:color="auto" w:fill="auto"/>
          <w:rtl w:val="0"/>
        </w:rPr>
        <w:t>magg</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maggañ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dessana visuddhi</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this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the cause of reaching 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Noble Path only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cause of reaching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although the desire (</w:t>
      </w:r>
      <w:r>
        <w:rPr>
          <w:rFonts w:ascii="Times New Roman" w:eastAsia="Times New Roman" w:hAnsi="Times New Roman" w:cs="Times New Roman"/>
          <w:b/>
          <w:bCs/>
          <w:i/>
          <w:iCs/>
          <w:color w:val="000000"/>
          <w:spacing w:val="0"/>
          <w:sz w:val="26"/>
          <w:shd w:val="clear" w:color="auto" w:fill="auto"/>
          <w:rtl w:val="0"/>
        </w:rPr>
        <w:t>nikanti</w:t>
      </w:r>
      <w:r>
        <w:rPr>
          <w:rFonts w:ascii="Times New Roman" w:eastAsia="Times New Roman" w:hAnsi="Times New Roman" w:cs="Times New Roman"/>
          <w:color w:val="000000"/>
          <w:spacing w:val="0"/>
          <w:sz w:val="26"/>
          <w:shd w:val="clear" w:color="auto" w:fill="auto"/>
          <w:rtl w:val="0"/>
        </w:rPr>
        <w:t xml:space="preserve">) which is worth reaching to praise as the Noble Path, arises quiescently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stage of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udayabbayañ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hetu</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 cause of reaching 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with acquired nature of </w:t>
      </w:r>
      <w:r>
        <w:rPr>
          <w:rFonts w:ascii="Times New Roman" w:eastAsia="Times New Roman" w:hAnsi="Times New Roman" w:cs="Times New Roman"/>
          <w:b/>
          <w:bCs/>
          <w:i/>
          <w:iCs/>
          <w:color w:val="000000"/>
          <w:spacing w:val="2"/>
          <w:sz w:val="26"/>
          <w:shd w:val="clear" w:color="auto" w:fill="auto"/>
          <w:rtl w:val="0"/>
        </w:rPr>
        <w:t>niyy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releasing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rounds of rebirth, becomes  apparent.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seeing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subtle </w:t>
      </w:r>
      <w:r>
        <w:rPr>
          <w:rFonts w:ascii="Times New Roman" w:eastAsia="Times New Roman" w:hAnsi="Times New Roman" w:cs="Times New Roman"/>
          <w:b/>
          <w:bCs/>
          <w:i/>
          <w:iCs/>
          <w:color w:val="000000"/>
          <w:spacing w:val="0"/>
          <w:sz w:val="26"/>
          <w:shd w:val="clear" w:color="auto" w:fill="auto"/>
          <w:rtl w:val="0"/>
        </w:rPr>
        <w:t xml:space="preserve"> nirodha  sacca</w:t>
      </w:r>
      <w:r>
        <w:rPr>
          <w:rFonts w:ascii="Times New Roman" w:eastAsia="Times New Roman" w:hAnsi="Times New Roman" w:cs="Times New Roman"/>
          <w:color w:val="000000"/>
          <w:spacing w:val="0"/>
          <w:sz w:val="26"/>
          <w:shd w:val="clear" w:color="auto" w:fill="auto"/>
          <w:rtl w:val="0"/>
        </w:rPr>
        <w:t xml:space="preserve">,  the  nature  of </w:t>
      </w:r>
      <w:r>
        <w:rPr>
          <w:rFonts w:ascii="Times New Roman" w:eastAsia="Times New Roman" w:hAnsi="Times New Roman" w:cs="Times New Roman"/>
          <w:b/>
          <w:bCs/>
          <w:i/>
          <w:iCs/>
          <w:color w:val="000000"/>
          <w:spacing w:val="0"/>
          <w:sz w:val="26"/>
          <w:shd w:val="clear" w:color="auto" w:fill="auto"/>
          <w:rtl w:val="0"/>
        </w:rPr>
        <w:t>dassana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i.e, an occurrence of capable of seeing on the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becomes apparent. It is similar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fact that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who sees </w:t>
      </w:r>
      <w:r>
        <w:rPr>
          <w:rFonts w:ascii="Times New Roman" w:eastAsia="Times New Roman" w:hAnsi="Times New Roman" w:cs="Times New Roman"/>
          <w:color w:val="000000"/>
          <w:spacing w:val="2"/>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subtle visible objects, the occurrence of clearness of the eye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clear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sensitivity  becomes  apparent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eye-clear-  sensitivity  is  very  clear.</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seeing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with great faults of capable of reaching to great worries, the nature of </w:t>
      </w:r>
      <w:r>
        <w:rPr>
          <w:rFonts w:ascii="Times New Roman" w:eastAsia="Times New Roman" w:hAnsi="Times New Roman" w:cs="Times New Roman"/>
          <w:b/>
          <w:bCs/>
          <w:i/>
          <w:iCs/>
          <w:color w:val="000000"/>
          <w:spacing w:val="0"/>
          <w:sz w:val="26"/>
          <w:shd w:val="clear" w:color="auto" w:fill="auto"/>
          <w:rtl w:val="0"/>
        </w:rPr>
        <w:t>adhipateyya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i.e., an contrast occurrence of chief to finish off fire of defilements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to see Four Noble Truths,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becomes apparent. It is similar to the fact that due to seeing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poor with great pains and diseases, the noble occurrence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kingship with great wealth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attendants, becomes apparent. (</w:t>
      </w:r>
      <w:r>
        <w:rPr>
          <w:rFonts w:ascii="Times New Roman" w:eastAsia="Times New Roman" w:hAnsi="Times New Roman" w:cs="Times New Roman"/>
          <w:b/>
          <w:bCs/>
          <w:i/>
          <w:iCs/>
          <w:color w:val="000000"/>
          <w:spacing w:val="0"/>
          <w:sz w:val="26"/>
          <w:shd w:val="clear" w:color="auto" w:fill="auto"/>
          <w:rtl w:val="0"/>
        </w:rPr>
        <w:t>Vs-2- 333,334</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PAGE-513 </w:t>
      </w:r>
    </w:p>
    <w:p>
      <w:pPr>
        <w:bidi w:val="0"/>
        <w:spacing w:before="293"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Thus, due to obvious occurrence of These Four Noble Truths, i.e., each nature called </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ţţ</w:t>
      </w:r>
      <w:r>
        <w:rPr>
          <w:rFonts w:ascii="Times New Roman" w:eastAsia="Times New Roman" w:hAnsi="Times New Roman" w:cs="Times New Roman"/>
          <w:b/>
          <w:bCs/>
          <w:i/>
          <w:iCs/>
          <w:color w:val="000000"/>
          <w:spacing w:val="3"/>
          <w:sz w:val="26"/>
          <w:shd w:val="clear" w:color="auto" w:fill="auto"/>
          <w:rtl w:val="0"/>
        </w:rPr>
        <w:t>ha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specific nature  of  respective  Truth  and  remaining  three  kinds  of  nature  other  than  these specific kinds of nature called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īļ</w:t>
      </w:r>
      <w:r>
        <w:rPr>
          <w:rFonts w:ascii="Times New Roman" w:eastAsia="Times New Roman" w:hAnsi="Times New Roman" w:cs="Times New Roman"/>
          <w:b/>
          <w:bCs/>
          <w:i/>
          <w:iCs/>
          <w:color w:val="000000"/>
          <w:spacing w:val="0"/>
          <w:sz w:val="26"/>
          <w:shd w:val="clear" w:color="auto" w:fill="auto"/>
          <w:rtl w:val="0"/>
        </w:rPr>
        <w:t>ana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y</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hana</w:t>
      </w:r>
      <w:r>
        <w:rPr>
          <w:rFonts w:ascii="Times New Roman" w:eastAsia="Times New Roman" w:hAnsi="Times New Roman" w:cs="Times New Roman"/>
          <w:color w:val="000000"/>
          <w:spacing w:val="3"/>
          <w:sz w:val="26"/>
          <w:shd w:val="clear" w:color="auto" w:fill="auto"/>
          <w:rtl w:val="0"/>
        </w:rPr>
        <w:t>ţţ</w:t>
      </w:r>
      <w:r>
        <w:rPr>
          <w:rFonts w:ascii="Times New Roman" w:eastAsia="Times New Roman" w:hAnsi="Times New Roman" w:cs="Times New Roman"/>
          <w:b/>
          <w:bCs/>
          <w:i/>
          <w:iCs/>
          <w:color w:val="000000"/>
          <w:spacing w:val="3"/>
          <w:sz w:val="26"/>
          <w:shd w:val="clear" w:color="auto" w:fill="auto"/>
          <w:rtl w:val="0"/>
        </w:rPr>
        <w:t>ha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nissara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niyy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seeing on other each kind of Truths, Four kinds of meaning of each Truth are preached in detail. It should be recognized the fact that at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 moment),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kinds of those (16) nature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known and seen penetratively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single Noble  Path-Knowledge  which  achieves  four  functions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Four</w:t>
      </w:r>
      <w:r>
        <w:rPr>
          <w:rFonts w:ascii="Times New Roman" w:eastAsia="Times New Roman" w:hAnsi="Times New Roman" w:cs="Times New Roman"/>
          <w:color w:val="000000"/>
          <w:spacing w:val="0"/>
          <w:sz w:val="26"/>
          <w:shd w:val="clear" w:color="auto" w:fill="auto"/>
          <w:rtl w:val="0"/>
        </w:rPr>
        <w:t xml:space="preserve">  Noble  Truths simultaneously.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Vs</w:t>
      </w:r>
      <w:r>
        <w:rPr>
          <w:rFonts w:ascii="Times New Roman" w:eastAsia="Times New Roman" w:hAnsi="Times New Roman" w:cs="Times New Roman"/>
          <w:b/>
          <w:bCs/>
          <w:i/>
          <w:iCs/>
          <w:color w:val="000000"/>
          <w:spacing w:val="0"/>
          <w:sz w:val="26"/>
          <w:shd w:val="clear" w:color="auto" w:fill="auto"/>
          <w:rtl w:val="0"/>
        </w:rPr>
        <w:t xml:space="preserve"> -2-334</w:t>
      </w:r>
      <w:r>
        <w:rPr>
          <w:rFonts w:ascii="Times New Roman" w:eastAsia="Times New Roman" w:hAnsi="Times New Roman" w:cs="Times New Roman"/>
          <w:color w:val="000000"/>
          <w:spacing w:val="0"/>
          <w:sz w:val="26"/>
          <w:shd w:val="clear" w:color="auto" w:fill="auto"/>
          <w:rtl w:val="0"/>
        </w:rPr>
        <w:t xml:space="preserve">) </w:t>
      </w:r>
    </w:p>
    <w:p>
      <w:pPr>
        <w:numPr>
          <w:ilvl w:val="0"/>
          <w:numId w:val="155"/>
        </w:numPr>
        <w:bidi w:val="0"/>
        <w:spacing w:before="318" w:after="0" w:line="286" w:lineRule="exact"/>
        <w:ind w:right="-200"/>
        <w:jc w:val="both"/>
      </w:pPr>
      <w:r>
        <w:rPr>
          <w:rFonts w:ascii="Times New Roman" w:eastAsia="Times New Roman" w:hAnsi="Times New Roman" w:cs="Times New Roman"/>
          <w:b/>
          <w:bCs/>
          <w:color w:val="000000"/>
          <w:spacing w:val="-2147483648"/>
          <w:sz w:val="26"/>
          <w:shd w:val="clear" w:color="auto" w:fill="auto"/>
          <w:rtl w:val="0"/>
        </w:rPr>
        <w:t>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b/>
          <w:bCs/>
          <w:color w:val="000000"/>
          <w:spacing w:val="0"/>
          <w:sz w:val="26"/>
          <w:shd w:val="clear" w:color="auto" w:fill="auto"/>
          <w:rtl w:val="0"/>
        </w:rPr>
        <w:t xml:space="preserve"> (realization by full understanding) </w:t>
      </w:r>
    </w:p>
    <w:p>
      <w:pPr>
        <w:bidi w:val="0"/>
        <w:spacing w:before="7"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There are three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pariññ</w:t>
      </w:r>
      <w:r>
        <w:rPr>
          <w:rFonts w:ascii="Times New Roman" w:eastAsia="Times New Roman" w:hAnsi="Times New Roman" w:cs="Times New Roman"/>
          <w:color w:val="000000"/>
          <w:spacing w:val="0"/>
          <w:sz w:val="26"/>
          <w:shd w:val="clear" w:color="auto" w:fill="auto"/>
          <w:rtl w:val="0"/>
        </w:rPr>
        <w:t xml:space="preserve">ā (full understanding)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i.e, </w:t>
      </w:r>
    </w:p>
    <w:p>
      <w:pPr>
        <w:numPr>
          <w:ilvl w:val="0"/>
          <w:numId w:val="156"/>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full understanding on objects  </w:t>
      </w:r>
    </w:p>
    <w:p>
      <w:pPr>
        <w:numPr>
          <w:ilvl w:val="0"/>
          <w:numId w:val="156"/>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full  understanding  on  propagation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Knowledge </w:t>
      </w:r>
    </w:p>
    <w:p>
      <w:pPr>
        <w:numPr>
          <w:ilvl w:val="0"/>
          <w:numId w:val="157"/>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full  understanding  on  abandoning  of  conditioned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things. </w:t>
      </w:r>
    </w:p>
    <w:p>
      <w:pPr>
        <w:numPr>
          <w:ilvl w:val="0"/>
          <w:numId w:val="158"/>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____ </w:t>
      </w:r>
      <w:r>
        <w:rPr>
          <w:rFonts w:ascii="Times New Roman" w:eastAsia="Times New Roman" w:hAnsi="Times New Roman" w:cs="Times New Roman"/>
          <w:b/>
          <w:bCs/>
          <w:i/>
          <w:iCs/>
          <w:color w:val="000000"/>
          <w:spacing w:val="0"/>
          <w:sz w:val="26"/>
          <w:shd w:val="clear" w:color="auto" w:fill="auto"/>
          <w:rtl w:val="0"/>
        </w:rPr>
        <w:t xml:space="preserve"> tassa  </w:t>
      </w:r>
      <w:r>
        <w:rPr>
          <w:rFonts w:ascii="Times New Roman" w:eastAsia="Times New Roman" w:hAnsi="Times New Roman" w:cs="Times New Roman"/>
          <w:b/>
          <w:bCs/>
          <w:i/>
          <w:iCs/>
          <w:color w:val="000000"/>
          <w:spacing w:val="1"/>
          <w:sz w:val="26"/>
          <w:shd w:val="clear" w:color="auto" w:fill="auto"/>
          <w:rtl w:val="0"/>
        </w:rPr>
        <w:t>sappaccayan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mar</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pabhijanan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ve</w:t>
      </w:r>
      <w:r>
        <w:rPr>
          <w:rFonts w:ascii="Times New Roman" w:eastAsia="Times New Roman" w:hAnsi="Times New Roman" w:cs="Times New Roman"/>
          <w:color w:val="000000"/>
          <w:spacing w:val="5"/>
          <w:sz w:val="26"/>
          <w:shd w:val="clear" w:color="auto" w:fill="auto"/>
          <w:rtl w:val="0"/>
        </w:rPr>
        <w:t>ņ</w:t>
      </w:r>
      <w:r>
        <w:rPr>
          <w:rFonts w:ascii="Times New Roman" w:eastAsia="Times New Roman" w:hAnsi="Times New Roman" w:cs="Times New Roman"/>
          <w:b/>
          <w:bCs/>
          <w:i/>
          <w:iCs/>
          <w:color w:val="000000"/>
          <w:spacing w:val="5"/>
          <w:sz w:val="26"/>
          <w:shd w:val="clear" w:color="auto" w:fill="auto"/>
          <w:rtl w:val="0"/>
        </w:rPr>
        <w:t>ik</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Vs-2-334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Knowledge  of  Analysing  Mentality  and  Corporeality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mar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b/>
          <w:bCs/>
          <w:i/>
          <w:iCs/>
          <w:color w:val="000000"/>
          <w:spacing w:val="0"/>
          <w:sz w:val="26"/>
          <w:shd w:val="clear" w:color="auto" w:fill="auto"/>
          <w:rtl w:val="0"/>
        </w:rPr>
        <w:t xml:space="preserve"> pariccheda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Knowledge of Discerning Cause and Condition (</w:t>
      </w:r>
      <w:r>
        <w:rPr>
          <w:rFonts w:ascii="Times New Roman" w:eastAsia="Times New Roman" w:hAnsi="Times New Roman" w:cs="Times New Roman"/>
          <w:b/>
          <w:bCs/>
          <w:i/>
          <w:iCs/>
          <w:color w:val="000000"/>
          <w:spacing w:val="0"/>
          <w:sz w:val="26"/>
          <w:shd w:val="clear" w:color="auto" w:fill="auto"/>
          <w:rtl w:val="0"/>
        </w:rPr>
        <w:t>paccaya pariggahañ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are  capable  of  knowing  and  seeing  on  mentality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corporeality together with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penetratively up to the field of ultimate reality,  are  the  specific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full  understanding  on  objects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concerning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none of </w:t>
      </w:r>
      <w:r>
        <w:rPr>
          <w:rFonts w:ascii="Times New Roman" w:eastAsia="Times New Roman" w:hAnsi="Times New Roman" w:cs="Times New Roman"/>
          <w:b/>
          <w:bCs/>
          <w:i/>
          <w:iCs/>
          <w:color w:val="000000"/>
          <w:spacing w:val="2"/>
          <w:sz w:val="26"/>
          <w:shd w:val="clear" w:color="auto" w:fill="auto"/>
          <w:rtl w:val="0"/>
        </w:rPr>
        <w:t>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w:t>
      </w:r>
      <w:r>
        <w:rPr>
          <w:rFonts w:ascii="Times New Roman" w:eastAsia="Times New Roman" w:hAnsi="Times New Roman" w:cs="Times New Roman"/>
          <w:color w:val="000000"/>
          <w:spacing w:val="0"/>
          <w:sz w:val="26"/>
          <w:shd w:val="clear" w:color="auto" w:fill="auto"/>
          <w:rtl w:val="0"/>
        </w:rPr>
        <w:t xml:space="preserve"> other than </w:t>
      </w:r>
      <w:r>
        <w:rPr>
          <w:rFonts w:ascii="Times New Roman" w:eastAsia="Times New Roman" w:hAnsi="Times New Roman" w:cs="Times New Roman"/>
          <w:b/>
          <w:bCs/>
          <w:i/>
          <w:iCs/>
          <w:color w:val="000000"/>
          <w:spacing w:val="3"/>
          <w:sz w:val="26"/>
          <w:shd w:val="clear" w:color="auto" w:fill="auto"/>
          <w:rtl w:val="0"/>
        </w:rPr>
        <w:t>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tapariññ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those are standing and occurring as the sphere of that </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indeed.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2- 334</w:t>
      </w:r>
      <w:r>
        <w:rPr>
          <w:rFonts w:ascii="Times New Roman" w:eastAsia="Times New Roman" w:hAnsi="Times New Roman" w:cs="Times New Roman"/>
          <w:color w:val="000000"/>
          <w:spacing w:val="0"/>
          <w:sz w:val="26"/>
          <w:shd w:val="clear" w:color="auto" w:fill="auto"/>
          <w:rtl w:val="0"/>
        </w:rPr>
        <w:t xml:space="preserve">) </w:t>
      </w:r>
    </w:p>
    <w:p>
      <w:pPr>
        <w:numPr>
          <w:ilvl w:val="0"/>
          <w:numId w:val="159"/>
        </w:numPr>
        <w:bidi w:val="0"/>
        <w:spacing w:before="11"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b/>
          <w:bCs/>
          <w:i/>
          <w:iCs/>
          <w:color w:val="000000"/>
          <w:spacing w:val="0"/>
          <w:sz w:val="26"/>
          <w:shd w:val="clear" w:color="auto" w:fill="auto"/>
          <w:rtl w:val="0"/>
        </w:rPr>
        <w:t>Parli Quotation (Vs-2-334)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stages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beginning  of </w:t>
      </w:r>
      <w:r>
        <w:rPr>
          <w:rFonts w:ascii="Times New Roman" w:eastAsia="Times New Roman" w:hAnsi="Times New Roman" w:cs="Times New Roman"/>
          <w:b/>
          <w:bCs/>
          <w:i/>
          <w:iCs/>
          <w:color w:val="000000"/>
          <w:spacing w:val="0"/>
          <w:sz w:val="26"/>
          <w:shd w:val="clear" w:color="auto" w:fill="auto"/>
          <w:rtl w:val="0"/>
        </w:rPr>
        <w:t xml:space="preserve"> nayavipassan</w:t>
      </w:r>
      <w:r>
        <w:rPr>
          <w:rFonts w:ascii="Times New Roman" w:eastAsia="Times New Roman" w:hAnsi="Times New Roman" w:cs="Times New Roman"/>
          <w:color w:val="000000"/>
          <w:spacing w:val="0"/>
          <w:sz w:val="26"/>
          <w:shd w:val="clear" w:color="auto" w:fill="auto"/>
          <w:rtl w:val="0"/>
        </w:rPr>
        <w:t xml:space="preserve">ā  called </w:t>
      </w:r>
      <w:r>
        <w:rPr>
          <w:rFonts w:ascii="Times New Roman" w:eastAsia="Times New Roman" w:hAnsi="Times New Roman" w:cs="Times New Roman"/>
          <w:b/>
          <w:bCs/>
          <w:i/>
          <w:iCs/>
          <w:color w:val="000000"/>
          <w:spacing w:val="1"/>
          <w:sz w:val="26"/>
          <w:shd w:val="clear" w:color="auto" w:fill="auto"/>
          <w:rtl w:val="0"/>
        </w:rPr>
        <w:t>kal</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pasammasana</w:t>
      </w:r>
      <w:r>
        <w:rPr>
          <w:rFonts w:ascii="Times New Roman" w:eastAsia="Times New Roman" w:hAnsi="Times New Roman" w:cs="Times New Roman"/>
          <w:color w:val="000000"/>
          <w:spacing w:val="0"/>
          <w:sz w:val="26"/>
          <w:shd w:val="clear" w:color="auto" w:fill="auto"/>
          <w:rtl w:val="0"/>
        </w:rPr>
        <w:t xml:space="preserve"> till the Knowledge of Adaptation, which are occurring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having reasoned deductively  and scrutinizing as </w:t>
      </w:r>
      <w:r>
        <w:rPr>
          <w:rFonts w:ascii="Times New Roman" w:eastAsia="Times New Roman" w:hAnsi="Times New Roman" w:cs="Times New Roman"/>
          <w:b/>
          <w:bCs/>
          <w:i/>
          <w:iCs/>
          <w:color w:val="000000"/>
          <w:spacing w:val="0"/>
          <w:sz w:val="26"/>
          <w:shd w:val="clear" w:color="auto" w:fill="auto"/>
          <w:rtl w:val="0"/>
        </w:rPr>
        <w:t>anicca, dukkha, anatta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all kinds of conditioned things together with causal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the specific sphere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mi</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(full  understanding  on  propagation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practice). Those are standing and occurring as the sphere of that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334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Even the knowledge of Adaptation arises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conditioned things through impermanence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xml:space="preserve">) etc. There is nothing to </w:t>
      </w:r>
      <w:r>
        <w:rPr>
          <w:rFonts w:ascii="Times New Roman" w:eastAsia="Times New Roman" w:hAnsi="Times New Roman" w:cs="Times New Roman"/>
          <w:color w:val="000000"/>
          <w:spacing w:val="2"/>
          <w:sz w:val="26"/>
          <w:shd w:val="clear" w:color="auto" w:fill="auto"/>
          <w:rtl w:val="0"/>
        </w:rPr>
        <w:t>say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those preceding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the Knowledge of Reflection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isankh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 object of conditioned things, etc. Therefore it is designated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sphere of </w:t>
      </w: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up</w:t>
      </w:r>
      <w:r>
        <w:rPr>
          <w:rFonts w:ascii="Times New Roman" w:eastAsia="Times New Roman" w:hAnsi="Times New Roman" w:cs="Times New Roman"/>
          <w:color w:val="000000"/>
          <w:spacing w:val="0"/>
          <w:sz w:val="26"/>
          <w:shd w:val="clear" w:color="auto" w:fill="auto"/>
          <w:rtl w:val="0"/>
        </w:rPr>
        <w:t xml:space="preserve"> to the Knowledge of Adaptation. 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reasonable question that both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also  worth  designating  in  this  sphere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however although </w:t>
      </w:r>
      <w:r>
        <w:rPr>
          <w:rFonts w:ascii="Times New Roman" w:eastAsia="Times New Roman" w:hAnsi="Times New Roman" w:cs="Times New Roman"/>
          <w:color w:val="000000"/>
          <w:spacing w:val="1"/>
          <w:sz w:val="26"/>
          <w:shd w:val="clear" w:color="auto" w:fill="auto"/>
          <w:rtl w:val="0"/>
        </w:rPr>
        <w:t>both</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worth getting,  due to discerning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objects  of  corporealities  and  mentalities  together  with  causal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also  worth  getting,  due  to  distinguishing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phenomena  of impermanence,  suffering,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self  of  conditioned  things  after  abandoning defilements  temporarily,  these  two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full  understanding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cannot </w:t>
      </w:r>
      <w:r>
        <w:rPr>
          <w:rFonts w:ascii="Times New Roman" w:eastAsia="Times New Roman" w:hAnsi="Times New Roman" w:cs="Times New Roman"/>
          <w:color w:val="000000"/>
          <w:spacing w:val="0"/>
          <w:sz w:val="26"/>
          <w:shd w:val="clear" w:color="auto" w:fill="auto"/>
          <w:rtl w:val="0"/>
        </w:rPr>
        <w:t xml:space="preserve">perform significantly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functions of reasoning and scrutinizing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phenomena of impermanence, suffering,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self of conditioned things as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does, with the  result  that  it  says  that  these  are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specific  sphere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ave</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ikabh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mi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PAGE-514 </w:t>
      </w:r>
    </w:p>
    <w:p>
      <w:pPr>
        <w:numPr>
          <w:ilvl w:val="0"/>
          <w:numId w:val="160"/>
        </w:numPr>
        <w:bidi w:val="0"/>
        <w:spacing w:before="30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_____ </w:t>
      </w:r>
      <w:r>
        <w:rPr>
          <w:rFonts w:ascii="Times New Roman" w:eastAsia="Times New Roman" w:hAnsi="Times New Roman" w:cs="Times New Roman"/>
          <w:b/>
          <w:bCs/>
          <w:i/>
          <w:iCs/>
          <w:color w:val="000000"/>
          <w:spacing w:val="0"/>
          <w:sz w:val="26"/>
          <w:shd w:val="clear" w:color="auto" w:fill="auto"/>
          <w:rtl w:val="0"/>
        </w:rPr>
        <w:t>Pali Quotation (Vs-2-335)</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left"/>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practices  performing  from  the  Knowledge  of  Dissolution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bhanganupassan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to the Noble Path-Knowledge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designated as the sphere of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 full understanding on abandoning of conditioned things). Due to penetrative distinguishing on both phenomena of impermanence, suffering, non-self of conditioned  things  through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asammoha</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Uncoditioned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5"/>
          <w:sz w:val="26"/>
          <w:shd w:val="clear" w:color="auto" w:fill="auto"/>
          <w:rtl w:val="0"/>
        </w:rPr>
        <w:t>ā</w:t>
      </w:r>
      <w:r>
        <w:rPr>
          <w:rFonts w:ascii="Times New Roman" w:eastAsia="Times New Roman" w:hAnsi="Times New Roman" w:cs="Times New Roman"/>
          <w:b/>
          <w:bCs/>
          <w:i/>
          <w:iCs/>
          <w:color w:val="000000"/>
          <w:spacing w:val="5"/>
          <w:sz w:val="26"/>
          <w:shd w:val="clear" w:color="auto" w:fill="auto"/>
          <w:rtl w:val="0"/>
        </w:rPr>
        <w:t>ramma</w:t>
      </w:r>
      <w:r>
        <w:rPr>
          <w:rFonts w:ascii="Times New Roman" w:eastAsia="Times New Roman" w:hAnsi="Times New Roman" w:cs="Times New Roman"/>
          <w:color w:val="000000"/>
          <w:spacing w:val="5"/>
          <w:sz w:val="26"/>
          <w:shd w:val="clear" w:color="auto" w:fill="auto"/>
          <w:rtl w:val="0"/>
        </w:rPr>
        <w:t>ņ</w:t>
      </w:r>
      <w:r>
        <w:rPr>
          <w:rFonts w:ascii="Times New Roman" w:eastAsia="Times New Roman" w:hAnsi="Times New Roman" w:cs="Times New Roman"/>
          <w:b/>
          <w:bCs/>
          <w:i/>
          <w:iCs/>
          <w:color w:val="000000"/>
          <w:spacing w:val="5"/>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the  Noble  Path-Knowledge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worth designating as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directly. When analysing on penetrative knowing on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through  the  function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nabhisamaya</w:t>
      </w:r>
      <w:r>
        <w:rPr>
          <w:rFonts w:ascii="Times New Roman" w:eastAsia="Times New Roman" w:hAnsi="Times New Roman" w:cs="Times New Roman"/>
          <w:color w:val="000000"/>
          <w:spacing w:val="0"/>
          <w:sz w:val="26"/>
          <w:shd w:val="clear" w:color="auto" w:fill="auto"/>
          <w:rtl w:val="0"/>
        </w:rPr>
        <w:t xml:space="preserve">  of  the Noble  Ones,  this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is  essential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designate  really.  If  means  that  the  nature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known</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so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a- sammohapa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vedha</w:t>
      </w:r>
      <w:r>
        <w:rPr>
          <w:rFonts w:ascii="Times New Roman" w:eastAsia="Times New Roman" w:hAnsi="Times New Roman" w:cs="Times New Roman"/>
          <w:color w:val="000000"/>
          <w:spacing w:val="0"/>
          <w:sz w:val="26"/>
          <w:shd w:val="clear" w:color="auto" w:fill="auto"/>
          <w:rtl w:val="0"/>
        </w:rPr>
        <w:t xml:space="preserve"> (= penetrative knowing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seeing without infatuation). It is due to  occurrence  of  beneficial  result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means that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preceding full understanding,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carried </w:t>
      </w:r>
      <w:r>
        <w:rPr>
          <w:rFonts w:ascii="Times New Roman" w:eastAsia="Times New Roman" w:hAnsi="Times New Roman" w:cs="Times New Roman"/>
          <w:color w:val="000000"/>
          <w:spacing w:val="1"/>
          <w:sz w:val="26"/>
          <w:shd w:val="clear" w:color="auto" w:fill="auto"/>
          <w:rtl w:val="0"/>
        </w:rPr>
        <w:t>out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attainment of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only. (Vs-2-335,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-2-507,</w:t>
      </w:r>
      <w:r>
        <w:rPr>
          <w:rFonts w:ascii="Times New Roman" w:eastAsia="Times New Roman" w:hAnsi="Times New Roman" w:cs="Times New Roman"/>
          <w:b/>
          <w:bCs/>
          <w:i/>
          <w:iCs/>
          <w:color w:val="000000"/>
          <w:spacing w:val="0"/>
          <w:sz w:val="26"/>
          <w:shd w:val="clear" w:color="auto" w:fill="auto"/>
          <w:rtl w:val="0"/>
        </w:rPr>
        <w:t xml:space="preserve"> 508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In other words, ____ Both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are </w:t>
      </w:r>
      <w:r>
        <w:rPr>
          <w:rFonts w:ascii="Times New Roman" w:eastAsia="Times New Roman" w:hAnsi="Times New Roman" w:cs="Times New Roman"/>
          <w:color w:val="000000"/>
          <w:spacing w:val="1"/>
          <w:sz w:val="26"/>
          <w:shd w:val="clear" w:color="auto" w:fill="auto"/>
          <w:rtl w:val="0"/>
        </w:rPr>
        <w:t>also</w:t>
      </w:r>
      <w:r>
        <w:rPr>
          <w:rFonts w:ascii="Times New Roman" w:eastAsia="Times New Roman" w:hAnsi="Times New Roman" w:cs="Times New Roman"/>
          <w:color w:val="000000"/>
          <w:spacing w:val="0"/>
          <w:sz w:val="26"/>
          <w:shd w:val="clear" w:color="auto" w:fill="auto"/>
          <w:rtl w:val="0"/>
        </w:rPr>
        <w:t xml:space="preserve"> beneficial result called that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 eradication of defilements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attainment of the Noble Path). It is right._____ Those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full understanding occur in order to give rise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only. Then such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abandoned, and then it is natural fixed occurrence that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both </w:t>
      </w:r>
      <w:r>
        <w:rPr>
          <w:rFonts w:ascii="Times New Roman" w:eastAsia="Times New Roman" w:hAnsi="Times New Roman" w:cs="Times New Roman"/>
          <w:b/>
          <w:bCs/>
          <w:i/>
          <w:iCs/>
          <w:color w:val="000000"/>
          <w:spacing w:val="4"/>
          <w:sz w:val="26"/>
          <w:shd w:val="clear" w:color="auto" w:fill="auto"/>
          <w:rtl w:val="0"/>
        </w:rPr>
        <w:t>ñ</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 the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has been known thoroughly)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t</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ritadhamma</w:t>
      </w:r>
      <w:r>
        <w:rPr>
          <w:rFonts w:ascii="Times New Roman" w:eastAsia="Times New Roman" w:hAnsi="Times New Roman" w:cs="Times New Roman"/>
          <w:color w:val="000000"/>
          <w:spacing w:val="0"/>
          <w:sz w:val="26"/>
          <w:shd w:val="clear" w:color="auto" w:fill="auto"/>
          <w:rtl w:val="0"/>
        </w:rPr>
        <w:t xml:space="preserve"> (= the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has been scrutinized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reasoned inductively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generalizing on three general characters). All three  kinds  of  full  understanding,  therefore,  are  the  function  of  the  Noble  Path- Knowledge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indirectly. It is because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facts as follows. _____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is explained that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such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abandoned, and then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natural fixed occurrence that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both </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tadhamma</w:t>
      </w:r>
      <w:r>
        <w:rPr>
          <w:rFonts w:ascii="Times New Roman" w:eastAsia="Times New Roman" w:hAnsi="Times New Roman" w:cs="Times New Roman"/>
          <w:color w:val="000000"/>
          <w:spacing w:val="0"/>
          <w:sz w:val="26"/>
          <w:shd w:val="clear" w:color="auto" w:fill="auto"/>
          <w:rtl w:val="0"/>
        </w:rPr>
        <w:t xml:space="preserve"> (= the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has been  known  thoroughly)  and </w:t>
      </w:r>
      <w:r>
        <w:rPr>
          <w:rFonts w:ascii="Times New Roman" w:eastAsia="Times New Roman" w:hAnsi="Times New Roman" w:cs="Times New Roman"/>
          <w:b/>
          <w:bCs/>
          <w:i/>
          <w:iCs/>
          <w:color w:val="000000"/>
          <w:spacing w:val="0"/>
          <w:sz w:val="26"/>
          <w:shd w:val="clear" w:color="auto" w:fill="auto"/>
          <w:rtl w:val="0"/>
        </w:rPr>
        <w:t xml:space="preserve"> t</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ritadhamma</w:t>
      </w:r>
      <w:r>
        <w:rPr>
          <w:rFonts w:ascii="Times New Roman" w:eastAsia="Times New Roman" w:hAnsi="Times New Roman" w:cs="Times New Roman"/>
          <w:color w:val="000000"/>
          <w:spacing w:val="0"/>
          <w:sz w:val="26"/>
          <w:shd w:val="clear" w:color="auto" w:fill="auto"/>
          <w:rtl w:val="0"/>
        </w:rPr>
        <w:t xml:space="preserve">  (=  the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scrutinized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reasoned inductively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generalizing on  three general characters)</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because  both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can  not  occur  in  the  absence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if  the  function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finished,  that  of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t</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also finished. It is right. _____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can be said that when the Noble Path-Knowledge arise through </w:t>
      </w:r>
      <w:r>
        <w:rPr>
          <w:rFonts w:ascii="Times New Roman" w:eastAsia="Times New Roman" w:hAnsi="Times New Roman" w:cs="Times New Roman"/>
          <w:b/>
          <w:bCs/>
          <w:i/>
          <w:iCs/>
          <w:color w:val="000000"/>
          <w:spacing w:val="1"/>
          <w:sz w:val="26"/>
          <w:shd w:val="clear" w:color="auto" w:fill="auto"/>
          <w:rtl w:val="0"/>
        </w:rPr>
        <w:t>pariññ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bhisamaya</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it knows penetratively specific characters of each ultimate element, five aggregates clinging to existence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nakkhandha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dukkha sacca</w:t>
      </w:r>
      <w:r>
        <w:rPr>
          <w:rFonts w:ascii="Times New Roman" w:eastAsia="Times New Roman" w:hAnsi="Times New Roman" w:cs="Times New Roman"/>
          <w:color w:val="000000"/>
          <w:spacing w:val="0"/>
          <w:sz w:val="26"/>
          <w:shd w:val="clear" w:color="auto" w:fill="auto"/>
          <w:rtl w:val="0"/>
        </w:rPr>
        <w:t xml:space="preserve">, as well as general characters called </w:t>
      </w:r>
      <w:r>
        <w:rPr>
          <w:rFonts w:ascii="Times New Roman" w:eastAsia="Times New Roman" w:hAnsi="Times New Roman" w:cs="Times New Roman"/>
          <w:b/>
          <w:bCs/>
          <w:i/>
          <w:iCs/>
          <w:color w:val="000000"/>
          <w:spacing w:val="0"/>
          <w:sz w:val="26"/>
          <w:shd w:val="clear" w:color="auto" w:fill="auto"/>
          <w:rtl w:val="0"/>
        </w:rPr>
        <w:t>anicca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dukkha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anatta</w:t>
      </w:r>
      <w:r>
        <w:rPr>
          <w:rFonts w:ascii="Times New Roman" w:eastAsia="Times New Roman" w:hAnsi="Times New Roman" w:cs="Times New Roman"/>
          <w:color w:val="000000"/>
          <w:spacing w:val="0"/>
          <w:sz w:val="26"/>
          <w:shd w:val="clear" w:color="auto" w:fill="auto"/>
          <w:rtl w:val="0"/>
        </w:rPr>
        <w:t xml:space="preserve"> of those ultimate elements respectively. It is because  the  Noble  Path-Knowledge  has  eradicated  delusion  which  is  capable  of concealing on specific and general characters of those ultimate elements, not to be known,  through  relinguishing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extirpation  (</w:t>
      </w:r>
      <w:r>
        <w:rPr>
          <w:rFonts w:ascii="Times New Roman" w:eastAsia="Times New Roman" w:hAnsi="Times New Roman" w:cs="Times New Roman"/>
          <w:b/>
          <w:bCs/>
          <w:i/>
          <w:iCs/>
          <w:color w:val="000000"/>
          <w:spacing w:val="0"/>
          <w:sz w:val="26"/>
          <w:shd w:val="clear" w:color="auto" w:fill="auto"/>
          <w:rtl w:val="0"/>
        </w:rPr>
        <w:t xml:space="preserve">samuccheda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should  be </w:t>
      </w:r>
      <w:r>
        <w:rPr>
          <w:rFonts w:ascii="Times New Roman" w:eastAsia="Times New Roman" w:hAnsi="Times New Roman" w:cs="Times New Roman"/>
          <w:color w:val="000000"/>
          <w:spacing w:val="0"/>
          <w:sz w:val="26"/>
          <w:shd w:val="clear" w:color="auto" w:fill="auto"/>
          <w:rtl w:val="0"/>
        </w:rPr>
        <w:t xml:space="preserve">understood that all three kinds of full understanding, therefore, are the function of the Noble Path-Knowledge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indirectly.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334,335;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-2-507,</w:t>
      </w:r>
      <w:r>
        <w:rPr>
          <w:rFonts w:ascii="Times New Roman" w:eastAsia="Times New Roman" w:hAnsi="Times New Roman" w:cs="Times New Roman"/>
          <w:b/>
          <w:bCs/>
          <w:i/>
          <w:iCs/>
          <w:color w:val="000000"/>
          <w:spacing w:val="0"/>
          <w:sz w:val="26"/>
          <w:shd w:val="clear" w:color="auto" w:fill="auto"/>
          <w:rtl w:val="0"/>
        </w:rPr>
        <w:t xml:space="preserve"> 508</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PAGE-515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9.17.B </w:t>
      </w:r>
      <w:r>
        <w:rPr>
          <w:rFonts w:ascii="Times New Roman" w:eastAsia="Times New Roman" w:hAnsi="Times New Roman" w:cs="Times New Roman"/>
          <w:b/>
          <w:bCs/>
          <w:i/>
          <w:iCs/>
          <w:color w:val="000000"/>
          <w:spacing w:val="1"/>
          <w:sz w:val="26"/>
          <w:shd w:val="clear" w:color="auto" w:fill="auto"/>
          <w:rtl w:val="0"/>
        </w:rPr>
        <w:t>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nabhisamaya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realization through abandonment) </w:t>
      </w:r>
    </w:p>
    <w:p>
      <w:pPr>
        <w:bidi w:val="0"/>
        <w:spacing w:before="1" w:after="14"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There are three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abandonment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concerning with abandoning of defilements, viz, </w:t>
      </w:r>
    </w:p>
    <w:p>
      <w:pPr>
        <w:numPr>
          <w:ilvl w:val="0"/>
          <w:numId w:val="161"/>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vikkhambhanappah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moderate duration) </w:t>
      </w:r>
    </w:p>
    <w:p>
      <w:pPr>
        <w:numPr>
          <w:ilvl w:val="0"/>
          <w:numId w:val="161"/>
        </w:numPr>
        <w:bidi w:val="0"/>
        <w:spacing w:before="12"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with temporariness) </w:t>
      </w:r>
    </w:p>
    <w:p>
      <w:pPr>
        <w:numPr>
          <w:ilvl w:val="0"/>
          <w:numId w:val="161"/>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samucchedappah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(abandonment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extirpation). </w:t>
      </w:r>
    </w:p>
    <w:p>
      <w:pPr>
        <w:bidi w:val="0"/>
        <w:spacing w:before="301" w:after="0" w:line="297" w:lineRule="exact"/>
        <w:ind w:left="0" w:right="-8" w:firstLine="0"/>
        <w:jc w:val="both"/>
      </w:pPr>
      <w:r>
        <w:rPr>
          <w:rFonts w:ascii="Times New Roman" w:eastAsia="Times New Roman" w:hAnsi="Times New Roman" w:cs="Times New Roman"/>
          <w:b/>
          <w:bCs/>
          <w:color w:val="000000"/>
          <w:spacing w:val="0"/>
          <w:sz w:val="26"/>
          <w:shd w:val="clear" w:color="auto" w:fill="auto"/>
          <w:rtl w:val="0"/>
        </w:rPr>
        <w:t xml:space="preserve">B.1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vikkhambhanapah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Among  those  three  kinds,  as  spreading  out  of duckweeds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putting of earthen pot into water with duckweeds, the abandonment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moderate duration of opposite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hindrance ... etc,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mundane concentration  of  various  absorptions,  is  designated  as </w:t>
      </w:r>
      <w:r>
        <w:rPr>
          <w:rFonts w:ascii="Times New Roman" w:eastAsia="Times New Roman" w:hAnsi="Times New Roman" w:cs="Times New Roman"/>
          <w:b/>
          <w:bCs/>
          <w:i/>
          <w:iCs/>
          <w:color w:val="000000"/>
          <w:spacing w:val="0"/>
          <w:sz w:val="26"/>
          <w:shd w:val="clear" w:color="auto" w:fill="auto"/>
          <w:rtl w:val="0"/>
        </w:rPr>
        <w:t xml:space="preserve"> vikkhambhana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Hindrance of desire to sensual pleasure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kamacchandan</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vara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are not stood in the  continuity  of  mind  and  mental  concomitant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out  bursting  nature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pariyu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the mind is not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those hindrances etc, through such mode.  Performance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prohibiting  not  to  be  oppressed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mode  is  called </w:t>
      </w:r>
      <w:r>
        <w:rPr>
          <w:rFonts w:ascii="Times New Roman" w:eastAsia="Times New Roman" w:hAnsi="Times New Roman" w:cs="Times New Roman"/>
          <w:b/>
          <w:bCs/>
          <w:i/>
          <w:iCs/>
          <w:color w:val="000000"/>
          <w:spacing w:val="0"/>
          <w:sz w:val="26"/>
          <w:shd w:val="clear" w:color="auto" w:fill="auto"/>
          <w:rtl w:val="0"/>
        </w:rPr>
        <w:t>vikkhambhana</w:t>
      </w:r>
      <w:r>
        <w:rPr>
          <w:rFonts w:ascii="Times New Roman" w:eastAsia="Times New Roman" w:hAnsi="Times New Roman" w:cs="Times New Roman"/>
          <w:color w:val="000000"/>
          <w:spacing w:val="0"/>
          <w:sz w:val="26"/>
          <w:shd w:val="clear" w:color="auto" w:fill="auto"/>
          <w:rtl w:val="0"/>
        </w:rPr>
        <w:t xml:space="preserve">  (abandonment).  That  abandonment  can  be  said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  kind  of relinquishing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resulting  in  designated  as </w:t>
      </w:r>
      <w:r>
        <w:rPr>
          <w:rFonts w:ascii="Times New Roman" w:eastAsia="Times New Roman" w:hAnsi="Times New Roman" w:cs="Times New Roman"/>
          <w:b/>
          <w:bCs/>
          <w:i/>
          <w:iCs/>
          <w:color w:val="000000"/>
          <w:spacing w:val="0"/>
          <w:sz w:val="26"/>
          <w:shd w:val="clear" w:color="auto" w:fill="auto"/>
          <w:rtl w:val="0"/>
        </w:rPr>
        <w:t xml:space="preserve"> vikkhambhana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with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moderate  duration).  It  can  be  found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Pali  Text  as follows._____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1"/>
          <w:sz w:val="26"/>
          <w:shd w:val="clear" w:color="auto" w:fill="auto"/>
          <w:rtl w:val="0"/>
        </w:rPr>
        <w:t>vikkhambhanapph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neñca</w:t>
      </w:r>
      <w:r>
        <w:rPr>
          <w:rFonts w:ascii="Times New Roman" w:eastAsia="Times New Roman" w:hAnsi="Times New Roman" w:cs="Times New Roman"/>
          <w:b/>
          <w:bCs/>
          <w:i/>
          <w:iCs/>
          <w:color w:val="000000"/>
          <w:spacing w:val="0"/>
          <w:sz w:val="26"/>
          <w:shd w:val="clear" w:color="auto" w:fill="auto"/>
          <w:rtl w:val="0"/>
        </w:rPr>
        <w:t xml:space="preserve"> n</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vara</w:t>
      </w:r>
      <w:r>
        <w:rPr>
          <w:rFonts w:ascii="Times New Roman" w:eastAsia="Times New Roman" w:hAnsi="Times New Roman" w:cs="Times New Roman"/>
          <w:color w:val="000000"/>
          <w:spacing w:val="0"/>
          <w:sz w:val="26"/>
          <w:shd w:val="clear" w:color="auto" w:fill="auto"/>
          <w:rtl w:val="0"/>
        </w:rPr>
        <w:t>ņā</w:t>
      </w:r>
      <w:r>
        <w:rPr>
          <w:rFonts w:ascii="Times New Roman" w:eastAsia="Times New Roman" w:hAnsi="Times New Roman" w:cs="Times New Roman"/>
          <w:b/>
          <w:bCs/>
          <w:i/>
          <w:iCs/>
          <w:color w:val="000000"/>
          <w:spacing w:val="0"/>
          <w:sz w:val="26"/>
          <w:shd w:val="clear" w:color="auto" w:fill="auto"/>
          <w:rtl w:val="0"/>
        </w:rPr>
        <w:t xml:space="preserve">nam </w:t>
      </w:r>
      <w:r>
        <w:rPr>
          <w:rFonts w:ascii="Times New Roman" w:eastAsia="Times New Roman" w:hAnsi="Times New Roman" w:cs="Times New Roman"/>
          <w:b/>
          <w:bCs/>
          <w:i/>
          <w:iCs/>
          <w:color w:val="000000"/>
          <w:spacing w:val="2"/>
          <w:sz w:val="26"/>
          <w:shd w:val="clear" w:color="auto" w:fill="auto"/>
          <w:rtl w:val="0"/>
        </w:rPr>
        <w:t>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nam</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vayato</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26</w:t>
      </w:r>
      <w:r>
        <w:rPr>
          <w:rFonts w:ascii="Times New Roman" w:eastAsia="Times New Roman" w:hAnsi="Times New Roman" w:cs="Times New Roman"/>
          <w:color w:val="000000"/>
          <w:spacing w:val="0"/>
          <w:sz w:val="26"/>
          <w:shd w:val="clear" w:color="auto" w:fill="auto"/>
          <w:rtl w:val="0"/>
        </w:rPr>
        <w:t xml:space="preserve">) </w:t>
      </w:r>
    </w:p>
    <w:p>
      <w:pPr>
        <w:numPr>
          <w:ilvl w:val="0"/>
          <w:numId w:val="162"/>
        </w:numPr>
        <w:bidi w:val="0"/>
        <w:spacing w:before="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and abandonment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relinquishing of defilements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who develops the first absorption</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26</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Relinquishig of hindrances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2"/>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preached through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etc.  It  should  be  recognized  the  fact  that  kind  of  preaching  is  performed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obvious occurrence in others also, such as, “this person has the consciousness that is not  suppressed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anger  and  lacking  in  sloth  and  torpor,”  etc.  It  is  right,  _____ Hindrances are unaable to supress immediately the mind of practice both before and after  the  absorption.  Initial  application,  sustained  application,  pleasurable  interest, agreeable  feeling,  perception  of  form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pasaññ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etc.,  are  removed  during  the moment, entering into the second, third, </w:t>
      </w:r>
      <w:r>
        <w:rPr>
          <w:rFonts w:ascii="Times New Roman" w:eastAsia="Times New Roman" w:hAnsi="Times New Roman" w:cs="Times New Roman"/>
          <w:color w:val="000000"/>
          <w:spacing w:val="1"/>
          <w:sz w:val="26"/>
          <w:shd w:val="clear" w:color="auto" w:fill="auto"/>
          <w:rtl w:val="0"/>
        </w:rPr>
        <w:t>fourth</w:t>
      </w:r>
      <w:r>
        <w:rPr>
          <w:rFonts w:ascii="Times New Roman" w:eastAsia="Times New Roman" w:hAnsi="Times New Roman" w:cs="Times New Roman"/>
          <w:color w:val="000000"/>
          <w:spacing w:val="0"/>
          <w:sz w:val="26"/>
          <w:shd w:val="clear" w:color="auto" w:fill="auto"/>
          <w:rtl w:val="0"/>
        </w:rPr>
        <w:t xml:space="preserve"> absorptions etc. Although those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removed in that way,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hindances</w:t>
      </w:r>
      <w:r>
        <w:rPr>
          <w:rFonts w:ascii="Times New Roman" w:eastAsia="Times New Roman" w:hAnsi="Times New Roman" w:cs="Times New Roman"/>
          <w:color w:val="000000"/>
          <w:spacing w:val="0"/>
          <w:sz w:val="26"/>
          <w:shd w:val="clear" w:color="auto" w:fill="auto"/>
          <w:rtl w:val="0"/>
        </w:rPr>
        <w:t xml:space="preserve">) can arise in the continuum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who just emerges  from  various  absorptions,  the  second  absorption  ...  etc.  This  is  because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absorption can be achieved through the consciousness of sensuous sphere (=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consciousness of sensuous sphere arises). (</w:t>
      </w:r>
      <w:r>
        <w:rPr>
          <w:rFonts w:ascii="Times New Roman" w:eastAsia="Times New Roman" w:hAnsi="Times New Roman" w:cs="Times New Roman"/>
          <w:b/>
          <w:bCs/>
          <w:i/>
          <w:iCs/>
          <w:color w:val="000000"/>
          <w:spacing w:val="0"/>
          <w:sz w:val="26"/>
          <w:shd w:val="clear" w:color="auto" w:fill="auto"/>
          <w:rtl w:val="0"/>
        </w:rPr>
        <w:t xml:space="preserve">Vs-2-335, </w:t>
      </w:r>
      <w:r>
        <w:rPr>
          <w:rFonts w:ascii="Times New Roman" w:eastAsia="Times New Roman" w:hAnsi="Times New Roman" w:cs="Times New Roman"/>
          <w:b/>
          <w:bCs/>
          <w:i/>
          <w:iCs/>
          <w:color w:val="000000"/>
          <w:spacing w:val="2"/>
          <w:sz w:val="26"/>
          <w:shd w:val="clear" w:color="auto" w:fill="auto"/>
          <w:rtl w:val="0"/>
        </w:rPr>
        <w:t>Mah</w:t>
      </w:r>
      <w:r>
        <w:rPr>
          <w:rFonts w:ascii="Times New Roman" w:eastAsia="Times New Roman" w:hAnsi="Times New Roman" w:cs="Times New Roman"/>
          <w:color w:val="000000"/>
          <w:spacing w:val="2"/>
          <w:sz w:val="26"/>
          <w:shd w:val="clear" w:color="auto" w:fill="auto"/>
          <w:rtl w:val="0"/>
        </w:rPr>
        <w:t>āţī</w:t>
      </w:r>
      <w:r>
        <w:rPr>
          <w:rFonts w:ascii="Times New Roman" w:eastAsia="Times New Roman" w:hAnsi="Times New Roman" w:cs="Times New Roman"/>
          <w:b/>
          <w:bCs/>
          <w:i/>
          <w:iCs/>
          <w:color w:val="000000"/>
          <w:spacing w:val="2"/>
          <w:sz w:val="26"/>
          <w:shd w:val="clear" w:color="auto" w:fill="auto"/>
          <w:rtl w:val="0"/>
        </w:rPr>
        <w:t xml:space="preserve">-2- </w:t>
      </w:r>
      <w:r>
        <w:rPr>
          <w:rFonts w:ascii="Times New Roman" w:eastAsia="Times New Roman" w:hAnsi="Times New Roman" w:cs="Times New Roman"/>
          <w:b/>
          <w:bCs/>
          <w:i/>
          <w:iCs/>
          <w:color w:val="000000"/>
          <w:spacing w:val="0"/>
          <w:sz w:val="26"/>
          <w:shd w:val="clear" w:color="auto" w:fill="auto"/>
          <w:rtl w:val="0"/>
        </w:rPr>
        <w:t>508</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It is explained the words,</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hindrances are unable to suppress immediately the mind of practice both before and after the absorption,</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just acquired absorption  only.  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well  developed  and  proficient  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pagunajh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hindrances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unable  to  suppress  until  last  death- consciousness. In other words _____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should be recognized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fact that both former part of practice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pubbabh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gapa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period before absorption and during </w:t>
      </w:r>
    </w:p>
    <w:p>
      <w:pPr>
        <w:bidi w:val="0"/>
        <w:spacing w:before="0"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endeavouring to attain absorption,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in the continuum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who is </w:t>
      </w:r>
      <w:r>
        <w:rPr>
          <w:rFonts w:ascii="Times New Roman" w:eastAsia="Times New Roman" w:hAnsi="Times New Roman" w:cs="Times New Roman"/>
          <w:color w:val="000000"/>
          <w:spacing w:val="1"/>
          <w:sz w:val="26"/>
          <w:shd w:val="clear" w:color="auto" w:fill="auto"/>
          <w:rtl w:val="0"/>
        </w:rPr>
        <w:t>busy</w:t>
      </w:r>
      <w:r>
        <w:rPr>
          <w:rFonts w:ascii="Times New Roman" w:eastAsia="Times New Roman" w:hAnsi="Times New Roman" w:cs="Times New Roman"/>
          <w:color w:val="000000"/>
          <w:spacing w:val="0"/>
          <w:sz w:val="26"/>
          <w:shd w:val="clear" w:color="auto" w:fill="auto"/>
          <w:rtl w:val="0"/>
        </w:rPr>
        <w:t xml:space="preserve"> with various  social  dealings,  hindrances  are  </w:t>
      </w:r>
      <w:r>
        <w:rPr>
          <w:rFonts w:ascii="Times New Roman" w:eastAsia="Times New Roman" w:hAnsi="Times New Roman" w:cs="Times New Roman"/>
          <w:color w:val="000000"/>
          <w:spacing w:val="1"/>
          <w:sz w:val="26"/>
          <w:shd w:val="clear" w:color="auto" w:fill="auto"/>
          <w:rtl w:val="0"/>
        </w:rPr>
        <w:t>unable</w:t>
      </w:r>
      <w:r>
        <w:rPr>
          <w:rFonts w:ascii="Times New Roman" w:eastAsia="Times New Roman" w:hAnsi="Times New Roman" w:cs="Times New Roman"/>
          <w:color w:val="000000"/>
          <w:spacing w:val="0"/>
          <w:sz w:val="26"/>
          <w:shd w:val="clear" w:color="auto" w:fill="auto"/>
          <w:rtl w:val="0"/>
        </w:rPr>
        <w:t xml:space="preserve">  to  suppress  the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mind  immediately.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-2-508</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 </w:t>
      </w:r>
    </w:p>
    <w:p>
      <w:pPr>
        <w:bidi w:val="0"/>
        <w:spacing w:before="291" w:after="0" w:line="299" w:lineRule="exact"/>
        <w:ind w:left="0" w:right="-6" w:firstLine="0"/>
        <w:jc w:val="both"/>
      </w:pPr>
      <w:r>
        <w:rPr>
          <w:rFonts w:ascii="Times New Roman" w:eastAsia="Times New Roman" w:hAnsi="Times New Roman" w:cs="Times New Roman"/>
          <w:b/>
          <w:bCs/>
          <w:color w:val="000000"/>
          <w:spacing w:val="0"/>
          <w:sz w:val="26"/>
          <w:shd w:val="clear" w:color="auto" w:fill="auto"/>
          <w:rtl w:val="0"/>
        </w:rPr>
        <w:t xml:space="preserve">B. 2. (1)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_____ As the cloud of darkness disappears at night due to lighting  on  open  oil  lamp,  abandoning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various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which  are  worth abandoning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opposite nature of causal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called various kinds of knowledge that are partial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is designated as </w:t>
      </w:r>
      <w:r>
        <w:rPr>
          <w:rFonts w:ascii="Times New Roman" w:eastAsia="Times New Roman" w:hAnsi="Times New Roman" w:cs="Times New Roman"/>
          <w:b/>
          <w:bCs/>
          <w:i/>
          <w:iCs/>
          <w:color w:val="000000"/>
          <w:spacing w:val="1"/>
          <w:sz w:val="26"/>
          <w:shd w:val="clear" w:color="auto" w:fill="auto"/>
          <w:rtl w:val="0"/>
        </w:rPr>
        <w:t>tadangapah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abandonment with temporariness). (This word can be said in order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show such kind of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that is reaching into the field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It should be recognized  the  fact  the  various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worth  abandoning,  can  be abandoned  temporarily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purifying  of  virtue  (</w:t>
      </w:r>
      <w:r>
        <w:rPr>
          <w:rFonts w:ascii="Times New Roman" w:eastAsia="Times New Roman" w:hAnsi="Times New Roman" w:cs="Times New Roman"/>
          <w:b/>
          <w:bCs/>
          <w:i/>
          <w:iCs/>
          <w:color w:val="000000"/>
          <w:spacing w:val="0"/>
          <w:sz w:val="26"/>
          <w:shd w:val="clear" w:color="auto" w:fill="auto"/>
          <w:rtl w:val="0"/>
        </w:rPr>
        <w:t>s</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lavisodhana</w:t>
      </w:r>
      <w:r>
        <w:rPr>
          <w:rFonts w:ascii="Times New Roman" w:eastAsia="Times New Roman" w:hAnsi="Times New Roman" w:cs="Times New Roman"/>
          <w:color w:val="000000"/>
          <w:spacing w:val="0"/>
          <w:sz w:val="26"/>
          <w:shd w:val="clear" w:color="auto" w:fill="auto"/>
          <w:rtl w:val="0"/>
        </w:rPr>
        <w:t>)  etc.  (</w:t>
      </w:r>
      <w:r>
        <w:rPr>
          <w:rFonts w:ascii="Times New Roman" w:eastAsia="Times New Roman" w:hAnsi="Times New Roman" w:cs="Times New Roman"/>
          <w:b/>
          <w:bCs/>
          <w:i/>
          <w:iCs/>
          <w:color w:val="000000"/>
          <w:spacing w:val="0"/>
          <w:sz w:val="26"/>
          <w:shd w:val="clear" w:color="auto" w:fill="auto"/>
          <w:rtl w:val="0"/>
        </w:rPr>
        <w:t xml:space="preserve">Vs-2-  335,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-2-508,</w:t>
      </w:r>
      <w:r>
        <w:rPr>
          <w:rFonts w:ascii="Times New Roman" w:eastAsia="Times New Roman" w:hAnsi="Times New Roman" w:cs="Times New Roman"/>
          <w:b/>
          <w:bCs/>
          <w:i/>
          <w:iCs/>
          <w:color w:val="000000"/>
          <w:spacing w:val="0"/>
          <w:sz w:val="26"/>
          <w:shd w:val="clear" w:color="auto" w:fill="auto"/>
          <w:rtl w:val="0"/>
        </w:rPr>
        <w:t xml:space="preserve"> 509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71" w:firstLine="720"/>
        <w:jc w:val="left"/>
      </w:pPr>
      <w:r>
        <w:rPr>
          <w:rFonts w:ascii="Times New Roman" w:eastAsia="Times New Roman" w:hAnsi="Times New Roman" w:cs="Times New Roman"/>
          <w:color w:val="000000"/>
          <w:spacing w:val="0"/>
          <w:sz w:val="26"/>
          <w:shd w:val="clear" w:color="auto" w:fill="auto"/>
          <w:rtl w:val="0"/>
        </w:rPr>
        <w:t xml:space="preserve">Previously </w:t>
      </w:r>
      <w:r>
        <w:rPr>
          <w:rFonts w:ascii="Times New Roman" w:eastAsia="Times New Roman" w:hAnsi="Times New Roman" w:cs="Times New Roman"/>
          <w:color w:val="000000"/>
          <w:spacing w:val="1"/>
          <w:sz w:val="26"/>
          <w:shd w:val="clear" w:color="auto" w:fill="auto"/>
          <w:rtl w:val="0"/>
        </w:rPr>
        <w:t>twenty</w:t>
      </w:r>
      <w:r>
        <w:rPr>
          <w:rFonts w:ascii="Times New Roman" w:eastAsia="Times New Roman" w:hAnsi="Times New Roman" w:cs="Times New Roman"/>
          <w:color w:val="000000"/>
          <w:spacing w:val="0"/>
          <w:sz w:val="26"/>
          <w:shd w:val="clear" w:color="auto" w:fill="auto"/>
          <w:rtl w:val="0"/>
        </w:rPr>
        <w:t xml:space="preserve"> kinds of wrong views of personality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sakk</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are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Analyzing Mentality and Corporeality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namar</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pariccheda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wrong  view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denier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cause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a-hetuka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the wrong view on creators, such as Brahma, Vishnu, God etc, (</w:t>
      </w:r>
      <w:r>
        <w:rPr>
          <w:rFonts w:ascii="Times New Roman" w:eastAsia="Times New Roman" w:hAnsi="Times New Roman" w:cs="Times New Roman"/>
          <w:b/>
          <w:bCs/>
          <w:i/>
          <w:iCs/>
          <w:color w:val="000000"/>
          <w:spacing w:val="0"/>
          <w:sz w:val="26"/>
          <w:shd w:val="clear" w:color="auto" w:fill="auto"/>
          <w:rtl w:val="0"/>
        </w:rPr>
        <w:t>visamahetu</w:t>
      </w:r>
      <w:r>
        <w:rPr>
          <w:rFonts w:ascii="Times New Roman" w:eastAsia="Times New Roman" w:hAnsi="Times New Roman" w:cs="Times New Roman"/>
          <w:color w:val="000000"/>
          <w:spacing w:val="0"/>
          <w:sz w:val="26"/>
          <w:shd w:val="clear" w:color="auto" w:fill="auto"/>
          <w:rtl w:val="0"/>
        </w:rPr>
        <w:t xml:space="preserve">), skeptical doubts which have (16) kinds of standing bases, skeptical doubts on eight kinds of standing bases, are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Discerning Cause and Condition (</w:t>
      </w:r>
      <w:r>
        <w:rPr>
          <w:rFonts w:ascii="Times New Roman" w:eastAsia="Times New Roman" w:hAnsi="Times New Roman" w:cs="Times New Roman"/>
          <w:b/>
          <w:bCs/>
          <w:i/>
          <w:iCs/>
          <w:color w:val="000000"/>
          <w:spacing w:val="0"/>
          <w:sz w:val="26"/>
          <w:shd w:val="clear" w:color="auto" w:fill="auto"/>
          <w:rtl w:val="0"/>
        </w:rPr>
        <w:t>paccaya pariggahañ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Wrong perception of Noble Path on false Noble Path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Arising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udayabbayañ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discriminates the real Path and Not-Path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mag</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vava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Wrong view of annihilation (</w:t>
      </w:r>
      <w:r>
        <w:rPr>
          <w:rFonts w:ascii="Times New Roman" w:eastAsia="Times New Roman" w:hAnsi="Times New Roman" w:cs="Times New Roman"/>
          <w:b/>
          <w:bCs/>
          <w:i/>
          <w:iCs/>
          <w:color w:val="000000"/>
          <w:spacing w:val="0"/>
          <w:sz w:val="26"/>
          <w:shd w:val="clear" w:color="auto" w:fill="auto"/>
          <w:rtl w:val="0"/>
        </w:rPr>
        <w:t>ucchedadi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which holds misbelief that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the self (</w:t>
      </w:r>
      <w:r>
        <w:rPr>
          <w:rFonts w:ascii="Times New Roman" w:eastAsia="Times New Roman" w:hAnsi="Times New Roman" w:cs="Times New Roman"/>
          <w:b/>
          <w:bCs/>
          <w:i/>
          <w:iCs/>
          <w:color w:val="000000"/>
          <w:spacing w:val="0"/>
          <w:sz w:val="26"/>
          <w:shd w:val="clear" w:color="auto" w:fill="auto"/>
          <w:rtl w:val="0"/>
        </w:rPr>
        <w:t>atta</w:t>
      </w:r>
      <w:r>
        <w:rPr>
          <w:rFonts w:ascii="Times New Roman" w:eastAsia="Times New Roman" w:hAnsi="Times New Roman" w:cs="Times New Roman"/>
          <w:color w:val="000000"/>
          <w:spacing w:val="0"/>
          <w:sz w:val="26"/>
          <w:shd w:val="clear" w:color="auto" w:fill="auto"/>
          <w:rtl w:val="0"/>
        </w:rPr>
        <w:t>) is annihilated after death</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the arising (</w:t>
      </w:r>
      <w:r>
        <w:rPr>
          <w:rFonts w:ascii="Times New Roman" w:eastAsia="Times New Roman" w:hAnsi="Times New Roman" w:cs="Times New Roman"/>
          <w:b/>
          <w:bCs/>
          <w:i/>
          <w:iCs/>
          <w:color w:val="000000"/>
          <w:spacing w:val="0"/>
          <w:sz w:val="26"/>
          <w:shd w:val="clear" w:color="auto" w:fill="auto"/>
          <w:rtl w:val="0"/>
        </w:rPr>
        <w:t>udaya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five aggregates.  Wrong  view  of  eternalism  (</w:t>
      </w:r>
      <w:r>
        <w:rPr>
          <w:rFonts w:ascii="Times New Roman" w:eastAsia="Times New Roman" w:hAnsi="Times New Roman" w:cs="Times New Roman"/>
          <w:b/>
          <w:bCs/>
          <w:i/>
          <w:iCs/>
          <w:color w:val="000000"/>
          <w:spacing w:val="0"/>
          <w:sz w:val="26"/>
          <w:shd w:val="clear" w:color="auto" w:fill="auto"/>
          <w:rtl w:val="0"/>
        </w:rPr>
        <w:t>sassatadi</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w:t>
      </w:r>
      <w:r>
        <w:rPr>
          <w:rFonts w:ascii="Times New Roman" w:eastAsia="Times New Roman" w:hAnsi="Times New Roman" w:cs="Times New Roman"/>
          <w:color w:val="000000"/>
          <w:spacing w:val="0"/>
          <w:sz w:val="26"/>
          <w:shd w:val="clear" w:color="auto" w:fill="auto"/>
          <w:rtl w:val="0"/>
        </w:rPr>
        <w:t xml:space="preserve">),  which  holds  misbelief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self  is eternal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never destroyed,</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perishing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vaya</w:t>
      </w:r>
      <w:r>
        <w:rPr>
          <w:rFonts w:ascii="Times New Roman" w:eastAsia="Times New Roman" w:hAnsi="Times New Roman" w:cs="Times New Roman"/>
          <w:color w:val="000000"/>
          <w:spacing w:val="0"/>
          <w:sz w:val="26"/>
          <w:shd w:val="clear" w:color="auto" w:fill="auto"/>
          <w:rtl w:val="0"/>
        </w:rPr>
        <w:t xml:space="preserve">) of five aggregates. Wrong perception on all conditioned things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without terror</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 xml:space="preserve">a- </w:t>
      </w:r>
      <w:r>
        <w:rPr>
          <w:rFonts w:ascii="Times New Roman" w:eastAsia="Times New Roman" w:hAnsi="Times New Roman" w:cs="Times New Roman"/>
          <w:b/>
          <w:bCs/>
          <w:i/>
          <w:iCs/>
          <w:color w:val="000000"/>
          <w:spacing w:val="1"/>
          <w:sz w:val="26"/>
          <w:shd w:val="clear" w:color="auto" w:fill="auto"/>
          <w:rtl w:val="0"/>
        </w:rPr>
        <w:t>bhayasaññ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Terror  (</w:t>
      </w:r>
      <w:r>
        <w:rPr>
          <w:rFonts w:ascii="Times New Roman" w:eastAsia="Times New Roman" w:hAnsi="Times New Roman" w:cs="Times New Roman"/>
          <w:b/>
          <w:bCs/>
          <w:i/>
          <w:iCs/>
          <w:color w:val="000000"/>
          <w:spacing w:val="0"/>
          <w:sz w:val="26"/>
          <w:shd w:val="clear" w:color="auto" w:fill="auto"/>
          <w:rtl w:val="0"/>
        </w:rPr>
        <w:t>bhayatupa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na</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Wrong  perception  on  five  aggregates,  which  arises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pleasurable  ones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ass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Danger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ad</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navanupassan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capable of discerning on dissolution all conditioned things. Wrong perception called </w:t>
      </w:r>
      <w:r>
        <w:rPr>
          <w:rFonts w:ascii="Times New Roman" w:eastAsia="Times New Roman" w:hAnsi="Times New Roman" w:cs="Times New Roman"/>
          <w:b/>
          <w:bCs/>
          <w:i/>
          <w:iCs/>
          <w:color w:val="000000"/>
          <w:spacing w:val="1"/>
          <w:sz w:val="26"/>
          <w:shd w:val="clear" w:color="auto" w:fill="auto"/>
          <w:rtl w:val="0"/>
        </w:rPr>
        <w:t>abhiratisaññ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extreme desirable ones, is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Disenchantment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nibbidññ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situation with non-desire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deliverance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Desire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Deliverance (</w:t>
      </w:r>
      <w:r>
        <w:rPr>
          <w:rFonts w:ascii="Times New Roman" w:eastAsia="Times New Roman" w:hAnsi="Times New Roman" w:cs="Times New Roman"/>
          <w:b/>
          <w:bCs/>
          <w:i/>
          <w:iCs/>
          <w:color w:val="000000"/>
          <w:spacing w:val="0"/>
          <w:sz w:val="26"/>
          <w:shd w:val="clear" w:color="auto" w:fill="auto"/>
          <w:rtl w:val="0"/>
        </w:rPr>
        <w:t xml:space="preserve">muñcitu </w:t>
      </w:r>
      <w:r>
        <w:rPr>
          <w:rFonts w:ascii="Times New Roman" w:eastAsia="Times New Roman" w:hAnsi="Times New Roman" w:cs="Times New Roman"/>
          <w:b/>
          <w:bCs/>
          <w:i/>
          <w:iCs/>
          <w:color w:val="000000"/>
          <w:spacing w:val="1"/>
          <w:sz w:val="26"/>
          <w:shd w:val="clear" w:color="auto" w:fill="auto"/>
          <w:rtl w:val="0"/>
        </w:rPr>
        <w:t>kamyat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Delusion (</w:t>
      </w:r>
      <w:r>
        <w:rPr>
          <w:rFonts w:ascii="Times New Roman" w:eastAsia="Times New Roman" w:hAnsi="Times New Roman" w:cs="Times New Roman"/>
          <w:b/>
          <w:bCs/>
          <w:i/>
          <w:iCs/>
          <w:color w:val="000000"/>
          <w:spacing w:val="0"/>
          <w:sz w:val="26"/>
          <w:shd w:val="clear" w:color="auto" w:fill="auto"/>
          <w:rtl w:val="0"/>
        </w:rPr>
        <w:t>moha</w:t>
      </w:r>
      <w:r>
        <w:rPr>
          <w:rFonts w:ascii="Times New Roman" w:eastAsia="Times New Roman" w:hAnsi="Times New Roman" w:cs="Times New Roman"/>
          <w:color w:val="000000"/>
          <w:spacing w:val="0"/>
          <w:sz w:val="26"/>
          <w:shd w:val="clear" w:color="auto" w:fill="auto"/>
          <w:rtl w:val="0"/>
        </w:rPr>
        <w:t xml:space="preserve">) which is opposite of the Knowledge of Reflection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isankh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latter.  The  nature  of non-naturalizing towards conditioned things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anupekkhanalakkha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Knowledge of Neutrality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obsessions on conditioned things, permanence etc,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opposite of attainment of </w:t>
      </w:r>
      <w:r>
        <w:rPr>
          <w:rFonts w:ascii="Times New Roman" w:eastAsia="Times New Roman" w:hAnsi="Times New Roman" w:cs="Times New Roman"/>
          <w:b/>
          <w:bCs/>
          <w:i/>
          <w:iCs/>
          <w:color w:val="000000"/>
          <w:spacing w:val="0"/>
          <w:sz w:val="26"/>
          <w:shd w:val="clear" w:color="auto" w:fill="auto"/>
          <w:rtl w:val="0"/>
        </w:rPr>
        <w:t>magga sacca</w:t>
      </w:r>
      <w:r>
        <w:rPr>
          <w:rFonts w:ascii="Times New Roman" w:eastAsia="Times New Roman" w:hAnsi="Times New Roman" w:cs="Times New Roman"/>
          <w:color w:val="000000"/>
          <w:spacing w:val="0"/>
          <w:sz w:val="26"/>
          <w:shd w:val="clear" w:color="auto" w:fill="auto"/>
          <w:rtl w:val="0"/>
        </w:rPr>
        <w:t xml:space="preserve">, are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Adaptation (</w:t>
      </w:r>
      <w:r>
        <w:rPr>
          <w:rFonts w:ascii="Times New Roman" w:eastAsia="Times New Roman" w:hAnsi="Times New Roman" w:cs="Times New Roman"/>
          <w:b/>
          <w:bCs/>
          <w:i/>
          <w:iCs/>
          <w:color w:val="000000"/>
          <w:spacing w:val="0"/>
          <w:sz w:val="26"/>
          <w:shd w:val="clear" w:color="auto" w:fill="auto"/>
          <w:rtl w:val="0"/>
        </w:rPr>
        <w:t>anulomañ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This kind  of  abandonment  is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with temporariness). (</w:t>
      </w:r>
      <w:r>
        <w:rPr>
          <w:rFonts w:ascii="Times New Roman" w:eastAsia="Times New Roman" w:hAnsi="Times New Roman" w:cs="Times New Roman"/>
          <w:b/>
          <w:bCs/>
          <w:i/>
          <w:iCs/>
          <w:color w:val="000000"/>
          <w:spacing w:val="0"/>
          <w:sz w:val="26"/>
          <w:shd w:val="clear" w:color="auto" w:fill="auto"/>
          <w:rtl w:val="0"/>
        </w:rPr>
        <w:t>Vs-2-335</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17.B.2(2) Eighteen kinds of Great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other words____ among (18) kinds of great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perception of  permanence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saññ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aniccanupassan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contemplation on character of impermanence). Perception of bliss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sukhasaññ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dukkh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contemplation on character of suffering). Perception  of  self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attasaññ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anatt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contemplation on character of non-self). The enjoyment (</w:t>
      </w:r>
      <w:r>
        <w:rPr>
          <w:rFonts w:ascii="Times New Roman" w:eastAsia="Times New Roman" w:hAnsi="Times New Roman" w:cs="Times New Roman"/>
          <w:b/>
          <w:bCs/>
          <w:i/>
          <w:iCs/>
          <w:color w:val="000000"/>
          <w:spacing w:val="0"/>
          <w:sz w:val="26"/>
          <w:shd w:val="clear" w:color="auto" w:fill="auto"/>
          <w:rtl w:val="0"/>
        </w:rPr>
        <w:t>nandi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sap</w:t>
      </w:r>
      <w:r>
        <w:rPr>
          <w:rFonts w:ascii="Times New Roman" w:eastAsia="Times New Roman" w:hAnsi="Times New Roman" w:cs="Times New Roman"/>
          <w:color w:val="000000"/>
          <w:spacing w:val="1"/>
          <w:sz w:val="26"/>
          <w:shd w:val="clear" w:color="auto" w:fill="auto"/>
          <w:rtl w:val="0"/>
        </w:rPr>
        <w:t>ī</w:t>
      </w:r>
      <w:r>
        <w:rPr>
          <w:rFonts w:ascii="Times New Roman" w:eastAsia="Times New Roman" w:hAnsi="Times New Roman" w:cs="Times New Roman"/>
          <w:b/>
          <w:bCs/>
          <w:i/>
          <w:iCs/>
          <w:color w:val="000000"/>
          <w:spacing w:val="1"/>
          <w:sz w:val="26"/>
          <w:shd w:val="clear" w:color="auto" w:fill="auto"/>
          <w:rtl w:val="0"/>
        </w:rPr>
        <w:t>tikata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ha</w:t>
      </w:r>
      <w:r>
        <w:rPr>
          <w:rFonts w:ascii="Times New Roman" w:eastAsia="Times New Roman" w:hAnsi="Times New Roman" w:cs="Times New Roman"/>
          <w:color w:val="000000"/>
          <w:spacing w:val="0"/>
          <w:sz w:val="26"/>
          <w:shd w:val="clear" w:color="auto" w:fill="auto"/>
          <w:rtl w:val="0"/>
        </w:rPr>
        <w:t xml:space="preserve"> (= craving with pleasure)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nibbid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(The Knowledge of  Disenchantment).  Passion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ganupassan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Knowledge of Dispassionateness), that discerns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over and over again. The origin (</w:t>
      </w:r>
      <w:r>
        <w:rPr>
          <w:rFonts w:ascii="Times New Roman" w:eastAsia="Times New Roman" w:hAnsi="Times New Roman" w:cs="Times New Roman"/>
          <w:b/>
          <w:bCs/>
          <w:i/>
          <w:iCs/>
          <w:color w:val="000000"/>
          <w:spacing w:val="0"/>
          <w:sz w:val="26"/>
          <w:shd w:val="clear" w:color="auto" w:fill="auto"/>
          <w:rtl w:val="0"/>
        </w:rPr>
        <w:t>samudaya</w:t>
      </w:r>
      <w:r>
        <w:rPr>
          <w:rFonts w:ascii="Times New Roman" w:eastAsia="Times New Roman" w:hAnsi="Times New Roman" w:cs="Times New Roman"/>
          <w:color w:val="000000"/>
          <w:spacing w:val="0"/>
          <w:sz w:val="26"/>
          <w:shd w:val="clear" w:color="auto" w:fill="auto"/>
          <w:rtl w:val="0"/>
        </w:rPr>
        <w:t xml:space="preserve">) of passion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nirodh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 Knowledge of Cessation of Passion), which discerns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cessation of passion, over and over again. Strong grasping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inissagg</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Forsaking), which discerns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forsaking of passing, over and  over  again.  Perception  of  Compactness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ghanasaññ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which  masses  of corporeality  and  mentality  occur  simultaneously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sansatighana</w:t>
      </w:r>
      <w:r>
        <w:rPr>
          <w:rFonts w:ascii="Times New Roman" w:eastAsia="Times New Roman" w:hAnsi="Times New Roman" w:cs="Times New Roman"/>
          <w:color w:val="000000"/>
          <w:spacing w:val="0"/>
          <w:sz w:val="26"/>
          <w:shd w:val="clear" w:color="auto" w:fill="auto"/>
          <w:rtl w:val="0"/>
        </w:rPr>
        <w:t xml:space="preserve"> (compactness  of  continuity),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haghana</w:t>
      </w:r>
      <w:r>
        <w:rPr>
          <w:rFonts w:ascii="Times New Roman" w:eastAsia="Times New Roman" w:hAnsi="Times New Roman" w:cs="Times New Roman"/>
          <w:color w:val="000000"/>
          <w:spacing w:val="0"/>
          <w:sz w:val="26"/>
          <w:shd w:val="clear" w:color="auto" w:fill="auto"/>
          <w:rtl w:val="0"/>
        </w:rPr>
        <w:t xml:space="preserve">  (compactness  of  form), </w:t>
      </w:r>
      <w:r>
        <w:rPr>
          <w:rFonts w:ascii="Times New Roman" w:eastAsia="Times New Roman" w:hAnsi="Times New Roman" w:cs="Times New Roman"/>
          <w:b/>
          <w:bCs/>
          <w:i/>
          <w:iCs/>
          <w:color w:val="000000"/>
          <w:spacing w:val="0"/>
          <w:sz w:val="26"/>
          <w:shd w:val="clear" w:color="auto" w:fill="auto"/>
          <w:rtl w:val="0"/>
        </w:rPr>
        <w:t xml:space="preserve"> kiccaghana</w:t>
      </w:r>
      <w:r>
        <w:rPr>
          <w:rFonts w:ascii="Times New Roman" w:eastAsia="Times New Roman" w:hAnsi="Times New Roman" w:cs="Times New Roman"/>
          <w:color w:val="000000"/>
          <w:spacing w:val="0"/>
          <w:sz w:val="26"/>
          <w:shd w:val="clear" w:color="auto" w:fill="auto"/>
          <w:rtl w:val="0"/>
        </w:rPr>
        <w:t xml:space="preserve"> (compactness of function), </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ramma</w:t>
      </w:r>
      <w:r>
        <w:rPr>
          <w:rFonts w:ascii="Times New Roman" w:eastAsia="Times New Roman" w:hAnsi="Times New Roman" w:cs="Times New Roman"/>
          <w:color w:val="000000"/>
          <w:spacing w:val="3"/>
          <w:sz w:val="26"/>
          <w:shd w:val="clear" w:color="auto" w:fill="auto"/>
          <w:rtl w:val="0"/>
        </w:rPr>
        <w:t>ņ</w:t>
      </w:r>
      <w:r>
        <w:rPr>
          <w:rFonts w:ascii="Times New Roman" w:eastAsia="Times New Roman" w:hAnsi="Times New Roman" w:cs="Times New Roman"/>
          <w:b/>
          <w:bCs/>
          <w:i/>
          <w:iCs/>
          <w:color w:val="000000"/>
          <w:spacing w:val="3"/>
          <w:sz w:val="26"/>
          <w:shd w:val="clear" w:color="auto" w:fill="auto"/>
          <w:rtl w:val="0"/>
        </w:rPr>
        <w:t>aghana</w:t>
      </w:r>
      <w:r>
        <w:rPr>
          <w:rFonts w:ascii="Times New Roman" w:eastAsia="Times New Roman" w:hAnsi="Times New Roman" w:cs="Times New Roman"/>
          <w:color w:val="000000"/>
          <w:spacing w:val="0"/>
          <w:sz w:val="26"/>
          <w:shd w:val="clear" w:color="auto" w:fill="auto"/>
          <w:rtl w:val="0"/>
        </w:rPr>
        <w:t xml:space="preserve"> (compactness of object), is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khay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Destruction), which discerns the nature of destruction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conditioned things, over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over again.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PAGE-517 </w:t>
      </w:r>
    </w:p>
    <w:p>
      <w:pPr>
        <w:bidi w:val="0"/>
        <w:spacing w:before="296"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 Endeavouring of volition leading to arising of process of NONE in future, called </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y</w:t>
      </w:r>
      <w:r>
        <w:rPr>
          <w:rFonts w:ascii="Times New Roman" w:eastAsia="Times New Roman" w:hAnsi="Times New Roman" w:cs="Times New Roman"/>
          <w:color w:val="000000"/>
          <w:spacing w:val="4"/>
          <w:sz w:val="26"/>
          <w:shd w:val="clear" w:color="auto" w:fill="auto"/>
          <w:rtl w:val="0"/>
        </w:rPr>
        <w:t>ū</w:t>
      </w:r>
      <w:r>
        <w:rPr>
          <w:rFonts w:ascii="Times New Roman" w:eastAsia="Times New Roman" w:hAnsi="Times New Roman" w:cs="Times New Roman"/>
          <w:b/>
          <w:bCs/>
          <w:i/>
          <w:iCs/>
          <w:color w:val="000000"/>
          <w:spacing w:val="4"/>
          <w:sz w:val="26"/>
          <w:shd w:val="clear" w:color="auto" w:fill="auto"/>
          <w:rtl w:val="0"/>
        </w:rPr>
        <w:t>hana</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vayanupassan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Decay),  which discerns  the  instant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perishing  phase  of  conditioned  things.  Perception  of stability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dhuvasaññ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that holds the poinon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conditioned things are stable,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vipari</w:t>
      </w:r>
      <w:r>
        <w:rPr>
          <w:rFonts w:ascii="Times New Roman" w:eastAsia="Times New Roman" w:hAnsi="Times New Roman" w:cs="Times New Roman"/>
          <w:color w:val="000000"/>
          <w:spacing w:val="1"/>
          <w:sz w:val="26"/>
          <w:shd w:val="clear" w:color="auto" w:fill="auto"/>
          <w:rtl w:val="0"/>
        </w:rPr>
        <w:t>ņā</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Change  and  Alteration) which discerns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of change to worse of conditioned things through aging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that is static phase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and death (</w:t>
      </w:r>
      <w:r>
        <w:rPr>
          <w:rFonts w:ascii="Times New Roman" w:eastAsia="Times New Roman" w:hAnsi="Times New Roman" w:cs="Times New Roman"/>
          <w:b/>
          <w:bCs/>
          <w:i/>
          <w:iCs/>
          <w:color w:val="000000"/>
          <w:spacing w:val="0"/>
          <w:sz w:val="26"/>
          <w:shd w:val="clear" w:color="auto" w:fill="auto"/>
          <w:rtl w:val="0"/>
        </w:rPr>
        <w:t>marana</w:t>
      </w:r>
      <w:r>
        <w:rPr>
          <w:rFonts w:ascii="Times New Roman" w:eastAsia="Times New Roman" w:hAnsi="Times New Roman" w:cs="Times New Roman"/>
          <w:color w:val="000000"/>
          <w:spacing w:val="0"/>
          <w:sz w:val="26"/>
          <w:shd w:val="clear" w:color="auto" w:fill="auto"/>
          <w:rtl w:val="0"/>
        </w:rPr>
        <w:t>), that is perishing phase (</w:t>
      </w:r>
      <w:r>
        <w:rPr>
          <w:rFonts w:ascii="Times New Roman" w:eastAsia="Times New Roman" w:hAnsi="Times New Roman" w:cs="Times New Roman"/>
          <w:b/>
          <w:bCs/>
          <w:i/>
          <w:iCs/>
          <w:color w:val="000000"/>
          <w:spacing w:val="0"/>
          <w:sz w:val="26"/>
          <w:shd w:val="clear" w:color="auto" w:fill="auto"/>
          <w:rtl w:val="0"/>
        </w:rPr>
        <w:t>bhanga</w:t>
      </w:r>
      <w:r>
        <w:rPr>
          <w:rFonts w:ascii="Times New Roman" w:eastAsia="Times New Roman" w:hAnsi="Times New Roman" w:cs="Times New Roman"/>
          <w:color w:val="000000"/>
          <w:spacing w:val="0"/>
          <w:sz w:val="26"/>
          <w:shd w:val="clear" w:color="auto" w:fill="auto"/>
          <w:rtl w:val="0"/>
        </w:rPr>
        <w:t xml:space="preserve">) of conditioned things. </w:t>
      </w:r>
    </w:p>
    <w:p>
      <w:pPr>
        <w:bidi w:val="0"/>
        <w:spacing w:before="1" w:after="0" w:line="300"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The obsession of permanence of conditioned things, called </w:t>
      </w:r>
      <w:r>
        <w:rPr>
          <w:rFonts w:ascii="Times New Roman" w:eastAsia="Times New Roman" w:hAnsi="Times New Roman" w:cs="Times New Roman"/>
          <w:b/>
          <w:bCs/>
          <w:i/>
          <w:iCs/>
          <w:color w:val="000000"/>
          <w:spacing w:val="1"/>
          <w:sz w:val="26"/>
          <w:shd w:val="clear" w:color="auto" w:fill="auto"/>
          <w:rtl w:val="0"/>
        </w:rPr>
        <w:t>nicca</w:t>
      </w:r>
      <w:r>
        <w:rPr>
          <w:rFonts w:ascii="Times New Roman" w:eastAsia="Times New Roman" w:hAnsi="Times New Roman" w:cs="Times New Roman"/>
          <w:b/>
          <w:bCs/>
          <w:i/>
          <w:iCs/>
          <w:color w:val="000000"/>
          <w:spacing w:val="0"/>
          <w:sz w:val="26"/>
          <w:shd w:val="clear" w:color="auto" w:fill="auto"/>
          <w:rtl w:val="0"/>
        </w:rPr>
        <w:t xml:space="preserve"> nimitta</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animitt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anicc</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Desire  of  bliss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sukhapa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idhi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towards  conditioned  things  is  abandoned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appanihit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dukkh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Taking  into  heart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wrong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attabhinivesa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self (</w:t>
      </w:r>
      <w:r>
        <w:rPr>
          <w:rFonts w:ascii="Times New Roman" w:eastAsia="Times New Roman" w:hAnsi="Times New Roman" w:cs="Times New Roman"/>
          <w:b/>
          <w:bCs/>
          <w:i/>
          <w:iCs/>
          <w:color w:val="000000"/>
          <w:spacing w:val="0"/>
          <w:sz w:val="26"/>
          <w:shd w:val="clear" w:color="auto" w:fill="auto"/>
          <w:rtl w:val="0"/>
        </w:rPr>
        <w:t>atta</w:t>
      </w:r>
      <w:r>
        <w:rPr>
          <w:rFonts w:ascii="Times New Roman" w:eastAsia="Times New Roman" w:hAnsi="Times New Roman" w:cs="Times New Roman"/>
          <w:color w:val="000000"/>
          <w:spacing w:val="0"/>
          <w:sz w:val="26"/>
          <w:shd w:val="clear" w:color="auto" w:fill="auto"/>
          <w:rtl w:val="0"/>
        </w:rPr>
        <w:t xml:space="preserve">) is present apparently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Ultimate sense,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suññ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anatt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is capable of discerning on the nature of void of self of conditioned things. Taking into heart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wrong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s</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bhinivesa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capable  of  obsessing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five aggregates without essence, as ‘essence of permanence, essence of self are present,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adhipaññ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scrutinizes the nature of void of self and the nature of nothingness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suññ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discerning on dissolution of two  kinds  of  ultimate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observed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conditioned  things</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ñ</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observing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conditioned things</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135" w:firstLine="720"/>
        <w:jc w:val="left"/>
      </w:pPr>
      <w:r>
        <w:rPr>
          <w:rFonts w:ascii="Times New Roman" w:eastAsia="Times New Roman" w:hAnsi="Times New Roman" w:cs="Times New Roman"/>
          <w:color w:val="000000"/>
          <w:spacing w:val="0"/>
          <w:sz w:val="26"/>
          <w:shd w:val="clear" w:color="auto" w:fill="auto"/>
          <w:rtl w:val="0"/>
        </w:rPr>
        <w:t xml:space="preserve">Taking into heart with indecisiveness called </w:t>
      </w:r>
      <w:r>
        <w:rPr>
          <w:rFonts w:ascii="Times New Roman" w:eastAsia="Times New Roman" w:hAnsi="Times New Roman" w:cs="Times New Roman"/>
          <w:b/>
          <w:bCs/>
          <w:i/>
          <w:iCs/>
          <w:color w:val="000000"/>
          <w:spacing w:val="0"/>
          <w:sz w:val="26"/>
          <w:shd w:val="clear" w:color="auto" w:fill="auto"/>
          <w:rtl w:val="0"/>
        </w:rPr>
        <w:t>sammohabhinivesa</w:t>
      </w:r>
      <w:r>
        <w:rPr>
          <w:rFonts w:ascii="Times New Roman" w:eastAsia="Times New Roman" w:hAnsi="Times New Roman" w:cs="Times New Roman"/>
          <w:color w:val="000000"/>
          <w:spacing w:val="0"/>
          <w:sz w:val="26"/>
          <w:shd w:val="clear" w:color="auto" w:fill="auto"/>
          <w:rtl w:val="0"/>
        </w:rPr>
        <w:t xml:space="preserve">, which arises   through wrong believes with sceptical doubts, such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did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exist in the past?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“the world is become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creator (</w:t>
      </w:r>
      <w:r>
        <w:rPr>
          <w:rFonts w:ascii="Times New Roman" w:eastAsia="Times New Roman" w:hAnsi="Times New Roman" w:cs="Times New Roman"/>
          <w:b/>
          <w:bCs/>
          <w:i/>
          <w:iCs/>
          <w:color w:val="000000"/>
          <w:spacing w:val="0"/>
          <w:sz w:val="26"/>
          <w:shd w:val="clear" w:color="auto" w:fill="auto"/>
          <w:rtl w:val="0"/>
        </w:rPr>
        <w:t>issara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such</w:t>
      </w:r>
      <w:r>
        <w:rPr>
          <w:rFonts w:ascii="Times New Roman" w:eastAsia="Times New Roman" w:hAnsi="Times New Roman" w:cs="Times New Roman"/>
          <w:color w:val="000000"/>
          <w:spacing w:val="0"/>
          <w:sz w:val="26"/>
          <w:shd w:val="clear" w:color="auto" w:fill="auto"/>
          <w:rtl w:val="0"/>
        </w:rPr>
        <w:t xml:space="preserve"> as Brahama, Vishnu, God etc</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w:t>
      </w:r>
    </w:p>
    <w:p>
      <w:pPr>
        <w:bidi w:val="0"/>
        <w:spacing w:before="0" w:after="0" w:line="300"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yath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ū</w:t>
      </w:r>
      <w:r>
        <w:rPr>
          <w:rFonts w:ascii="Times New Roman" w:eastAsia="Times New Roman" w:hAnsi="Times New Roman" w:cs="Times New Roman"/>
          <w:b/>
          <w:bCs/>
          <w:i/>
          <w:iCs/>
          <w:color w:val="000000"/>
          <w:spacing w:val="2"/>
          <w:sz w:val="26"/>
          <w:shd w:val="clear" w:color="auto" w:fill="auto"/>
          <w:rtl w:val="0"/>
        </w:rPr>
        <w:t>tañ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adassan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sappaccayanamar</w:t>
      </w:r>
      <w:r>
        <w:rPr>
          <w:rFonts w:ascii="Times New Roman" w:eastAsia="Times New Roman" w:hAnsi="Times New Roman" w:cs="Times New Roman"/>
          <w:color w:val="000000"/>
          <w:spacing w:val="0"/>
          <w:sz w:val="26"/>
          <w:shd w:val="clear" w:color="auto" w:fill="auto"/>
          <w:rtl w:val="0"/>
        </w:rPr>
        <w:t>ū</w:t>
      </w:r>
      <w:r>
        <w:rPr>
          <w:rFonts w:ascii="Times New Roman" w:eastAsia="Times New Roman" w:hAnsi="Times New Roman" w:cs="Times New Roman"/>
          <w:b/>
          <w:bCs/>
          <w:i/>
          <w:iCs/>
          <w:color w:val="000000"/>
          <w:spacing w:val="0"/>
          <w:sz w:val="26"/>
          <w:shd w:val="clear" w:color="auto" w:fill="auto"/>
          <w:rtl w:val="0"/>
        </w:rPr>
        <w:t>papariggahañ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Analying  Mentality  and  Corporeality,  together  with  Cause  and Condition),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capable of knowing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seeing on conditioned things as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are. Taking into heart conditioned things as refuge and taking into heart three kinds  of  realms  as  desirable  ones,  both  kinds  of  ways  of  taking  into  heart  called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layabhinivesa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dinav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(Knowledge of Danger), which discerns disavantage of all kinds of existences, resulting from </w:t>
      </w:r>
      <w:r>
        <w:rPr>
          <w:rFonts w:ascii="Times New Roman" w:eastAsia="Times New Roman" w:hAnsi="Times New Roman" w:cs="Times New Roman"/>
          <w:b/>
          <w:bCs/>
          <w:i/>
          <w:iCs/>
          <w:color w:val="000000"/>
          <w:spacing w:val="1"/>
          <w:sz w:val="26"/>
          <w:shd w:val="clear" w:color="auto" w:fill="auto"/>
          <w:rtl w:val="0"/>
        </w:rPr>
        <w:t>bhayatupa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appears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great terror of conditioned things. It occurs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result of seeing on none of desirable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as refuge and protection in (31) realms. Delusion, which is  opposite  of  consideration,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isankh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Consideration)  called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causes  indirectly deliverance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three realms.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Taking  into  heart  defilements,  such  as  associating  with  sensual  pleasure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masamyoga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called </w:t>
      </w:r>
      <w:r>
        <w:rPr>
          <w:rFonts w:ascii="Times New Roman" w:eastAsia="Times New Roman" w:hAnsi="Times New Roman" w:cs="Times New Roman"/>
          <w:b/>
          <w:bCs/>
          <w:i/>
          <w:iCs/>
          <w:color w:val="000000"/>
          <w:spacing w:val="0"/>
          <w:sz w:val="26"/>
          <w:shd w:val="clear" w:color="auto" w:fill="auto"/>
          <w:rtl w:val="0"/>
        </w:rPr>
        <w:t>abhinivesa</w:t>
      </w:r>
      <w:r>
        <w:rPr>
          <w:rFonts w:ascii="Times New Roman" w:eastAsia="Times New Roman" w:hAnsi="Times New Roman" w:cs="Times New Roman"/>
          <w:color w:val="000000"/>
          <w:spacing w:val="0"/>
          <w:sz w:val="26"/>
          <w:shd w:val="clear" w:color="auto" w:fill="auto"/>
          <w:rtl w:val="0"/>
        </w:rPr>
        <w:t xml:space="preserve">, (= arising of defilements, </w:t>
      </w:r>
      <w:r>
        <w:rPr>
          <w:rFonts w:ascii="Times New Roman" w:eastAsia="Times New Roman" w:hAnsi="Times New Roman" w:cs="Times New Roman"/>
          <w:b/>
          <w:bCs/>
          <w:i/>
          <w:iCs/>
          <w:color w:val="000000"/>
          <w:spacing w:val="1"/>
          <w:sz w:val="26"/>
          <w:shd w:val="clear" w:color="auto" w:fill="auto"/>
          <w:rtl w:val="0"/>
        </w:rPr>
        <w:t>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maasamyoga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is abandoned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viva</w:t>
      </w:r>
      <w:r>
        <w:rPr>
          <w:rFonts w:ascii="Times New Roman" w:eastAsia="Times New Roman" w:hAnsi="Times New Roman" w:cs="Times New Roman"/>
          <w:color w:val="000000"/>
          <w:spacing w:val="1"/>
          <w:sz w:val="26"/>
          <w:shd w:val="clear" w:color="auto" w:fill="auto"/>
          <w:rtl w:val="0"/>
        </w:rPr>
        <w:t>ţţā</w:t>
      </w:r>
      <w:r>
        <w:rPr>
          <w:rFonts w:ascii="Times New Roman" w:eastAsia="Times New Roman" w:hAnsi="Times New Roman" w:cs="Times New Roman"/>
          <w:b/>
          <w:bCs/>
          <w:i/>
          <w:iCs/>
          <w:color w:val="000000"/>
          <w:spacing w:val="1"/>
          <w:sz w:val="26"/>
          <w:shd w:val="clear" w:color="auto" w:fill="auto"/>
          <w:rtl w:val="0"/>
        </w:rPr>
        <w:t>nupassan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common usage of Knowledge of  Neutrality,  Towards  Formations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rupekkh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of Adaptation  (</w:t>
      </w:r>
      <w:r>
        <w:rPr>
          <w:rFonts w:ascii="Times New Roman" w:eastAsia="Times New Roman" w:hAnsi="Times New Roman" w:cs="Times New Roman"/>
          <w:b/>
          <w:bCs/>
          <w:i/>
          <w:iCs/>
          <w:color w:val="000000"/>
          <w:spacing w:val="0"/>
          <w:sz w:val="26"/>
          <w:shd w:val="clear" w:color="auto" w:fill="auto"/>
          <w:rtl w:val="0"/>
        </w:rPr>
        <w:t>anulomañ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which  enters  </w:t>
      </w:r>
      <w:r>
        <w:rPr>
          <w:rFonts w:ascii="Times New Roman" w:eastAsia="Times New Roman" w:hAnsi="Times New Roman" w:cs="Times New Roman"/>
          <w:color w:val="000000"/>
          <w:spacing w:val="1"/>
          <w:sz w:val="26"/>
          <w:shd w:val="clear" w:color="auto" w:fill="auto"/>
          <w:rtl w:val="0"/>
        </w:rPr>
        <w:t>fastly</w:t>
      </w:r>
      <w:r>
        <w:rPr>
          <w:rFonts w:ascii="Times New Roman" w:eastAsia="Times New Roman" w:hAnsi="Times New Roman" w:cs="Times New Roman"/>
          <w:color w:val="000000"/>
          <w:spacing w:val="0"/>
          <w:sz w:val="26"/>
          <w:shd w:val="clear" w:color="auto" w:fill="auto"/>
          <w:rtl w:val="0"/>
        </w:rPr>
        <w:t xml:space="preserve">  into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with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cyclic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These  ways  of  abandonment  are  called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with temporariness). (</w:t>
      </w:r>
      <w:r>
        <w:rPr>
          <w:rFonts w:ascii="Times New Roman" w:eastAsia="Times New Roman" w:hAnsi="Times New Roman" w:cs="Times New Roman"/>
          <w:b/>
          <w:bCs/>
          <w:i/>
          <w:iCs/>
          <w:color w:val="000000"/>
          <w:spacing w:val="0"/>
          <w:sz w:val="26"/>
          <w:shd w:val="clear" w:color="auto" w:fill="auto"/>
          <w:rtl w:val="0"/>
        </w:rPr>
        <w:t>Vs-2-335, 335</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0"/>
        <w:jc w:val="both"/>
      </w:pPr>
      <w:r>
        <w:rPr>
          <w:rFonts w:ascii="Times New Roman" w:eastAsia="Times New Roman" w:hAnsi="Times New Roman" w:cs="Times New Roman"/>
          <w:b/>
          <w:bCs/>
          <w:color w:val="000000"/>
          <w:spacing w:val="0"/>
          <w:sz w:val="26"/>
          <w:shd w:val="clear" w:color="auto" w:fill="auto"/>
          <w:rtl w:val="0"/>
        </w:rPr>
        <w:t xml:space="preserve">17.B.3.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______ Eradication of unwholescrne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fetter (</w:t>
      </w:r>
      <w:r>
        <w:rPr>
          <w:rFonts w:ascii="Times New Roman" w:eastAsia="Times New Roman" w:hAnsi="Times New Roman" w:cs="Times New Roman"/>
          <w:b/>
          <w:bCs/>
          <w:i/>
          <w:iCs/>
          <w:color w:val="000000"/>
          <w:spacing w:val="0"/>
          <w:sz w:val="26"/>
          <w:shd w:val="clear" w:color="auto" w:fill="auto"/>
          <w:rtl w:val="0"/>
        </w:rPr>
        <w:t>samyojana</w:t>
      </w:r>
      <w:r>
        <w:rPr>
          <w:rFonts w:ascii="Times New Roman" w:eastAsia="Times New Roman" w:hAnsi="Times New Roman" w:cs="Times New Roman"/>
          <w:color w:val="000000"/>
          <w:spacing w:val="0"/>
          <w:sz w:val="26"/>
          <w:shd w:val="clear" w:color="auto" w:fill="auto"/>
          <w:rtl w:val="0"/>
        </w:rPr>
        <w:t xml:space="preserve">)  etc,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through  the  Noble  Path-Knowledge,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thunderstruck  tree  can  not  proliferate  again,  is  designated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(abandonment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extirpation).  With  regarding  to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is preached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Pali Text,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isambhida Magga</w:t>
      </w:r>
      <w:r>
        <w:rPr>
          <w:rFonts w:ascii="Times New Roman" w:eastAsia="Times New Roman" w:hAnsi="Times New Roman" w:cs="Times New Roman"/>
          <w:color w:val="000000"/>
          <w:spacing w:val="0"/>
          <w:sz w:val="26"/>
          <w:shd w:val="clear" w:color="auto" w:fill="auto"/>
          <w:rtl w:val="0"/>
        </w:rPr>
        <w:t xml:space="preserve">, page 27, That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in the continuum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PAGE-518 </w:t>
      </w:r>
    </w:p>
    <w:p>
      <w:pPr>
        <w:bidi w:val="0"/>
        <w:spacing w:before="296"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who  develops  and  achieves  The  Noble  Path  that  reaches  to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Supramundane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finishing </w:t>
      </w:r>
      <w:r>
        <w:rPr>
          <w:rFonts w:ascii="Times New Roman" w:eastAsia="Times New Roman" w:hAnsi="Times New Roman" w:cs="Times New Roman"/>
          <w:color w:val="000000"/>
          <w:spacing w:val="1"/>
          <w:sz w:val="26"/>
          <w:shd w:val="clear" w:color="auto" w:fill="auto"/>
          <w:rtl w:val="0"/>
        </w:rPr>
        <w:t>off</w:t>
      </w:r>
      <w:r>
        <w:rPr>
          <w:rFonts w:ascii="Times New Roman" w:eastAsia="Times New Roman" w:hAnsi="Times New Roman" w:cs="Times New Roman"/>
          <w:color w:val="000000"/>
          <w:spacing w:val="0"/>
          <w:sz w:val="26"/>
          <w:shd w:val="clear" w:color="auto" w:fill="auto"/>
          <w:rtl w:val="0"/>
        </w:rPr>
        <w:t xml:space="preserve"> all actions and defilements, and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conditioned  things,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abandonment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extirpation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occurs simultaneously. (</w:t>
      </w:r>
      <w:r>
        <w:rPr>
          <w:rFonts w:ascii="Times New Roman" w:eastAsia="Times New Roman" w:hAnsi="Times New Roman" w:cs="Times New Roman"/>
          <w:b/>
          <w:bCs/>
          <w:i/>
          <w:iCs/>
          <w:color w:val="000000"/>
          <w:spacing w:val="0"/>
          <w:sz w:val="26"/>
          <w:shd w:val="clear" w:color="auto" w:fill="auto"/>
          <w:rtl w:val="0"/>
        </w:rPr>
        <w:t>Vs-2-337</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Among  these  three  Kinds  of  abandonment,  in  saying  on </w:t>
      </w:r>
      <w:r>
        <w:rPr>
          <w:rFonts w:ascii="Times New Roman" w:eastAsia="Times New Roman" w:hAnsi="Times New Roman" w:cs="Times New Roman"/>
          <w:b/>
          <w:bCs/>
          <w:i/>
          <w:iCs/>
          <w:color w:val="000000"/>
          <w:spacing w:val="0"/>
          <w:sz w:val="26"/>
          <w:shd w:val="clear" w:color="auto" w:fill="auto"/>
          <w:rtl w:val="0"/>
        </w:rPr>
        <w:t xml:space="preserve"> abhisamaya</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0"/>
          <w:sz w:val="26"/>
          <w:shd w:val="clear" w:color="auto" w:fill="auto"/>
          <w:rtl w:val="0"/>
        </w:rPr>
        <w:t>“samudaya  sacca</w:t>
      </w:r>
      <w:r>
        <w:rPr>
          <w:rFonts w:ascii="Times New Roman" w:eastAsia="Times New Roman" w:hAnsi="Times New Roman" w:cs="Times New Roman"/>
          <w:color w:val="000000"/>
          <w:spacing w:val="0"/>
          <w:sz w:val="26"/>
          <w:shd w:val="clear" w:color="auto" w:fill="auto"/>
          <w:rtl w:val="0"/>
        </w:rPr>
        <w:t xml:space="preserve">  is  known  through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only  the  third  one,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worth desiring. This is the word said as unchangeable usage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nippariy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without discursion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pariy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For the practising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however, previous kinds of abandonment, </w:t>
      </w:r>
      <w:r>
        <w:rPr>
          <w:rFonts w:ascii="Times New Roman" w:eastAsia="Times New Roman" w:hAnsi="Times New Roman" w:cs="Times New Roman"/>
          <w:b/>
          <w:bCs/>
          <w:i/>
          <w:iCs/>
          <w:color w:val="000000"/>
          <w:spacing w:val="1"/>
          <w:sz w:val="26"/>
          <w:shd w:val="clear" w:color="auto" w:fill="auto"/>
          <w:rtl w:val="0"/>
        </w:rPr>
        <w:t>vikkhambhanapah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have the advantageous </w:t>
      </w:r>
      <w:r>
        <w:rPr>
          <w:rFonts w:ascii="Times New Roman" w:eastAsia="Times New Roman" w:hAnsi="Times New Roman" w:cs="Times New Roman"/>
          <w:color w:val="000000"/>
          <w:spacing w:val="1"/>
          <w:sz w:val="26"/>
          <w:shd w:val="clear" w:color="auto" w:fill="auto"/>
          <w:rtl w:val="0"/>
        </w:rPr>
        <w:t>result</w:t>
      </w:r>
      <w:r>
        <w:rPr>
          <w:rFonts w:ascii="Times New Roman" w:eastAsia="Times New Roman" w:hAnsi="Times New Roman" w:cs="Times New Roman"/>
          <w:color w:val="000000"/>
          <w:spacing w:val="0"/>
          <w:sz w:val="26"/>
          <w:shd w:val="clear" w:color="auto" w:fill="auto"/>
          <w:rtl w:val="0"/>
        </w:rPr>
        <w:t xml:space="preserve"> called that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means the previous two kinds  of  abandonment  are  fundamental  constituents  of  the  Noble  Path  with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is because in the absence of those two kinds of previous abandonment,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vikkhambhanapah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third  one,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be accomplished. In other words _____ in the continuum of  that  practising  person,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vikkhambhanapah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are previous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Noble Path, have advantageous result called the Noble Path only.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that reason, those kinds of abandonment have the function of the Noble Path. It </w:t>
      </w:r>
      <w:r>
        <w:rPr>
          <w:rFonts w:ascii="Times New Roman" w:eastAsia="Times New Roman" w:hAnsi="Times New Roman" w:cs="Times New Roman"/>
          <w:color w:val="000000"/>
          <w:spacing w:val="0"/>
          <w:sz w:val="26"/>
          <w:shd w:val="clear" w:color="auto" w:fill="auto"/>
          <w:rtl w:val="0"/>
        </w:rPr>
        <w:t xml:space="preserve">should be recognized that three kinds of abandonment, therefore,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the function of the Noble Path discursively. </w:t>
      </w:r>
    </w:p>
    <w:p>
      <w:pPr>
        <w:bidi w:val="0"/>
        <w:spacing w:before="0" w:after="0" w:line="300"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Worldly simile _____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king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becomes kingship after killing on </w:t>
      </w:r>
      <w:r>
        <w:rPr>
          <w:rFonts w:ascii="Times New Roman" w:eastAsia="Times New Roman" w:hAnsi="Times New Roman" w:cs="Times New Roman"/>
          <w:color w:val="000000"/>
          <w:spacing w:val="1"/>
          <w:sz w:val="26"/>
          <w:shd w:val="clear" w:color="auto" w:fill="auto"/>
          <w:rtl w:val="0"/>
        </w:rPr>
        <w:t>enemy</w:t>
      </w:r>
      <w:r>
        <w:rPr>
          <w:rFonts w:ascii="Times New Roman" w:eastAsia="Times New Roman" w:hAnsi="Times New Roman" w:cs="Times New Roman"/>
          <w:color w:val="000000"/>
          <w:spacing w:val="0"/>
          <w:sz w:val="26"/>
          <w:shd w:val="clear" w:color="auto" w:fill="auto"/>
          <w:rtl w:val="0"/>
        </w:rPr>
        <w:t xml:space="preserve"> king is worth doing </w:t>
      </w:r>
      <w:r>
        <w:rPr>
          <w:rFonts w:ascii="Times New Roman" w:eastAsia="Times New Roman" w:hAnsi="Times New Roman" w:cs="Times New Roman"/>
          <w:color w:val="000000"/>
          <w:spacing w:val="1"/>
          <w:sz w:val="26"/>
          <w:shd w:val="clear" w:color="auto" w:fill="auto"/>
          <w:rtl w:val="0"/>
        </w:rPr>
        <w:t>such</w:t>
      </w:r>
      <w:r>
        <w:rPr>
          <w:rFonts w:ascii="Times New Roman" w:eastAsia="Times New Roman" w:hAnsi="Times New Roman" w:cs="Times New Roman"/>
          <w:color w:val="000000"/>
          <w:spacing w:val="0"/>
          <w:sz w:val="26"/>
          <w:shd w:val="clear" w:color="auto" w:fill="auto"/>
          <w:rtl w:val="0"/>
        </w:rPr>
        <w:t xml:space="preserve"> function of administration which is previous period before kingship. It can be said that function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this </w:t>
      </w:r>
      <w:r>
        <w:rPr>
          <w:rFonts w:ascii="Times New Roman" w:eastAsia="Times New Roman" w:hAnsi="Times New Roman" w:cs="Times New Roman"/>
          <w:color w:val="000000"/>
          <w:spacing w:val="2"/>
          <w:sz w:val="26"/>
          <w:shd w:val="clear" w:color="auto" w:fill="auto"/>
          <w:rtl w:val="0"/>
        </w:rPr>
        <w:t>so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administrative function and so forth  are  worth  doing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king.</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Similarly,  although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vikkhambhanapah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are accomplished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mundane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it is worth saying  as  the  occurrence  of  function  of  the  Noble  Path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arises  through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is  because  _____  both  the  occurrence  of  presence  of advantage called the Noble Path, of those </w:t>
      </w:r>
      <w:r>
        <w:rPr>
          <w:rFonts w:ascii="Times New Roman" w:eastAsia="Times New Roman" w:hAnsi="Times New Roman" w:cs="Times New Roman"/>
          <w:b/>
          <w:bCs/>
          <w:i/>
          <w:iCs/>
          <w:color w:val="000000"/>
          <w:spacing w:val="0"/>
          <w:sz w:val="26"/>
          <w:shd w:val="clear" w:color="auto" w:fill="auto"/>
          <w:rtl w:val="0"/>
        </w:rPr>
        <w:t>vikkhambhana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tadangappah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the occurrence of falling into continuity of mind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practices called those </w:t>
      </w:r>
      <w:r>
        <w:rPr>
          <w:rFonts w:ascii="Times New Roman" w:eastAsia="Times New Roman" w:hAnsi="Times New Roman" w:cs="Times New Roman"/>
          <w:b/>
          <w:bCs/>
          <w:i/>
          <w:iCs/>
          <w:color w:val="000000"/>
          <w:spacing w:val="0"/>
          <w:sz w:val="26"/>
          <w:shd w:val="clear" w:color="auto" w:fill="auto"/>
          <w:rtl w:val="0"/>
        </w:rPr>
        <w:t>vikkhambhana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tadanga</w:t>
      </w:r>
      <w:r>
        <w:rPr>
          <w:rFonts w:ascii="Times New Roman" w:eastAsia="Times New Roman" w:hAnsi="Times New Roman" w:cs="Times New Roman"/>
          <w:color w:val="000000"/>
          <w:spacing w:val="0"/>
          <w:sz w:val="26"/>
          <w:shd w:val="clear" w:color="auto" w:fill="auto"/>
          <w:rtl w:val="0"/>
        </w:rPr>
        <w:t>, of the Noble Path. (</w:t>
      </w:r>
      <w:r>
        <w:rPr>
          <w:rFonts w:ascii="Times New Roman" w:eastAsia="Times New Roman" w:hAnsi="Times New Roman" w:cs="Times New Roman"/>
          <w:b/>
          <w:bCs/>
          <w:i/>
          <w:iCs/>
          <w:color w:val="000000"/>
          <w:spacing w:val="0"/>
          <w:sz w:val="26"/>
          <w:shd w:val="clear" w:color="auto" w:fill="auto"/>
          <w:rtl w:val="0"/>
        </w:rPr>
        <w:t>Vs-2-337, 338, 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-2- 510</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9.17.C. </w:t>
      </w:r>
      <w:r>
        <w:rPr>
          <w:rFonts w:ascii="Times New Roman" w:eastAsia="Times New Roman" w:hAnsi="Times New Roman" w:cs="Times New Roman"/>
          <w:b/>
          <w:bCs/>
          <w:i/>
          <w:iCs/>
          <w:color w:val="000000"/>
          <w:spacing w:val="0"/>
          <w:sz w:val="26"/>
          <w:shd w:val="clear" w:color="auto" w:fill="auto"/>
          <w:rtl w:val="0"/>
        </w:rPr>
        <w:t>Sacchikiriyabhisamaya</w:t>
      </w:r>
      <w:r>
        <w:rPr>
          <w:rFonts w:ascii="Times New Roman" w:eastAsia="Times New Roman" w:hAnsi="Times New Roman" w:cs="Times New Roman"/>
          <w:b/>
          <w:bCs/>
          <w:color w:val="000000"/>
          <w:spacing w:val="0"/>
          <w:sz w:val="26"/>
          <w:shd w:val="clear" w:color="auto" w:fill="auto"/>
          <w:rtl w:val="0"/>
        </w:rPr>
        <w:t xml:space="preserve"> (= realization as personal experience)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explanation,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the Noble Path-Knowledge knows penetratively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b/>
          <w:bCs/>
          <w:i/>
          <w:iCs/>
          <w:color w:val="000000"/>
          <w:spacing w:val="0"/>
          <w:sz w:val="26"/>
          <w:shd w:val="clear" w:color="auto" w:fill="auto"/>
          <w:rtl w:val="0"/>
        </w:rPr>
        <w:t>sacchikiriyabhisamaya</w:t>
      </w:r>
      <w:r>
        <w:rPr>
          <w:rFonts w:ascii="Times New Roman" w:eastAsia="Times New Roman" w:hAnsi="Times New Roman" w:cs="Times New Roman"/>
          <w:color w:val="000000"/>
          <w:spacing w:val="0"/>
          <w:sz w:val="26"/>
          <w:shd w:val="clear" w:color="auto" w:fill="auto"/>
          <w:rtl w:val="0"/>
        </w:rPr>
        <w:t xml:space="preserve"> (realization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experiencing),</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should be recognized in this way. </w:t>
      </w:r>
    </w:p>
    <w:p>
      <w:pPr>
        <w:bidi w:val="0"/>
        <w:spacing w:before="1" w:after="0" w:line="299" w:lineRule="exact"/>
        <w:ind w:left="0" w:right="-4" w:firstLine="720"/>
        <w:jc w:val="left"/>
      </w:pPr>
      <w:r>
        <w:rPr>
          <w:rFonts w:ascii="Times New Roman" w:eastAsia="Times New Roman" w:hAnsi="Times New Roman" w:cs="Times New Roman"/>
          <w:color w:val="000000"/>
          <w:spacing w:val="0"/>
          <w:sz w:val="26"/>
          <w:shd w:val="clear" w:color="auto" w:fill="auto"/>
          <w:rtl w:val="0"/>
        </w:rPr>
        <w:t xml:space="preserve">There are three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sacchikiriya</w:t>
      </w:r>
      <w:r>
        <w:rPr>
          <w:rFonts w:ascii="Times New Roman" w:eastAsia="Times New Roman" w:hAnsi="Times New Roman" w:cs="Times New Roman"/>
          <w:color w:val="000000"/>
          <w:spacing w:val="0"/>
          <w:sz w:val="26"/>
          <w:shd w:val="clear" w:color="auto" w:fill="auto"/>
          <w:rtl w:val="0"/>
        </w:rPr>
        <w:t xml:space="preserve">, to wit, one is mundane kind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two are supramundane kinds,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 _____ </w:t>
      </w:r>
    </w:p>
    <w:p>
      <w:pPr>
        <w:numPr>
          <w:ilvl w:val="0"/>
          <w:numId w:val="163"/>
        </w:numPr>
        <w:bidi w:val="0"/>
        <w:spacing w:before="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lokiya sachikiriya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mundane realization as personal experience, </w:t>
      </w:r>
    </w:p>
    <w:p>
      <w:pPr>
        <w:numPr>
          <w:ilvl w:val="0"/>
          <w:numId w:val="163"/>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lokuttar</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dassan</w:t>
      </w:r>
      <w:r>
        <w:rPr>
          <w:rFonts w:ascii="Times New Roman" w:eastAsia="Times New Roman" w:hAnsi="Times New Roman" w:cs="Times New Roman"/>
          <w:color w:val="000000"/>
          <w:spacing w:val="0"/>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sacchikiriya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Supramundane  realization  as  first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experience. </w:t>
      </w:r>
    </w:p>
    <w:p>
      <w:pPr>
        <w:numPr>
          <w:ilvl w:val="0"/>
          <w:numId w:val="164"/>
        </w:numPr>
        <w:bidi w:val="0"/>
        <w:spacing w:before="12"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lokuttar</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bhavan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sacchikiriya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Supramundane  realization  as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advanced experience. </w:t>
      </w:r>
    </w:p>
    <w:p>
      <w:pPr>
        <w:bidi w:val="0"/>
        <w:spacing w:before="301" w:after="0" w:line="297" w:lineRule="exact"/>
        <w:ind w:left="0" w:right="-6" w:firstLine="0"/>
        <w:jc w:val="both"/>
      </w:pPr>
      <w:r>
        <w:rPr>
          <w:rFonts w:ascii="Times New Roman" w:eastAsia="Times New Roman" w:hAnsi="Times New Roman" w:cs="Times New Roman"/>
          <w:b/>
          <w:bCs/>
          <w:color w:val="000000"/>
          <w:spacing w:val="0"/>
          <w:sz w:val="26"/>
          <w:shd w:val="clear" w:color="auto" w:fill="auto"/>
          <w:rtl w:val="0"/>
        </w:rPr>
        <w:t xml:space="preserve">17. C. 1. </w:t>
      </w:r>
      <w:r>
        <w:rPr>
          <w:rFonts w:ascii="Times New Roman" w:eastAsia="Times New Roman" w:hAnsi="Times New Roman" w:cs="Times New Roman"/>
          <w:b/>
          <w:bCs/>
          <w:i/>
          <w:iCs/>
          <w:color w:val="000000"/>
          <w:spacing w:val="0"/>
          <w:sz w:val="26"/>
          <w:shd w:val="clear" w:color="auto" w:fill="auto"/>
          <w:rtl w:val="0"/>
        </w:rPr>
        <w:t>lokiyasacchikiriya</w:t>
      </w:r>
      <w:r>
        <w:rPr>
          <w:rFonts w:ascii="Times New Roman" w:eastAsia="Times New Roman" w:hAnsi="Times New Roman" w:cs="Times New Roman"/>
          <w:color w:val="000000"/>
          <w:spacing w:val="0"/>
          <w:sz w:val="26"/>
          <w:shd w:val="clear" w:color="auto" w:fill="auto"/>
          <w:rtl w:val="0"/>
        </w:rPr>
        <w:t xml:space="preserve"> ______ Coming and contact with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phassan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first absorption etc, such </w:t>
      </w:r>
      <w:r>
        <w:rPr>
          <w:rFonts w:ascii="Times New Roman" w:eastAsia="Times New Roman" w:hAnsi="Times New Roman" w:cs="Times New Roman"/>
          <w:color w:val="000000"/>
          <w:spacing w:val="1"/>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‘I have </w:t>
      </w:r>
      <w:r>
        <w:rPr>
          <w:rFonts w:ascii="Times New Roman" w:eastAsia="Times New Roman" w:hAnsi="Times New Roman" w:cs="Times New Roman"/>
          <w:color w:val="000000"/>
          <w:spacing w:val="1"/>
          <w:sz w:val="26"/>
          <w:shd w:val="clear" w:color="auto" w:fill="auto"/>
          <w:rtl w:val="0"/>
        </w:rPr>
        <w:t>got</w:t>
      </w:r>
      <w:r>
        <w:rPr>
          <w:rFonts w:ascii="Times New Roman" w:eastAsia="Times New Roman" w:hAnsi="Times New Roman" w:cs="Times New Roman"/>
          <w:color w:val="000000"/>
          <w:spacing w:val="0"/>
          <w:sz w:val="26"/>
          <w:shd w:val="clear" w:color="auto" w:fill="auto"/>
          <w:rtl w:val="0"/>
        </w:rPr>
        <w:t xml:space="preserve"> the first absorption’,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have faced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absorption,’ is designated as </w:t>
      </w:r>
      <w:r>
        <w:rPr>
          <w:rFonts w:ascii="Times New Roman" w:eastAsia="Times New Roman" w:hAnsi="Times New Roman" w:cs="Times New Roman"/>
          <w:b/>
          <w:bCs/>
          <w:i/>
          <w:iCs/>
          <w:color w:val="000000"/>
          <w:spacing w:val="0"/>
          <w:sz w:val="26"/>
          <w:shd w:val="clear" w:color="auto" w:fill="auto"/>
          <w:rtl w:val="0"/>
        </w:rPr>
        <w:t>lokiya sacchikiriya</w:t>
      </w:r>
      <w:r>
        <w:rPr>
          <w:rFonts w:ascii="Times New Roman" w:eastAsia="Times New Roman" w:hAnsi="Times New Roman" w:cs="Times New Roman"/>
          <w:color w:val="000000"/>
          <w:spacing w:val="0"/>
          <w:sz w:val="26"/>
          <w:shd w:val="clear" w:color="auto" w:fill="auto"/>
          <w:rtl w:val="0"/>
        </w:rPr>
        <w:t xml:space="preserve">. The word, </w:t>
      </w:r>
      <w:r>
        <w:rPr>
          <w:rFonts w:ascii="Times New Roman" w:eastAsia="Times New Roman" w:hAnsi="Times New Roman" w:cs="Times New Roman"/>
          <w:b/>
          <w:bCs/>
          <w:i/>
          <w:iCs/>
          <w:color w:val="000000"/>
          <w:spacing w:val="0"/>
          <w:sz w:val="26"/>
          <w:shd w:val="clear" w:color="auto" w:fill="auto"/>
          <w:rtl w:val="0"/>
        </w:rPr>
        <w:t>phassana</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PAGE-519 </w:t>
      </w:r>
    </w:p>
    <w:p>
      <w:pPr>
        <w:bidi w:val="0"/>
        <w:spacing w:before="291" w:after="0" w:line="299"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(coming and contact with) means coming and contact of knowledge which can be said that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realization as personal experience,</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such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I have got this absorption,</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after the first absorption etc, has been attained.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is right. _____ With referring to this meaning,  after  preaching  in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that  ...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the  understanding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is capable of realizing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meaning of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coming and contact, is designated as the Knowledge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isam-2</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exegesis  of  realization  as  personal  experience (</w:t>
      </w:r>
      <w:r>
        <w:rPr>
          <w:rFonts w:ascii="Times New Roman" w:eastAsia="Times New Roman" w:hAnsi="Times New Roman" w:cs="Times New Roman"/>
          <w:b/>
          <w:bCs/>
          <w:i/>
          <w:iCs/>
          <w:color w:val="000000"/>
          <w:spacing w:val="0"/>
          <w:sz w:val="26"/>
          <w:shd w:val="clear" w:color="auto" w:fill="auto"/>
          <w:rtl w:val="0"/>
        </w:rPr>
        <w:t>sacchikiriyaniddesa</w:t>
      </w:r>
      <w:r>
        <w:rPr>
          <w:rFonts w:ascii="Times New Roman" w:eastAsia="Times New Roman" w:hAnsi="Times New Roman" w:cs="Times New Roman"/>
          <w:color w:val="000000"/>
          <w:spacing w:val="0"/>
          <w:sz w:val="26"/>
          <w:shd w:val="clear" w:color="auto" w:fill="auto"/>
          <w:rtl w:val="0"/>
        </w:rPr>
        <w:t xml:space="preserve">)  has  been  preached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such  various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worth realizing,  that  various </w:t>
      </w:r>
      <w:r>
        <w:rPr>
          <w:rFonts w:ascii="Times New Roman" w:eastAsia="Times New Roman" w:hAnsi="Times New Roman" w:cs="Times New Roman"/>
          <w:b/>
          <w:bCs/>
          <w:i/>
          <w:iCs/>
          <w:color w:val="000000"/>
          <w:spacing w:val="0"/>
          <w:sz w:val="26"/>
          <w:shd w:val="clear" w:color="auto" w:fill="auto"/>
          <w:rtl w:val="0"/>
        </w:rPr>
        <w:t xml:space="preserve"> dhammas</w:t>
      </w:r>
      <w:r>
        <w:rPr>
          <w:rFonts w:ascii="Times New Roman" w:eastAsia="Times New Roman" w:hAnsi="Times New Roman" w:cs="Times New Roman"/>
          <w:color w:val="000000"/>
          <w:spacing w:val="0"/>
          <w:sz w:val="26"/>
          <w:shd w:val="clear" w:color="auto" w:fill="auto"/>
          <w:rtl w:val="0"/>
        </w:rPr>
        <w:t xml:space="preserve">  are  worth  coming  and  contact  with  Knowledge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-85</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similar way. (</w:t>
      </w:r>
      <w:r>
        <w:rPr>
          <w:rFonts w:ascii="Times New Roman" w:eastAsia="Times New Roman" w:hAnsi="Times New Roman" w:cs="Times New Roman"/>
          <w:b/>
          <w:bCs/>
          <w:i/>
          <w:iCs/>
          <w:color w:val="000000"/>
          <w:spacing w:val="0"/>
          <w:sz w:val="26"/>
          <w:shd w:val="clear" w:color="auto" w:fill="auto"/>
          <w:rtl w:val="0"/>
        </w:rPr>
        <w:t>Vs-2-338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10" w:firstLine="720"/>
        <w:jc w:val="both"/>
      </w:pPr>
      <w:r>
        <w:rPr>
          <w:rFonts w:ascii="Times New Roman" w:eastAsia="Times New Roman" w:hAnsi="Times New Roman" w:cs="Times New Roman"/>
          <w:color w:val="000000"/>
          <w:spacing w:val="0"/>
          <w:sz w:val="26"/>
          <w:shd w:val="clear" w:color="auto" w:fill="auto"/>
          <w:rtl w:val="0"/>
        </w:rPr>
        <w:t xml:space="preserve">With regarding to this word, </w:t>
      </w:r>
      <w:r>
        <w:rPr>
          <w:rFonts w:ascii="Times New Roman" w:eastAsia="Times New Roman" w:hAnsi="Times New Roman" w:cs="Times New Roman"/>
          <w:b/>
          <w:bCs/>
          <w:i/>
          <w:iCs/>
          <w:color w:val="000000"/>
          <w:spacing w:val="0"/>
          <w:sz w:val="26"/>
          <w:shd w:val="clear" w:color="auto" w:fill="auto"/>
          <w:rtl w:val="0"/>
        </w:rPr>
        <w:t>paccakkhato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w:t>
      </w:r>
      <w:r>
        <w:rPr>
          <w:rFonts w:ascii="Times New Roman" w:eastAsia="Times New Roman" w:hAnsi="Times New Roman" w:cs="Times New Roman"/>
          <w:color w:val="000000"/>
          <w:spacing w:val="1"/>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personal experience,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taking  the  object  through  hypothetical  reckoning  is  rejected.  Knowing  on  the absorption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personal experience by means of reflecting on absorption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this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has this kind of nature...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etc, is worth designating as </w:t>
      </w: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aphassa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coming and contact with Knowledge,</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this case.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In another method_____ Although absorption, Path and Fruition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not been achieved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oneself, such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worth Knowing through </w:t>
      </w:r>
      <w:r>
        <w:rPr>
          <w:rFonts w:ascii="Times New Roman" w:eastAsia="Times New Roman" w:hAnsi="Times New Roman" w:cs="Times New Roman"/>
          <w:b/>
          <w:bCs/>
          <w:i/>
          <w:iCs/>
          <w:color w:val="000000"/>
          <w:spacing w:val="0"/>
          <w:sz w:val="26"/>
          <w:shd w:val="clear" w:color="auto" w:fill="auto"/>
          <w:rtl w:val="0"/>
        </w:rPr>
        <w:t>a- prappaccaya  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that  is  not  relying  on  others,  and  then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have been realized as personal experience. It is right. ______ These kinds of preaching, therefore, as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all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should be realized,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which all kinds of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worth realizing;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s ... the eye (cakkhu) should be realized,</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34) etc. were preached. Furthermore, another kind of preaching, such as ...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Corporeal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has, been faced after realizing as personal experience; Feeling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Perception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b/>
          <w:bCs/>
          <w:i/>
          <w:iCs/>
          <w:color w:val="000000"/>
          <w:spacing w:val="0"/>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-formations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Consciousness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faced after realizing as personal experience; the eye (</w:t>
      </w:r>
      <w:r>
        <w:rPr>
          <w:rFonts w:ascii="Times New Roman" w:eastAsia="Times New Roman" w:hAnsi="Times New Roman" w:cs="Times New Roman"/>
          <w:b/>
          <w:bCs/>
          <w:i/>
          <w:iCs/>
          <w:color w:val="000000"/>
          <w:spacing w:val="0"/>
          <w:sz w:val="26"/>
          <w:shd w:val="clear" w:color="auto" w:fill="auto"/>
          <w:rtl w:val="0"/>
        </w:rPr>
        <w:t>cakkhu</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Aging-death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Death-less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has been faced after realizing as  personal  experience.  Such  various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have  been  </w:t>
      </w:r>
      <w:r>
        <w:rPr>
          <w:rFonts w:ascii="Times New Roman" w:eastAsia="Times New Roman" w:hAnsi="Times New Roman" w:cs="Times New Roman"/>
          <w:color w:val="000000"/>
          <w:spacing w:val="1"/>
          <w:sz w:val="26"/>
          <w:shd w:val="clear" w:color="auto" w:fill="auto"/>
          <w:rtl w:val="0"/>
        </w:rPr>
        <w:t>faced;</w:t>
      </w:r>
      <w:r>
        <w:rPr>
          <w:rFonts w:ascii="Times New Roman" w:eastAsia="Times New Roman" w:hAnsi="Times New Roman" w:cs="Times New Roman"/>
          <w:color w:val="000000"/>
          <w:spacing w:val="0"/>
          <w:sz w:val="26"/>
          <w:shd w:val="clear" w:color="auto" w:fill="auto"/>
          <w:rtl w:val="0"/>
        </w:rPr>
        <w:t xml:space="preserve">  that  various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have being come and contact with Knowledge” ...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34), is also preached. (</w:t>
      </w:r>
      <w:r>
        <w:rPr>
          <w:rFonts w:ascii="Times New Roman" w:eastAsia="Times New Roman" w:hAnsi="Times New Roman" w:cs="Times New Roman"/>
          <w:b/>
          <w:bCs/>
          <w:i/>
          <w:iCs/>
          <w:color w:val="000000"/>
          <w:spacing w:val="0"/>
          <w:sz w:val="26"/>
          <w:shd w:val="clear" w:color="auto" w:fill="auto"/>
          <w:rtl w:val="0"/>
        </w:rPr>
        <w:t>Vs-2 -338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Knowledge,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occurs  after  attainment  of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Fruit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which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capable of eradicating on delusion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abandoning of infatuation  that  is  capable  of  concealing  on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sacchik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tabba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  those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which are worth realizing), is designated as </w:t>
      </w:r>
      <w:r>
        <w:rPr>
          <w:rFonts w:ascii="Times New Roman" w:eastAsia="Times New Roman" w:hAnsi="Times New Roman" w:cs="Times New Roman"/>
          <w:b/>
          <w:bCs/>
          <w:i/>
          <w:iCs/>
          <w:color w:val="000000"/>
          <w:spacing w:val="0"/>
          <w:sz w:val="26"/>
          <w:shd w:val="clear" w:color="auto" w:fill="auto"/>
          <w:rtl w:val="0"/>
        </w:rPr>
        <w:t>aprappaccayañ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 xml:space="preserve">a </w:t>
      </w:r>
      <w:r>
        <w:rPr>
          <w:rFonts w:ascii="Times New Roman" w:eastAsia="Times New Roman" w:hAnsi="Times New Roman" w:cs="Times New Roman"/>
          <w:color w:val="000000"/>
          <w:spacing w:val="0"/>
          <w:sz w:val="26"/>
          <w:shd w:val="clear" w:color="auto" w:fill="auto"/>
          <w:rtl w:val="0"/>
        </w:rPr>
        <w:t xml:space="preserve">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lack of relying on other. It means that it is actively realizable knowledge but not passively relying on other. (</w:t>
      </w:r>
      <w:r>
        <w:rPr>
          <w:rFonts w:ascii="Times New Roman" w:eastAsia="Times New Roman" w:hAnsi="Times New Roman" w:cs="Times New Roman"/>
          <w:b/>
          <w:bCs/>
          <w:i/>
          <w:iCs/>
          <w:color w:val="000000"/>
          <w:spacing w:val="0"/>
          <w:sz w:val="26"/>
          <w:shd w:val="clear" w:color="auto" w:fill="auto"/>
          <w:rtl w:val="0"/>
        </w:rPr>
        <w:t>Phyi-Vs-trans-5-405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to these explanations, the Knowledge that knows penetratively into mundane  </w:t>
      </w:r>
      <w:r>
        <w:rPr>
          <w:rFonts w:ascii="Times New Roman" w:eastAsia="Times New Roman" w:hAnsi="Times New Roman" w:cs="Times New Roman"/>
          <w:color w:val="000000"/>
          <w:spacing w:val="1"/>
          <w:sz w:val="26"/>
          <w:shd w:val="clear" w:color="auto" w:fill="auto"/>
          <w:rtl w:val="0"/>
        </w:rPr>
        <w:t>fie</w:t>
      </w:r>
      <w:r>
        <w:rPr>
          <w:rFonts w:ascii="Times New Roman" w:eastAsia="Times New Roman" w:hAnsi="Times New Roman" w:cs="Times New Roman"/>
          <w:color w:val="000000"/>
          <w:spacing w:val="0"/>
          <w:sz w:val="26"/>
          <w:shd w:val="clear" w:color="auto" w:fill="auto"/>
          <w:rtl w:val="0"/>
        </w:rPr>
        <w:t xml:space="preserve">  aggregates  of  clinging  to  existence  (</w:t>
      </w:r>
      <w:r>
        <w:rPr>
          <w:rFonts w:ascii="Times New Roman" w:eastAsia="Times New Roman" w:hAnsi="Times New Roman" w:cs="Times New Roman"/>
          <w:b/>
          <w:bCs/>
          <w:i/>
          <w:iCs/>
          <w:color w:val="000000"/>
          <w:spacing w:val="0"/>
          <w:sz w:val="26"/>
          <w:shd w:val="clear" w:color="auto" w:fill="auto"/>
          <w:rtl w:val="0"/>
        </w:rPr>
        <w:t xml:space="preserve">lokiya  </w:t>
      </w:r>
      <w:r>
        <w:rPr>
          <w:rFonts w:ascii="Times New Roman" w:eastAsia="Times New Roman" w:hAnsi="Times New Roman" w:cs="Times New Roman"/>
          <w:b/>
          <w:bCs/>
          <w:i/>
          <w:iCs/>
          <w:color w:val="000000"/>
          <w:spacing w:val="2"/>
          <w:sz w:val="26"/>
          <w:shd w:val="clear" w:color="auto" w:fill="auto"/>
          <w:rtl w:val="0"/>
        </w:rPr>
        <w:t>pañcup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nakkhandh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twelve bases, eighteen elements, principle of Dependent-Origination. The reflecting Knowledge that reflects. The absorption; and the reflecting Knowledge that reflects Supramundane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Path, Fruition,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actually </w:t>
      </w:r>
      <w:r>
        <w:rPr>
          <w:rFonts w:ascii="Times New Roman" w:eastAsia="Times New Roman" w:hAnsi="Times New Roman" w:cs="Times New Roman"/>
          <w:b/>
          <w:bCs/>
          <w:i/>
          <w:iCs/>
          <w:color w:val="000000"/>
          <w:spacing w:val="0"/>
          <w:sz w:val="26"/>
          <w:shd w:val="clear" w:color="auto" w:fill="auto"/>
          <w:rtl w:val="0"/>
        </w:rPr>
        <w:t>lokiyasacchikiriya</w:t>
      </w:r>
      <w:r>
        <w:rPr>
          <w:rFonts w:ascii="Times New Roman" w:eastAsia="Times New Roman" w:hAnsi="Times New Roman" w:cs="Times New Roman"/>
          <w:color w:val="000000"/>
          <w:spacing w:val="0"/>
          <w:sz w:val="26"/>
          <w:shd w:val="clear" w:color="auto" w:fill="auto"/>
          <w:rtl w:val="0"/>
        </w:rPr>
        <w:t xml:space="preserve"> (= mundane realization as personal experience). </w:t>
      </w:r>
    </w:p>
    <w:p>
      <w:pPr>
        <w:numPr>
          <w:ilvl w:val="0"/>
          <w:numId w:val="165"/>
        </w:numPr>
        <w:bidi w:val="0"/>
        <w:spacing w:before="13"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dassanasacchikiriya</w:t>
      </w:r>
      <w:r>
        <w:rPr>
          <w:rFonts w:ascii="Times New Roman" w:eastAsia="Times New Roman" w:hAnsi="Times New Roman" w:cs="Times New Roman"/>
          <w:color w:val="000000"/>
          <w:spacing w:val="0"/>
          <w:sz w:val="26"/>
          <w:shd w:val="clear" w:color="auto" w:fill="auto"/>
          <w:rtl w:val="0"/>
        </w:rPr>
        <w:t xml:space="preserve"> ______ Seeing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at the Path (-moment) </w:t>
      </w:r>
    </w:p>
    <w:p>
      <w:pPr>
        <w:bidi w:val="0"/>
        <w:spacing w:before="1" w:after="0" w:line="300"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of  Upstream-enterer,  is  designated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“dassanasacchikiriya”</w:t>
      </w:r>
      <w:r>
        <w:rPr>
          <w:rFonts w:ascii="Times New Roman" w:eastAsia="Times New Roman" w:hAnsi="Times New Roman" w:cs="Times New Roman"/>
          <w:color w:val="000000"/>
          <w:spacing w:val="0"/>
          <w:sz w:val="26"/>
          <w:shd w:val="clear" w:color="auto" w:fill="auto"/>
          <w:rtl w:val="0"/>
        </w:rPr>
        <w:t xml:space="preserve">,  that  is  realization through the Path of Upstream-enterer called </w:t>
      </w:r>
      <w:r>
        <w:rPr>
          <w:rFonts w:ascii="Times New Roman" w:eastAsia="Times New Roman" w:hAnsi="Times New Roman" w:cs="Times New Roman"/>
          <w:b/>
          <w:bCs/>
          <w:i/>
          <w:iCs/>
          <w:color w:val="000000"/>
          <w:spacing w:val="2"/>
          <w:sz w:val="26"/>
          <w:shd w:val="clear" w:color="auto" w:fill="auto"/>
          <w:rtl w:val="0"/>
        </w:rPr>
        <w:t>dassan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numPr>
          <w:ilvl w:val="0"/>
          <w:numId w:val="166"/>
        </w:numPr>
        <w:bidi w:val="0"/>
        <w:spacing w:before="13"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bhavan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sacchikiriya</w:t>
      </w:r>
      <w:r>
        <w:rPr>
          <w:rFonts w:ascii="Times New Roman" w:eastAsia="Times New Roman" w:hAnsi="Times New Roman" w:cs="Times New Roman"/>
          <w:color w:val="000000"/>
          <w:spacing w:val="0"/>
          <w:sz w:val="26"/>
          <w:shd w:val="clear" w:color="auto" w:fill="auto"/>
          <w:rtl w:val="0"/>
        </w:rPr>
        <w:t xml:space="preserve"> _____ Seeing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at the Path (-moment) </w:t>
      </w:r>
    </w:p>
    <w:p>
      <w:pPr>
        <w:bidi w:val="0"/>
        <w:spacing w:before="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of  Once-returnee,  the  path  (-moment)  of  Non-returnee,  The  Path  (-moment)  of Arahant, is designated as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sacchikiriya</w:t>
      </w:r>
      <w:r>
        <w:rPr>
          <w:rFonts w:ascii="Times New Roman" w:eastAsia="Times New Roman" w:hAnsi="Times New Roman" w:cs="Times New Roman"/>
          <w:color w:val="000000"/>
          <w:spacing w:val="0"/>
          <w:sz w:val="26"/>
          <w:shd w:val="clear" w:color="auto" w:fill="auto"/>
          <w:rtl w:val="0"/>
        </w:rPr>
        <w:t xml:space="preserve"> that is realization through Upper Paths called </w:t>
      </w:r>
      <w:r>
        <w:rPr>
          <w:rFonts w:ascii="Times New Roman" w:eastAsia="Times New Roman" w:hAnsi="Times New Roman" w:cs="Times New Roman"/>
          <w:b/>
          <w:bCs/>
          <w:i/>
          <w:iCs/>
          <w:color w:val="000000"/>
          <w:spacing w:val="0"/>
          <w:sz w:val="26"/>
          <w:shd w:val="clear" w:color="auto" w:fill="auto"/>
          <w:rtl w:val="0"/>
        </w:rPr>
        <w:t>bhavan</w:t>
      </w:r>
      <w:r>
        <w:rPr>
          <w:rFonts w:ascii="Times New Roman" w:eastAsia="Times New Roman" w:hAnsi="Times New Roman" w:cs="Times New Roman"/>
          <w:color w:val="000000"/>
          <w:spacing w:val="0"/>
          <w:sz w:val="26"/>
          <w:shd w:val="clear" w:color="auto" w:fill="auto"/>
          <w:rtl w:val="0"/>
        </w:rPr>
        <w:t xml:space="preserve">ā (advanced).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PAGE-520 </w:t>
      </w:r>
    </w:p>
    <w:p>
      <w:pPr>
        <w:bidi w:val="0"/>
        <w:spacing w:before="296"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these words of </w:t>
      </w:r>
      <w:r>
        <w:rPr>
          <w:rFonts w:ascii="Times New Roman" w:eastAsia="Times New Roman" w:hAnsi="Times New Roman" w:cs="Times New Roman"/>
          <w:b/>
          <w:bCs/>
          <w:i/>
          <w:iCs/>
          <w:color w:val="000000"/>
          <w:spacing w:val="0"/>
          <w:sz w:val="26"/>
          <w:shd w:val="clear" w:color="auto" w:fill="auto"/>
          <w:rtl w:val="0"/>
        </w:rPr>
        <w:t>abhisamaya</w:t>
      </w:r>
      <w:r>
        <w:rPr>
          <w:rFonts w:ascii="Times New Roman" w:eastAsia="Times New Roman" w:hAnsi="Times New Roman" w:cs="Times New Roman"/>
          <w:color w:val="000000"/>
          <w:spacing w:val="0"/>
          <w:sz w:val="26"/>
          <w:shd w:val="clear" w:color="auto" w:fill="auto"/>
          <w:rtl w:val="0"/>
        </w:rPr>
        <w:t xml:space="preserve"> showing how Noble Ones see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b/>
          <w:bCs/>
          <w:i/>
          <w:iCs/>
          <w:color w:val="000000"/>
          <w:spacing w:val="0"/>
          <w:sz w:val="26"/>
          <w:shd w:val="clear" w:color="auto" w:fill="auto"/>
          <w:rtl w:val="0"/>
        </w:rPr>
        <w:t xml:space="preserve"> sacchikiriyabhisamaya</w:t>
      </w:r>
      <w:r>
        <w:rPr>
          <w:rFonts w:ascii="Times New Roman" w:eastAsia="Times New Roman" w:hAnsi="Times New Roman" w:cs="Times New Roman"/>
          <w:color w:val="000000"/>
          <w:spacing w:val="0"/>
          <w:sz w:val="26"/>
          <w:shd w:val="clear" w:color="auto" w:fill="auto"/>
          <w:rtl w:val="0"/>
        </w:rPr>
        <w:t xml:space="preserve">,  those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w:t>
      </w:r>
      <w:r>
        <w:rPr>
          <w:rFonts w:ascii="Times New Roman" w:eastAsia="Times New Roman" w:hAnsi="Times New Roman" w:cs="Times New Roman"/>
          <w:b/>
          <w:bCs/>
          <w:i/>
          <w:iCs/>
          <w:color w:val="000000"/>
          <w:spacing w:val="0"/>
          <w:sz w:val="26"/>
          <w:shd w:val="clear" w:color="auto" w:fill="auto"/>
          <w:rtl w:val="0"/>
        </w:rPr>
        <w:t xml:space="preserve"> dassanasacchikiriya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1"/>
          <w:sz w:val="26"/>
          <w:shd w:val="clear" w:color="auto" w:fill="auto"/>
          <w:rtl w:val="0"/>
        </w:rPr>
        <w:t>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sacchikiriya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worth desiring. Therefore, it should be recognized the fact that realizing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through the Path called </w:t>
      </w:r>
      <w:r>
        <w:rPr>
          <w:rFonts w:ascii="Times New Roman" w:eastAsia="Times New Roman" w:hAnsi="Times New Roman" w:cs="Times New Roman"/>
          <w:b/>
          <w:bCs/>
          <w:i/>
          <w:iCs/>
          <w:color w:val="000000"/>
          <w:spacing w:val="0"/>
          <w:sz w:val="26"/>
          <w:shd w:val="clear" w:color="auto" w:fill="auto"/>
          <w:rtl w:val="0"/>
        </w:rPr>
        <w:t>dassan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 Path called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designated as the function of this Supramundane Path-Knowledge.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2- 338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Although the Knowledge of Trans-lineage sees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earlier </w:t>
      </w:r>
      <w:r>
        <w:rPr>
          <w:rFonts w:ascii="Times New Roman" w:eastAsia="Times New Roman" w:hAnsi="Times New Roman" w:cs="Times New Roman"/>
          <w:color w:val="000000"/>
          <w:spacing w:val="1"/>
          <w:sz w:val="26"/>
          <w:shd w:val="clear" w:color="auto" w:fill="auto"/>
          <w:rtl w:val="0"/>
        </w:rPr>
        <w:t>than</w:t>
      </w:r>
      <w:r>
        <w:rPr>
          <w:rFonts w:ascii="Times New Roman" w:eastAsia="Times New Roman" w:hAnsi="Times New Roman" w:cs="Times New Roman"/>
          <w:color w:val="000000"/>
          <w:spacing w:val="0"/>
          <w:sz w:val="26"/>
          <w:shd w:val="clear" w:color="auto" w:fill="auto"/>
          <w:rtl w:val="0"/>
        </w:rPr>
        <w:t xml:space="preserve"> the Path- Knowledge,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not  worth  designating  as </w:t>
      </w:r>
      <w:r>
        <w:rPr>
          <w:rFonts w:ascii="Times New Roman" w:eastAsia="Times New Roman" w:hAnsi="Times New Roman" w:cs="Times New Roman"/>
          <w:b/>
          <w:bCs/>
          <w:i/>
          <w:iCs/>
          <w:color w:val="000000"/>
          <w:spacing w:val="0"/>
          <w:sz w:val="26"/>
          <w:shd w:val="clear" w:color="auto" w:fill="auto"/>
          <w:rtl w:val="0"/>
        </w:rPr>
        <w:t xml:space="preserve"> dassana,</w:t>
      </w:r>
      <w:r>
        <w:rPr>
          <w:rFonts w:ascii="Times New Roman" w:eastAsia="Times New Roman" w:hAnsi="Times New Roman" w:cs="Times New Roman"/>
          <w:color w:val="000000"/>
          <w:spacing w:val="0"/>
          <w:sz w:val="26"/>
          <w:shd w:val="clear" w:color="auto" w:fill="auto"/>
          <w:rtl w:val="0"/>
        </w:rPr>
        <w:t xml:space="preserve">  due  to  inability  to  perform eradication of defilements after realizing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Furthermore, with regarding to above words,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realizing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Path called </w:t>
      </w:r>
      <w:r>
        <w:rPr>
          <w:rFonts w:ascii="Times New Roman" w:eastAsia="Times New Roman" w:hAnsi="Times New Roman" w:cs="Times New Roman"/>
          <w:b/>
          <w:bCs/>
          <w:i/>
          <w:iCs/>
          <w:color w:val="000000"/>
          <w:spacing w:val="0"/>
          <w:sz w:val="26"/>
          <w:shd w:val="clear" w:color="auto" w:fill="auto"/>
          <w:rtl w:val="0"/>
        </w:rPr>
        <w:t>dassana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and the Path called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word,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realizing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through reflecting knowledge,  which  arises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none  of  the  Noble  Path,  is  rejected.  With regarding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 </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realizing on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worth desiring,</w:t>
      </w:r>
      <w:r>
        <w:rPr>
          <w:rFonts w:ascii="Times New Roman" w:eastAsia="Times New Roman" w:hAnsi="Times New Roman" w:cs="Times New Roman"/>
          <w:b/>
          <w:bCs/>
          <w:i/>
          <w:iCs/>
          <w:color w:val="000000"/>
          <w:spacing w:val="0"/>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this case, realizing on the Path and Fruition through reflecting knowledge is rejected.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 xml:space="preserve">āţī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2- 511</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9.17.D. </w:t>
      </w:r>
      <w:r>
        <w:rPr>
          <w:rFonts w:ascii="Times New Roman" w:eastAsia="Times New Roman" w:hAnsi="Times New Roman" w:cs="Times New Roman"/>
          <w:b/>
          <w:bCs/>
          <w:i/>
          <w:iCs/>
          <w:color w:val="000000"/>
          <w:spacing w:val="0"/>
          <w:sz w:val="26"/>
          <w:shd w:val="clear" w:color="auto" w:fill="auto"/>
          <w:rtl w:val="0"/>
        </w:rPr>
        <w:t>Bhavan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bhisamaya</w:t>
      </w:r>
      <w:r>
        <w:rPr>
          <w:rFonts w:ascii="Times New Roman" w:eastAsia="Times New Roman" w:hAnsi="Times New Roman" w:cs="Times New Roman"/>
          <w:b/>
          <w:bCs/>
          <w:color w:val="000000"/>
          <w:spacing w:val="0"/>
          <w:sz w:val="26"/>
          <w:shd w:val="clear" w:color="auto" w:fill="auto"/>
          <w:rtl w:val="0"/>
        </w:rPr>
        <w:t xml:space="preserve"> (realization as advancement)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In  the  word,  the  Noble  Path  knows  penetratively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there are two kinds of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(advancement), </w:t>
      </w:r>
      <w:r>
        <w:rPr>
          <w:rFonts w:ascii="Times New Roman" w:eastAsia="Times New Roman" w:hAnsi="Times New Roman" w:cs="Times New Roman"/>
          <w:b/>
          <w:bCs/>
          <w:i/>
          <w:iCs/>
          <w:color w:val="000000"/>
          <w:spacing w:val="1"/>
          <w:sz w:val="26"/>
          <w:shd w:val="clear" w:color="auto" w:fill="auto"/>
          <w:rtl w:val="0"/>
        </w:rPr>
        <w:t>lokiyabh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(mundane advancement), </w:t>
      </w:r>
      <w:r>
        <w:rPr>
          <w:rFonts w:ascii="Times New Roman" w:eastAsia="Times New Roman" w:hAnsi="Times New Roman" w:cs="Times New Roman"/>
          <w:b/>
          <w:bCs/>
          <w:i/>
          <w:iCs/>
          <w:color w:val="000000"/>
          <w:spacing w:val="2"/>
          <w:sz w:val="26"/>
          <w:shd w:val="clear" w:color="auto" w:fill="auto"/>
          <w:rtl w:val="0"/>
        </w:rPr>
        <w:t>lokuttar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(Supramundane advancement). </w:t>
      </w:r>
    </w:p>
    <w:p>
      <w:pPr>
        <w:bidi w:val="0"/>
        <w:spacing w:before="301" w:after="0" w:line="297" w:lineRule="exact"/>
        <w:ind w:left="0" w:right="-8" w:firstLine="0"/>
        <w:jc w:val="both"/>
      </w:pPr>
      <w:r>
        <w:rPr>
          <w:rFonts w:ascii="Times New Roman" w:eastAsia="Times New Roman" w:hAnsi="Times New Roman" w:cs="Times New Roman"/>
          <w:b/>
          <w:bCs/>
          <w:color w:val="000000"/>
          <w:spacing w:val="0"/>
          <w:sz w:val="26"/>
          <w:shd w:val="clear" w:color="auto" w:fill="auto"/>
          <w:rtl w:val="0"/>
        </w:rPr>
        <w:t xml:space="preserve">17.D.1. </w:t>
      </w:r>
      <w:r>
        <w:rPr>
          <w:rFonts w:ascii="Times New Roman" w:eastAsia="Times New Roman" w:hAnsi="Times New Roman" w:cs="Times New Roman"/>
          <w:b/>
          <w:bCs/>
          <w:i/>
          <w:iCs/>
          <w:color w:val="000000"/>
          <w:spacing w:val="1"/>
          <w:sz w:val="26"/>
          <w:shd w:val="clear" w:color="auto" w:fill="auto"/>
          <w:rtl w:val="0"/>
        </w:rPr>
        <w:t>Lokiyabh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_____ Advancement of mundane virtue, concentration and wisdom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instilment of those virtue, concentration and wisdom, into the continuity of corporeality and mentality of one self is designated as </w:t>
      </w:r>
      <w:r>
        <w:rPr>
          <w:rFonts w:ascii="Times New Roman" w:eastAsia="Times New Roman" w:hAnsi="Times New Roman" w:cs="Times New Roman"/>
          <w:b/>
          <w:bCs/>
          <w:i/>
          <w:iCs/>
          <w:color w:val="000000"/>
          <w:spacing w:val="2"/>
          <w:sz w:val="26"/>
          <w:shd w:val="clear" w:color="auto" w:fill="auto"/>
          <w:rtl w:val="0"/>
        </w:rPr>
        <w:t>lokiyabh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300" w:lineRule="exact"/>
        <w:ind w:left="0" w:right="-6" w:firstLine="0"/>
        <w:jc w:val="both"/>
      </w:pPr>
      <w:r>
        <w:rPr>
          <w:rFonts w:ascii="Times New Roman" w:eastAsia="Times New Roman" w:hAnsi="Times New Roman" w:cs="Times New Roman"/>
          <w:b/>
          <w:bCs/>
          <w:color w:val="000000"/>
          <w:spacing w:val="0"/>
          <w:sz w:val="26"/>
          <w:shd w:val="clear" w:color="auto" w:fill="auto"/>
          <w:rtl w:val="0"/>
        </w:rPr>
        <w:t xml:space="preserve">17.D.2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Lokutar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_____  Advancement  of  Supramundane  virtue, concentration and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and instilment of those virtue, concentration and wisdom, into the continuity of corporeality and mentality of oneself is designated as </w:t>
      </w:r>
      <w:r>
        <w:rPr>
          <w:rFonts w:ascii="Times New Roman" w:eastAsia="Times New Roman" w:hAnsi="Times New Roman" w:cs="Times New Roman"/>
          <w:b/>
          <w:bCs/>
          <w:i/>
          <w:iCs/>
          <w:color w:val="000000"/>
          <w:spacing w:val="0"/>
          <w:sz w:val="26"/>
          <w:shd w:val="clear" w:color="auto" w:fill="auto"/>
          <w:rtl w:val="0"/>
        </w:rPr>
        <w:t>lokuttar</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bh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van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For  those  two  kinds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  these  words  relating  to </w:t>
      </w:r>
      <w:r>
        <w:rPr>
          <w:rFonts w:ascii="Times New Roman" w:eastAsia="Times New Roman" w:hAnsi="Times New Roman" w:cs="Times New Roman"/>
          <w:b/>
          <w:bCs/>
          <w:i/>
          <w:iCs/>
          <w:color w:val="000000"/>
          <w:spacing w:val="1"/>
          <w:sz w:val="26"/>
          <w:shd w:val="clear" w:color="auto" w:fill="auto"/>
          <w:rtl w:val="0"/>
        </w:rPr>
        <w:t>ñ</w:t>
      </w:r>
      <w:r>
        <w:rPr>
          <w:rFonts w:ascii="Times New Roman" w:eastAsia="Times New Roman" w:hAnsi="Times New Roman" w:cs="Times New Roman"/>
          <w:color w:val="000000"/>
          <w:spacing w:val="1"/>
          <w:sz w:val="26"/>
          <w:shd w:val="clear" w:color="auto" w:fill="auto"/>
          <w:rtl w:val="0"/>
        </w:rPr>
        <w:t>āņ</w:t>
      </w:r>
      <w:r>
        <w:rPr>
          <w:rFonts w:ascii="Times New Roman" w:eastAsia="Times New Roman" w:hAnsi="Times New Roman" w:cs="Times New Roman"/>
          <w:b/>
          <w:bCs/>
          <w:i/>
          <w:iCs/>
          <w:color w:val="000000"/>
          <w:spacing w:val="1"/>
          <w:sz w:val="26"/>
          <w:shd w:val="clear" w:color="auto" w:fill="auto"/>
          <w:rtl w:val="0"/>
        </w:rPr>
        <w:t>adassan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visuddhi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is  showing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the  Noble  Path  knows  and  sees penetratively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magga</w:t>
      </w:r>
      <w:r>
        <w:rPr>
          <w:rFonts w:ascii="Times New Roman" w:eastAsia="Times New Roman" w:hAnsi="Times New Roman" w:cs="Times New Roman"/>
          <w:b/>
          <w:bCs/>
          <w:i/>
          <w:iCs/>
          <w:color w:val="000000"/>
          <w:spacing w:val="0"/>
          <w:sz w:val="26"/>
          <w:shd w:val="clear" w:color="auto" w:fill="auto"/>
          <w:rtl w:val="0"/>
        </w:rPr>
        <w:t xml:space="preserve">  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bhisamaya</w:t>
      </w:r>
      <w:r>
        <w:rPr>
          <w:rFonts w:ascii="Times New Roman" w:eastAsia="Times New Roman" w:hAnsi="Times New Roman" w:cs="Times New Roman"/>
          <w:color w:val="000000"/>
          <w:spacing w:val="0"/>
          <w:sz w:val="26"/>
          <w:shd w:val="clear" w:color="auto" w:fill="auto"/>
          <w:rtl w:val="0"/>
        </w:rPr>
        <w:t xml:space="preserve">,  the  second  one, </w:t>
      </w:r>
      <w:r>
        <w:rPr>
          <w:rFonts w:ascii="Times New Roman" w:eastAsia="Times New Roman" w:hAnsi="Times New Roman" w:cs="Times New Roman"/>
          <w:b/>
          <w:bCs/>
          <w:i/>
          <w:iCs/>
          <w:color w:val="000000"/>
          <w:spacing w:val="2"/>
          <w:sz w:val="26"/>
          <w:shd w:val="clear" w:color="auto" w:fill="auto"/>
          <w:rtl w:val="0"/>
        </w:rPr>
        <w:t>lokuttar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only  is  worth  desiring  but  not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lokiyabh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is  because </w:t>
      </w:r>
      <w:r>
        <w:rPr>
          <w:rFonts w:ascii="Times New Roman" w:eastAsia="Times New Roman" w:hAnsi="Times New Roman" w:cs="Times New Roman"/>
          <w:b/>
          <w:bCs/>
          <w:i/>
          <w:iCs/>
          <w:color w:val="000000"/>
          <w:spacing w:val="1"/>
          <w:sz w:val="26"/>
          <w:shd w:val="clear" w:color="auto" w:fill="auto"/>
          <w:rtl w:val="0"/>
        </w:rPr>
        <w:t>lokiyabh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fundamental basis of that </w:t>
      </w:r>
      <w:r>
        <w:rPr>
          <w:rFonts w:ascii="Times New Roman" w:eastAsia="Times New Roman" w:hAnsi="Times New Roman" w:cs="Times New Roman"/>
          <w:b/>
          <w:bCs/>
          <w:i/>
          <w:iCs/>
          <w:color w:val="000000"/>
          <w:spacing w:val="3"/>
          <w:sz w:val="26"/>
          <w:shd w:val="clear" w:color="auto" w:fill="auto"/>
          <w:rtl w:val="0"/>
        </w:rPr>
        <w:t>lokuttar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It is right. _____ Both all kinds of Four Noble Path-Knowledge give rise to each three kinds of Supramundane factors of Path of both virtue and concentration or Supramundane factors of Path of virtue, concentration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wisdom.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how</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give rise to ...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that _____ those ones factor or Path of virtue etc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given 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relation  of  compatibility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sahaj</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w:t>
      </w:r>
      <w:r>
        <w:rPr>
          <w:rFonts w:ascii="Times New Roman" w:eastAsia="Times New Roman" w:hAnsi="Times New Roman" w:cs="Times New Roman"/>
          <w:b/>
          <w:bCs/>
          <w:i/>
          <w:iCs/>
          <w:color w:val="000000"/>
          <w:spacing w:val="0"/>
          <w:sz w:val="26"/>
          <w:shd w:val="clear" w:color="auto" w:fill="auto"/>
          <w:rtl w:val="0"/>
        </w:rPr>
        <w:t xml:space="preserve">  paccaya</w:t>
      </w:r>
      <w:r>
        <w:rPr>
          <w:rFonts w:ascii="Times New Roman" w:eastAsia="Times New Roman" w:hAnsi="Times New Roman" w:cs="Times New Roman"/>
          <w:color w:val="000000"/>
          <w:spacing w:val="0"/>
          <w:sz w:val="26"/>
          <w:shd w:val="clear" w:color="auto" w:fill="auto"/>
          <w:rtl w:val="0"/>
        </w:rPr>
        <w:t xml:space="preserve">)  etc.  In  another  method, those are given rise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relation of compatibility  etc, and relation of contiguity (</w:t>
      </w:r>
      <w:r>
        <w:rPr>
          <w:rFonts w:ascii="Times New Roman" w:eastAsia="Times New Roman" w:hAnsi="Times New Roman" w:cs="Times New Roman"/>
          <w:b/>
          <w:bCs/>
          <w:i/>
          <w:iCs/>
          <w:color w:val="000000"/>
          <w:spacing w:val="0"/>
          <w:sz w:val="26"/>
          <w:shd w:val="clear" w:color="auto" w:fill="auto"/>
          <w:rtl w:val="0"/>
        </w:rPr>
        <w:t>anantarapaccaya</w:t>
      </w:r>
      <w:r>
        <w:rPr>
          <w:rFonts w:ascii="Times New Roman" w:eastAsia="Times New Roman" w:hAnsi="Times New Roman" w:cs="Times New Roman"/>
          <w:color w:val="000000"/>
          <w:spacing w:val="0"/>
          <w:sz w:val="26"/>
          <w:shd w:val="clear" w:color="auto" w:fill="auto"/>
          <w:rtl w:val="0"/>
        </w:rPr>
        <w:t xml:space="preserve">) etc. </w:t>
      </w:r>
    </w:p>
    <w:p>
      <w:pPr>
        <w:bidi w:val="0"/>
        <w:spacing w:before="3" w:after="0" w:line="297"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 Noble Path-Knowledge eradicates those defilements which are source of committing wrong speech, bodily misconduct, wrong livelihood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It  also  eradicates  delusion  which  is  capable  of  concealing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factors  of  Path  of concentration called right endeavouring, right mindfulness, right concentration.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  Knowledge  extinguishes  again  those  defilements  eradicated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Path- Knowledge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ipassambhana</w:t>
      </w:r>
      <w:r>
        <w:rPr>
          <w:rFonts w:ascii="Times New Roman" w:eastAsia="Times New Roman" w:hAnsi="Times New Roman" w:cs="Times New Roman"/>
          <w:color w:val="000000"/>
          <w:spacing w:val="0"/>
          <w:sz w:val="26"/>
          <w:shd w:val="clear" w:color="auto" w:fill="auto"/>
          <w:rtl w:val="0"/>
        </w:rPr>
        <w:t xml:space="preserve"> (subsidence) in order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attain complete ease.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PAGE-521 </w:t>
      </w:r>
    </w:p>
    <w:p>
      <w:pPr>
        <w:bidi w:val="0"/>
        <w:spacing w:before="291" w:after="0" w:line="300"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The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instils with Supramundane factors of Path of virtue, concentration and wisdom,  which  are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Path-Knowledge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Fruit-Knowledge  through </w:t>
      </w:r>
      <w:r>
        <w:rPr>
          <w:rFonts w:ascii="Times New Roman" w:eastAsia="Times New Roman" w:hAnsi="Times New Roman" w:cs="Times New Roman"/>
          <w:b/>
          <w:bCs/>
          <w:i/>
          <w:iCs/>
          <w:color w:val="000000"/>
          <w:spacing w:val="0"/>
          <w:sz w:val="26"/>
          <w:shd w:val="clear" w:color="auto" w:fill="auto"/>
          <w:rtl w:val="0"/>
        </w:rPr>
        <w:t>samucchidana</w:t>
      </w:r>
      <w:r>
        <w:rPr>
          <w:rFonts w:ascii="Times New Roman" w:eastAsia="Times New Roman" w:hAnsi="Times New Roman" w:cs="Times New Roman"/>
          <w:color w:val="000000"/>
          <w:spacing w:val="0"/>
          <w:sz w:val="26"/>
          <w:shd w:val="clear" w:color="auto" w:fill="auto"/>
          <w:rtl w:val="0"/>
        </w:rPr>
        <w:t xml:space="preserve"> (eradication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ipassambhana</w:t>
      </w:r>
      <w:r>
        <w:rPr>
          <w:rFonts w:ascii="Times New Roman" w:eastAsia="Times New Roman" w:hAnsi="Times New Roman" w:cs="Times New Roman"/>
          <w:color w:val="000000"/>
          <w:spacing w:val="0"/>
          <w:sz w:val="26"/>
          <w:shd w:val="clear" w:color="auto" w:fill="auto"/>
          <w:rtl w:val="0"/>
        </w:rPr>
        <w:t xml:space="preserve"> (subsidence), into the  continuity  of  corporeality  and  mentality  of  himself.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lokuttar</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therefore, is designated as the function of that Noble Path-Knowledge. (</w:t>
      </w:r>
      <w:r>
        <w:rPr>
          <w:rFonts w:ascii="Times New Roman" w:eastAsia="Times New Roman" w:hAnsi="Times New Roman" w:cs="Times New Roman"/>
          <w:b/>
          <w:bCs/>
          <w:i/>
          <w:iCs/>
          <w:color w:val="000000"/>
          <w:spacing w:val="0"/>
          <w:sz w:val="26"/>
          <w:shd w:val="clear" w:color="auto" w:fill="auto"/>
          <w:rtl w:val="0"/>
        </w:rPr>
        <w:t>Vs-2- 338, 339</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The  Noble  Path  Knowledge  called  </w:t>
      </w:r>
      <w:r>
        <w:rPr>
          <w:rFonts w:ascii="Times New Roman" w:eastAsia="Times New Roman" w:hAnsi="Times New Roman" w:cs="Times New Roman"/>
          <w:color w:val="000000"/>
          <w:spacing w:val="1"/>
          <w:sz w:val="26"/>
          <w:shd w:val="clear" w:color="auto" w:fill="auto"/>
          <w:rtl w:val="0"/>
        </w:rPr>
        <w:t>Right</w:t>
      </w:r>
      <w:r>
        <w:rPr>
          <w:rFonts w:ascii="Times New Roman" w:eastAsia="Times New Roman" w:hAnsi="Times New Roman" w:cs="Times New Roman"/>
          <w:color w:val="000000"/>
          <w:spacing w:val="0"/>
          <w:sz w:val="26"/>
          <w:shd w:val="clear" w:color="auto" w:fill="auto"/>
          <w:rtl w:val="0"/>
        </w:rPr>
        <w:t xml:space="preserve">  View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benefits associating seven factors of Path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efficiency of relation of compatibility etc. The Right View that is associating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consciousness of Fruition (-moment) etc.  benefits  Right  Endeavoring  ....  R....  Right  Concentration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both efficiency  of  relation  of  contiguity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efficiency  of  relation  of  determinative dependence (</w:t>
      </w:r>
      <w:r>
        <w:rPr>
          <w:rFonts w:ascii="Times New Roman" w:eastAsia="Times New Roman" w:hAnsi="Times New Roman" w:cs="Times New Roman"/>
          <w:b/>
          <w:bCs/>
          <w:i/>
          <w:iCs/>
          <w:color w:val="000000"/>
          <w:spacing w:val="0"/>
          <w:sz w:val="26"/>
          <w:shd w:val="clear" w:color="auto" w:fill="auto"/>
          <w:rtl w:val="0"/>
        </w:rPr>
        <w:t>upanissaya paccaya</w:t>
      </w:r>
      <w:r>
        <w:rPr>
          <w:rFonts w:ascii="Times New Roman" w:eastAsia="Times New Roman" w:hAnsi="Times New Roman" w:cs="Times New Roman"/>
          <w:color w:val="000000"/>
          <w:spacing w:val="0"/>
          <w:sz w:val="26"/>
          <w:shd w:val="clear" w:color="auto" w:fill="auto"/>
          <w:rtl w:val="0"/>
        </w:rPr>
        <w:t xml:space="preserve">). The Noble Path-Knowledge, therefore, not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gives rise to virtue, concentration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wisdom which are bases of factor of Path, but also instils with those into the continuity of corporeality and mentality, resulting in designating as </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(advancement) consequently. It means that kind of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(Supramundane advancement) is worth desiring in </w:t>
      </w:r>
      <w:r>
        <w:rPr>
          <w:rFonts w:ascii="Times New Roman" w:eastAsia="Times New Roman" w:hAnsi="Times New Roman" w:cs="Times New Roman"/>
          <w:b/>
          <w:bCs/>
          <w:i/>
          <w:iCs/>
          <w:color w:val="000000"/>
          <w:spacing w:val="2"/>
          <w:sz w:val="26"/>
          <w:shd w:val="clear" w:color="auto" w:fill="auto"/>
          <w:rtl w:val="0"/>
        </w:rPr>
        <w:t>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bhisamaya</w:t>
      </w:r>
      <w:r>
        <w:rPr>
          <w:rFonts w:ascii="Times New Roman" w:eastAsia="Times New Roman" w:hAnsi="Times New Roman" w:cs="Times New Roman"/>
          <w:color w:val="000000"/>
          <w:spacing w:val="0"/>
          <w:sz w:val="26"/>
          <w:shd w:val="clear" w:color="auto" w:fill="auto"/>
          <w:rtl w:val="0"/>
        </w:rPr>
        <w:t xml:space="preserve"> (realization as advancement). </w:t>
      </w:r>
    </w:p>
    <w:p>
      <w:pPr>
        <w:bidi w:val="0"/>
        <w:spacing w:before="7" w:after="0" w:line="597" w:lineRule="exact"/>
        <w:ind w:left="0" w:right="2445" w:firstLine="0"/>
        <w:jc w:val="left"/>
      </w:pP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adassana visuddhiniddesa</w:t>
      </w:r>
      <w:r>
        <w:rPr>
          <w:rFonts w:ascii="Times New Roman" w:eastAsia="Times New Roman" w:hAnsi="Times New Roman" w:cs="Times New Roman"/>
          <w:b/>
          <w:bCs/>
          <w:color w:val="000000"/>
          <w:spacing w:val="0"/>
          <w:sz w:val="26"/>
          <w:shd w:val="clear" w:color="auto" w:fill="auto"/>
          <w:rtl w:val="0"/>
        </w:rPr>
        <w:t xml:space="preserve"> finished  PAGE-522 9.18 Advantage of advancement of </w:t>
      </w:r>
      <w:r>
        <w:rPr>
          <w:rFonts w:ascii="Times New Roman" w:eastAsia="Times New Roman" w:hAnsi="Times New Roman" w:cs="Times New Roman"/>
          <w:b/>
          <w:bCs/>
          <w:color w:val="000000"/>
          <w:spacing w:val="1"/>
          <w:sz w:val="26"/>
          <w:shd w:val="clear" w:color="auto" w:fill="auto"/>
          <w:rtl w:val="0"/>
        </w:rPr>
        <w:t>wisdom</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color w:val="000000"/>
          <w:spacing w:val="3"/>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Due  to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of  giving  rise  to  great  purified  beneficial  effects, </w:t>
      </w:r>
      <w:r>
        <w:rPr>
          <w:rFonts w:ascii="Times New Roman" w:eastAsia="Times New Roman" w:hAnsi="Times New Roman" w:cs="Times New Roman"/>
          <w:b/>
          <w:bCs/>
          <w:i/>
          <w:iCs/>
          <w:color w:val="000000"/>
          <w:spacing w:val="1"/>
          <w:sz w:val="26"/>
          <w:shd w:val="clear" w:color="auto" w:fill="auto"/>
          <w:rtl w:val="0"/>
        </w:rPr>
        <w:t>pakatis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vakabodhi</w:t>
      </w:r>
      <w:r>
        <w:rPr>
          <w:rFonts w:ascii="Times New Roman" w:eastAsia="Times New Roman" w:hAnsi="Times New Roman" w:cs="Times New Roman"/>
          <w:color w:val="000000"/>
          <w:spacing w:val="0"/>
          <w:sz w:val="26"/>
          <w:shd w:val="clear" w:color="auto" w:fill="auto"/>
          <w:rtl w:val="0"/>
        </w:rPr>
        <w:t xml:space="preserve">  (enlightenment  of  usual  disciple),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mahas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vakabodhi</w:t>
      </w:r>
      <w:r>
        <w:rPr>
          <w:rFonts w:ascii="Times New Roman" w:eastAsia="Times New Roman" w:hAnsi="Times New Roman" w:cs="Times New Roman"/>
          <w:color w:val="000000"/>
          <w:spacing w:val="0"/>
          <w:sz w:val="26"/>
          <w:shd w:val="clear" w:color="auto" w:fill="auto"/>
          <w:rtl w:val="0"/>
        </w:rPr>
        <w:t xml:space="preserve"> (enlightenment  of  great  disciple)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aggas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vakabodhi</w:t>
      </w:r>
      <w:r>
        <w:rPr>
          <w:rFonts w:ascii="Times New Roman" w:eastAsia="Times New Roman" w:hAnsi="Times New Roman" w:cs="Times New Roman"/>
          <w:color w:val="000000"/>
          <w:spacing w:val="0"/>
          <w:sz w:val="26"/>
          <w:shd w:val="clear" w:color="auto" w:fill="auto"/>
          <w:rtl w:val="0"/>
        </w:rPr>
        <w:t xml:space="preserve">  (enlightenment   of  Supreme Disciple), </w:t>
      </w:r>
      <w:r>
        <w:rPr>
          <w:rFonts w:ascii="Times New Roman" w:eastAsia="Times New Roman" w:hAnsi="Times New Roman" w:cs="Times New Roman"/>
          <w:b/>
          <w:bCs/>
          <w:i/>
          <w:iCs/>
          <w:color w:val="000000"/>
          <w:spacing w:val="0"/>
          <w:sz w:val="26"/>
          <w:shd w:val="clear" w:color="auto" w:fill="auto"/>
          <w:rtl w:val="0"/>
        </w:rPr>
        <w:t xml:space="preserve"> paccekabodhi</w:t>
      </w:r>
      <w:r>
        <w:rPr>
          <w:rFonts w:ascii="Times New Roman" w:eastAsia="Times New Roman" w:hAnsi="Times New Roman" w:cs="Times New Roman"/>
          <w:color w:val="000000"/>
          <w:spacing w:val="0"/>
          <w:sz w:val="26"/>
          <w:shd w:val="clear" w:color="auto" w:fill="auto"/>
          <w:rtl w:val="0"/>
        </w:rPr>
        <w:t xml:space="preserve">  (enlightenment  of </w:t>
      </w:r>
      <w:r>
        <w:rPr>
          <w:rFonts w:ascii="Times New Roman" w:eastAsia="Times New Roman" w:hAnsi="Times New Roman" w:cs="Times New Roman"/>
          <w:b/>
          <w:bCs/>
          <w:i/>
          <w:iCs/>
          <w:color w:val="000000"/>
          <w:spacing w:val="0"/>
          <w:sz w:val="26"/>
          <w:shd w:val="clear" w:color="auto" w:fill="auto"/>
          <w:rtl w:val="0"/>
        </w:rPr>
        <w:t xml:space="preserve"> paccekabuddha</w:t>
      </w:r>
      <w:r>
        <w:rPr>
          <w:rFonts w:ascii="Times New Roman" w:eastAsia="Times New Roman" w:hAnsi="Times New Roman" w:cs="Times New Roman"/>
          <w:color w:val="000000"/>
          <w:spacing w:val="0"/>
          <w:sz w:val="26"/>
          <w:shd w:val="clear" w:color="auto" w:fill="auto"/>
          <w:rtl w:val="0"/>
        </w:rPr>
        <w:t xml:space="preserve">)  who  is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enlightenment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himself,  i.e.,  one  who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attained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supreme  and  perfect insight,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dies  without  proclaiming  the  truth  to  the  world),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sambodhi</w:t>
      </w:r>
      <w:r>
        <w:rPr>
          <w:rFonts w:ascii="Times New Roman" w:eastAsia="Times New Roman" w:hAnsi="Times New Roman" w:cs="Times New Roman"/>
          <w:color w:val="000000"/>
          <w:spacing w:val="0"/>
          <w:sz w:val="26"/>
          <w:shd w:val="clear" w:color="auto" w:fill="auto"/>
          <w:rtl w:val="0"/>
        </w:rPr>
        <w:t xml:space="preserve"> (enlightenment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Supreme  Buddha),  this  advancement  of  wisdom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paññ</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bh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van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has  numerous  advantageous  benefits.  It  is  </w:t>
      </w:r>
      <w:r>
        <w:rPr>
          <w:rFonts w:ascii="Times New Roman" w:eastAsia="Times New Roman" w:hAnsi="Times New Roman" w:cs="Times New Roman"/>
          <w:color w:val="000000"/>
          <w:spacing w:val="1"/>
          <w:sz w:val="26"/>
          <w:shd w:val="clear" w:color="auto" w:fill="auto"/>
          <w:rtl w:val="0"/>
        </w:rPr>
        <w:t>uneasy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be  explicit advantageous benefits of advancement of </w:t>
      </w:r>
      <w:r>
        <w:rPr>
          <w:rFonts w:ascii="Times New Roman" w:eastAsia="Times New Roman" w:hAnsi="Times New Roman" w:cs="Times New Roman"/>
          <w:color w:val="000000"/>
          <w:spacing w:val="1"/>
          <w:sz w:val="26"/>
          <w:shd w:val="clear" w:color="auto" w:fill="auto"/>
          <w:rtl w:val="0"/>
        </w:rPr>
        <w:t>wisdom</w:t>
      </w:r>
      <w:r>
        <w:rPr>
          <w:rFonts w:ascii="Times New Roman" w:eastAsia="Times New Roman" w:hAnsi="Times New Roman" w:cs="Times New Roman"/>
          <w:color w:val="000000"/>
          <w:spacing w:val="0"/>
          <w:sz w:val="26"/>
          <w:shd w:val="clear" w:color="auto" w:fill="auto"/>
          <w:rtl w:val="0"/>
        </w:rPr>
        <w:t xml:space="preserve"> even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giving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long time, due to presence of abundant benefits. However, there are four kinds  of advantages of advancement of wisdom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brief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viz,  </w:t>
      </w:r>
    </w:p>
    <w:p>
      <w:pPr>
        <w:numPr>
          <w:ilvl w:val="0"/>
          <w:numId w:val="167"/>
        </w:numPr>
        <w:bidi w:val="0"/>
        <w:spacing w:before="1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ñ</w:t>
      </w:r>
      <w:r>
        <w:rPr>
          <w:rFonts w:ascii="Times New Roman" w:eastAsia="Times New Roman" w:hAnsi="Times New Roman" w:cs="Times New Roman"/>
          <w:color w:val="000000"/>
          <w:spacing w:val="0"/>
          <w:sz w:val="26"/>
          <w:shd w:val="clear" w:color="auto" w:fill="auto"/>
          <w:rtl w:val="0"/>
        </w:rPr>
        <w:t>āņ</w:t>
      </w:r>
      <w:r>
        <w:rPr>
          <w:rFonts w:ascii="Times New Roman" w:eastAsia="Times New Roman" w:hAnsi="Times New Roman" w:cs="Times New Roman"/>
          <w:b/>
          <w:bCs/>
          <w:i/>
          <w:iCs/>
          <w:color w:val="000000"/>
          <w:spacing w:val="0"/>
          <w:sz w:val="26"/>
          <w:shd w:val="clear" w:color="auto" w:fill="auto"/>
          <w:rtl w:val="0"/>
        </w:rPr>
        <w:t>akilesa viddhamsana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eradicating of various defilements. </w:t>
      </w:r>
    </w:p>
    <w:p>
      <w:pPr>
        <w:numPr>
          <w:ilvl w:val="0"/>
          <w:numId w:val="167"/>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ariyaphalaras</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nubh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enjoying  the  flavour  of  bliss  of  Noble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Fruit, </w:t>
      </w:r>
    </w:p>
    <w:p>
      <w:pPr>
        <w:numPr>
          <w:ilvl w:val="0"/>
          <w:numId w:val="168"/>
        </w:numPr>
        <w:bidi w:val="0"/>
        <w:spacing w:before="14" w:after="0" w:line="286" w:lineRule="exact"/>
        <w:ind w:right="-200"/>
        <w:jc w:val="both"/>
      </w:pPr>
      <w:r>
        <w:rPr>
          <w:rFonts w:ascii="Times New Roman" w:eastAsia="Times New Roman" w:hAnsi="Times New Roman" w:cs="Times New Roman"/>
          <w:b/>
          <w:bCs/>
          <w:i/>
          <w:iCs/>
          <w:color w:val="000000"/>
          <w:spacing w:val="1"/>
          <w:sz w:val="26"/>
          <w:shd w:val="clear" w:color="auto" w:fill="auto"/>
          <w:rtl w:val="0"/>
        </w:rPr>
        <w:t>nirodhasam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pajjanasama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ability  to  enter  the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cessation absorption (</w:t>
      </w:r>
      <w:r>
        <w:rPr>
          <w:rFonts w:ascii="Times New Roman" w:eastAsia="Times New Roman" w:hAnsi="Times New Roman" w:cs="Times New Roman"/>
          <w:b/>
          <w:bCs/>
          <w:i/>
          <w:iCs/>
          <w:color w:val="000000"/>
          <w:spacing w:val="0"/>
          <w:sz w:val="26"/>
          <w:shd w:val="clear" w:color="auto" w:fill="auto"/>
          <w:rtl w:val="0"/>
        </w:rPr>
        <w:t>nirodha</w:t>
      </w:r>
      <w:r>
        <w:rPr>
          <w:rFonts w:ascii="Times New Roman" w:eastAsia="Times New Roman" w:hAnsi="Times New Roman" w:cs="Times New Roman"/>
          <w:color w:val="000000"/>
          <w:spacing w:val="0"/>
          <w:sz w:val="26"/>
          <w:shd w:val="clear" w:color="auto" w:fill="auto"/>
          <w:rtl w:val="0"/>
        </w:rPr>
        <w:t xml:space="preserve"> samapatti) </w:t>
      </w:r>
    </w:p>
    <w:p>
      <w:pPr>
        <w:numPr>
          <w:ilvl w:val="0"/>
          <w:numId w:val="169"/>
        </w:numPr>
        <w:bidi w:val="0"/>
        <w:spacing w:before="14" w:after="0" w:line="286" w:lineRule="exact"/>
        <w:ind w:right="-200"/>
        <w:jc w:val="both"/>
      </w:pP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huneyyabh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v</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disiddhi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finishing  of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nobility  of  </w:t>
      </w:r>
      <w:r>
        <w:rPr>
          <w:rFonts w:ascii="Times New Roman" w:eastAsia="Times New Roman" w:hAnsi="Times New Roman" w:cs="Times New Roman"/>
          <w:color w:val="000000"/>
          <w:spacing w:val="1"/>
          <w:sz w:val="26"/>
          <w:shd w:val="clear" w:color="auto" w:fill="auto"/>
          <w:rtl w:val="0"/>
        </w:rPr>
        <w:t>worthy</w:t>
      </w:r>
      <w:r>
        <w:rPr>
          <w:rFonts w:ascii="Times New Roman" w:eastAsia="Times New Roman" w:hAnsi="Times New Roman" w:cs="Times New Roman"/>
          <w:color w:val="000000"/>
          <w:spacing w:val="0"/>
          <w:sz w:val="26"/>
          <w:shd w:val="clear" w:color="auto" w:fill="auto"/>
          <w:rtl w:val="0"/>
        </w:rPr>
        <w:t xml:space="preserve">  of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offerings or of sacrifice </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huneyya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amongst  </w:t>
      </w:r>
      <w:r>
        <w:rPr>
          <w:rFonts w:ascii="Times New Roman" w:eastAsia="Times New Roman" w:hAnsi="Times New Roman" w:cs="Times New Roman"/>
          <w:color w:val="000000"/>
          <w:spacing w:val="1"/>
          <w:sz w:val="26"/>
          <w:shd w:val="clear" w:color="auto" w:fill="auto"/>
          <w:rtl w:val="0"/>
        </w:rPr>
        <w:t>(9)</w:t>
      </w:r>
      <w:r>
        <w:rPr>
          <w:rFonts w:ascii="Times New Roman" w:eastAsia="Times New Roman" w:hAnsi="Times New Roman" w:cs="Times New Roman"/>
          <w:color w:val="000000"/>
          <w:spacing w:val="0"/>
          <w:sz w:val="26"/>
          <w:shd w:val="clear" w:color="auto" w:fill="auto"/>
          <w:rtl w:val="0"/>
        </w:rPr>
        <w:t xml:space="preserve"> kinds of nobility of </w:t>
      </w:r>
      <w:r>
        <w:rPr>
          <w:rFonts w:ascii="Times New Roman" w:eastAsia="Times New Roman" w:hAnsi="Times New Roman" w:cs="Times New Roman"/>
          <w:b/>
          <w:bCs/>
          <w:i/>
          <w:iCs/>
          <w:color w:val="000000"/>
          <w:spacing w:val="0"/>
          <w:sz w:val="26"/>
          <w:shd w:val="clear" w:color="auto" w:fill="auto"/>
          <w:rtl w:val="0"/>
        </w:rPr>
        <w:t>sangha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Among those four kinds, it will be presented on the section of enjoying the flavour of bliss of Noble Fruit in this paper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340</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 9.18.A.  Speech on Fruition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Absorption (</w:t>
      </w:r>
      <w:r>
        <w:rPr>
          <w:rFonts w:ascii="Times New Roman" w:eastAsia="Times New Roman" w:hAnsi="Times New Roman" w:cs="Times New Roman"/>
          <w:b/>
          <w:bCs/>
          <w:i/>
          <w:iCs/>
          <w:color w:val="000000"/>
          <w:spacing w:val="0"/>
          <w:sz w:val="26"/>
          <w:shd w:val="clear" w:color="auto" w:fill="auto"/>
          <w:rtl w:val="0"/>
        </w:rPr>
        <w:t>Phala-samapattikath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These questions are essential to be understood with relating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p>
    <w:p>
      <w:pPr>
        <w:numPr>
          <w:ilvl w:val="0"/>
          <w:numId w:val="170"/>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What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w:t>
      </w:r>
    </w:p>
    <w:p>
      <w:pPr>
        <w:numPr>
          <w:ilvl w:val="0"/>
          <w:numId w:val="17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Who are able to </w:t>
      </w:r>
      <w:r>
        <w:rPr>
          <w:rFonts w:ascii="Times New Roman" w:eastAsia="Times New Roman" w:hAnsi="Times New Roman" w:cs="Times New Roman"/>
          <w:color w:val="000000"/>
          <w:spacing w:val="1"/>
          <w:sz w:val="26"/>
          <w:shd w:val="clear" w:color="auto" w:fill="auto"/>
          <w:rtl w:val="0"/>
        </w:rPr>
        <w:t>enter</w:t>
      </w:r>
      <w:r>
        <w:rPr>
          <w:rFonts w:ascii="Times New Roman" w:eastAsia="Times New Roman" w:hAnsi="Times New Roman" w:cs="Times New Roman"/>
          <w:color w:val="000000"/>
          <w:spacing w:val="0"/>
          <w:sz w:val="26"/>
          <w:shd w:val="clear" w:color="auto" w:fill="auto"/>
          <w:rtl w:val="0"/>
        </w:rPr>
        <w:t xml:space="preserve"> into that Fruition-Absorption? </w:t>
      </w:r>
    </w:p>
    <w:p>
      <w:pPr>
        <w:numPr>
          <w:ilvl w:val="0"/>
          <w:numId w:val="17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Who are unable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enter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w:t>
      </w:r>
    </w:p>
    <w:p>
      <w:pPr>
        <w:numPr>
          <w:ilvl w:val="0"/>
          <w:numId w:val="170"/>
        </w:numPr>
        <w:bidi w:val="0"/>
        <w:spacing w:before="12" w:after="0" w:line="286" w:lineRule="exact"/>
        <w:ind w:right="-200"/>
        <w:jc w:val="both"/>
      </w:pPr>
      <w:r>
        <w:rPr>
          <w:rFonts w:ascii="Times New Roman" w:eastAsia="Times New Roman" w:hAnsi="Times New Roman" w:cs="Times New Roman"/>
          <w:color w:val="000000"/>
          <w:spacing w:val="1"/>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do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enter into the Fruition-Absorption? </w:t>
      </w:r>
    </w:p>
    <w:p>
      <w:pPr>
        <w:numPr>
          <w:ilvl w:val="0"/>
          <w:numId w:val="170"/>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How does the process of entering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occur? </w:t>
      </w:r>
    </w:p>
    <w:p>
      <w:pPr>
        <w:numPr>
          <w:ilvl w:val="0"/>
          <w:numId w:val="171"/>
        </w:numPr>
        <w:bidi w:val="0"/>
        <w:spacing w:before="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How stability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maintained into the Fruition-Absorption? </w:t>
      </w:r>
    </w:p>
    <w:p>
      <w:pPr>
        <w:numPr>
          <w:ilvl w:val="0"/>
          <w:numId w:val="17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How does the process of emerging from the Fruition-Absorption occur? </w:t>
      </w:r>
    </w:p>
    <w:p>
      <w:pPr>
        <w:numPr>
          <w:ilvl w:val="0"/>
          <w:numId w:val="171"/>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will arise contiguously after the Noble Fruition? </w:t>
      </w:r>
    </w:p>
    <w:p>
      <w:pPr>
        <w:numPr>
          <w:ilvl w:val="0"/>
          <w:numId w:val="171"/>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contiguously followed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w:t>
      </w:r>
    </w:p>
    <w:p>
      <w:pPr>
        <w:numPr>
          <w:ilvl w:val="0"/>
          <w:numId w:val="172"/>
        </w:numPr>
        <w:bidi w:val="0"/>
        <w:spacing w:before="3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Among those questions, the answer of that first one is that ____ such nature </w:t>
      </w:r>
    </w:p>
    <w:p>
      <w:pPr>
        <w:bidi w:val="0"/>
        <w:spacing w:before="1" w:after="0" w:line="299" w:lineRule="exact"/>
        <w:ind w:left="0" w:right="-8" w:firstLine="0"/>
        <w:jc w:val="both"/>
      </w:pPr>
      <w:r>
        <w:rPr>
          <w:rFonts w:ascii="Times New Roman" w:eastAsia="Times New Roman" w:hAnsi="Times New Roman" w:cs="Times New Roman"/>
          <w:color w:val="000000"/>
          <w:spacing w:val="0"/>
          <w:sz w:val="26"/>
          <w:shd w:val="clear" w:color="auto" w:fill="auto"/>
          <w:rtl w:val="0"/>
        </w:rPr>
        <w:t xml:space="preserve">of fixing of thought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an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nirodhasacca</w:t>
      </w:r>
      <w:r>
        <w:rPr>
          <w:rFonts w:ascii="Times New Roman" w:eastAsia="Times New Roman" w:hAnsi="Times New Roman" w:cs="Times New Roman"/>
          <w:color w:val="000000"/>
          <w:spacing w:val="0"/>
          <w:sz w:val="26"/>
          <w:shd w:val="clear" w:color="auto" w:fill="auto"/>
          <w:rtl w:val="0"/>
        </w:rPr>
        <w:t xml:space="preserve">, which is an absorption associating with the Noble Fruit, is present; that nature of fixing of thought on an object is designated as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341</w:t>
      </w:r>
      <w:r>
        <w:rPr>
          <w:rFonts w:ascii="Times New Roman" w:eastAsia="Times New Roman" w:hAnsi="Times New Roman" w:cs="Times New Roman"/>
          <w:color w:val="000000"/>
          <w:spacing w:val="0"/>
          <w:sz w:val="26"/>
          <w:shd w:val="clear" w:color="auto" w:fill="auto"/>
          <w:rtl w:val="0"/>
        </w:rPr>
        <w:t xml:space="preserve">) </w:t>
      </w:r>
    </w:p>
    <w:p>
      <w:pPr>
        <w:bidi w:val="0"/>
        <w:spacing w:before="299" w:after="0" w:line="300" w:lineRule="exact"/>
        <w:ind w:left="0" w:right="-8" w:firstLine="720"/>
        <w:jc w:val="both"/>
      </w:pPr>
      <w:r>
        <w:rPr>
          <w:rFonts w:ascii="Times New Roman" w:eastAsia="Times New Roman" w:hAnsi="Times New Roman" w:cs="Times New Roman"/>
          <w:b/>
          <w:bCs/>
          <w:i/>
          <w:iCs/>
          <w:color w:val="000000"/>
          <w:spacing w:val="0"/>
          <w:sz w:val="26"/>
          <w:shd w:val="clear" w:color="auto" w:fill="auto"/>
          <w:rtl w:val="0"/>
        </w:rPr>
        <w:t>Appan</w:t>
      </w:r>
      <w:r>
        <w:rPr>
          <w:rFonts w:ascii="Times New Roman" w:eastAsia="Times New Roman" w:hAnsi="Times New Roman" w:cs="Times New Roman"/>
          <w:color w:val="000000"/>
          <w:spacing w:val="0"/>
          <w:sz w:val="26"/>
          <w:shd w:val="clear" w:color="auto" w:fill="auto"/>
          <w:rtl w:val="0"/>
        </w:rPr>
        <w:t>ā  –––  According  to  the  phrase,  "</w:t>
      </w:r>
      <w:r>
        <w:rPr>
          <w:rFonts w:ascii="Times New Roman" w:eastAsia="Times New Roman" w:hAnsi="Times New Roman" w:cs="Times New Roman"/>
          <w:b/>
          <w:bCs/>
          <w:i/>
          <w:iCs/>
          <w:color w:val="000000"/>
          <w:spacing w:val="0"/>
          <w:sz w:val="26"/>
          <w:shd w:val="clear" w:color="auto" w:fill="auto"/>
          <w:rtl w:val="0"/>
        </w:rPr>
        <w:t>takko  vittakko  sankappo  appan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byappan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cetaso  abhiniropana  </w:t>
      </w:r>
      <w:r>
        <w:rPr>
          <w:rFonts w:ascii="Times New Roman" w:eastAsia="Times New Roman" w:hAnsi="Times New Roman" w:cs="Times New Roman"/>
          <w:b/>
          <w:bCs/>
          <w:i/>
          <w:iCs/>
          <w:color w:val="000000"/>
          <w:spacing w:val="1"/>
          <w:sz w:val="26"/>
          <w:shd w:val="clear" w:color="auto" w:fill="auto"/>
          <w:rtl w:val="0"/>
        </w:rPr>
        <w:t>samm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sankappo</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found  in  Pali  Text, </w:t>
      </w:r>
      <w:r>
        <w:rPr>
          <w:rFonts w:ascii="Times New Roman" w:eastAsia="Times New Roman" w:hAnsi="Times New Roman" w:cs="Times New Roman"/>
          <w:b/>
          <w:bCs/>
          <w:i/>
          <w:iCs/>
          <w:color w:val="000000"/>
          <w:spacing w:val="0"/>
          <w:sz w:val="26"/>
          <w:shd w:val="clear" w:color="auto" w:fill="auto"/>
          <w:rtl w:val="0"/>
        </w:rPr>
        <w:t>Dhammasanga</w:t>
      </w:r>
      <w:r>
        <w:rPr>
          <w:rFonts w:ascii="Times New Roman" w:eastAsia="Times New Roman" w:hAnsi="Times New Roman" w:cs="Times New Roman"/>
          <w:color w:val="000000"/>
          <w:spacing w:val="0"/>
          <w:sz w:val="26"/>
          <w:shd w:val="clear" w:color="auto" w:fill="auto"/>
          <w:rtl w:val="0"/>
        </w:rPr>
        <w:t>ņī  (</w:t>
      </w:r>
      <w:r>
        <w:rPr>
          <w:rFonts w:ascii="Times New Roman" w:eastAsia="Times New Roman" w:hAnsi="Times New Roman" w:cs="Times New Roman"/>
          <w:b/>
          <w:bCs/>
          <w:i/>
          <w:iCs/>
          <w:color w:val="000000"/>
          <w:spacing w:val="0"/>
          <w:sz w:val="26"/>
          <w:shd w:val="clear" w:color="auto" w:fill="auto"/>
          <w:rtl w:val="0"/>
        </w:rPr>
        <w:t>Abhi-1  8</w:t>
      </w:r>
      <w:r>
        <w:rPr>
          <w:rFonts w:ascii="Times New Roman" w:eastAsia="Times New Roman" w:hAnsi="Times New Roman" w:cs="Times New Roman"/>
          <w:color w:val="000000"/>
          <w:spacing w:val="0"/>
          <w:sz w:val="26"/>
          <w:shd w:val="clear" w:color="auto" w:fill="auto"/>
          <w:rtl w:val="0"/>
        </w:rPr>
        <w:t xml:space="preserve">)  the  term </w:t>
      </w:r>
      <w:r>
        <w:rPr>
          <w:rFonts w:ascii="Times New Roman" w:eastAsia="Times New Roman" w:hAnsi="Times New Roman" w:cs="Times New Roman"/>
          <w:b/>
          <w:bCs/>
          <w:i/>
          <w:iCs/>
          <w:color w:val="000000"/>
          <w:spacing w:val="0"/>
          <w:sz w:val="26"/>
          <w:shd w:val="clear" w:color="auto" w:fill="auto"/>
          <w:rtl w:val="0"/>
        </w:rPr>
        <w:t xml:space="preserve"> appan</w:t>
      </w:r>
      <w:r>
        <w:rPr>
          <w:rFonts w:ascii="Times New Roman" w:eastAsia="Times New Roman" w:hAnsi="Times New Roman" w:cs="Times New Roman"/>
          <w:color w:val="000000"/>
          <w:spacing w:val="0"/>
          <w:sz w:val="26"/>
          <w:shd w:val="clear" w:color="auto" w:fill="auto"/>
          <w:rtl w:val="0"/>
        </w:rPr>
        <w:t xml:space="preserve">ā  is  designated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vitakka</w:t>
      </w:r>
      <w:r>
        <w:rPr>
          <w:rFonts w:ascii="Times New Roman" w:eastAsia="Times New Roman" w:hAnsi="Times New Roman" w:cs="Times New Roman"/>
          <w:color w:val="000000"/>
          <w:spacing w:val="0"/>
          <w:sz w:val="26"/>
          <w:shd w:val="clear" w:color="auto" w:fill="auto"/>
          <w:rtl w:val="0"/>
        </w:rPr>
        <w:t xml:space="preserve">  (initial application)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Cittam </w:t>
      </w:r>
      <w:r>
        <w:rPr>
          <w:rFonts w:ascii="Times New Roman" w:eastAsia="Times New Roman" w:hAnsi="Times New Roman" w:cs="Times New Roman"/>
          <w:b/>
          <w:bCs/>
          <w:i/>
          <w:iCs/>
          <w:color w:val="000000"/>
          <w:spacing w:val="2"/>
          <w:sz w:val="26"/>
          <w:shd w:val="clear" w:color="auto" w:fill="auto"/>
          <w:rtl w:val="0"/>
        </w:rPr>
        <w:t>aramma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e</w:t>
      </w:r>
      <w:r>
        <w:rPr>
          <w:rFonts w:ascii="Times New Roman" w:eastAsia="Times New Roman" w:hAnsi="Times New Roman" w:cs="Times New Roman"/>
          <w:b/>
          <w:bCs/>
          <w:i/>
          <w:iCs/>
          <w:color w:val="000000"/>
          <w:spacing w:val="0"/>
          <w:sz w:val="26"/>
          <w:shd w:val="clear" w:color="auto" w:fill="auto"/>
          <w:rtl w:val="0"/>
        </w:rPr>
        <w:t xml:space="preserve"> appeti abhiniropetiti </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capable of initial applying of associating consciousness on to the object, the initial application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(fixing of thought on an object).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PAGE-523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Terminology of commentary _____ </w:t>
      </w:r>
      <w:r>
        <w:rPr>
          <w:rFonts w:ascii="Times New Roman" w:eastAsia="Times New Roman" w:hAnsi="Times New Roman" w:cs="Times New Roman"/>
          <w:b/>
          <w:bCs/>
          <w:i/>
          <w:iCs/>
          <w:color w:val="000000"/>
          <w:spacing w:val="0"/>
          <w:sz w:val="26"/>
          <w:shd w:val="clear" w:color="auto" w:fill="auto"/>
          <w:rtl w:val="0"/>
        </w:rPr>
        <w:t>Pali Qustation</w:t>
      </w:r>
      <w:r>
        <w:rPr>
          <w:rFonts w:ascii="Times New Roman" w:eastAsia="Times New Roman" w:hAnsi="Times New Roman" w:cs="Times New Roman"/>
          <w:b/>
          <w:bCs/>
          <w:color w:val="000000"/>
          <w:spacing w:val="0"/>
          <w:sz w:val="26"/>
          <w:shd w:val="clear" w:color="auto" w:fill="auto"/>
          <w:rtl w:val="0"/>
        </w:rPr>
        <w:t xml:space="preserve"> </w:t>
      </w:r>
      <w:r>
        <w:rPr>
          <w:rFonts w:ascii="Times New Roman" w:eastAsia="Times New Roman" w:hAnsi="Times New Roman" w:cs="Times New Roman"/>
          <w:b/>
          <w:bCs/>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-1-101)</w:t>
      </w:r>
      <w:r>
        <w:rPr>
          <w:rFonts w:ascii="Times New Roman" w:eastAsia="Times New Roman" w:hAnsi="Times New Roman" w:cs="Times New Roman"/>
          <w:b/>
          <w:bCs/>
          <w:color w:val="000000"/>
          <w:spacing w:val="0"/>
          <w:sz w:val="26"/>
          <w:shd w:val="clear" w:color="auto" w:fill="auto"/>
          <w:rtl w:val="0"/>
        </w:rPr>
        <w:t xml:space="preserve"> </w:t>
      </w:r>
    </w:p>
    <w:p>
      <w:pPr>
        <w:bidi w:val="0"/>
        <w:spacing w:before="1" w:after="13"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the Pali Text of </w:t>
      </w:r>
      <w:r>
        <w:rPr>
          <w:rFonts w:ascii="Times New Roman" w:eastAsia="Times New Roman" w:hAnsi="Times New Roman" w:cs="Times New Roman"/>
          <w:b/>
          <w:bCs/>
          <w:i/>
          <w:iCs/>
          <w:color w:val="000000"/>
          <w:spacing w:val="1"/>
          <w:sz w:val="26"/>
          <w:shd w:val="clear" w:color="auto" w:fill="auto"/>
          <w:rtl w:val="0"/>
        </w:rPr>
        <w:t>Dhammasanga</w:t>
      </w:r>
      <w:r>
        <w:rPr>
          <w:rFonts w:ascii="Times New Roman" w:eastAsia="Times New Roman" w:hAnsi="Times New Roman" w:cs="Times New Roman"/>
          <w:color w:val="000000"/>
          <w:spacing w:val="1"/>
          <w:sz w:val="26"/>
          <w:shd w:val="clear" w:color="auto" w:fill="auto"/>
          <w:rtl w:val="0"/>
        </w:rPr>
        <w:t>ņī,</w:t>
      </w:r>
      <w:r>
        <w:rPr>
          <w:rFonts w:ascii="Times New Roman" w:eastAsia="Times New Roman" w:hAnsi="Times New Roman" w:cs="Times New Roman"/>
          <w:color w:val="000000"/>
          <w:spacing w:val="0"/>
          <w:sz w:val="26"/>
          <w:shd w:val="clear" w:color="auto" w:fill="auto"/>
          <w:rtl w:val="0"/>
        </w:rPr>
        <w:t xml:space="preserve"> the term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(initial application) is designated  as </w:t>
      </w:r>
      <w:r>
        <w:rPr>
          <w:rFonts w:ascii="Times New Roman" w:eastAsia="Times New Roman" w:hAnsi="Times New Roman" w:cs="Times New Roman"/>
          <w:b/>
          <w:bCs/>
          <w:i/>
          <w:iCs/>
          <w:color w:val="000000"/>
          <w:spacing w:val="0"/>
          <w:sz w:val="26"/>
          <w:shd w:val="clear" w:color="auto" w:fill="auto"/>
          <w:rtl w:val="0"/>
        </w:rPr>
        <w:t xml:space="preserve"> appan</w:t>
      </w:r>
      <w:r>
        <w:rPr>
          <w:rFonts w:ascii="Times New Roman" w:eastAsia="Times New Roman" w:hAnsi="Times New Roman" w:cs="Times New Roman"/>
          <w:color w:val="000000"/>
          <w:spacing w:val="0"/>
          <w:sz w:val="26"/>
          <w:shd w:val="clear" w:color="auto" w:fill="auto"/>
          <w:rtl w:val="0"/>
        </w:rPr>
        <w:t xml:space="preserve">ā  (fixing  of  thought  on  an  object).  However  in  the  usage  of commentary,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concentration of first absorption</w:t>
      </w:r>
      <w:r>
        <w:rPr>
          <w:rFonts w:ascii="Times New Roman" w:eastAsia="Times New Roman" w:hAnsi="Times New Roman" w:cs="Times New Roman"/>
          <w:color w:val="000000"/>
          <w:spacing w:val="0"/>
          <w:sz w:val="26"/>
          <w:shd w:val="clear" w:color="auto" w:fill="auto"/>
          <w:rtl w:val="0"/>
        </w:rPr>
        <w:t xml:space="preserve">" of mundane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Supramundane sphere, which is reaching into stable situation on respective object of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xml:space="preserve"> or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resulting from special performance of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in order to </w:t>
      </w:r>
      <w:r>
        <w:rPr>
          <w:rFonts w:ascii="Times New Roman" w:eastAsia="Times New Roman" w:hAnsi="Times New Roman" w:cs="Times New Roman"/>
          <w:color w:val="000000"/>
          <w:spacing w:val="1"/>
          <w:sz w:val="26"/>
          <w:shd w:val="clear" w:color="auto" w:fill="auto"/>
          <w:rtl w:val="0"/>
        </w:rPr>
        <w:t>apply</w:t>
      </w:r>
      <w:r>
        <w:rPr>
          <w:rFonts w:ascii="Times New Roman" w:eastAsia="Times New Roman" w:hAnsi="Times New Roman" w:cs="Times New Roman"/>
          <w:color w:val="000000"/>
          <w:spacing w:val="0"/>
          <w:sz w:val="26"/>
          <w:shd w:val="clear" w:color="auto" w:fill="auto"/>
          <w:rtl w:val="0"/>
        </w:rPr>
        <w:t xml:space="preserve"> the mind on object, is designated as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due to occurrence of association with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0"/>
          <w:sz w:val="26"/>
          <w:shd w:val="clear" w:color="auto" w:fill="auto"/>
          <w:rtl w:val="0"/>
        </w:rPr>
        <w:t xml:space="preserve"> appan</w:t>
      </w:r>
      <w:r>
        <w:rPr>
          <w:rFonts w:ascii="Times New Roman" w:eastAsia="Times New Roman" w:hAnsi="Times New Roman" w:cs="Times New Roman"/>
          <w:color w:val="000000"/>
          <w:spacing w:val="0"/>
          <w:sz w:val="26"/>
          <w:shd w:val="clear" w:color="auto" w:fill="auto"/>
          <w:rtl w:val="0"/>
        </w:rPr>
        <w:t xml:space="preserve">ā  within  one  mind  moment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according  to  preaching methodology, </w:t>
      </w:r>
      <w:r>
        <w:rPr>
          <w:rFonts w:ascii="Times New Roman" w:eastAsia="Times New Roman" w:hAnsi="Times New Roman" w:cs="Times New Roman"/>
          <w:b/>
          <w:bCs/>
          <w:i/>
          <w:iCs/>
          <w:color w:val="000000"/>
          <w:spacing w:val="2"/>
          <w:sz w:val="26"/>
          <w:shd w:val="clear" w:color="auto" w:fill="auto"/>
          <w:rtl w:val="0"/>
        </w:rPr>
        <w:t>sahacara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(=arise together with). Both mundane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Supramundane concentration of second absorption etc, which are same degree of concentration of the first  absorption,  are  also  designated  as </w:t>
      </w:r>
      <w:r>
        <w:rPr>
          <w:rFonts w:ascii="Times New Roman" w:eastAsia="Times New Roman" w:hAnsi="Times New Roman" w:cs="Times New Roman"/>
          <w:b/>
          <w:bCs/>
          <w:i/>
          <w:iCs/>
          <w:color w:val="000000"/>
          <w:spacing w:val="0"/>
          <w:sz w:val="26"/>
          <w:shd w:val="clear" w:color="auto" w:fill="auto"/>
          <w:rtl w:val="0"/>
        </w:rPr>
        <w:t xml:space="preserve"> appan</w:t>
      </w:r>
      <w:r>
        <w:rPr>
          <w:rFonts w:ascii="Times New Roman" w:eastAsia="Times New Roman" w:hAnsi="Times New Roman" w:cs="Times New Roman"/>
          <w:color w:val="000000"/>
          <w:spacing w:val="0"/>
          <w:sz w:val="26"/>
          <w:shd w:val="clear" w:color="auto" w:fill="auto"/>
          <w:rtl w:val="0"/>
        </w:rPr>
        <w:t xml:space="preserve">ā  due  to  occurrence  of  stability  on respective  object  of </w:t>
      </w:r>
      <w:r>
        <w:rPr>
          <w:rFonts w:ascii="Times New Roman" w:eastAsia="Times New Roman" w:hAnsi="Times New Roman" w:cs="Times New Roman"/>
          <w:b/>
          <w:bCs/>
          <w:i/>
          <w:iCs/>
          <w:color w:val="000000"/>
          <w:spacing w:val="0"/>
          <w:sz w:val="26"/>
          <w:shd w:val="clear" w:color="auto" w:fill="auto"/>
          <w:rtl w:val="0"/>
        </w:rPr>
        <w:t xml:space="preserve"> samatha</w:t>
      </w:r>
      <w:r>
        <w:rPr>
          <w:rFonts w:ascii="Times New Roman" w:eastAsia="Times New Roman" w:hAnsi="Times New Roman" w:cs="Times New Roman"/>
          <w:color w:val="000000"/>
          <w:spacing w:val="0"/>
          <w:sz w:val="26"/>
          <w:shd w:val="clear" w:color="auto" w:fill="auto"/>
          <w:rtl w:val="0"/>
        </w:rPr>
        <w:t xml:space="preserve">  or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resulting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removing  of opposite hindrances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concentration of the first absorption, according to preaching methodology, </w:t>
      </w:r>
      <w:r>
        <w:rPr>
          <w:rFonts w:ascii="Times New Roman" w:eastAsia="Times New Roman" w:hAnsi="Times New Roman" w:cs="Times New Roman"/>
          <w:b/>
          <w:bCs/>
          <w:i/>
          <w:iCs/>
          <w:color w:val="000000"/>
          <w:spacing w:val="3"/>
          <w:sz w:val="26"/>
          <w:shd w:val="clear" w:color="auto" w:fill="auto"/>
          <w:rtl w:val="0"/>
        </w:rPr>
        <w:t>sadis</w:t>
      </w:r>
      <w:r>
        <w:rPr>
          <w:rFonts w:ascii="Times New Roman" w:eastAsia="Times New Roman" w:hAnsi="Times New Roman" w:cs="Times New Roman"/>
          <w:color w:val="000000"/>
          <w:spacing w:val="3"/>
          <w:sz w:val="26"/>
          <w:shd w:val="clear" w:color="auto" w:fill="auto"/>
          <w:rtl w:val="0"/>
        </w:rPr>
        <w:t>ū</w:t>
      </w:r>
      <w:r>
        <w:rPr>
          <w:rFonts w:ascii="Times New Roman" w:eastAsia="Times New Roman" w:hAnsi="Times New Roman" w:cs="Times New Roman"/>
          <w:b/>
          <w:bCs/>
          <w:i/>
          <w:iCs/>
          <w:color w:val="000000"/>
          <w:spacing w:val="3"/>
          <w:sz w:val="26"/>
          <w:shd w:val="clear" w:color="auto" w:fill="auto"/>
          <w:rtl w:val="0"/>
        </w:rPr>
        <w:t>pac</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 same condition). It means that the usage of all kinds of absorptions  of  both  mundane  and  Supramundane  sphere,  as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the terminology of commentary.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w:t>
      </w:r>
      <w:r>
        <w:rPr>
          <w:rFonts w:ascii="Times New Roman" w:eastAsia="Times New Roman" w:hAnsi="Times New Roman" w:cs="Times New Roman"/>
          <w:color w:val="000000"/>
          <w:spacing w:val="1"/>
          <w:sz w:val="26"/>
          <w:shd w:val="clear" w:color="auto" w:fill="auto"/>
          <w:rtl w:val="0"/>
        </w:rPr>
        <w:t>ū</w:t>
      </w:r>
      <w:r>
        <w:rPr>
          <w:rFonts w:ascii="Times New Roman" w:eastAsia="Times New Roman" w:hAnsi="Times New Roman" w:cs="Times New Roman"/>
          <w:b/>
          <w:bCs/>
          <w:i/>
          <w:iCs/>
          <w:color w:val="000000"/>
          <w:spacing w:val="1"/>
          <w:sz w:val="26"/>
          <w:shd w:val="clear" w:color="auto" w:fill="auto"/>
          <w:rtl w:val="0"/>
        </w:rPr>
        <w:t>la</w:t>
      </w:r>
      <w:r>
        <w:rPr>
          <w:rFonts w:ascii="Times New Roman" w:eastAsia="Times New Roman" w:hAnsi="Times New Roman" w:cs="Times New Roman"/>
          <w:color w:val="000000"/>
          <w:spacing w:val="1"/>
          <w:sz w:val="26"/>
          <w:shd w:val="clear" w:color="auto" w:fill="auto"/>
          <w:rtl w:val="0"/>
        </w:rPr>
        <w:t>ţī</w:t>
      </w:r>
      <w:r>
        <w:rPr>
          <w:rFonts w:ascii="Times New Roman" w:eastAsia="Times New Roman" w:hAnsi="Times New Roman" w:cs="Times New Roman"/>
          <w:b/>
          <w:bCs/>
          <w:i/>
          <w:iCs/>
          <w:color w:val="000000"/>
          <w:spacing w:val="1"/>
          <w:sz w:val="26"/>
          <w:shd w:val="clear" w:color="auto" w:fill="auto"/>
          <w:rtl w:val="0"/>
        </w:rPr>
        <w:t>-1-101</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7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Who are able to </w:t>
      </w:r>
      <w:r>
        <w:rPr>
          <w:rFonts w:ascii="Times New Roman" w:eastAsia="Times New Roman" w:hAnsi="Times New Roman" w:cs="Times New Roman"/>
          <w:color w:val="000000"/>
          <w:spacing w:val="1"/>
          <w:sz w:val="26"/>
          <w:shd w:val="clear" w:color="auto" w:fill="auto"/>
          <w:rtl w:val="0"/>
        </w:rPr>
        <w:t>enter</w:t>
      </w:r>
      <w:r>
        <w:rPr>
          <w:rFonts w:ascii="Times New Roman" w:eastAsia="Times New Roman" w:hAnsi="Times New Roman" w:cs="Times New Roman"/>
          <w:color w:val="000000"/>
          <w:spacing w:val="0"/>
          <w:sz w:val="26"/>
          <w:shd w:val="clear" w:color="auto" w:fill="auto"/>
          <w:rtl w:val="0"/>
        </w:rPr>
        <w:t xml:space="preserve"> into that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p>
    <w:p>
      <w:pPr>
        <w:numPr>
          <w:ilvl w:val="0"/>
          <w:numId w:val="173"/>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Who are unable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enter into that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If it is question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_______ all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worldlings called worldling with </w:t>
      </w:r>
      <w:r>
        <w:rPr>
          <w:rFonts w:ascii="Times New Roman" w:eastAsia="Times New Roman" w:hAnsi="Times New Roman" w:cs="Times New Roman"/>
          <w:color w:val="000000"/>
          <w:spacing w:val="1"/>
          <w:sz w:val="26"/>
          <w:shd w:val="clear" w:color="auto" w:fill="auto"/>
          <w:rtl w:val="0"/>
        </w:rPr>
        <w:t>actively</w:t>
      </w:r>
      <w:r>
        <w:rPr>
          <w:rFonts w:ascii="Times New Roman" w:eastAsia="Times New Roman" w:hAnsi="Times New Roman" w:cs="Times New Roman"/>
          <w:color w:val="000000"/>
          <w:spacing w:val="0"/>
          <w:sz w:val="26"/>
          <w:shd w:val="clear" w:color="auto" w:fill="auto"/>
          <w:rtl w:val="0"/>
        </w:rPr>
        <w:t xml:space="preserve"> acquired mundane absorption, worldling without mundane absorption, are unable to enter into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due to lack of attainment of those Noble Path and Fruit. All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Ones are able to enter into respective Fruition-Absorption due to presence of various kinds of actively acquired Path and Fruit. During entering into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it is different from mundane absorptions in which those persons with upper absorptions can enter </w:t>
      </w:r>
      <w:r>
        <w:rPr>
          <w:rFonts w:ascii="Times New Roman" w:eastAsia="Times New Roman" w:hAnsi="Times New Roman" w:cs="Times New Roman"/>
          <w:color w:val="000000"/>
          <w:spacing w:val="1"/>
          <w:sz w:val="26"/>
          <w:shd w:val="clear" w:color="auto" w:fill="auto"/>
          <w:rtl w:val="0"/>
        </w:rPr>
        <w:t>lower</w:t>
      </w:r>
      <w:r>
        <w:rPr>
          <w:rFonts w:ascii="Times New Roman" w:eastAsia="Times New Roman" w:hAnsi="Times New Roman" w:cs="Times New Roman"/>
          <w:color w:val="000000"/>
          <w:spacing w:val="0"/>
          <w:sz w:val="26"/>
          <w:shd w:val="clear" w:color="auto" w:fill="auto"/>
          <w:rtl w:val="0"/>
        </w:rPr>
        <w:t xml:space="preserve"> absorptions. Those upper Noble Ones, Once-returnee etc, </w:t>
      </w:r>
      <w:r>
        <w:rPr>
          <w:rFonts w:ascii="Times New Roman" w:eastAsia="Times New Roman" w:hAnsi="Times New Roman" w:cs="Times New Roman"/>
          <w:color w:val="000000"/>
          <w:spacing w:val="1"/>
          <w:sz w:val="26"/>
          <w:shd w:val="clear" w:color="auto" w:fill="auto"/>
          <w:rtl w:val="0"/>
        </w:rPr>
        <w:t>never</w:t>
      </w:r>
      <w:r>
        <w:rPr>
          <w:rFonts w:ascii="Times New Roman" w:eastAsia="Times New Roman" w:hAnsi="Times New Roman" w:cs="Times New Roman"/>
          <w:color w:val="000000"/>
          <w:spacing w:val="0"/>
          <w:sz w:val="26"/>
          <w:shd w:val="clear" w:color="auto" w:fill="auto"/>
          <w:rtl w:val="0"/>
        </w:rPr>
        <w:t xml:space="preserve"> enter into lower kinds of Fruition-Absorption called Fruition </w:t>
      </w:r>
      <w:r>
        <w:rPr>
          <w:rFonts w:ascii="Times New Roman" w:eastAsia="Times New Roman" w:hAnsi="Times New Roman" w:cs="Times New Roman"/>
          <w:color w:val="000000"/>
          <w:spacing w:val="0"/>
          <w:sz w:val="26"/>
          <w:shd w:val="clear" w:color="auto" w:fill="auto"/>
          <w:rtl w:val="0"/>
        </w:rPr>
        <w:t xml:space="preserve">absorption of Upstream-enterer, etc,. This is because ____ after reaching into upper kinds of Noble Ones, Once-returnee etc, the preceding lower Fruition-Absorption has been extinguished, resulting in the nature with non-reappearance again. Then lower kinds  of  Noble  Ones,  the  Upstream-enterer,  etc.  are  also  unable  to  enter  into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of Once-returnee, etc, due to lack of attainment of those upper ones. It can be said in sooth,  </w:t>
      </w:r>
    </w:p>
    <w:p>
      <w:pPr>
        <w:numPr>
          <w:ilvl w:val="0"/>
          <w:numId w:val="174"/>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Upstream-enterer  is  able  to  enter  into  the  Fruition-Absorption  of </w:t>
      </w:r>
    </w:p>
    <w:p>
      <w:pPr>
        <w:bidi w:val="0"/>
        <w:spacing w:before="14" w:after="14"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Upstream-enterer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while, </w:t>
      </w:r>
    </w:p>
    <w:p>
      <w:pPr>
        <w:numPr>
          <w:ilvl w:val="0"/>
          <w:numId w:val="17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Once-returnee,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of Once-returnee, </w:t>
      </w:r>
    </w:p>
    <w:p>
      <w:pPr>
        <w:numPr>
          <w:ilvl w:val="0"/>
          <w:numId w:val="175"/>
        </w:numPr>
        <w:bidi w:val="0"/>
        <w:spacing w:before="12"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Non-returnee, the Fruition-Absorption of Non-returnee, </w:t>
      </w:r>
    </w:p>
    <w:p>
      <w:pPr>
        <w:numPr>
          <w:ilvl w:val="0"/>
          <w:numId w:val="175"/>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Arahant,  the  Fruition-Absorption  of  Arahant  respectively. </w:t>
      </w:r>
    </w:p>
    <w:p>
      <w:pPr>
        <w:bidi w:val="0"/>
        <w:spacing w:before="1" w:after="0" w:line="299" w:lineRule="exact"/>
        <w:ind w:left="0" w:right="-6" w:firstLine="0"/>
        <w:jc w:val="left"/>
      </w:pPr>
      <w:r>
        <w:rPr>
          <w:rFonts w:ascii="Times New Roman" w:eastAsia="Times New Roman" w:hAnsi="Times New Roman" w:cs="Times New Roman"/>
          <w:color w:val="000000"/>
          <w:spacing w:val="0"/>
          <w:sz w:val="26"/>
          <w:shd w:val="clear" w:color="auto" w:fill="auto"/>
          <w:rtl w:val="0"/>
        </w:rPr>
        <w:t>Respective  acquired  Noble  Fruition-Absorption  of  themselves  can  be  entered specifically. (</w:t>
      </w:r>
      <w:r>
        <w:rPr>
          <w:rFonts w:ascii="Times New Roman" w:eastAsia="Times New Roman" w:hAnsi="Times New Roman" w:cs="Times New Roman"/>
          <w:b/>
          <w:bCs/>
          <w:i/>
          <w:iCs/>
          <w:color w:val="000000"/>
          <w:spacing w:val="0"/>
          <w:sz w:val="26"/>
          <w:shd w:val="clear" w:color="auto" w:fill="auto"/>
          <w:rtl w:val="0"/>
        </w:rPr>
        <w:t>Vs-2-341, 342</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PAGE-524 </w:t>
      </w:r>
    </w:p>
    <w:p>
      <w:pPr>
        <w:numPr>
          <w:ilvl w:val="0"/>
          <w:numId w:val="176"/>
        </w:numPr>
        <w:bidi w:val="0"/>
        <w:spacing w:before="312"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Why do they enter into the Fruition </w:t>
      </w:r>
      <w:r>
        <w:rPr>
          <w:rFonts w:ascii="Times New Roman" w:eastAsia="Times New Roman" w:hAnsi="Times New Roman" w:cs="Times New Roman"/>
          <w:b/>
          <w:bCs/>
          <w:color w:val="000000"/>
          <w:spacing w:val="-2147483648"/>
          <w:sz w:val="26"/>
          <w:shd w:val="clear" w:color="auto" w:fill="auto"/>
          <w:rtl w:val="0"/>
        </w:rPr>
        <w:t>-</w:t>
      </w:r>
      <w:r>
        <w:rPr>
          <w:rFonts w:ascii="Times New Roman" w:eastAsia="Times New Roman" w:hAnsi="Times New Roman" w:cs="Times New Roman"/>
          <w:b/>
          <w:bCs/>
          <w:color w:val="000000"/>
          <w:spacing w:val="0"/>
          <w:sz w:val="26"/>
          <w:shd w:val="clear" w:color="auto" w:fill="auto"/>
          <w:rtl w:val="0"/>
        </w:rPr>
        <w:t xml:space="preserve"> Absorption? </w:t>
      </w:r>
    </w:p>
    <w:p>
      <w:pPr>
        <w:bidi w:val="0"/>
        <w:spacing w:before="1" w:after="0" w:line="297" w:lineRule="exact"/>
        <w:ind w:left="0" w:right="-6" w:firstLine="720"/>
        <w:jc w:val="both"/>
      </w:pP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enter into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in order to </w:t>
      </w:r>
      <w:r>
        <w:rPr>
          <w:rFonts w:ascii="Times New Roman" w:eastAsia="Times New Roman" w:hAnsi="Times New Roman" w:cs="Times New Roman"/>
          <w:color w:val="000000"/>
          <w:spacing w:val="1"/>
          <w:sz w:val="26"/>
          <w:shd w:val="clear" w:color="auto" w:fill="auto"/>
          <w:rtl w:val="0"/>
        </w:rPr>
        <w:t>stay</w:t>
      </w:r>
      <w:r>
        <w:rPr>
          <w:rFonts w:ascii="Times New Roman" w:eastAsia="Times New Roman" w:hAnsi="Times New Roman" w:cs="Times New Roman"/>
          <w:color w:val="000000"/>
          <w:spacing w:val="0"/>
          <w:sz w:val="26"/>
          <w:shd w:val="clear" w:color="auto" w:fill="auto"/>
          <w:rtl w:val="0"/>
        </w:rPr>
        <w:t xml:space="preserve"> with blissfulness in recent life (</w:t>
      </w:r>
      <w:r>
        <w:rPr>
          <w:rFonts w:ascii="Times New Roman" w:eastAsia="Times New Roman" w:hAnsi="Times New Roman" w:cs="Times New Roman"/>
          <w:b/>
          <w:bCs/>
          <w:i/>
          <w:iCs/>
          <w:color w:val="000000"/>
          <w:spacing w:val="0"/>
          <w:sz w:val="26"/>
          <w:shd w:val="clear" w:color="auto" w:fill="auto"/>
          <w:rtl w:val="0"/>
        </w:rPr>
        <w:t>ditthadhammasukhavih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rattam</w:t>
      </w:r>
      <w:r>
        <w:rPr>
          <w:rFonts w:ascii="Times New Roman" w:eastAsia="Times New Roman" w:hAnsi="Times New Roman" w:cs="Times New Roman"/>
          <w:color w:val="000000"/>
          <w:spacing w:val="0"/>
          <w:sz w:val="26"/>
          <w:shd w:val="clear" w:color="auto" w:fill="auto"/>
          <w:rtl w:val="0"/>
        </w:rPr>
        <w:t xml:space="preserve">). It means that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enter into the Fruition </w:t>
      </w:r>
    </w:p>
    <w:p>
      <w:pPr>
        <w:numPr>
          <w:ilvl w:val="0"/>
          <w:numId w:val="177"/>
        </w:numPr>
        <w:bidi w:val="0"/>
        <w:spacing w:before="3" w:after="0" w:line="297" w:lineRule="exact"/>
        <w:ind w:right="-8"/>
        <w:jc w:val="both"/>
      </w:pPr>
      <w:r>
        <w:rPr>
          <w:rFonts w:ascii="Times New Roman" w:eastAsia="Times New Roman" w:hAnsi="Times New Roman" w:cs="Times New Roman"/>
          <w:color w:val="000000"/>
          <w:spacing w:val="0"/>
          <w:sz w:val="26"/>
          <w:shd w:val="clear" w:color="auto" w:fill="auto"/>
          <w:rtl w:val="0"/>
        </w:rPr>
        <w:t xml:space="preserve">Absorption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of staying with quiescence through extinguishing the fire of defilements which are capable of burning, in recent life. As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king chakavatin enjoys the flavour of bliss of kingship, similarly Noble Ones enters into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whenever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wish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determining of desired duration, in order to </w:t>
      </w:r>
      <w:r>
        <w:rPr>
          <w:rFonts w:ascii="Times New Roman" w:eastAsia="Times New Roman" w:hAnsi="Times New Roman" w:cs="Times New Roman"/>
          <w:color w:val="000000"/>
          <w:spacing w:val="1"/>
          <w:sz w:val="26"/>
          <w:shd w:val="clear" w:color="auto" w:fill="auto"/>
          <w:rtl w:val="0"/>
        </w:rPr>
        <w:t>enjoy</w:t>
      </w:r>
      <w:r>
        <w:rPr>
          <w:rFonts w:ascii="Times New Roman" w:eastAsia="Times New Roman" w:hAnsi="Times New Roman" w:cs="Times New Roman"/>
          <w:color w:val="000000"/>
          <w:spacing w:val="0"/>
          <w:sz w:val="26"/>
          <w:shd w:val="clear" w:color="auto" w:fill="auto"/>
          <w:rtl w:val="0"/>
        </w:rPr>
        <w:t xml:space="preserve"> total happiness of quiescent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free from defilement, passion etc, resulting in extremely purified and </w:t>
      </w:r>
      <w:r>
        <w:rPr>
          <w:rFonts w:ascii="Times New Roman" w:eastAsia="Times New Roman" w:hAnsi="Times New Roman" w:cs="Times New Roman"/>
          <w:color w:val="000000"/>
          <w:spacing w:val="1"/>
          <w:sz w:val="26"/>
          <w:shd w:val="clear" w:color="auto" w:fill="auto"/>
          <w:rtl w:val="0"/>
        </w:rPr>
        <w:t>noble</w:t>
      </w:r>
      <w:r>
        <w:rPr>
          <w:rFonts w:ascii="Times New Roman" w:eastAsia="Times New Roman" w:hAnsi="Times New Roman" w:cs="Times New Roman"/>
          <w:color w:val="000000"/>
          <w:spacing w:val="0"/>
          <w:sz w:val="26"/>
          <w:shd w:val="clear" w:color="auto" w:fill="auto"/>
          <w:rtl w:val="0"/>
        </w:rPr>
        <w:t xml:space="preserve"> Supra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mundane bliss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Vs-2-342</w:t>
      </w:r>
      <w:r>
        <w:rPr>
          <w:rFonts w:ascii="Times New Roman" w:eastAsia="Times New Roman" w:hAnsi="Times New Roman" w:cs="Times New Roman"/>
          <w:color w:val="000000"/>
          <w:spacing w:val="0"/>
          <w:sz w:val="26"/>
          <w:shd w:val="clear" w:color="auto" w:fill="auto"/>
          <w:rtl w:val="0"/>
        </w:rPr>
        <w:t xml:space="preserve">). </w:t>
      </w:r>
    </w:p>
    <w:p>
      <w:pPr>
        <w:numPr>
          <w:ilvl w:val="0"/>
          <w:numId w:val="178"/>
        </w:numPr>
        <w:bidi w:val="0"/>
        <w:spacing w:before="318" w:after="0" w:line="286" w:lineRule="exact"/>
        <w:ind w:right="-200"/>
        <w:jc w:val="both"/>
      </w:pPr>
      <w:r>
        <w:rPr>
          <w:rFonts w:ascii="Times New Roman" w:eastAsia="Times New Roman" w:hAnsi="Times New Roman" w:cs="Times New Roman"/>
          <w:b/>
          <w:bCs/>
          <w:color w:val="000000"/>
          <w:spacing w:val="0"/>
          <w:sz w:val="26"/>
          <w:shd w:val="clear" w:color="auto" w:fill="auto"/>
          <w:rtl w:val="0"/>
        </w:rPr>
        <w:t xml:space="preserve">Way of entering 6. Way of stability  7. </w:t>
      </w:r>
      <w:r>
        <w:rPr>
          <w:rFonts w:ascii="Times New Roman" w:eastAsia="Times New Roman" w:hAnsi="Times New Roman" w:cs="Times New Roman"/>
          <w:b/>
          <w:bCs/>
          <w:color w:val="000000"/>
          <w:spacing w:val="1"/>
          <w:sz w:val="26"/>
          <w:shd w:val="clear" w:color="auto" w:fill="auto"/>
          <w:rtl w:val="0"/>
        </w:rPr>
        <w:t>Way</w:t>
      </w:r>
      <w:r>
        <w:rPr>
          <w:rFonts w:ascii="Times New Roman" w:eastAsia="Times New Roman" w:hAnsi="Times New Roman" w:cs="Times New Roman"/>
          <w:b/>
          <w:bCs/>
          <w:color w:val="000000"/>
          <w:spacing w:val="0"/>
          <w:sz w:val="26"/>
          <w:shd w:val="clear" w:color="auto" w:fill="auto"/>
          <w:rtl w:val="0"/>
        </w:rPr>
        <w:t xml:space="preserve"> of emerging </w:t>
      </w:r>
    </w:p>
    <w:p>
      <w:pPr>
        <w:bidi w:val="0"/>
        <w:spacing w:before="1" w:after="12" w:line="299" w:lineRule="exact"/>
        <w:ind w:left="0" w:right="-4" w:firstLine="720"/>
        <w:jc w:val="left"/>
      </w:pPr>
      <w:r>
        <w:rPr>
          <w:rFonts w:ascii="Times New Roman" w:eastAsia="Times New Roman" w:hAnsi="Times New Roman" w:cs="Times New Roman"/>
          <w:color w:val="000000"/>
          <w:spacing w:val="0"/>
          <w:sz w:val="26"/>
          <w:shd w:val="clear" w:color="auto" w:fill="auto"/>
          <w:rtl w:val="0"/>
        </w:rPr>
        <w:t xml:space="preserve">Entering into that Fruition -Absorption can be performed through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factors, viz,  </w:t>
      </w:r>
    </w:p>
    <w:p>
      <w:pPr>
        <w:numPr>
          <w:ilvl w:val="0"/>
          <w:numId w:val="179"/>
        </w:numPr>
        <w:bidi w:val="0"/>
        <w:spacing w:before="3"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not taking into heart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objects other than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79"/>
        </w:numPr>
        <w:bidi w:val="0"/>
        <w:spacing w:before="3" w:after="0" w:line="297" w:lineRule="exact"/>
        <w:ind w:right="0"/>
        <w:jc w:val="center"/>
      </w:pPr>
      <w:r>
        <w:rPr>
          <w:rFonts w:ascii="Times New Roman" w:eastAsia="Times New Roman" w:hAnsi="Times New Roman" w:cs="Times New Roman"/>
          <w:color w:val="000000"/>
          <w:spacing w:val="0"/>
          <w:sz w:val="26"/>
          <w:shd w:val="clear" w:color="auto" w:fill="auto"/>
          <w:rtl w:val="0"/>
        </w:rPr>
        <w:t xml:space="preserve">taking into heart (= realizing)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Pali Quotation </w:t>
      </w:r>
      <w:r>
        <w:rPr>
          <w:rFonts w:ascii="Times New Roman" w:eastAsia="Times New Roman" w:hAnsi="Times New Roman" w:cs="Times New Roman"/>
          <w:b/>
          <w:bCs/>
          <w:i/>
          <w:iCs/>
          <w:color w:val="000000"/>
          <w:spacing w:val="2"/>
          <w:sz w:val="26"/>
          <w:shd w:val="clear" w:color="auto" w:fill="auto"/>
          <w:rtl w:val="0"/>
        </w:rPr>
        <w:t>(M</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1</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370, 371)</w:t>
      </w:r>
      <w:r>
        <w:rPr>
          <w:rFonts w:ascii="Times New Roman" w:eastAsia="Times New Roman" w:hAnsi="Times New Roman" w:cs="Times New Roman"/>
          <w:color w:val="000000"/>
          <w:spacing w:val="0"/>
          <w:sz w:val="26"/>
          <w:shd w:val="clear" w:color="auto" w:fill="auto"/>
          <w:rtl w:val="0"/>
        </w:rPr>
        <w:t>. Ā</w:t>
      </w:r>
      <w:r>
        <w:rPr>
          <w:rFonts w:ascii="Times New Roman" w:eastAsia="Times New Roman" w:hAnsi="Times New Roman" w:cs="Times New Roman"/>
          <w:b/>
          <w:bCs/>
          <w:i/>
          <w:iCs/>
          <w:color w:val="000000"/>
          <w:spacing w:val="0"/>
          <w:sz w:val="26"/>
          <w:shd w:val="clear" w:color="auto" w:fill="auto"/>
          <w:rtl w:val="0"/>
        </w:rPr>
        <w:t xml:space="preserve">vuso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Ko</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hika</w:t>
      </w:r>
      <w:r>
        <w:rPr>
          <w:rFonts w:ascii="Times New Roman" w:eastAsia="Times New Roman" w:hAnsi="Times New Roman" w:cs="Times New Roman"/>
          <w:color w:val="000000"/>
          <w:spacing w:val="0"/>
          <w:sz w:val="26"/>
          <w:shd w:val="clear" w:color="auto" w:fill="auto"/>
          <w:rtl w:val="0"/>
        </w:rPr>
        <w:t xml:space="preserve">... there are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of factors in order to enter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w:t>
      </w:r>
    </w:p>
    <w:p>
      <w:pPr>
        <w:numPr>
          <w:ilvl w:val="0"/>
          <w:numId w:val="180"/>
        </w:numPr>
        <w:bidi w:val="0"/>
        <w:spacing w:before="3" w:after="0" w:line="297" w:lineRule="exact"/>
        <w:ind w:right="-8"/>
        <w:jc w:val="both"/>
      </w:pPr>
      <w:r>
        <w:rPr>
          <w:rFonts w:ascii="Times New Roman" w:eastAsia="Times New Roman" w:hAnsi="Times New Roman" w:cs="Times New Roman"/>
          <w:color w:val="000000"/>
          <w:spacing w:val="0"/>
          <w:sz w:val="26"/>
          <w:shd w:val="clear" w:color="auto" w:fill="auto"/>
          <w:rtl w:val="0"/>
        </w:rPr>
        <w:t xml:space="preserve">Absorption which is called </w:t>
      </w:r>
      <w:r>
        <w:rPr>
          <w:rFonts w:ascii="Times New Roman" w:eastAsia="Times New Roman" w:hAnsi="Times New Roman" w:cs="Times New Roman"/>
          <w:b/>
          <w:bCs/>
          <w:i/>
          <w:iCs/>
          <w:color w:val="000000"/>
          <w:spacing w:val="0"/>
          <w:sz w:val="26"/>
          <w:shd w:val="clear" w:color="auto" w:fill="auto"/>
          <w:rtl w:val="0"/>
        </w:rPr>
        <w:t>cetovimutti</w:t>
      </w:r>
      <w:r>
        <w:rPr>
          <w:rFonts w:ascii="Times New Roman" w:eastAsia="Times New Roman" w:hAnsi="Times New Roman" w:cs="Times New Roman"/>
          <w:color w:val="000000"/>
          <w:spacing w:val="0"/>
          <w:sz w:val="26"/>
          <w:shd w:val="clear" w:color="auto" w:fill="auto"/>
          <w:rtl w:val="0"/>
        </w:rPr>
        <w:t xml:space="preserve"> (emancipation of heart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  another  method  _____  which  is  called </w:t>
      </w:r>
      <w:r>
        <w:rPr>
          <w:rFonts w:ascii="Times New Roman" w:eastAsia="Times New Roman" w:hAnsi="Times New Roman" w:cs="Times New Roman"/>
          <w:b/>
          <w:bCs/>
          <w:i/>
          <w:iCs/>
          <w:color w:val="000000"/>
          <w:spacing w:val="0"/>
          <w:sz w:val="26"/>
          <w:shd w:val="clear" w:color="auto" w:fill="auto"/>
          <w:rtl w:val="0"/>
        </w:rPr>
        <w:t xml:space="preserve"> cetovimutti</w:t>
      </w:r>
      <w:r>
        <w:rPr>
          <w:rFonts w:ascii="Times New Roman" w:eastAsia="Times New Roman" w:hAnsi="Times New Roman" w:cs="Times New Roman"/>
          <w:color w:val="000000"/>
          <w:spacing w:val="0"/>
          <w:sz w:val="26"/>
          <w:shd w:val="clear" w:color="auto" w:fill="auto"/>
          <w:rtl w:val="0"/>
        </w:rPr>
        <w:t xml:space="preserve">  which  is  entered through </w:t>
      </w:r>
      <w:r>
        <w:rPr>
          <w:rFonts w:ascii="Times New Roman" w:eastAsia="Times New Roman" w:hAnsi="Times New Roman" w:cs="Times New Roman"/>
          <w:b/>
          <w:bCs/>
          <w:i/>
          <w:iCs/>
          <w:color w:val="000000"/>
          <w:spacing w:val="0"/>
          <w:sz w:val="26"/>
          <w:shd w:val="clear" w:color="auto" w:fill="auto"/>
          <w:rtl w:val="0"/>
        </w:rPr>
        <w:t>aniccanupassan</w:t>
      </w:r>
      <w:r>
        <w:rPr>
          <w:rFonts w:ascii="Times New Roman" w:eastAsia="Times New Roman" w:hAnsi="Times New Roman" w:cs="Times New Roman"/>
          <w:color w:val="000000"/>
          <w:spacing w:val="0"/>
          <w:sz w:val="26"/>
          <w:shd w:val="clear" w:color="auto" w:fill="auto"/>
          <w:rtl w:val="0"/>
        </w:rPr>
        <w:t xml:space="preserve">ā as in front. These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kinds are ______ both non- realizing and  not  taking  into  heart  phenomena  of  all  kinds  of  conditioned  things  due  to occurrence of abandonment after seeing faults, and realizing and taking into heart the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called </w:t>
      </w:r>
      <w:r>
        <w:rPr>
          <w:rFonts w:ascii="Times New Roman" w:eastAsia="Times New Roman" w:hAnsi="Times New Roman" w:cs="Times New Roman"/>
          <w:b/>
          <w:bCs/>
          <w:i/>
          <w:iCs/>
          <w:color w:val="000000"/>
          <w:spacing w:val="1"/>
          <w:sz w:val="26"/>
          <w:shd w:val="clear" w:color="auto" w:fill="auto"/>
          <w:rtl w:val="0"/>
        </w:rPr>
        <w:t>animmitta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occurrence of void of all phenomena  of  all  kinds  of  conditioned  things,  through  the  mental  concomitant, intention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manasik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associating  with  consciousness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b/>
          <w:bCs/>
          <w:i/>
          <w:iCs/>
          <w:color w:val="000000"/>
          <w:spacing w:val="0"/>
          <w:sz w:val="26"/>
          <w:shd w:val="clear" w:color="auto" w:fill="auto"/>
          <w:rtl w:val="0"/>
        </w:rPr>
        <w:t>M-1-370, 371, 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Vedalla Sutta; Vs-2-342</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In this case, the </w:t>
      </w:r>
      <w:r>
        <w:rPr>
          <w:rFonts w:ascii="Times New Roman" w:eastAsia="Times New Roman" w:hAnsi="Times New Roman" w:cs="Times New Roman"/>
          <w:color w:val="000000"/>
          <w:spacing w:val="1"/>
          <w:sz w:val="26"/>
          <w:shd w:val="clear" w:color="auto" w:fill="auto"/>
          <w:rtl w:val="0"/>
        </w:rPr>
        <w:t>reason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another factor, 'not taking into heart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objects other than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explicit further even though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one factor, 'taking into heart (realizing) </w:t>
      </w:r>
      <w:r>
        <w:rPr>
          <w:rFonts w:ascii="Times New Roman" w:eastAsia="Times New Roman" w:hAnsi="Times New Roman" w:cs="Times New Roman"/>
          <w:b/>
          <w:bCs/>
          <w:i/>
          <w:iCs/>
          <w:color w:val="000000"/>
          <w:spacing w:val="3"/>
          <w:sz w:val="26"/>
          <w:shd w:val="clear" w:color="auto" w:fill="auto"/>
          <w:rtl w:val="0"/>
        </w:rPr>
        <w:t>nibb</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is worth saying enough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desire essence, is as follows: __  </w:t>
      </w:r>
      <w:r>
        <w:rPr>
          <w:rFonts w:ascii="Times New Roman" w:eastAsia="Times New Roman" w:hAnsi="Times New Roman" w:cs="Times New Roman"/>
          <w:b/>
          <w:bCs/>
          <w:i/>
          <w:iCs/>
          <w:color w:val="000000"/>
          <w:spacing w:val="0"/>
          <w:sz w:val="26"/>
          <w:shd w:val="clear" w:color="auto" w:fill="auto"/>
          <w:rtl w:val="0"/>
        </w:rPr>
        <w:t xml:space="preserve">Pali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Quotation (M-1 -89) </w:t>
      </w:r>
    </w:p>
    <w:p>
      <w:pPr>
        <w:bidi w:val="0"/>
        <w:spacing w:before="0"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Due  to  cessation  of </w:t>
      </w:r>
      <w:r>
        <w:rPr>
          <w:rFonts w:ascii="Times New Roman" w:eastAsia="Times New Roman" w:hAnsi="Times New Roman" w:cs="Times New Roman"/>
          <w:b/>
          <w:bCs/>
          <w:i/>
          <w:iCs/>
          <w:color w:val="000000"/>
          <w:spacing w:val="0"/>
          <w:sz w:val="26"/>
          <w:shd w:val="clear" w:color="auto" w:fill="auto"/>
          <w:rtl w:val="0"/>
        </w:rPr>
        <w:t xml:space="preserve"> vitakka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it  will  be  reached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second absorption,  which  is  capable  of  purifying  consciousness  of  continuum  of  oneself internally,  which  is  capable  of  developing  supreme  noble  concentration  of  mind, which is lacking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but pleasurable interest (</w:t>
      </w:r>
      <w:r>
        <w:rPr>
          <w:rFonts w:ascii="Times New Roman" w:eastAsia="Times New Roman" w:hAnsi="Times New Roman" w:cs="Times New Roman"/>
          <w:b/>
          <w:bCs/>
          <w:i/>
          <w:iCs/>
          <w:color w:val="000000"/>
          <w:spacing w:val="0"/>
          <w:sz w:val="26"/>
          <w:shd w:val="clear" w:color="auto" w:fill="auto"/>
          <w:rtl w:val="0"/>
        </w:rPr>
        <w:t>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w:t>
      </w:r>
      <w:r>
        <w:rPr>
          <w:rFonts w:ascii="Times New Roman" w:eastAsia="Times New Roman" w:hAnsi="Times New Roman" w:cs="Times New Roman"/>
          <w:color w:val="000000"/>
          <w:spacing w:val="0"/>
          <w:sz w:val="26"/>
          <w:shd w:val="clear" w:color="auto" w:fill="auto"/>
          <w:rtl w:val="0"/>
        </w:rPr>
        <w:t>) and bliss (</w:t>
      </w:r>
      <w:r>
        <w:rPr>
          <w:rFonts w:ascii="Times New Roman" w:eastAsia="Times New Roman" w:hAnsi="Times New Roman" w:cs="Times New Roman"/>
          <w:b/>
          <w:bCs/>
          <w:i/>
          <w:iCs/>
          <w:color w:val="000000"/>
          <w:spacing w:val="0"/>
          <w:sz w:val="26"/>
          <w:shd w:val="clear" w:color="auto" w:fill="auto"/>
          <w:rtl w:val="0"/>
        </w:rPr>
        <w:t>sukha</w:t>
      </w:r>
      <w:r>
        <w:rPr>
          <w:rFonts w:ascii="Times New Roman" w:eastAsia="Times New Roman" w:hAnsi="Times New Roman" w:cs="Times New Roman"/>
          <w:color w:val="000000"/>
          <w:spacing w:val="0"/>
          <w:sz w:val="26"/>
          <w:shd w:val="clear" w:color="auto" w:fill="auto"/>
          <w:rtl w:val="0"/>
        </w:rPr>
        <w:t xml:space="preserve">), which is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concentration of first absorption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associating concentration.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M- </w:t>
      </w:r>
      <w:r>
        <w:rPr>
          <w:rFonts w:ascii="Times New Roman" w:eastAsia="Times New Roman" w:hAnsi="Times New Roman" w:cs="Times New Roman"/>
          <w:b/>
          <w:bCs/>
          <w:i/>
          <w:iCs/>
          <w:color w:val="000000"/>
          <w:spacing w:val="-2147483648"/>
          <w:sz w:val="26"/>
          <w:shd w:val="clear" w:color="auto" w:fill="auto"/>
          <w:rtl w:val="0"/>
        </w:rPr>
        <w:t>1</w:t>
      </w:r>
      <w:r>
        <w:rPr>
          <w:rFonts w:ascii="Times New Roman" w:eastAsia="Times New Roman" w:hAnsi="Times New Roman" w:cs="Times New Roman"/>
          <w:b/>
          <w:bCs/>
          <w:i/>
          <w:iCs/>
          <w:color w:val="000000"/>
          <w:spacing w:val="0"/>
          <w:sz w:val="26"/>
          <w:shd w:val="clear" w:color="auto" w:fill="auto"/>
          <w:rtl w:val="0"/>
        </w:rPr>
        <w:t xml:space="preserve"> -89</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PAGE-525 </w:t>
      </w:r>
    </w:p>
    <w:p>
      <w:pPr>
        <w:bidi w:val="0"/>
        <w:spacing w:before="29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When the Buddha preached about mundane absorptions, as shown in above Pali Text, it had been preached further about factors of absorption that are worth rejecting, as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cessation of </w:t>
      </w:r>
      <w:r>
        <w:rPr>
          <w:rFonts w:ascii="Times New Roman" w:eastAsia="Times New Roman" w:hAnsi="Times New Roman" w:cs="Times New Roman"/>
          <w:b/>
          <w:bCs/>
          <w:i/>
          <w:iCs/>
          <w:color w:val="000000"/>
          <w:spacing w:val="0"/>
          <w:sz w:val="26"/>
          <w:shd w:val="clear" w:color="auto" w:fill="auto"/>
          <w:rtl w:val="0"/>
        </w:rPr>
        <w:t>vitakka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 even though attainment of the second  absorption  is  worth  accomplishing  when  three  factors  of  absorption, </w:t>
      </w:r>
      <w:r>
        <w:rPr>
          <w:rFonts w:ascii="Times New Roman" w:eastAsia="Times New Roman" w:hAnsi="Times New Roman" w:cs="Times New Roman"/>
          <w:b/>
          <w:bCs/>
          <w:i/>
          <w:iCs/>
          <w:color w:val="000000"/>
          <w:spacing w:val="0"/>
          <w:sz w:val="26"/>
          <w:shd w:val="clear" w:color="auto" w:fill="auto"/>
          <w:rtl w:val="0"/>
        </w:rPr>
        <w:t xml:space="preserve"> p</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sukha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ekaggat</w:t>
      </w:r>
      <w:r>
        <w:rPr>
          <w:rFonts w:ascii="Times New Roman" w:eastAsia="Times New Roman" w:hAnsi="Times New Roman" w:cs="Times New Roman"/>
          <w:color w:val="000000"/>
          <w:spacing w:val="0"/>
          <w:sz w:val="26"/>
          <w:shd w:val="clear" w:color="auto" w:fill="auto"/>
          <w:rtl w:val="0"/>
        </w:rPr>
        <w:t xml:space="preserve">ā are fulfilled. </w:t>
      </w:r>
    </w:p>
    <w:p>
      <w:pPr>
        <w:bidi w:val="0"/>
        <w:spacing w:before="0" w:after="0" w:line="300" w:lineRule="exact"/>
        <w:ind w:left="0" w:right="-9" w:firstLine="720"/>
        <w:jc w:val="both"/>
      </w:pPr>
      <w:r>
        <w:rPr>
          <w:rFonts w:ascii="Times New Roman" w:eastAsia="Times New Roman" w:hAnsi="Times New Roman" w:cs="Times New Roman"/>
          <w:color w:val="000000"/>
          <w:spacing w:val="0"/>
          <w:sz w:val="26"/>
          <w:shd w:val="clear" w:color="auto" w:fill="auto"/>
          <w:rtl w:val="0"/>
        </w:rPr>
        <w:t xml:space="preserve">As rejected factors of absorption are preached beforehand, due to occurrence of various absorption which are worth getting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when those factors of absorption which should be rejected, can be overcome, similarly _____  it should be said the fact, 'not taking into heart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objects other  than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even </w:t>
      </w:r>
      <w:r>
        <w:rPr>
          <w:rFonts w:ascii="Times New Roman" w:eastAsia="Times New Roman" w:hAnsi="Times New Roman" w:cs="Times New Roman"/>
          <w:color w:val="000000"/>
          <w:spacing w:val="1"/>
          <w:sz w:val="26"/>
          <w:shd w:val="clear" w:color="auto" w:fill="auto"/>
          <w:rtl w:val="0"/>
        </w:rPr>
        <w:t>though</w:t>
      </w:r>
      <w:r>
        <w:rPr>
          <w:rFonts w:ascii="Times New Roman" w:eastAsia="Times New Roman" w:hAnsi="Times New Roman" w:cs="Times New Roman"/>
          <w:color w:val="000000"/>
          <w:spacing w:val="0"/>
          <w:sz w:val="26"/>
          <w:shd w:val="clear" w:color="auto" w:fill="auto"/>
          <w:rtl w:val="0"/>
        </w:rPr>
        <w:t xml:space="preserve">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can be accomplished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realizing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This is because_____ it can be accomplished through the occurrence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consciousness which falls back to take object of all kinds of conditioned things. Therefore it should be said on the factor, "not taking into heart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object other than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beforehand. 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Noble One with the mind which is void from selfish desire on conditioned things </w:t>
      </w:r>
      <w:r>
        <w:rPr>
          <w:rFonts w:ascii="Times New Roman" w:eastAsia="Times New Roman" w:hAnsi="Times New Roman" w:cs="Times New Roman"/>
          <w:color w:val="000000"/>
          <w:spacing w:val="1"/>
          <w:sz w:val="26"/>
          <w:shd w:val="clear" w:color="auto" w:fill="auto"/>
          <w:rtl w:val="0"/>
        </w:rPr>
        <w:t>after</w:t>
      </w:r>
      <w:r>
        <w:rPr>
          <w:rFonts w:ascii="Times New Roman" w:eastAsia="Times New Roman" w:hAnsi="Times New Roman" w:cs="Times New Roman"/>
          <w:color w:val="000000"/>
          <w:spacing w:val="0"/>
          <w:sz w:val="26"/>
          <w:shd w:val="clear" w:color="auto" w:fill="auto"/>
          <w:rtl w:val="0"/>
        </w:rPr>
        <w:t xml:space="preserve"> disenchanting of all conditioned things through cascade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etc., the consciousness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which has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deliverance from those all kinds of conditioned things, arises consequently. It  means that is worth saying on both two factors  of occurrence of consciousness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that mode, as 'not taking into heart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objects other than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'taking into heart (= realizing)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-2-517</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Way of entering</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______</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entering into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is as follows: </w:t>
      </w:r>
    </w:p>
    <w:p>
      <w:pPr>
        <w:bidi w:val="0"/>
        <w:spacing w:before="1" w:after="0" w:line="299"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The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desire</w:t>
      </w:r>
      <w:r>
        <w:rPr>
          <w:rFonts w:ascii="Times New Roman" w:eastAsia="Times New Roman" w:hAnsi="Times New Roman" w:cs="Times New Roman"/>
          <w:color w:val="000000"/>
          <w:spacing w:val="0"/>
          <w:sz w:val="26"/>
          <w:shd w:val="clear" w:color="auto" w:fill="auto"/>
          <w:rtl w:val="0"/>
        </w:rPr>
        <w:t xml:space="preserve"> to enter into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approaches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quiet place, after avoiding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various kinds of sensual objects,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must be performed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generalizing on conditioned things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(9)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from  the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 Knowledge  of  Adaptation.  In  the  continuum  of  that  Noble  One  with  cascade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the Knowledge of Arising Passing Away,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Dissolution, the Knowledge of Terror etc, which are arisen, due to discerning in that way, at the </w:t>
      </w:r>
      <w:r>
        <w:rPr>
          <w:rFonts w:ascii="Times New Roman" w:eastAsia="Times New Roman" w:hAnsi="Times New Roman" w:cs="Times New Roman"/>
          <w:color w:val="000000"/>
          <w:spacing w:val="1"/>
          <w:sz w:val="26"/>
          <w:shd w:val="clear" w:color="auto" w:fill="auto"/>
          <w:rtl w:val="0"/>
        </w:rPr>
        <w:t>end</w:t>
      </w:r>
      <w:r>
        <w:rPr>
          <w:rFonts w:ascii="Times New Roman" w:eastAsia="Times New Roman" w:hAnsi="Times New Roman" w:cs="Times New Roman"/>
          <w:color w:val="000000"/>
          <w:spacing w:val="0"/>
          <w:sz w:val="26"/>
          <w:shd w:val="clear" w:color="auto" w:fill="auto"/>
          <w:rtl w:val="0"/>
        </w:rPr>
        <w:t xml:space="preserve"> of Knowledge of Trans-lineage which is worth designating as </w:t>
      </w:r>
      <w:r>
        <w:rPr>
          <w:rFonts w:ascii="Times New Roman" w:eastAsia="Times New Roman" w:hAnsi="Times New Roman" w:cs="Times New Roman"/>
          <w:color w:val="000000"/>
          <w:spacing w:val="1"/>
          <w:sz w:val="26"/>
          <w:shd w:val="clear" w:color="auto" w:fill="auto"/>
          <w:rtl w:val="0"/>
        </w:rPr>
        <w:t>Purity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with  the   object  of  phenomena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conditioned  things,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consciousness arises  through  full  concentration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appan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jh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phlasam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nirodha sacca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inclination of the mind towards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during entering into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cascade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w:t>
      </w:r>
      <w:r>
        <w:rPr>
          <w:rFonts w:ascii="Times New Roman" w:eastAsia="Times New Roman" w:hAnsi="Times New Roman" w:cs="Times New Roman"/>
          <w:b/>
          <w:bCs/>
          <w:i/>
          <w:iCs/>
          <w:color w:val="000000"/>
          <w:spacing w:val="0"/>
          <w:sz w:val="26"/>
          <w:shd w:val="clear" w:color="auto" w:fill="auto"/>
          <w:rtl w:val="0"/>
        </w:rPr>
        <w:t>anupubba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person (belonging to training, one who has not yet attained Arahantship),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Fruition-Absorption occurs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t>
      </w:r>
      <w:r>
        <w:rPr>
          <w:rFonts w:ascii="Times New Roman" w:eastAsia="Times New Roman" w:hAnsi="Times New Roman" w:cs="Times New Roman"/>
          <w:b/>
          <w:bCs/>
          <w:i/>
          <w:iCs/>
          <w:color w:val="000000"/>
          <w:spacing w:val="0"/>
          <w:sz w:val="26"/>
          <w:shd w:val="clear" w:color="auto" w:fill="auto"/>
          <w:rtl w:val="0"/>
        </w:rPr>
        <w:t>Vs-2-342</w:t>
      </w:r>
      <w:r>
        <w:rPr>
          <w:rFonts w:ascii="Times New Roman" w:eastAsia="Times New Roman" w:hAnsi="Times New Roman" w:cs="Times New Roman"/>
          <w:color w:val="000000"/>
          <w:spacing w:val="0"/>
          <w:sz w:val="26"/>
          <w:shd w:val="clear" w:color="auto" w:fill="auto"/>
          <w:rtl w:val="0"/>
        </w:rPr>
        <w:t xml:space="preserve">) </w:t>
      </w:r>
    </w:p>
    <w:p>
      <w:pPr>
        <w:bidi w:val="0"/>
        <w:spacing w:before="31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Trans-lineage </w:t>
      </w:r>
      <w:r>
        <w:rPr>
          <w:rFonts w:ascii="Times New Roman" w:eastAsia="Times New Roman" w:hAnsi="Times New Roman" w:cs="Times New Roman"/>
          <w:b/>
          <w:bCs/>
          <w:color w:val="000000"/>
          <w:spacing w:val="1"/>
          <w:sz w:val="26"/>
          <w:shd w:val="clear" w:color="auto" w:fill="auto"/>
          <w:rtl w:val="0"/>
        </w:rPr>
        <w:t>with</w:t>
      </w:r>
      <w:r>
        <w:rPr>
          <w:rFonts w:ascii="Times New Roman" w:eastAsia="Times New Roman" w:hAnsi="Times New Roman" w:cs="Times New Roman"/>
          <w:b/>
          <w:bCs/>
          <w:color w:val="000000"/>
          <w:spacing w:val="0"/>
          <w:sz w:val="26"/>
          <w:shd w:val="clear" w:color="auto" w:fill="auto"/>
          <w:rtl w:val="0"/>
        </w:rPr>
        <w:t xml:space="preserve"> the object of conditioned things</w:t>
      </w:r>
      <w:r>
        <w:rPr>
          <w:rFonts w:ascii="Times New Roman" w:eastAsia="Times New Roman" w:hAnsi="Times New Roman" w:cs="Times New Roman"/>
          <w:color w:val="000000"/>
          <w:spacing w:val="0"/>
          <w:sz w:val="26"/>
          <w:shd w:val="clear" w:color="auto" w:fill="auto"/>
          <w:rtl w:val="0"/>
        </w:rPr>
        <w:t xml:space="preserve"> ______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The  reason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the  Knowledge  of  Trans-linage  has  not  get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during  entering  into  Fruition-Absorption,  which  is  comparable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Trans-lineage previous adjacent to the Noble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which has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that  _____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not  the  cause  of deliverance from suffering of rounds of rebirth, dissimilar the Noble Path which is the cause of deliverance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rounds of rebirth.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right ____. The Noble Path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the real cause of deliverance from suffering of rounds of rebirth. Evidence is as follows:____ </w:t>
      </w:r>
    </w:p>
    <w:p>
      <w:pPr>
        <w:bidi w:val="0"/>
        <w:spacing w:before="14" w:after="0" w:line="286" w:lineRule="exact"/>
        <w:ind w:left="720" w:right="-200" w:firstLine="0"/>
        <w:jc w:val="both"/>
      </w:pPr>
      <w:r>
        <w:rPr>
          <w:rFonts w:ascii="Times New Roman" w:eastAsia="Times New Roman" w:hAnsi="Times New Roman" w:cs="Times New Roman"/>
          <w:b/>
          <w:bCs/>
          <w:i/>
          <w:iCs/>
          <w:color w:val="000000"/>
          <w:spacing w:val="1"/>
          <w:sz w:val="26"/>
          <w:shd w:val="clear" w:color="auto" w:fill="auto"/>
          <w:rtl w:val="0"/>
        </w:rPr>
        <w:t>Katame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niyy</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nik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catt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ro</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magg</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apariy</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Abhi-1-254, 298</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PAAGE-526 </w:t>
      </w:r>
    </w:p>
    <w:p>
      <w:pPr>
        <w:numPr>
          <w:ilvl w:val="0"/>
          <w:numId w:val="181"/>
        </w:numPr>
        <w:bidi w:val="0"/>
        <w:spacing w:before="30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are  real  causes  of  deliverance  from  rounds  of  rebirth? </w:t>
      </w:r>
    </w:p>
    <w:p>
      <w:pPr>
        <w:bidi w:val="0"/>
        <w:spacing w:before="3" w:after="0" w:line="297" w:lineRule="exact"/>
        <w:ind w:left="0" w:right="-4" w:firstLine="0"/>
        <w:jc w:val="left"/>
      </w:pPr>
      <w:r>
        <w:rPr>
          <w:rFonts w:ascii="Times New Roman" w:eastAsia="Times New Roman" w:hAnsi="Times New Roman" w:cs="Times New Roman"/>
          <w:color w:val="000000"/>
          <w:spacing w:val="0"/>
          <w:sz w:val="26"/>
          <w:shd w:val="clear" w:color="auto" w:fill="auto"/>
          <w:rtl w:val="0"/>
        </w:rPr>
        <w:t xml:space="preserve">Those are four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Noble Path-Knowledge which are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belonging to rounds of rebirth. (</w:t>
      </w:r>
      <w:r>
        <w:rPr>
          <w:rFonts w:ascii="Times New Roman" w:eastAsia="Times New Roman" w:hAnsi="Times New Roman" w:cs="Times New Roman"/>
          <w:b/>
          <w:bCs/>
          <w:i/>
          <w:iCs/>
          <w:color w:val="000000"/>
          <w:spacing w:val="0"/>
          <w:sz w:val="26"/>
          <w:shd w:val="clear" w:color="auto" w:fill="auto"/>
          <w:rtl w:val="0"/>
        </w:rPr>
        <w:t>Abhi-1-254, 298</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These words were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Actually, the Knowledge of Trans- lineage, which arise </w:t>
      </w:r>
      <w:r>
        <w:rPr>
          <w:rFonts w:ascii="Times New Roman" w:eastAsia="Times New Roman" w:hAnsi="Times New Roman" w:cs="Times New Roman"/>
          <w:color w:val="000000"/>
          <w:spacing w:val="1"/>
          <w:sz w:val="26"/>
          <w:shd w:val="clear" w:color="auto" w:fill="auto"/>
          <w:rtl w:val="0"/>
        </w:rPr>
        <w:t>before</w:t>
      </w:r>
      <w:r>
        <w:rPr>
          <w:rFonts w:ascii="Times New Roman" w:eastAsia="Times New Roman" w:hAnsi="Times New Roman" w:cs="Times New Roman"/>
          <w:color w:val="000000"/>
          <w:spacing w:val="0"/>
          <w:sz w:val="26"/>
          <w:shd w:val="clear" w:color="auto" w:fill="auto"/>
          <w:rtl w:val="0"/>
        </w:rPr>
        <w:t xml:space="preserve"> the Path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Knowledge with the nature of deliverance from rounds of rebirth through emerging from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situations, </w:t>
      </w:r>
      <w:r>
        <w:rPr>
          <w:rFonts w:ascii="Times New Roman" w:eastAsia="Times New Roman" w:hAnsi="Times New Roman" w:cs="Times New Roman"/>
          <w:b/>
          <w:bCs/>
          <w:i/>
          <w:iCs/>
          <w:color w:val="000000"/>
          <w:spacing w:val="0"/>
          <w:sz w:val="26"/>
          <w:shd w:val="clear" w:color="auto" w:fill="auto"/>
          <w:rtl w:val="0"/>
        </w:rPr>
        <w:t>nimmitta, pavatta</w:t>
      </w:r>
      <w:r>
        <w:rPr>
          <w:rFonts w:ascii="Times New Roman" w:eastAsia="Times New Roman" w:hAnsi="Times New Roman" w:cs="Times New Roman"/>
          <w:color w:val="000000"/>
          <w:spacing w:val="0"/>
          <w:sz w:val="26"/>
          <w:shd w:val="clear" w:color="auto" w:fill="auto"/>
          <w:rtl w:val="0"/>
        </w:rPr>
        <w:t xml:space="preserve">, which is the  factor  of  relation  of  contiguity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Noble  Path,  is  </w:t>
      </w:r>
      <w:r>
        <w:rPr>
          <w:rFonts w:ascii="Times New Roman" w:eastAsia="Times New Roman" w:hAnsi="Times New Roman" w:cs="Times New Roman"/>
          <w:color w:val="000000"/>
          <w:spacing w:val="1"/>
          <w:sz w:val="26"/>
          <w:shd w:val="clear" w:color="auto" w:fill="auto"/>
          <w:rtl w:val="0"/>
        </w:rPr>
        <w:t>worth</w:t>
      </w:r>
      <w:r>
        <w:rPr>
          <w:rFonts w:ascii="Times New Roman" w:eastAsia="Times New Roman" w:hAnsi="Times New Roman" w:cs="Times New Roman"/>
          <w:color w:val="000000"/>
          <w:spacing w:val="0"/>
          <w:sz w:val="26"/>
          <w:shd w:val="clear" w:color="auto" w:fill="auto"/>
          <w:rtl w:val="0"/>
        </w:rPr>
        <w:t xml:space="preserve">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nimitta</w:t>
      </w:r>
      <w:r>
        <w:rPr>
          <w:rFonts w:ascii="Times New Roman" w:eastAsia="Times New Roman" w:hAnsi="Times New Roman" w:cs="Times New Roman"/>
          <w:color w:val="000000"/>
          <w:spacing w:val="0"/>
          <w:sz w:val="26"/>
          <w:shd w:val="clear" w:color="auto" w:fill="auto"/>
          <w:rtl w:val="0"/>
        </w:rPr>
        <w:t xml:space="preserve"> (phenomena of conditioned things). Therefore the occurrence of the Knowledge of Trans-lineage, just before the Noble Path, with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an appropriate occurrence. In contrariwise saying _____ the Knowledge of Trans- lineage, which is worth designating as Purity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vod</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previous adjacent  to the Fruit-Knowledge that is the consequence of the Path-Knowledge and is unable to eradicate  defilements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samucchedapah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and  it  lacks  the  nature emerging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vu</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not  worth  getting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object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all</w:t>
      </w:r>
      <w:r>
        <w:rPr>
          <w:rFonts w:ascii="Times New Roman" w:eastAsia="Times New Roman" w:hAnsi="Times New Roman" w:cs="Times New Roman"/>
          <w:color w:val="000000"/>
          <w:spacing w:val="0"/>
          <w:sz w:val="26"/>
          <w:shd w:val="clear" w:color="auto" w:fill="auto"/>
          <w:rtl w:val="0"/>
        </w:rPr>
        <w:t xml:space="preserve"> means. This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because _______ those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Knowledge of Adaptation occurring in two kinds of cognitive processes of Path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Fruit, have different conditions, indeed.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It will be explict _______ In the cognitive process of Noble Path, those kinds of  Knowledge  of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arise  through  conformity  with  the  Noble Path- Knowledge after reaching to the apex of all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due to penetrating extraordinarily into grosser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grosser masses of selfish desire, anger, delusion, which are unexperienced to the penetrated previously. However those kinds of Knowledge of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which are occurring in the cognitive process of Fruition-Absorption, arise as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preliminary work (</w:t>
      </w:r>
      <w:r>
        <w:rPr>
          <w:rFonts w:ascii="Times New Roman" w:eastAsia="Times New Roman" w:hAnsi="Times New Roman" w:cs="Times New Roman"/>
          <w:b/>
          <w:bCs/>
          <w:i/>
          <w:iCs/>
          <w:color w:val="000000"/>
          <w:spacing w:val="0"/>
          <w:sz w:val="26"/>
          <w:shd w:val="clear" w:color="auto" w:fill="auto"/>
          <w:rtl w:val="0"/>
        </w:rPr>
        <w:t>parikamma</w:t>
      </w:r>
      <w:r>
        <w:rPr>
          <w:rFonts w:ascii="Times New Roman" w:eastAsia="Times New Roman" w:hAnsi="Times New Roman" w:cs="Times New Roman"/>
          <w:color w:val="000000"/>
          <w:spacing w:val="0"/>
          <w:sz w:val="26"/>
          <w:shd w:val="clear" w:color="auto" w:fill="auto"/>
          <w:rtl w:val="0"/>
        </w:rPr>
        <w:t xml:space="preserve">), due to occurrence of finishing of eradication of defilements,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lack of responsibility to further eradicating function with merely to be accomplished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bliss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of Noble Ones. Therefore, it is unusual occurrence of emerging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those kinds of Knowledge of Adaptation previous adjacent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that Noble Fruition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means. It means  that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emerging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phenomena  of  conditioned  things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ranimitta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last Knowledge of Adaptation among those kinds proceeding of  the  Noble  Fruition,  can  take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through  such  means,  the </w:t>
      </w:r>
      <w:r>
        <w:rPr>
          <w:rFonts w:ascii="Times New Roman" w:eastAsia="Times New Roman" w:hAnsi="Times New Roman" w:cs="Times New Roman"/>
          <w:color w:val="000000"/>
          <w:spacing w:val="0"/>
          <w:sz w:val="26"/>
          <w:shd w:val="clear" w:color="auto" w:fill="auto"/>
          <w:rtl w:val="0"/>
        </w:rPr>
        <w:t xml:space="preserve">emerging  with  that  mean  is  unusual  situation  indeed".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this  reason,  this explanation of the commentary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"due to occurrence of inclination of the mind towards Fruition-Absorption during entering into Fruition-Absorption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cascade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person,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Fruition- Absorption occurs but not the Noble Path ", is complete well. Therefore, the commentary explained that "for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person,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the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occurs  but  not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-2-518,</w:t>
      </w:r>
      <w:r>
        <w:rPr>
          <w:rFonts w:ascii="Times New Roman" w:eastAsia="Times New Roman" w:hAnsi="Times New Roman" w:cs="Times New Roman"/>
          <w:b/>
          <w:bCs/>
          <w:i/>
          <w:iCs/>
          <w:color w:val="000000"/>
          <w:spacing w:val="0"/>
          <w:sz w:val="26"/>
          <w:shd w:val="clear" w:color="auto" w:fill="auto"/>
          <w:rtl w:val="0"/>
        </w:rPr>
        <w:t xml:space="preserve"> 519</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left"/>
      </w:pP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b/>
          <w:bCs/>
          <w:color w:val="000000"/>
          <w:spacing w:val="0"/>
          <w:sz w:val="26"/>
          <w:shd w:val="clear" w:color="auto" w:fill="auto"/>
          <w:rtl w:val="0"/>
        </w:rPr>
        <w:t xml:space="preserve"> (Fruition-Absorption)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_____</w:t>
      </w:r>
      <w:r>
        <w:rPr>
          <w:rFonts w:ascii="Times New Roman" w:eastAsia="Times New Roman" w:hAnsi="Times New Roman" w:cs="Times New Roman"/>
          <w:color w:val="000000"/>
          <w:spacing w:val="0"/>
          <w:sz w:val="26"/>
          <w:shd w:val="clear" w:color="auto" w:fill="auto"/>
          <w:rtl w:val="0"/>
        </w:rPr>
        <w:t xml:space="preserve"> The continuous occurrence of consciousness  of  the  Noble   Fruit,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such  desired  determined  period  without interruption,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taking</w:t>
      </w:r>
      <w:r>
        <w:rPr>
          <w:rFonts w:ascii="Times New Roman" w:eastAsia="Times New Roman" w:hAnsi="Times New Roman" w:cs="Times New Roman"/>
          <w:color w:val="000000"/>
          <w:spacing w:val="0"/>
          <w:sz w:val="26"/>
          <w:shd w:val="clear" w:color="auto" w:fill="auto"/>
          <w:rtl w:val="0"/>
        </w:rPr>
        <w:t xml:space="preserve">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nirodhasacca</w:t>
      </w:r>
      <w:r>
        <w:rPr>
          <w:rFonts w:ascii="Times New Roman" w:eastAsia="Times New Roman" w:hAnsi="Times New Roman" w:cs="Times New Roman"/>
          <w:color w:val="000000"/>
          <w:spacing w:val="0"/>
          <w:sz w:val="26"/>
          <w:shd w:val="clear" w:color="auto" w:fill="auto"/>
          <w:rtl w:val="0"/>
        </w:rPr>
        <w:t xml:space="preserve">  through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full absorption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appan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called </w:t>
      </w: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0"/>
          <w:sz w:val="26"/>
          <w:shd w:val="clear" w:color="auto" w:fill="auto"/>
          <w:rtl w:val="0"/>
        </w:rPr>
        <w:t xml:space="preserve"> (Fruition-Absorption).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-2-519</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PAGE-527 </w:t>
      </w:r>
    </w:p>
    <w:p>
      <w:pPr>
        <w:bidi w:val="0"/>
        <w:spacing w:before="307" w:after="0" w:line="286" w:lineRule="exact"/>
        <w:ind w:left="720" w:right="-200" w:firstLine="0"/>
        <w:jc w:val="both"/>
      </w:pPr>
      <w:r>
        <w:rPr>
          <w:rFonts w:ascii="Times New Roman" w:eastAsia="Times New Roman" w:hAnsi="Times New Roman" w:cs="Times New Roman"/>
          <w:b/>
          <w:bCs/>
          <w:color w:val="000000"/>
          <w:spacing w:val="0"/>
          <w:sz w:val="26"/>
          <w:shd w:val="clear" w:color="auto" w:fill="auto"/>
          <w:rtl w:val="0"/>
        </w:rPr>
        <w:t xml:space="preserve">Inclination of </w:t>
      </w:r>
      <w:r>
        <w:rPr>
          <w:rFonts w:ascii="Times New Roman" w:eastAsia="Times New Roman" w:hAnsi="Times New Roman" w:cs="Times New Roman"/>
          <w:b/>
          <w:bCs/>
          <w:color w:val="000000"/>
          <w:spacing w:val="1"/>
          <w:sz w:val="26"/>
          <w:shd w:val="clear" w:color="auto" w:fill="auto"/>
          <w:rtl w:val="0"/>
        </w:rPr>
        <w:t>the</w:t>
      </w:r>
      <w:r>
        <w:rPr>
          <w:rFonts w:ascii="Times New Roman" w:eastAsia="Times New Roman" w:hAnsi="Times New Roman" w:cs="Times New Roman"/>
          <w:b/>
          <w:bCs/>
          <w:color w:val="000000"/>
          <w:spacing w:val="0"/>
          <w:sz w:val="26"/>
          <w:shd w:val="clear" w:color="auto" w:fill="auto"/>
          <w:rtl w:val="0"/>
        </w:rPr>
        <w:t xml:space="preserve"> mind towards Fruition-Absorption </w:t>
      </w:r>
      <w:r>
        <w:rPr>
          <w:rFonts w:ascii="Times New Roman" w:eastAsia="Times New Roman" w:hAnsi="Times New Roman" w:cs="Times New Roman"/>
          <w:color w:val="000000"/>
          <w:spacing w:val="0"/>
          <w:sz w:val="26"/>
          <w:shd w:val="clear" w:color="auto" w:fill="auto"/>
          <w:rtl w:val="0"/>
        </w:rPr>
        <w:t xml:space="preserve">_____.  </w:t>
      </w:r>
    </w:p>
    <w:p>
      <w:pPr>
        <w:bidi w:val="0"/>
        <w:spacing w:before="1" w:after="0" w:line="299"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"If the process of entering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cascade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Knowledge  which  are  discerning  on  conditioned  things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Knowledge  of  Arising  and  Passing  </w:t>
      </w:r>
      <w:r>
        <w:rPr>
          <w:rFonts w:ascii="Times New Roman" w:eastAsia="Times New Roman" w:hAnsi="Times New Roman" w:cs="Times New Roman"/>
          <w:color w:val="000000"/>
          <w:spacing w:val="1"/>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to  the  Knowledge  of  Adaptation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sequence, is achieved,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person, an upper Noble Path is worth arising through cascade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 to which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worth arising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interrogative  reasoning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with  referring  to  that  reason  the  commentary explained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pattinnat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occurrence of inclination of the mind towards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sekkha</w:t>
      </w:r>
      <w:r>
        <w:rPr>
          <w:rFonts w:ascii="Times New Roman" w:eastAsia="Times New Roman" w:hAnsi="Times New Roman" w:cs="Times New Roman"/>
          <w:color w:val="000000"/>
          <w:spacing w:val="0"/>
          <w:sz w:val="26"/>
          <w:shd w:val="clear" w:color="auto" w:fill="auto"/>
          <w:rtl w:val="0"/>
        </w:rPr>
        <w:t xml:space="preserve"> person the Noble Fruition occurs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the Noble Path". </w:t>
      </w:r>
    </w:p>
    <w:p>
      <w:pPr>
        <w:bidi w:val="0"/>
        <w:spacing w:before="301" w:after="0" w:line="297"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With regarding to that word, it shows that </w:t>
      </w:r>
      <w:r>
        <w:rPr>
          <w:rFonts w:ascii="Times New Roman" w:eastAsia="Times New Roman" w:hAnsi="Times New Roman" w:cs="Times New Roman"/>
          <w:b/>
          <w:bCs/>
          <w:i/>
          <w:iCs/>
          <w:color w:val="000000"/>
          <w:spacing w:val="2"/>
          <w:sz w:val="26"/>
          <w:shd w:val="clear" w:color="auto" w:fill="auto"/>
          <w:rtl w:val="0"/>
        </w:rPr>
        <w:t>vipassan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2"/>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arise the Noble Path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specific  kind  while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vipassan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c</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  occurrence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which leads to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is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another one.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2-518,</w:t>
      </w:r>
      <w:r>
        <w:rPr>
          <w:rFonts w:ascii="Times New Roman" w:eastAsia="Times New Roman" w:hAnsi="Times New Roman" w:cs="Times New Roman"/>
          <w:b/>
          <w:bCs/>
          <w:i/>
          <w:iCs/>
          <w:color w:val="000000"/>
          <w:spacing w:val="0"/>
          <w:sz w:val="26"/>
          <w:shd w:val="clear" w:color="auto" w:fill="auto"/>
          <w:rtl w:val="0"/>
        </w:rPr>
        <w:t xml:space="preserve"> 519</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Rebutment to opinion of another school of </w:t>
      </w:r>
      <w:r>
        <w:rPr>
          <w:rFonts w:ascii="Times New Roman" w:eastAsia="Times New Roman" w:hAnsi="Times New Roman" w:cs="Times New Roman"/>
          <w:b/>
          <w:bCs/>
          <w:i/>
          <w:iCs/>
          <w:color w:val="000000"/>
          <w:spacing w:val="0"/>
          <w:sz w:val="26"/>
          <w:shd w:val="clear" w:color="auto" w:fill="auto"/>
          <w:rtl w:val="0"/>
        </w:rPr>
        <w:t>Abhayag</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w:t>
      </w:r>
      <w:r>
        <w:rPr>
          <w:rFonts w:ascii="Times New Roman" w:eastAsia="Times New Roman" w:hAnsi="Times New Roman" w:cs="Times New Roman"/>
          <w:color w:val="000000"/>
          <w:spacing w:val="0"/>
          <w:sz w:val="26"/>
          <w:shd w:val="clear" w:color="auto" w:fill="auto"/>
          <w:rtl w:val="0"/>
        </w:rPr>
        <w:t xml:space="preserve"> group said that "If the Upstream-enterer  performs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with  Fruition-- Absorption of Upstream enterer, he becomes the Once-returnee, if the Once-returnee performs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with  Fruition-Absorption  of  Once- returnee, he becomes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Non-returnee". It is worth debuting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charge in this way, that "if the Upstream-enterer becomes the Once-returnee, the Once-returnee becomes the Non-returnee  through  performing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with  each Fruition-Absorption,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Non-returnee will become Arahant, the Arahant will become the </w:t>
      </w:r>
      <w:r>
        <w:rPr>
          <w:rFonts w:ascii="Times New Roman" w:eastAsia="Times New Roman" w:hAnsi="Times New Roman" w:cs="Times New Roman"/>
          <w:b/>
          <w:bCs/>
          <w:i/>
          <w:iCs/>
          <w:color w:val="000000"/>
          <w:spacing w:val="0"/>
          <w:sz w:val="26"/>
          <w:shd w:val="clear" w:color="auto" w:fill="auto"/>
          <w:rtl w:val="0"/>
        </w:rPr>
        <w:t>pacceka</w:t>
      </w:r>
      <w:r>
        <w:rPr>
          <w:rFonts w:ascii="Times New Roman" w:eastAsia="Times New Roman" w:hAnsi="Times New Roman" w:cs="Times New Roman"/>
          <w:color w:val="000000"/>
          <w:spacing w:val="0"/>
          <w:sz w:val="26"/>
          <w:shd w:val="clear" w:color="auto" w:fill="auto"/>
          <w:rtl w:val="0"/>
        </w:rPr>
        <w:t xml:space="preserve"> Buddha,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pacceka</w:t>
      </w:r>
      <w:r>
        <w:rPr>
          <w:rFonts w:ascii="Times New Roman" w:eastAsia="Times New Roman" w:hAnsi="Times New Roman" w:cs="Times New Roman"/>
          <w:color w:val="000000"/>
          <w:spacing w:val="0"/>
          <w:sz w:val="26"/>
          <w:shd w:val="clear" w:color="auto" w:fill="auto"/>
          <w:rtl w:val="0"/>
        </w:rPr>
        <w:t xml:space="preserve"> Buddha will also become the Supreme Buddha with the Knowledge of Omniscience." Therefore, </w:t>
      </w:r>
      <w:r>
        <w:rPr>
          <w:rFonts w:ascii="Times New Roman" w:eastAsia="Times New Roman" w:hAnsi="Times New Roman" w:cs="Times New Roman"/>
          <w:color w:val="000000"/>
          <w:spacing w:val="2"/>
          <w:sz w:val="26"/>
          <w:shd w:val="clear" w:color="auto" w:fill="auto"/>
          <w:rtl w:val="0"/>
        </w:rPr>
        <w:t>if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performed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with  Fruition-Absorption,  there  is  not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results  other  than  the  Noble Fruition-.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 word said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those</w:t>
      </w:r>
      <w:r>
        <w:rPr>
          <w:rFonts w:ascii="Times New Roman" w:eastAsia="Times New Roman" w:hAnsi="Times New Roman" w:cs="Times New Roman"/>
          <w:color w:val="000000"/>
          <w:spacing w:val="0"/>
          <w:sz w:val="26"/>
          <w:shd w:val="clear" w:color="auto" w:fill="auto"/>
          <w:rtl w:val="0"/>
        </w:rPr>
        <w:t xml:space="preserve"> teachers staying </w:t>
      </w:r>
      <w:r>
        <w:rPr>
          <w:rFonts w:ascii="Times New Roman" w:eastAsia="Times New Roman" w:hAnsi="Times New Roman" w:cs="Times New Roman"/>
          <w:b/>
          <w:bCs/>
          <w:i/>
          <w:iCs/>
          <w:color w:val="000000"/>
          <w:spacing w:val="0"/>
          <w:sz w:val="26"/>
          <w:shd w:val="clear" w:color="auto" w:fill="auto"/>
          <w:rtl w:val="0"/>
        </w:rPr>
        <w:t>Abhayag</w:t>
      </w:r>
      <w:r>
        <w:rPr>
          <w:rFonts w:ascii="Times New Roman" w:eastAsia="Times New Roman" w:hAnsi="Times New Roman" w:cs="Times New Roman"/>
          <w:color w:val="000000"/>
          <w:spacing w:val="0"/>
          <w:sz w:val="26"/>
          <w:shd w:val="clear" w:color="auto" w:fill="auto"/>
          <w:rtl w:val="0"/>
        </w:rPr>
        <w:t>ī</w:t>
      </w:r>
      <w:r>
        <w:rPr>
          <w:rFonts w:ascii="Times New Roman" w:eastAsia="Times New Roman" w:hAnsi="Times New Roman" w:cs="Times New Roman"/>
          <w:b/>
          <w:bCs/>
          <w:i/>
          <w:iCs/>
          <w:color w:val="000000"/>
          <w:spacing w:val="0"/>
          <w:sz w:val="26"/>
          <w:shd w:val="clear" w:color="auto" w:fill="auto"/>
          <w:rtl w:val="0"/>
        </w:rPr>
        <w:t>ri</w:t>
      </w:r>
      <w:r>
        <w:rPr>
          <w:rFonts w:ascii="Times New Roman" w:eastAsia="Times New Roman" w:hAnsi="Times New Roman" w:cs="Times New Roman"/>
          <w:color w:val="000000"/>
          <w:spacing w:val="0"/>
          <w:sz w:val="26"/>
          <w:shd w:val="clear" w:color="auto" w:fill="auto"/>
          <w:rtl w:val="0"/>
        </w:rPr>
        <w:t xml:space="preserve"> with mistaken opinion, should be rejected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reference of Pali Text of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isambhida Magga,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dasa gotrabhudhamma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vasena</w:t>
      </w:r>
      <w:r>
        <w:rPr>
          <w:rFonts w:ascii="Times New Roman" w:eastAsia="Times New Roman" w:hAnsi="Times New Roman" w:cs="Times New Roman"/>
          <w:b/>
          <w:bCs/>
          <w:i/>
          <w:iCs/>
          <w:color w:val="000000"/>
          <w:spacing w:val="0"/>
          <w:sz w:val="26"/>
          <w:shd w:val="clear" w:color="auto" w:fill="auto"/>
          <w:rtl w:val="0"/>
        </w:rPr>
        <w:t xml:space="preserve"> uppajjanti</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isam-65</w:t>
      </w:r>
      <w:r>
        <w:rPr>
          <w:rFonts w:ascii="Times New Roman" w:eastAsia="Times New Roman" w:hAnsi="Times New Roman" w:cs="Times New Roman"/>
          <w:color w:val="000000"/>
          <w:spacing w:val="0"/>
          <w:sz w:val="26"/>
          <w:shd w:val="clear" w:color="auto" w:fill="auto"/>
          <w:rtl w:val="0"/>
        </w:rPr>
        <w:t xml:space="preserve">) </w:t>
      </w:r>
    </w:p>
    <w:p>
      <w:pPr>
        <w:numPr>
          <w:ilvl w:val="0"/>
          <w:numId w:val="182"/>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Ten kinds of </w:t>
      </w:r>
      <w:r>
        <w:rPr>
          <w:rFonts w:ascii="Times New Roman" w:eastAsia="Times New Roman" w:hAnsi="Times New Roman" w:cs="Times New Roman"/>
          <w:b/>
          <w:bCs/>
          <w:i/>
          <w:iCs/>
          <w:color w:val="000000"/>
          <w:spacing w:val="0"/>
          <w:sz w:val="26"/>
          <w:shd w:val="clear" w:color="auto" w:fill="auto"/>
          <w:rtl w:val="0"/>
        </w:rPr>
        <w:t>gotrabhudhamma</w:t>
      </w:r>
      <w:r>
        <w:rPr>
          <w:rFonts w:ascii="Times New Roman" w:eastAsia="Times New Roman" w:hAnsi="Times New Roman" w:cs="Times New Roman"/>
          <w:color w:val="000000"/>
          <w:spacing w:val="0"/>
          <w:sz w:val="26"/>
          <w:shd w:val="clear" w:color="auto" w:fill="auto"/>
          <w:rtl w:val="0"/>
        </w:rPr>
        <w:t xml:space="preserve"> (Trans-lineage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arise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w:t>
      </w:r>
      <w:r>
        <w:rPr>
          <w:rFonts w:ascii="Times New Roman" w:eastAsia="Times New Roman" w:hAnsi="Times New Roman" w:cs="Times New Roman"/>
          <w:b/>
          <w:bCs/>
          <w:i/>
          <w:iCs/>
          <w:color w:val="000000"/>
          <w:spacing w:val="0"/>
          <w:sz w:val="26"/>
          <w:shd w:val="clear" w:color="auto" w:fill="auto"/>
          <w:rtl w:val="0"/>
        </w:rPr>
        <w:t>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isam-65</w:t>
      </w:r>
      <w:r>
        <w:rPr>
          <w:rFonts w:ascii="Times New Roman" w:eastAsia="Times New Roman" w:hAnsi="Times New Roman" w:cs="Times New Roman"/>
          <w:color w:val="000000"/>
          <w:spacing w:val="0"/>
          <w:sz w:val="26"/>
          <w:shd w:val="clear" w:color="auto" w:fill="auto"/>
          <w:rtl w:val="0"/>
        </w:rPr>
        <w:t xml:space="preserve">) If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rejected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preaching in Pali </w:t>
      </w:r>
    </w:p>
    <w:p>
      <w:pPr>
        <w:bidi w:val="0"/>
        <w:spacing w:before="0" w:after="0" w:line="300" w:lineRule="exact"/>
        <w:ind w:left="0" w:right="-8" w:firstLine="0"/>
        <w:jc w:val="left"/>
      </w:pPr>
      <w:r>
        <w:rPr>
          <w:rFonts w:ascii="Times New Roman" w:eastAsia="Times New Roman" w:hAnsi="Times New Roman" w:cs="Times New Roman"/>
          <w:color w:val="000000"/>
          <w:spacing w:val="0"/>
          <w:sz w:val="26"/>
          <w:shd w:val="clear" w:color="auto" w:fill="auto"/>
          <w:rtl w:val="0"/>
        </w:rPr>
        <w:t xml:space="preserve">Text  of </w:t>
      </w:r>
      <w:r>
        <w:rPr>
          <w:rFonts w:ascii="Times New Roman" w:eastAsia="Times New Roman" w:hAnsi="Times New Roman" w:cs="Times New Roman"/>
          <w:b/>
          <w:bCs/>
          <w:i/>
          <w:iCs/>
          <w:color w:val="000000"/>
          <w:spacing w:val="0"/>
          <w:sz w:val="26"/>
          <w:shd w:val="clear" w:color="auto" w:fill="auto"/>
          <w:rtl w:val="0"/>
        </w:rPr>
        <w:t xml:space="preserve"> Pa</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isambhida  Magga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which  those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practices  are  separately preached as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gives rise to the Noble </w:t>
      </w:r>
      <w:r>
        <w:rPr>
          <w:rFonts w:ascii="Times New Roman" w:eastAsia="Times New Roman" w:hAnsi="Times New Roman" w:cs="Times New Roman"/>
          <w:color w:val="000000"/>
          <w:spacing w:val="1"/>
          <w:sz w:val="26"/>
          <w:shd w:val="clear" w:color="auto" w:fill="auto"/>
          <w:rtl w:val="0"/>
        </w:rPr>
        <w:t>Path</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gives rise to the Noble Fruition. If it is said in sooth ___ "for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sekkah</w:t>
      </w:r>
      <w:r>
        <w:rPr>
          <w:rFonts w:ascii="Times New Roman" w:eastAsia="Times New Roman" w:hAnsi="Times New Roman" w:cs="Times New Roman"/>
          <w:color w:val="000000"/>
          <w:spacing w:val="0"/>
          <w:sz w:val="26"/>
          <w:shd w:val="clear" w:color="auto" w:fill="auto"/>
          <w:rtl w:val="0"/>
        </w:rPr>
        <w:t xml:space="preserve"> person who wants to enter the Fruition-Absorption,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arises but not the Noble Path due to presence of inclination of the mind towards the Fruition- </w:t>
      </w:r>
      <w:r>
        <w:rPr>
          <w:rFonts w:ascii="Times New Roman" w:eastAsia="Times New Roman" w:hAnsi="Times New Roman" w:cs="Times New Roman"/>
          <w:color w:val="000000"/>
          <w:spacing w:val="-214748364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Absorption" and then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should be recognized on this principle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certainly. (</w:t>
      </w:r>
      <w:r>
        <w:rPr>
          <w:rFonts w:ascii="Times New Roman" w:eastAsia="Times New Roman" w:hAnsi="Times New Roman" w:cs="Times New Roman"/>
          <w:b/>
          <w:bCs/>
          <w:i/>
          <w:iCs/>
          <w:color w:val="000000"/>
          <w:spacing w:val="0"/>
          <w:sz w:val="26"/>
          <w:shd w:val="clear" w:color="auto" w:fill="auto"/>
          <w:rtl w:val="0"/>
        </w:rPr>
        <w:t>Vs-2- 342</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Furthermore, if this Noble Disciple has got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Path which is association with the first absorption, The Noble Fruition occurring in that Fruition-Absorption will also arise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associating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first absorption only. If the Noble Path which is associating with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absorptions, </w:t>
      </w:r>
      <w:r>
        <w:rPr>
          <w:rFonts w:ascii="Times New Roman" w:eastAsia="Times New Roman" w:hAnsi="Times New Roman" w:cs="Times New Roman"/>
          <w:color w:val="000000"/>
          <w:spacing w:val="1"/>
          <w:sz w:val="26"/>
          <w:shd w:val="clear" w:color="auto" w:fill="auto"/>
          <w:rtl w:val="0"/>
        </w:rPr>
        <w:t>second</w:t>
      </w:r>
      <w:r>
        <w:rPr>
          <w:rFonts w:ascii="Times New Roman" w:eastAsia="Times New Roman" w:hAnsi="Times New Roman" w:cs="Times New Roman"/>
          <w:color w:val="000000"/>
          <w:spacing w:val="0"/>
          <w:sz w:val="26"/>
          <w:shd w:val="clear" w:color="auto" w:fill="auto"/>
          <w:rtl w:val="0"/>
        </w:rPr>
        <w:t xml:space="preserve"> absorption etc,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occurring in the Fruition-Absorption will arise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associating with each specific kind of absorption, The second absorption etc, respectively. Thus firstly the process of entering into Fruition-Absorption occurs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Ones. (</w:t>
      </w:r>
      <w:r>
        <w:rPr>
          <w:rFonts w:ascii="Times New Roman" w:eastAsia="Times New Roman" w:hAnsi="Times New Roman" w:cs="Times New Roman"/>
          <w:b/>
          <w:bCs/>
          <w:i/>
          <w:iCs/>
          <w:color w:val="000000"/>
          <w:spacing w:val="0"/>
          <w:sz w:val="26"/>
          <w:shd w:val="clear" w:color="auto" w:fill="auto"/>
          <w:rtl w:val="0"/>
        </w:rPr>
        <w:t>Vs-2-342</w:t>
      </w:r>
      <w:r>
        <w:rPr>
          <w:rFonts w:ascii="Times New Roman" w:eastAsia="Times New Roman" w:hAnsi="Times New Roman" w:cs="Times New Roman"/>
          <w:color w:val="000000"/>
          <w:spacing w:val="0"/>
          <w:sz w:val="26"/>
          <w:shd w:val="clear" w:color="auto" w:fill="auto"/>
          <w:rtl w:val="0"/>
        </w:rPr>
        <w:t xml:space="preserve">) </w:t>
      </w:r>
    </w:p>
    <w:p>
      <w:pPr>
        <w:bidi w:val="0"/>
        <w:spacing w:before="20"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Quottion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-2-519)</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PAGE-528 </w:t>
      </w:r>
    </w:p>
    <w:p>
      <w:pPr>
        <w:bidi w:val="0"/>
        <w:spacing w:before="29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These  words  of  commentary,  mentioned  above,  are  the  explanations  which show that the Supramundane consequence (</w:t>
      </w:r>
      <w:r>
        <w:rPr>
          <w:rFonts w:ascii="Times New Roman" w:eastAsia="Times New Roman" w:hAnsi="Times New Roman" w:cs="Times New Roman"/>
          <w:b/>
          <w:bCs/>
          <w:i/>
          <w:iCs/>
          <w:color w:val="000000"/>
          <w:spacing w:val="0"/>
          <w:sz w:val="26"/>
          <w:shd w:val="clear" w:color="auto" w:fill="auto"/>
          <w:rtl w:val="0"/>
        </w:rPr>
        <w:t>lokuttar</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is also the same with the wholesomedeed  as  </w:t>
      </w:r>
      <w:r>
        <w:rPr>
          <w:rFonts w:ascii="Times New Roman" w:eastAsia="Times New Roman" w:hAnsi="Times New Roman" w:cs="Times New Roman"/>
          <w:color w:val="000000"/>
          <w:spacing w:val="1"/>
          <w:sz w:val="26"/>
          <w:shd w:val="clear" w:color="auto" w:fill="auto"/>
          <w:rtl w:val="0"/>
        </w:rPr>
        <w:t>lofty</w:t>
      </w:r>
      <w:r>
        <w:rPr>
          <w:rFonts w:ascii="Times New Roman" w:eastAsia="Times New Roman" w:hAnsi="Times New Roman" w:cs="Times New Roman"/>
          <w:color w:val="000000"/>
          <w:spacing w:val="0"/>
          <w:sz w:val="26"/>
          <w:shd w:val="clear" w:color="auto" w:fill="auto"/>
          <w:rtl w:val="0"/>
        </w:rPr>
        <w:t xml:space="preserve">  consequence  (</w:t>
      </w:r>
      <w:r>
        <w:rPr>
          <w:rFonts w:ascii="Times New Roman" w:eastAsia="Times New Roman" w:hAnsi="Times New Roman" w:cs="Times New Roman"/>
          <w:b/>
          <w:bCs/>
          <w:i/>
          <w:iCs/>
          <w:color w:val="000000"/>
          <w:spacing w:val="0"/>
          <w:sz w:val="26"/>
          <w:shd w:val="clear" w:color="auto" w:fill="auto"/>
          <w:rtl w:val="0"/>
        </w:rPr>
        <w:t>mahaggat</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vip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ka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showing  the  same occurrence  of  the  Noble  Path  and  Noble  Fruition-,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associating  with specific absorption, in this section of Fruition-Absorption, it should be recognized the fact that "The same occurrence of those ones,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associating with </w:t>
      </w:r>
      <w:r>
        <w:rPr>
          <w:rFonts w:ascii="Times New Roman" w:eastAsia="Times New Roman" w:hAnsi="Times New Roman" w:cs="Times New Roman"/>
          <w:b/>
          <w:bCs/>
          <w:i/>
          <w:iCs/>
          <w:color w:val="000000"/>
          <w:spacing w:val="0"/>
          <w:sz w:val="26"/>
          <w:shd w:val="clear" w:color="auto" w:fill="auto"/>
          <w:rtl w:val="0"/>
        </w:rPr>
        <w:t>bojjhanga magganga</w:t>
      </w:r>
      <w:r>
        <w:rPr>
          <w:rFonts w:ascii="Times New Roman" w:eastAsia="Times New Roman" w:hAnsi="Times New Roman" w:cs="Times New Roman"/>
          <w:color w:val="000000"/>
          <w:spacing w:val="0"/>
          <w:sz w:val="26"/>
          <w:shd w:val="clear" w:color="auto" w:fill="auto"/>
          <w:rtl w:val="0"/>
        </w:rPr>
        <w:t xml:space="preserve">  (factors  of  Enlightenment  and  factors  of  Path)  has  also  been  shown similarly.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 xml:space="preserve">āţī </w:t>
      </w:r>
      <w:r>
        <w:rPr>
          <w:rFonts w:ascii="Times New Roman" w:eastAsia="Times New Roman" w:hAnsi="Times New Roman" w:cs="Times New Roman"/>
          <w:b/>
          <w:bCs/>
          <w:i/>
          <w:iCs/>
          <w:color w:val="000000"/>
          <w:spacing w:val="0"/>
          <w:sz w:val="26"/>
          <w:shd w:val="clear" w:color="auto" w:fill="auto"/>
          <w:rtl w:val="0"/>
        </w:rPr>
        <w:t>-2-519</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The consciousness never ceases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There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question  whether  or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This  Fruition-  Absorption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absorption with cessation of consciousness.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himself, preached that it is not  Fruition-Absorption  with  cessation  of  consciousness.  The  Venerable  Ā</w:t>
      </w:r>
      <w:r>
        <w:rPr>
          <w:rFonts w:ascii="Times New Roman" w:eastAsia="Times New Roman" w:hAnsi="Times New Roman" w:cs="Times New Roman"/>
          <w:i/>
          <w:iCs/>
          <w:color w:val="000000"/>
          <w:spacing w:val="0"/>
          <w:sz w:val="26"/>
          <w:shd w:val="clear" w:color="auto" w:fill="auto"/>
          <w:rtl w:val="0"/>
        </w:rPr>
        <w:t>nanda</w:t>
      </w:r>
      <w:r>
        <w:rPr>
          <w:rFonts w:ascii="Times New Roman" w:eastAsia="Times New Roman" w:hAnsi="Times New Roman" w:cs="Times New Roman"/>
          <w:color w:val="000000"/>
          <w:spacing w:val="0"/>
          <w:sz w:val="26"/>
          <w:shd w:val="clear" w:color="auto" w:fill="auto"/>
          <w:rtl w:val="0"/>
        </w:rPr>
        <w:t xml:space="preserve"> asked the Buddha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 _____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Bhante</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earth on the earth,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water on the water,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fire on the fire;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wind; on the wind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boundless space on the boundless space;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boundless consciousness on the boundless consciousness,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emptiness on the emptiness,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neither-perception-nor -non-perception;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neither-perception-nor-non-perception,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this world on this world,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other world on the  other  world;  although  it  occurs  in  that  way,  how  will  the  improvement  of concentration  with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nature  called  he  </w:t>
      </w:r>
      <w:r>
        <w:rPr>
          <w:rFonts w:ascii="Times New Roman" w:eastAsia="Times New Roman" w:hAnsi="Times New Roman" w:cs="Times New Roman"/>
          <w:color w:val="000000"/>
          <w:spacing w:val="1"/>
          <w:sz w:val="26"/>
          <w:shd w:val="clear" w:color="auto" w:fill="auto"/>
          <w:rtl w:val="0"/>
        </w:rPr>
        <w:t>may</w:t>
      </w:r>
      <w:r>
        <w:rPr>
          <w:rFonts w:ascii="Times New Roman" w:eastAsia="Times New Roman" w:hAnsi="Times New Roman" w:cs="Times New Roman"/>
          <w:color w:val="000000"/>
          <w:spacing w:val="0"/>
          <w:sz w:val="26"/>
          <w:shd w:val="clear" w:color="auto" w:fill="auto"/>
          <w:rtl w:val="0"/>
        </w:rPr>
        <w:t xml:space="preserve">  be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be occurred?" asked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Venerable Ā</w:t>
      </w:r>
      <w:r>
        <w:rPr>
          <w:rFonts w:ascii="Times New Roman" w:eastAsia="Times New Roman" w:hAnsi="Times New Roman" w:cs="Times New Roman"/>
          <w:i/>
          <w:iCs/>
          <w:color w:val="000000"/>
          <w:spacing w:val="0"/>
          <w:sz w:val="26"/>
          <w:shd w:val="clear" w:color="auto" w:fill="auto"/>
          <w:rtl w:val="0"/>
        </w:rPr>
        <w:t>nanda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Ang-3- 262, 263</w:t>
      </w:r>
      <w:r>
        <w:rPr>
          <w:rFonts w:ascii="Times New Roman" w:eastAsia="Times New Roman" w:hAnsi="Times New Roman" w:cs="Times New Roman"/>
          <w:color w:val="000000"/>
          <w:spacing w:val="0"/>
          <w:sz w:val="26"/>
          <w:shd w:val="clear" w:color="auto" w:fill="auto"/>
          <w:rtl w:val="0"/>
        </w:rPr>
        <w:t xml:space="preserve">) </w:t>
      </w:r>
    </w:p>
    <w:p>
      <w:pPr>
        <w:bidi w:val="0"/>
        <w:spacing w:before="13"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At that time the </w:t>
      </w:r>
      <w:r>
        <w:rPr>
          <w:rFonts w:ascii="Times New Roman" w:eastAsia="Times New Roman" w:hAnsi="Times New Roman" w:cs="Times New Roman"/>
          <w:color w:val="000000"/>
          <w:spacing w:val="1"/>
          <w:sz w:val="26"/>
          <w:shd w:val="clear" w:color="auto" w:fill="auto"/>
          <w:rtl w:val="0"/>
        </w:rPr>
        <w:t>Buddha</w:t>
      </w:r>
      <w:r>
        <w:rPr>
          <w:rFonts w:ascii="Times New Roman" w:eastAsia="Times New Roman" w:hAnsi="Times New Roman" w:cs="Times New Roman"/>
          <w:color w:val="000000"/>
          <w:spacing w:val="0"/>
          <w:sz w:val="26"/>
          <w:shd w:val="clear" w:color="auto" w:fill="auto"/>
          <w:rtl w:val="0"/>
        </w:rPr>
        <w:t xml:space="preserve"> answered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follows_____ </w:t>
      </w:r>
    </w:p>
    <w:p>
      <w:pPr>
        <w:bidi w:val="0"/>
        <w:spacing w:before="19"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(Ang -3-263)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i/>
          <w:iCs/>
          <w:color w:val="000000"/>
          <w:spacing w:val="0"/>
          <w:sz w:val="26"/>
          <w:shd w:val="clear" w:color="auto" w:fill="auto"/>
          <w:rtl w:val="0"/>
        </w:rPr>
        <w:t>nanda</w:t>
      </w:r>
      <w:r>
        <w:rPr>
          <w:rFonts w:ascii="Times New Roman" w:eastAsia="Times New Roman" w:hAnsi="Times New Roman" w:cs="Times New Roman"/>
          <w:color w:val="000000"/>
          <w:spacing w:val="0"/>
          <w:sz w:val="26"/>
          <w:shd w:val="clear" w:color="auto" w:fill="auto"/>
          <w:rtl w:val="0"/>
        </w:rPr>
        <w:t xml:space="preserve">..... under this Noble Admonishment, the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is the person with perception  as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extinguished  of  all  conditioned  things, which  is abandonment of all grounds (</w:t>
      </w:r>
      <w:r>
        <w:rPr>
          <w:rFonts w:ascii="Times New Roman" w:eastAsia="Times New Roman" w:hAnsi="Times New Roman" w:cs="Times New Roman"/>
          <w:b/>
          <w:bCs/>
          <w:i/>
          <w:iCs/>
          <w:color w:val="000000"/>
          <w:spacing w:val="0"/>
          <w:sz w:val="26"/>
          <w:shd w:val="clear" w:color="auto" w:fill="auto"/>
          <w:rtl w:val="0"/>
        </w:rPr>
        <w:t>upadhis</w:t>
      </w:r>
      <w:r>
        <w:rPr>
          <w:rFonts w:ascii="Times New Roman" w:eastAsia="Times New Roman" w:hAnsi="Times New Roman" w:cs="Times New Roman"/>
          <w:color w:val="000000"/>
          <w:spacing w:val="0"/>
          <w:sz w:val="26"/>
          <w:shd w:val="clear" w:color="auto" w:fill="auto"/>
          <w:rtl w:val="0"/>
        </w:rPr>
        <w:t xml:space="preserve">), which is finishing of craving which is void of passion;  which  is  cessation  of  person,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quiescent,  that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superior". Ā</w:t>
      </w:r>
      <w:r>
        <w:rPr>
          <w:rFonts w:ascii="Times New Roman" w:eastAsia="Times New Roman" w:hAnsi="Times New Roman" w:cs="Times New Roman"/>
          <w:i/>
          <w:iCs/>
          <w:color w:val="000000"/>
          <w:spacing w:val="0"/>
          <w:sz w:val="26"/>
          <w:shd w:val="clear" w:color="auto" w:fill="auto"/>
          <w:rtl w:val="0"/>
        </w:rPr>
        <w:t>nanda</w:t>
      </w:r>
      <w:r>
        <w:rPr>
          <w:rFonts w:ascii="Times New Roman" w:eastAsia="Times New Roman" w:hAnsi="Times New Roman" w:cs="Times New Roman"/>
          <w:color w:val="000000"/>
          <w:spacing w:val="0"/>
          <w:sz w:val="26"/>
          <w:shd w:val="clear" w:color="auto" w:fill="auto"/>
          <w:rtl w:val="0"/>
        </w:rPr>
        <w:t xml:space="preserve">.... in this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 “he is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earth on the earth,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water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water,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fire on the fire;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wind; on the wind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boundless space on the boundless space;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boundless consciousness on the boundless consciousness,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emptiness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emptiness,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neither-perception-nor-non-perception; on the neither-perception-nor-non-perception,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this world on this world,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other world 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other world;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PAGE-529 </w:t>
      </w:r>
    </w:p>
    <w:p>
      <w:pPr>
        <w:bidi w:val="0"/>
        <w:spacing w:before="291" w:after="0" w:line="299"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 although it occurs in that way, the improvement of concentration with the nature called 'he </w:t>
      </w:r>
      <w:r>
        <w:rPr>
          <w:rFonts w:ascii="Times New Roman" w:eastAsia="Times New Roman" w:hAnsi="Times New Roman" w:cs="Times New Roman"/>
          <w:color w:val="000000"/>
          <w:spacing w:val="1"/>
          <w:sz w:val="26"/>
          <w:shd w:val="clear" w:color="auto" w:fill="auto"/>
          <w:rtl w:val="0"/>
        </w:rPr>
        <w:t>may</w:t>
      </w:r>
      <w:r>
        <w:rPr>
          <w:rFonts w:ascii="Times New Roman" w:eastAsia="Times New Roman" w:hAnsi="Times New Roman" w:cs="Times New Roman"/>
          <w:color w:val="000000"/>
          <w:spacing w:val="0"/>
          <w:sz w:val="26"/>
          <w:shd w:val="clear" w:color="auto" w:fill="auto"/>
          <w:rtl w:val="0"/>
        </w:rPr>
        <w:t xml:space="preserve"> be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will be occurred," preached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w:t>
      </w:r>
      <w:r>
        <w:rPr>
          <w:rFonts w:ascii="Times New Roman" w:eastAsia="Times New Roman" w:hAnsi="Times New Roman" w:cs="Times New Roman"/>
          <w:b/>
          <w:bCs/>
          <w:i/>
          <w:iCs/>
          <w:color w:val="000000"/>
          <w:spacing w:val="0"/>
          <w:sz w:val="26"/>
          <w:shd w:val="clear" w:color="auto" w:fill="auto"/>
          <w:rtl w:val="0"/>
        </w:rPr>
        <w:t>Ang -3-263</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It  will  be  presented  further  explanation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those  ones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can  not  clear understand.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such Noble One enters into the first absorption with the object of earth- </w:t>
      </w:r>
      <w:r>
        <w:rPr>
          <w:rFonts w:ascii="Times New Roman" w:eastAsia="Times New Roman" w:hAnsi="Times New Roman" w:cs="Times New Roman"/>
          <w:b/>
          <w:bCs/>
          <w:i/>
          <w:iCs/>
          <w:color w:val="000000"/>
          <w:spacing w:val="2"/>
          <w:sz w:val="26"/>
          <w:shd w:val="clear" w:color="auto" w:fill="auto"/>
          <w:rtl w:val="0"/>
        </w:rPr>
        <w:t>kasi</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spreading circular object of </w:t>
      </w:r>
      <w:r>
        <w:rPr>
          <w:rFonts w:ascii="Times New Roman" w:eastAsia="Times New Roman" w:hAnsi="Times New Roman" w:cs="Times New Roman"/>
          <w:color w:val="000000"/>
          <w:spacing w:val="1"/>
          <w:sz w:val="26"/>
          <w:shd w:val="clear" w:color="auto" w:fill="auto"/>
          <w:rtl w:val="0"/>
        </w:rPr>
        <w:t>earth-</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up</w:t>
      </w:r>
      <w:r>
        <w:rPr>
          <w:rFonts w:ascii="Times New Roman" w:eastAsia="Times New Roman" w:hAnsi="Times New Roman" w:cs="Times New Roman"/>
          <w:color w:val="000000"/>
          <w:spacing w:val="0"/>
          <w:sz w:val="26"/>
          <w:shd w:val="clear" w:color="auto" w:fill="auto"/>
          <w:rtl w:val="0"/>
        </w:rPr>
        <w:t xml:space="preserve"> to infinite </w:t>
      </w:r>
      <w:r>
        <w:rPr>
          <w:rFonts w:ascii="Times New Roman" w:eastAsia="Times New Roman" w:hAnsi="Times New Roman" w:cs="Times New Roman"/>
          <w:color w:val="000000"/>
          <w:spacing w:val="1"/>
          <w:sz w:val="26"/>
          <w:shd w:val="clear" w:color="auto" w:fill="auto"/>
          <w:rtl w:val="0"/>
        </w:rPr>
        <w:t>solar</w:t>
      </w:r>
      <w:r>
        <w:rPr>
          <w:rFonts w:ascii="Times New Roman" w:eastAsia="Times New Roman" w:hAnsi="Times New Roman" w:cs="Times New Roman"/>
          <w:color w:val="000000"/>
          <w:spacing w:val="0"/>
          <w:sz w:val="26"/>
          <w:shd w:val="clear" w:color="auto" w:fill="auto"/>
          <w:rtl w:val="0"/>
        </w:rPr>
        <w:t xml:space="preserve"> systems.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the first absorption are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with the perception of </w:t>
      </w:r>
      <w:r>
        <w:rPr>
          <w:rFonts w:ascii="Times New Roman" w:eastAsia="Times New Roman" w:hAnsi="Times New Roman" w:cs="Times New Roman"/>
          <w:color w:val="000000"/>
          <w:spacing w:val="1"/>
          <w:sz w:val="26"/>
          <w:shd w:val="clear" w:color="auto" w:fill="auto"/>
          <w:rtl w:val="0"/>
        </w:rPr>
        <w:t>earth-</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or perception of earth on the earth, indeed. That Noble One enters into the Fruition- Absorption through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that is discerning on three general characters  of  mental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with  the  object  of  that  </w:t>
      </w:r>
      <w:r>
        <w:rPr>
          <w:rFonts w:ascii="Times New Roman" w:eastAsia="Times New Roman" w:hAnsi="Times New Roman" w:cs="Times New Roman"/>
          <w:color w:val="000000"/>
          <w:spacing w:val="1"/>
          <w:sz w:val="26"/>
          <w:shd w:val="clear" w:color="auto" w:fill="auto"/>
          <w:rtl w:val="0"/>
        </w:rPr>
        <w:t>earth-</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Those consciousness of Noble Fruition- takes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not the earth- </w:t>
      </w:r>
      <w:r>
        <w:rPr>
          <w:rFonts w:ascii="Times New Roman" w:eastAsia="Times New Roman" w:hAnsi="Times New Roman" w:cs="Times New Roman"/>
          <w:b/>
          <w:bCs/>
          <w:i/>
          <w:iCs/>
          <w:color w:val="000000"/>
          <w:spacing w:val="2"/>
          <w:sz w:val="26"/>
          <w:shd w:val="clear" w:color="auto" w:fill="auto"/>
          <w:rtl w:val="0"/>
        </w:rPr>
        <w:t>kasi</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resulting in lacking perception of earth on the earth. The stable concentration which  is  associating  with  the  perception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occurs</w:t>
      </w:r>
      <w:r>
        <w:rPr>
          <w:rFonts w:ascii="Times New Roman" w:eastAsia="Times New Roman" w:hAnsi="Times New Roman" w:cs="Times New Roman"/>
          <w:color w:val="000000"/>
          <w:spacing w:val="0"/>
          <w:sz w:val="26"/>
          <w:shd w:val="clear" w:color="auto" w:fill="auto"/>
          <w:rtl w:val="0"/>
        </w:rPr>
        <w:t xml:space="preserve">  continuously.  It should be recognized similarly on the process of entering into the Fruition-Absorption through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that is discerning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the second, third, and fourth absorption respectively. Then after taking into heart the space one sidedly through that </w:t>
      </w:r>
      <w:r>
        <w:rPr>
          <w:rFonts w:ascii="Times New Roman" w:eastAsia="Times New Roman" w:hAnsi="Times New Roman" w:cs="Times New Roman"/>
          <w:color w:val="000000"/>
          <w:spacing w:val="2"/>
          <w:sz w:val="26"/>
          <w:shd w:val="clear" w:color="auto" w:fill="auto"/>
          <w:rtl w:val="0"/>
        </w:rPr>
        <w:t>earth-</w:t>
      </w:r>
      <w:r>
        <w:rPr>
          <w:rFonts w:ascii="Times New Roman" w:eastAsia="Times New Roman" w:hAnsi="Times New Roman" w:cs="Times New Roman"/>
          <w:b/>
          <w:bCs/>
          <w:i/>
          <w:iCs/>
          <w:color w:val="000000"/>
          <w:spacing w:val="2"/>
          <w:sz w:val="26"/>
          <w:shd w:val="clear" w:color="auto" w:fill="auto"/>
          <w:rtl w:val="0"/>
        </w:rPr>
        <w:t>kasi</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object, the absorption of boundless space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being entered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spreading that space </w:t>
      </w:r>
      <w:r>
        <w:rPr>
          <w:rFonts w:ascii="Times New Roman" w:eastAsia="Times New Roman" w:hAnsi="Times New Roman" w:cs="Times New Roman"/>
          <w:color w:val="000000"/>
          <w:spacing w:val="1"/>
          <w:sz w:val="26"/>
          <w:shd w:val="clear" w:color="auto" w:fill="auto"/>
          <w:rtl w:val="0"/>
        </w:rPr>
        <w:t>out</w:t>
      </w:r>
      <w:r>
        <w:rPr>
          <w:rFonts w:ascii="Times New Roman" w:eastAsia="Times New Roman" w:hAnsi="Times New Roman" w:cs="Times New Roman"/>
          <w:color w:val="000000"/>
          <w:spacing w:val="0"/>
          <w:sz w:val="26"/>
          <w:shd w:val="clear" w:color="auto" w:fill="auto"/>
          <w:rtl w:val="0"/>
        </w:rPr>
        <w:t xml:space="preserve"> until infinite solar systems, resulting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occurrence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of boundless space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 boundless space. Furthermore, he enters into the Fruition-Absorption through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that is discerning on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the absorption of boundless space. Those mental </w:t>
      </w:r>
      <w:r>
        <w:rPr>
          <w:rFonts w:ascii="Times New Roman" w:eastAsia="Times New Roman" w:hAnsi="Times New Roman" w:cs="Times New Roman"/>
          <w:b/>
          <w:bCs/>
          <w:i/>
          <w:iCs/>
          <w:color w:val="000000"/>
          <w:spacing w:val="0"/>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Fruition-Absorption,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the concept of boundless space, resulting in the occurrence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who is lacking perception of boundless space on the boundless space. </w:t>
      </w:r>
    </w:p>
    <w:p>
      <w:pPr>
        <w:bidi w:val="0"/>
        <w:spacing w:before="3" w:after="0" w:line="297"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It should be recognized similarly on the process of entering into </w:t>
      </w:r>
      <w:r>
        <w:rPr>
          <w:rFonts w:ascii="Times New Roman" w:eastAsia="Times New Roman" w:hAnsi="Times New Roman" w:cs="Times New Roman"/>
          <w:color w:val="000000"/>
          <w:spacing w:val="2"/>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 Absorption through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that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discerning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as of the absorptions of boundless consciousness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viññ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nañc</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yatanajh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empiness </w:t>
      </w:r>
    </w:p>
    <w:p>
      <w:pPr>
        <w:bidi w:val="0"/>
        <w:spacing w:before="21"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color w:val="000000"/>
          <w:spacing w:val="0"/>
          <w:sz w:val="26"/>
          <w:shd w:val="clear" w:color="auto" w:fill="auto"/>
          <w:rtl w:val="0"/>
        </w:rPr>
        <w:t xml:space="preserve">PAGE-530 </w:t>
      </w:r>
    </w:p>
    <w:p>
      <w:pPr>
        <w:bidi w:val="0"/>
        <w:spacing w:before="0" w:after="0" w:line="300" w:lineRule="exact"/>
        <w:ind w:left="0" w:right="-70" w:firstLine="0"/>
        <w:jc w:val="left"/>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akiñcaññ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yatanajh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neither  perception  nor  non  perception  (</w:t>
      </w:r>
      <w:r>
        <w:rPr>
          <w:rFonts w:ascii="Times New Roman" w:eastAsia="Times New Roman" w:hAnsi="Times New Roman" w:cs="Times New Roman"/>
          <w:b/>
          <w:bCs/>
          <w:i/>
          <w:iCs/>
          <w:color w:val="000000"/>
          <w:spacing w:val="0"/>
          <w:sz w:val="26"/>
          <w:shd w:val="clear" w:color="auto" w:fill="auto"/>
          <w:rtl w:val="0"/>
        </w:rPr>
        <w:t>nevasaññ</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saññayatanA </w:t>
      </w:r>
      <w:r>
        <w:rPr>
          <w:rFonts w:ascii="Times New Roman" w:eastAsia="Times New Roman" w:hAnsi="Times New Roman" w:cs="Times New Roman"/>
          <w:b/>
          <w:bCs/>
          <w:i/>
          <w:iCs/>
          <w:color w:val="000000"/>
          <w:spacing w:val="3"/>
          <w:sz w:val="26"/>
          <w:shd w:val="clear" w:color="auto" w:fill="auto"/>
          <w:rtl w:val="0"/>
        </w:rPr>
        <w:t>jh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respectively. Those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0"/>
          <w:sz w:val="26"/>
          <w:shd w:val="clear" w:color="auto" w:fill="auto"/>
          <w:rtl w:val="0"/>
        </w:rPr>
        <w:t xml:space="preserve"> of Fruition- Absorption, take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only,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these objects, boundless consciousness, concept of emptiness, mentality of neither perception </w:t>
      </w:r>
      <w:r>
        <w:rPr>
          <w:rFonts w:ascii="Times New Roman" w:eastAsia="Times New Roman" w:hAnsi="Times New Roman" w:cs="Times New Roman"/>
          <w:color w:val="000000"/>
          <w:spacing w:val="1"/>
          <w:sz w:val="26"/>
          <w:shd w:val="clear" w:color="auto" w:fill="auto"/>
          <w:rtl w:val="0"/>
        </w:rPr>
        <w:t>nor</w:t>
      </w:r>
      <w:r>
        <w:rPr>
          <w:rFonts w:ascii="Times New Roman" w:eastAsia="Times New Roman" w:hAnsi="Times New Roman" w:cs="Times New Roman"/>
          <w:color w:val="000000"/>
          <w:spacing w:val="0"/>
          <w:sz w:val="26"/>
          <w:shd w:val="clear" w:color="auto" w:fill="auto"/>
          <w:rtl w:val="0"/>
        </w:rPr>
        <w:t xml:space="preserve"> non perception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subtle perception), resulting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occurrence of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who is lacking perception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these,  boundless  consciousness,  emptiness,  neither  perception  nor  non perception. However, he will be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person with perception. It </w:t>
      </w:r>
      <w:r>
        <w:rPr>
          <w:rFonts w:ascii="Times New Roman" w:eastAsia="Times New Roman" w:hAnsi="Times New Roman" w:cs="Times New Roman"/>
          <w:color w:val="000000"/>
          <w:spacing w:val="1"/>
          <w:sz w:val="26"/>
          <w:shd w:val="clear" w:color="auto" w:fill="auto"/>
          <w:rtl w:val="0"/>
        </w:rPr>
        <w:t>should</w:t>
      </w:r>
      <w:r>
        <w:rPr>
          <w:rFonts w:ascii="Times New Roman" w:eastAsia="Times New Roman" w:hAnsi="Times New Roman" w:cs="Times New Roman"/>
          <w:color w:val="000000"/>
          <w:spacing w:val="0"/>
          <w:sz w:val="26"/>
          <w:shd w:val="clear" w:color="auto" w:fill="auto"/>
          <w:rtl w:val="0"/>
        </w:rPr>
        <w:t xml:space="preserve"> be understood similarly  on  remaining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kasi</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objects  </w:t>
      </w:r>
      <w:r>
        <w:rPr>
          <w:rFonts w:ascii="Times New Roman" w:eastAsia="Times New Roman" w:hAnsi="Times New Roman" w:cs="Times New Roman"/>
          <w:color w:val="000000"/>
          <w:spacing w:val="1"/>
          <w:sz w:val="26"/>
          <w:shd w:val="clear" w:color="auto" w:fill="auto"/>
          <w:rtl w:val="0"/>
        </w:rPr>
        <w:t>water-</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fire-</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wind-</w:t>
      </w:r>
      <w:r>
        <w:rPr>
          <w:rFonts w:ascii="Times New Roman" w:eastAsia="Times New Roman" w:hAnsi="Times New Roman" w:cs="Times New Roman"/>
          <w:b/>
          <w:bCs/>
          <w:i/>
          <w:iCs/>
          <w:color w:val="000000"/>
          <w:spacing w:val="1"/>
          <w:sz w:val="26"/>
          <w:shd w:val="clear" w:color="auto" w:fill="auto"/>
          <w:rtl w:val="0"/>
        </w:rPr>
        <w:t>kasi</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etc. These  are  brief  account  of  meaning  of  above  Pali  Text.  Furthermore,  it  will  be presented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exegesis found in commentary,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meaning of above Pali Text. </w:t>
      </w:r>
    </w:p>
    <w:p>
      <w:pPr>
        <w:bidi w:val="0"/>
        <w:spacing w:before="20"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(Ang-3-288) </w:t>
      </w:r>
    </w:p>
    <w:p>
      <w:pPr>
        <w:bidi w:val="0"/>
        <w:spacing w:before="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This Fruition- Absorption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absorption with perception. It consists of consciousness and called </w:t>
      </w:r>
      <w:r>
        <w:rPr>
          <w:rFonts w:ascii="Times New Roman" w:eastAsia="Times New Roman" w:hAnsi="Times New Roman" w:cs="Times New Roman"/>
          <w:b/>
          <w:bCs/>
          <w:i/>
          <w:iCs/>
          <w:color w:val="000000"/>
          <w:spacing w:val="1"/>
          <w:sz w:val="26"/>
          <w:shd w:val="clear" w:color="auto" w:fill="auto"/>
          <w:rtl w:val="0"/>
        </w:rPr>
        <w:t>sacittakasam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pattai</w:t>
      </w:r>
      <w:r>
        <w:rPr>
          <w:rFonts w:ascii="Times New Roman" w:eastAsia="Times New Roman" w:hAnsi="Times New Roman" w:cs="Times New Roman"/>
          <w:color w:val="000000"/>
          <w:spacing w:val="0"/>
          <w:sz w:val="26"/>
          <w:shd w:val="clear" w:color="auto" w:fill="auto"/>
          <w:rtl w:val="0"/>
        </w:rPr>
        <w:t xml:space="preserve"> (absorption with consciousness).In the continuum of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who is entering into the Fruition-Absorption, after reaching into </w:t>
      </w:r>
      <w:r>
        <w:rPr>
          <w:rFonts w:ascii="Times New Roman" w:eastAsia="Times New Roman" w:hAnsi="Times New Roman" w:cs="Times New Roman"/>
          <w:b/>
          <w:bCs/>
          <w:i/>
          <w:iCs/>
          <w:color w:val="000000"/>
          <w:spacing w:val="1"/>
          <w:sz w:val="26"/>
          <w:shd w:val="clear" w:color="auto" w:fill="auto"/>
          <w:rtl w:val="0"/>
        </w:rPr>
        <w:t>appan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phala</w:t>
      </w:r>
      <w:r>
        <w:rPr>
          <w:rFonts w:ascii="Times New Roman" w:eastAsia="Times New Roman" w:hAnsi="Times New Roman" w:cs="Times New Roman"/>
          <w:color w:val="000000"/>
          <w:spacing w:val="0"/>
          <w:sz w:val="26"/>
          <w:shd w:val="clear" w:color="auto" w:fill="auto"/>
          <w:rtl w:val="0"/>
        </w:rPr>
        <w:t xml:space="preserve"> (fixing of mind on object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into heart as "</w:t>
      </w:r>
      <w:r>
        <w:rPr>
          <w:rFonts w:ascii="Times New Roman" w:eastAsia="Times New Roman" w:hAnsi="Times New Roman" w:cs="Times New Roman"/>
          <w:b/>
          <w:bCs/>
          <w:i/>
          <w:iCs/>
          <w:color w:val="000000"/>
          <w:spacing w:val="0"/>
          <w:sz w:val="26"/>
          <w:shd w:val="clear" w:color="auto" w:fill="auto"/>
          <w:rtl w:val="0"/>
        </w:rPr>
        <w:t>etam santam, etam santam</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this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is quiescent, this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quiescent,"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consciousness  of  Fruition-Absorption  occurs  as  "</w:t>
      </w:r>
      <w:r>
        <w:rPr>
          <w:rFonts w:ascii="Times New Roman" w:eastAsia="Times New Roman" w:hAnsi="Times New Roman" w:cs="Times New Roman"/>
          <w:b/>
          <w:bCs/>
          <w:i/>
          <w:iCs/>
          <w:color w:val="000000"/>
          <w:spacing w:val="0"/>
          <w:sz w:val="26"/>
          <w:shd w:val="clear" w:color="auto" w:fill="auto"/>
          <w:rtl w:val="0"/>
        </w:rPr>
        <w:t>santa,  santa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quiescence, quiescence thorough out the day. In the continuum of Noble One who is entering into the Fruition- Absorption, after reaching into </w:t>
      </w:r>
      <w:r>
        <w:rPr>
          <w:rFonts w:ascii="Times New Roman" w:eastAsia="Times New Roman" w:hAnsi="Times New Roman" w:cs="Times New Roman"/>
          <w:b/>
          <w:bCs/>
          <w:i/>
          <w:iCs/>
          <w:color w:val="000000"/>
          <w:spacing w:val="1"/>
          <w:sz w:val="26"/>
          <w:shd w:val="clear" w:color="auto" w:fill="auto"/>
          <w:rtl w:val="0"/>
        </w:rPr>
        <w:t>appan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phala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into heart as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ita,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ņ</w:t>
      </w:r>
      <w:r>
        <w:rPr>
          <w:rFonts w:ascii="Times New Roman" w:eastAsia="Times New Roman" w:hAnsi="Times New Roman" w:cs="Times New Roman"/>
          <w:b/>
          <w:bCs/>
          <w:i/>
          <w:iCs/>
          <w:color w:val="000000"/>
          <w:spacing w:val="3"/>
          <w:sz w:val="26"/>
          <w:shd w:val="clear" w:color="auto" w:fill="auto"/>
          <w:rtl w:val="0"/>
        </w:rPr>
        <w:t>ita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superior, superior,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continuity of consciousness of Fruition-Absorption occurs as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ita,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3"/>
          <w:sz w:val="26"/>
          <w:shd w:val="clear" w:color="auto" w:fill="auto"/>
          <w:rtl w:val="0"/>
        </w:rPr>
        <w:t>pa</w:t>
      </w:r>
      <w:r>
        <w:rPr>
          <w:rFonts w:ascii="Times New Roman" w:eastAsia="Times New Roman" w:hAnsi="Times New Roman" w:cs="Times New Roman"/>
          <w:color w:val="000000"/>
          <w:spacing w:val="3"/>
          <w:sz w:val="26"/>
          <w:shd w:val="clear" w:color="auto" w:fill="auto"/>
          <w:rtl w:val="0"/>
        </w:rPr>
        <w:t>ņ</w:t>
      </w:r>
      <w:r>
        <w:rPr>
          <w:rFonts w:ascii="Times New Roman" w:eastAsia="Times New Roman" w:hAnsi="Times New Roman" w:cs="Times New Roman"/>
          <w:b/>
          <w:bCs/>
          <w:i/>
          <w:iCs/>
          <w:color w:val="000000"/>
          <w:spacing w:val="3"/>
          <w:sz w:val="26"/>
          <w:shd w:val="clear" w:color="auto" w:fill="auto"/>
          <w:rtl w:val="0"/>
        </w:rPr>
        <w:t>ita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throughout the day. In the continuum of  Noble  One  who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entering  into  the  Fruition-Absorption,  after  reaching  into </w:t>
      </w:r>
      <w:r>
        <w:rPr>
          <w:rFonts w:ascii="Times New Roman" w:eastAsia="Times New Roman" w:hAnsi="Times New Roman" w:cs="Times New Roman"/>
          <w:b/>
          <w:bCs/>
          <w:i/>
          <w:iCs/>
          <w:color w:val="000000"/>
          <w:spacing w:val="1"/>
          <w:sz w:val="26"/>
          <w:shd w:val="clear" w:color="auto" w:fill="auto"/>
          <w:rtl w:val="0"/>
        </w:rPr>
        <w:t>appan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phala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taking  into  heart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consciousness of Fruition-Absorption occurs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throughout the day. All these words were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 Buddha with referring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concentration of the Fruition-Absorption. This Fruition- Absorption is called </w:t>
      </w:r>
      <w:r>
        <w:rPr>
          <w:rFonts w:ascii="Times New Roman" w:eastAsia="Times New Roman" w:hAnsi="Times New Roman" w:cs="Times New Roman"/>
          <w:b/>
          <w:bCs/>
          <w:i/>
          <w:iCs/>
          <w:color w:val="000000"/>
          <w:spacing w:val="1"/>
          <w:sz w:val="26"/>
          <w:shd w:val="clear" w:color="auto" w:fill="auto"/>
          <w:rtl w:val="0"/>
        </w:rPr>
        <w:t>sacitakasam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an attainment with consciousness really. (</w:t>
      </w:r>
      <w:r>
        <w:rPr>
          <w:rFonts w:ascii="Times New Roman" w:eastAsia="Times New Roman" w:hAnsi="Times New Roman" w:cs="Times New Roman"/>
          <w:b/>
          <w:bCs/>
          <w:i/>
          <w:iCs/>
          <w:color w:val="000000"/>
          <w:spacing w:val="0"/>
          <w:sz w:val="26"/>
          <w:shd w:val="clear" w:color="auto" w:fill="auto"/>
          <w:rtl w:val="0"/>
        </w:rPr>
        <w:t>Ang -A-3-288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According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these </w:t>
      </w:r>
      <w:r>
        <w:rPr>
          <w:rFonts w:ascii="Times New Roman" w:eastAsia="Times New Roman" w:hAnsi="Times New Roman" w:cs="Times New Roman"/>
          <w:color w:val="000000"/>
          <w:spacing w:val="1"/>
          <w:sz w:val="26"/>
          <w:shd w:val="clear" w:color="auto" w:fill="auto"/>
          <w:rtl w:val="0"/>
        </w:rPr>
        <w:t>Pali</w:t>
      </w:r>
      <w:r>
        <w:rPr>
          <w:rFonts w:ascii="Times New Roman" w:eastAsia="Times New Roman" w:hAnsi="Times New Roman" w:cs="Times New Roman"/>
          <w:color w:val="000000"/>
          <w:spacing w:val="0"/>
          <w:sz w:val="26"/>
          <w:shd w:val="clear" w:color="auto" w:fill="auto"/>
          <w:rtl w:val="0"/>
        </w:rPr>
        <w:t xml:space="preserve"> Text and commentary,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is not attainment  with  cessation  of  consciousness.  The  attainment  with  cessation  of consciousness is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Cessation-Absorption (</w:t>
      </w: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should be read the following exegesis of commentary. </w:t>
      </w:r>
    </w:p>
    <w:p>
      <w:pPr>
        <w:bidi w:val="0"/>
        <w:spacing w:before="20"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Pali Quotation (Vs- 2-347) (Mah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-2-526)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PAGE-531 </w:t>
      </w:r>
    </w:p>
    <w:p>
      <w:pPr>
        <w:bidi w:val="0"/>
        <w:spacing w:before="291" w:after="0" w:line="299"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Noble Ones called Non-returnees and Arahant who have got Eight kinds of Attainment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able  to  enter  the  Cessation  Absorption  (</w:t>
      </w: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reason </w:t>
      </w:r>
      <w:r>
        <w:rPr>
          <w:rFonts w:ascii="Times New Roman" w:eastAsia="Times New Roman" w:hAnsi="Times New Roman" w:cs="Times New Roman"/>
          <w:color w:val="000000"/>
          <w:spacing w:val="2"/>
          <w:sz w:val="26"/>
          <w:shd w:val="clear" w:color="auto" w:fill="auto"/>
          <w:rtl w:val="0"/>
        </w:rPr>
        <w:t>why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enter into the Cessation-Absorption is that_____ due to disgusting of seeing the process of arising and passing </w:t>
      </w:r>
      <w:r>
        <w:rPr>
          <w:rFonts w:ascii="Times New Roman" w:eastAsia="Times New Roman" w:hAnsi="Times New Roman" w:cs="Times New Roman"/>
          <w:color w:val="000000"/>
          <w:spacing w:val="2"/>
          <w:sz w:val="26"/>
          <w:shd w:val="clear" w:color="auto" w:fill="auto"/>
          <w:rtl w:val="0"/>
        </w:rPr>
        <w:t>away</w:t>
      </w:r>
      <w:r>
        <w:rPr>
          <w:rFonts w:ascii="Times New Roman" w:eastAsia="Times New Roman" w:hAnsi="Times New Roman" w:cs="Times New Roman"/>
          <w:color w:val="000000"/>
          <w:spacing w:val="0"/>
          <w:sz w:val="26"/>
          <w:shd w:val="clear" w:color="auto" w:fill="auto"/>
          <w:rtl w:val="0"/>
        </w:rPr>
        <w:t xml:space="preserve"> of conditioned things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time,  resulting  in  taking  into  heart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that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will  </w:t>
      </w:r>
      <w:r>
        <w:rPr>
          <w:rFonts w:ascii="Times New Roman" w:eastAsia="Times New Roman" w:hAnsi="Times New Roman" w:cs="Times New Roman"/>
          <w:color w:val="000000"/>
          <w:spacing w:val="1"/>
          <w:sz w:val="26"/>
          <w:shd w:val="clear" w:color="auto" w:fill="auto"/>
          <w:rtl w:val="0"/>
        </w:rPr>
        <w:t>stay</w:t>
      </w:r>
      <w:r>
        <w:rPr>
          <w:rFonts w:ascii="Times New Roman" w:eastAsia="Times New Roman" w:hAnsi="Times New Roman" w:cs="Times New Roman"/>
          <w:color w:val="000000"/>
          <w:spacing w:val="0"/>
          <w:sz w:val="26"/>
          <w:shd w:val="clear" w:color="auto" w:fill="auto"/>
          <w:rtl w:val="0"/>
        </w:rPr>
        <w:t xml:space="preserve">  peacefully  as reaching into </w:t>
      </w:r>
      <w:r>
        <w:rPr>
          <w:rFonts w:ascii="Times New Roman" w:eastAsia="Times New Roman" w:hAnsi="Times New Roman" w:cs="Times New Roman"/>
          <w:b/>
          <w:bCs/>
          <w:i/>
          <w:iCs/>
          <w:color w:val="000000"/>
          <w:spacing w:val="1"/>
          <w:sz w:val="26"/>
          <w:shd w:val="clear" w:color="auto" w:fill="auto"/>
          <w:rtl w:val="0"/>
        </w:rPr>
        <w:t>anup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disesa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 life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the  cessation  of  mind  and  mental  concomitants  including  perception  feeling,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enter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 Absorption called </w:t>
      </w:r>
      <w:r>
        <w:rPr>
          <w:rFonts w:ascii="Times New Roman" w:eastAsia="Times New Roman" w:hAnsi="Times New Roman" w:cs="Times New Roman"/>
          <w:b/>
          <w:bCs/>
          <w:i/>
          <w:iCs/>
          <w:color w:val="000000"/>
          <w:spacing w:val="0"/>
          <w:sz w:val="26"/>
          <w:shd w:val="clear" w:color="auto" w:fill="auto"/>
          <w:rtl w:val="0"/>
        </w:rPr>
        <w:t>nirodhasam</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patti</w:t>
      </w: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Vs-2-347</w:t>
      </w:r>
      <w:r>
        <w:rPr>
          <w:rFonts w:ascii="Times New Roman" w:eastAsia="Times New Roman" w:hAnsi="Times New Roman" w:cs="Times New Roman"/>
          <w:color w:val="000000"/>
          <w:spacing w:val="0"/>
          <w:sz w:val="26"/>
          <w:shd w:val="clear" w:color="auto" w:fill="auto"/>
          <w:rtl w:val="0"/>
        </w:rPr>
        <w:t xml:space="preserve">) </w:t>
      </w:r>
    </w:p>
    <w:p>
      <w:pPr>
        <w:bidi w:val="0"/>
        <w:spacing w:before="21"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  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 </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pattil</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bhino</w:t>
      </w:r>
      <w:r>
        <w:rPr>
          <w:rFonts w:ascii="Times New Roman" w:eastAsia="Times New Roman" w:hAnsi="Times New Roman" w:cs="Times New Roman"/>
          <w:b/>
          <w:bCs/>
          <w:i/>
          <w:iCs/>
          <w:color w:val="000000"/>
          <w:spacing w:val="0"/>
          <w:sz w:val="26"/>
          <w:shd w:val="clear" w:color="auto" w:fill="auto"/>
          <w:rtl w:val="0"/>
        </w:rPr>
        <w:t xml:space="preserve"> pana </w:t>
      </w:r>
      <w:r>
        <w:rPr>
          <w:rFonts w:ascii="Times New Roman" w:eastAsia="Times New Roman" w:hAnsi="Times New Roman" w:cs="Times New Roman"/>
          <w:b/>
          <w:bCs/>
          <w:i/>
          <w:iCs/>
          <w:color w:val="000000"/>
          <w:spacing w:val="3"/>
          <w:sz w:val="26"/>
          <w:shd w:val="clear" w:color="auto" w:fill="auto"/>
          <w:rtl w:val="0"/>
        </w:rPr>
        <w:t>an</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mino,</w:t>
      </w:r>
      <w:r>
        <w:rPr>
          <w:rFonts w:ascii="Times New Roman" w:eastAsia="Times New Roman" w:hAnsi="Times New Roman" w:cs="Times New Roman"/>
          <w:b/>
          <w:bCs/>
          <w:i/>
          <w:iCs/>
          <w:color w:val="000000"/>
          <w:spacing w:val="0"/>
          <w:sz w:val="26"/>
          <w:shd w:val="clear" w:color="auto" w:fill="auto"/>
          <w:rtl w:val="0"/>
        </w:rPr>
        <w:t xml:space="preserve"> kh</w:t>
      </w:r>
      <w:r>
        <w:rPr>
          <w:rFonts w:ascii="Times New Roman" w:eastAsia="Times New Roman" w:hAnsi="Times New Roman" w:cs="Times New Roman"/>
          <w:color w:val="000000"/>
          <w:spacing w:val="0"/>
          <w:sz w:val="26"/>
          <w:shd w:val="clear" w:color="auto" w:fill="auto"/>
          <w:rtl w:val="0"/>
        </w:rPr>
        <w:t>īņā</w:t>
      </w:r>
      <w:r>
        <w:rPr>
          <w:rFonts w:ascii="Times New Roman" w:eastAsia="Times New Roman" w:hAnsi="Times New Roman" w:cs="Times New Roman"/>
          <w:b/>
          <w:bCs/>
          <w:i/>
          <w:iCs/>
          <w:color w:val="000000"/>
          <w:spacing w:val="0"/>
          <w:sz w:val="26"/>
          <w:shd w:val="clear" w:color="auto" w:fill="auto"/>
          <w:rtl w:val="0"/>
        </w:rPr>
        <w:t>sav</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ca </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pajjanti.(Vs-2-344)</w:t>
      </w:r>
      <w:r>
        <w:rPr>
          <w:rFonts w:ascii="Times New Roman" w:eastAsia="Times New Roman" w:hAnsi="Times New Roman" w:cs="Times New Roman"/>
          <w:b/>
          <w:bCs/>
          <w:i/>
          <w:iCs/>
          <w:color w:val="000000"/>
          <w:spacing w:val="0"/>
          <w:sz w:val="26"/>
          <w:shd w:val="clear" w:color="auto" w:fill="auto"/>
          <w:rtl w:val="0"/>
        </w:rPr>
        <w:t xml:space="preserve"> </w:t>
      </w:r>
    </w:p>
    <w:p>
      <w:pPr>
        <w:bidi w:val="0"/>
        <w:spacing w:before="1" w:after="0" w:line="300"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This Cessation-Absorption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attainment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can be achieved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enter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Non-returnee and Arahant who have </w:t>
      </w:r>
      <w:r>
        <w:rPr>
          <w:rFonts w:ascii="Times New Roman" w:eastAsia="Times New Roman" w:hAnsi="Times New Roman" w:cs="Times New Roman"/>
          <w:color w:val="000000"/>
          <w:spacing w:val="1"/>
          <w:sz w:val="26"/>
          <w:shd w:val="clear" w:color="auto" w:fill="auto"/>
          <w:rtl w:val="0"/>
        </w:rPr>
        <w:t>got</w:t>
      </w:r>
      <w:r>
        <w:rPr>
          <w:rFonts w:ascii="Times New Roman" w:eastAsia="Times New Roman" w:hAnsi="Times New Roman" w:cs="Times New Roman"/>
          <w:color w:val="000000"/>
          <w:spacing w:val="0"/>
          <w:sz w:val="26"/>
          <w:shd w:val="clear" w:color="auto" w:fill="auto"/>
          <w:rtl w:val="0"/>
        </w:rPr>
        <w:t xml:space="preserve"> eight kinds of </w:t>
      </w:r>
      <w:r>
        <w:rPr>
          <w:rFonts w:ascii="Times New Roman" w:eastAsia="Times New Roman" w:hAnsi="Times New Roman" w:cs="Times New Roman"/>
          <w:color w:val="000000"/>
          <w:spacing w:val="0"/>
          <w:sz w:val="26"/>
          <w:shd w:val="clear" w:color="auto" w:fill="auto"/>
          <w:rtl w:val="0"/>
        </w:rPr>
        <w:t xml:space="preserve">mundane  absorptions.  Unless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meditator</w:t>
      </w:r>
      <w:r>
        <w:rPr>
          <w:rFonts w:ascii="Times New Roman" w:eastAsia="Times New Roman" w:hAnsi="Times New Roman" w:cs="Times New Roman"/>
          <w:color w:val="000000"/>
          <w:spacing w:val="0"/>
          <w:sz w:val="26"/>
          <w:shd w:val="clear" w:color="auto" w:fill="auto"/>
          <w:rtl w:val="0"/>
        </w:rPr>
        <w:t xml:space="preserve">  has  achieved  eight  kinds  mundane absorptions or unless </w:t>
      </w:r>
      <w:r>
        <w:rPr>
          <w:rFonts w:ascii="Times New Roman" w:eastAsia="Times New Roman" w:hAnsi="Times New Roman" w:cs="Times New Roman"/>
          <w:color w:val="000000"/>
          <w:spacing w:val="2"/>
          <w:sz w:val="26"/>
          <w:shd w:val="clear" w:color="auto" w:fill="auto"/>
          <w:rtl w:val="0"/>
        </w:rPr>
        <w:t>he</w:t>
      </w:r>
      <w:r>
        <w:rPr>
          <w:rFonts w:ascii="Times New Roman" w:eastAsia="Times New Roman" w:hAnsi="Times New Roman" w:cs="Times New Roman"/>
          <w:color w:val="000000"/>
          <w:spacing w:val="0"/>
          <w:sz w:val="26"/>
          <w:shd w:val="clear" w:color="auto" w:fill="auto"/>
          <w:rtl w:val="0"/>
        </w:rPr>
        <w:t xml:space="preserve"> becomes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Noble Ones, Non-returnee or Arahant, it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reasoned  whether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not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kind  of  absorption  with  cessation  of consciousness  will  be  occurred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continuum  of  himself.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because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the commentary called </w:t>
      </w:r>
      <w:r>
        <w:rPr>
          <w:rFonts w:ascii="Times New Roman" w:eastAsia="Times New Roman" w:hAnsi="Times New Roman" w:cs="Times New Roman"/>
          <w:b/>
          <w:bCs/>
          <w:i/>
          <w:iCs/>
          <w:color w:val="000000"/>
          <w:spacing w:val="0"/>
          <w:sz w:val="26"/>
          <w:shd w:val="clear" w:color="auto" w:fill="auto"/>
          <w:rtl w:val="0"/>
        </w:rPr>
        <w:t>Visuddhi Magga-2-344</w:t>
      </w:r>
      <w:r>
        <w:rPr>
          <w:rFonts w:ascii="Times New Roman" w:eastAsia="Times New Roman" w:hAnsi="Times New Roman" w:cs="Times New Roman"/>
          <w:color w:val="000000"/>
          <w:spacing w:val="0"/>
          <w:sz w:val="26"/>
          <w:shd w:val="clear" w:color="auto" w:fill="auto"/>
          <w:rtl w:val="0"/>
        </w:rPr>
        <w:t xml:space="preserve">, it is explained that the following persons, to wit, </w:t>
      </w:r>
    </w:p>
    <w:p>
      <w:pPr>
        <w:numPr>
          <w:ilvl w:val="0"/>
          <w:numId w:val="183"/>
        </w:numPr>
        <w:bidi w:val="0"/>
        <w:spacing w:before="7" w:after="0" w:line="286" w:lineRule="exact"/>
        <w:ind w:right="-200"/>
        <w:jc w:val="both"/>
      </w:pPr>
      <w:r>
        <w:rPr>
          <w:rFonts w:ascii="Times New Roman" w:eastAsia="Times New Roman" w:hAnsi="Times New Roman" w:cs="Times New Roman"/>
          <w:color w:val="000000"/>
          <w:spacing w:val="0"/>
          <w:sz w:val="26"/>
          <w:shd w:val="clear" w:color="auto" w:fill="auto"/>
          <w:rtl w:val="0"/>
        </w:rPr>
        <w:t>all worldling persons (</w:t>
      </w:r>
      <w:r>
        <w:rPr>
          <w:rFonts w:ascii="Times New Roman" w:eastAsia="Times New Roman" w:hAnsi="Times New Roman" w:cs="Times New Roman"/>
          <w:b/>
          <w:bCs/>
          <w:i/>
          <w:iCs/>
          <w:color w:val="000000"/>
          <w:spacing w:val="0"/>
          <w:sz w:val="26"/>
          <w:shd w:val="clear" w:color="auto" w:fill="auto"/>
          <w:rtl w:val="0"/>
        </w:rPr>
        <w:t>pathujjana</w:t>
      </w:r>
      <w:r>
        <w:rPr>
          <w:rFonts w:ascii="Times New Roman" w:eastAsia="Times New Roman" w:hAnsi="Times New Roman" w:cs="Times New Roman"/>
          <w:color w:val="000000"/>
          <w:spacing w:val="0"/>
          <w:sz w:val="26"/>
          <w:shd w:val="clear" w:color="auto" w:fill="auto"/>
          <w:rtl w:val="0"/>
        </w:rPr>
        <w:t xml:space="preserve">) </w:t>
      </w:r>
    </w:p>
    <w:p>
      <w:pPr>
        <w:numPr>
          <w:ilvl w:val="0"/>
          <w:numId w:val="183"/>
        </w:numPr>
        <w:bidi w:val="0"/>
        <w:spacing w:before="10"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all kinds of Upstream-enterer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sot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panna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83"/>
        </w:numPr>
        <w:bidi w:val="0"/>
        <w:spacing w:before="10"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all kinds of Once-returnee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sakad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g</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w:t>
      </w:r>
      <w:r>
        <w:rPr>
          <w:rFonts w:ascii="Times New Roman" w:eastAsia="Times New Roman" w:hAnsi="Times New Roman" w:cs="Times New Roman"/>
          <w:color w:val="000000"/>
          <w:spacing w:val="3"/>
          <w:sz w:val="26"/>
          <w:shd w:val="clear" w:color="auto" w:fill="auto"/>
          <w:rtl w:val="0"/>
        </w:rPr>
        <w:t>ī)</w:t>
      </w:r>
      <w:r>
        <w:rPr>
          <w:rFonts w:ascii="Times New Roman" w:eastAsia="Times New Roman" w:hAnsi="Times New Roman" w:cs="Times New Roman"/>
          <w:color w:val="000000"/>
          <w:spacing w:val="0"/>
          <w:sz w:val="26"/>
          <w:shd w:val="clear" w:color="auto" w:fill="auto"/>
          <w:rtl w:val="0"/>
        </w:rPr>
        <w:t xml:space="preserve">  </w:t>
      </w:r>
    </w:p>
    <w:p>
      <w:pPr>
        <w:numPr>
          <w:ilvl w:val="0"/>
          <w:numId w:val="183"/>
        </w:numPr>
        <w:bidi w:val="0"/>
        <w:spacing w:before="1"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Non-returnee  without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absorption  of  mundane  sphere  (</w:t>
      </w:r>
      <w:r>
        <w:rPr>
          <w:rFonts w:ascii="Times New Roman" w:eastAsia="Times New Roman" w:hAnsi="Times New Roman" w:cs="Times New Roman"/>
          <w:b/>
          <w:bCs/>
          <w:i/>
          <w:iCs/>
          <w:color w:val="000000"/>
          <w:spacing w:val="0"/>
          <w:sz w:val="26"/>
          <w:shd w:val="clear" w:color="auto" w:fill="auto"/>
          <w:rtl w:val="0"/>
        </w:rPr>
        <w:t xml:space="preserve">suddhavipasska </w:t>
      </w:r>
      <w:r>
        <w:rPr>
          <w:rFonts w:ascii="Times New Roman" w:eastAsia="Times New Roman" w:hAnsi="Times New Roman" w:cs="Times New Roman"/>
          <w:b/>
          <w:bCs/>
          <w:i/>
          <w:iCs/>
          <w:color w:val="000000"/>
          <w:spacing w:val="4"/>
          <w:sz w:val="26"/>
          <w:shd w:val="clear" w:color="auto" w:fill="auto"/>
          <w:rtl w:val="0"/>
        </w:rPr>
        <w:t>an</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g</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m</w:t>
      </w:r>
      <w:r>
        <w:rPr>
          <w:rFonts w:ascii="Times New Roman" w:eastAsia="Times New Roman" w:hAnsi="Times New Roman" w:cs="Times New Roman"/>
          <w:color w:val="000000"/>
          <w:spacing w:val="4"/>
          <w:sz w:val="26"/>
          <w:shd w:val="clear" w:color="auto" w:fill="auto"/>
          <w:rtl w:val="0"/>
        </w:rPr>
        <w:t>ī)</w:t>
      </w:r>
      <w:r>
        <w:rPr>
          <w:rFonts w:ascii="Times New Roman" w:eastAsia="Times New Roman" w:hAnsi="Times New Roman" w:cs="Times New Roman"/>
          <w:color w:val="000000"/>
          <w:spacing w:val="0"/>
          <w:sz w:val="26"/>
          <w:shd w:val="clear" w:color="auto" w:fill="auto"/>
          <w:rtl w:val="0"/>
        </w:rPr>
        <w:t xml:space="preserve"> </w:t>
      </w:r>
    </w:p>
    <w:p>
      <w:pPr>
        <w:numPr>
          <w:ilvl w:val="0"/>
          <w:numId w:val="184"/>
        </w:numPr>
        <w:bidi w:val="0"/>
        <w:spacing w:before="0" w:after="0" w:line="300" w:lineRule="exact"/>
        <w:ind w:right="-3"/>
        <w:jc w:val="both"/>
      </w:pPr>
      <w:r>
        <w:rPr>
          <w:rFonts w:ascii="Times New Roman" w:eastAsia="Times New Roman" w:hAnsi="Times New Roman" w:cs="Times New Roman"/>
          <w:color w:val="000000"/>
          <w:spacing w:val="0"/>
          <w:sz w:val="26"/>
          <w:shd w:val="clear" w:color="auto" w:fill="auto"/>
          <w:rtl w:val="0"/>
        </w:rPr>
        <w:t xml:space="preserve">Arahant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absorption of mundane sphere (</w:t>
      </w:r>
      <w:r>
        <w:rPr>
          <w:rFonts w:ascii="Times New Roman" w:eastAsia="Times New Roman" w:hAnsi="Times New Roman" w:cs="Times New Roman"/>
          <w:b/>
          <w:bCs/>
          <w:i/>
          <w:iCs/>
          <w:color w:val="000000"/>
          <w:spacing w:val="0"/>
          <w:sz w:val="26"/>
          <w:shd w:val="clear" w:color="auto" w:fill="auto"/>
          <w:rtl w:val="0"/>
        </w:rPr>
        <w:t>suddhavipassaka arahanta</w:t>
      </w:r>
      <w:r>
        <w:rPr>
          <w:rFonts w:ascii="Times New Roman" w:eastAsia="Times New Roman" w:hAnsi="Times New Roman" w:cs="Times New Roman"/>
          <w:color w:val="000000"/>
          <w:spacing w:val="0"/>
          <w:sz w:val="26"/>
          <w:shd w:val="clear" w:color="auto" w:fill="auto"/>
          <w:rtl w:val="0"/>
        </w:rPr>
        <w:t>), are unable to enter Cessation Absorption (</w:t>
      </w: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patti</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Now it will be continued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present about the Fruition-Absorption. </w:t>
      </w:r>
    </w:p>
    <w:p>
      <w:pPr>
        <w:bidi w:val="0"/>
        <w:spacing w:before="310" w:after="0" w:line="297" w:lineRule="exact"/>
        <w:ind w:left="374" w:right="1009" w:firstLine="0"/>
        <w:jc w:val="left"/>
      </w:pPr>
      <w:r>
        <w:rPr>
          <w:rFonts w:ascii="Times New Roman" w:eastAsia="Times New Roman" w:hAnsi="Times New Roman" w:cs="Times New Roman"/>
          <w:b/>
          <w:bCs/>
          <w:color w:val="000000"/>
          <w:spacing w:val="0"/>
          <w:sz w:val="26"/>
          <w:shd w:val="clear" w:color="auto" w:fill="auto"/>
          <w:rtl w:val="0"/>
        </w:rPr>
        <w:t xml:space="preserve">Three factors for long range maintenance </w:t>
      </w:r>
      <w:r>
        <w:rPr>
          <w:rFonts w:ascii="Times New Roman" w:eastAsia="Times New Roman" w:hAnsi="Times New Roman" w:cs="Times New Roman"/>
          <w:b/>
          <w:bCs/>
          <w:color w:val="000000"/>
          <w:spacing w:val="2"/>
          <w:sz w:val="26"/>
          <w:shd w:val="clear" w:color="auto" w:fill="auto"/>
          <w:rtl w:val="0"/>
        </w:rPr>
        <w:t>in</w:t>
      </w:r>
      <w:r>
        <w:rPr>
          <w:rFonts w:ascii="Times New Roman" w:eastAsia="Times New Roman" w:hAnsi="Times New Roman" w:cs="Times New Roman"/>
          <w:b/>
          <w:bCs/>
          <w:color w:val="000000"/>
          <w:spacing w:val="0"/>
          <w:sz w:val="26"/>
          <w:shd w:val="clear" w:color="auto" w:fill="auto"/>
          <w:rtl w:val="0"/>
        </w:rPr>
        <w:t xml:space="preserve"> the Fruition-Absorption </w:t>
      </w:r>
      <w:r>
        <w:rPr>
          <w:rFonts w:ascii="Times New Roman" w:eastAsia="Times New Roman" w:hAnsi="Times New Roman" w:cs="Times New Roman"/>
          <w:b/>
          <w:bCs/>
          <w:i/>
          <w:iCs/>
          <w:color w:val="000000"/>
          <w:spacing w:val="0"/>
          <w:sz w:val="26"/>
          <w:shd w:val="clear" w:color="auto" w:fill="auto"/>
          <w:rtl w:val="0"/>
        </w:rPr>
        <w:t xml:space="preserve">PaliQuitation (M-1-371) </w:t>
      </w:r>
    </w:p>
    <w:p>
      <w:pPr>
        <w:bidi w:val="0"/>
        <w:spacing w:before="1" w:after="0" w:line="297" w:lineRule="exact"/>
        <w:ind w:left="0" w:right="-3" w:firstLine="720"/>
        <w:jc w:val="both"/>
      </w:pP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i/>
          <w:iCs/>
          <w:color w:val="000000"/>
          <w:spacing w:val="0"/>
          <w:sz w:val="26"/>
          <w:shd w:val="clear" w:color="auto" w:fill="auto"/>
          <w:rtl w:val="0"/>
        </w:rPr>
        <w:t>vuso Ko</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i/>
          <w:iCs/>
          <w:color w:val="000000"/>
          <w:spacing w:val="0"/>
          <w:sz w:val="26"/>
          <w:shd w:val="clear" w:color="auto" w:fill="auto"/>
          <w:rtl w:val="0"/>
        </w:rPr>
        <w:t>hika</w:t>
      </w:r>
      <w:r>
        <w:rPr>
          <w:rFonts w:ascii="Times New Roman" w:eastAsia="Times New Roman" w:hAnsi="Times New Roman" w:cs="Times New Roman"/>
          <w:color w:val="000000"/>
          <w:spacing w:val="0"/>
          <w:sz w:val="26"/>
          <w:shd w:val="clear" w:color="auto" w:fill="auto"/>
          <w:rtl w:val="0"/>
        </w:rPr>
        <w:t xml:space="preserve">...... there are three kinds of factors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long range maintenance in the Fruition-Absorption which can be said emancipation of heart (</w:t>
      </w:r>
      <w:r>
        <w:rPr>
          <w:rFonts w:ascii="Times New Roman" w:eastAsia="Times New Roman" w:hAnsi="Times New Roman" w:cs="Times New Roman"/>
          <w:b/>
          <w:bCs/>
          <w:i/>
          <w:iCs/>
          <w:color w:val="000000"/>
          <w:spacing w:val="0"/>
          <w:sz w:val="26"/>
          <w:shd w:val="clear" w:color="auto" w:fill="auto"/>
          <w:rtl w:val="0"/>
        </w:rPr>
        <w:t>cetovimutti</w:t>
      </w:r>
      <w:r>
        <w:rPr>
          <w:rFonts w:ascii="Times New Roman" w:eastAsia="Times New Roman" w:hAnsi="Times New Roman" w:cs="Times New Roman"/>
          <w:color w:val="000000"/>
          <w:spacing w:val="0"/>
          <w:sz w:val="26"/>
          <w:shd w:val="clear" w:color="auto" w:fill="auto"/>
          <w:rtl w:val="0"/>
        </w:rPr>
        <w:t xml:space="preserve">) with the object of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lacks phenomena of conditioned things in other words, which  can  be  said  emancipation  of  heart  through  contemplation  of  impermanence (</w:t>
      </w:r>
      <w:r>
        <w:rPr>
          <w:rFonts w:ascii="Times New Roman" w:eastAsia="Times New Roman" w:hAnsi="Times New Roman" w:cs="Times New Roman"/>
          <w:b/>
          <w:bCs/>
          <w:i/>
          <w:iCs/>
          <w:color w:val="000000"/>
          <w:spacing w:val="0"/>
          <w:sz w:val="26"/>
          <w:shd w:val="clear" w:color="auto" w:fill="auto"/>
          <w:rtl w:val="0"/>
        </w:rPr>
        <w:t xml:space="preserve">anicca </w:t>
      </w:r>
      <w:r>
        <w:rPr>
          <w:rFonts w:ascii="Times New Roman" w:eastAsia="Times New Roman" w:hAnsi="Times New Roman" w:cs="Times New Roman"/>
          <w:b/>
          <w:bCs/>
          <w:i/>
          <w:iCs/>
          <w:color w:val="000000"/>
          <w:spacing w:val="2"/>
          <w:sz w:val="26"/>
          <w:shd w:val="clear" w:color="auto" w:fill="auto"/>
          <w:rtl w:val="0"/>
        </w:rPr>
        <w:t>nupassan</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as in front, i.e., </w:t>
      </w:r>
    </w:p>
    <w:p>
      <w:pPr>
        <w:bidi w:val="0"/>
        <w:spacing w:before="318" w:after="301"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PAGE-532 </w:t>
      </w:r>
    </w:p>
    <w:p>
      <w:pPr>
        <w:numPr>
          <w:ilvl w:val="0"/>
          <w:numId w:val="185"/>
        </w:numPr>
        <w:bidi w:val="0"/>
        <w:spacing w:before="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not taking into heart phenomena of all conditioned things, </w:t>
      </w:r>
    </w:p>
    <w:p>
      <w:pPr>
        <w:numPr>
          <w:ilvl w:val="0"/>
          <w:numId w:val="185"/>
        </w:numPr>
        <w:bidi w:val="0"/>
        <w:spacing w:before="1" w:after="0" w:line="297" w:lineRule="exact"/>
        <w:ind w:right="-3"/>
        <w:jc w:val="left"/>
      </w:pPr>
      <w:r>
        <w:rPr>
          <w:rFonts w:ascii="Times New Roman" w:eastAsia="Times New Roman" w:hAnsi="Times New Roman" w:cs="Times New Roman"/>
          <w:color w:val="000000"/>
          <w:spacing w:val="0"/>
          <w:sz w:val="26"/>
          <w:shd w:val="clear" w:color="auto" w:fill="auto"/>
          <w:rtl w:val="0"/>
        </w:rPr>
        <w:t xml:space="preserve">taking into heart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realizing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the Unconditioned Element,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called </w:t>
      </w:r>
      <w:r>
        <w:rPr>
          <w:rFonts w:ascii="Times New Roman" w:eastAsia="Times New Roman" w:hAnsi="Times New Roman" w:cs="Times New Roman"/>
          <w:b/>
          <w:bCs/>
          <w:i/>
          <w:iCs/>
          <w:color w:val="000000"/>
          <w:spacing w:val="0"/>
          <w:sz w:val="26"/>
          <w:shd w:val="clear" w:color="auto" w:fill="auto"/>
          <w:rtl w:val="0"/>
        </w:rPr>
        <w:t>animitta</w:t>
      </w:r>
      <w:r>
        <w:rPr>
          <w:rFonts w:ascii="Times New Roman" w:eastAsia="Times New Roman" w:hAnsi="Times New Roman" w:cs="Times New Roman"/>
          <w:color w:val="000000"/>
          <w:spacing w:val="0"/>
          <w:sz w:val="26"/>
          <w:shd w:val="clear" w:color="auto" w:fill="auto"/>
          <w:rtl w:val="0"/>
        </w:rPr>
        <w:t xml:space="preserve">, due to void of phenomena of conditioned things, </w:t>
      </w:r>
    </w:p>
    <w:p>
      <w:pPr>
        <w:numPr>
          <w:ilvl w:val="0"/>
          <w:numId w:val="186"/>
        </w:numPr>
        <w:bidi w:val="0"/>
        <w:spacing w:before="1" w:after="0" w:line="299" w:lineRule="exact"/>
        <w:ind w:right="-6"/>
        <w:jc w:val="both"/>
      </w:pPr>
      <w:r>
        <w:rPr>
          <w:rFonts w:ascii="Times New Roman" w:eastAsia="Times New Roman" w:hAnsi="Times New Roman" w:cs="Times New Roman"/>
          <w:color w:val="000000"/>
          <w:spacing w:val="0"/>
          <w:sz w:val="26"/>
          <w:shd w:val="clear" w:color="auto" w:fill="auto"/>
          <w:rtl w:val="0"/>
        </w:rPr>
        <w:t xml:space="preserve">strong determination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exact duration of absorption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 "it will be emerged from Fruition-Absorption when either, the moon or the </w:t>
      </w:r>
      <w:r>
        <w:rPr>
          <w:rFonts w:ascii="Times New Roman" w:eastAsia="Times New Roman" w:hAnsi="Times New Roman" w:cs="Times New Roman"/>
          <w:color w:val="000000"/>
          <w:spacing w:val="1"/>
          <w:sz w:val="26"/>
          <w:shd w:val="clear" w:color="auto" w:fill="auto"/>
          <w:rtl w:val="0"/>
        </w:rPr>
        <w:t>sun</w:t>
      </w:r>
      <w:r>
        <w:rPr>
          <w:rFonts w:ascii="Times New Roman" w:eastAsia="Times New Roman" w:hAnsi="Times New Roman" w:cs="Times New Roman"/>
          <w:color w:val="000000"/>
          <w:spacing w:val="0"/>
          <w:sz w:val="26"/>
          <w:shd w:val="clear" w:color="auto" w:fill="auto"/>
          <w:rtl w:val="0"/>
        </w:rPr>
        <w:t xml:space="preserve"> reaches to this range," before entering into Fruition- Absorption. </w:t>
      </w:r>
    </w:p>
    <w:p>
      <w:pPr>
        <w:bidi w:val="0"/>
        <w:spacing w:before="3" w:after="0" w:line="297" w:lineRule="exact"/>
        <w:ind w:left="0" w:right="-8" w:firstLine="720"/>
        <w:jc w:val="left"/>
      </w:pP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these three factors, the long range maintenance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continuity of consciousness of Fruition- Absorption occurs continuously. (</w:t>
      </w:r>
      <w:r>
        <w:rPr>
          <w:rFonts w:ascii="Times New Roman" w:eastAsia="Times New Roman" w:hAnsi="Times New Roman" w:cs="Times New Roman"/>
          <w:b/>
          <w:bCs/>
          <w:i/>
          <w:iCs/>
          <w:color w:val="000000"/>
          <w:spacing w:val="0"/>
          <w:sz w:val="26"/>
          <w:shd w:val="clear" w:color="auto" w:fill="auto"/>
          <w:rtl w:val="0"/>
        </w:rPr>
        <w:t>M-1-371</w:t>
      </w:r>
      <w:r>
        <w:rPr>
          <w:rFonts w:ascii="Times New Roman" w:eastAsia="Times New Roman" w:hAnsi="Times New Roman" w:cs="Times New Roman"/>
          <w:color w:val="000000"/>
          <w:spacing w:val="0"/>
          <w:sz w:val="26"/>
          <w:shd w:val="clear" w:color="auto" w:fill="auto"/>
          <w:rtl w:val="0"/>
        </w:rPr>
        <w:t xml:space="preserve">) </w:t>
      </w:r>
    </w:p>
    <w:p>
      <w:pPr>
        <w:bidi w:val="0"/>
        <w:spacing w:before="298" w:after="0" w:line="299" w:lineRule="exact"/>
        <w:ind w:left="0" w:right="-8" w:firstLine="0"/>
        <w:jc w:val="both"/>
      </w:pPr>
      <w:r>
        <w:rPr>
          <w:rFonts w:ascii="Times New Roman" w:eastAsia="Times New Roman" w:hAnsi="Times New Roman" w:cs="Times New Roman"/>
          <w:b/>
          <w:bCs/>
          <w:i/>
          <w:iCs/>
          <w:color w:val="000000"/>
          <w:spacing w:val="0"/>
          <w:sz w:val="26"/>
          <w:shd w:val="clear" w:color="auto" w:fill="auto"/>
          <w:rtl w:val="0"/>
        </w:rPr>
        <w:t xml:space="preserve">pubbe ca </w:t>
      </w:r>
      <w:r>
        <w:rPr>
          <w:rFonts w:ascii="Times New Roman" w:eastAsia="Times New Roman" w:hAnsi="Times New Roman" w:cs="Times New Roman"/>
          <w:b/>
          <w:bCs/>
          <w:i/>
          <w:iCs/>
          <w:color w:val="000000"/>
          <w:spacing w:val="3"/>
          <w:sz w:val="26"/>
          <w:shd w:val="clear" w:color="auto" w:fill="auto"/>
          <w:rtl w:val="0"/>
        </w:rPr>
        <w:t>abhisa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0"/>
          <w:sz w:val="26"/>
          <w:shd w:val="clear" w:color="auto" w:fill="auto"/>
          <w:rtl w:val="0"/>
        </w:rPr>
        <w:t xml:space="preserve"> _____ Among those three factors, the third one, “</w:t>
      </w:r>
      <w:r>
        <w:rPr>
          <w:rFonts w:ascii="Times New Roman" w:eastAsia="Times New Roman" w:hAnsi="Times New Roman" w:cs="Times New Roman"/>
          <w:b/>
          <w:bCs/>
          <w:i/>
          <w:iCs/>
          <w:color w:val="000000"/>
          <w:spacing w:val="0"/>
          <w:sz w:val="26"/>
          <w:shd w:val="clear" w:color="auto" w:fill="auto"/>
          <w:rtl w:val="0"/>
        </w:rPr>
        <w:t>pubbe ca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abhisa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means strong determination </w:t>
      </w:r>
      <w:r>
        <w:rPr>
          <w:rFonts w:ascii="Times New Roman" w:eastAsia="Times New Roman" w:hAnsi="Times New Roman" w:cs="Times New Roman"/>
          <w:color w:val="000000"/>
          <w:spacing w:val="1"/>
          <w:sz w:val="26"/>
          <w:shd w:val="clear" w:color="auto" w:fill="auto"/>
          <w:rtl w:val="0"/>
        </w:rPr>
        <w:t>before</w:t>
      </w:r>
      <w:r>
        <w:rPr>
          <w:rFonts w:ascii="Times New Roman" w:eastAsia="Times New Roman" w:hAnsi="Times New Roman" w:cs="Times New Roman"/>
          <w:color w:val="000000"/>
          <w:spacing w:val="0"/>
          <w:sz w:val="26"/>
          <w:shd w:val="clear" w:color="auto" w:fill="auto"/>
          <w:rtl w:val="0"/>
        </w:rPr>
        <w:t xml:space="preserve"> entering into Fruition-Absorption, as "it will be emerged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Fruition-Absorption when the moon </w:t>
      </w:r>
      <w:r>
        <w:rPr>
          <w:rFonts w:ascii="Times New Roman" w:eastAsia="Times New Roman" w:hAnsi="Times New Roman" w:cs="Times New Roman"/>
          <w:color w:val="000000"/>
          <w:spacing w:val="2"/>
          <w:sz w:val="26"/>
          <w:shd w:val="clear" w:color="auto" w:fill="auto"/>
          <w:rtl w:val="0"/>
        </w:rPr>
        <w:t>or</w:t>
      </w:r>
      <w:r>
        <w:rPr>
          <w:rFonts w:ascii="Times New Roman" w:eastAsia="Times New Roman" w:hAnsi="Times New Roman" w:cs="Times New Roman"/>
          <w:color w:val="000000"/>
          <w:spacing w:val="0"/>
          <w:sz w:val="26"/>
          <w:shd w:val="clear" w:color="auto" w:fill="auto"/>
          <w:rtl w:val="0"/>
        </w:rPr>
        <w:t xml:space="preserve"> the </w:t>
      </w:r>
      <w:r>
        <w:rPr>
          <w:rFonts w:ascii="Times New Roman" w:eastAsia="Times New Roman" w:hAnsi="Times New Roman" w:cs="Times New Roman"/>
          <w:color w:val="000000"/>
          <w:spacing w:val="1"/>
          <w:sz w:val="26"/>
          <w:shd w:val="clear" w:color="auto" w:fill="auto"/>
          <w:rtl w:val="0"/>
        </w:rPr>
        <w:t>sun</w:t>
      </w:r>
      <w:r>
        <w:rPr>
          <w:rFonts w:ascii="Times New Roman" w:eastAsia="Times New Roman" w:hAnsi="Times New Roman" w:cs="Times New Roman"/>
          <w:color w:val="000000"/>
          <w:spacing w:val="0"/>
          <w:sz w:val="26"/>
          <w:shd w:val="clear" w:color="auto" w:fill="auto"/>
          <w:rtl w:val="0"/>
        </w:rPr>
        <w:t xml:space="preserve"> reaches to this ranges." It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right. _____ Due to presence of strong determination that "it will be emerged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Fruition-Absorption at this "range",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such predetermined range of duration  is  not  </w:t>
      </w:r>
      <w:r>
        <w:rPr>
          <w:rFonts w:ascii="Times New Roman" w:eastAsia="Times New Roman" w:hAnsi="Times New Roman" w:cs="Times New Roman"/>
          <w:color w:val="000000"/>
          <w:spacing w:val="1"/>
          <w:sz w:val="26"/>
          <w:shd w:val="clear" w:color="auto" w:fill="auto"/>
          <w:rtl w:val="0"/>
        </w:rPr>
        <w:t>enough</w:t>
      </w:r>
      <w:r>
        <w:rPr>
          <w:rFonts w:ascii="Times New Roman" w:eastAsia="Times New Roman" w:hAnsi="Times New Roman" w:cs="Times New Roman"/>
          <w:color w:val="000000"/>
          <w:spacing w:val="0"/>
          <w:sz w:val="26"/>
          <w:shd w:val="clear" w:color="auto" w:fill="auto"/>
          <w:rtl w:val="0"/>
        </w:rPr>
        <w:t xml:space="preserve">  yet,  The  maintenance  of  continuity  of  consciousness  of Fruition-Absorption, occurs continuously throughout that range of duration. If should be recognized that long range maintenance in The Fruition-Absorption occurs in this way.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2- 343</w:t>
      </w:r>
      <w:r>
        <w:rPr>
          <w:rFonts w:ascii="Times New Roman" w:eastAsia="Times New Roman" w:hAnsi="Times New Roman" w:cs="Times New Roman"/>
          <w:color w:val="000000"/>
          <w:spacing w:val="0"/>
          <w:sz w:val="26"/>
          <w:shd w:val="clear" w:color="auto" w:fill="auto"/>
          <w:rtl w:val="0"/>
        </w:rPr>
        <w:t xml:space="preserve">) </w:t>
      </w:r>
    </w:p>
    <w:p>
      <w:pPr>
        <w:bidi w:val="0"/>
        <w:spacing w:before="11" w:after="0" w:line="286" w:lineRule="exact"/>
        <w:ind w:left="0" w:right="-200" w:firstLine="0"/>
        <w:jc w:val="both"/>
      </w:pPr>
      <w:r>
        <w:rPr>
          <w:rFonts w:ascii="Times New Roman" w:eastAsia="Times New Roman" w:hAnsi="Times New Roman" w:cs="Times New Roman"/>
          <w:b/>
          <w:bCs/>
          <w:color w:val="000000"/>
          <w:spacing w:val="2"/>
          <w:sz w:val="26"/>
          <w:shd w:val="clear" w:color="auto" w:fill="auto"/>
          <w:rtl w:val="0"/>
        </w:rPr>
        <w:t>Two</w:t>
      </w:r>
      <w:r>
        <w:rPr>
          <w:rFonts w:ascii="Times New Roman" w:eastAsia="Times New Roman" w:hAnsi="Times New Roman" w:cs="Times New Roman"/>
          <w:b/>
          <w:bCs/>
          <w:color w:val="000000"/>
          <w:spacing w:val="0"/>
          <w:sz w:val="26"/>
          <w:shd w:val="clear" w:color="auto" w:fill="auto"/>
          <w:rtl w:val="0"/>
        </w:rPr>
        <w:t xml:space="preserve"> factors for emerging from The Fruition-Absorption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Qustation (M-1-371) </w:t>
      </w:r>
    </w:p>
    <w:p>
      <w:pPr>
        <w:bidi w:val="0"/>
        <w:spacing w:before="1" w:after="0" w:line="300" w:lineRule="exact"/>
        <w:ind w:left="0" w:right="-5" w:firstLine="720"/>
        <w:jc w:val="left"/>
      </w:pP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i/>
          <w:iCs/>
          <w:color w:val="000000"/>
          <w:spacing w:val="0"/>
          <w:sz w:val="26"/>
          <w:shd w:val="clear" w:color="auto" w:fill="auto"/>
          <w:rtl w:val="0"/>
        </w:rPr>
        <w:t>vuso ... Kotthika</w:t>
      </w:r>
      <w:r>
        <w:rPr>
          <w:rFonts w:ascii="Times New Roman" w:eastAsia="Times New Roman" w:hAnsi="Times New Roman" w:cs="Times New Roman"/>
          <w:color w:val="000000"/>
          <w:spacing w:val="0"/>
          <w:sz w:val="26"/>
          <w:shd w:val="clear" w:color="auto" w:fill="auto"/>
          <w:rtl w:val="0"/>
        </w:rPr>
        <w:t xml:space="preserve"> ... There are two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factors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emerging from The Fruition-Absorption, to wit, </w:t>
      </w:r>
    </w:p>
    <w:p>
      <w:pPr>
        <w:numPr>
          <w:ilvl w:val="0"/>
          <w:numId w:val="187"/>
        </w:numPr>
        <w:bidi w:val="0"/>
        <w:spacing w:before="11"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both taking into heart phenomena of all kinds of conditioned things,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t>
      </w:r>
    </w:p>
    <w:p>
      <w:pPr>
        <w:numPr>
          <w:ilvl w:val="0"/>
          <w:numId w:val="187"/>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not taking into heart (non-realizing) the Unconditioned Element, which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is called </w:t>
      </w:r>
      <w:r>
        <w:rPr>
          <w:rFonts w:ascii="Times New Roman" w:eastAsia="Times New Roman" w:hAnsi="Times New Roman" w:cs="Times New Roman"/>
          <w:b/>
          <w:bCs/>
          <w:i/>
          <w:iCs/>
          <w:color w:val="000000"/>
          <w:spacing w:val="0"/>
          <w:sz w:val="26"/>
          <w:shd w:val="clear" w:color="auto" w:fill="auto"/>
          <w:rtl w:val="0"/>
        </w:rPr>
        <w:t>animitta</w:t>
      </w:r>
      <w:r>
        <w:rPr>
          <w:rFonts w:ascii="Times New Roman" w:eastAsia="Times New Roman" w:hAnsi="Times New Roman" w:cs="Times New Roman"/>
          <w:color w:val="000000"/>
          <w:spacing w:val="0"/>
          <w:sz w:val="26"/>
          <w:shd w:val="clear" w:color="auto" w:fill="auto"/>
          <w:rtl w:val="0"/>
        </w:rPr>
        <w:t xml:space="preserve">, due to void of phenomena of conditioned things.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Due  to  preaching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these  two  factors,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process  of  emerging  from  that Fruition-Absorption occurs through these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factors. (</w:t>
      </w:r>
      <w:r>
        <w:rPr>
          <w:rFonts w:ascii="Times New Roman" w:eastAsia="Times New Roman" w:hAnsi="Times New Roman" w:cs="Times New Roman"/>
          <w:b/>
          <w:bCs/>
          <w:i/>
          <w:iCs/>
          <w:color w:val="000000"/>
          <w:spacing w:val="0"/>
          <w:sz w:val="26"/>
          <w:shd w:val="clear" w:color="auto" w:fill="auto"/>
          <w:rtl w:val="0"/>
        </w:rPr>
        <w:t>M-1-371</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In that Pali Text,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word, </w:t>
      </w:r>
      <w:r>
        <w:rPr>
          <w:rFonts w:ascii="Times New Roman" w:eastAsia="Times New Roman" w:hAnsi="Times New Roman" w:cs="Times New Roman"/>
          <w:b/>
          <w:bCs/>
          <w:i/>
          <w:iCs/>
          <w:color w:val="000000"/>
          <w:spacing w:val="1"/>
          <w:sz w:val="26"/>
          <w:shd w:val="clear" w:color="auto" w:fill="auto"/>
          <w:rtl w:val="0"/>
        </w:rPr>
        <w:t>sabbanimitt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nam</w:t>
      </w:r>
      <w:r>
        <w:rPr>
          <w:rFonts w:ascii="Times New Roman" w:eastAsia="Times New Roman" w:hAnsi="Times New Roman" w:cs="Times New Roman"/>
          <w:color w:val="000000"/>
          <w:spacing w:val="0"/>
          <w:sz w:val="26"/>
          <w:shd w:val="clear" w:color="auto" w:fill="auto"/>
          <w:rtl w:val="0"/>
        </w:rPr>
        <w:t xml:space="preserve"> (= phenomena of all conditioned things)  means  phenomena  of  all  corporealities,  feelings,  perceptions,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formations, consciousness. The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can not take into heart phenomena of those all  kinds  of  conditioned  Things  simultaneously.  However,  this  word,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sabbanimitt</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nam</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was  preached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means</w:t>
      </w:r>
      <w:r>
        <w:rPr>
          <w:rFonts w:ascii="Times New Roman" w:eastAsia="Times New Roman" w:hAnsi="Times New Roman" w:cs="Times New Roman"/>
          <w:color w:val="000000"/>
          <w:spacing w:val="0"/>
          <w:sz w:val="26"/>
          <w:shd w:val="clear" w:color="auto" w:fill="auto"/>
          <w:rtl w:val="0"/>
        </w:rPr>
        <w:t xml:space="preserve">  of  thorough  discerning  on  all  kinds (</w:t>
      </w:r>
      <w:r>
        <w:rPr>
          <w:rFonts w:ascii="Times New Roman" w:eastAsia="Times New Roman" w:hAnsi="Times New Roman" w:cs="Times New Roman"/>
          <w:b/>
          <w:bCs/>
          <w:i/>
          <w:iCs/>
          <w:color w:val="000000"/>
          <w:spacing w:val="0"/>
          <w:sz w:val="26"/>
          <w:shd w:val="clear" w:color="auto" w:fill="auto"/>
          <w:rtl w:val="0"/>
        </w:rPr>
        <w:t>sabbasangahika</w:t>
      </w:r>
      <w:r>
        <w:rPr>
          <w:rFonts w:ascii="Times New Roman" w:eastAsia="Times New Roman" w:hAnsi="Times New Roman" w:cs="Times New Roman"/>
          <w:color w:val="000000"/>
          <w:spacing w:val="0"/>
          <w:sz w:val="26"/>
          <w:shd w:val="clear" w:color="auto" w:fill="auto"/>
          <w:rtl w:val="0"/>
        </w:rPr>
        <w:t xml:space="preserve">)  without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remains.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inability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take  the  object  of phenomena of all kinds of conditioned things simultaneously, among three kinds of objects of life-continuum, i.e.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Kammanimitta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gatinimitta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Noble One who takes into heart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one of those objects </w:t>
      </w:r>
      <w:r>
        <w:rPr>
          <w:rFonts w:ascii="Times New Roman" w:eastAsia="Times New Roman" w:hAnsi="Times New Roman" w:cs="Times New Roman"/>
          <w:color w:val="000000"/>
          <w:spacing w:val="3"/>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mental concomitant called the intention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manasik</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ra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associating  with  the  consciousness  of  life-continuum,  the process of emerging from the Fruition-Absorption occurs consequently.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343</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304"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PAGE-533 </w:t>
      </w:r>
    </w:p>
    <w:p>
      <w:pPr>
        <w:numPr>
          <w:ilvl w:val="0"/>
          <w:numId w:val="188"/>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will arise contiguously after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w:t>
      </w:r>
    </w:p>
    <w:p>
      <w:pPr>
        <w:numPr>
          <w:ilvl w:val="0"/>
          <w:numId w:val="188"/>
        </w:numPr>
        <w:bidi w:val="0"/>
        <w:spacing w:before="14" w:after="1" w:line="286" w:lineRule="exact"/>
        <w:ind w:right="-200"/>
        <w:jc w:val="both"/>
      </w:pPr>
      <w:r>
        <w:rPr>
          <w:rFonts w:ascii="Times New Roman" w:eastAsia="Times New Roman" w:hAnsi="Times New Roman" w:cs="Times New Roman"/>
          <w:color w:val="000000"/>
          <w:spacing w:val="0"/>
          <w:sz w:val="26"/>
          <w:shd w:val="clear" w:color="auto" w:fill="auto"/>
          <w:rtl w:val="0"/>
        </w:rPr>
        <w:t xml:space="preserve">Which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is contiguously followed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Fruition? </w:t>
      </w:r>
    </w:p>
    <w:p>
      <w:pPr>
        <w:numPr>
          <w:ilvl w:val="0"/>
          <w:numId w:val="189"/>
        </w:numPr>
        <w:bidi w:val="0"/>
        <w:spacing w:before="0"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After preceding consciousness of Fruition-Absorption succeeding consciousness of Fruition-Absorption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arises contiguously. </w:t>
      </w:r>
    </w:p>
    <w:p>
      <w:pPr>
        <w:numPr>
          <w:ilvl w:val="0"/>
          <w:numId w:val="189"/>
        </w:numPr>
        <w:bidi w:val="0"/>
        <w:spacing w:before="0" w:after="0" w:line="300" w:lineRule="exact"/>
        <w:ind w:right="-6"/>
        <w:jc w:val="left"/>
      </w:pPr>
      <w:r>
        <w:rPr>
          <w:rFonts w:ascii="Times New Roman" w:eastAsia="Times New Roman" w:hAnsi="Times New Roman" w:cs="Times New Roman"/>
          <w:color w:val="000000"/>
          <w:spacing w:val="0"/>
          <w:sz w:val="26"/>
          <w:shd w:val="clear" w:color="auto" w:fill="auto"/>
          <w:rtl w:val="0"/>
        </w:rPr>
        <w:t xml:space="preserve">After  the  last  consciousness  of  Fruition-Absorption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life-continuum  arises contiguously. </w:t>
      </w:r>
    </w:p>
    <w:p>
      <w:pPr>
        <w:bidi w:val="0"/>
        <w:spacing w:before="13" w:after="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Then there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various kinds of arising of the Noble Fruit, to wit, </w:t>
      </w:r>
    </w:p>
    <w:p>
      <w:pPr>
        <w:numPr>
          <w:ilvl w:val="0"/>
          <w:numId w:val="190"/>
        </w:numPr>
        <w:bidi w:val="0"/>
        <w:spacing w:before="8"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Noble Fruit which arises contiguously after the Noble Path, </w:t>
      </w:r>
    </w:p>
    <w:p>
      <w:pPr>
        <w:numPr>
          <w:ilvl w:val="0"/>
          <w:numId w:val="190"/>
        </w:numPr>
        <w:bidi w:val="0"/>
        <w:spacing w:before="10"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The Noble Fruit which arises contiguously after the Noble Fruit, </w:t>
      </w:r>
    </w:p>
    <w:p>
      <w:pPr>
        <w:numPr>
          <w:ilvl w:val="0"/>
          <w:numId w:val="190"/>
        </w:numPr>
        <w:bidi w:val="0"/>
        <w:spacing w:before="1" w:after="0" w:line="300" w:lineRule="exact"/>
        <w:ind w:right="-3"/>
        <w:jc w:val="left"/>
      </w:pPr>
      <w:r>
        <w:rPr>
          <w:rFonts w:ascii="Times New Roman" w:eastAsia="Times New Roman" w:hAnsi="Times New Roman" w:cs="Times New Roman"/>
          <w:color w:val="000000"/>
          <w:spacing w:val="0"/>
          <w:sz w:val="26"/>
          <w:shd w:val="clear" w:color="auto" w:fill="auto"/>
          <w:rtl w:val="0"/>
        </w:rPr>
        <w:t xml:space="preserve">The Noble Fruit which arises contiguously after Trans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that is also called </w:t>
      </w:r>
      <w:r>
        <w:rPr>
          <w:rFonts w:ascii="Times New Roman" w:eastAsia="Times New Roman" w:hAnsi="Times New Roman" w:cs="Times New Roman"/>
          <w:b/>
          <w:bCs/>
          <w:i/>
          <w:iCs/>
          <w:color w:val="000000"/>
          <w:spacing w:val="1"/>
          <w:sz w:val="26"/>
          <w:shd w:val="clear" w:color="auto" w:fill="auto"/>
          <w:rtl w:val="0"/>
        </w:rPr>
        <w:t>anuloma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90"/>
        </w:numPr>
        <w:bidi w:val="0"/>
        <w:spacing w:before="0" w:after="0" w:line="299" w:lineRule="exact"/>
        <w:ind w:right="-8"/>
        <w:jc w:val="both"/>
      </w:pPr>
      <w:r>
        <w:rPr>
          <w:rFonts w:ascii="Times New Roman" w:eastAsia="Times New Roman" w:hAnsi="Times New Roman" w:cs="Times New Roman"/>
          <w:color w:val="000000"/>
          <w:spacing w:val="0"/>
          <w:sz w:val="26"/>
          <w:shd w:val="clear" w:color="auto" w:fill="auto"/>
          <w:rtl w:val="0"/>
        </w:rPr>
        <w:t xml:space="preserve">The  Noble  Fruit  </w:t>
      </w:r>
      <w:r>
        <w:rPr>
          <w:rFonts w:ascii="Times New Roman" w:eastAsia="Times New Roman" w:hAnsi="Times New Roman" w:cs="Times New Roman"/>
          <w:color w:val="000000"/>
          <w:spacing w:val="1"/>
          <w:sz w:val="26"/>
          <w:shd w:val="clear" w:color="auto" w:fill="auto"/>
          <w:rtl w:val="0"/>
        </w:rPr>
        <w:t>which</w:t>
      </w:r>
      <w:r>
        <w:rPr>
          <w:rFonts w:ascii="Times New Roman" w:eastAsia="Times New Roman" w:hAnsi="Times New Roman" w:cs="Times New Roman"/>
          <w:color w:val="000000"/>
          <w:spacing w:val="0"/>
          <w:sz w:val="26"/>
          <w:shd w:val="clear" w:color="auto" w:fill="auto"/>
          <w:rtl w:val="0"/>
        </w:rPr>
        <w:t xml:space="preserve">  arises  contiguously  after  wholesome  deed,  indifferent function  (</w:t>
      </w:r>
      <w:r>
        <w:rPr>
          <w:rFonts w:ascii="Times New Roman" w:eastAsia="Times New Roman" w:hAnsi="Times New Roman" w:cs="Times New Roman"/>
          <w:b/>
          <w:bCs/>
          <w:i/>
          <w:iCs/>
          <w:color w:val="000000"/>
          <w:spacing w:val="0"/>
          <w:sz w:val="26"/>
          <w:shd w:val="clear" w:color="auto" w:fill="auto"/>
          <w:rtl w:val="0"/>
        </w:rPr>
        <w:t>kiriya</w:t>
      </w:r>
      <w:r>
        <w:rPr>
          <w:rFonts w:ascii="Times New Roman" w:eastAsia="Times New Roman" w:hAnsi="Times New Roman" w:cs="Times New Roman"/>
          <w:color w:val="000000"/>
          <w:spacing w:val="0"/>
          <w:sz w:val="26"/>
          <w:shd w:val="clear" w:color="auto" w:fill="auto"/>
          <w:rtl w:val="0"/>
        </w:rPr>
        <w:t xml:space="preserve">)  of  absorption  of  neither-perception-nor-non-perception, respectively. </w:t>
      </w:r>
    </w:p>
    <w:p>
      <w:pPr>
        <w:numPr>
          <w:ilvl w:val="0"/>
          <w:numId w:val="191"/>
        </w:numPr>
        <w:bidi w:val="0"/>
        <w:spacing w:before="1" w:after="0" w:line="299" w:lineRule="exact"/>
        <w:ind w:right="-4"/>
        <w:jc w:val="left"/>
      </w:pPr>
      <w:r>
        <w:rPr>
          <w:rFonts w:ascii="Times New Roman" w:eastAsia="Times New Roman" w:hAnsi="Times New Roman" w:cs="Times New Roman"/>
          <w:color w:val="000000"/>
          <w:spacing w:val="0"/>
          <w:sz w:val="26"/>
          <w:shd w:val="clear" w:color="auto" w:fill="auto"/>
          <w:rtl w:val="0"/>
        </w:rPr>
        <w:t xml:space="preserve">Among those, in the cognitive process of Noble Path, the first Noble Fruit arises contiguously after the Noble Path. </w:t>
      </w:r>
    </w:p>
    <w:p>
      <w:pPr>
        <w:numPr>
          <w:ilvl w:val="0"/>
          <w:numId w:val="191"/>
        </w:numPr>
        <w:bidi w:val="0"/>
        <w:spacing w:before="1" w:after="0" w:line="300" w:lineRule="exact"/>
        <w:ind w:right="-6"/>
        <w:jc w:val="both"/>
      </w:pPr>
      <w:r>
        <w:rPr>
          <w:rFonts w:ascii="Times New Roman" w:eastAsia="Times New Roman" w:hAnsi="Times New Roman" w:cs="Times New Roman"/>
          <w:color w:val="000000"/>
          <w:spacing w:val="0"/>
          <w:sz w:val="26"/>
          <w:shd w:val="clear" w:color="auto" w:fill="auto"/>
          <w:rtl w:val="0"/>
        </w:rPr>
        <w:t xml:space="preserve">The Noble Fruit that arises contiguously after preceding Noble </w:t>
      </w:r>
      <w:r>
        <w:rPr>
          <w:rFonts w:ascii="Times New Roman" w:eastAsia="Times New Roman" w:hAnsi="Times New Roman" w:cs="Times New Roman"/>
          <w:color w:val="000000"/>
          <w:spacing w:val="1"/>
          <w:sz w:val="26"/>
          <w:shd w:val="clear" w:color="auto" w:fill="auto"/>
          <w:rtl w:val="0"/>
        </w:rPr>
        <w:t>Fruit</w:t>
      </w:r>
      <w:r>
        <w:rPr>
          <w:rFonts w:ascii="Times New Roman" w:eastAsia="Times New Roman" w:hAnsi="Times New Roman" w:cs="Times New Roman"/>
          <w:color w:val="000000"/>
          <w:spacing w:val="0"/>
          <w:sz w:val="26"/>
          <w:shd w:val="clear" w:color="auto" w:fill="auto"/>
          <w:rtl w:val="0"/>
        </w:rPr>
        <w:t xml:space="preserve"> that occurs either  in  the  cognitive  process  of  Noble  Path  or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cognitive  process  of Fruition-Absorption, is called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second kind, i.e., the Noble Fruit which arises contiguously after the Noble Fruit. </w:t>
      </w:r>
    </w:p>
    <w:p>
      <w:pPr>
        <w:numPr>
          <w:ilvl w:val="0"/>
          <w:numId w:val="191"/>
        </w:numPr>
        <w:bidi w:val="0"/>
        <w:spacing w:before="0" w:after="0" w:line="297" w:lineRule="exact"/>
        <w:ind w:right="-4"/>
        <w:jc w:val="left"/>
      </w:pPr>
      <w:r>
        <w:rPr>
          <w:rFonts w:ascii="Times New Roman" w:eastAsia="Times New Roman" w:hAnsi="Times New Roman" w:cs="Times New Roman"/>
          <w:color w:val="000000"/>
          <w:spacing w:val="0"/>
          <w:sz w:val="26"/>
          <w:shd w:val="clear" w:color="auto" w:fill="auto"/>
          <w:rtl w:val="0"/>
        </w:rPr>
        <w:t xml:space="preserve">In  cognitive  processes  of  Fruition-Absorption,  the  first  Noble  Fruit  arises contiguously after Trans-lineage that is also called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5" w:firstLine="720"/>
        <w:jc w:val="both"/>
      </w:pPr>
      <w:r>
        <w:rPr>
          <w:rFonts w:ascii="Times New Roman" w:eastAsia="Times New Roman" w:hAnsi="Times New Roman" w:cs="Times New Roman"/>
          <w:color w:val="000000"/>
          <w:spacing w:val="0"/>
          <w:sz w:val="26"/>
          <w:shd w:val="clear" w:color="auto" w:fill="auto"/>
          <w:rtl w:val="0"/>
        </w:rPr>
        <w:t xml:space="preserve">It  should  be  recognized </w:t>
      </w:r>
      <w:r>
        <w:rPr>
          <w:rFonts w:ascii="Times New Roman" w:eastAsia="Times New Roman" w:hAnsi="Times New Roman" w:cs="Times New Roman"/>
          <w:b/>
          <w:bCs/>
          <w:i/>
          <w:iCs/>
          <w:color w:val="000000"/>
          <w:spacing w:val="0"/>
          <w:sz w:val="26"/>
          <w:shd w:val="clear" w:color="auto" w:fill="auto"/>
          <w:rtl w:val="0"/>
        </w:rPr>
        <w:t xml:space="preserve"> anuloma</w:t>
      </w:r>
      <w:r>
        <w:rPr>
          <w:rFonts w:ascii="Times New Roman" w:eastAsia="Times New Roman" w:hAnsi="Times New Roman" w:cs="Times New Roman"/>
          <w:color w:val="000000"/>
          <w:spacing w:val="0"/>
          <w:sz w:val="26"/>
          <w:shd w:val="clear" w:color="auto" w:fill="auto"/>
          <w:rtl w:val="0"/>
        </w:rPr>
        <w:t xml:space="preserve">  as  Trans-lineage  (</w:t>
      </w:r>
      <w:r>
        <w:rPr>
          <w:rFonts w:ascii="Times New Roman" w:eastAsia="Times New Roman" w:hAnsi="Times New Roman" w:cs="Times New Roman"/>
          <w:b/>
          <w:bCs/>
          <w:i/>
          <w:iCs/>
          <w:color w:val="000000"/>
          <w:spacing w:val="0"/>
          <w:sz w:val="26"/>
          <w:shd w:val="clear" w:color="auto" w:fill="auto"/>
          <w:rtl w:val="0"/>
        </w:rPr>
        <w:t>gotrabhu</w:t>
      </w:r>
      <w:r>
        <w:rPr>
          <w:rFonts w:ascii="Times New Roman" w:eastAsia="Times New Roman" w:hAnsi="Times New Roman" w:cs="Times New Roman"/>
          <w:color w:val="000000"/>
          <w:spacing w:val="0"/>
          <w:sz w:val="26"/>
          <w:shd w:val="clear" w:color="auto" w:fill="auto"/>
          <w:rtl w:val="0"/>
        </w:rPr>
        <w:t xml:space="preserve">)  in  these cognitive processes of Fruition-Absorption. If is preached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Pali Text of </w:t>
      </w:r>
      <w:r>
        <w:rPr>
          <w:rFonts w:ascii="Times New Roman" w:eastAsia="Times New Roman" w:hAnsi="Times New Roman" w:cs="Times New Roman"/>
          <w:b/>
          <w:bCs/>
          <w:i/>
          <w:iCs/>
          <w:color w:val="000000"/>
          <w:spacing w:val="2"/>
          <w:sz w:val="26"/>
          <w:shd w:val="clear" w:color="auto" w:fill="auto"/>
          <w:rtl w:val="0"/>
        </w:rPr>
        <w:t>Pa</w:t>
      </w:r>
      <w:r>
        <w:rPr>
          <w:rFonts w:ascii="Times New Roman" w:eastAsia="Times New Roman" w:hAnsi="Times New Roman" w:cs="Times New Roman"/>
          <w:color w:val="000000"/>
          <w:spacing w:val="2"/>
          <w:sz w:val="26"/>
          <w:shd w:val="clear" w:color="auto" w:fill="auto"/>
          <w:rtl w:val="0"/>
        </w:rPr>
        <w:t>ţţ</w:t>
      </w:r>
      <w:r>
        <w:rPr>
          <w:rFonts w:ascii="Times New Roman" w:eastAsia="Times New Roman" w:hAnsi="Times New Roman" w:cs="Times New Roman"/>
          <w:b/>
          <w:bCs/>
          <w:i/>
          <w:iCs/>
          <w:color w:val="000000"/>
          <w:spacing w:val="2"/>
          <w:sz w:val="26"/>
          <w:shd w:val="clear" w:color="auto" w:fill="auto"/>
          <w:rtl w:val="0"/>
        </w:rPr>
        <w:t>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as follows_____ </w:t>
      </w:r>
    </w:p>
    <w:p>
      <w:pPr>
        <w:bidi w:val="0"/>
        <w:spacing w:before="10" w:after="0" w:line="297" w:lineRule="exact"/>
        <w:ind w:left="0" w:right="-3" w:firstLine="0"/>
        <w:jc w:val="left"/>
      </w:pPr>
      <w:r>
        <w:rPr>
          <w:rFonts w:ascii="Times New Roman" w:eastAsia="Times New Roman" w:hAnsi="Times New Roman" w:cs="Times New Roman"/>
          <w:b/>
          <w:bCs/>
          <w:i/>
          <w:iCs/>
          <w:color w:val="000000"/>
          <w:spacing w:val="0"/>
          <w:sz w:val="26"/>
          <w:shd w:val="clear" w:color="auto" w:fill="auto"/>
          <w:rtl w:val="0"/>
        </w:rPr>
        <w:t xml:space="preserve">arahato  </w:t>
      </w:r>
      <w:r>
        <w:rPr>
          <w:rFonts w:ascii="Times New Roman" w:eastAsia="Times New Roman" w:hAnsi="Times New Roman" w:cs="Times New Roman"/>
          <w:b/>
          <w:bCs/>
          <w:i/>
          <w:iCs/>
          <w:color w:val="000000"/>
          <w:spacing w:val="1"/>
          <w:sz w:val="26"/>
          <w:shd w:val="clear" w:color="auto" w:fill="auto"/>
          <w:rtl w:val="0"/>
        </w:rPr>
        <w:t>anuloman</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pattiy</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anantarapaccayena  paccayo.  </w:t>
      </w:r>
      <w:r>
        <w:rPr>
          <w:rFonts w:ascii="Times New Roman" w:eastAsia="Times New Roman" w:hAnsi="Times New Roman" w:cs="Times New Roman"/>
          <w:b/>
          <w:bCs/>
          <w:i/>
          <w:iCs/>
          <w:color w:val="000000"/>
          <w:spacing w:val="2"/>
          <w:sz w:val="26"/>
          <w:shd w:val="clear" w:color="auto" w:fill="auto"/>
          <w:rtl w:val="0"/>
        </w:rPr>
        <w:t>sekkh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nam</w:t>
      </w:r>
      <w:r>
        <w:rPr>
          <w:rFonts w:ascii="Times New Roman" w:eastAsia="Times New Roman" w:hAnsi="Times New Roman" w:cs="Times New Roman"/>
          <w:b/>
          <w:bCs/>
          <w:i/>
          <w:iCs/>
          <w:color w:val="000000"/>
          <w:spacing w:val="0"/>
          <w:sz w:val="26"/>
          <w:shd w:val="clear" w:color="auto" w:fill="auto"/>
          <w:rtl w:val="0"/>
        </w:rPr>
        <w:t xml:space="preserve"> anulomam phalasam</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pattiy</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anantarapaccayena paccayo. (Pa</w:t>
      </w:r>
      <w:r>
        <w:rPr>
          <w:rFonts w:ascii="Times New Roman" w:eastAsia="Times New Roman" w:hAnsi="Times New Roman" w:cs="Times New Roman"/>
          <w:color w:val="000000"/>
          <w:spacing w:val="0"/>
          <w:sz w:val="26"/>
          <w:shd w:val="clear" w:color="auto" w:fill="auto"/>
          <w:rtl w:val="0"/>
        </w:rPr>
        <w:t>ţţ</w:t>
      </w:r>
      <w:r>
        <w:rPr>
          <w:rFonts w:ascii="Times New Roman" w:eastAsia="Times New Roman" w:hAnsi="Times New Roman" w:cs="Times New Roman"/>
          <w:b/>
          <w:bCs/>
          <w:i/>
          <w:iCs/>
          <w:color w:val="000000"/>
          <w:spacing w:val="0"/>
          <w:sz w:val="26"/>
          <w:shd w:val="clear" w:color="auto" w:fill="auto"/>
          <w:rtl w:val="0"/>
        </w:rPr>
        <w:t xml:space="preserve">hana-1-138) </w:t>
      </w:r>
    </w:p>
    <w:p>
      <w:pPr>
        <w:numPr>
          <w:ilvl w:val="0"/>
          <w:numId w:val="192"/>
        </w:numPr>
        <w:bidi w:val="0"/>
        <w:spacing w:before="6" w:after="0" w:line="286" w:lineRule="exact"/>
        <w:ind w:right="-200"/>
        <w:jc w:val="both"/>
      </w:pPr>
      <w:r>
        <w:rPr>
          <w:rFonts w:ascii="Times New Roman" w:eastAsia="Times New Roman" w:hAnsi="Times New Roman" w:cs="Times New Roman"/>
          <w:color w:val="000000"/>
          <w:spacing w:val="0"/>
          <w:sz w:val="26"/>
          <w:shd w:val="clear" w:color="auto" w:fill="auto"/>
          <w:rtl w:val="0"/>
        </w:rPr>
        <w:t>The Adaptation (</w:t>
      </w:r>
      <w:r>
        <w:rPr>
          <w:rFonts w:ascii="Times New Roman" w:eastAsia="Times New Roman" w:hAnsi="Times New Roman" w:cs="Times New Roman"/>
          <w:b/>
          <w:bCs/>
          <w:i/>
          <w:iCs/>
          <w:color w:val="000000"/>
          <w:spacing w:val="0"/>
          <w:sz w:val="26"/>
          <w:shd w:val="clear" w:color="auto" w:fill="auto"/>
          <w:rtl w:val="0"/>
        </w:rPr>
        <w:t>anuloma</w:t>
      </w:r>
      <w:r>
        <w:rPr>
          <w:rFonts w:ascii="Times New Roman" w:eastAsia="Times New Roman" w:hAnsi="Times New Roman" w:cs="Times New Roman"/>
          <w:color w:val="000000"/>
          <w:spacing w:val="0"/>
          <w:sz w:val="26"/>
          <w:shd w:val="clear" w:color="auto" w:fill="auto"/>
          <w:rtl w:val="0"/>
        </w:rPr>
        <w:t xml:space="preserve">) of Arahant benefits the Fruition-Absorption of </w:t>
      </w:r>
    </w:p>
    <w:p>
      <w:pPr>
        <w:bidi w:val="0"/>
        <w:spacing w:before="1" w:after="0" w:line="299" w:lineRule="exact"/>
        <w:ind w:left="0" w:right="-6" w:firstLine="0"/>
        <w:jc w:val="both"/>
      </w:pPr>
      <w:r>
        <w:rPr>
          <w:rFonts w:ascii="Times New Roman" w:eastAsia="Times New Roman" w:hAnsi="Times New Roman" w:cs="Times New Roman"/>
          <w:color w:val="000000"/>
          <w:spacing w:val="0"/>
          <w:sz w:val="26"/>
          <w:shd w:val="clear" w:color="auto" w:fill="auto"/>
          <w:rtl w:val="0"/>
        </w:rPr>
        <w:t xml:space="preserve">Arahant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relation of contiguity (</w:t>
      </w:r>
      <w:r>
        <w:rPr>
          <w:rFonts w:ascii="Times New Roman" w:eastAsia="Times New Roman" w:hAnsi="Times New Roman" w:cs="Times New Roman"/>
          <w:b/>
          <w:bCs/>
          <w:i/>
          <w:iCs/>
          <w:color w:val="000000"/>
          <w:spacing w:val="0"/>
          <w:sz w:val="26"/>
          <w:shd w:val="clear" w:color="auto" w:fill="auto"/>
          <w:rtl w:val="0"/>
        </w:rPr>
        <w:t>anantarapaccaya</w:t>
      </w:r>
      <w:r>
        <w:rPr>
          <w:rFonts w:ascii="Times New Roman" w:eastAsia="Times New Roman" w:hAnsi="Times New Roman" w:cs="Times New Roman"/>
          <w:color w:val="000000"/>
          <w:spacing w:val="0"/>
          <w:sz w:val="26"/>
          <w:shd w:val="clear" w:color="auto" w:fill="auto"/>
          <w:rtl w:val="0"/>
        </w:rPr>
        <w:t xml:space="preserve">). The Adaptation of </w:t>
      </w:r>
      <w:r>
        <w:rPr>
          <w:rFonts w:ascii="Times New Roman" w:eastAsia="Times New Roman" w:hAnsi="Times New Roman" w:cs="Times New Roman"/>
          <w:b/>
          <w:bCs/>
          <w:i/>
          <w:iCs/>
          <w:color w:val="000000"/>
          <w:spacing w:val="0"/>
          <w:sz w:val="26"/>
          <w:shd w:val="clear" w:color="auto" w:fill="auto"/>
          <w:rtl w:val="0"/>
        </w:rPr>
        <w:t>seekha</w:t>
      </w:r>
      <w:r>
        <w:rPr>
          <w:rFonts w:ascii="Times New Roman" w:eastAsia="Times New Roman" w:hAnsi="Times New Roman" w:cs="Times New Roman"/>
          <w:color w:val="000000"/>
          <w:spacing w:val="0"/>
          <w:sz w:val="26"/>
          <w:shd w:val="clear" w:color="auto" w:fill="auto"/>
          <w:rtl w:val="0"/>
        </w:rPr>
        <w:t xml:space="preserve"> person benefits the Fruition-Absorption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efficiency of relation of contiguity. (</w:t>
      </w:r>
      <w:r>
        <w:rPr>
          <w:rFonts w:ascii="Times New Roman" w:eastAsia="Times New Roman" w:hAnsi="Times New Roman" w:cs="Times New Roman"/>
          <w:b/>
          <w:bCs/>
          <w:i/>
          <w:iCs/>
          <w:color w:val="000000"/>
          <w:spacing w:val="0"/>
          <w:sz w:val="26"/>
          <w:shd w:val="clear" w:color="auto" w:fill="auto"/>
          <w:rtl w:val="0"/>
        </w:rPr>
        <w:t>Patthana-1-138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299" w:lineRule="exact"/>
        <w:ind w:left="0" w:right="-11" w:firstLine="720"/>
        <w:jc w:val="left"/>
      </w:pPr>
      <w:r>
        <w:rPr>
          <w:rFonts w:ascii="Times New Roman" w:eastAsia="Times New Roman" w:hAnsi="Times New Roman" w:cs="Times New Roman"/>
          <w:color w:val="000000"/>
          <w:spacing w:val="0"/>
          <w:sz w:val="26"/>
          <w:shd w:val="clear" w:color="auto" w:fill="auto"/>
          <w:rtl w:val="0"/>
        </w:rPr>
        <w:t xml:space="preserve">If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Non-returnee with eight kinds of mundane absorption wants to enter the Cessation-Absorption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nirodhasam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ppti</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he  has  to  practice  both </w:t>
      </w:r>
      <w:r>
        <w:rPr>
          <w:rFonts w:ascii="Times New Roman" w:eastAsia="Times New Roman" w:hAnsi="Times New Roman" w:cs="Times New Roman"/>
          <w:b/>
          <w:bCs/>
          <w:i/>
          <w:iCs/>
          <w:color w:val="000000"/>
          <w:spacing w:val="0"/>
          <w:sz w:val="26"/>
          <w:shd w:val="clear" w:color="auto" w:fill="auto"/>
          <w:rtl w:val="0"/>
        </w:rPr>
        <w:t xml:space="preserve"> samatha</w:t>
      </w:r>
      <w:r>
        <w:rPr>
          <w:rFonts w:ascii="Times New Roman" w:eastAsia="Times New Roman" w:hAnsi="Times New Roman" w:cs="Times New Roman"/>
          <w:color w:val="000000"/>
          <w:spacing w:val="0"/>
          <w:sz w:val="26"/>
          <w:shd w:val="clear" w:color="auto" w:fill="auto"/>
          <w:rtl w:val="0"/>
        </w:rPr>
        <w:t xml:space="preserve">  and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the first absorption until the absorption of boundless consciousness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yoking  method  (</w:t>
      </w:r>
      <w:r>
        <w:rPr>
          <w:rFonts w:ascii="Times New Roman" w:eastAsia="Times New Roman" w:hAnsi="Times New Roman" w:cs="Times New Roman"/>
          <w:b/>
          <w:bCs/>
          <w:i/>
          <w:iCs/>
          <w:color w:val="000000"/>
          <w:spacing w:val="0"/>
          <w:sz w:val="26"/>
          <w:shd w:val="clear" w:color="auto" w:fill="auto"/>
          <w:rtl w:val="0"/>
        </w:rPr>
        <w:t>yuganaddha  naya</w:t>
      </w:r>
      <w:r>
        <w:rPr>
          <w:rFonts w:ascii="Times New Roman" w:eastAsia="Times New Roman" w:hAnsi="Times New Roman" w:cs="Times New Roman"/>
          <w:color w:val="000000"/>
          <w:spacing w:val="0"/>
          <w:sz w:val="26"/>
          <w:shd w:val="clear" w:color="auto" w:fill="auto"/>
          <w:rtl w:val="0"/>
        </w:rPr>
        <w:t>).  Then  the  absorption  of  emptiness  is  entered emerging  from  it,  four  kinds  of  predeterminable  functions  (</w:t>
      </w:r>
      <w:r>
        <w:rPr>
          <w:rFonts w:ascii="Times New Roman" w:eastAsia="Times New Roman" w:hAnsi="Times New Roman" w:cs="Times New Roman"/>
          <w:b/>
          <w:bCs/>
          <w:i/>
          <w:iCs/>
          <w:color w:val="000000"/>
          <w:spacing w:val="0"/>
          <w:sz w:val="26"/>
          <w:shd w:val="clear" w:color="auto" w:fill="auto"/>
          <w:rtl w:val="0"/>
        </w:rPr>
        <w:t>pubba  kicca</w:t>
      </w:r>
      <w:r>
        <w:rPr>
          <w:rFonts w:ascii="Times New Roman" w:eastAsia="Times New Roman" w:hAnsi="Times New Roman" w:cs="Times New Roman"/>
          <w:color w:val="000000"/>
          <w:spacing w:val="0"/>
          <w:sz w:val="26"/>
          <w:shd w:val="clear" w:color="auto" w:fill="auto"/>
          <w:rtl w:val="0"/>
        </w:rPr>
        <w:t>)  must  be carried out. Afterwards, the absorption of neither-perception-nor-non-perception must be entered. After arising of two or three times of absorption of neither-perception-nor- non-perception,  the  consciousness  becomes  absent  (=  reaching  into  Cessation-</w:t>
      </w:r>
    </w:p>
    <w:p>
      <w:pPr>
        <w:bidi w:val="0"/>
        <w:spacing w:before="1" w:after="0" w:line="604" w:lineRule="exact"/>
        <w:ind w:left="0" w:right="7703" w:firstLine="0"/>
        <w:jc w:val="left"/>
      </w:pPr>
      <w:r>
        <w:rPr>
          <w:rFonts w:ascii="Times New Roman" w:eastAsia="Times New Roman" w:hAnsi="Times New Roman" w:cs="Times New Roman"/>
          <w:color w:val="000000"/>
          <w:spacing w:val="0"/>
          <w:sz w:val="26"/>
          <w:shd w:val="clear" w:color="auto" w:fill="auto"/>
          <w:rtl w:val="0"/>
        </w:rPr>
        <w:t xml:space="preserve">Absorption). </w:t>
      </w:r>
      <w:r>
        <w:rPr>
          <w:rFonts w:ascii="Times New Roman" w:eastAsia="Times New Roman" w:hAnsi="Times New Roman" w:cs="Times New Roman"/>
          <w:b/>
          <w:bCs/>
          <w:color w:val="000000"/>
          <w:spacing w:val="0"/>
          <w:sz w:val="26"/>
          <w:shd w:val="clear" w:color="auto" w:fill="auto"/>
          <w:rtl w:val="0"/>
        </w:rPr>
        <w:t xml:space="preserve">PAGE-539 </w:t>
      </w:r>
    </w:p>
    <w:p>
      <w:pPr>
        <w:bidi w:val="0"/>
        <w:spacing w:before="291" w:after="0" w:line="300"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 When the process of emerging occurs in due, an impulsion of Fruition-Absorption of Non-returnee arises. It is the impulsion of Fruition-Absorption of Non-returnee that arises just after wholesome impulsion of absorption of neither-perception-nor-non- perception. If an Arahant also wants to enter the Cessation Absorption, he has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practice  similarly.  Significance  is  that  _____  only  those  impulsions  of  indifferent function (</w:t>
      </w:r>
      <w:r>
        <w:rPr>
          <w:rFonts w:ascii="Times New Roman" w:eastAsia="Times New Roman" w:hAnsi="Times New Roman" w:cs="Times New Roman"/>
          <w:b/>
          <w:bCs/>
          <w:i/>
          <w:iCs/>
          <w:color w:val="000000"/>
          <w:spacing w:val="0"/>
          <w:sz w:val="26"/>
          <w:shd w:val="clear" w:color="auto" w:fill="auto"/>
          <w:rtl w:val="0"/>
        </w:rPr>
        <w:t>kiriyajavana</w:t>
      </w:r>
      <w:r>
        <w:rPr>
          <w:rFonts w:ascii="Times New Roman" w:eastAsia="Times New Roman" w:hAnsi="Times New Roman" w:cs="Times New Roman"/>
          <w:color w:val="000000"/>
          <w:spacing w:val="0"/>
          <w:sz w:val="26"/>
          <w:shd w:val="clear" w:color="auto" w:fill="auto"/>
          <w:rtl w:val="0"/>
        </w:rPr>
        <w:t xml:space="preserve">) can be occurred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continuum of Arahant. Therefore,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should  </w:t>
      </w:r>
      <w:r>
        <w:rPr>
          <w:rFonts w:ascii="Times New Roman" w:eastAsia="Times New Roman" w:hAnsi="Times New Roman" w:cs="Times New Roman"/>
          <w:color w:val="000000"/>
          <w:spacing w:val="2"/>
          <w:sz w:val="26"/>
          <w:shd w:val="clear" w:color="auto" w:fill="auto"/>
          <w:rtl w:val="0"/>
        </w:rPr>
        <w:t>be</w:t>
      </w:r>
      <w:r>
        <w:rPr>
          <w:rFonts w:ascii="Times New Roman" w:eastAsia="Times New Roman" w:hAnsi="Times New Roman" w:cs="Times New Roman"/>
          <w:color w:val="000000"/>
          <w:spacing w:val="0"/>
          <w:sz w:val="26"/>
          <w:shd w:val="clear" w:color="auto" w:fill="auto"/>
          <w:rtl w:val="0"/>
        </w:rPr>
        <w:t xml:space="preserve">  recognized  the  fact  that  the  impulsion  of  Fruition-Absorption  arises contiguously  after  impulsion  of  indifferent  function  of  absorption  of  neither- perception-nor-non-perception. </w:t>
      </w:r>
    </w:p>
    <w:p>
      <w:pPr>
        <w:bidi w:val="0"/>
        <w:spacing w:before="0" w:after="0" w:line="300" w:lineRule="exact"/>
        <w:ind w:left="0" w:right="-8" w:firstLine="720"/>
        <w:jc w:val="both"/>
      </w:pPr>
      <w:r>
        <w:rPr>
          <w:rFonts w:ascii="Times New Roman" w:eastAsia="Times New Roman" w:hAnsi="Times New Roman" w:cs="Times New Roman"/>
          <w:b/>
          <w:bCs/>
          <w:color w:val="000000"/>
          <w:spacing w:val="0"/>
          <w:sz w:val="26"/>
          <w:shd w:val="clear" w:color="auto" w:fill="auto"/>
          <w:rtl w:val="0"/>
        </w:rPr>
        <w:t>Separation of duration</w:t>
      </w:r>
      <w:r>
        <w:rPr>
          <w:rFonts w:ascii="Times New Roman" w:eastAsia="Times New Roman" w:hAnsi="Times New Roman" w:cs="Times New Roman"/>
          <w:color w:val="000000"/>
          <w:spacing w:val="0"/>
          <w:sz w:val="26"/>
          <w:shd w:val="clear" w:color="auto" w:fill="auto"/>
          <w:rtl w:val="0"/>
        </w:rPr>
        <w:t xml:space="preserve">  _____ If the Non-returnee or Arahant enters into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Cessation-Absorption throughout seven days, there will be separation of duration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seven days between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impulsion of neither-perception-nor-non-perception, which has  arisen  before  reaching  into  Cessation-Absorption  of  Non-returnee  or  Arahant, which  is  the  first  one  after  emerging  from  the  Cessation-Absorption.  During  the Cessation-Absorption,  consciousness,  mental  concomitants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corporealities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mind  (CPM)  are  totally  ceased.  Corporealities  produced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kamma</w:t>
      </w:r>
      <w:r>
        <w:rPr>
          <w:rFonts w:ascii="Times New Roman" w:eastAsia="Times New Roman" w:hAnsi="Times New Roman" w:cs="Times New Roman"/>
          <w:color w:val="000000"/>
          <w:spacing w:val="0"/>
          <w:sz w:val="26"/>
          <w:shd w:val="clear" w:color="auto" w:fill="auto"/>
          <w:rtl w:val="0"/>
        </w:rPr>
        <w:t xml:space="preserve"> (CPK), Corporealities produced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temperature (CPT) and corporealities produced </w:t>
      </w:r>
      <w:r>
        <w:rPr>
          <w:rFonts w:ascii="Times New Roman" w:eastAsia="Times New Roman" w:hAnsi="Times New Roman" w:cs="Times New Roman"/>
          <w:color w:val="000000"/>
          <w:spacing w:val="7"/>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nutriment (CPN)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occur continuously. </w:t>
      </w:r>
    </w:p>
    <w:p>
      <w:pPr>
        <w:bidi w:val="0"/>
        <w:spacing w:before="0" w:after="0" w:line="300"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Although impulsion of neither-perception-nor-non-perception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impulsion of the  Noble  Fruit  are  separated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seven  days  in  that  way,  it  </w:t>
      </w:r>
      <w:r>
        <w:rPr>
          <w:rFonts w:ascii="Times New Roman" w:eastAsia="Times New Roman" w:hAnsi="Times New Roman" w:cs="Times New Roman"/>
          <w:color w:val="000000"/>
          <w:spacing w:val="1"/>
          <w:sz w:val="26"/>
          <w:shd w:val="clear" w:color="auto" w:fill="auto"/>
          <w:rtl w:val="0"/>
        </w:rPr>
        <w:t>can</w:t>
      </w:r>
      <w:r>
        <w:rPr>
          <w:rFonts w:ascii="Times New Roman" w:eastAsia="Times New Roman" w:hAnsi="Times New Roman" w:cs="Times New Roman"/>
          <w:color w:val="000000"/>
          <w:spacing w:val="0"/>
          <w:sz w:val="26"/>
          <w:shd w:val="clear" w:color="auto" w:fill="auto"/>
          <w:rtl w:val="0"/>
        </w:rPr>
        <w:t xml:space="preserve">  not  be  said  </w:t>
      </w:r>
      <w:r>
        <w:rPr>
          <w:rFonts w:ascii="Times New Roman" w:eastAsia="Times New Roman" w:hAnsi="Times New Roman" w:cs="Times New Roman"/>
          <w:color w:val="000000"/>
          <w:spacing w:val="2"/>
          <w:sz w:val="26"/>
          <w:shd w:val="clear" w:color="auto" w:fill="auto"/>
          <w:rtl w:val="0"/>
        </w:rPr>
        <w:t>no</w:t>
      </w:r>
      <w:r>
        <w:rPr>
          <w:rFonts w:ascii="Times New Roman" w:eastAsia="Times New Roman" w:hAnsi="Times New Roman" w:cs="Times New Roman"/>
          <w:color w:val="000000"/>
          <w:spacing w:val="0"/>
          <w:sz w:val="26"/>
          <w:shd w:val="clear" w:color="auto" w:fill="auto"/>
          <w:rtl w:val="0"/>
        </w:rPr>
        <w:t xml:space="preserve"> separation between them,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separation with corporeal </w:t>
      </w:r>
      <w:r>
        <w:rPr>
          <w:rFonts w:ascii="Times New Roman" w:eastAsia="Times New Roman" w:hAnsi="Times New Roman" w:cs="Times New Roman"/>
          <w:b/>
          <w:bCs/>
          <w:i/>
          <w:iCs/>
          <w:color w:val="000000"/>
          <w:spacing w:val="1"/>
          <w:sz w:val="26"/>
          <w:shd w:val="clear" w:color="auto" w:fill="auto"/>
          <w:rtl w:val="0"/>
        </w:rPr>
        <w:t>damma</w:t>
      </w:r>
      <w:r>
        <w:rPr>
          <w:rFonts w:ascii="Times New Roman" w:eastAsia="Times New Roman" w:hAnsi="Times New Roman" w:cs="Times New Roman"/>
          <w:color w:val="000000"/>
          <w:spacing w:val="0"/>
          <w:sz w:val="26"/>
          <w:shd w:val="clear" w:color="auto" w:fill="auto"/>
          <w:rtl w:val="0"/>
        </w:rPr>
        <w:t xml:space="preserve"> which has different nature from mental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resulting in designating as impulsion of Fruition-Absorption which arises contiguously after impulsion of neither-perception- nor-non-perception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those pre-and post-Cessation-Absorption mental </w:t>
      </w:r>
      <w:r>
        <w:rPr>
          <w:rFonts w:ascii="Times New Roman" w:eastAsia="Times New Roman" w:hAnsi="Times New Roman" w:cs="Times New Roman"/>
          <w:b/>
          <w:bCs/>
          <w:i/>
          <w:iCs/>
          <w:color w:val="000000"/>
          <w:spacing w:val="1"/>
          <w:sz w:val="26"/>
          <w:shd w:val="clear" w:color="auto" w:fill="auto"/>
          <w:rtl w:val="0"/>
        </w:rPr>
        <w:t>dhammas</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13" w:firstLine="720"/>
        <w:jc w:val="both"/>
      </w:pPr>
      <w:r>
        <w:rPr>
          <w:rFonts w:ascii="Times New Roman" w:eastAsia="Times New Roman" w:hAnsi="Times New Roman" w:cs="Times New Roman"/>
          <w:color w:val="000000"/>
          <w:spacing w:val="0"/>
          <w:sz w:val="26"/>
          <w:shd w:val="clear" w:color="auto" w:fill="auto"/>
          <w:rtl w:val="0"/>
        </w:rPr>
        <w:t xml:space="preserve">Among various kinds of impulsions of Fruition-Absorption, remaining Noble Fruits, except those occurring in the cognitive process of Noble Path, are designated as The Noble Fruit that arises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the Fruition-Absorption. The Noble Fruit, which  occurs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cognitive  processes  of  either  Path  (-moment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or  Frutition- Absorption, which has been extinguished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fire of defilements totally, which has the object of deathless element called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is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comely</w:t>
      </w:r>
      <w:r>
        <w:rPr>
          <w:rFonts w:ascii="Times New Roman" w:eastAsia="Times New Roman" w:hAnsi="Times New Roman" w:cs="Times New Roman"/>
          <w:color w:val="000000"/>
          <w:spacing w:val="0"/>
          <w:sz w:val="26"/>
          <w:shd w:val="clear" w:color="auto" w:fill="auto"/>
          <w:rtl w:val="0"/>
        </w:rPr>
        <w:t xml:space="preserve">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lack of </w:t>
      </w:r>
      <w:r>
        <w:rPr>
          <w:rFonts w:ascii="Times New Roman" w:eastAsia="Times New Roman" w:hAnsi="Times New Roman" w:cs="Times New Roman"/>
          <w:color w:val="000000"/>
          <w:spacing w:val="1"/>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ugly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impurity</w:t>
      </w:r>
      <w:r>
        <w:rPr>
          <w:rFonts w:ascii="Times New Roman" w:eastAsia="Times New Roman" w:hAnsi="Times New Roman" w:cs="Times New Roman"/>
          <w:color w:val="000000"/>
          <w:spacing w:val="0"/>
          <w:sz w:val="26"/>
          <w:shd w:val="clear" w:color="auto" w:fill="auto"/>
          <w:rtl w:val="0"/>
        </w:rPr>
        <w:t xml:space="preserve"> of defilements, which has </w:t>
      </w:r>
      <w:r>
        <w:rPr>
          <w:rFonts w:ascii="Times New Roman" w:eastAsia="Times New Roman" w:hAnsi="Times New Roman" w:cs="Times New Roman"/>
          <w:b/>
          <w:bCs/>
          <w:i/>
          <w:iCs/>
          <w:color w:val="000000"/>
          <w:spacing w:val="0"/>
          <w:sz w:val="26"/>
          <w:shd w:val="clear" w:color="auto" w:fill="auto"/>
          <w:rtl w:val="0"/>
        </w:rPr>
        <w:t xml:space="preserve">forsworn </w:t>
      </w:r>
      <w:r>
        <w:rPr>
          <w:rFonts w:ascii="Times New Roman" w:eastAsia="Times New Roman" w:hAnsi="Times New Roman" w:cs="Times New Roman"/>
          <w:b/>
          <w:bCs/>
          <w:i/>
          <w:iCs/>
          <w:color w:val="000000"/>
          <w:spacing w:val="3"/>
          <w:sz w:val="26"/>
          <w:shd w:val="clear" w:color="auto" w:fill="auto"/>
          <w:rtl w:val="0"/>
        </w:rPr>
        <w:t>lok</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misa</w:t>
      </w:r>
      <w:r>
        <w:rPr>
          <w:rFonts w:ascii="Times New Roman" w:eastAsia="Times New Roman" w:hAnsi="Times New Roman" w:cs="Times New Roman"/>
          <w:color w:val="000000"/>
          <w:spacing w:val="0"/>
          <w:sz w:val="26"/>
          <w:shd w:val="clear" w:color="auto" w:fill="auto"/>
          <w:rtl w:val="0"/>
        </w:rPr>
        <w:t xml:space="preserve"> called selfish-desire, which is real peaceful, calmed, tranquil and quiescent, which is consequence of the Noble Path, is soaking wet with the supreme subtle bliss called </w:t>
      </w:r>
      <w:r>
        <w:rPr>
          <w:rFonts w:ascii="Times New Roman" w:eastAsia="Times New Roman" w:hAnsi="Times New Roman" w:cs="Times New Roman"/>
          <w:b/>
          <w:bCs/>
          <w:i/>
          <w:iCs/>
          <w:color w:val="000000"/>
          <w:spacing w:val="0"/>
          <w:sz w:val="26"/>
          <w:shd w:val="clear" w:color="auto" w:fill="auto"/>
          <w:rtl w:val="0"/>
        </w:rPr>
        <w:t>anuttara sukha</w:t>
      </w:r>
      <w:r>
        <w:rPr>
          <w:rFonts w:ascii="Times New Roman" w:eastAsia="Times New Roman" w:hAnsi="Times New Roman" w:cs="Times New Roman"/>
          <w:color w:val="000000"/>
          <w:spacing w:val="0"/>
          <w:sz w:val="26"/>
          <w:shd w:val="clear" w:color="auto" w:fill="auto"/>
          <w:rtl w:val="0"/>
        </w:rPr>
        <w:t xml:space="preserve">, which is full of essence of Truth as the </w:t>
      </w:r>
      <w:r>
        <w:rPr>
          <w:rFonts w:ascii="Times New Roman" w:eastAsia="Times New Roman" w:hAnsi="Times New Roman" w:cs="Times New Roman"/>
          <w:color w:val="000000"/>
          <w:spacing w:val="1"/>
          <w:sz w:val="26"/>
          <w:shd w:val="clear" w:color="auto" w:fill="auto"/>
          <w:rtl w:val="0"/>
        </w:rPr>
        <w:t>honey</w:t>
      </w:r>
      <w:r>
        <w:rPr>
          <w:rFonts w:ascii="Times New Roman" w:eastAsia="Times New Roman" w:hAnsi="Times New Roman" w:cs="Times New Roman"/>
          <w:color w:val="000000"/>
          <w:spacing w:val="0"/>
          <w:sz w:val="26"/>
          <w:shd w:val="clear" w:color="auto" w:fill="auto"/>
          <w:rtl w:val="0"/>
        </w:rPr>
        <w:t xml:space="preserve"> mixed with ambrosia, which is extremely purified and pleasant; which is much more pleasant than wholesome deeds of </w:t>
      </w:r>
      <w:r>
        <w:rPr>
          <w:rFonts w:ascii="Times New Roman" w:eastAsia="Times New Roman" w:hAnsi="Times New Roman" w:cs="Times New Roman"/>
          <w:color w:val="000000"/>
          <w:spacing w:val="1"/>
          <w:sz w:val="26"/>
          <w:shd w:val="clear" w:color="auto" w:fill="auto"/>
          <w:rtl w:val="0"/>
        </w:rPr>
        <w:t>lofty</w:t>
      </w:r>
      <w:r>
        <w:rPr>
          <w:rFonts w:ascii="Times New Roman" w:eastAsia="Times New Roman" w:hAnsi="Times New Roman" w:cs="Times New Roman"/>
          <w:color w:val="000000"/>
          <w:spacing w:val="0"/>
          <w:sz w:val="26"/>
          <w:shd w:val="clear" w:color="auto" w:fill="auto"/>
          <w:rtl w:val="0"/>
        </w:rPr>
        <w:t xml:space="preserve"> ones  (</w:t>
      </w:r>
      <w:r>
        <w:rPr>
          <w:rFonts w:ascii="Times New Roman" w:eastAsia="Times New Roman" w:hAnsi="Times New Roman" w:cs="Times New Roman"/>
          <w:b/>
          <w:bCs/>
          <w:i/>
          <w:iCs/>
          <w:color w:val="000000"/>
          <w:spacing w:val="0"/>
          <w:sz w:val="26"/>
          <w:shd w:val="clear" w:color="auto" w:fill="auto"/>
          <w:rtl w:val="0"/>
        </w:rPr>
        <w:t>mahaggata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Supramundane  ones  (</w:t>
      </w:r>
      <w:r>
        <w:rPr>
          <w:rFonts w:ascii="Times New Roman" w:eastAsia="Times New Roman" w:hAnsi="Times New Roman" w:cs="Times New Roman"/>
          <w:b/>
          <w:bCs/>
          <w:i/>
          <w:iCs/>
          <w:color w:val="000000"/>
          <w:spacing w:val="0"/>
          <w:sz w:val="26"/>
          <w:shd w:val="clear" w:color="auto" w:fill="auto"/>
          <w:rtl w:val="0"/>
        </w:rPr>
        <w:t>lokuttar</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kusala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due</w:t>
      </w:r>
      <w:r>
        <w:rPr>
          <w:rFonts w:ascii="Times New Roman" w:eastAsia="Times New Roman" w:hAnsi="Times New Roman" w:cs="Times New Roman"/>
          <w:color w:val="000000"/>
          <w:spacing w:val="0"/>
          <w:sz w:val="26"/>
          <w:shd w:val="clear" w:color="auto" w:fill="auto"/>
          <w:rtl w:val="0"/>
        </w:rPr>
        <w:t xml:space="preserve">  to  presence  of more quiescent nature than the bliss of Noble Path,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lack of drabness.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If the wise </w:t>
      </w:r>
      <w:r>
        <w:rPr>
          <w:rFonts w:ascii="Times New Roman" w:eastAsia="Times New Roman" w:hAnsi="Times New Roman" w:cs="Times New Roman"/>
          <w:b/>
          <w:bCs/>
          <w:i/>
          <w:iCs/>
          <w:color w:val="000000"/>
          <w:spacing w:val="0"/>
          <w:sz w:val="26"/>
          <w:shd w:val="clear" w:color="auto" w:fill="auto"/>
          <w:rtl w:val="0"/>
        </w:rPr>
        <w:t>meditator</w:t>
      </w:r>
      <w:r>
        <w:rPr>
          <w:rFonts w:ascii="Times New Roman" w:eastAsia="Times New Roman" w:hAnsi="Times New Roman" w:cs="Times New Roman"/>
          <w:color w:val="000000"/>
          <w:spacing w:val="0"/>
          <w:sz w:val="26"/>
          <w:shd w:val="clear" w:color="auto" w:fill="auto"/>
          <w:rtl w:val="0"/>
        </w:rPr>
        <w:t xml:space="preserve"> has strenuous </w:t>
      </w:r>
      <w:r>
        <w:rPr>
          <w:rFonts w:ascii="Times New Roman" w:eastAsia="Times New Roman" w:hAnsi="Times New Roman" w:cs="Times New Roman"/>
          <w:color w:val="000000"/>
          <w:spacing w:val="1"/>
          <w:sz w:val="26"/>
          <w:shd w:val="clear" w:color="auto" w:fill="auto"/>
          <w:rtl w:val="0"/>
        </w:rPr>
        <w:t>effort</w:t>
      </w:r>
      <w:r>
        <w:rPr>
          <w:rFonts w:ascii="Times New Roman" w:eastAsia="Times New Roman" w:hAnsi="Times New Roman" w:cs="Times New Roman"/>
          <w:color w:val="000000"/>
          <w:spacing w:val="0"/>
          <w:sz w:val="26"/>
          <w:shd w:val="clear" w:color="auto" w:fill="auto"/>
          <w:rtl w:val="0"/>
        </w:rPr>
        <w:t xml:space="preserve"> to develop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that kind of bliss of Fruition-Absorption, which is the property of Noble Ones only, due to presence of deserving flavour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Noble Ones only, which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essence of flavour of Fruition-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Absorption, which is incomparable flavour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all beings, can be obtained. Therefore, the enjoyment of this incomparable flavour of the Noble Fruit is worth designating  as  the  advantage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ā  practice  in  this  admonishment  of  the Buddha really. (</w:t>
      </w:r>
      <w:r>
        <w:rPr>
          <w:rFonts w:ascii="Times New Roman" w:eastAsia="Times New Roman" w:hAnsi="Times New Roman" w:cs="Times New Roman"/>
          <w:b/>
          <w:bCs/>
          <w:i/>
          <w:iCs/>
          <w:color w:val="000000"/>
          <w:spacing w:val="0"/>
          <w:sz w:val="26"/>
          <w:shd w:val="clear" w:color="auto" w:fill="auto"/>
          <w:rtl w:val="0"/>
        </w:rPr>
        <w:t>Vs-2-343, 344</w:t>
      </w:r>
      <w:r>
        <w:rPr>
          <w:rFonts w:ascii="Times New Roman" w:eastAsia="Times New Roman" w:hAnsi="Times New Roman" w:cs="Times New Roman"/>
          <w:color w:val="000000"/>
          <w:spacing w:val="0"/>
          <w:sz w:val="26"/>
          <w:shd w:val="clear" w:color="auto" w:fill="auto"/>
          <w:rtl w:val="0"/>
        </w:rPr>
        <w:t xml:space="preserv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PAGE-535 </w:t>
      </w:r>
    </w:p>
    <w:p>
      <w:pPr>
        <w:bidi w:val="0"/>
        <w:spacing w:before="312"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9.18.B Three kinds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color w:val="000000"/>
          <w:spacing w:val="0"/>
          <w:sz w:val="26"/>
          <w:shd w:val="clear" w:color="auto" w:fill="auto"/>
          <w:rtl w:val="0"/>
        </w:rPr>
        <w:t xml:space="preserve"> practices </w:t>
      </w:r>
    </w:p>
    <w:p>
      <w:pPr>
        <w:bidi w:val="0"/>
        <w:spacing w:before="14" w:after="0" w:line="286" w:lineRule="exact"/>
        <w:ind w:left="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(Vs-2-347, 348) </w:t>
      </w:r>
    </w:p>
    <w:p>
      <w:pPr>
        <w:bidi w:val="0"/>
        <w:spacing w:before="4" w:after="10" w:line="286" w:lineRule="exact"/>
        <w:ind w:left="720" w:right="-200" w:firstLine="0"/>
        <w:jc w:val="both"/>
      </w:pPr>
      <w:r>
        <w:rPr>
          <w:rFonts w:ascii="Times New Roman" w:eastAsia="Times New Roman" w:hAnsi="Times New Roman" w:cs="Times New Roman"/>
          <w:color w:val="000000"/>
          <w:spacing w:val="0"/>
          <w:sz w:val="26"/>
          <w:shd w:val="clear" w:color="auto" w:fill="auto"/>
          <w:rtl w:val="0"/>
        </w:rPr>
        <w:t xml:space="preserve">There are three kinds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practices_____  </w:t>
      </w:r>
    </w:p>
    <w:p>
      <w:pPr>
        <w:numPr>
          <w:ilvl w:val="0"/>
          <w:numId w:val="193"/>
        </w:numPr>
        <w:bidi w:val="0"/>
        <w:spacing w:before="8"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capable of keeping in mind conditioned things, </w:t>
      </w:r>
    </w:p>
    <w:p>
      <w:pPr>
        <w:numPr>
          <w:ilvl w:val="0"/>
          <w:numId w:val="193"/>
        </w:numPr>
        <w:bidi w:val="0"/>
        <w:spacing w:before="8"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capable of carrying out the Fruition-Absorption, </w:t>
      </w:r>
    </w:p>
    <w:p>
      <w:pPr>
        <w:numPr>
          <w:ilvl w:val="0"/>
          <w:numId w:val="193"/>
        </w:numPr>
        <w:bidi w:val="0"/>
        <w:spacing w:before="10"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is capable of carrying out the Cessation-Absorption. </w:t>
      </w:r>
    </w:p>
    <w:p>
      <w:pPr>
        <w:numPr>
          <w:ilvl w:val="0"/>
          <w:numId w:val="194"/>
        </w:numPr>
        <w:bidi w:val="0"/>
        <w:spacing w:before="14" w:after="0" w:line="286" w:lineRule="exact"/>
        <w:ind w:right="-200"/>
        <w:jc w:val="both"/>
      </w:pPr>
      <w:r>
        <w:rPr>
          <w:rFonts w:ascii="Times New Roman" w:eastAsia="Times New Roman" w:hAnsi="Times New Roman" w:cs="Times New Roman"/>
          <w:color w:val="000000"/>
          <w:spacing w:val="0"/>
          <w:sz w:val="26"/>
          <w:shd w:val="clear" w:color="auto" w:fill="auto"/>
          <w:rtl w:val="0"/>
        </w:rPr>
        <w:t xml:space="preserve">Among  those  three  kinds,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which  is  capable  of </w:t>
      </w:r>
    </w:p>
    <w:p>
      <w:pPr>
        <w:bidi w:val="0"/>
        <w:spacing w:before="1" w:after="0" w:line="300" w:lineRule="exact"/>
        <w:ind w:left="0" w:right="-3" w:firstLine="0"/>
        <w:jc w:val="left"/>
      </w:pPr>
      <w:r>
        <w:rPr>
          <w:rFonts w:ascii="Times New Roman" w:eastAsia="Times New Roman" w:hAnsi="Times New Roman" w:cs="Times New Roman"/>
          <w:color w:val="000000"/>
          <w:spacing w:val="0"/>
          <w:sz w:val="26"/>
          <w:shd w:val="clear" w:color="auto" w:fill="auto"/>
          <w:rtl w:val="0"/>
        </w:rPr>
        <w:t xml:space="preserve">keeping  mind  conditioned  things  </w:t>
      </w:r>
      <w:r>
        <w:rPr>
          <w:rFonts w:ascii="Times New Roman" w:eastAsia="Times New Roman" w:hAnsi="Times New Roman" w:cs="Times New Roman"/>
          <w:color w:val="000000"/>
          <w:spacing w:val="4"/>
          <w:sz w:val="26"/>
          <w:shd w:val="clear" w:color="auto" w:fill="auto"/>
          <w:rtl w:val="0"/>
        </w:rPr>
        <w:t>(</w:t>
      </w:r>
      <w:r>
        <w:rPr>
          <w:rFonts w:ascii="Times New Roman" w:eastAsia="Times New Roman" w:hAnsi="Times New Roman" w:cs="Times New Roman"/>
          <w:b/>
          <w:bCs/>
          <w:i/>
          <w:iCs/>
          <w:color w:val="000000"/>
          <w:spacing w:val="4"/>
          <w:sz w:val="26"/>
          <w:shd w:val="clear" w:color="auto" w:fill="auto"/>
          <w:rtl w:val="0"/>
        </w:rPr>
        <w:t>sa</w:t>
      </w:r>
      <w:r>
        <w:rPr>
          <w:rFonts w:ascii="Times New Roman" w:eastAsia="Times New Roman" w:hAnsi="Times New Roman" w:cs="Times New Roman"/>
          <w:color w:val="000000"/>
          <w:spacing w:val="4"/>
          <w:sz w:val="26"/>
          <w:shd w:val="clear" w:color="auto" w:fill="auto"/>
          <w:rtl w:val="0"/>
        </w:rPr>
        <w:t>ń</w:t>
      </w:r>
      <w:r>
        <w:rPr>
          <w:rFonts w:ascii="Times New Roman" w:eastAsia="Times New Roman" w:hAnsi="Times New Roman" w:cs="Times New Roman"/>
          <w:b/>
          <w:bCs/>
          <w:i/>
          <w:iCs/>
          <w:color w:val="000000"/>
          <w:spacing w:val="4"/>
          <w:sz w:val="26"/>
          <w:shd w:val="clear" w:color="auto" w:fill="auto"/>
          <w:rtl w:val="0"/>
        </w:rPr>
        <w:t>kh</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pariga</w:t>
      </w:r>
      <w:r>
        <w:rPr>
          <w:rFonts w:ascii="Times New Roman" w:eastAsia="Times New Roman" w:hAnsi="Times New Roman" w:cs="Times New Roman"/>
          <w:color w:val="000000"/>
          <w:spacing w:val="1"/>
          <w:sz w:val="26"/>
          <w:shd w:val="clear" w:color="auto" w:fill="auto"/>
          <w:rtl w:val="0"/>
        </w:rPr>
        <w:t>ņ</w:t>
      </w:r>
      <w:r>
        <w:rPr>
          <w:rFonts w:ascii="Times New Roman" w:eastAsia="Times New Roman" w:hAnsi="Times New Roman" w:cs="Times New Roman"/>
          <w:b/>
          <w:bCs/>
          <w:i/>
          <w:iCs/>
          <w:color w:val="000000"/>
          <w:spacing w:val="1"/>
          <w:sz w:val="26"/>
          <w:shd w:val="clear" w:color="auto" w:fill="auto"/>
          <w:rtl w:val="0"/>
        </w:rPr>
        <w:t>hanakavipassan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proximate cause of the Noble Path actually, whether it is strong or not. (</w:t>
      </w:r>
      <w:r>
        <w:rPr>
          <w:rFonts w:ascii="Times New Roman" w:eastAsia="Times New Roman" w:hAnsi="Times New Roman" w:cs="Times New Roman"/>
          <w:b/>
          <w:bCs/>
          <w:i/>
          <w:iCs/>
          <w:color w:val="000000"/>
          <w:spacing w:val="0"/>
          <w:sz w:val="26"/>
          <w:shd w:val="clear" w:color="auto" w:fill="auto"/>
          <w:rtl w:val="0"/>
        </w:rPr>
        <w:t xml:space="preserve">Vs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2- 347</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 xml:space="preserve">If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is  retarded,  it  can  accomplish  the  Path  with  retarded enlightenment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dandh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biññ</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If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sharp,  it  can accomplish  the  Path  with  quick  enlightenment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khipp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bhiññ</w:t>
      </w:r>
      <w:r>
        <w:rPr>
          <w:rFonts w:ascii="Times New Roman" w:eastAsia="Times New Roman" w:hAnsi="Times New Roman" w:cs="Times New Roman"/>
          <w:b/>
          <w:bCs/>
          <w:i/>
          <w:iCs/>
          <w:color w:val="000000"/>
          <w:spacing w:val="0"/>
          <w:sz w:val="26"/>
          <w:shd w:val="clear" w:color="auto" w:fill="auto"/>
          <w:rtl w:val="0"/>
        </w:rPr>
        <w:t xml:space="preserve">  magga</w:t>
      </w:r>
      <w:r>
        <w:rPr>
          <w:rFonts w:ascii="Times New Roman" w:eastAsia="Times New Roman" w:hAnsi="Times New Roman" w:cs="Times New Roman"/>
          <w:color w:val="000000"/>
          <w:spacing w:val="0"/>
          <w:sz w:val="26"/>
          <w:shd w:val="clear" w:color="auto" w:fill="auto"/>
          <w:rtl w:val="0"/>
        </w:rPr>
        <w:t xml:space="preserve">).  This  is significance  </w:t>
      </w:r>
      <w:r>
        <w:rPr>
          <w:rFonts w:ascii="Times New Roman" w:eastAsia="Times New Roman" w:hAnsi="Times New Roman" w:cs="Times New Roman"/>
          <w:color w:val="000000"/>
          <w:spacing w:val="-2147483648"/>
          <w:sz w:val="26"/>
          <w:shd w:val="clear" w:color="auto" w:fill="auto"/>
          <w:rtl w:val="0"/>
        </w:rPr>
        <w:t>f</w:t>
      </w:r>
      <w:r>
        <w:rPr>
          <w:rFonts w:ascii="Times New Roman" w:eastAsia="Times New Roman" w:hAnsi="Times New Roman" w:cs="Times New Roman"/>
          <w:color w:val="000000"/>
          <w:spacing w:val="0"/>
          <w:sz w:val="26"/>
          <w:shd w:val="clear" w:color="auto" w:fill="auto"/>
          <w:rtl w:val="0"/>
        </w:rPr>
        <w:t xml:space="preserve">  occurrence  of  sharp  or  retarded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If  should  be recognized the fact that every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which reaches to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stage with real nature of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is the fundamental </w:t>
      </w:r>
      <w:r>
        <w:rPr>
          <w:rFonts w:ascii="Times New Roman" w:eastAsia="Times New Roman" w:hAnsi="Times New Roman" w:cs="Times New Roman"/>
          <w:color w:val="000000"/>
          <w:spacing w:val="1"/>
          <w:sz w:val="26"/>
          <w:shd w:val="clear" w:color="auto" w:fill="auto"/>
          <w:rtl w:val="0"/>
        </w:rPr>
        <w:t>cause</w:t>
      </w:r>
      <w:r>
        <w:rPr>
          <w:rFonts w:ascii="Times New Roman" w:eastAsia="Times New Roman" w:hAnsi="Times New Roman" w:cs="Times New Roman"/>
          <w:color w:val="000000"/>
          <w:spacing w:val="0"/>
          <w:sz w:val="26"/>
          <w:shd w:val="clear" w:color="auto" w:fill="auto"/>
          <w:rtl w:val="0"/>
        </w:rPr>
        <w:t xml:space="preserve"> of the Noble Path, indeed.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Mah</w:t>
      </w:r>
      <w:r>
        <w:rPr>
          <w:rFonts w:ascii="Times New Roman" w:eastAsia="Times New Roman" w:hAnsi="Times New Roman" w:cs="Times New Roman"/>
          <w:color w:val="000000"/>
          <w:spacing w:val="2"/>
          <w:sz w:val="26"/>
          <w:shd w:val="clear" w:color="auto" w:fill="auto"/>
          <w:rtl w:val="0"/>
        </w:rPr>
        <w:t>āţī</w:t>
      </w:r>
      <w:r>
        <w:rPr>
          <w:rFonts w:ascii="Times New Roman" w:eastAsia="Times New Roman" w:hAnsi="Times New Roman" w:cs="Times New Roman"/>
          <w:b/>
          <w:bCs/>
          <w:i/>
          <w:iCs/>
          <w:color w:val="000000"/>
          <w:spacing w:val="2"/>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526</w:t>
      </w:r>
      <w:r>
        <w:rPr>
          <w:rFonts w:ascii="Times New Roman" w:eastAsia="Times New Roman" w:hAnsi="Times New Roman" w:cs="Times New Roman"/>
          <w:color w:val="000000"/>
          <w:spacing w:val="0"/>
          <w:sz w:val="26"/>
          <w:shd w:val="clear" w:color="auto" w:fill="auto"/>
          <w:rtl w:val="0"/>
        </w:rPr>
        <w:t xml:space="preserve">) </w:t>
      </w:r>
    </w:p>
    <w:p>
      <w:pPr>
        <w:numPr>
          <w:ilvl w:val="0"/>
          <w:numId w:val="195"/>
        </w:numPr>
        <w:bidi w:val="0"/>
        <w:spacing w:before="11"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which  is  capable  of  carrying  out  the  Fruition-</w:t>
      </w:r>
    </w:p>
    <w:p>
      <w:pPr>
        <w:bidi w:val="0"/>
        <w:spacing w:before="3" w:after="0" w:line="297" w:lineRule="exact"/>
        <w:ind w:left="0" w:right="-5" w:firstLine="0"/>
        <w:jc w:val="both"/>
      </w:pPr>
      <w:r>
        <w:rPr>
          <w:rFonts w:ascii="Times New Roman" w:eastAsia="Times New Roman" w:hAnsi="Times New Roman" w:cs="Times New Roman"/>
          <w:color w:val="000000"/>
          <w:spacing w:val="0"/>
          <w:sz w:val="26"/>
          <w:shd w:val="clear" w:color="auto" w:fill="auto"/>
          <w:rtl w:val="0"/>
        </w:rPr>
        <w:t xml:space="preserve">Absorption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phalasam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should</w:t>
      </w:r>
      <w:r>
        <w:rPr>
          <w:rFonts w:ascii="Times New Roman" w:eastAsia="Times New Roman" w:hAnsi="Times New Roman" w:cs="Times New Roman"/>
          <w:color w:val="000000"/>
          <w:spacing w:val="0"/>
          <w:sz w:val="26"/>
          <w:shd w:val="clear" w:color="auto" w:fill="auto"/>
          <w:rtl w:val="0"/>
        </w:rPr>
        <w:t xml:space="preserve"> be sharp kind of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Although  that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has  the  object  of  conditioned  things,  it  occurs through  both falling back to take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object of conditioned things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occurrence of causal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dhamma</w:t>
      </w:r>
      <w:r>
        <w:rPr>
          <w:rFonts w:ascii="Times New Roman" w:eastAsia="Times New Roman" w:hAnsi="Times New Roman" w:cs="Times New Roman"/>
          <w:color w:val="000000"/>
          <w:spacing w:val="0"/>
          <w:sz w:val="26"/>
          <w:shd w:val="clear" w:color="auto" w:fill="auto"/>
          <w:rtl w:val="0"/>
        </w:rPr>
        <w:t xml:space="preserve">  of  the  Noble  Fruit  which  takes  the  object  of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void  of conditioned things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visa</w:t>
      </w:r>
      <w:r>
        <w:rPr>
          <w:rFonts w:ascii="Times New Roman" w:eastAsia="Times New Roman" w:hAnsi="Times New Roman" w:cs="Times New Roman"/>
          <w:color w:val="000000"/>
          <w:spacing w:val="3"/>
          <w:sz w:val="26"/>
          <w:shd w:val="clear" w:color="auto" w:fill="auto"/>
          <w:rtl w:val="0"/>
        </w:rPr>
        <w:t>ń</w:t>
      </w:r>
      <w:r>
        <w:rPr>
          <w:rFonts w:ascii="Times New Roman" w:eastAsia="Times New Roman" w:hAnsi="Times New Roman" w:cs="Times New Roman"/>
          <w:b/>
          <w:bCs/>
          <w:i/>
          <w:iCs/>
          <w:color w:val="000000"/>
          <w:spacing w:val="3"/>
          <w:sz w:val="26"/>
          <w:shd w:val="clear" w:color="auto" w:fill="auto"/>
          <w:rtl w:val="0"/>
        </w:rPr>
        <w:t>kh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ra</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the Noble Path. It is similar to advancement of the Noble Path (</w:t>
      </w:r>
      <w:r>
        <w:rPr>
          <w:rFonts w:ascii="Times New Roman" w:eastAsia="Times New Roman" w:hAnsi="Times New Roman" w:cs="Times New Roman"/>
          <w:b/>
          <w:bCs/>
          <w:i/>
          <w:iCs/>
          <w:color w:val="000000"/>
          <w:spacing w:val="0"/>
          <w:sz w:val="26"/>
          <w:shd w:val="clear" w:color="auto" w:fill="auto"/>
          <w:rtl w:val="0"/>
        </w:rPr>
        <w:t>maggabhavana</w:t>
      </w:r>
      <w:r>
        <w:rPr>
          <w:rFonts w:ascii="Times New Roman" w:eastAsia="Times New Roman" w:hAnsi="Times New Roman" w:cs="Times New Roman"/>
          <w:color w:val="000000"/>
          <w:spacing w:val="0"/>
          <w:sz w:val="26"/>
          <w:shd w:val="clear" w:color="auto" w:fill="auto"/>
          <w:rtl w:val="0"/>
        </w:rPr>
        <w:t>) (</w:t>
      </w:r>
      <w:r>
        <w:rPr>
          <w:rFonts w:ascii="Times New Roman" w:eastAsia="Times New Roman" w:hAnsi="Times New Roman" w:cs="Times New Roman"/>
          <w:b/>
          <w:bCs/>
          <w:i/>
          <w:iCs/>
          <w:color w:val="000000"/>
          <w:spacing w:val="0"/>
          <w:sz w:val="26"/>
          <w:shd w:val="clear" w:color="auto" w:fill="auto"/>
          <w:rtl w:val="0"/>
        </w:rPr>
        <w:t xml:space="preserve">Vs-2-348,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-2-526,</w:t>
      </w:r>
      <w:r>
        <w:rPr>
          <w:rFonts w:ascii="Times New Roman" w:eastAsia="Times New Roman" w:hAnsi="Times New Roman" w:cs="Times New Roman"/>
          <w:b/>
          <w:bCs/>
          <w:i/>
          <w:iCs/>
          <w:color w:val="000000"/>
          <w:spacing w:val="0"/>
          <w:sz w:val="26"/>
          <w:shd w:val="clear" w:color="auto" w:fill="auto"/>
          <w:rtl w:val="0"/>
        </w:rPr>
        <w:t xml:space="preserve"> 527</w:t>
      </w:r>
      <w:r>
        <w:rPr>
          <w:rFonts w:ascii="Times New Roman" w:eastAsia="Times New Roman" w:hAnsi="Times New Roman" w:cs="Times New Roman"/>
          <w:color w:val="000000"/>
          <w:spacing w:val="0"/>
          <w:sz w:val="26"/>
          <w:shd w:val="clear" w:color="auto" w:fill="auto"/>
          <w:rtl w:val="0"/>
        </w:rPr>
        <w:t xml:space="preserve">)  </w:t>
      </w:r>
    </w:p>
    <w:p>
      <w:pPr>
        <w:numPr>
          <w:ilvl w:val="0"/>
          <w:numId w:val="196"/>
        </w:numPr>
        <w:bidi w:val="0"/>
        <w:spacing w:before="4" w:after="0" w:line="286" w:lineRule="exact"/>
        <w:ind w:right="-200"/>
        <w:jc w:val="both"/>
      </w:pP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ā  practice  which  is  capable  of  carrying  out  the  Cessation-</w:t>
      </w:r>
    </w:p>
    <w:p>
      <w:pPr>
        <w:bidi w:val="0"/>
        <w:spacing w:before="3" w:after="0" w:line="297" w:lineRule="exact"/>
        <w:ind w:left="0" w:right="-4" w:firstLine="0"/>
        <w:jc w:val="both"/>
      </w:pPr>
      <w:r>
        <w:rPr>
          <w:rFonts w:ascii="Times New Roman" w:eastAsia="Times New Roman" w:hAnsi="Times New Roman" w:cs="Times New Roman"/>
          <w:color w:val="000000"/>
          <w:spacing w:val="0"/>
          <w:sz w:val="26"/>
          <w:shd w:val="clear" w:color="auto" w:fill="auto"/>
          <w:rtl w:val="0"/>
        </w:rPr>
        <w:t>Absorption (</w:t>
      </w:r>
      <w:r>
        <w:rPr>
          <w:rFonts w:ascii="Times New Roman" w:eastAsia="Times New Roman" w:hAnsi="Times New Roman" w:cs="Times New Roman"/>
          <w:b/>
          <w:bCs/>
          <w:i/>
          <w:iCs/>
          <w:color w:val="000000"/>
          <w:spacing w:val="0"/>
          <w:sz w:val="26"/>
          <w:shd w:val="clear" w:color="auto" w:fill="auto"/>
          <w:rtl w:val="0"/>
        </w:rPr>
        <w:t xml:space="preserve">nirodha </w:t>
      </w:r>
      <w:r>
        <w:rPr>
          <w:rFonts w:ascii="Times New Roman" w:eastAsia="Times New Roman" w:hAnsi="Times New Roman" w:cs="Times New Roman"/>
          <w:b/>
          <w:bCs/>
          <w:i/>
          <w:iCs/>
          <w:color w:val="000000"/>
          <w:spacing w:val="2"/>
          <w:sz w:val="26"/>
          <w:shd w:val="clear" w:color="auto" w:fill="auto"/>
          <w:rtl w:val="0"/>
        </w:rPr>
        <w:t>sam</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patti</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vipassan</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indeed, should be neither retarded nor sharp but  moderate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as appropriate  one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the purpose  with entering into the Cessation-Absorption. (</w:t>
      </w:r>
      <w:r>
        <w:rPr>
          <w:rFonts w:ascii="Times New Roman" w:eastAsia="Times New Roman" w:hAnsi="Times New Roman" w:cs="Times New Roman"/>
          <w:b/>
          <w:bCs/>
          <w:i/>
          <w:iCs/>
          <w:color w:val="000000"/>
          <w:spacing w:val="0"/>
          <w:sz w:val="26"/>
          <w:shd w:val="clear" w:color="auto" w:fill="auto"/>
          <w:rtl w:val="0"/>
        </w:rPr>
        <w:t>Vs-2-348</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4" w:firstLine="720"/>
        <w:jc w:val="both"/>
      </w:pP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retarded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is unable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cease conditioned things, due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predominance in </w:t>
      </w:r>
      <w:r>
        <w:rPr>
          <w:rFonts w:ascii="Times New Roman" w:eastAsia="Times New Roman" w:hAnsi="Times New Roman" w:cs="Times New Roman"/>
          <w:b/>
          <w:bCs/>
          <w:i/>
          <w:iCs/>
          <w:color w:val="000000"/>
          <w:spacing w:val="0"/>
          <w:sz w:val="26"/>
          <w:shd w:val="clear" w:color="auto" w:fill="auto"/>
          <w:rtl w:val="0"/>
        </w:rPr>
        <w:t>samatha</w:t>
      </w:r>
      <w:r>
        <w:rPr>
          <w:rFonts w:ascii="Times New Roman" w:eastAsia="Times New Roman" w:hAnsi="Times New Roman" w:cs="Times New Roman"/>
          <w:color w:val="000000"/>
          <w:spacing w:val="0"/>
          <w:sz w:val="26"/>
          <w:shd w:val="clear" w:color="auto" w:fill="auto"/>
          <w:rtl w:val="0"/>
        </w:rPr>
        <w:t>, resulting in ending as s</w:t>
      </w:r>
      <w:r>
        <w:rPr>
          <w:rFonts w:ascii="Times New Roman" w:eastAsia="Times New Roman" w:hAnsi="Times New Roman" w:cs="Times New Roman"/>
          <w:b/>
          <w:bCs/>
          <w:i/>
          <w:iCs/>
          <w:color w:val="000000"/>
          <w:spacing w:val="0"/>
          <w:sz w:val="26"/>
          <w:shd w:val="clear" w:color="auto" w:fill="auto"/>
          <w:rtl w:val="0"/>
        </w:rPr>
        <w:t>amatha</w:t>
      </w:r>
      <w:r>
        <w:rPr>
          <w:rFonts w:ascii="Times New Roman" w:eastAsia="Times New Roman" w:hAnsi="Times New Roman" w:cs="Times New Roman"/>
          <w:color w:val="000000"/>
          <w:spacing w:val="0"/>
          <w:sz w:val="26"/>
          <w:shd w:val="clear" w:color="auto" w:fill="auto"/>
          <w:rtl w:val="0"/>
        </w:rPr>
        <w:t xml:space="preserve"> only.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sharp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on the other hand, is predominant with knowledge due to </w:t>
      </w:r>
      <w:r>
        <w:rPr>
          <w:rFonts w:ascii="Times New Roman" w:eastAsia="Times New Roman" w:hAnsi="Times New Roman" w:cs="Times New Roman"/>
          <w:color w:val="000000"/>
          <w:spacing w:val="1"/>
          <w:sz w:val="26"/>
          <w:shd w:val="clear" w:color="auto" w:fill="auto"/>
          <w:rtl w:val="0"/>
        </w:rPr>
        <w:t>ability</w:t>
      </w:r>
      <w:r>
        <w:rPr>
          <w:rFonts w:ascii="Times New Roman" w:eastAsia="Times New Roman" w:hAnsi="Times New Roman" w:cs="Times New Roman"/>
          <w:color w:val="000000"/>
          <w:spacing w:val="0"/>
          <w:sz w:val="26"/>
          <w:shd w:val="clear" w:color="auto" w:fill="auto"/>
          <w:rtl w:val="0"/>
        </w:rPr>
        <w:t xml:space="preserve"> to </w:t>
      </w:r>
      <w:r>
        <w:rPr>
          <w:rFonts w:ascii="Times New Roman" w:eastAsia="Times New Roman" w:hAnsi="Times New Roman" w:cs="Times New Roman"/>
          <w:color w:val="000000"/>
          <w:spacing w:val="1"/>
          <w:sz w:val="26"/>
          <w:shd w:val="clear" w:color="auto" w:fill="auto"/>
          <w:rtl w:val="0"/>
        </w:rPr>
        <w:t>see</w:t>
      </w:r>
      <w:r>
        <w:rPr>
          <w:rFonts w:ascii="Times New Roman" w:eastAsia="Times New Roman" w:hAnsi="Times New Roman" w:cs="Times New Roman"/>
          <w:color w:val="000000"/>
          <w:spacing w:val="0"/>
          <w:sz w:val="26"/>
          <w:shd w:val="clear" w:color="auto" w:fill="auto"/>
          <w:rtl w:val="0"/>
        </w:rPr>
        <w:t xml:space="preserve"> faults of  conditioned  things  exceedingly,  resulting  in  ending  as  the  Fruition-Absorption. Therefore  the  </w:t>
      </w:r>
      <w:r>
        <w:rPr>
          <w:rFonts w:ascii="Times New Roman" w:eastAsia="Times New Roman" w:hAnsi="Times New Roman" w:cs="Times New Roman"/>
          <w:color w:val="000000"/>
          <w:spacing w:val="1"/>
          <w:sz w:val="26"/>
          <w:shd w:val="clear" w:color="auto" w:fill="auto"/>
          <w:rtl w:val="0"/>
        </w:rPr>
        <w:t>commentary</w:t>
      </w:r>
      <w:r>
        <w:rPr>
          <w:rFonts w:ascii="Times New Roman" w:eastAsia="Times New Roman" w:hAnsi="Times New Roman" w:cs="Times New Roman"/>
          <w:color w:val="000000"/>
          <w:spacing w:val="0"/>
          <w:sz w:val="26"/>
          <w:shd w:val="clear" w:color="auto" w:fill="auto"/>
          <w:rtl w:val="0"/>
        </w:rPr>
        <w:t xml:space="preserve">  explained  as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nirodhasam</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patti</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should  be neither retarded nor </w:t>
      </w:r>
      <w:r>
        <w:rPr>
          <w:rFonts w:ascii="Times New Roman" w:eastAsia="Times New Roman" w:hAnsi="Times New Roman" w:cs="Times New Roman"/>
          <w:color w:val="000000"/>
          <w:spacing w:val="1"/>
          <w:sz w:val="26"/>
          <w:shd w:val="clear" w:color="auto" w:fill="auto"/>
          <w:rtl w:val="0"/>
        </w:rPr>
        <w:t>sharp,</w:t>
      </w:r>
      <w:r>
        <w:rPr>
          <w:rFonts w:ascii="Times New Roman" w:eastAsia="Times New Roman" w:hAnsi="Times New Roman" w:cs="Times New Roman"/>
          <w:color w:val="000000"/>
          <w:spacing w:val="0"/>
          <w:sz w:val="26"/>
          <w:shd w:val="clear" w:color="auto" w:fill="auto"/>
          <w:rtl w:val="0"/>
        </w:rPr>
        <w:t xml:space="preserve"> but moderate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appropriate one.”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āţī</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2- 527</w:t>
      </w:r>
      <w:r>
        <w:rPr>
          <w:rFonts w:ascii="Times New Roman" w:eastAsia="Times New Roman" w:hAnsi="Times New Roman" w:cs="Times New Roman"/>
          <w:color w:val="000000"/>
          <w:spacing w:val="0"/>
          <w:sz w:val="26"/>
          <w:shd w:val="clear" w:color="auto" w:fill="auto"/>
          <w:rtl w:val="0"/>
        </w:rPr>
        <w:t xml:space="preserve">) </w:t>
      </w:r>
    </w:p>
    <w:p>
      <w:pPr>
        <w:bidi w:val="0"/>
        <w:spacing w:before="2" w:after="0" w:line="297"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According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explanation of above commentary,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Noble One </w:t>
      </w:r>
      <w:r>
        <w:rPr>
          <w:rFonts w:ascii="Times New Roman" w:eastAsia="Times New Roman" w:hAnsi="Times New Roman" w:cs="Times New Roman"/>
          <w:color w:val="000000"/>
          <w:spacing w:val="2"/>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wants to enter  the  Fruition-Absorption,  has  to  endeavour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attainment  of  very  sharp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Knowledge.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PAGE-536 </w:t>
      </w:r>
    </w:p>
    <w:p>
      <w:pPr>
        <w:bidi w:val="0"/>
        <w:spacing w:before="291" w:after="0" w:line="299" w:lineRule="exact"/>
        <w:ind w:left="0" w:right="-4" w:firstLine="720"/>
        <w:jc w:val="both"/>
      </w:pPr>
      <w:r>
        <w:rPr>
          <w:rFonts w:ascii="Times New Roman" w:eastAsia="Times New Roman" w:hAnsi="Times New Roman" w:cs="Times New Roman"/>
          <w:color w:val="000000"/>
          <w:spacing w:val="0"/>
          <w:sz w:val="26"/>
          <w:shd w:val="clear" w:color="auto" w:fill="auto"/>
          <w:rtl w:val="0"/>
        </w:rPr>
        <w:t xml:space="preserve">If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performed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purpose with attainment of the Upper Path  and  Fruit,  to  eradicate  remaining  defilements,  but  not  intention  to  enter  The Fruition-Absorption, that </w:t>
      </w:r>
      <w:r>
        <w:rPr>
          <w:rFonts w:ascii="Times New Roman" w:eastAsia="Times New Roman" w:hAnsi="Times New Roman" w:cs="Times New Roman"/>
          <w:b/>
          <w:bCs/>
          <w:i/>
          <w:iCs/>
          <w:color w:val="000000"/>
          <w:spacing w:val="0"/>
          <w:sz w:val="26"/>
          <w:shd w:val="clear" w:color="auto" w:fill="auto"/>
          <w:rtl w:val="0"/>
        </w:rPr>
        <w:t>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the supporting factor as the relation of determinative dependence (</w:t>
      </w:r>
      <w:r>
        <w:rPr>
          <w:rFonts w:ascii="Times New Roman" w:eastAsia="Times New Roman" w:hAnsi="Times New Roman" w:cs="Times New Roman"/>
          <w:b/>
          <w:bCs/>
          <w:i/>
          <w:iCs/>
          <w:color w:val="000000"/>
          <w:spacing w:val="0"/>
          <w:sz w:val="26"/>
          <w:shd w:val="clear" w:color="auto" w:fill="auto"/>
          <w:rtl w:val="0"/>
        </w:rPr>
        <w:t>upanissaya paccaya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attainment of the Upper Path and Fruit, really. </w:t>
      </w:r>
    </w:p>
    <w:p>
      <w:pPr>
        <w:bidi w:val="0"/>
        <w:spacing w:before="21"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Quotation (Sam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2</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249, 250) </w:t>
      </w:r>
    </w:p>
    <w:p>
      <w:pPr>
        <w:bidi w:val="0"/>
        <w:spacing w:before="1" w:after="0" w:line="297"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without “penetrative knowing on all factors of the fivefold clinging to  existence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up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nakkhandh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through  the  full  understanding  on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full  understanding  on  propagation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without practising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order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abandon strong selfish-desire on those all  factors  of  the  </w:t>
      </w:r>
      <w:r>
        <w:rPr>
          <w:rFonts w:ascii="Times New Roman" w:eastAsia="Times New Roman" w:hAnsi="Times New Roman" w:cs="Times New Roman"/>
          <w:color w:val="000000"/>
          <w:spacing w:val="1"/>
          <w:sz w:val="26"/>
          <w:shd w:val="clear" w:color="auto" w:fill="auto"/>
          <w:rtl w:val="0"/>
        </w:rPr>
        <w:t>fivefold</w:t>
      </w:r>
      <w:r>
        <w:rPr>
          <w:rFonts w:ascii="Times New Roman" w:eastAsia="Times New Roman" w:hAnsi="Times New Roman" w:cs="Times New Roman"/>
          <w:color w:val="000000"/>
          <w:spacing w:val="0"/>
          <w:sz w:val="26"/>
          <w:shd w:val="clear" w:color="auto" w:fill="auto"/>
          <w:rtl w:val="0"/>
        </w:rPr>
        <w:t xml:space="preserve">  clinging  to  existence  through  full  understanding  on abandonment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is”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worth extinguishing sufferings...R... </w:t>
      </w:r>
    </w:p>
    <w:p>
      <w:pPr>
        <w:bidi w:val="0"/>
        <w:spacing w:before="1" w:after="0" w:line="299"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“penetrative knowing on all factors of the fivefold clinging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existence </w:t>
      </w:r>
      <w:r>
        <w:rPr>
          <w:rFonts w:ascii="Times New Roman" w:eastAsia="Times New Roman" w:hAnsi="Times New Roman" w:cs="Times New Roman"/>
          <w:color w:val="000000"/>
          <w:spacing w:val="3"/>
          <w:sz w:val="26"/>
          <w:shd w:val="clear" w:color="auto" w:fill="auto"/>
          <w:rtl w:val="0"/>
        </w:rPr>
        <w:t>(</w:t>
      </w:r>
      <w:r>
        <w:rPr>
          <w:rFonts w:ascii="Times New Roman" w:eastAsia="Times New Roman" w:hAnsi="Times New Roman" w:cs="Times New Roman"/>
          <w:b/>
          <w:bCs/>
          <w:i/>
          <w:iCs/>
          <w:color w:val="000000"/>
          <w:spacing w:val="3"/>
          <w:sz w:val="26"/>
          <w:shd w:val="clear" w:color="auto" w:fill="auto"/>
          <w:rtl w:val="0"/>
        </w:rPr>
        <w:t>up</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d</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nakkhandh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through the full understanding on object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the  full  understanding  on  propagation  of </w:t>
      </w:r>
      <w:r>
        <w:rPr>
          <w:rFonts w:ascii="Times New Roman" w:eastAsia="Times New Roman" w:hAnsi="Times New Roman" w:cs="Times New Roman"/>
          <w:b/>
          <w:bCs/>
          <w:i/>
          <w:iCs/>
          <w:color w:val="000000"/>
          <w:spacing w:val="0"/>
          <w:sz w:val="26"/>
          <w:shd w:val="clear" w:color="auto" w:fill="auto"/>
          <w:rtl w:val="0"/>
        </w:rPr>
        <w:t xml:space="preserve"> vipassan</w:t>
      </w:r>
      <w:r>
        <w:rPr>
          <w:rFonts w:ascii="Times New Roman" w:eastAsia="Times New Roman" w:hAnsi="Times New Roman" w:cs="Times New Roman"/>
          <w:color w:val="000000"/>
          <w:spacing w:val="0"/>
          <w:sz w:val="26"/>
          <w:shd w:val="clear" w:color="auto" w:fill="auto"/>
          <w:rtl w:val="0"/>
        </w:rPr>
        <w:t xml:space="preserve">ā  practice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t</w:t>
      </w:r>
      <w:r>
        <w:rPr>
          <w:rFonts w:ascii="Times New Roman" w:eastAsia="Times New Roman" w:hAnsi="Times New Roman" w:cs="Times New Roman"/>
          <w:color w:val="000000"/>
          <w:spacing w:val="2"/>
          <w:sz w:val="26"/>
          <w:shd w:val="clear" w:color="auto" w:fill="auto"/>
          <w:rtl w:val="0"/>
        </w:rPr>
        <w:t>ī</w:t>
      </w:r>
      <w:r>
        <w:rPr>
          <w:rFonts w:ascii="Times New Roman" w:eastAsia="Times New Roman" w:hAnsi="Times New Roman" w:cs="Times New Roman"/>
          <w:b/>
          <w:bCs/>
          <w:i/>
          <w:iCs/>
          <w:color w:val="000000"/>
          <w:spacing w:val="2"/>
          <w:sz w:val="26"/>
          <w:shd w:val="clear" w:color="auto" w:fill="auto"/>
          <w:rtl w:val="0"/>
        </w:rPr>
        <w:t>ra</w:t>
      </w:r>
      <w:r>
        <w:rPr>
          <w:rFonts w:ascii="Times New Roman" w:eastAsia="Times New Roman" w:hAnsi="Times New Roman" w:cs="Times New Roman"/>
          <w:color w:val="000000"/>
          <w:spacing w:val="2"/>
          <w:sz w:val="26"/>
          <w:shd w:val="clear" w:color="auto" w:fill="auto"/>
          <w:rtl w:val="0"/>
        </w:rPr>
        <w:t>ņ</w:t>
      </w:r>
      <w:r>
        <w:rPr>
          <w:rFonts w:ascii="Times New Roman" w:eastAsia="Times New Roman" w:hAnsi="Times New Roman" w:cs="Times New Roman"/>
          <w:b/>
          <w:bCs/>
          <w:i/>
          <w:iCs/>
          <w:color w:val="000000"/>
          <w:spacing w:val="2"/>
          <w:sz w:val="26"/>
          <w:shd w:val="clear" w:color="auto" w:fill="auto"/>
          <w:rtl w:val="0"/>
        </w:rPr>
        <w:t>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without practising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order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abandon strong selfish-desire on those all  factors  of  the  </w:t>
      </w:r>
      <w:r>
        <w:rPr>
          <w:rFonts w:ascii="Times New Roman" w:eastAsia="Times New Roman" w:hAnsi="Times New Roman" w:cs="Times New Roman"/>
          <w:color w:val="000000"/>
          <w:spacing w:val="1"/>
          <w:sz w:val="26"/>
          <w:shd w:val="clear" w:color="auto" w:fill="auto"/>
          <w:rtl w:val="0"/>
        </w:rPr>
        <w:t>fivefold</w:t>
      </w:r>
      <w:r>
        <w:rPr>
          <w:rFonts w:ascii="Times New Roman" w:eastAsia="Times New Roman" w:hAnsi="Times New Roman" w:cs="Times New Roman"/>
          <w:color w:val="000000"/>
          <w:spacing w:val="0"/>
          <w:sz w:val="26"/>
          <w:shd w:val="clear" w:color="auto" w:fill="auto"/>
          <w:rtl w:val="0"/>
        </w:rPr>
        <w:t xml:space="preserve">  clinging  to  existence  through  full  understanding  on abandonment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pah</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napariññ</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it is” worth extinguishing sufferings. </w:t>
      </w:r>
    </w:p>
    <w:p>
      <w:pPr>
        <w:bidi w:val="0"/>
        <w:spacing w:before="1" w:after="0" w:line="299"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With referring to above Pali Text preached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here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to distinguish all factors of fivefold clinging to existence through three kinds of full understanding, which is designated as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nagaminipatipad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Practice Leading to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has</w:t>
      </w:r>
      <w:r>
        <w:rPr>
          <w:rFonts w:ascii="Times New Roman" w:eastAsia="Times New Roman" w:hAnsi="Times New Roman" w:cs="Times New Roman"/>
          <w:color w:val="000000"/>
          <w:spacing w:val="0"/>
          <w:sz w:val="26"/>
          <w:shd w:val="clear" w:color="auto" w:fill="auto"/>
          <w:rtl w:val="0"/>
        </w:rPr>
        <w:t xml:space="preserve"> been accomplished completely with intention </w:t>
      </w:r>
      <w:r>
        <w:rPr>
          <w:rFonts w:ascii="Times New Roman" w:eastAsia="Times New Roman" w:hAnsi="Times New Roman" w:cs="Times New Roman"/>
          <w:color w:val="000000"/>
          <w:spacing w:val="1"/>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facing with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0"/>
          <w:sz w:val="26"/>
          <w:shd w:val="clear" w:color="auto" w:fill="auto"/>
          <w:rtl w:val="0"/>
        </w:rPr>
        <w:t xml:space="preserve"> which is finishing of all sufferings of rounds of rebirth.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9.18.C </w:t>
      </w:r>
      <w:r>
        <w:rPr>
          <w:rFonts w:ascii="Times New Roman" w:eastAsia="Times New Roman" w:hAnsi="Times New Roman" w:cs="Times New Roman"/>
          <w:b/>
          <w:bCs/>
          <w:color w:val="000000"/>
          <w:spacing w:val="1"/>
          <w:sz w:val="26"/>
          <w:shd w:val="clear" w:color="auto" w:fill="auto"/>
          <w:rtl w:val="0"/>
        </w:rPr>
        <w:t>The</w:t>
      </w:r>
      <w:r>
        <w:rPr>
          <w:rFonts w:ascii="Times New Roman" w:eastAsia="Times New Roman" w:hAnsi="Times New Roman" w:cs="Times New Roman"/>
          <w:b/>
          <w:bCs/>
          <w:color w:val="000000"/>
          <w:spacing w:val="0"/>
          <w:sz w:val="26"/>
          <w:shd w:val="clear" w:color="auto" w:fill="auto"/>
          <w:rtl w:val="0"/>
        </w:rPr>
        <w:t xml:space="preserve"> incitement of The Buddha </w:t>
      </w:r>
    </w:p>
    <w:p>
      <w:pPr>
        <w:bidi w:val="0"/>
        <w:spacing w:before="1" w:after="0" w:line="300"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every  person  ...  “if  these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developed throughout seven years as the preaching of myself (= the Buddha), it is worth wishing </w:t>
      </w:r>
      <w:r>
        <w:rPr>
          <w:rFonts w:ascii="Times New Roman" w:eastAsia="Times New Roman" w:hAnsi="Times New Roman" w:cs="Times New Roman"/>
          <w:color w:val="000000"/>
          <w:spacing w:val="2"/>
          <w:sz w:val="26"/>
          <w:shd w:val="clear" w:color="auto" w:fill="auto"/>
          <w:rtl w:val="0"/>
        </w:rPr>
        <w:t>to</w:t>
      </w:r>
      <w:r>
        <w:rPr>
          <w:rFonts w:ascii="Times New Roman" w:eastAsia="Times New Roman" w:hAnsi="Times New Roman" w:cs="Times New Roman"/>
          <w:color w:val="000000"/>
          <w:spacing w:val="0"/>
          <w:sz w:val="26"/>
          <w:shd w:val="clear" w:color="auto" w:fill="auto"/>
          <w:rtl w:val="0"/>
        </w:rPr>
        <w:t xml:space="preserve"> attain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these two kinds of Frution-Absorption, Fruition-Absorption of Arahant or of Non-returnee with remains </w:t>
      </w:r>
      <w:r>
        <w:rPr>
          <w:rFonts w:ascii="Times New Roman" w:eastAsia="Times New Roman" w:hAnsi="Times New Roman" w:cs="Times New Roman"/>
          <w:color w:val="000000"/>
          <w:spacing w:val="0"/>
          <w:sz w:val="26"/>
          <w:shd w:val="clear" w:color="auto" w:fill="auto"/>
          <w:rtl w:val="0"/>
        </w:rPr>
        <w:t xml:space="preserve">of factors of fivefold clinging to existence,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one who practices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in this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life.” </w:t>
      </w:r>
    </w:p>
    <w:p>
      <w:pPr>
        <w:bidi w:val="0"/>
        <w:spacing w:before="0" w:after="0" w:line="300"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it will be </w:t>
      </w:r>
      <w:r>
        <w:rPr>
          <w:rFonts w:ascii="Times New Roman" w:eastAsia="Times New Roman" w:hAnsi="Times New Roman" w:cs="Times New Roman"/>
          <w:color w:val="000000"/>
          <w:spacing w:val="1"/>
          <w:sz w:val="26"/>
          <w:shd w:val="clear" w:color="auto" w:fill="auto"/>
          <w:rtl w:val="0"/>
        </w:rPr>
        <w:t>set</w:t>
      </w:r>
      <w:r>
        <w:rPr>
          <w:rFonts w:ascii="Times New Roman" w:eastAsia="Times New Roman" w:hAnsi="Times New Roman" w:cs="Times New Roman"/>
          <w:color w:val="000000"/>
          <w:spacing w:val="0"/>
          <w:sz w:val="26"/>
          <w:shd w:val="clear" w:color="auto" w:fill="auto"/>
          <w:rtl w:val="0"/>
        </w:rPr>
        <w:t xml:space="preserve"> aside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seven years,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every person ... if these four kinds of application of mindfulness are developed throughout six years ...R... five years ...R... four years ...R... three years ...R... two years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 one years ...R... </w:t>
      </w:r>
    </w:p>
    <w:p>
      <w:pPr>
        <w:bidi w:val="0"/>
        <w:spacing w:before="0" w:after="0" w:line="299" w:lineRule="exact"/>
        <w:ind w:left="0" w:right="-11"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will be set aside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one year,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every person ... if these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are developed throughout seven ymonths as the preaching of myself (= the Buddha), it is worth wishing to attain </w:t>
      </w:r>
      <w:r>
        <w:rPr>
          <w:rFonts w:ascii="Times New Roman" w:eastAsia="Times New Roman" w:hAnsi="Times New Roman" w:cs="Times New Roman"/>
          <w:color w:val="000000"/>
          <w:spacing w:val="3"/>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these two </w:t>
      </w:r>
      <w:r>
        <w:rPr>
          <w:rFonts w:ascii="Times New Roman" w:eastAsia="Times New Roman" w:hAnsi="Times New Roman" w:cs="Times New Roman"/>
          <w:color w:val="000000"/>
          <w:spacing w:val="1"/>
          <w:sz w:val="26"/>
          <w:shd w:val="clear" w:color="auto" w:fill="auto"/>
          <w:rtl w:val="0"/>
        </w:rPr>
        <w:t>kinds</w:t>
      </w:r>
      <w:r>
        <w:rPr>
          <w:rFonts w:ascii="Times New Roman" w:eastAsia="Times New Roman" w:hAnsi="Times New Roman" w:cs="Times New Roman"/>
          <w:color w:val="000000"/>
          <w:spacing w:val="0"/>
          <w:sz w:val="26"/>
          <w:shd w:val="clear" w:color="auto" w:fill="auto"/>
          <w:rtl w:val="0"/>
        </w:rPr>
        <w:t xml:space="preserve"> of Frution-Absorption, Fruition-Absorption of Arahant or of Non-returnee with remains of factors of fivefold clinging to existence,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one who practices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in this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life.</w:t>
      </w:r>
      <w:r>
        <w:rPr>
          <w:rFonts w:ascii="Times New Roman" w:eastAsia="Times New Roman" w:hAnsi="Times New Roman" w:cs="Times New Roman"/>
          <w:color w:val="000000"/>
          <w:spacing w:val="0"/>
          <w:sz w:val="26"/>
          <w:shd w:val="clear" w:color="auto" w:fill="auto"/>
          <w:rtl w:val="0"/>
        </w:rPr>
        <w:t xml:space="preserve">  </w:t>
      </w:r>
    </w:p>
    <w:p>
      <w:pPr>
        <w:bidi w:val="0"/>
        <w:spacing w:before="3" w:after="0" w:line="297"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if will be </w:t>
      </w:r>
      <w:r>
        <w:rPr>
          <w:rFonts w:ascii="Times New Roman" w:eastAsia="Times New Roman" w:hAnsi="Times New Roman" w:cs="Times New Roman"/>
          <w:color w:val="000000"/>
          <w:spacing w:val="1"/>
          <w:sz w:val="26"/>
          <w:shd w:val="clear" w:color="auto" w:fill="auto"/>
          <w:rtl w:val="0"/>
        </w:rPr>
        <w:t>set</w:t>
      </w:r>
      <w:r>
        <w:rPr>
          <w:rFonts w:ascii="Times New Roman" w:eastAsia="Times New Roman" w:hAnsi="Times New Roman" w:cs="Times New Roman"/>
          <w:color w:val="000000"/>
          <w:spacing w:val="0"/>
          <w:sz w:val="26"/>
          <w:shd w:val="clear" w:color="auto" w:fill="auto"/>
          <w:rtl w:val="0"/>
        </w:rPr>
        <w:t xml:space="preserve"> aside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seven months,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person ...  if  these  four  kinds  of  application  of  mindfulness  are  developed  throughout  six months </w:t>
      </w:r>
    </w:p>
    <w:p>
      <w:pPr>
        <w:bidi w:val="0"/>
        <w:spacing w:before="318"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PAGE-537 </w:t>
      </w:r>
    </w:p>
    <w:p>
      <w:pPr>
        <w:bidi w:val="0"/>
        <w:spacing w:before="291" w:after="0" w:line="299" w:lineRule="exact"/>
        <w:ind w:left="0" w:right="-6" w:firstLine="0"/>
        <w:jc w:val="left"/>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five months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four months ... three months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two months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one month ... half month ... </w:t>
      </w:r>
      <w:r>
        <w:rPr>
          <w:rFonts w:ascii="Times New Roman" w:eastAsia="Times New Roman" w:hAnsi="Times New Roman" w:cs="Times New Roman"/>
          <w:color w:val="000000"/>
          <w:spacing w:val="-2147483648"/>
          <w:sz w:val="26"/>
          <w:shd w:val="clear" w:color="auto" w:fill="auto"/>
          <w:rtl w:val="0"/>
        </w:rPr>
        <w:t>R</w:t>
      </w:r>
      <w:r>
        <w:rPr>
          <w:rFonts w:ascii="Times New Roman" w:eastAsia="Times New Roman" w:hAnsi="Times New Roman" w:cs="Times New Roman"/>
          <w:color w:val="000000"/>
          <w:spacing w:val="0"/>
          <w:sz w:val="26"/>
          <w:shd w:val="clear" w:color="auto" w:fill="auto"/>
          <w:rtl w:val="0"/>
        </w:rPr>
        <w:t xml:space="preserve"> .... </w:t>
      </w:r>
    </w:p>
    <w:p>
      <w:pPr>
        <w:bidi w:val="0"/>
        <w:spacing w:before="1" w:after="0" w:line="300" w:lineRule="exact"/>
        <w:ind w:left="0" w:right="-8"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if will be </w:t>
      </w:r>
      <w:r>
        <w:rPr>
          <w:rFonts w:ascii="Times New Roman" w:eastAsia="Times New Roman" w:hAnsi="Times New Roman" w:cs="Times New Roman"/>
          <w:color w:val="000000"/>
          <w:spacing w:val="1"/>
          <w:sz w:val="26"/>
          <w:shd w:val="clear" w:color="auto" w:fill="auto"/>
          <w:rtl w:val="0"/>
        </w:rPr>
        <w:t>set</w:t>
      </w:r>
      <w:r>
        <w:rPr>
          <w:rFonts w:ascii="Times New Roman" w:eastAsia="Times New Roman" w:hAnsi="Times New Roman" w:cs="Times New Roman"/>
          <w:color w:val="000000"/>
          <w:spacing w:val="0"/>
          <w:sz w:val="26"/>
          <w:shd w:val="clear" w:color="auto" w:fill="auto"/>
          <w:rtl w:val="0"/>
        </w:rPr>
        <w:t xml:space="preserve"> aside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half month,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every</w:t>
      </w:r>
      <w:r>
        <w:rPr>
          <w:rFonts w:ascii="Times New Roman" w:eastAsia="Times New Roman" w:hAnsi="Times New Roman" w:cs="Times New Roman"/>
          <w:color w:val="000000"/>
          <w:spacing w:val="0"/>
          <w:sz w:val="26"/>
          <w:shd w:val="clear" w:color="auto" w:fill="auto"/>
          <w:rtl w:val="0"/>
        </w:rPr>
        <w:t xml:space="preserve"> person ... if these four kinds of applications of mindfulness are developed throughout seven days as the preaching of myself (= The Buddha) it is worth wishing to attain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kind of these two kinds of Fruition-Absorption, the Fruition-Absorption  of Arahant or the Fruition-Absorption of Non-returnee with remains of factors of fivefold clinging to existence,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one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practices in that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in this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life.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 xml:space="preserve">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1- </w:t>
      </w:r>
      <w:r>
        <w:rPr>
          <w:rFonts w:ascii="Times New Roman" w:eastAsia="Times New Roman" w:hAnsi="Times New Roman" w:cs="Times New Roman"/>
          <w:b/>
          <w:bCs/>
          <w:i/>
          <w:iCs/>
          <w:color w:val="000000"/>
          <w:spacing w:val="1"/>
          <w:sz w:val="26"/>
          <w:shd w:val="clear" w:color="auto" w:fill="auto"/>
          <w:rtl w:val="0"/>
        </w:rPr>
        <w:t>90</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20" w:after="0" w:line="286" w:lineRule="exact"/>
        <w:ind w:left="720" w:right="-200" w:firstLine="0"/>
        <w:jc w:val="both"/>
      </w:pPr>
      <w:r>
        <w:rPr>
          <w:rFonts w:ascii="Times New Roman" w:eastAsia="Times New Roman" w:hAnsi="Times New Roman" w:cs="Times New Roman"/>
          <w:b/>
          <w:bCs/>
          <w:i/>
          <w:iCs/>
          <w:color w:val="000000"/>
          <w:spacing w:val="0"/>
          <w:sz w:val="26"/>
          <w:shd w:val="clear" w:color="auto" w:fill="auto"/>
          <w:rtl w:val="0"/>
        </w:rPr>
        <w:t xml:space="preserve">Pali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Quotation (M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1</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147483648"/>
          <w:sz w:val="26"/>
          <w:shd w:val="clear" w:color="auto" w:fill="auto"/>
          <w:rtl w:val="0"/>
        </w:rPr>
        <w:t>-</w:t>
      </w:r>
      <w:r>
        <w:rPr>
          <w:rFonts w:ascii="Times New Roman" w:eastAsia="Times New Roman" w:hAnsi="Times New Roman" w:cs="Times New Roman"/>
          <w:b/>
          <w:bCs/>
          <w:i/>
          <w:iCs/>
          <w:color w:val="000000"/>
          <w:spacing w:val="0"/>
          <w:sz w:val="26"/>
          <w:shd w:val="clear" w:color="auto" w:fill="auto"/>
          <w:rtl w:val="0"/>
        </w:rPr>
        <w:t xml:space="preserve"> 305) </w:t>
      </w:r>
    </w:p>
    <w:p>
      <w:pPr>
        <w:bidi w:val="0"/>
        <w:spacing w:before="1"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Above preaching of the Buddha, with determinating maximum range of seven years and minimum range of seven days, </w:t>
      </w:r>
      <w:r>
        <w:rPr>
          <w:rFonts w:ascii="Times New Roman" w:eastAsia="Times New Roman" w:hAnsi="Times New Roman" w:cs="Times New Roman"/>
          <w:color w:val="000000"/>
          <w:spacing w:val="1"/>
          <w:sz w:val="26"/>
          <w:shd w:val="clear" w:color="auto" w:fill="auto"/>
          <w:rtl w:val="0"/>
        </w:rPr>
        <w:t>was</w:t>
      </w:r>
      <w:r>
        <w:rPr>
          <w:rFonts w:ascii="Times New Roman" w:eastAsia="Times New Roman" w:hAnsi="Times New Roman" w:cs="Times New Roman"/>
          <w:color w:val="000000"/>
          <w:spacing w:val="0"/>
          <w:sz w:val="26"/>
          <w:shd w:val="clear" w:color="auto" w:fill="auto"/>
          <w:rtl w:val="0"/>
        </w:rPr>
        <w:t xml:space="preserve"> said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referring to </w:t>
      </w:r>
      <w:r>
        <w:rPr>
          <w:rFonts w:ascii="Times New Roman" w:eastAsia="Times New Roman" w:hAnsi="Times New Roman" w:cs="Times New Roman"/>
          <w:b/>
          <w:bCs/>
          <w:i/>
          <w:iCs/>
          <w:color w:val="000000"/>
          <w:spacing w:val="0"/>
          <w:sz w:val="26"/>
          <w:shd w:val="clear" w:color="auto" w:fill="auto"/>
          <w:rtl w:val="0"/>
        </w:rPr>
        <w:t>neyya</w:t>
      </w:r>
      <w:r>
        <w:rPr>
          <w:rFonts w:ascii="Times New Roman" w:eastAsia="Times New Roman" w:hAnsi="Times New Roman" w:cs="Times New Roman"/>
          <w:color w:val="000000"/>
          <w:spacing w:val="0"/>
          <w:sz w:val="26"/>
          <w:shd w:val="clear" w:color="auto" w:fill="auto"/>
          <w:rtl w:val="0"/>
        </w:rPr>
        <w:t xml:space="preserve"> person with moderate sharp wisdom. For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person with sharp wisdom, the words as “f an admonishment is given at morning, the Supra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mundane Path and Fruition will be accomplished at evening, if an admonishment is given </w:t>
      </w:r>
      <w:r>
        <w:rPr>
          <w:rFonts w:ascii="Times New Roman" w:eastAsia="Times New Roman" w:hAnsi="Times New Roman" w:cs="Times New Roman"/>
          <w:color w:val="000000"/>
          <w:spacing w:val="2"/>
          <w:sz w:val="26"/>
          <w:shd w:val="clear" w:color="auto" w:fill="auto"/>
          <w:rtl w:val="0"/>
        </w:rPr>
        <w:t>at</w:t>
      </w:r>
      <w:r>
        <w:rPr>
          <w:rFonts w:ascii="Times New Roman" w:eastAsia="Times New Roman" w:hAnsi="Times New Roman" w:cs="Times New Roman"/>
          <w:color w:val="000000"/>
          <w:spacing w:val="0"/>
          <w:sz w:val="26"/>
          <w:shd w:val="clear" w:color="auto" w:fill="auto"/>
          <w:rtl w:val="0"/>
        </w:rPr>
        <w:t xml:space="preserve"> evening, the Supra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mundane  Path  and  Fruition  will  be  accomplished  at  the  next  morning”(</w:t>
      </w:r>
      <w:r>
        <w:rPr>
          <w:rFonts w:ascii="Times New Roman" w:eastAsia="Times New Roman" w:hAnsi="Times New Roman" w:cs="Times New Roman"/>
          <w:b/>
          <w:bCs/>
          <w:i/>
          <w:iCs/>
          <w:color w:val="000000"/>
          <w:spacing w:val="0"/>
          <w:sz w:val="26"/>
          <w:shd w:val="clear" w:color="auto" w:fill="auto"/>
          <w:rtl w:val="0"/>
        </w:rPr>
        <w:t>M-2-300</w:t>
      </w:r>
      <w:r>
        <w:rPr>
          <w:rFonts w:ascii="Times New Roman" w:eastAsia="Times New Roman" w:hAnsi="Times New Roman" w:cs="Times New Roman"/>
          <w:color w:val="000000"/>
          <w:spacing w:val="0"/>
          <w:sz w:val="26"/>
          <w:shd w:val="clear" w:color="auto" w:fill="auto"/>
          <w:rtl w:val="0"/>
        </w:rPr>
        <w:t xml:space="preserve">), reached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himself in </w:t>
      </w:r>
      <w:r>
        <w:rPr>
          <w:rFonts w:ascii="Times New Roman" w:eastAsia="Times New Roman" w:hAnsi="Times New Roman" w:cs="Times New Roman"/>
          <w:b/>
          <w:bCs/>
          <w:i/>
          <w:iCs/>
          <w:color w:val="000000"/>
          <w:spacing w:val="2"/>
          <w:sz w:val="26"/>
          <w:shd w:val="clear" w:color="auto" w:fill="auto"/>
          <w:rtl w:val="0"/>
        </w:rPr>
        <w:t>Bodhir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ja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4"/>
          <w:sz w:val="26"/>
          <w:shd w:val="clear" w:color="auto" w:fill="auto"/>
          <w:rtl w:val="0"/>
        </w:rPr>
        <w:t>kum</w:t>
      </w:r>
      <w:r>
        <w:rPr>
          <w:rFonts w:ascii="Times New Roman" w:eastAsia="Times New Roman" w:hAnsi="Times New Roman" w:cs="Times New Roman"/>
          <w:color w:val="000000"/>
          <w:spacing w:val="4"/>
          <w:sz w:val="26"/>
          <w:shd w:val="clear" w:color="auto" w:fill="auto"/>
          <w:rtl w:val="0"/>
        </w:rPr>
        <w:t>ā</w:t>
      </w:r>
      <w:r>
        <w:rPr>
          <w:rFonts w:ascii="Times New Roman" w:eastAsia="Times New Roman" w:hAnsi="Times New Roman" w:cs="Times New Roman"/>
          <w:b/>
          <w:bCs/>
          <w:i/>
          <w:iCs/>
          <w:color w:val="000000"/>
          <w:spacing w:val="4"/>
          <w:sz w:val="26"/>
          <w:shd w:val="clear" w:color="auto" w:fill="auto"/>
          <w:rtl w:val="0"/>
        </w:rPr>
        <w:t>ra</w:t>
      </w:r>
      <w:r>
        <w:rPr>
          <w:rFonts w:ascii="Times New Roman" w:eastAsia="Times New Roman" w:hAnsi="Times New Roman" w:cs="Times New Roman"/>
          <w:b/>
          <w:bCs/>
          <w:i/>
          <w:iCs/>
          <w:color w:val="000000"/>
          <w:spacing w:val="0"/>
          <w:sz w:val="26"/>
          <w:shd w:val="clear" w:color="auto" w:fill="auto"/>
          <w:rtl w:val="0"/>
        </w:rPr>
        <w:t xml:space="preserve"> Sutta. (M-A-1-305)</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8"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 This path (journey) is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single path,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purification of mind of beings,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overcoming worries and lamentation,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attainment of the Noble Path,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facing  with </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That  path  (journey)  is  these  four  kinds  of  application  of mindfulness really,” manifested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myself (the Buddha). This manifesto is said with the intention of availability of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of </w:t>
      </w:r>
      <w:r>
        <w:rPr>
          <w:rFonts w:ascii="Times New Roman" w:eastAsia="Times New Roman" w:hAnsi="Times New Roman" w:cs="Times New Roman"/>
          <w:color w:val="000000"/>
          <w:spacing w:val="1"/>
          <w:sz w:val="26"/>
          <w:shd w:val="clear" w:color="auto" w:fill="auto"/>
          <w:rtl w:val="0"/>
        </w:rPr>
        <w:t>two</w:t>
      </w:r>
      <w:r>
        <w:rPr>
          <w:rFonts w:ascii="Times New Roman" w:eastAsia="Times New Roman" w:hAnsi="Times New Roman" w:cs="Times New Roman"/>
          <w:color w:val="000000"/>
          <w:spacing w:val="0"/>
          <w:sz w:val="26"/>
          <w:shd w:val="clear" w:color="auto" w:fill="auto"/>
          <w:rtl w:val="0"/>
        </w:rPr>
        <w:t xml:space="preserve"> beneficialness called these Fruition- Absorption of Non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returnee and Fruition-- Absorption of Arahant </w:t>
      </w:r>
      <w:r>
        <w:rPr>
          <w:rFonts w:ascii="Times New Roman" w:eastAsia="Times New Roman" w:hAnsi="Times New Roman" w:cs="Times New Roman"/>
          <w:color w:val="000000"/>
          <w:spacing w:val="1"/>
          <w:sz w:val="26"/>
          <w:shd w:val="clear" w:color="auto" w:fill="auto"/>
          <w:rtl w:val="0"/>
        </w:rPr>
        <w:t>really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myself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numPr>
          <w:ilvl w:val="0"/>
          <w:numId w:val="197"/>
        </w:numPr>
        <w:bidi w:val="0"/>
        <w:spacing w:before="13" w:after="0" w:line="286" w:lineRule="exact"/>
        <w:ind w:right="-200"/>
        <w:jc w:val="both"/>
      </w:pPr>
      <w:r>
        <w:rPr>
          <w:rFonts w:ascii="Times New Roman" w:eastAsia="Times New Roman" w:hAnsi="Times New Roman" w:cs="Times New Roman"/>
          <w:color w:val="000000"/>
          <w:spacing w:val="0"/>
          <w:sz w:val="26"/>
          <w:shd w:val="clear" w:color="auto" w:fill="auto"/>
          <w:rtl w:val="0"/>
        </w:rPr>
        <w:t>the Buddha). (</w:t>
      </w:r>
      <w:r>
        <w:rPr>
          <w:rFonts w:ascii="Times New Roman" w:eastAsia="Times New Roman" w:hAnsi="Times New Roman" w:cs="Times New Roman"/>
          <w:b/>
          <w:bCs/>
          <w:i/>
          <w:iCs/>
          <w:color w:val="000000"/>
          <w:spacing w:val="0"/>
          <w:sz w:val="26"/>
          <w:shd w:val="clear" w:color="auto" w:fill="auto"/>
          <w:rtl w:val="0"/>
        </w:rPr>
        <w:t>M-1-90, 91</w:t>
      </w:r>
      <w:r>
        <w:rPr>
          <w:rFonts w:ascii="Times New Roman" w:eastAsia="Times New Roman" w:hAnsi="Times New Roman" w:cs="Times New Roman"/>
          <w:color w:val="000000"/>
          <w:spacing w:val="0"/>
          <w:sz w:val="26"/>
          <w:shd w:val="clear" w:color="auto" w:fill="auto"/>
          <w:rtl w:val="0"/>
        </w:rPr>
        <w:t xml:space="preserve">) </w:t>
      </w:r>
    </w:p>
    <w:p>
      <w:pPr>
        <w:bidi w:val="0"/>
        <w:spacing w:before="319"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9.18.D Advantages of mindfulness of breathing </w:t>
      </w:r>
    </w:p>
    <w:p>
      <w:pPr>
        <w:bidi w:val="0"/>
        <w:spacing w:before="1" w:after="0" w:line="297" w:lineRule="exact"/>
        <w:ind w:left="0" w:right="-6" w:firstLine="720"/>
        <w:jc w:val="both"/>
      </w:pP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if the mindfulness of breathing is thoroughly developed, four kinds of  application  of  mindfulness  </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b/>
          <w:bCs/>
          <w:i/>
          <w:iCs/>
          <w:color w:val="000000"/>
          <w:spacing w:val="1"/>
          <w:sz w:val="26"/>
          <w:shd w:val="clear" w:color="auto" w:fill="auto"/>
          <w:rtl w:val="0"/>
        </w:rPr>
        <w:t>sa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ipa</w:t>
      </w:r>
      <w:r>
        <w:rPr>
          <w:rFonts w:ascii="Times New Roman" w:eastAsia="Times New Roman" w:hAnsi="Times New Roman" w:cs="Times New Roman"/>
          <w:color w:val="000000"/>
          <w:spacing w:val="1"/>
          <w:sz w:val="26"/>
          <w:shd w:val="clear" w:color="auto" w:fill="auto"/>
          <w:rtl w:val="0"/>
        </w:rPr>
        <w:t>ţţ</w:t>
      </w:r>
      <w:r>
        <w:rPr>
          <w:rFonts w:ascii="Times New Roman" w:eastAsia="Times New Roman" w:hAnsi="Times New Roman" w:cs="Times New Roman"/>
          <w:b/>
          <w:bCs/>
          <w:i/>
          <w:iCs/>
          <w:color w:val="000000"/>
          <w:spacing w:val="1"/>
          <w:sz w:val="26"/>
          <w:shd w:val="clear" w:color="auto" w:fill="auto"/>
          <w:rtl w:val="0"/>
        </w:rPr>
        <w:t>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will  be  fulfilled.  If  four  kinds  of application of mindfulness are thoroughly developed, seven factors of enlightenment </w:t>
      </w:r>
      <w:r>
        <w:rPr>
          <w:rFonts w:ascii="Times New Roman" w:eastAsia="Times New Roman" w:hAnsi="Times New Roman" w:cs="Times New Roman"/>
          <w:color w:val="000000"/>
          <w:spacing w:val="0"/>
          <w:sz w:val="26"/>
          <w:shd w:val="clear" w:color="auto" w:fill="auto"/>
          <w:rtl w:val="0"/>
        </w:rPr>
        <w:t>will be fulfilled. If seven factor of enlightenment are thoroughly developed, The Path and the Fruit of Arahant will be fulfilled. (</w:t>
      </w:r>
      <w:r>
        <w:rPr>
          <w:rFonts w:ascii="Times New Roman" w:eastAsia="Times New Roman" w:hAnsi="Times New Roman" w:cs="Times New Roman"/>
          <w:b/>
          <w:bCs/>
          <w:i/>
          <w:iCs/>
          <w:color w:val="000000"/>
          <w:spacing w:val="0"/>
          <w:sz w:val="26"/>
          <w:shd w:val="clear" w:color="auto" w:fill="auto"/>
          <w:rtl w:val="0"/>
        </w:rPr>
        <w:t>M-3-124</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both"/>
      </w:pPr>
      <w:r>
        <w:rPr>
          <w:rFonts w:ascii="Times New Roman" w:eastAsia="Times New Roman" w:hAnsi="Times New Roman" w:cs="Times New Roman"/>
          <w:i/>
          <w:iCs/>
          <w:color w:val="000000"/>
          <w:spacing w:val="2"/>
          <w:sz w:val="26"/>
          <w:shd w:val="clear" w:color="auto" w:fill="auto"/>
          <w:rtl w:val="0"/>
        </w:rPr>
        <w:t>R</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i/>
          <w:iCs/>
          <w:color w:val="000000"/>
          <w:spacing w:val="2"/>
          <w:sz w:val="26"/>
          <w:shd w:val="clear" w:color="auto" w:fill="auto"/>
          <w:rtl w:val="0"/>
        </w:rPr>
        <w:t>hula</w:t>
      </w:r>
      <w:r>
        <w:rPr>
          <w:rFonts w:ascii="Times New Roman" w:eastAsia="Times New Roman" w:hAnsi="Times New Roman" w:cs="Times New Roman"/>
          <w:color w:val="000000"/>
          <w:spacing w:val="0"/>
          <w:sz w:val="26"/>
          <w:shd w:val="clear" w:color="auto" w:fill="auto"/>
          <w:rtl w:val="0"/>
        </w:rPr>
        <w:t xml:space="preserve"> ... such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breath and out-breath, which are final result of mindfulness of breathing, through developing and improving over and over again as the </w:t>
      </w:r>
      <w:r>
        <w:rPr>
          <w:rFonts w:ascii="Times New Roman" w:eastAsia="Times New Roman" w:hAnsi="Times New Roman" w:cs="Times New Roman"/>
          <w:color w:val="000000"/>
          <w:spacing w:val="1"/>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preaching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these (16) modes, are present. Those in-breath and out-breath are also ceased through those are worth obvious knowing. Without obvious knowing on it, </w:t>
      </w:r>
      <w:r>
        <w:rPr>
          <w:rFonts w:ascii="Times New Roman" w:eastAsia="Times New Roman" w:hAnsi="Times New Roman" w:cs="Times New Roman"/>
          <w:color w:val="000000"/>
          <w:spacing w:val="1"/>
          <w:sz w:val="26"/>
          <w:shd w:val="clear" w:color="auto" w:fill="auto"/>
          <w:rtl w:val="0"/>
        </w:rPr>
        <w:t>they</w:t>
      </w:r>
      <w:r>
        <w:rPr>
          <w:rFonts w:ascii="Times New Roman" w:eastAsia="Times New Roman" w:hAnsi="Times New Roman" w:cs="Times New Roman"/>
          <w:color w:val="000000"/>
          <w:spacing w:val="0"/>
          <w:sz w:val="26"/>
          <w:shd w:val="clear" w:color="auto" w:fill="auto"/>
          <w:rtl w:val="0"/>
        </w:rPr>
        <w:t xml:space="preserve"> never cease. (</w:t>
      </w:r>
      <w:r>
        <w:rPr>
          <w:rFonts w:ascii="Times New Roman" w:eastAsia="Times New Roman" w:hAnsi="Times New Roman" w:cs="Times New Roman"/>
          <w:b/>
          <w:bCs/>
          <w:i/>
          <w:iCs/>
          <w:color w:val="000000"/>
          <w:spacing w:val="0"/>
          <w:sz w:val="26"/>
          <w:shd w:val="clear" w:color="auto" w:fill="auto"/>
          <w:rtl w:val="0"/>
        </w:rPr>
        <w:t>M-2-89</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For those in-breath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out-breath which are final result (</w:t>
      </w:r>
      <w:r>
        <w:rPr>
          <w:rFonts w:ascii="Times New Roman" w:eastAsia="Times New Roman" w:hAnsi="Times New Roman" w:cs="Times New Roman"/>
          <w:b/>
          <w:bCs/>
          <w:i/>
          <w:iCs/>
          <w:color w:val="000000"/>
          <w:spacing w:val="0"/>
          <w:sz w:val="26"/>
          <w:shd w:val="clear" w:color="auto" w:fill="auto"/>
          <w:rtl w:val="0"/>
        </w:rPr>
        <w:t>carimaka</w:t>
      </w:r>
      <w:r>
        <w:rPr>
          <w:rFonts w:ascii="Times New Roman" w:eastAsia="Times New Roman" w:hAnsi="Times New Roman" w:cs="Times New Roman"/>
          <w:color w:val="000000"/>
          <w:spacing w:val="0"/>
          <w:sz w:val="26"/>
          <w:shd w:val="clear" w:color="auto" w:fill="auto"/>
          <w:rtl w:val="0"/>
        </w:rPr>
        <w:t xml:space="preserve">), there are three kinds of final results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cessation of in-breath and out-breath,  viz, </w:t>
      </w:r>
    </w:p>
    <w:p>
      <w:pPr>
        <w:numPr>
          <w:ilvl w:val="0"/>
          <w:numId w:val="198"/>
        </w:numPr>
        <w:bidi w:val="0"/>
        <w:spacing w:before="0" w:after="0" w:line="300" w:lineRule="exact"/>
        <w:ind w:right="-6"/>
        <w:jc w:val="left"/>
      </w:pPr>
      <w:r>
        <w:rPr>
          <w:rFonts w:ascii="Times New Roman" w:eastAsia="Times New Roman" w:hAnsi="Times New Roman" w:cs="Times New Roman"/>
          <w:b/>
          <w:bCs/>
          <w:i/>
          <w:iCs/>
          <w:color w:val="000000"/>
          <w:spacing w:val="0"/>
          <w:sz w:val="26"/>
          <w:shd w:val="clear" w:color="auto" w:fill="auto"/>
          <w:rtl w:val="0"/>
        </w:rPr>
        <w:t>bhavacarimaka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in-breath and out-breath which are final result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life, </w:t>
      </w:r>
    </w:p>
    <w:p>
      <w:pPr>
        <w:numPr>
          <w:ilvl w:val="0"/>
          <w:numId w:val="198"/>
        </w:numPr>
        <w:bidi w:val="0"/>
        <w:spacing w:before="0" w:after="0" w:line="300" w:lineRule="exact"/>
        <w:ind w:right="-3"/>
        <w:jc w:val="left"/>
      </w:pPr>
      <w:r>
        <w:rPr>
          <w:rFonts w:ascii="Times New Roman" w:eastAsia="Times New Roman" w:hAnsi="Times New Roman" w:cs="Times New Roman"/>
          <w:b/>
          <w:bCs/>
          <w:i/>
          <w:iCs/>
          <w:color w:val="000000"/>
          <w:spacing w:val="3"/>
          <w:sz w:val="26"/>
          <w:shd w:val="clear" w:color="auto" w:fill="auto"/>
          <w:rtl w:val="0"/>
        </w:rPr>
        <w:t>jh</w:t>
      </w:r>
      <w:r>
        <w:rPr>
          <w:rFonts w:ascii="Times New Roman" w:eastAsia="Times New Roman" w:hAnsi="Times New Roman" w:cs="Times New Roman"/>
          <w:color w:val="000000"/>
          <w:spacing w:val="3"/>
          <w:sz w:val="26"/>
          <w:shd w:val="clear" w:color="auto" w:fill="auto"/>
          <w:rtl w:val="0"/>
        </w:rPr>
        <w:t>ā</w:t>
      </w:r>
      <w:r>
        <w:rPr>
          <w:rFonts w:ascii="Times New Roman" w:eastAsia="Times New Roman" w:hAnsi="Times New Roman" w:cs="Times New Roman"/>
          <w:b/>
          <w:bCs/>
          <w:i/>
          <w:iCs/>
          <w:color w:val="000000"/>
          <w:spacing w:val="3"/>
          <w:sz w:val="26"/>
          <w:shd w:val="clear" w:color="auto" w:fill="auto"/>
          <w:rtl w:val="0"/>
        </w:rPr>
        <w:t>na</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carimaka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in-breath and out-breath which are final result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absorption, </w:t>
      </w:r>
    </w:p>
    <w:p>
      <w:pPr>
        <w:numPr>
          <w:ilvl w:val="0"/>
          <w:numId w:val="198"/>
        </w:numPr>
        <w:bidi w:val="0"/>
        <w:spacing w:before="0" w:after="0" w:line="300" w:lineRule="exact"/>
        <w:ind w:right="-3"/>
        <w:jc w:val="left"/>
      </w:pPr>
      <w:r>
        <w:rPr>
          <w:rFonts w:ascii="Times New Roman" w:eastAsia="Times New Roman" w:hAnsi="Times New Roman" w:cs="Times New Roman"/>
          <w:b/>
          <w:bCs/>
          <w:i/>
          <w:iCs/>
          <w:color w:val="000000"/>
          <w:spacing w:val="0"/>
          <w:sz w:val="26"/>
          <w:shd w:val="clear" w:color="auto" w:fill="auto"/>
          <w:rtl w:val="0"/>
        </w:rPr>
        <w:t>cuticarimaka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in-breath and out-breath which are final result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death moment. </w:t>
      </w:r>
    </w:p>
    <w:p>
      <w:pPr>
        <w:bidi w:val="0"/>
        <w:spacing w:before="2" w:after="0" w:line="297" w:lineRule="exact"/>
        <w:ind w:left="0" w:right="-8" w:firstLine="720"/>
        <w:jc w:val="left"/>
      </w:pPr>
      <w:r>
        <w:rPr>
          <w:rFonts w:ascii="Times New Roman" w:eastAsia="Times New Roman" w:hAnsi="Times New Roman" w:cs="Times New Roman"/>
          <w:color w:val="000000"/>
          <w:spacing w:val="0"/>
          <w:sz w:val="26"/>
          <w:shd w:val="clear" w:color="auto" w:fill="auto"/>
          <w:rtl w:val="0"/>
        </w:rPr>
        <w:t xml:space="preserve">Among  various  existences,  in-breath  and  out-breath  occur  in  existence  of sensual sphere only, </w:t>
      </w:r>
      <w:r>
        <w:rPr>
          <w:rFonts w:ascii="Times New Roman" w:eastAsia="Times New Roman" w:hAnsi="Times New Roman" w:cs="Times New Roman"/>
          <w:color w:val="000000"/>
          <w:spacing w:val="1"/>
          <w:sz w:val="26"/>
          <w:shd w:val="clear" w:color="auto" w:fill="auto"/>
          <w:rtl w:val="0"/>
        </w:rPr>
        <w:t>but</w:t>
      </w:r>
      <w:r>
        <w:rPr>
          <w:rFonts w:ascii="Times New Roman" w:eastAsia="Times New Roman" w:hAnsi="Times New Roman" w:cs="Times New Roman"/>
          <w:color w:val="000000"/>
          <w:spacing w:val="0"/>
          <w:sz w:val="26"/>
          <w:shd w:val="clear" w:color="auto" w:fill="auto"/>
          <w:rtl w:val="0"/>
        </w:rPr>
        <w:t xml:space="preserve"> not in existences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fine-material and immaterial spheres. Therefore those kinds of in-breath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out-breath are designated as </w:t>
      </w:r>
      <w:r>
        <w:rPr>
          <w:rFonts w:ascii="Times New Roman" w:eastAsia="Times New Roman" w:hAnsi="Times New Roman" w:cs="Times New Roman"/>
          <w:b/>
          <w:bCs/>
          <w:i/>
          <w:iCs/>
          <w:color w:val="000000"/>
          <w:spacing w:val="0"/>
          <w:sz w:val="26"/>
          <w:shd w:val="clear" w:color="auto" w:fill="auto"/>
          <w:rtl w:val="0"/>
        </w:rPr>
        <w:t>bhavacarimaka</w:t>
      </w:r>
      <w:r>
        <w:rPr>
          <w:rFonts w:ascii="Times New Roman" w:eastAsia="Times New Roman" w:hAnsi="Times New Roman" w:cs="Times New Roman"/>
          <w:color w:val="000000"/>
          <w:spacing w:val="0"/>
          <w:sz w:val="26"/>
          <w:shd w:val="clear" w:color="auto" w:fill="auto"/>
          <w:rtl w:val="0"/>
        </w:rPr>
        <w:t xml:space="preserve">. Among various absorptions, in-breath and out-breath occur in previous three kind of absorptions,  i.e.,  first,  second  and  third  absorption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but  </w:t>
      </w:r>
      <w:r>
        <w:rPr>
          <w:rFonts w:ascii="Times New Roman" w:eastAsia="Times New Roman" w:hAnsi="Times New Roman" w:cs="Times New Roman"/>
          <w:color w:val="000000"/>
          <w:spacing w:val="1"/>
          <w:sz w:val="26"/>
          <w:shd w:val="clear" w:color="auto" w:fill="auto"/>
          <w:rtl w:val="0"/>
        </w:rPr>
        <w:t>not</w:t>
      </w:r>
      <w:r>
        <w:rPr>
          <w:rFonts w:ascii="Times New Roman" w:eastAsia="Times New Roman" w:hAnsi="Times New Roman" w:cs="Times New Roman"/>
          <w:color w:val="000000"/>
          <w:spacing w:val="0"/>
          <w:sz w:val="26"/>
          <w:shd w:val="clear" w:color="auto" w:fill="auto"/>
          <w:rtl w:val="0"/>
        </w:rPr>
        <w:t xml:space="preserve">  in  the  fourth absorption.  Therefore  those  kinds  of  in-breath  and  out-breath  </w:t>
      </w:r>
      <w:r>
        <w:rPr>
          <w:rFonts w:ascii="Times New Roman" w:eastAsia="Times New Roman" w:hAnsi="Times New Roman" w:cs="Times New Roman"/>
          <w:color w:val="000000"/>
          <w:spacing w:val="1"/>
          <w:sz w:val="26"/>
          <w:shd w:val="clear" w:color="auto" w:fill="auto"/>
          <w:rtl w:val="0"/>
        </w:rPr>
        <w:t>are</w:t>
      </w:r>
      <w:r>
        <w:rPr>
          <w:rFonts w:ascii="Times New Roman" w:eastAsia="Times New Roman" w:hAnsi="Times New Roman" w:cs="Times New Roman"/>
          <w:color w:val="000000"/>
          <w:spacing w:val="0"/>
          <w:sz w:val="26"/>
          <w:shd w:val="clear" w:color="auto" w:fill="auto"/>
          <w:rtl w:val="0"/>
        </w:rPr>
        <w:t xml:space="preserve">  designated  as </w:t>
      </w:r>
      <w:r>
        <w:rPr>
          <w:rFonts w:ascii="Times New Roman" w:eastAsia="Times New Roman" w:hAnsi="Times New Roman" w:cs="Times New Roman"/>
          <w:b/>
          <w:bCs/>
          <w:i/>
          <w:iCs/>
          <w:color w:val="000000"/>
          <w:spacing w:val="1"/>
          <w:sz w:val="26"/>
          <w:shd w:val="clear" w:color="auto" w:fill="auto"/>
          <w:rtl w:val="0"/>
        </w:rPr>
        <w:t>jh</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nacarimaka</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Such in-breath and out-breath occur together with previous 16</w:t>
      </w:r>
      <w:r>
        <w:rPr>
          <w:rFonts w:ascii="Times New Roman" w:eastAsia="Times New Roman" w:hAnsi="Times New Roman" w:cs="Times New Roman"/>
          <w:color w:val="000000"/>
          <w:spacing w:val="0"/>
          <w:sz w:val="17"/>
          <w:shd w:val="clear" w:color="auto" w:fill="auto"/>
          <w:rtl w:val="0"/>
        </w:rPr>
        <w:t>th</w:t>
      </w:r>
      <w:r>
        <w:rPr>
          <w:rFonts w:ascii="Times New Roman" w:eastAsia="Times New Roman" w:hAnsi="Times New Roman" w:cs="Times New Roman"/>
          <w:color w:val="000000"/>
          <w:spacing w:val="0"/>
          <w:sz w:val="26"/>
          <w:shd w:val="clear" w:color="auto" w:fill="auto"/>
          <w:rtl w:val="0"/>
        </w:rPr>
        <w:t xml:space="preserve"> mind moment  backward  from  death-consciousness  (=  counting  as  death-consciousness excluded) or 16</w:t>
      </w:r>
      <w:r>
        <w:rPr>
          <w:rFonts w:ascii="Times New Roman" w:eastAsia="Times New Roman" w:hAnsi="Times New Roman" w:cs="Times New Roman"/>
          <w:color w:val="000000"/>
          <w:spacing w:val="0"/>
          <w:sz w:val="17"/>
          <w:shd w:val="clear" w:color="auto" w:fill="auto"/>
          <w:rtl w:val="0"/>
        </w:rPr>
        <w:t>th</w:t>
      </w:r>
      <w:r>
        <w:rPr>
          <w:rFonts w:ascii="Times New Roman" w:eastAsia="Times New Roman" w:hAnsi="Times New Roman" w:cs="Times New Roman"/>
          <w:color w:val="000000"/>
          <w:spacing w:val="0"/>
          <w:sz w:val="26"/>
          <w:shd w:val="clear" w:color="auto" w:fill="auto"/>
          <w:rtl w:val="0"/>
        </w:rPr>
        <w:t xml:space="preserve"> mind moment backward from end of one </w:t>
      </w:r>
      <w:r>
        <w:rPr>
          <w:rFonts w:ascii="Times New Roman" w:eastAsia="Times New Roman" w:hAnsi="Times New Roman" w:cs="Times New Roman"/>
          <w:color w:val="000000"/>
          <w:spacing w:val="1"/>
          <w:sz w:val="26"/>
          <w:shd w:val="clear" w:color="auto" w:fill="auto"/>
          <w:rtl w:val="0"/>
        </w:rPr>
        <w:t>life</w:t>
      </w:r>
      <w:r>
        <w:rPr>
          <w:rFonts w:ascii="Times New Roman" w:eastAsia="Times New Roman" w:hAnsi="Times New Roman" w:cs="Times New Roman"/>
          <w:color w:val="000000"/>
          <w:spacing w:val="0"/>
          <w:sz w:val="26"/>
          <w:shd w:val="clear" w:color="auto" w:fill="auto"/>
          <w:rtl w:val="0"/>
        </w:rPr>
        <w:t xml:space="preserve"> (=counting </w:t>
      </w:r>
      <w:r>
        <w:rPr>
          <w:rFonts w:ascii="Times New Roman" w:eastAsia="Times New Roman" w:hAnsi="Times New Roman" w:cs="Times New Roman"/>
          <w:color w:val="000000"/>
          <w:spacing w:val="2"/>
          <w:sz w:val="26"/>
          <w:shd w:val="clear" w:color="auto" w:fill="auto"/>
          <w:rtl w:val="0"/>
        </w:rPr>
        <w:t>as</w:t>
      </w:r>
      <w:r>
        <w:rPr>
          <w:rFonts w:ascii="Times New Roman" w:eastAsia="Times New Roman" w:hAnsi="Times New Roman" w:cs="Times New Roman"/>
          <w:color w:val="000000"/>
          <w:spacing w:val="0"/>
          <w:sz w:val="26"/>
          <w:shd w:val="clear" w:color="auto" w:fill="auto"/>
          <w:rtl w:val="0"/>
        </w:rPr>
        <w:t xml:space="preserve"> death- consciousness  also  included).  Those  in-breath  and  out-breath  cease  together  with death-consciousness  resulting  in  designating  as </w:t>
      </w:r>
      <w:r>
        <w:rPr>
          <w:rFonts w:ascii="Times New Roman" w:eastAsia="Times New Roman" w:hAnsi="Times New Roman" w:cs="Times New Roman"/>
          <w:b/>
          <w:bCs/>
          <w:i/>
          <w:iCs/>
          <w:color w:val="000000"/>
          <w:spacing w:val="0"/>
          <w:sz w:val="26"/>
          <w:shd w:val="clear" w:color="auto" w:fill="auto"/>
          <w:rtl w:val="0"/>
        </w:rPr>
        <w:t xml:space="preserve"> cuticarimaka</w:t>
      </w:r>
      <w:r>
        <w:rPr>
          <w:rFonts w:ascii="Times New Roman" w:eastAsia="Times New Roman" w:hAnsi="Times New Roman" w:cs="Times New Roman"/>
          <w:color w:val="000000"/>
          <w:spacing w:val="0"/>
          <w:sz w:val="26"/>
          <w:shd w:val="clear" w:color="auto" w:fill="auto"/>
          <w:rtl w:val="0"/>
        </w:rPr>
        <w:t xml:space="preserve">.  In  this  section  that showing advantages of practice of mindfulness of breathing these kinds of in-breath and out-breath so </w:t>
      </w:r>
      <w:r>
        <w:rPr>
          <w:rFonts w:ascii="Times New Roman" w:eastAsia="Times New Roman" w:hAnsi="Times New Roman" w:cs="Times New Roman"/>
          <w:color w:val="000000"/>
          <w:spacing w:val="1"/>
          <w:sz w:val="26"/>
          <w:shd w:val="clear" w:color="auto" w:fill="auto"/>
          <w:rtl w:val="0"/>
        </w:rPr>
        <w:t>called</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cuticarimaka</w:t>
      </w:r>
      <w:r>
        <w:rPr>
          <w:rFonts w:ascii="Times New Roman" w:eastAsia="Times New Roman" w:hAnsi="Times New Roman" w:cs="Times New Roman"/>
          <w:color w:val="000000"/>
          <w:spacing w:val="0"/>
          <w:sz w:val="26"/>
          <w:shd w:val="clear" w:color="auto" w:fill="auto"/>
          <w:rtl w:val="0"/>
        </w:rPr>
        <w:t xml:space="preserve"> are worth desiring. </w:t>
      </w:r>
    </w:p>
    <w:p>
      <w:pPr>
        <w:bidi w:val="0"/>
        <w:spacing w:before="1"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Due to presence of capable of thorough distinguishing on the objects of in- breath and out-breath </w:t>
      </w:r>
      <w:r>
        <w:rPr>
          <w:rFonts w:ascii="Times New Roman" w:eastAsia="Times New Roman" w:hAnsi="Times New Roman" w:cs="Times New Roman"/>
          <w:color w:val="000000"/>
          <w:spacing w:val="2"/>
          <w:sz w:val="26"/>
          <w:shd w:val="clear" w:color="auto" w:fill="auto"/>
          <w:rtl w:val="0"/>
        </w:rPr>
        <w:t>if</w:t>
      </w:r>
      <w:r>
        <w:rPr>
          <w:rFonts w:ascii="Times New Roman" w:eastAsia="Times New Roman" w:hAnsi="Times New Roman" w:cs="Times New Roman"/>
          <w:color w:val="000000"/>
          <w:spacing w:val="0"/>
          <w:sz w:val="26"/>
          <w:shd w:val="clear" w:color="auto" w:fill="auto"/>
          <w:rtl w:val="0"/>
        </w:rPr>
        <w:t xml:space="preserve"> the arising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upp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da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of in-breath and out-breath which will occur synchronously with the arising of previous 16</w:t>
      </w:r>
      <w:r>
        <w:rPr>
          <w:rFonts w:ascii="Times New Roman" w:eastAsia="Times New Roman" w:hAnsi="Times New Roman" w:cs="Times New Roman"/>
          <w:color w:val="000000"/>
          <w:spacing w:val="0"/>
          <w:sz w:val="17"/>
          <w:shd w:val="clear" w:color="auto" w:fill="auto"/>
          <w:rtl w:val="0"/>
        </w:rPr>
        <w:t>th</w:t>
      </w:r>
      <w:r>
        <w:rPr>
          <w:rFonts w:ascii="Times New Roman" w:eastAsia="Times New Roman" w:hAnsi="Times New Roman" w:cs="Times New Roman"/>
          <w:color w:val="000000"/>
          <w:spacing w:val="0"/>
          <w:sz w:val="26"/>
          <w:shd w:val="clear" w:color="auto" w:fill="auto"/>
          <w:rtl w:val="0"/>
        </w:rPr>
        <w:t xml:space="preserve"> mind moment backward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death consciousness of 17</w:t>
      </w:r>
      <w:r>
        <w:rPr>
          <w:rFonts w:ascii="Times New Roman" w:eastAsia="Times New Roman" w:hAnsi="Times New Roman" w:cs="Times New Roman"/>
          <w:color w:val="000000"/>
          <w:spacing w:val="0"/>
          <w:sz w:val="17"/>
          <w:shd w:val="clear" w:color="auto" w:fill="auto"/>
          <w:rtl w:val="0"/>
        </w:rPr>
        <w:t>th</w:t>
      </w:r>
      <w:r>
        <w:rPr>
          <w:rFonts w:ascii="Times New Roman" w:eastAsia="Times New Roman" w:hAnsi="Times New Roman" w:cs="Times New Roman"/>
          <w:color w:val="000000"/>
          <w:spacing w:val="0"/>
          <w:sz w:val="26"/>
          <w:shd w:val="clear" w:color="auto" w:fill="auto"/>
          <w:rtl w:val="0"/>
        </w:rPr>
        <w:t xml:space="preserve"> mind moment backward </w:t>
      </w:r>
      <w:r>
        <w:rPr>
          <w:rFonts w:ascii="Times New Roman" w:eastAsia="Times New Roman" w:hAnsi="Times New Roman" w:cs="Times New Roman"/>
          <w:color w:val="000000"/>
          <w:spacing w:val="1"/>
          <w:sz w:val="26"/>
          <w:shd w:val="clear" w:color="auto" w:fill="auto"/>
          <w:rtl w:val="0"/>
        </w:rPr>
        <w:t>from</w:t>
      </w:r>
      <w:r>
        <w:rPr>
          <w:rFonts w:ascii="Times New Roman" w:eastAsia="Times New Roman" w:hAnsi="Times New Roman" w:cs="Times New Roman"/>
          <w:color w:val="000000"/>
          <w:spacing w:val="0"/>
          <w:sz w:val="26"/>
          <w:shd w:val="clear" w:color="auto" w:fill="auto"/>
          <w:rtl w:val="0"/>
        </w:rPr>
        <w:t xml:space="preserve"> death-consciousness or 17</w:t>
      </w:r>
      <w:r>
        <w:rPr>
          <w:rFonts w:ascii="Times New Roman" w:eastAsia="Times New Roman" w:hAnsi="Times New Roman" w:cs="Times New Roman"/>
          <w:color w:val="000000"/>
          <w:spacing w:val="0"/>
          <w:sz w:val="17"/>
          <w:shd w:val="clear" w:color="auto" w:fill="auto"/>
          <w:rtl w:val="0"/>
        </w:rPr>
        <w:t xml:space="preserve">th </w:t>
      </w:r>
      <w:r>
        <w:rPr>
          <w:rFonts w:ascii="Times New Roman" w:eastAsia="Times New Roman" w:hAnsi="Times New Roman" w:cs="Times New Roman"/>
          <w:color w:val="000000"/>
          <w:spacing w:val="0"/>
          <w:sz w:val="26"/>
          <w:shd w:val="clear" w:color="auto" w:fill="auto"/>
          <w:rtl w:val="0"/>
        </w:rPr>
        <w:t xml:space="preserve">mind moment backward from end of one life, is reasoned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insight, it will be obvious in the continuum of practising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who endeavours the practice of mindfulness of breathing over and </w:t>
      </w:r>
      <w:r>
        <w:rPr>
          <w:rFonts w:ascii="Times New Roman" w:eastAsia="Times New Roman" w:hAnsi="Times New Roman" w:cs="Times New Roman"/>
          <w:color w:val="000000"/>
          <w:spacing w:val="1"/>
          <w:sz w:val="26"/>
          <w:shd w:val="clear" w:color="auto" w:fill="auto"/>
          <w:rtl w:val="0"/>
        </w:rPr>
        <w:t>over</w:t>
      </w:r>
      <w:r>
        <w:rPr>
          <w:rFonts w:ascii="Times New Roman" w:eastAsia="Times New Roman" w:hAnsi="Times New Roman" w:cs="Times New Roman"/>
          <w:color w:val="000000"/>
          <w:spacing w:val="0"/>
          <w:sz w:val="26"/>
          <w:shd w:val="clear" w:color="auto" w:fill="auto"/>
          <w:rtl w:val="0"/>
        </w:rPr>
        <w:t xml:space="preserve"> again. If the static stage (ţ</w:t>
      </w:r>
      <w:r>
        <w:rPr>
          <w:rFonts w:ascii="Times New Roman" w:eastAsia="Times New Roman" w:hAnsi="Times New Roman" w:cs="Times New Roman"/>
          <w:b/>
          <w:bCs/>
          <w:i/>
          <w:iCs/>
          <w:color w:val="000000"/>
          <w:spacing w:val="0"/>
          <w:sz w:val="26"/>
          <w:shd w:val="clear" w:color="auto" w:fill="auto"/>
          <w:rtl w:val="0"/>
        </w:rPr>
        <w:t>hiti</w:t>
      </w:r>
      <w:r>
        <w:rPr>
          <w:rFonts w:ascii="Times New Roman" w:eastAsia="Times New Roman" w:hAnsi="Times New Roman" w:cs="Times New Roman"/>
          <w:color w:val="000000"/>
          <w:spacing w:val="0"/>
          <w:sz w:val="26"/>
          <w:shd w:val="clear" w:color="auto" w:fill="auto"/>
          <w:rtl w:val="0"/>
        </w:rPr>
        <w:t xml:space="preserve">) is reasoned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insight, the static stage of those in-breath and out-breath is also obvious. If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perishing stage </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b/>
          <w:bCs/>
          <w:i/>
          <w:iCs/>
          <w:color w:val="000000"/>
          <w:spacing w:val="2"/>
          <w:sz w:val="26"/>
          <w:shd w:val="clear" w:color="auto" w:fill="auto"/>
          <w:rtl w:val="0"/>
        </w:rPr>
        <w:t>bha</w:t>
      </w:r>
      <w:r>
        <w:rPr>
          <w:rFonts w:ascii="Times New Roman" w:eastAsia="Times New Roman" w:hAnsi="Times New Roman" w:cs="Times New Roman"/>
          <w:color w:val="000000"/>
          <w:spacing w:val="2"/>
          <w:sz w:val="26"/>
          <w:shd w:val="clear" w:color="auto" w:fill="auto"/>
          <w:rtl w:val="0"/>
        </w:rPr>
        <w:t>ń</w:t>
      </w:r>
      <w:r>
        <w:rPr>
          <w:rFonts w:ascii="Times New Roman" w:eastAsia="Times New Roman" w:hAnsi="Times New Roman" w:cs="Times New Roman"/>
          <w:b/>
          <w:bCs/>
          <w:i/>
          <w:iCs/>
          <w:color w:val="000000"/>
          <w:spacing w:val="2"/>
          <w:sz w:val="26"/>
          <w:shd w:val="clear" w:color="auto" w:fill="auto"/>
          <w:rtl w:val="0"/>
        </w:rPr>
        <w:t>ga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is</w:t>
      </w:r>
      <w:r>
        <w:rPr>
          <w:rFonts w:ascii="Times New Roman" w:eastAsia="Times New Roman" w:hAnsi="Times New Roman" w:cs="Times New Roman"/>
          <w:color w:val="000000"/>
          <w:spacing w:val="0"/>
          <w:sz w:val="26"/>
          <w:shd w:val="clear" w:color="auto" w:fill="auto"/>
          <w:rtl w:val="0"/>
        </w:rPr>
        <w:t xml:space="preserve"> reasoned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insight,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perishing stage of those in-breath and out-breath is also obvious. </w:t>
      </w:r>
    </w:p>
    <w:p>
      <w:pPr>
        <w:bidi w:val="0"/>
        <w:spacing w:before="3" w:after="0" w:line="297" w:lineRule="exact"/>
        <w:ind w:left="0" w:right="-7" w:firstLine="720"/>
        <w:jc w:val="both"/>
      </w:pPr>
      <w:r>
        <w:rPr>
          <w:rFonts w:ascii="Times New Roman" w:eastAsia="Times New Roman" w:hAnsi="Times New Roman" w:cs="Times New Roman"/>
          <w:color w:val="000000"/>
          <w:spacing w:val="0"/>
          <w:sz w:val="26"/>
          <w:shd w:val="clear" w:color="auto" w:fill="auto"/>
          <w:rtl w:val="0"/>
        </w:rPr>
        <w:t xml:space="preserve">It is right. ___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attained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Fruition-Absorption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Arahant through </w:t>
      </w:r>
      <w:r>
        <w:rPr>
          <w:rFonts w:ascii="Times New Roman" w:eastAsia="Times New Roman" w:hAnsi="Times New Roman" w:cs="Times New Roman"/>
          <w:color w:val="000000"/>
          <w:spacing w:val="2"/>
          <w:sz w:val="26"/>
          <w:shd w:val="clear" w:color="auto" w:fill="auto"/>
          <w:rtl w:val="0"/>
        </w:rPr>
        <w:t>any</w:t>
      </w:r>
      <w:r>
        <w:rPr>
          <w:rFonts w:ascii="Times New Roman" w:eastAsia="Times New Roman" w:hAnsi="Times New Roman" w:cs="Times New Roman"/>
          <w:color w:val="000000"/>
          <w:spacing w:val="0"/>
          <w:sz w:val="26"/>
          <w:shd w:val="clear" w:color="auto" w:fill="auto"/>
          <w:rtl w:val="0"/>
        </w:rPr>
        <w:t xml:space="preserve"> meditation subject other than this practice of mindfulness of breathing can  or  can  not  predetermine  life-expectancy  of  himself  exactly.  An  Arahant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attained the Fruition-Absorption of Arahant through developing on mindfulness of breathing with (16) modes thoroughly, indeed, can predetermine life-expectancy of himself exactly. That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 understands that “now </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life span will remain as </w:t>
      </w:r>
      <w:r>
        <w:rPr>
          <w:rFonts w:ascii="Times New Roman" w:eastAsia="Times New Roman" w:hAnsi="Times New Roman" w:cs="Times New Roman"/>
          <w:color w:val="000000"/>
          <w:spacing w:val="1"/>
          <w:sz w:val="26"/>
          <w:shd w:val="clear" w:color="auto" w:fill="auto"/>
          <w:rtl w:val="0"/>
        </w:rPr>
        <w:t>far</w:t>
      </w:r>
      <w:r>
        <w:rPr>
          <w:rFonts w:ascii="Times New Roman" w:eastAsia="Times New Roman" w:hAnsi="Times New Roman" w:cs="Times New Roman"/>
          <w:color w:val="000000"/>
          <w:spacing w:val="0"/>
          <w:sz w:val="26"/>
          <w:shd w:val="clear" w:color="auto" w:fill="auto"/>
          <w:rtl w:val="0"/>
        </w:rPr>
        <w:t xml:space="preserve"> as this  duration,  it  will  not  exist  beyond  this  time”  and  closes  his  eyes  after  having shower, dressing lower robe, full dressing upper robe with neatness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tidiness as he </w:t>
      </w:r>
      <w:r>
        <w:rPr>
          <w:rFonts w:ascii="Times New Roman" w:eastAsia="Times New Roman" w:hAnsi="Times New Roman" w:cs="Times New Roman"/>
          <w:color w:val="000000"/>
          <w:spacing w:val="0"/>
          <w:sz w:val="26"/>
          <w:shd w:val="clear" w:color="auto" w:fill="auto"/>
          <w:rtl w:val="0"/>
        </w:rPr>
        <w:t xml:space="preserve">wishes. These Noble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Theras</w:t>
      </w:r>
      <w:r>
        <w:rPr>
          <w:rFonts w:ascii="Times New Roman" w:eastAsia="Times New Roman" w:hAnsi="Times New Roman" w:cs="Times New Roman"/>
          <w:color w:val="000000"/>
          <w:spacing w:val="0"/>
          <w:sz w:val="26"/>
          <w:shd w:val="clear" w:color="auto" w:fill="auto"/>
          <w:rtl w:val="0"/>
        </w:rPr>
        <w:t xml:space="preserve">, namely, Venerable </w:t>
      </w:r>
      <w:r>
        <w:rPr>
          <w:rFonts w:ascii="Times New Roman" w:eastAsia="Times New Roman" w:hAnsi="Times New Roman" w:cs="Times New Roman"/>
          <w:b/>
          <w:bCs/>
          <w:i/>
          <w:iCs/>
          <w:color w:val="000000"/>
          <w:spacing w:val="0"/>
          <w:sz w:val="26"/>
          <w:shd w:val="clear" w:color="auto" w:fill="auto"/>
          <w:rtl w:val="0"/>
        </w:rPr>
        <w:t>Tissa Thero</w:t>
      </w:r>
      <w:r>
        <w:rPr>
          <w:rFonts w:ascii="Times New Roman" w:eastAsia="Times New Roman" w:hAnsi="Times New Roman" w:cs="Times New Roman"/>
          <w:color w:val="000000"/>
          <w:spacing w:val="0"/>
          <w:sz w:val="26"/>
          <w:shd w:val="clear" w:color="auto" w:fill="auto"/>
          <w:rtl w:val="0"/>
        </w:rPr>
        <w:t xml:space="preserve"> who lived in </w:t>
      </w:r>
      <w:r>
        <w:rPr>
          <w:rFonts w:ascii="Times New Roman" w:eastAsia="Times New Roman" w:hAnsi="Times New Roman" w:cs="Times New Roman"/>
          <w:b/>
          <w:bCs/>
          <w:i/>
          <w:iCs/>
          <w:color w:val="000000"/>
          <w:spacing w:val="0"/>
          <w:sz w:val="26"/>
          <w:shd w:val="clear" w:color="auto" w:fill="auto"/>
          <w:rtl w:val="0"/>
        </w:rPr>
        <w:t>Ko</w:t>
      </w:r>
      <w:r>
        <w:rPr>
          <w:rFonts w:ascii="Times New Roman" w:eastAsia="Times New Roman" w:hAnsi="Times New Roman" w:cs="Times New Roman"/>
          <w:color w:val="000000"/>
          <w:spacing w:val="0"/>
          <w:sz w:val="26"/>
          <w:shd w:val="clear" w:color="auto" w:fill="auto"/>
          <w:rtl w:val="0"/>
        </w:rPr>
        <w:t>ţ</w:t>
      </w:r>
      <w:r>
        <w:rPr>
          <w:rFonts w:ascii="Times New Roman" w:eastAsia="Times New Roman" w:hAnsi="Times New Roman" w:cs="Times New Roman"/>
          <w:b/>
          <w:bCs/>
          <w:i/>
          <w:iCs/>
          <w:color w:val="000000"/>
          <w:spacing w:val="0"/>
          <w:sz w:val="26"/>
          <w:shd w:val="clear" w:color="auto" w:fill="auto"/>
          <w:rtl w:val="0"/>
        </w:rPr>
        <w:t>apabbata</w:t>
      </w:r>
      <w:r>
        <w:rPr>
          <w:rFonts w:ascii="Times New Roman" w:eastAsia="Times New Roman" w:hAnsi="Times New Roman" w:cs="Times New Roman"/>
          <w:color w:val="000000"/>
          <w:spacing w:val="0"/>
          <w:sz w:val="26"/>
          <w:shd w:val="clear" w:color="auto" w:fill="auto"/>
          <w:rtl w:val="0"/>
        </w:rPr>
        <w:t xml:space="preserve"> Monastery, Venerable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Tissa Thero</w:t>
      </w:r>
      <w:r>
        <w:rPr>
          <w:rFonts w:ascii="Times New Roman" w:eastAsia="Times New Roman" w:hAnsi="Times New Roman" w:cs="Times New Roman"/>
          <w:color w:val="000000"/>
          <w:spacing w:val="0"/>
          <w:sz w:val="26"/>
          <w:shd w:val="clear" w:color="auto" w:fill="auto"/>
          <w:rtl w:val="0"/>
        </w:rPr>
        <w:t xml:space="preserve"> who lived </w:t>
      </w:r>
      <w:r>
        <w:rPr>
          <w:rFonts w:ascii="Times New Roman" w:eastAsia="Times New Roman" w:hAnsi="Times New Roman" w:cs="Times New Roman"/>
          <w:color w:val="000000"/>
          <w:spacing w:val="2"/>
          <w:sz w:val="26"/>
          <w:shd w:val="clear" w:color="auto" w:fill="auto"/>
          <w:rtl w:val="0"/>
        </w:rPr>
        <w:t>in</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Mahakarañjiya</w:t>
      </w:r>
      <w:r>
        <w:rPr>
          <w:rFonts w:ascii="Times New Roman" w:eastAsia="Times New Roman" w:hAnsi="Times New Roman" w:cs="Times New Roman"/>
          <w:color w:val="000000"/>
          <w:spacing w:val="0"/>
          <w:sz w:val="26"/>
          <w:shd w:val="clear" w:color="auto" w:fill="auto"/>
          <w:rtl w:val="0"/>
        </w:rPr>
        <w:t xml:space="preserve"> Monastery, where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timber tree yielding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hard, durable wood, </w:t>
      </w:r>
      <w:r>
        <w:rPr>
          <w:rFonts w:ascii="Times New Roman" w:eastAsia="Times New Roman" w:hAnsi="Times New Roman" w:cs="Times New Roman"/>
          <w:b/>
          <w:bCs/>
          <w:i/>
          <w:iCs/>
          <w:color w:val="000000"/>
          <w:spacing w:val="0"/>
          <w:sz w:val="26"/>
          <w:shd w:val="clear" w:color="auto" w:fill="auto"/>
          <w:rtl w:val="0"/>
        </w:rPr>
        <w:t>Milletia pendula</w:t>
      </w:r>
      <w:r>
        <w:rPr>
          <w:rFonts w:ascii="Times New Roman" w:eastAsia="Times New Roman" w:hAnsi="Times New Roman" w:cs="Times New Roman"/>
          <w:color w:val="000000"/>
          <w:spacing w:val="0"/>
          <w:sz w:val="26"/>
          <w:shd w:val="clear" w:color="auto" w:fill="auto"/>
          <w:rtl w:val="0"/>
        </w:rPr>
        <w:t xml:space="preserve">, Venerable </w:t>
      </w:r>
      <w:r>
        <w:rPr>
          <w:rFonts w:ascii="Times New Roman" w:eastAsia="Times New Roman" w:hAnsi="Times New Roman" w:cs="Times New Roman"/>
          <w:b/>
          <w:bCs/>
          <w:i/>
          <w:iCs/>
          <w:color w:val="000000"/>
          <w:spacing w:val="1"/>
          <w:sz w:val="26"/>
          <w:shd w:val="clear" w:color="auto" w:fill="auto"/>
          <w:rtl w:val="0"/>
        </w:rPr>
        <w:t>Pindap</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tika</w:t>
      </w:r>
      <w:r>
        <w:rPr>
          <w:rFonts w:ascii="Times New Roman" w:eastAsia="Times New Roman" w:hAnsi="Times New Roman" w:cs="Times New Roman"/>
          <w:b/>
          <w:bCs/>
          <w:i/>
          <w:iCs/>
          <w:color w:val="000000"/>
          <w:spacing w:val="0"/>
          <w:sz w:val="26"/>
          <w:shd w:val="clear" w:color="auto" w:fill="auto"/>
          <w:rtl w:val="0"/>
        </w:rPr>
        <w:t xml:space="preserve"> Tissa Thero</w:t>
      </w:r>
      <w:r>
        <w:rPr>
          <w:rFonts w:ascii="Times New Roman" w:eastAsia="Times New Roman" w:hAnsi="Times New Roman" w:cs="Times New Roman"/>
          <w:color w:val="000000"/>
          <w:spacing w:val="0"/>
          <w:sz w:val="26"/>
          <w:shd w:val="clear" w:color="auto" w:fill="auto"/>
          <w:rtl w:val="0"/>
        </w:rPr>
        <w:t xml:space="preserve"> who lived in </w:t>
      </w:r>
      <w:r>
        <w:rPr>
          <w:rFonts w:ascii="Times New Roman" w:eastAsia="Times New Roman" w:hAnsi="Times New Roman" w:cs="Times New Roman"/>
          <w:b/>
          <w:bCs/>
          <w:i/>
          <w:iCs/>
          <w:color w:val="000000"/>
          <w:spacing w:val="0"/>
          <w:sz w:val="26"/>
          <w:shd w:val="clear" w:color="auto" w:fill="auto"/>
          <w:rtl w:val="0"/>
        </w:rPr>
        <w:t>Devaputta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state,</w:t>
      </w:r>
      <w:r>
        <w:rPr>
          <w:rFonts w:ascii="Times New Roman" w:eastAsia="Times New Roman" w:hAnsi="Times New Roman" w:cs="Times New Roman"/>
          <w:color w:val="000000"/>
          <w:spacing w:val="0"/>
          <w:sz w:val="26"/>
          <w:shd w:val="clear" w:color="auto" w:fill="auto"/>
          <w:rtl w:val="0"/>
        </w:rPr>
        <w:t xml:space="preserve"> two brothers of </w:t>
      </w:r>
      <w:r>
        <w:rPr>
          <w:rFonts w:ascii="Times New Roman" w:eastAsia="Times New Roman" w:hAnsi="Times New Roman" w:cs="Times New Roman"/>
          <w:b/>
          <w:bCs/>
          <w:i/>
          <w:iCs/>
          <w:color w:val="000000"/>
          <w:spacing w:val="0"/>
          <w:sz w:val="26"/>
          <w:shd w:val="clear" w:color="auto" w:fill="auto"/>
          <w:rtl w:val="0"/>
        </w:rPr>
        <w:t>Theras</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who</w:t>
      </w:r>
      <w:r>
        <w:rPr>
          <w:rFonts w:ascii="Times New Roman" w:eastAsia="Times New Roman" w:hAnsi="Times New Roman" w:cs="Times New Roman"/>
          <w:color w:val="000000"/>
          <w:spacing w:val="0"/>
          <w:sz w:val="26"/>
          <w:shd w:val="clear" w:color="auto" w:fill="auto"/>
          <w:rtl w:val="0"/>
        </w:rPr>
        <w:t xml:space="preserve"> lived in </w:t>
      </w:r>
      <w:r>
        <w:rPr>
          <w:rFonts w:ascii="Times New Roman" w:eastAsia="Times New Roman" w:hAnsi="Times New Roman" w:cs="Times New Roman"/>
          <w:b/>
          <w:bCs/>
          <w:i/>
          <w:iCs/>
          <w:color w:val="000000"/>
          <w:spacing w:val="2"/>
          <w:sz w:val="26"/>
          <w:shd w:val="clear" w:color="auto" w:fill="auto"/>
          <w:rtl w:val="0"/>
        </w:rPr>
        <w:t>Citt</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la</w:t>
      </w:r>
      <w:r>
        <w:rPr>
          <w:rFonts w:ascii="Times New Roman" w:eastAsia="Times New Roman" w:hAnsi="Times New Roman" w:cs="Times New Roman"/>
          <w:b/>
          <w:bCs/>
          <w:i/>
          <w:iCs/>
          <w:color w:val="000000"/>
          <w:spacing w:val="0"/>
          <w:sz w:val="26"/>
          <w:shd w:val="clear" w:color="auto" w:fill="auto"/>
          <w:rtl w:val="0"/>
        </w:rPr>
        <w:t xml:space="preserve"> Pabbata</w:t>
      </w:r>
      <w:r>
        <w:rPr>
          <w:rFonts w:ascii="Times New Roman" w:eastAsia="Times New Roman" w:hAnsi="Times New Roman" w:cs="Times New Roman"/>
          <w:color w:val="000000"/>
          <w:spacing w:val="0"/>
          <w:sz w:val="26"/>
          <w:shd w:val="clear" w:color="auto" w:fill="auto"/>
          <w:rtl w:val="0"/>
        </w:rPr>
        <w:t xml:space="preserve"> Monastery, were an example worth following as Noble </w:t>
      </w:r>
      <w:r>
        <w:rPr>
          <w:rFonts w:ascii="Times New Roman" w:eastAsia="Times New Roman" w:hAnsi="Times New Roman" w:cs="Times New Roman"/>
          <w:b/>
          <w:bCs/>
          <w:i/>
          <w:iCs/>
          <w:color w:val="000000"/>
          <w:spacing w:val="0"/>
          <w:sz w:val="26"/>
          <w:shd w:val="clear" w:color="auto" w:fill="auto"/>
          <w:rtl w:val="0"/>
        </w:rPr>
        <w:t>Theras</w:t>
      </w:r>
      <w:r>
        <w:rPr>
          <w:rFonts w:ascii="Times New Roman" w:eastAsia="Times New Roman" w:hAnsi="Times New Roman" w:cs="Times New Roman"/>
          <w:color w:val="000000"/>
          <w:spacing w:val="0"/>
          <w:sz w:val="26"/>
          <w:shd w:val="clear" w:color="auto" w:fill="auto"/>
          <w:rtl w:val="0"/>
        </w:rPr>
        <w:t xml:space="preserve"> with the practice of mindfulness of breathing, indeed. </w:t>
      </w:r>
    </w:p>
    <w:p>
      <w:pPr>
        <w:bidi w:val="0"/>
        <w:spacing w:before="0" w:after="0" w:line="299"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One  true  </w:t>
      </w:r>
      <w:r>
        <w:rPr>
          <w:rFonts w:ascii="Times New Roman" w:eastAsia="Times New Roman" w:hAnsi="Times New Roman" w:cs="Times New Roman"/>
          <w:color w:val="000000"/>
          <w:spacing w:val="1"/>
          <w:sz w:val="26"/>
          <w:shd w:val="clear" w:color="auto" w:fill="auto"/>
          <w:rtl w:val="0"/>
        </w:rPr>
        <w:t>story</w:t>
      </w:r>
      <w:r>
        <w:rPr>
          <w:rFonts w:ascii="Times New Roman" w:eastAsia="Times New Roman" w:hAnsi="Times New Roman" w:cs="Times New Roman"/>
          <w:color w:val="000000"/>
          <w:spacing w:val="0"/>
          <w:sz w:val="26"/>
          <w:shd w:val="clear" w:color="auto" w:fill="auto"/>
          <w:rtl w:val="0"/>
        </w:rPr>
        <w:t xml:space="preserve">  _____  In  two  brothers </w:t>
      </w:r>
      <w:r>
        <w:rPr>
          <w:rFonts w:ascii="Times New Roman" w:eastAsia="Times New Roman" w:hAnsi="Times New Roman" w:cs="Times New Roman"/>
          <w:b/>
          <w:bCs/>
          <w:i/>
          <w:iCs/>
          <w:color w:val="000000"/>
          <w:spacing w:val="0"/>
          <w:sz w:val="26"/>
          <w:shd w:val="clear" w:color="auto" w:fill="auto"/>
          <w:rtl w:val="0"/>
        </w:rPr>
        <w:t xml:space="preserve"> Theras</w:t>
      </w:r>
      <w:r>
        <w:rPr>
          <w:rFonts w:ascii="Times New Roman" w:eastAsia="Times New Roman" w:hAnsi="Times New Roman" w:cs="Times New Roman"/>
          <w:color w:val="000000"/>
          <w:spacing w:val="0"/>
          <w:sz w:val="26"/>
          <w:shd w:val="clear" w:color="auto" w:fill="auto"/>
          <w:rtl w:val="0"/>
        </w:rPr>
        <w:t xml:space="preserve">,  one  of  those </w:t>
      </w:r>
      <w:r>
        <w:rPr>
          <w:rFonts w:ascii="Times New Roman" w:eastAsia="Times New Roman" w:hAnsi="Times New Roman" w:cs="Times New Roman"/>
          <w:b/>
          <w:bCs/>
          <w:i/>
          <w:iCs/>
          <w:color w:val="000000"/>
          <w:spacing w:val="0"/>
          <w:sz w:val="26"/>
          <w:shd w:val="clear" w:color="auto" w:fill="auto"/>
          <w:rtl w:val="0"/>
        </w:rPr>
        <w:t xml:space="preserve"> Theras</w:t>
      </w:r>
      <w:r>
        <w:rPr>
          <w:rFonts w:ascii="Times New Roman" w:eastAsia="Times New Roman" w:hAnsi="Times New Roman" w:cs="Times New Roman"/>
          <w:color w:val="000000"/>
          <w:spacing w:val="0"/>
          <w:sz w:val="26"/>
          <w:shd w:val="clear" w:color="auto" w:fill="auto"/>
          <w:rtl w:val="0"/>
        </w:rPr>
        <w:t xml:space="preserve">,  after finishing </w:t>
      </w:r>
      <w:r>
        <w:rPr>
          <w:rFonts w:ascii="Times New Roman" w:eastAsia="Times New Roman" w:hAnsi="Times New Roman" w:cs="Times New Roman"/>
          <w:b/>
          <w:bCs/>
          <w:i/>
          <w:iCs/>
          <w:color w:val="000000"/>
          <w:spacing w:val="2"/>
          <w:sz w:val="26"/>
          <w:shd w:val="clear" w:color="auto" w:fill="auto"/>
          <w:rtl w:val="0"/>
        </w:rPr>
        <w:t>p</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timokkha</w:t>
      </w:r>
      <w:r>
        <w:rPr>
          <w:rFonts w:ascii="Times New Roman" w:eastAsia="Times New Roman" w:hAnsi="Times New Roman" w:cs="Times New Roman"/>
          <w:color w:val="000000"/>
          <w:spacing w:val="0"/>
          <w:sz w:val="26"/>
          <w:shd w:val="clear" w:color="auto" w:fill="auto"/>
          <w:rtl w:val="0"/>
        </w:rPr>
        <w:t xml:space="preserve"> ceremony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twice monthly meeting of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 xml:space="preserve">s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keeping watch the Monastic Codes commanded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Buddha), on one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full moon days, during  returning  back  his  dwelling  place  surrounding  with  many </w:t>
      </w:r>
      <w:r>
        <w:rPr>
          <w:rFonts w:ascii="Times New Roman" w:eastAsia="Times New Roman" w:hAnsi="Times New Roman" w:cs="Times New Roman"/>
          <w:i/>
          <w:iCs/>
          <w:color w:val="000000"/>
          <w:spacing w:val="0"/>
          <w:sz w:val="26"/>
          <w:shd w:val="clear" w:color="auto" w:fill="auto"/>
          <w:rtl w:val="0"/>
        </w:rPr>
        <w:t xml:space="preserve"> bhikkhu</w:t>
      </w:r>
      <w:r>
        <w:rPr>
          <w:rFonts w:ascii="Times New Roman" w:eastAsia="Times New Roman" w:hAnsi="Times New Roman" w:cs="Times New Roman"/>
          <w:color w:val="000000"/>
          <w:spacing w:val="0"/>
          <w:sz w:val="26"/>
          <w:shd w:val="clear" w:color="auto" w:fill="auto"/>
          <w:rtl w:val="0"/>
        </w:rPr>
        <w:t xml:space="preserve">s  and standing at the front of corridor _____ due to seeing the grounds covered with silver- like sand and open </w:t>
      </w:r>
      <w:r>
        <w:rPr>
          <w:rFonts w:ascii="Times New Roman" w:eastAsia="Times New Roman" w:hAnsi="Times New Roman" w:cs="Times New Roman"/>
          <w:color w:val="000000"/>
          <w:spacing w:val="1"/>
          <w:sz w:val="26"/>
          <w:shd w:val="clear" w:color="auto" w:fill="auto"/>
          <w:rtl w:val="0"/>
        </w:rPr>
        <w:t>sky</w:t>
      </w:r>
      <w:r>
        <w:rPr>
          <w:rFonts w:ascii="Times New Roman" w:eastAsia="Times New Roman" w:hAnsi="Times New Roman" w:cs="Times New Roman"/>
          <w:color w:val="000000"/>
          <w:spacing w:val="0"/>
          <w:sz w:val="26"/>
          <w:shd w:val="clear" w:color="auto" w:fill="auto"/>
          <w:rtl w:val="0"/>
        </w:rPr>
        <w:t xml:space="preserve"> at </w:t>
      </w:r>
      <w:r>
        <w:rPr>
          <w:rFonts w:ascii="Times New Roman" w:eastAsia="Times New Roman" w:hAnsi="Times New Roman" w:cs="Times New Roman"/>
          <w:color w:val="000000"/>
          <w:spacing w:val="1"/>
          <w:sz w:val="26"/>
          <w:shd w:val="clear" w:color="auto" w:fill="auto"/>
          <w:rtl w:val="0"/>
        </w:rPr>
        <w:t>early</w:t>
      </w:r>
      <w:r>
        <w:rPr>
          <w:rFonts w:ascii="Times New Roman" w:eastAsia="Times New Roman" w:hAnsi="Times New Roman" w:cs="Times New Roman"/>
          <w:color w:val="000000"/>
          <w:spacing w:val="0"/>
          <w:sz w:val="26"/>
          <w:shd w:val="clear" w:color="auto" w:fill="auto"/>
          <w:rtl w:val="0"/>
        </w:rPr>
        <w:t xml:space="preserve"> part of night with marvellous sight of moon-light as the flow of milk which is being poured out from ten directions,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seeing on shining moon-light </w:t>
      </w:r>
    </w:p>
    <w:p>
      <w:pPr>
        <w:bidi w:val="0"/>
        <w:spacing w:before="321" w:after="0" w:line="286" w:lineRule="exact"/>
        <w:ind w:left="0" w:right="-200" w:firstLine="0"/>
        <w:jc w:val="both"/>
      </w:pPr>
      <w:r>
        <w:rPr>
          <w:rFonts w:ascii="Times New Roman" w:eastAsia="Times New Roman" w:hAnsi="Times New Roman" w:cs="Times New Roman"/>
          <w:b/>
          <w:bCs/>
          <w:color w:val="000000"/>
          <w:spacing w:val="0"/>
          <w:sz w:val="26"/>
          <w:shd w:val="clear" w:color="auto" w:fill="auto"/>
          <w:rtl w:val="0"/>
        </w:rPr>
        <w:t xml:space="preserve">PAGE-539 </w:t>
      </w:r>
    </w:p>
    <w:p>
      <w:pPr>
        <w:bidi w:val="0"/>
        <w:spacing w:before="294" w:after="0" w:line="297" w:lineRule="exact"/>
        <w:ind w:left="0" w:right="-4" w:firstLine="0"/>
        <w:jc w:val="both"/>
      </w:pPr>
      <w:r>
        <w:rPr>
          <w:rFonts w:ascii="Times New Roman" w:eastAsia="Times New Roman" w:hAnsi="Times New Roman" w:cs="Times New Roman"/>
          <w:color w:val="000000"/>
          <w:spacing w:val="0"/>
          <w:sz w:val="26"/>
          <w:shd w:val="clear" w:color="auto" w:fill="auto"/>
          <w:rtl w:val="0"/>
        </w:rPr>
        <w:t xml:space="preserve"> peacefully and then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having reason on life span of himself that “both recent time and place are </w:t>
      </w:r>
      <w:r>
        <w:rPr>
          <w:rFonts w:ascii="Times New Roman" w:eastAsia="Times New Roman" w:hAnsi="Times New Roman" w:cs="Times New Roman"/>
          <w:color w:val="000000"/>
          <w:spacing w:val="1"/>
          <w:sz w:val="26"/>
          <w:shd w:val="clear" w:color="auto" w:fill="auto"/>
          <w:rtl w:val="0"/>
        </w:rPr>
        <w:t>very</w:t>
      </w:r>
      <w:r>
        <w:rPr>
          <w:rFonts w:ascii="Times New Roman" w:eastAsia="Times New Roman" w:hAnsi="Times New Roman" w:cs="Times New Roman"/>
          <w:color w:val="000000"/>
          <w:spacing w:val="0"/>
          <w:sz w:val="26"/>
          <w:shd w:val="clear" w:color="auto" w:fill="auto"/>
          <w:rtl w:val="0"/>
        </w:rPr>
        <w:t xml:space="preserve"> delightful, resulting, in conformity with </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purified inner desire… how  long  does  </w:t>
      </w:r>
      <w:r>
        <w:rPr>
          <w:rFonts w:ascii="Times New Roman" w:eastAsia="Times New Roman" w:hAnsi="Times New Roman" w:cs="Times New Roman"/>
          <w:color w:val="000000"/>
          <w:spacing w:val="2"/>
          <w:sz w:val="26"/>
          <w:shd w:val="clear" w:color="auto" w:fill="auto"/>
          <w:rtl w:val="0"/>
        </w:rPr>
        <w:t>it</w:t>
      </w:r>
      <w:r>
        <w:rPr>
          <w:rFonts w:ascii="Times New Roman" w:eastAsia="Times New Roman" w:hAnsi="Times New Roman" w:cs="Times New Roman"/>
          <w:color w:val="000000"/>
          <w:spacing w:val="0"/>
          <w:sz w:val="26"/>
          <w:shd w:val="clear" w:color="auto" w:fill="auto"/>
          <w:rtl w:val="0"/>
        </w:rPr>
        <w:t xml:space="preserve">  take  to  bear  this  burden  of  body,  after  knowing  and  seeing  on extinguishing of life-span in recent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said to surrounding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as follows. </w:t>
      </w:r>
    </w:p>
    <w:p>
      <w:pPr>
        <w:bidi w:val="0"/>
        <w:spacing w:before="1" w:after="0" w:line="300" w:lineRule="exact"/>
        <w:ind w:left="0" w:right="-3" w:firstLine="720"/>
        <w:jc w:val="left"/>
      </w:pP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i/>
          <w:iCs/>
          <w:color w:val="000000"/>
          <w:spacing w:val="0"/>
          <w:sz w:val="26"/>
          <w:shd w:val="clear" w:color="auto" w:fill="auto"/>
          <w:rtl w:val="0"/>
        </w:rPr>
        <w:t>vuso</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which kind of deportment have you seen in order to take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among </w:t>
      </w:r>
      <w:r>
        <w:rPr>
          <w:rFonts w:ascii="Times New Roman" w:eastAsia="Times New Roman" w:hAnsi="Times New Roman" w:cs="Times New Roman"/>
          <w:i/>
          <w:iCs/>
          <w:color w:val="000000"/>
          <w:spacing w:val="0"/>
          <w:sz w:val="26"/>
          <w:shd w:val="clear" w:color="auto" w:fill="auto"/>
          <w:rtl w:val="0"/>
        </w:rPr>
        <w:t>bhikkhus</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299" w:lineRule="exact"/>
        <w:ind w:left="0" w:right="-3" w:firstLine="720"/>
        <w:jc w:val="left"/>
      </w:pPr>
      <w:r>
        <w:rPr>
          <w:rFonts w:ascii="Times New Roman" w:eastAsia="Times New Roman" w:hAnsi="Times New Roman" w:cs="Times New Roman"/>
          <w:color w:val="000000"/>
          <w:spacing w:val="0"/>
          <w:sz w:val="26"/>
          <w:shd w:val="clear" w:color="auto" w:fill="auto"/>
          <w:rtl w:val="0"/>
        </w:rPr>
        <w:t xml:space="preserve">Some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s asked that ... “</w:t>
      </w:r>
      <w:r>
        <w:rPr>
          <w:rFonts w:ascii="Times New Roman" w:eastAsia="Times New Roman" w:hAnsi="Times New Roman" w:cs="Times New Roman"/>
          <w:i/>
          <w:iCs/>
          <w:color w:val="000000"/>
          <w:spacing w:val="0"/>
          <w:sz w:val="26"/>
          <w:shd w:val="clear" w:color="auto" w:fill="auto"/>
          <w:rtl w:val="0"/>
        </w:rPr>
        <w:t>bhante</w:t>
      </w:r>
      <w:r>
        <w:rPr>
          <w:rFonts w:ascii="Times New Roman" w:eastAsia="Times New Roman" w:hAnsi="Times New Roman" w:cs="Times New Roman"/>
          <w:color w:val="000000"/>
          <w:spacing w:val="0"/>
          <w:sz w:val="26"/>
          <w:shd w:val="clear" w:color="auto" w:fill="auto"/>
          <w:rtl w:val="0"/>
        </w:rPr>
        <w:t xml:space="preserve"> ... we have seen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Theras</w:t>
      </w:r>
      <w:r>
        <w:rPr>
          <w:rFonts w:ascii="Times New Roman" w:eastAsia="Times New Roman" w:hAnsi="Times New Roman" w:cs="Times New Roman"/>
          <w:color w:val="000000"/>
          <w:spacing w:val="0"/>
          <w:sz w:val="26"/>
          <w:shd w:val="clear" w:color="auto" w:fill="auto"/>
          <w:rtl w:val="0"/>
        </w:rPr>
        <w:t xml:space="preserve"> who took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sitting deportment </w:t>
      </w:r>
      <w:r>
        <w:rPr>
          <w:rFonts w:ascii="Times New Roman" w:eastAsia="Times New Roman" w:hAnsi="Times New Roman" w:cs="Times New Roman"/>
          <w:color w:val="000000"/>
          <w:spacing w:val="1"/>
          <w:sz w:val="26"/>
          <w:shd w:val="clear" w:color="auto" w:fill="auto"/>
          <w:rtl w:val="0"/>
        </w:rPr>
        <w:t>only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sitting place”. </w:t>
      </w:r>
    </w:p>
    <w:p>
      <w:pPr>
        <w:bidi w:val="0"/>
        <w:spacing w:before="1" w:after="0" w:line="300" w:lineRule="exact"/>
        <w:ind w:left="0" w:right="-3" w:firstLine="720"/>
        <w:jc w:val="both"/>
      </w:pPr>
      <w:r>
        <w:rPr>
          <w:rFonts w:ascii="Times New Roman" w:eastAsia="Times New Roman" w:hAnsi="Times New Roman" w:cs="Times New Roman"/>
          <w:color w:val="000000"/>
          <w:spacing w:val="0"/>
          <w:sz w:val="26"/>
          <w:shd w:val="clear" w:color="auto" w:fill="auto"/>
          <w:rtl w:val="0"/>
        </w:rPr>
        <w:t xml:space="preserve">Some </w:t>
      </w:r>
      <w:r>
        <w:rPr>
          <w:rFonts w:ascii="Times New Roman" w:eastAsia="Times New Roman" w:hAnsi="Times New Roman" w:cs="Times New Roman"/>
          <w:i/>
          <w:iCs/>
          <w:color w:val="000000"/>
          <w:spacing w:val="0"/>
          <w:sz w:val="26"/>
          <w:shd w:val="clear" w:color="auto" w:fill="auto"/>
          <w:rtl w:val="0"/>
        </w:rPr>
        <w:t>bhikkhu</w:t>
      </w:r>
      <w:r>
        <w:rPr>
          <w:rFonts w:ascii="Times New Roman" w:eastAsia="Times New Roman" w:hAnsi="Times New Roman" w:cs="Times New Roman"/>
          <w:color w:val="000000"/>
          <w:spacing w:val="0"/>
          <w:sz w:val="26"/>
          <w:shd w:val="clear" w:color="auto" w:fill="auto"/>
          <w:rtl w:val="0"/>
        </w:rPr>
        <w:t>s asked that ... “</w:t>
      </w:r>
      <w:r>
        <w:rPr>
          <w:rFonts w:ascii="Times New Roman" w:eastAsia="Times New Roman" w:hAnsi="Times New Roman" w:cs="Times New Roman"/>
          <w:i/>
          <w:iCs/>
          <w:color w:val="000000"/>
          <w:spacing w:val="0"/>
          <w:sz w:val="26"/>
          <w:shd w:val="clear" w:color="auto" w:fill="auto"/>
          <w:rtl w:val="0"/>
        </w:rPr>
        <w:t>bhante</w:t>
      </w:r>
      <w:r>
        <w:rPr>
          <w:rFonts w:ascii="Times New Roman" w:eastAsia="Times New Roman" w:hAnsi="Times New Roman" w:cs="Times New Roman"/>
          <w:color w:val="000000"/>
          <w:spacing w:val="0"/>
          <w:sz w:val="26"/>
          <w:shd w:val="clear" w:color="auto" w:fill="auto"/>
          <w:rtl w:val="0"/>
        </w:rPr>
        <w:t xml:space="preserve"> ... we have seen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Theras</w:t>
      </w:r>
      <w:r>
        <w:rPr>
          <w:rFonts w:ascii="Times New Roman" w:eastAsia="Times New Roman" w:hAnsi="Times New Roman" w:cs="Times New Roman"/>
          <w:color w:val="000000"/>
          <w:spacing w:val="0"/>
          <w:sz w:val="26"/>
          <w:shd w:val="clear" w:color="auto" w:fill="auto"/>
          <w:rtl w:val="0"/>
        </w:rPr>
        <w:t xml:space="preserve"> who took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sitting deportment in </w:t>
      </w:r>
      <w:r>
        <w:rPr>
          <w:rFonts w:ascii="Times New Roman" w:eastAsia="Times New Roman" w:hAnsi="Times New Roman" w:cs="Times New Roman"/>
          <w:color w:val="000000"/>
          <w:spacing w:val="1"/>
          <w:sz w:val="26"/>
          <w:shd w:val="clear" w:color="auto" w:fill="auto"/>
          <w:rtl w:val="0"/>
        </w:rPr>
        <w:t>the</w:t>
      </w:r>
      <w:r>
        <w:rPr>
          <w:rFonts w:ascii="Times New Roman" w:eastAsia="Times New Roman" w:hAnsi="Times New Roman" w:cs="Times New Roman"/>
          <w:color w:val="000000"/>
          <w:spacing w:val="0"/>
          <w:sz w:val="26"/>
          <w:shd w:val="clear" w:color="auto" w:fill="auto"/>
          <w:rtl w:val="0"/>
        </w:rPr>
        <w:t xml:space="preserve"> sky.” At that time the Venerable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w:t>
      </w:r>
      <w:r>
        <w:rPr>
          <w:rFonts w:ascii="Times New Roman" w:eastAsia="Times New Roman" w:hAnsi="Times New Roman" w:cs="Times New Roman"/>
          <w:b/>
          <w:bCs/>
          <w:i/>
          <w:iCs/>
          <w:color w:val="000000"/>
          <w:spacing w:val="1"/>
          <w:sz w:val="26"/>
          <w:shd w:val="clear" w:color="auto" w:fill="auto"/>
          <w:rtl w:val="0"/>
        </w:rPr>
        <w:t>Theras</w:t>
      </w:r>
      <w:r>
        <w:rPr>
          <w:rFonts w:ascii="Times New Roman" w:eastAsia="Times New Roman" w:hAnsi="Times New Roman" w:cs="Times New Roman"/>
          <w:color w:val="000000"/>
          <w:spacing w:val="0"/>
          <w:sz w:val="26"/>
          <w:shd w:val="clear" w:color="auto" w:fill="auto"/>
          <w:rtl w:val="0"/>
        </w:rPr>
        <w:t xml:space="preserve"> said as follows _____ </w:t>
      </w:r>
    </w:p>
    <w:p>
      <w:pPr>
        <w:bidi w:val="0"/>
        <w:spacing w:before="0" w:after="0" w:line="299" w:lineRule="exact"/>
        <w:ind w:left="0" w:right="-5" w:firstLine="720"/>
        <w:jc w:val="left"/>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Avuso</w:t>
      </w:r>
      <w:r>
        <w:rPr>
          <w:rFonts w:ascii="Times New Roman" w:eastAsia="Times New Roman" w:hAnsi="Times New Roman" w:cs="Times New Roman"/>
          <w:color w:val="000000"/>
          <w:spacing w:val="0"/>
          <w:sz w:val="26"/>
          <w:shd w:val="clear" w:color="auto" w:fill="auto"/>
          <w:rtl w:val="0"/>
        </w:rPr>
        <w:t xml:space="preserve"> ... now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would like to show </w:t>
      </w:r>
      <w:r>
        <w:rPr>
          <w:rFonts w:ascii="Times New Roman" w:eastAsia="Times New Roman" w:hAnsi="Times New Roman" w:cs="Times New Roman"/>
          <w:color w:val="000000"/>
          <w:spacing w:val="2"/>
          <w:sz w:val="26"/>
          <w:shd w:val="clear" w:color="auto" w:fill="auto"/>
          <w:rtl w:val="0"/>
        </w:rPr>
        <w:t>my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
          <w:sz w:val="26"/>
          <w:shd w:val="clear" w:color="auto" w:fill="auto"/>
          <w:rtl w:val="0"/>
        </w:rPr>
        <w:t>way</w:t>
      </w:r>
      <w:r>
        <w:rPr>
          <w:rFonts w:ascii="Times New Roman" w:eastAsia="Times New Roman" w:hAnsi="Times New Roman" w:cs="Times New Roman"/>
          <w:color w:val="000000"/>
          <w:spacing w:val="0"/>
          <w:sz w:val="26"/>
          <w:shd w:val="clear" w:color="auto" w:fill="auto"/>
          <w:rtl w:val="0"/>
        </w:rPr>
        <w:t xml:space="preserve"> of taking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w:t>
      </w:r>
      <w:r>
        <w:rPr>
          <w:rFonts w:ascii="Times New Roman" w:eastAsia="Times New Roman" w:hAnsi="Times New Roman" w:cs="Times New Roman"/>
          <w:color w:val="000000"/>
          <w:spacing w:val="2"/>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walking deportment only,” said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b/>
          <w:bCs/>
          <w:i/>
          <w:iCs/>
          <w:color w:val="000000"/>
          <w:spacing w:val="0"/>
          <w:sz w:val="26"/>
          <w:shd w:val="clear" w:color="auto" w:fill="auto"/>
          <w:rtl w:val="0"/>
        </w:rPr>
        <w:t>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Thera</w:t>
      </w:r>
      <w:r>
        <w:rPr>
          <w:rFonts w:ascii="Times New Roman" w:eastAsia="Times New Roman" w:hAnsi="Times New Roman" w:cs="Times New Roman"/>
          <w:color w:val="000000"/>
          <w:spacing w:val="0"/>
          <w:sz w:val="26"/>
          <w:shd w:val="clear" w:color="auto" w:fill="auto"/>
          <w:rtl w:val="0"/>
        </w:rPr>
        <w:t xml:space="preserve">. </w:t>
      </w:r>
    </w:p>
    <w:p>
      <w:pPr>
        <w:bidi w:val="0"/>
        <w:spacing w:before="1" w:after="0" w:line="300" w:lineRule="exact"/>
        <w:ind w:left="0" w:right="-6" w:firstLine="720"/>
        <w:jc w:val="left"/>
      </w:pPr>
      <w:r>
        <w:rPr>
          <w:rFonts w:ascii="Times New Roman" w:eastAsia="Times New Roman" w:hAnsi="Times New Roman" w:cs="Times New Roman"/>
          <w:color w:val="000000"/>
          <w:spacing w:val="0"/>
          <w:sz w:val="26"/>
          <w:shd w:val="clear" w:color="auto" w:fill="auto"/>
          <w:rtl w:val="0"/>
        </w:rPr>
        <w:t xml:space="preserve">Then  that  Noble </w:t>
      </w:r>
      <w:r>
        <w:rPr>
          <w:rFonts w:ascii="Times New Roman" w:eastAsia="Times New Roman" w:hAnsi="Times New Roman" w:cs="Times New Roman"/>
          <w:b/>
          <w:bCs/>
          <w:i/>
          <w:iCs/>
          <w:color w:val="000000"/>
          <w:spacing w:val="0"/>
          <w:sz w:val="26"/>
          <w:shd w:val="clear" w:color="auto" w:fill="auto"/>
          <w:rtl w:val="0"/>
        </w:rPr>
        <w:t xml:space="preserve"> Mah</w:t>
      </w:r>
      <w:r>
        <w:rPr>
          <w:rFonts w:ascii="Times New Roman" w:eastAsia="Times New Roman" w:hAnsi="Times New Roman" w:cs="Times New Roman"/>
          <w:color w:val="000000"/>
          <w:spacing w:val="0"/>
          <w:sz w:val="26"/>
          <w:shd w:val="clear" w:color="auto" w:fill="auto"/>
          <w:rtl w:val="0"/>
        </w:rPr>
        <w:t>ā</w:t>
      </w:r>
      <w:r>
        <w:rPr>
          <w:rFonts w:ascii="Times New Roman" w:eastAsia="Times New Roman" w:hAnsi="Times New Roman" w:cs="Times New Roman"/>
          <w:b/>
          <w:bCs/>
          <w:i/>
          <w:iCs/>
          <w:color w:val="000000"/>
          <w:spacing w:val="0"/>
          <w:sz w:val="26"/>
          <w:shd w:val="clear" w:color="auto" w:fill="auto"/>
          <w:rtl w:val="0"/>
        </w:rPr>
        <w:t xml:space="preserve">  Thera</w:t>
      </w:r>
      <w:r>
        <w:rPr>
          <w:rFonts w:ascii="Times New Roman" w:eastAsia="Times New Roman" w:hAnsi="Times New Roman" w:cs="Times New Roman"/>
          <w:color w:val="000000"/>
          <w:spacing w:val="0"/>
          <w:sz w:val="26"/>
          <w:shd w:val="clear" w:color="auto" w:fill="auto"/>
          <w:rtl w:val="0"/>
        </w:rPr>
        <w:t xml:space="preserve">  drew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cross  line  on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place  of  corridor. Afterwards he said that ...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w:t>
      </w:r>
      <w:r>
        <w:rPr>
          <w:rFonts w:ascii="Times New Roman" w:eastAsia="Times New Roman" w:hAnsi="Times New Roman" w:cs="Times New Roman"/>
          <w:i/>
          <w:iCs/>
          <w:color w:val="000000"/>
          <w:spacing w:val="0"/>
          <w:sz w:val="26"/>
          <w:shd w:val="clear" w:color="auto" w:fill="auto"/>
          <w:rtl w:val="0"/>
        </w:rPr>
        <w:t>Avuso</w:t>
      </w:r>
      <w:r>
        <w:rPr>
          <w:rFonts w:ascii="Times New Roman" w:eastAsia="Times New Roman" w:hAnsi="Times New Roman" w:cs="Times New Roman"/>
          <w:color w:val="000000"/>
          <w:spacing w:val="0"/>
          <w:sz w:val="26"/>
          <w:shd w:val="clear" w:color="auto" w:fill="auto"/>
          <w:rtl w:val="0"/>
        </w:rPr>
        <w:t xml:space="preserve"> ... after walking from this extremity of corridor to that extremity of corridor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them return back, when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just arrive on this line </w:t>
      </w:r>
      <w:r>
        <w:rPr>
          <w:rFonts w:ascii="Times New Roman" w:eastAsia="Times New Roman" w:hAnsi="Times New Roman" w:cs="Times New Roman"/>
          <w:color w:val="000000"/>
          <w:spacing w:val="-2147483648"/>
          <w:sz w:val="26"/>
          <w:shd w:val="clear" w:color="auto" w:fill="auto"/>
          <w:rtl w:val="0"/>
        </w:rPr>
        <w:t>I</w:t>
      </w:r>
      <w:r>
        <w:rPr>
          <w:rFonts w:ascii="Times New Roman" w:eastAsia="Times New Roman" w:hAnsi="Times New Roman" w:cs="Times New Roman"/>
          <w:color w:val="000000"/>
          <w:spacing w:val="0"/>
          <w:sz w:val="26"/>
          <w:shd w:val="clear" w:color="auto" w:fill="auto"/>
          <w:rtl w:val="0"/>
        </w:rPr>
        <w:t xml:space="preserve"> would like to take complete </w:t>
      </w:r>
      <w:r>
        <w:rPr>
          <w:rFonts w:ascii="Times New Roman" w:eastAsia="Times New Roman" w:hAnsi="Times New Roman" w:cs="Times New Roman"/>
          <w:b/>
          <w:bCs/>
          <w:i/>
          <w:iCs/>
          <w:color w:val="000000"/>
          <w:spacing w:val="2"/>
          <w:sz w:val="26"/>
          <w:shd w:val="clear" w:color="auto" w:fill="auto"/>
          <w:rtl w:val="0"/>
        </w:rPr>
        <w:t>nibb</w:t>
      </w:r>
      <w:r>
        <w:rPr>
          <w:rFonts w:ascii="Times New Roman" w:eastAsia="Times New Roman" w:hAnsi="Times New Roman" w:cs="Times New Roman"/>
          <w:color w:val="000000"/>
          <w:spacing w:val="2"/>
          <w:sz w:val="26"/>
          <w:shd w:val="clear" w:color="auto" w:fill="auto"/>
          <w:rtl w:val="0"/>
        </w:rPr>
        <w:t>ā</w:t>
      </w:r>
      <w:r>
        <w:rPr>
          <w:rFonts w:ascii="Times New Roman" w:eastAsia="Times New Roman" w:hAnsi="Times New Roman" w:cs="Times New Roman"/>
          <w:b/>
          <w:bCs/>
          <w:i/>
          <w:iCs/>
          <w:color w:val="000000"/>
          <w:spacing w:val="2"/>
          <w:sz w:val="26"/>
          <w:shd w:val="clear" w:color="auto" w:fill="auto"/>
          <w:rtl w:val="0"/>
        </w:rPr>
        <w:t>na</w:t>
      </w:r>
      <w:r>
        <w:rPr>
          <w:rFonts w:ascii="Times New Roman" w:eastAsia="Times New Roman" w:hAnsi="Times New Roman" w:cs="Times New Roman"/>
          <w:color w:val="000000"/>
          <w:spacing w:val="2"/>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0" w:after="0" w:line="300" w:lineRule="exact"/>
        <w:ind w:left="0" w:right="-6" w:firstLine="720"/>
        <w:jc w:val="both"/>
      </w:pPr>
      <w:r>
        <w:rPr>
          <w:rFonts w:ascii="Times New Roman" w:eastAsia="Times New Roman" w:hAnsi="Times New Roman" w:cs="Times New Roman"/>
          <w:color w:val="000000"/>
          <w:spacing w:val="0"/>
          <w:sz w:val="26"/>
          <w:shd w:val="clear" w:color="auto" w:fill="auto"/>
          <w:rtl w:val="0"/>
        </w:rPr>
        <w:t xml:space="preserve">After  saying  in  that  way,  he  walked  other  extremity  of  corridor  and  then returned back again </w:t>
      </w:r>
      <w:r>
        <w:rPr>
          <w:rFonts w:ascii="Times New Roman" w:eastAsia="Times New Roman" w:hAnsi="Times New Roman" w:cs="Times New Roman"/>
          <w:color w:val="000000"/>
          <w:spacing w:val="1"/>
          <w:sz w:val="26"/>
          <w:shd w:val="clear" w:color="auto" w:fill="auto"/>
          <w:rtl w:val="0"/>
        </w:rPr>
        <w:t>and</w:t>
      </w:r>
      <w:r>
        <w:rPr>
          <w:rFonts w:ascii="Times New Roman" w:eastAsia="Times New Roman" w:hAnsi="Times New Roman" w:cs="Times New Roman"/>
          <w:color w:val="000000"/>
          <w:spacing w:val="0"/>
          <w:sz w:val="26"/>
          <w:shd w:val="clear" w:color="auto" w:fill="auto"/>
          <w:rtl w:val="0"/>
        </w:rPr>
        <w:t xml:space="preserve"> when he just trod  on the line the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was accomplished. </w:t>
      </w:r>
    </w:p>
    <w:p>
      <w:pPr>
        <w:bidi w:val="0"/>
        <w:spacing w:before="2" w:after="0" w:line="297" w:lineRule="exact"/>
        <w:ind w:left="0" w:right="-11" w:firstLine="720"/>
        <w:jc w:val="both"/>
      </w:pPr>
      <w:r>
        <w:rPr>
          <w:rFonts w:ascii="Times New Roman" w:eastAsia="Times New Roman" w:hAnsi="Times New Roman" w:cs="Times New Roman"/>
          <w:color w:val="000000"/>
          <w:spacing w:val="0"/>
          <w:sz w:val="26"/>
          <w:shd w:val="clear" w:color="auto" w:fill="auto"/>
          <w:rtl w:val="0"/>
        </w:rPr>
        <w:t xml:space="preserve">Due  to  presence  of  great  benefits,  up  to  attaining  complete  extinction  of </w:t>
      </w:r>
      <w:r>
        <w:rPr>
          <w:rFonts w:ascii="Times New Roman" w:eastAsia="Times New Roman" w:hAnsi="Times New Roman" w:cs="Times New Roman"/>
          <w:b/>
          <w:bCs/>
          <w:i/>
          <w:iCs/>
          <w:color w:val="000000"/>
          <w:spacing w:val="0"/>
          <w:sz w:val="26"/>
          <w:shd w:val="clear" w:color="auto" w:fill="auto"/>
          <w:rtl w:val="0"/>
        </w:rPr>
        <w:t>khandha</w:t>
      </w:r>
      <w:r>
        <w:rPr>
          <w:rFonts w:ascii="Times New Roman" w:eastAsia="Times New Roman" w:hAnsi="Times New Roman" w:cs="Times New Roman"/>
          <w:color w:val="000000"/>
          <w:spacing w:val="0"/>
          <w:sz w:val="26"/>
          <w:shd w:val="clear" w:color="auto" w:fill="auto"/>
          <w:rtl w:val="0"/>
        </w:rPr>
        <w:t xml:space="preserve">-life, through the practice of mindfulness of breathing which is thoroughly developed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w:t>
      </w:r>
      <w:r>
        <w:rPr>
          <w:rFonts w:ascii="Times New Roman" w:eastAsia="Times New Roman" w:hAnsi="Times New Roman" w:cs="Times New Roman"/>
          <w:color w:val="000000"/>
          <w:spacing w:val="2"/>
          <w:sz w:val="26"/>
          <w:shd w:val="clear" w:color="auto" w:fill="auto"/>
          <w:rtl w:val="0"/>
        </w:rPr>
        <w:t>of</w:t>
      </w:r>
      <w:r>
        <w:rPr>
          <w:rFonts w:ascii="Times New Roman" w:eastAsia="Times New Roman" w:hAnsi="Times New Roman" w:cs="Times New Roman"/>
          <w:color w:val="000000"/>
          <w:spacing w:val="0"/>
          <w:sz w:val="26"/>
          <w:shd w:val="clear" w:color="auto" w:fill="auto"/>
          <w:rtl w:val="0"/>
        </w:rPr>
        <w:t xml:space="preserve"> (16) modes in that way, the wise who </w:t>
      </w:r>
      <w:r>
        <w:rPr>
          <w:rFonts w:ascii="Times New Roman" w:eastAsia="Times New Roman" w:hAnsi="Times New Roman" w:cs="Times New Roman"/>
          <w:color w:val="000000"/>
          <w:spacing w:val="1"/>
          <w:sz w:val="26"/>
          <w:shd w:val="clear" w:color="auto" w:fill="auto"/>
          <w:rtl w:val="0"/>
        </w:rPr>
        <w:t>wants</w:t>
      </w:r>
      <w:r>
        <w:rPr>
          <w:rFonts w:ascii="Times New Roman" w:eastAsia="Times New Roman" w:hAnsi="Times New Roman" w:cs="Times New Roman"/>
          <w:color w:val="000000"/>
          <w:spacing w:val="0"/>
          <w:sz w:val="26"/>
          <w:shd w:val="clear" w:color="auto" w:fill="auto"/>
          <w:rtl w:val="0"/>
        </w:rPr>
        <w:t xml:space="preserve"> to become the Noble </w:t>
      </w:r>
      <w:r>
        <w:rPr>
          <w:rFonts w:ascii="Times New Roman" w:eastAsia="Times New Roman" w:hAnsi="Times New Roman" w:cs="Times New Roman"/>
          <w:color w:val="000000"/>
          <w:spacing w:val="1"/>
          <w:sz w:val="26"/>
          <w:shd w:val="clear" w:color="auto" w:fill="auto"/>
          <w:rtl w:val="0"/>
        </w:rPr>
        <w:t>One</w:t>
      </w:r>
      <w:r>
        <w:rPr>
          <w:rFonts w:ascii="Times New Roman" w:eastAsia="Times New Roman" w:hAnsi="Times New Roman" w:cs="Times New Roman"/>
          <w:color w:val="000000"/>
          <w:spacing w:val="0"/>
          <w:sz w:val="26"/>
          <w:shd w:val="clear" w:color="auto" w:fill="auto"/>
          <w:rtl w:val="0"/>
        </w:rPr>
        <w:t xml:space="preserve"> as  Eight Kind called Arahant, should like to endeavour The practice of mindfulness of breathing with many advantages, over and over again,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means of carelessness  </w:t>
      </w:r>
      <w:r>
        <w:rPr>
          <w:rFonts w:ascii="Times New Roman" w:eastAsia="Times New Roman" w:hAnsi="Times New Roman" w:cs="Times New Roman"/>
          <w:color w:val="000000"/>
          <w:spacing w:val="2"/>
          <w:sz w:val="26"/>
          <w:shd w:val="clear" w:color="auto" w:fill="auto"/>
          <w:rtl w:val="0"/>
        </w:rPr>
        <w:t>on</w:t>
      </w:r>
      <w:r>
        <w:rPr>
          <w:rFonts w:ascii="Times New Roman" w:eastAsia="Times New Roman" w:hAnsi="Times New Roman" w:cs="Times New Roman"/>
          <w:color w:val="000000"/>
          <w:spacing w:val="0"/>
          <w:sz w:val="26"/>
          <w:shd w:val="clear" w:color="auto" w:fill="auto"/>
          <w:rtl w:val="0"/>
        </w:rPr>
        <w:t xml:space="preserve">  advancement  of </w:t>
      </w:r>
      <w:r>
        <w:rPr>
          <w:rFonts w:ascii="Times New Roman" w:eastAsia="Times New Roman" w:hAnsi="Times New Roman" w:cs="Times New Roman"/>
          <w:b/>
          <w:bCs/>
          <w:i/>
          <w:iCs/>
          <w:color w:val="000000"/>
          <w:spacing w:val="0"/>
          <w:sz w:val="26"/>
          <w:shd w:val="clear" w:color="auto" w:fill="auto"/>
          <w:rtl w:val="0"/>
        </w:rPr>
        <w:t xml:space="preserve"> samatha  vipassan</w:t>
      </w:r>
      <w:r>
        <w:rPr>
          <w:rFonts w:ascii="Times New Roman" w:eastAsia="Times New Roman" w:hAnsi="Times New Roman" w:cs="Times New Roman"/>
          <w:color w:val="000000"/>
          <w:spacing w:val="0"/>
          <w:sz w:val="26"/>
          <w:shd w:val="clear" w:color="auto" w:fill="auto"/>
          <w:rtl w:val="0"/>
        </w:rPr>
        <w:t xml:space="preserve">ā  </w:t>
      </w:r>
      <w:r>
        <w:rPr>
          <w:rFonts w:ascii="Times New Roman" w:eastAsia="Times New Roman" w:hAnsi="Times New Roman" w:cs="Times New Roman"/>
          <w:color w:val="000000"/>
          <w:spacing w:val="1"/>
          <w:sz w:val="26"/>
          <w:shd w:val="clear" w:color="auto" w:fill="auto"/>
          <w:rtl w:val="0"/>
        </w:rPr>
        <w:t>for</w:t>
      </w:r>
      <w:r>
        <w:rPr>
          <w:rFonts w:ascii="Times New Roman" w:eastAsia="Times New Roman" w:hAnsi="Times New Roman" w:cs="Times New Roman"/>
          <w:color w:val="000000"/>
          <w:spacing w:val="0"/>
          <w:sz w:val="26"/>
          <w:shd w:val="clear" w:color="auto" w:fill="auto"/>
          <w:rtl w:val="0"/>
        </w:rPr>
        <w:t xml:space="preserve">  all  the  time  actually  in accordance with presenting in this work, </w:t>
      </w:r>
      <w:r>
        <w:rPr>
          <w:rFonts w:ascii="Times New Roman" w:eastAsia="Times New Roman" w:hAnsi="Times New Roman" w:cs="Times New Roman"/>
          <w:color w:val="000000"/>
          <w:spacing w:val="1"/>
          <w:sz w:val="26"/>
          <w:shd w:val="clear" w:color="auto" w:fill="auto"/>
          <w:rtl w:val="0"/>
        </w:rPr>
        <w:t>namely</w:t>
      </w:r>
      <w:r>
        <w:rPr>
          <w:rFonts w:ascii="Times New Roman" w:eastAsia="Times New Roman" w:hAnsi="Times New Roman" w:cs="Times New Roman"/>
          <w:color w:val="000000"/>
          <w:spacing w:val="0"/>
          <w:sz w:val="26"/>
          <w:shd w:val="clear" w:color="auto" w:fill="auto"/>
          <w:rtl w:val="0"/>
        </w:rPr>
        <w:t xml:space="preserve"> as </w:t>
      </w:r>
      <w:r>
        <w:rPr>
          <w:rFonts w:ascii="Times New Roman" w:eastAsia="Times New Roman" w:hAnsi="Times New Roman" w:cs="Times New Roman"/>
          <w:b/>
          <w:bCs/>
          <w:i/>
          <w:iCs/>
          <w:color w:val="000000"/>
          <w:spacing w:val="1"/>
          <w:sz w:val="26"/>
          <w:shd w:val="clear" w:color="auto" w:fill="auto"/>
          <w:rtl w:val="0"/>
        </w:rPr>
        <w:t>Nibb</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b/>
          <w:bCs/>
          <w:i/>
          <w:iCs/>
          <w:color w:val="000000"/>
          <w:spacing w:val="1"/>
          <w:sz w:val="26"/>
          <w:shd w:val="clear" w:color="auto" w:fill="auto"/>
          <w:rtl w:val="0"/>
        </w:rPr>
        <w:t>nagaminipa</w:t>
      </w:r>
      <w:r>
        <w:rPr>
          <w:rFonts w:ascii="Times New Roman" w:eastAsia="Times New Roman" w:hAnsi="Times New Roman" w:cs="Times New Roman"/>
          <w:color w:val="000000"/>
          <w:spacing w:val="1"/>
          <w:sz w:val="26"/>
          <w:shd w:val="clear" w:color="auto" w:fill="auto"/>
          <w:rtl w:val="0"/>
        </w:rPr>
        <w:t>ţ</w:t>
      </w:r>
      <w:r>
        <w:rPr>
          <w:rFonts w:ascii="Times New Roman" w:eastAsia="Times New Roman" w:hAnsi="Times New Roman" w:cs="Times New Roman"/>
          <w:b/>
          <w:bCs/>
          <w:i/>
          <w:iCs/>
          <w:color w:val="000000"/>
          <w:spacing w:val="1"/>
          <w:sz w:val="26"/>
          <w:shd w:val="clear" w:color="auto" w:fill="auto"/>
          <w:rtl w:val="0"/>
        </w:rPr>
        <w:t>tipad</w:t>
      </w:r>
      <w:r>
        <w:rPr>
          <w:rFonts w:ascii="Times New Roman" w:eastAsia="Times New Roman" w:hAnsi="Times New Roman" w:cs="Times New Roman"/>
          <w:color w:val="000000"/>
          <w:spacing w:val="1"/>
          <w:sz w:val="26"/>
          <w:shd w:val="clear" w:color="auto" w:fill="auto"/>
          <w:rtl w:val="0"/>
        </w:rPr>
        <w:t>ā,</w:t>
      </w:r>
      <w:r>
        <w:rPr>
          <w:rFonts w:ascii="Times New Roman" w:eastAsia="Times New Roman" w:hAnsi="Times New Roman" w:cs="Times New Roman"/>
          <w:color w:val="000000"/>
          <w:spacing w:val="0"/>
          <w:sz w:val="26"/>
          <w:shd w:val="clear" w:color="auto" w:fill="auto"/>
          <w:rtl w:val="0"/>
        </w:rPr>
        <w:t xml:space="preserve"> which </w:t>
      </w:r>
      <w:r>
        <w:rPr>
          <w:rFonts w:ascii="Times New Roman" w:eastAsia="Times New Roman" w:hAnsi="Times New Roman" w:cs="Times New Roman"/>
          <w:color w:val="000000"/>
          <w:spacing w:val="0"/>
          <w:sz w:val="26"/>
          <w:shd w:val="clear" w:color="auto" w:fill="auto"/>
          <w:rtl w:val="0"/>
        </w:rPr>
        <w:t xml:space="preserve">has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been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accomplished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depending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upon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various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references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of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Pali </w:t>
      </w:r>
      <w:r>
        <w:rPr>
          <w:rFonts w:ascii="Times New Roman" w:eastAsia="Times New Roman" w:hAnsi="Times New Roman" w:cs="Times New Roman"/>
          <w:color w:val="000000"/>
          <w:spacing w:val="9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Texts, commentaries and sub-commentaries. (</w:t>
      </w:r>
      <w:r>
        <w:rPr>
          <w:rFonts w:ascii="Times New Roman" w:eastAsia="Times New Roman" w:hAnsi="Times New Roman" w:cs="Times New Roman"/>
          <w:b/>
          <w:bCs/>
          <w:i/>
          <w:iCs/>
          <w:color w:val="000000"/>
          <w:spacing w:val="0"/>
          <w:sz w:val="26"/>
          <w:shd w:val="clear" w:color="auto" w:fill="auto"/>
          <w:rtl w:val="0"/>
        </w:rPr>
        <w:t xml:space="preserve">Vs-1-283, 284, </w:t>
      </w:r>
      <w:r>
        <w:rPr>
          <w:rFonts w:ascii="Times New Roman" w:eastAsia="Times New Roman" w:hAnsi="Times New Roman" w:cs="Times New Roman"/>
          <w:b/>
          <w:bCs/>
          <w:i/>
          <w:iCs/>
          <w:color w:val="000000"/>
          <w:spacing w:val="1"/>
          <w:sz w:val="26"/>
          <w:shd w:val="clear" w:color="auto" w:fill="auto"/>
          <w:rtl w:val="0"/>
        </w:rPr>
        <w:t>Mah</w:t>
      </w:r>
      <w:r>
        <w:rPr>
          <w:rFonts w:ascii="Times New Roman" w:eastAsia="Times New Roman" w:hAnsi="Times New Roman" w:cs="Times New Roman"/>
          <w:color w:val="000000"/>
          <w:spacing w:val="1"/>
          <w:sz w:val="26"/>
          <w:shd w:val="clear" w:color="auto" w:fill="auto"/>
          <w:rtl w:val="0"/>
        </w:rPr>
        <w:t>āţī</w:t>
      </w:r>
      <w:r>
        <w:rPr>
          <w:rFonts w:ascii="Times New Roman" w:eastAsia="Times New Roman" w:hAnsi="Times New Roman" w:cs="Times New Roman"/>
          <w:b/>
          <w:bCs/>
          <w:i/>
          <w:iCs/>
          <w:color w:val="000000"/>
          <w:spacing w:val="1"/>
          <w:sz w:val="26"/>
          <w:shd w:val="clear" w:color="auto" w:fill="auto"/>
          <w:rtl w:val="0"/>
        </w:rPr>
        <w:t>-1-346</w:t>
      </w:r>
      <w:r>
        <w:rPr>
          <w:rFonts w:ascii="Times New Roman" w:eastAsia="Times New Roman" w:hAnsi="Times New Roman" w:cs="Times New Roman"/>
          <w:color w:val="000000"/>
          <w:spacing w:val="1"/>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p>
    <w:p>
      <w:pPr>
        <w:bidi w:val="0"/>
        <w:spacing w:before="312" w:after="0" w:line="310" w:lineRule="exact"/>
        <w:ind w:left="3211" w:right="-200" w:firstLine="0"/>
        <w:jc w:val="both"/>
      </w:pPr>
      <w:r>
        <w:rPr>
          <w:rFonts w:ascii="Times New Roman" w:eastAsia="Times New Roman" w:hAnsi="Times New Roman" w:cs="Times New Roman"/>
          <w:color w:val="000000"/>
          <w:spacing w:val="0"/>
          <w:sz w:val="28"/>
          <w:shd w:val="clear" w:color="auto" w:fill="auto"/>
          <w:rtl w:val="0"/>
        </w:rPr>
        <w:t xml:space="preserve">Setion </w:t>
      </w:r>
      <w:r>
        <w:rPr>
          <w:rFonts w:ascii="Times New Roman" w:eastAsia="Times New Roman" w:hAnsi="Times New Roman" w:cs="Times New Roman"/>
          <w:color w:val="000000"/>
          <w:spacing w:val="1"/>
          <w:sz w:val="28"/>
          <w:shd w:val="clear" w:color="auto" w:fill="auto"/>
          <w:rtl w:val="0"/>
        </w:rPr>
        <w:t>of</w:t>
      </w:r>
      <w:r>
        <w:rPr>
          <w:rFonts w:ascii="Times New Roman" w:eastAsia="Times New Roman" w:hAnsi="Times New Roman" w:cs="Times New Roman"/>
          <w:color w:val="000000"/>
          <w:spacing w:val="0"/>
          <w:sz w:val="28"/>
          <w:shd w:val="clear" w:color="auto" w:fill="auto"/>
          <w:rtl w:val="0"/>
        </w:rPr>
        <w:t xml:space="preserve"> </w:t>
      </w:r>
      <w:r>
        <w:rPr>
          <w:rFonts w:ascii="Times New Roman" w:eastAsia="Times New Roman" w:hAnsi="Times New Roman" w:cs="Times New Roman"/>
          <w:b/>
          <w:bCs/>
          <w:i/>
          <w:iCs/>
          <w:color w:val="000000"/>
          <w:spacing w:val="0"/>
          <w:sz w:val="28"/>
          <w:shd w:val="clear" w:color="auto" w:fill="auto"/>
          <w:rtl w:val="0"/>
        </w:rPr>
        <w:t>Vipassan</w:t>
      </w:r>
      <w:r>
        <w:rPr>
          <w:rFonts w:ascii="Times New Roman" w:eastAsia="Times New Roman" w:hAnsi="Times New Roman" w:cs="Times New Roman"/>
          <w:color w:val="000000"/>
          <w:spacing w:val="0"/>
          <w:sz w:val="28"/>
          <w:shd w:val="clear" w:color="auto" w:fill="auto"/>
          <w:rtl w:val="0"/>
        </w:rPr>
        <w:t xml:space="preserve">ā Finished </w:t>
      </w:r>
    </w:p>
    <w:p>
      <w:pPr>
        <w:bidi w:val="0"/>
        <w:spacing w:before="309"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Buddhist Era. 2538 </w:t>
      </w:r>
      <w:r>
        <w:rPr>
          <w:rFonts w:ascii="Times New Roman" w:eastAsia="Times New Roman" w:hAnsi="Times New Roman" w:cs="Times New Roman"/>
          <w:color w:val="000000"/>
          <w:spacing w:val="1781"/>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Venerable </w:t>
      </w:r>
      <w:r>
        <w:rPr>
          <w:rFonts w:ascii="Times New Roman" w:eastAsia="Times New Roman" w:hAnsi="Times New Roman" w:cs="Times New Roman"/>
          <w:color w:val="000000"/>
          <w:spacing w:val="2"/>
          <w:sz w:val="26"/>
          <w:shd w:val="clear" w:color="auto" w:fill="auto"/>
          <w:rtl w:val="0"/>
        </w:rPr>
        <w:t>Pa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Auk Tawya Sayadaw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Myanmar </w:t>
      </w:r>
      <w:r>
        <w:rPr>
          <w:rFonts w:ascii="Times New Roman" w:eastAsia="Times New Roman" w:hAnsi="Times New Roman" w:cs="Times New Roman"/>
          <w:color w:val="000000"/>
          <w:spacing w:val="1"/>
          <w:sz w:val="26"/>
          <w:shd w:val="clear" w:color="auto" w:fill="auto"/>
          <w:rtl w:val="0"/>
        </w:rPr>
        <w:t>Era</w:t>
      </w:r>
      <w:r>
        <w:rPr>
          <w:rFonts w:ascii="Times New Roman" w:eastAsia="Times New Roman" w:hAnsi="Times New Roman" w:cs="Times New Roman"/>
          <w:color w:val="000000"/>
          <w:spacing w:val="0"/>
          <w:sz w:val="26"/>
          <w:shd w:val="clear" w:color="auto" w:fill="auto"/>
          <w:rtl w:val="0"/>
        </w:rPr>
        <w:t xml:space="preserve"> 1356, </w:t>
      </w:r>
      <w:r>
        <w:rPr>
          <w:rFonts w:ascii="Times New Roman" w:eastAsia="Times New Roman" w:hAnsi="Times New Roman" w:cs="Times New Roman"/>
          <w:color w:val="000000"/>
          <w:spacing w:val="1711"/>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Cittala Mountain Monastery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Full-moon </w:t>
      </w:r>
      <w:r>
        <w:rPr>
          <w:rFonts w:ascii="Times New Roman" w:eastAsia="Times New Roman" w:hAnsi="Times New Roman" w:cs="Times New Roman"/>
          <w:color w:val="000000"/>
          <w:spacing w:val="2"/>
          <w:sz w:val="26"/>
          <w:shd w:val="clear" w:color="auto" w:fill="auto"/>
          <w:rtl w:val="0"/>
        </w:rPr>
        <w:t>day</w:t>
      </w:r>
      <w:r>
        <w:rPr>
          <w:rFonts w:ascii="Times New Roman" w:eastAsia="Times New Roman" w:hAnsi="Times New Roman" w:cs="Times New Roman"/>
          <w:color w:val="000000"/>
          <w:spacing w:val="0"/>
          <w:sz w:val="26"/>
          <w:shd w:val="clear" w:color="auto" w:fill="auto"/>
          <w:rtl w:val="0"/>
        </w:rPr>
        <w:t xml:space="preserve"> of Natdaw </w:t>
      </w:r>
      <w:r>
        <w:rPr>
          <w:rFonts w:ascii="Times New Roman" w:eastAsia="Times New Roman" w:hAnsi="Times New Roman" w:cs="Times New Roman"/>
          <w:color w:val="000000"/>
          <w:spacing w:val="1104"/>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Auk Forest Monastery)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A</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2147483648"/>
          <w:sz w:val="26"/>
          <w:shd w:val="clear" w:color="auto" w:fill="auto"/>
          <w:rtl w:val="0"/>
        </w:rPr>
        <w:t>D</w:t>
      </w:r>
      <w:r>
        <w:rPr>
          <w:rFonts w:ascii="Times New Roman" w:eastAsia="Times New Roman" w:hAnsi="Times New Roman" w:cs="Times New Roman"/>
          <w:color w:val="000000"/>
          <w:spacing w:val="0"/>
          <w:sz w:val="26"/>
          <w:shd w:val="clear" w:color="auto" w:fill="auto"/>
          <w:rtl w:val="0"/>
        </w:rPr>
        <w:t xml:space="preserve"> 1994, 17, December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10:40 a.m. </w:t>
      </w:r>
    </w:p>
    <w:p>
      <w:pPr>
        <w:bidi w:val="0"/>
        <w:spacing w:before="12"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Translation Finished_____ </w:t>
      </w:r>
      <w:r>
        <w:rPr>
          <w:rFonts w:ascii="Times New Roman" w:eastAsia="Times New Roman" w:hAnsi="Times New Roman" w:cs="Times New Roman"/>
          <w:color w:val="000000"/>
          <w:spacing w:val="1001"/>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Translated </w:t>
      </w:r>
      <w:r>
        <w:rPr>
          <w:rFonts w:ascii="Times New Roman" w:eastAsia="Times New Roman" w:hAnsi="Times New Roman" w:cs="Times New Roman"/>
          <w:color w:val="000000"/>
          <w:spacing w:val="4"/>
          <w:sz w:val="26"/>
          <w:shd w:val="clear" w:color="auto" w:fill="auto"/>
          <w:rtl w:val="0"/>
        </w:rPr>
        <w:t>by</w:t>
      </w:r>
      <w:r>
        <w:rPr>
          <w:rFonts w:ascii="Times New Roman" w:eastAsia="Times New Roman" w:hAnsi="Times New Roman" w:cs="Times New Roman"/>
          <w:color w:val="000000"/>
          <w:spacing w:val="0"/>
          <w:sz w:val="26"/>
          <w:shd w:val="clear" w:color="auto" w:fill="auto"/>
          <w:rtl w:val="0"/>
        </w:rPr>
        <w:t xml:space="preserve"> _____  </w:t>
      </w:r>
    </w:p>
    <w:p>
      <w:pPr>
        <w:bidi w:val="0"/>
        <w:spacing w:before="3" w:after="0" w:line="297" w:lineRule="exact"/>
        <w:ind w:left="0" w:right="99" w:firstLine="0"/>
        <w:jc w:val="left"/>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Myanmar </w:t>
      </w:r>
      <w:r>
        <w:rPr>
          <w:rFonts w:ascii="Times New Roman" w:eastAsia="Times New Roman" w:hAnsi="Times New Roman" w:cs="Times New Roman"/>
          <w:color w:val="000000"/>
          <w:spacing w:val="1"/>
          <w:sz w:val="26"/>
          <w:shd w:val="clear" w:color="auto" w:fill="auto"/>
          <w:rtl w:val="0"/>
        </w:rPr>
        <w:t>Era</w:t>
      </w:r>
      <w:r>
        <w:rPr>
          <w:rFonts w:ascii="Times New Roman" w:eastAsia="Times New Roman" w:hAnsi="Times New Roman" w:cs="Times New Roman"/>
          <w:color w:val="000000"/>
          <w:spacing w:val="0"/>
          <w:sz w:val="26"/>
          <w:shd w:val="clear" w:color="auto" w:fill="auto"/>
          <w:rtl w:val="0"/>
        </w:rPr>
        <w:t xml:space="preserve"> 1365 </w:t>
      </w:r>
      <w:r>
        <w:rPr>
          <w:rFonts w:ascii="Times New Roman" w:eastAsia="Times New Roman" w:hAnsi="Times New Roman" w:cs="Times New Roman"/>
          <w:b/>
          <w:bCs/>
          <w:i/>
          <w:iCs/>
          <w:color w:val="000000"/>
          <w:spacing w:val="178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ANNATARA BHIKKHU</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b/>
          <w:bCs/>
          <w:i/>
          <w:iCs/>
          <w:color w:val="000000"/>
          <w:spacing w:val="0"/>
          <w:sz w:val="24"/>
          <w:shd w:val="clear" w:color="auto" w:fill="auto"/>
          <w:rtl w:val="0"/>
        </w:rPr>
        <w:t xml:space="preserve">U </w:t>
      </w:r>
      <w:r>
        <w:rPr>
          <w:rFonts w:ascii="Times New Roman" w:eastAsia="Times New Roman" w:hAnsi="Times New Roman" w:cs="Times New Roman"/>
          <w:b/>
          <w:bCs/>
          <w:color w:val="000000"/>
          <w:spacing w:val="0"/>
          <w:sz w:val="24"/>
          <w:shd w:val="clear" w:color="auto" w:fill="auto"/>
          <w:rtl w:val="0"/>
        </w:rPr>
        <w:t>Ñ</w:t>
      </w:r>
      <w:r>
        <w:rPr>
          <w:rFonts w:ascii="Times New Roman" w:eastAsia="Times New Roman" w:hAnsi="Times New Roman" w:cs="Times New Roman"/>
          <w:color w:val="000000"/>
          <w:spacing w:val="0"/>
          <w:sz w:val="24"/>
          <w:shd w:val="clear" w:color="auto" w:fill="auto"/>
          <w:rtl w:val="0"/>
        </w:rPr>
        <w:t>ĀŅ</w:t>
      </w:r>
      <w:r>
        <w:rPr>
          <w:rFonts w:ascii="Times New Roman" w:eastAsia="Times New Roman" w:hAnsi="Times New Roman" w:cs="Times New Roman"/>
          <w:b/>
          <w:bCs/>
          <w:i/>
          <w:iCs/>
          <w:color w:val="000000"/>
          <w:spacing w:val="0"/>
          <w:sz w:val="24"/>
          <w:shd w:val="clear" w:color="auto" w:fill="auto"/>
          <w:rtl w:val="0"/>
        </w:rPr>
        <w:t>AGAVESAKA</w:t>
      </w:r>
      <w:r>
        <w:rPr>
          <w:rFonts w:ascii="Times New Roman" w:eastAsia="Times New Roman" w:hAnsi="Times New Roman" w:cs="Times New Roman"/>
          <w:i/>
          <w:iCs/>
          <w:color w:val="000000"/>
          <w:spacing w:val="0"/>
          <w:sz w:val="24"/>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2</w:t>
      </w:r>
      <w:r>
        <w:rPr>
          <w:rFonts w:ascii="Times New Roman" w:eastAsia="Times New Roman" w:hAnsi="Times New Roman" w:cs="Times New Roman"/>
          <w:color w:val="000000"/>
          <w:spacing w:val="0"/>
          <w:sz w:val="15"/>
          <w:shd w:val="clear" w:color="auto" w:fill="auto"/>
          <w:rtl w:val="0"/>
        </w:rPr>
        <w:t>nd</w:t>
      </w:r>
      <w:r>
        <w:rPr>
          <w:rFonts w:ascii="Times New Roman" w:eastAsia="Times New Roman" w:hAnsi="Times New Roman" w:cs="Times New Roman"/>
          <w:color w:val="000000"/>
          <w:spacing w:val="0"/>
          <w:sz w:val="26"/>
          <w:shd w:val="clear" w:color="auto" w:fill="auto"/>
          <w:rtl w:val="0"/>
        </w:rPr>
        <w:t xml:space="preserve"> waxing of the moon, Pyatho </w:t>
      </w:r>
      <w:r>
        <w:rPr>
          <w:rFonts w:ascii="Times New Roman" w:eastAsia="Times New Roman" w:hAnsi="Times New Roman" w:cs="Times New Roman"/>
          <w:color w:val="000000"/>
          <w:spacing w:val="514"/>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Cittala Mountain Monastery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A.D 2003, 24, December </w:t>
      </w:r>
      <w:r>
        <w:rPr>
          <w:rFonts w:ascii="Times New Roman" w:eastAsia="Times New Roman" w:hAnsi="Times New Roman" w:cs="Times New Roman"/>
          <w:color w:val="000000"/>
          <w:spacing w:val="1183"/>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(Pa </w:t>
      </w:r>
      <w:r>
        <w:rPr>
          <w:rFonts w:ascii="Times New Roman" w:eastAsia="Times New Roman" w:hAnsi="Times New Roman" w:cs="Times New Roman"/>
          <w:color w:val="000000"/>
          <w:spacing w:val="-2147483648"/>
          <w:sz w:val="26"/>
          <w:shd w:val="clear" w:color="auto" w:fill="auto"/>
          <w:rtl w:val="0"/>
        </w:rPr>
        <w:t>-</w:t>
      </w:r>
      <w:r>
        <w:rPr>
          <w:rFonts w:ascii="Times New Roman" w:eastAsia="Times New Roman" w:hAnsi="Times New Roman" w:cs="Times New Roman"/>
          <w:color w:val="000000"/>
          <w:spacing w:val="0"/>
          <w:sz w:val="26"/>
          <w:shd w:val="clear" w:color="auto" w:fill="auto"/>
          <w:rtl w:val="0"/>
        </w:rPr>
        <w:t xml:space="preserve"> Auk Forest Monastery) </w:t>
      </w:r>
    </w:p>
    <w:p>
      <w:pPr>
        <w:bidi w:val="0"/>
        <w:spacing w:before="14" w:after="0" w:line="286" w:lineRule="exact"/>
        <w:ind w:left="0" w:right="-200" w:firstLine="0"/>
        <w:jc w:val="both"/>
      </w:pPr>
      <w:r>
        <w:rPr>
          <w:rFonts w:ascii="Times New Roman" w:eastAsia="Times New Roman" w:hAnsi="Times New Roman" w:cs="Times New Roman"/>
          <w:color w:val="000000"/>
          <w:spacing w:val="0"/>
          <w:sz w:val="26"/>
          <w:shd w:val="clear" w:color="auto" w:fill="auto"/>
          <w:rtl w:val="0"/>
        </w:rPr>
        <w:t xml:space="preserve"> </w:t>
      </w:r>
      <w:r>
        <w:rPr>
          <w:rFonts w:ascii="Times New Roman" w:eastAsia="Times New Roman" w:hAnsi="Times New Roman" w:cs="Times New Roman"/>
          <w:color w:val="000000"/>
          <w:spacing w:val="58"/>
          <w:sz w:val="26"/>
          <w:shd w:val="clear" w:color="auto" w:fill="auto"/>
          <w:rtl w:val="0"/>
        </w:rPr>
        <w:t xml:space="preserve"> </w:t>
      </w:r>
      <w:r>
        <w:rPr>
          <w:rFonts w:ascii="Times New Roman" w:eastAsia="Times New Roman" w:hAnsi="Times New Roman" w:cs="Times New Roman"/>
          <w:color w:val="000000"/>
          <w:spacing w:val="0"/>
          <w:sz w:val="26"/>
          <w:shd w:val="clear" w:color="auto" w:fill="auto"/>
          <w:rtl w:val="0"/>
        </w:rPr>
        <w:t xml:space="preserve">2:44 p.m. </w:t>
      </w:r>
    </w:p>
    <w:sectPr>
      <w:headerReference w:type="default" r:id="rId4"/>
      <w:footerReference w:type="default" r:id="rId5"/>
      <w:pgSz w:w="11900" w:h="16840"/>
      <w:pgMar w:top="1441" w:right="1172" w:bottom="1478" w:left="1440" w:header="722"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265" w:lineRule="exact"/>
      <w:ind w:left="8909" w:right="-200" w:firstLine="0"/>
      <w:jc w:val="both"/>
    </w:pPr>
    <w:r>
      <w:rPr>
        <w:rFonts w:ascii="Times New Roman" w:eastAsia="Times New Roman" w:hAnsi="Times New Roman" w:cs="Times New Roman"/>
        <w:color w:val="000000"/>
        <w:spacing w:val="-2147483648"/>
        <w:sz w:val="24"/>
        <w:shd w:val="clear" w:color="auto" w:fill="auto"/>
        <w:rtl w:val="0"/>
      </w:rPr>
      <w:fldChar w:fldCharType="begin"/>
    </w:r>
    <w:r>
      <w:rPr>
        <w:rFonts w:ascii="Times New Roman" w:eastAsia="Times New Roman" w:hAnsi="Times New Roman" w:cs="Times New Roman"/>
        <w:color w:val="000000"/>
        <w:spacing w:val="-2147483648"/>
        <w:sz w:val="24"/>
        <w:shd w:val="clear" w:color="auto" w:fill="auto"/>
        <w:rtl w:val="0"/>
      </w:rPr>
      <w:instrText>PAGE</w:instrText>
    </w:r>
    <w:r>
      <w:rPr>
        <w:rFonts w:ascii="Times New Roman" w:eastAsia="Times New Roman" w:hAnsi="Times New Roman" w:cs="Times New Roman"/>
        <w:color w:val="000000"/>
        <w:spacing w:val="-2147483648"/>
        <w:sz w:val="24"/>
        <w:shd w:val="clear" w:color="auto" w:fill="auto"/>
        <w:rtl w:val="0"/>
      </w:rPr>
      <w:fldChar w:fldCharType="separate"/>
    </w:r>
    <w:r>
      <w:rPr>
        <w:rFonts w:ascii="Times New Roman" w:eastAsia="Times New Roman" w:hAnsi="Times New Roman" w:cs="Times New Roman"/>
        <w:color w:val="000000"/>
        <w:spacing w:val="-2147483648"/>
        <w:sz w:val="24"/>
        <w:shd w:val="clear" w:color="auto" w:fill="auto"/>
        <w:rtl w:val="0"/>
      </w:rPr>
      <w:t>107</w:t>
    </w:r>
    <w:r>
      <w:rPr>
        <w:rFonts w:ascii="Times New Roman" w:eastAsia="Times New Roman" w:hAnsi="Times New Roman" w:cs="Times New Roman"/>
        <w:color w:val="000000"/>
        <w:spacing w:val="-2147483648"/>
        <w:sz w:val="24"/>
        <w:shd w:val="clear" w:color="auto" w:fill="auto"/>
        <w:rtl w:val="0"/>
      </w:rPr>
      <w:fldChar w:fldCharType="end"/>
    </w:r>
    <w:r>
      <w:rPr>
        <w:rFonts w:ascii="Times New Roman" w:eastAsia="Times New Roman" w:hAnsi="Times New Roman" w:cs="Times New Roman"/>
        <w:color w:val="000000"/>
        <w:spacing w:val="0"/>
        <w:sz w:val="24"/>
        <w:shd w:val="clear" w:color="auto" w:fill="auto"/>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3665" w:right="-200" w:firstLine="0"/>
      <w:jc w:val="both"/>
    </w:pPr>
    <w:r>
      <w:rPr>
        <w:rFonts w:ascii="Times New Roman" w:eastAsia="Times New Roman" w:hAnsi="Times New Roman" w:cs="Times New Roman"/>
        <w:color w:val="000000"/>
        <w:spacing w:val="0"/>
        <w:sz w:val="24"/>
        <w:shd w:val="clear" w:color="auto" w:fill="auto"/>
        <w:rtl w:val="0"/>
      </w:rPr>
      <w:t xml:space="preserve">Vol 5,pg 433-539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40"/>
        </w:tabs>
        <w:ind w:left="540" w:hanging="54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8"/>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hybridMultilevel"/>
    <w:tmpl w:val="00000006"/>
    <w:lvl w:ilvl="0">
      <w:start w:val="1"/>
      <w:numFmt w:val="bullet"/>
      <w:lvlText w:val="="/>
      <w:lvlJc w:val="left"/>
      <w:pPr>
        <w:tabs>
          <w:tab w:val="num" w:pos="1001"/>
        </w:tabs>
        <w:ind w:left="1001" w:hanging="281"/>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2"/>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hybridMultilevel"/>
    <w:tmpl w:val="00000008"/>
    <w:lvl w:ilvl="0">
      <w:start w:val="1"/>
      <w:numFmt w:val="bullet"/>
      <w:lvlText w:val="="/>
      <w:lvlJc w:val="left"/>
      <w:pPr>
        <w:tabs>
          <w:tab w:val="num" w:pos="958"/>
        </w:tabs>
        <w:ind w:left="958" w:hanging="238"/>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2"/>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3"/>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hybridMultilevel"/>
    <w:tmpl w:val="0000000C"/>
    <w:lvl w:ilvl="0">
      <w:start w:val="1"/>
      <w:numFmt w:val="bullet"/>
      <w:lvlText w:val="="/>
      <w:lvlJc w:val="left"/>
      <w:pPr>
        <w:tabs>
          <w:tab w:val="num" w:pos="1003"/>
        </w:tabs>
        <w:ind w:left="1003" w:hanging="283"/>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914"/>
        </w:tabs>
        <w:ind w:left="914" w:hanging="19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960"/>
        </w:tabs>
        <w:ind w:left="960" w:hanging="24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multilevel"/>
    <w:tmpl w:val="0000000F"/>
    <w:lvl w:ilvl="0">
      <w:start w:val="1"/>
      <w:numFmt w:val="decimal"/>
      <w:lvlText w:val="%1."/>
      <w:lvlJc w:val="left"/>
      <w:pPr>
        <w:tabs>
          <w:tab w:val="num" w:pos="720"/>
        </w:tabs>
        <w:ind w:left="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4"/>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hybridMultilevel"/>
    <w:tmpl w:val="00000011"/>
    <w:lvl w:ilvl="0">
      <w:start w:val="1"/>
      <w:numFmt w:val="bullet"/>
      <w:lvlText w:val="*"/>
      <w:lvlJc w:val="left"/>
      <w:pPr>
        <w:tabs>
          <w:tab w:val="num" w:pos="259"/>
        </w:tabs>
        <w:ind w:left="259" w:hanging="19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5"/>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hybridMultilevel"/>
    <w:tmpl w:val="00000013"/>
    <w:lvl w:ilvl="0">
      <w:start w:val="1"/>
      <w:numFmt w:val="bullet"/>
      <w:lvlText w:val="*"/>
      <w:lvlJc w:val="left"/>
      <w:pPr>
        <w:tabs>
          <w:tab w:val="num" w:pos="195"/>
        </w:tabs>
        <w:ind w:left="195" w:hanging="195"/>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994"/>
        </w:tabs>
        <w:ind w:left="994" w:hanging="27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multilevel"/>
    <w:tmpl w:val="00000015"/>
    <w:lvl w:ilvl="0">
      <w:start w:val="6"/>
      <w:numFmt w:val="decimal"/>
      <w:lvlText w:val="%1."/>
      <w:lvlJc w:val="left"/>
      <w:pPr>
        <w:tabs>
          <w:tab w:val="num" w:pos="259"/>
        </w:tabs>
        <w:ind w:left="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hybridMultilevel"/>
    <w:tmpl w:val="00000016"/>
    <w:lvl w:ilvl="0">
      <w:start w:val="1"/>
      <w:numFmt w:val="bullet"/>
      <w:lvlText w:val="="/>
      <w:lvlJc w:val="left"/>
      <w:pPr>
        <w:tabs>
          <w:tab w:val="num" w:pos="999"/>
        </w:tabs>
        <w:ind w:left="999" w:hanging="279"/>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multilevel"/>
    <w:tmpl w:val="00000017"/>
    <w:lvl w:ilvl="0">
      <w:start w:val="7"/>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hybridMultilevel"/>
    <w:tmpl w:val="00000018"/>
    <w:lvl w:ilvl="0">
      <w:start w:val="1"/>
      <w:numFmt w:val="bullet"/>
      <w:lvlText w:val="="/>
      <w:lvlJc w:val="left"/>
      <w:pPr>
        <w:tabs>
          <w:tab w:val="num" w:pos="1020"/>
        </w:tabs>
        <w:ind w:left="1020" w:hanging="30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multilevel"/>
    <w:tmpl w:val="00000019"/>
    <w:lvl w:ilvl="0">
      <w:start w:val="8"/>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hybridMultilevel"/>
    <w:tmpl w:val="0000001A"/>
    <w:lvl w:ilvl="0">
      <w:start w:val="1"/>
      <w:numFmt w:val="bullet"/>
      <w:lvlText w:val="="/>
      <w:lvlJc w:val="left"/>
      <w:pPr>
        <w:tabs>
          <w:tab w:val="num" w:pos="934"/>
        </w:tabs>
        <w:ind w:left="934" w:hanging="21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161"/>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171"/>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multilevel"/>
    <w:tmpl w:val="0000001D"/>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1"/>
      <w:numFmt w:val="decimal"/>
      <w:lvlText w:val="%1."/>
      <w:lvlJc w:val="left"/>
      <w:pPr>
        <w:tabs>
          <w:tab w:val="num" w:pos="562"/>
        </w:tabs>
        <w:ind w:left="562" w:hanging="53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hybridMultilevel"/>
    <w:tmpl w:val="00000021"/>
    <w:lvl w:ilvl="0">
      <w:start w:val="1"/>
      <w:numFmt w:val="bullet"/>
      <w:lvlText w:val="="/>
      <w:lvlJc w:val="left"/>
      <w:pPr>
        <w:tabs>
          <w:tab w:val="num" w:pos="939"/>
        </w:tabs>
        <w:ind w:left="939" w:hanging="219"/>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178"/>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219"/>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166"/>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multilevel"/>
    <w:tmpl w:val="00000025"/>
    <w:lvl w:ilvl="0">
      <w:start w:val="1"/>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00000026"/>
    <w:multiLevelType w:val="multilevel"/>
    <w:tmpl w:val="00000026"/>
    <w:lvl w:ilvl="0">
      <w:start w:val="5"/>
      <w:numFmt w:val="decimal"/>
      <w:lvlText w:val="%1."/>
      <w:lvlJc w:val="left"/>
      <w:pPr>
        <w:tabs>
          <w:tab w:val="num" w:pos="996"/>
        </w:tabs>
        <w:ind w:left="996" w:hanging="276"/>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6"/>
      <w:numFmt w:val="decimal"/>
      <w:lvlText w:val="%1."/>
      <w:lvlJc w:val="left"/>
      <w:pPr>
        <w:tabs>
          <w:tab w:val="num" w:pos="991"/>
        </w:tabs>
        <w:ind w:left="991" w:hanging="27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multilevel"/>
    <w:tmpl w:val="00000028"/>
    <w:lvl w:ilvl="0">
      <w:start w:val="1"/>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00000029"/>
    <w:multiLevelType w:val="multilevel"/>
    <w:tmpl w:val="00000029"/>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0000002A"/>
    <w:multiLevelType w:val="multilevel"/>
    <w:tmpl w:val="0000002A"/>
    <w:lvl w:ilvl="0">
      <w:start w:val="2"/>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0000002B"/>
    <w:multiLevelType w:val="multilevel"/>
    <w:tmpl w:val="0000002B"/>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0000002C"/>
    <w:multiLevelType w:val="multilevel"/>
    <w:tmpl w:val="0000002C"/>
    <w:lvl w:ilvl="0">
      <w:start w:val="1"/>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D"/>
    <w:multiLevelType w:val="multilevel"/>
    <w:tmpl w:val="0000002D"/>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2"/>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multilevel"/>
    <w:tmpl w:val="00000030"/>
    <w:lvl w:ilvl="0">
      <w:start w:val="1"/>
      <w:numFmt w:val="decimal"/>
      <w:lvlText w:val="%1."/>
      <w:lvlJc w:val="left"/>
      <w:pPr>
        <w:tabs>
          <w:tab w:val="num" w:pos="720"/>
        </w:tabs>
        <w:ind w:left="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00000031"/>
    <w:multiLevelType w:val="multilevel"/>
    <w:tmpl w:val="00000031"/>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00000032"/>
    <w:multiLevelType w:val="multilevel"/>
    <w:tmpl w:val="00000032"/>
    <w:lvl w:ilvl="0">
      <w:start w:val="2"/>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multilevel"/>
    <w:tmpl w:val="00000033"/>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3"/>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4"/>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5"/>
      <w:numFmt w:val="lowerLetter"/>
      <w:lvlText w:val="(%1)"/>
      <w:lvlJc w:val="left"/>
      <w:pPr>
        <w:tabs>
          <w:tab w:val="num" w:pos="1150"/>
        </w:tabs>
        <w:ind w:left="1150" w:hanging="43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5"/>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multilevel"/>
    <w:tmpl w:val="0000003B"/>
    <w:lvl w:ilvl="0">
      <w:start w:val="6"/>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2"/>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1"/>
      <w:numFmt w:val="lowerLetter"/>
      <w:lvlText w:val="(%1)"/>
      <w:lvlJc w:val="left"/>
      <w:pPr>
        <w:tabs>
          <w:tab w:val="num" w:pos="720"/>
        </w:tabs>
        <w:ind w:left="72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1"/>
      <w:numFmt w:val="decimal"/>
      <w:lvlText w:val="%1."/>
      <w:lvlJc w:val="left"/>
      <w:pPr>
        <w:tabs>
          <w:tab w:val="num" w:pos="1123"/>
        </w:tabs>
        <w:ind w:left="1123" w:hanging="40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nsid w:val="0000003F"/>
    <w:multiLevelType w:val="multilevel"/>
    <w:tmpl w:val="0000003F"/>
    <w:lvl w:ilvl="0">
      <w:start w:val="2"/>
      <w:numFmt w:val="lowerLetter"/>
      <w:lvlText w:val="(%1)"/>
      <w:lvlJc w:val="left"/>
      <w:pPr>
        <w:tabs>
          <w:tab w:val="num" w:pos="720"/>
        </w:tabs>
        <w:ind w:left="72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hybridMultilevel"/>
    <w:tmpl w:val="00000040"/>
    <w:lvl w:ilvl="0">
      <w:start w:val="1"/>
      <w:numFmt w:val="bullet"/>
      <w:lvlText w:val="="/>
      <w:lvlJc w:val="left"/>
      <w:pPr>
        <w:tabs>
          <w:tab w:val="num" w:pos="960"/>
        </w:tabs>
        <w:ind w:left="960" w:hanging="24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multilevel"/>
    <w:tmpl w:val="00000041"/>
    <w:lvl w:ilvl="0">
      <w:start w:val="1"/>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00000042"/>
    <w:multiLevelType w:val="multilevel"/>
    <w:tmpl w:val="00000042"/>
    <w:lvl w:ilvl="0">
      <w:start w:val="2"/>
      <w:numFmt w:val="decimal"/>
      <w:lvlText w:val="9.%1"/>
      <w:lvlJc w:val="left"/>
      <w:pPr>
        <w:tabs>
          <w:tab w:val="num" w:pos="389"/>
        </w:tabs>
        <w:ind w:left="389" w:hanging="38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3"/>
    <w:multiLevelType w:val="multilevel"/>
    <w:tmpl w:val="00000043"/>
    <w:lvl w:ilvl="0">
      <w:start w:val="1"/>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multilevel"/>
    <w:tmpl w:val="00000044"/>
    <w:lvl w:ilvl="0">
      <w:start w:val="1"/>
      <w:numFmt w:val="decimal"/>
      <w:lvlText w:val="%1."/>
      <w:lvlJc w:val="left"/>
      <w:pPr>
        <w:tabs>
          <w:tab w:val="num" w:pos="991"/>
        </w:tabs>
        <w:ind w:left="991" w:hanging="27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nsid w:val="00000045"/>
    <w:multiLevelType w:val="multilevel"/>
    <w:tmpl w:val="00000045"/>
    <w:lvl w:ilvl="0">
      <w:start w:val="2"/>
      <w:numFmt w:val="decimal"/>
      <w:lvlText w:val="%1."/>
      <w:lvlJc w:val="left"/>
      <w:pPr>
        <w:tabs>
          <w:tab w:val="num" w:pos="987"/>
        </w:tabs>
        <w:ind w:left="987" w:hanging="2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nsid w:val="00000046"/>
    <w:multiLevelType w:val="multilevel"/>
    <w:tmpl w:val="00000046"/>
    <w:lvl w:ilvl="0">
      <w:start w:val="3"/>
      <w:numFmt w:val="decimal"/>
      <w:lvlText w:val="%1."/>
      <w:lvlJc w:val="left"/>
      <w:pPr>
        <w:tabs>
          <w:tab w:val="num" w:pos="1039"/>
        </w:tabs>
        <w:ind w:left="1039" w:hanging="31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nsid w:val="00000047"/>
    <w:multiLevelType w:val="multilevel"/>
    <w:tmpl w:val="00000047"/>
    <w:lvl w:ilvl="0">
      <w:start w:val="4"/>
      <w:numFmt w:val="decimal"/>
      <w:lvlText w:val="%1."/>
      <w:lvlJc w:val="left"/>
      <w:pPr>
        <w:tabs>
          <w:tab w:val="num" w:pos="1023"/>
        </w:tabs>
        <w:ind w:left="1023" w:hanging="30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multilevel"/>
    <w:tmpl w:val="00000048"/>
    <w:lvl w:ilvl="0">
      <w:start w:val="5"/>
      <w:numFmt w:val="decimal"/>
      <w:lvlText w:val="%1."/>
      <w:lvlJc w:val="left"/>
      <w:pPr>
        <w:tabs>
          <w:tab w:val="num" w:pos="1011"/>
        </w:tabs>
        <w:ind w:left="1011" w:hanging="29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nsid w:val="00000049"/>
    <w:multiLevelType w:val="multilevel"/>
    <w:tmpl w:val="00000049"/>
    <w:lvl w:ilvl="0">
      <w:start w:val="3"/>
      <w:numFmt w:val="decimal"/>
      <w:lvlText w:val="9.%1"/>
      <w:lvlJc w:val="left"/>
      <w:pPr>
        <w:tabs>
          <w:tab w:val="num" w:pos="389"/>
        </w:tabs>
        <w:ind w:left="389" w:hanging="38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nsid w:val="0000004A"/>
    <w:multiLevelType w:val="multilevel"/>
    <w:tmpl w:val="0000004A"/>
    <w:lvl w:ilvl="0">
      <w:start w:val="4"/>
      <w:numFmt w:val="decimal"/>
      <w:lvlText w:val="9.%1"/>
      <w:lvlJc w:val="left"/>
      <w:pPr>
        <w:tabs>
          <w:tab w:val="num" w:pos="389"/>
        </w:tabs>
        <w:ind w:left="389" w:hanging="38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nsid w:val="0000004B"/>
    <w:multiLevelType w:val="multilevel"/>
    <w:tmpl w:val="0000004B"/>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nsid w:val="0000004C"/>
    <w:multiLevelType w:val="multilevel"/>
    <w:tmpl w:val="0000004C"/>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nsid w:val="0000004D"/>
    <w:multiLevelType w:val="multilevel"/>
    <w:tmpl w:val="0000004D"/>
    <w:lvl w:ilvl="0">
      <w:start w:val="2"/>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7">
    <w:nsid w:val="0000004E"/>
    <w:multiLevelType w:val="multilevel"/>
    <w:tmpl w:val="0000004E"/>
    <w:lvl w:ilvl="0">
      <w:start w:val="3"/>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nsid w:val="0000004F"/>
    <w:multiLevelType w:val="multilevel"/>
    <w:tmpl w:val="0000004F"/>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nsid w:val="00000050"/>
    <w:multiLevelType w:val="multilevel"/>
    <w:tmpl w:val="00000050"/>
    <w:lvl w:ilvl="0">
      <w:start w:val="2"/>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0">
    <w:nsid w:val="00000051"/>
    <w:multiLevelType w:val="multilevel"/>
    <w:tmpl w:val="00000051"/>
    <w:lvl w:ilvl="0">
      <w:start w:val="3"/>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nsid w:val="00000052"/>
    <w:multiLevelType w:val="multilevel"/>
    <w:tmpl w:val="00000052"/>
    <w:lvl w:ilvl="0">
      <w:start w:val="1"/>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2">
    <w:nsid w:val="00000053"/>
    <w:multiLevelType w:val="multilevel"/>
    <w:tmpl w:val="00000053"/>
    <w:lvl w:ilvl="0">
      <w:start w:val="2"/>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nsid w:val="00000054"/>
    <w:multiLevelType w:val="multilevel"/>
    <w:tmpl w:val="00000054"/>
    <w:lvl w:ilvl="0">
      <w:start w:val="3"/>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nsid w:val="00000055"/>
    <w:multiLevelType w:val="multilevel"/>
    <w:tmpl w:val="00000055"/>
    <w:lvl w:ilvl="0">
      <w:start w:val="4"/>
      <w:numFmt w:val="decimal"/>
      <w:lvlText w:val="%1."/>
      <w:lvlJc w:val="left"/>
      <w:pPr>
        <w:tabs>
          <w:tab w:val="num" w:pos="360"/>
        </w:tabs>
        <w:ind w:left="360"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5">
    <w:nsid w:val="00000056"/>
    <w:multiLevelType w:val="multilevel"/>
    <w:tmpl w:val="00000056"/>
    <w:lvl w:ilvl="0">
      <w:start w:val="6"/>
      <w:numFmt w:val="decimal"/>
      <w:lvlText w:val="9.%1"/>
      <w:lvlJc w:val="left"/>
      <w:pPr>
        <w:tabs>
          <w:tab w:val="num" w:pos="595"/>
        </w:tabs>
        <w:ind w:left="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nsid w:val="00000057"/>
    <w:multiLevelType w:val="multilevel"/>
    <w:tmpl w:val="00000057"/>
    <w:lvl w:ilvl="0">
      <w:start w:val="1"/>
      <w:numFmt w:val="upperLetter"/>
      <w:lvlText w:val="%1."/>
      <w:lvlJc w:val="left"/>
      <w:pPr>
        <w:tabs>
          <w:tab w:val="num" w:pos="317"/>
        </w:tabs>
        <w:ind w:left="317" w:hanging="31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7">
    <w:nsid w:val="00000058"/>
    <w:multiLevelType w:val="multilevel"/>
    <w:tmpl w:val="00000058"/>
    <w:lvl w:ilvl="0">
      <w:start w:val="1"/>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8">
    <w:nsid w:val="00000059"/>
    <w:multiLevelType w:val="multilevel"/>
    <w:tmpl w:val="00000059"/>
    <w:lvl w:ilvl="0">
      <w:start w:val="5"/>
      <w:numFmt w:val="decimal"/>
      <w:lvlText w:val="%1."/>
      <w:lvlJc w:val="left"/>
      <w:pPr>
        <w:tabs>
          <w:tab w:val="num" w:pos="979"/>
        </w:tabs>
        <w:ind w:left="72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9">
    <w:nsid w:val="0000005A"/>
    <w:multiLevelType w:val="multilevel"/>
    <w:tmpl w:val="0000005A"/>
    <w:lvl w:ilvl="0">
      <w:start w:val="1"/>
      <w:numFmt w:val="decimal"/>
      <w:lvlText w:val="%1."/>
      <w:lvlJc w:val="left"/>
      <w:pPr>
        <w:tabs>
          <w:tab w:val="num" w:pos="1034"/>
        </w:tabs>
        <w:ind w:left="1034" w:hanging="31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0">
    <w:nsid w:val="0000005B"/>
    <w:multiLevelType w:val="multilevel"/>
    <w:tmpl w:val="0000005B"/>
    <w:lvl w:ilvl="0">
      <w:start w:val="2"/>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0000005C"/>
    <w:multiLevelType w:val="multilevel"/>
    <w:tmpl w:val="0000005C"/>
    <w:lvl w:ilvl="0">
      <w:start w:val="5"/>
      <w:numFmt w:val="decimal"/>
      <w:lvlText w:val="%1."/>
      <w:lvlJc w:val="left"/>
      <w:pPr>
        <w:tabs>
          <w:tab w:val="num" w:pos="1085"/>
        </w:tabs>
        <w:ind w:left="1085" w:hanging="365"/>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nsid w:val="0000005D"/>
    <w:multiLevelType w:val="multilevel"/>
    <w:tmpl w:val="0000005D"/>
    <w:lvl w:ilvl="0">
      <w:start w:val="2"/>
      <w:numFmt w:val="upperLetter"/>
      <w:lvlText w:val="%1."/>
      <w:lvlJc w:val="left"/>
      <w:pPr>
        <w:tabs>
          <w:tab w:val="num" w:pos="303"/>
        </w:tabs>
        <w:ind w:left="303" w:hanging="30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nsid w:val="0000005E"/>
    <w:multiLevelType w:val="multilevel"/>
    <w:tmpl w:val="0000005E"/>
    <w:lvl w:ilvl="0">
      <w:start w:val="3"/>
      <w:numFmt w:val="upperLetter"/>
      <w:lvlText w:val="%1."/>
      <w:lvlJc w:val="left"/>
      <w:pPr>
        <w:tabs>
          <w:tab w:val="num" w:pos="317"/>
        </w:tabs>
        <w:ind w:left="317" w:hanging="31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nsid w:val="0000005F"/>
    <w:multiLevelType w:val="multilevel"/>
    <w:tmpl w:val="0000005F"/>
    <w:lvl w:ilvl="0">
      <w:start w:val="4"/>
      <w:numFmt w:val="upperLetter"/>
      <w:lvlText w:val="%1."/>
      <w:lvlJc w:val="left"/>
      <w:pPr>
        <w:tabs>
          <w:tab w:val="num" w:pos="317"/>
        </w:tabs>
        <w:ind w:left="317" w:hanging="31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nsid w:val="00000060"/>
    <w:multiLevelType w:val="multilevel"/>
    <w:tmpl w:val="00000060"/>
    <w:lvl w:ilvl="0">
      <w:start w:val="5"/>
      <w:numFmt w:val="upperLetter"/>
      <w:lvlText w:val="%1."/>
      <w:lvlJc w:val="left"/>
      <w:pPr>
        <w:tabs>
          <w:tab w:val="num" w:pos="303"/>
        </w:tabs>
        <w:ind w:left="303" w:hanging="30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6">
    <w:nsid w:val="00000061"/>
    <w:multiLevelType w:val="multilevel"/>
    <w:tmpl w:val="00000061"/>
    <w:lvl w:ilvl="0">
      <w:start w:val="6"/>
      <w:numFmt w:val="upperLetter"/>
      <w:lvlText w:val="%1."/>
      <w:lvlJc w:val="left"/>
      <w:pPr>
        <w:tabs>
          <w:tab w:val="num" w:pos="288"/>
        </w:tabs>
        <w:ind w:left="288" w:hanging="288"/>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7">
    <w:nsid w:val="00000062"/>
    <w:multiLevelType w:val="multilevel"/>
    <w:tmpl w:val="00000062"/>
    <w:lvl w:ilvl="0">
      <w:start w:val="7"/>
      <w:numFmt w:val="upperLetter"/>
      <w:lvlText w:val="%1."/>
      <w:lvlJc w:val="left"/>
      <w:pPr>
        <w:tabs>
          <w:tab w:val="num" w:pos="331"/>
        </w:tabs>
        <w:ind w:left="331" w:hanging="33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8">
    <w:nsid w:val="00000063"/>
    <w:multiLevelType w:val="multilevel"/>
    <w:tmpl w:val="00000063"/>
    <w:lvl w:ilvl="0">
      <w:start w:val="7"/>
      <w:numFmt w:val="decimal"/>
      <w:lvlText w:val="9.%1"/>
      <w:lvlJc w:val="left"/>
      <w:pPr>
        <w:tabs>
          <w:tab w:val="num" w:pos="396"/>
        </w:tabs>
        <w:ind w:left="0" w:firstLine="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
    <w:nsid w:val="00000064"/>
    <w:multiLevelType w:val="multilevel"/>
    <w:tmpl w:val="00000064"/>
    <w:lvl w:ilvl="0">
      <w:start w:val="1"/>
      <w:numFmt w:val="decimal"/>
      <w:lvlText w:val="%1."/>
      <w:lvlJc w:val="left"/>
      <w:pPr>
        <w:tabs>
          <w:tab w:val="num" w:pos="720"/>
        </w:tabs>
        <w:ind w:left="72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0">
    <w:nsid w:val="00000065"/>
    <w:multiLevelType w:val="multilevel"/>
    <w:tmpl w:val="00000065"/>
    <w:lvl w:ilvl="0">
      <w:start w:val="1"/>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1">
    <w:nsid w:val="00000066"/>
    <w:multiLevelType w:val="multilevel"/>
    <w:tmpl w:val="00000066"/>
    <w:lvl w:ilvl="0">
      <w:start w:val="2"/>
      <w:numFmt w:val="decimal"/>
      <w:lvlText w:val="%1."/>
      <w:lvlJc w:val="left"/>
      <w:pPr>
        <w:tabs>
          <w:tab w:val="num" w:pos="1051"/>
        </w:tabs>
        <w:ind w:left="1051" w:hanging="33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2">
    <w:nsid w:val="00000067"/>
    <w:multiLevelType w:val="multilevel"/>
    <w:tmpl w:val="00000067"/>
    <w:lvl w:ilvl="0">
      <w:start w:val="3"/>
      <w:numFmt w:val="decimal"/>
      <w:lvlText w:val="%1."/>
      <w:lvlJc w:val="left"/>
      <w:pPr>
        <w:tabs>
          <w:tab w:val="num" w:pos="1008"/>
        </w:tabs>
        <w:ind w:left="1008" w:hanging="288"/>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nsid w:val="00000068"/>
    <w:multiLevelType w:val="multilevel"/>
    <w:tmpl w:val="00000068"/>
    <w:lvl w:ilvl="0">
      <w:start w:val="4"/>
      <w:numFmt w:val="decimal"/>
      <w:lvlText w:val="%1."/>
      <w:lvlJc w:val="left"/>
      <w:pPr>
        <w:tabs>
          <w:tab w:val="num" w:pos="1037"/>
        </w:tabs>
        <w:ind w:left="1037" w:hanging="31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4">
    <w:nsid w:val="00000069"/>
    <w:multiLevelType w:val="hybridMultilevel"/>
    <w:tmpl w:val="00000069"/>
    <w:lvl w:ilvl="0">
      <w:start w:val="1"/>
      <w:numFmt w:val="bullet"/>
      <w:lvlText w:val="="/>
      <w:lvlJc w:val="left"/>
      <w:pPr>
        <w:tabs>
          <w:tab w:val="num" w:pos="235"/>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0000006A"/>
    <w:multiLevelType w:val="multilevel"/>
    <w:tmpl w:val="0000006A"/>
    <w:lvl w:ilvl="0">
      <w:start w:val="8"/>
      <w:numFmt w:val="decimal"/>
      <w:lvlText w:val="9.%1"/>
      <w:lvlJc w:val="left"/>
      <w:pPr>
        <w:tabs>
          <w:tab w:val="num" w:pos="389"/>
        </w:tabs>
        <w:ind w:left="389" w:hanging="38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6">
    <w:nsid w:val="0000006B"/>
    <w:multiLevelType w:val="hybridMultilevel"/>
    <w:tmpl w:val="0000006B"/>
    <w:lvl w:ilvl="0">
      <w:start w:val="1"/>
      <w:numFmt w:val="bullet"/>
      <w:lvlText w:val="="/>
      <w:lvlJc w:val="left"/>
      <w:pPr>
        <w:tabs>
          <w:tab w:val="num" w:pos="960"/>
        </w:tabs>
        <w:ind w:left="960" w:hanging="24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0000006C"/>
    <w:multiLevelType w:val="multilevel"/>
    <w:tmpl w:val="0000006C"/>
    <w:lvl w:ilvl="0">
      <w:start w:val="9"/>
      <w:numFmt w:val="decimal"/>
      <w:lvlText w:val="9.%1."/>
      <w:lvlJc w:val="left"/>
      <w:pPr>
        <w:tabs>
          <w:tab w:val="num" w:pos="454"/>
        </w:tabs>
        <w:ind w:left="454" w:hanging="45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8">
    <w:nsid w:val="0000006D"/>
    <w:multiLevelType w:val="multilevel"/>
    <w:tmpl w:val="0000006D"/>
    <w:lvl w:ilvl="0">
      <w:start w:val="1"/>
      <w:numFmt w:val="decimal"/>
      <w:lvlText w:val="%1."/>
      <w:lvlJc w:val="left"/>
      <w:pPr>
        <w:tabs>
          <w:tab w:val="num" w:pos="1020"/>
        </w:tabs>
        <w:ind w:left="1020" w:hanging="30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nsid w:val="0000006E"/>
    <w:multiLevelType w:val="multilevel"/>
    <w:tmpl w:val="0000006E"/>
    <w:lvl w:ilvl="0">
      <w:start w:val="2"/>
      <w:numFmt w:val="decimal"/>
      <w:lvlText w:val="%1."/>
      <w:lvlJc w:val="left"/>
      <w:pPr>
        <w:tabs>
          <w:tab w:val="num" w:pos="1044"/>
        </w:tabs>
        <w:ind w:left="1044" w:hanging="32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0">
    <w:nsid w:val="0000006F"/>
    <w:multiLevelType w:val="multilevel"/>
    <w:tmpl w:val="0000006F"/>
    <w:lvl w:ilvl="0">
      <w:start w:val="3"/>
      <w:numFmt w:val="decimal"/>
      <w:lvlText w:val="%1."/>
      <w:lvlJc w:val="left"/>
      <w:pPr>
        <w:tabs>
          <w:tab w:val="num" w:pos="1037"/>
        </w:tabs>
        <w:ind w:left="1037" w:hanging="31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1">
    <w:nsid w:val="00000070"/>
    <w:multiLevelType w:val="multilevel"/>
    <w:tmpl w:val="00000070"/>
    <w:lvl w:ilvl="0">
      <w:start w:val="4"/>
      <w:numFmt w:val="decimal"/>
      <w:lvlText w:val="%1."/>
      <w:lvlJc w:val="left"/>
      <w:pPr>
        <w:tabs>
          <w:tab w:val="num" w:pos="1092"/>
        </w:tabs>
        <w:ind w:left="1092" w:hanging="372"/>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2">
    <w:nsid w:val="00000071"/>
    <w:multiLevelType w:val="multilevel"/>
    <w:tmpl w:val="00000071"/>
    <w:lvl w:ilvl="0">
      <w:start w:val="10"/>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nsid w:val="00000072"/>
    <w:multiLevelType w:val="multilevel"/>
    <w:tmpl w:val="00000072"/>
    <w:lvl w:ilvl="0">
      <w:start w:val="11"/>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4">
    <w:nsid w:val="00000073"/>
    <w:multiLevelType w:val="multilevel"/>
    <w:tmpl w:val="00000073"/>
    <w:lvl w:ilvl="0">
      <w:start w:val="1"/>
      <w:numFmt w:val="lowerLetter"/>
      <w:lvlText w:val="(%1)"/>
      <w:lvlJc w:val="left"/>
      <w:pPr>
        <w:tabs>
          <w:tab w:val="num" w:pos="1128"/>
        </w:tabs>
        <w:ind w:left="1128" w:hanging="408"/>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5">
    <w:nsid w:val="00000074"/>
    <w:multiLevelType w:val="multilevel"/>
    <w:tmpl w:val="00000074"/>
    <w:lvl w:ilvl="0">
      <w:start w:val="2"/>
      <w:numFmt w:val="lowerLetter"/>
      <w:lvlText w:val="(%1)"/>
      <w:lvlJc w:val="left"/>
      <w:pPr>
        <w:tabs>
          <w:tab w:val="num" w:pos="1111"/>
        </w:tabs>
        <w:ind w:left="1111" w:hanging="39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6">
    <w:nsid w:val="00000075"/>
    <w:multiLevelType w:val="multilevel"/>
    <w:tmpl w:val="00000075"/>
    <w:lvl w:ilvl="0">
      <w:start w:val="3"/>
      <w:numFmt w:val="lowerLetter"/>
      <w:lvlText w:val="(%1)"/>
      <w:lvlJc w:val="left"/>
      <w:pPr>
        <w:tabs>
          <w:tab w:val="num" w:pos="1087"/>
        </w:tabs>
        <w:ind w:left="1087" w:hanging="367"/>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7">
    <w:nsid w:val="00000076"/>
    <w:multiLevelType w:val="multilevel"/>
    <w:tmpl w:val="00000076"/>
    <w:lvl w:ilvl="0">
      <w:start w:val="4"/>
      <w:numFmt w:val="lowerLetter"/>
      <w:lvlText w:val="(%1)"/>
      <w:lvlJc w:val="left"/>
      <w:pPr>
        <w:tabs>
          <w:tab w:val="num" w:pos="1102"/>
        </w:tabs>
        <w:ind w:left="1102" w:hanging="382"/>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8">
    <w:nsid w:val="00000077"/>
    <w:multiLevelType w:val="multilevel"/>
    <w:tmpl w:val="00000077"/>
    <w:lvl w:ilvl="0">
      <w:start w:val="5"/>
      <w:numFmt w:val="lowerLetter"/>
      <w:lvlText w:val="(%1)"/>
      <w:lvlJc w:val="left"/>
      <w:pPr>
        <w:tabs>
          <w:tab w:val="num" w:pos="1073"/>
        </w:tabs>
        <w:ind w:left="1073" w:hanging="35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9">
    <w:nsid w:val="00000078"/>
    <w:multiLevelType w:val="multilevel"/>
    <w:tmpl w:val="00000078"/>
    <w:lvl w:ilvl="0">
      <w:start w:val="12"/>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0">
    <w:nsid w:val="00000079"/>
    <w:multiLevelType w:val="multilevel"/>
    <w:tmpl w:val="00000079"/>
    <w:lvl w:ilvl="0">
      <w:start w:val="13"/>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1">
    <w:nsid w:val="0000007A"/>
    <w:multiLevelType w:val="multilevel"/>
    <w:tmpl w:val="0000007A"/>
    <w:lvl w:ilvl="0">
      <w:start w:val="1"/>
      <w:numFmt w:val="decimal"/>
      <w:lvlText w:val="%1."/>
      <w:lvlJc w:val="left"/>
      <w:pPr>
        <w:tabs>
          <w:tab w:val="num" w:pos="1025"/>
        </w:tabs>
        <w:ind w:left="1025" w:hanging="305"/>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2">
    <w:nsid w:val="0000007B"/>
    <w:multiLevelType w:val="multilevel"/>
    <w:tmpl w:val="0000007B"/>
    <w:lvl w:ilvl="0">
      <w:start w:val="2"/>
      <w:numFmt w:val="decimal"/>
      <w:lvlText w:val="%1."/>
      <w:lvlJc w:val="left"/>
      <w:pPr>
        <w:tabs>
          <w:tab w:val="num" w:pos="994"/>
        </w:tabs>
        <w:ind w:left="994" w:hanging="27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3">
    <w:nsid w:val="0000007C"/>
    <w:multiLevelType w:val="multilevel"/>
    <w:tmpl w:val="0000007C"/>
    <w:lvl w:ilvl="0">
      <w:start w:val="3"/>
      <w:numFmt w:val="decimal"/>
      <w:lvlText w:val="%1."/>
      <w:lvlJc w:val="left"/>
      <w:pPr>
        <w:tabs>
          <w:tab w:val="num" w:pos="1001"/>
        </w:tabs>
        <w:ind w:left="1001" w:hanging="28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4">
    <w:nsid w:val="0000007D"/>
    <w:multiLevelType w:val="multilevel"/>
    <w:tmpl w:val="0000007D"/>
    <w:lvl w:ilvl="0">
      <w:start w:val="14"/>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5">
    <w:nsid w:val="0000007E"/>
    <w:multiLevelType w:val="multilevel"/>
    <w:tmpl w:val="0000007E"/>
    <w:lvl w:ilvl="0">
      <w:start w:val="1"/>
      <w:numFmt w:val="decimal"/>
      <w:lvlText w:val="%1."/>
      <w:lvlJc w:val="left"/>
      <w:pPr>
        <w:tabs>
          <w:tab w:val="num" w:pos="994"/>
        </w:tabs>
        <w:ind w:left="994" w:hanging="27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6">
    <w:nsid w:val="0000007F"/>
    <w:multiLevelType w:val="multilevel"/>
    <w:tmpl w:val="0000007F"/>
    <w:lvl w:ilvl="0">
      <w:start w:val="2"/>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7">
    <w:nsid w:val="00000080"/>
    <w:multiLevelType w:val="multilevel"/>
    <w:tmpl w:val="00000080"/>
    <w:lvl w:ilvl="0">
      <w:start w:val="1"/>
      <w:numFmt w:val="decimal"/>
      <w:lvlText w:val="%1."/>
      <w:lvlJc w:val="left"/>
      <w:pPr>
        <w:tabs>
          <w:tab w:val="num" w:pos="1051"/>
        </w:tabs>
        <w:ind w:left="1051" w:hanging="33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8">
    <w:nsid w:val="00000081"/>
    <w:multiLevelType w:val="multilevel"/>
    <w:tmpl w:val="00000081"/>
    <w:lvl w:ilvl="0">
      <w:start w:val="2"/>
      <w:numFmt w:val="decimal"/>
      <w:lvlText w:val="%1."/>
      <w:lvlJc w:val="left"/>
      <w:pPr>
        <w:tabs>
          <w:tab w:val="num" w:pos="1013"/>
        </w:tabs>
        <w:ind w:left="1013" w:hanging="29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9">
    <w:nsid w:val="00000082"/>
    <w:multiLevelType w:val="multilevel"/>
    <w:tmpl w:val="00000082"/>
    <w:lvl w:ilvl="0">
      <w:start w:val="3"/>
      <w:numFmt w:val="decimal"/>
      <w:lvlText w:val="%1."/>
      <w:lvlJc w:val="left"/>
      <w:pPr>
        <w:tabs>
          <w:tab w:val="num" w:pos="991"/>
        </w:tabs>
        <w:ind w:left="991" w:hanging="27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0">
    <w:nsid w:val="00000083"/>
    <w:multiLevelType w:val="multilevel"/>
    <w:tmpl w:val="00000083"/>
    <w:lvl w:ilvl="0">
      <w:start w:val="4"/>
      <w:numFmt w:val="decimal"/>
      <w:lvlText w:val="%1."/>
      <w:lvlJc w:val="left"/>
      <w:pPr>
        <w:tabs>
          <w:tab w:val="num" w:pos="1044"/>
        </w:tabs>
        <w:ind w:left="1044" w:hanging="324"/>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1">
    <w:nsid w:val="00000084"/>
    <w:multiLevelType w:val="multilevel"/>
    <w:tmpl w:val="00000084"/>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2">
    <w:nsid w:val="00000085"/>
    <w:multiLevelType w:val="multilevel"/>
    <w:tmpl w:val="00000085"/>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3">
    <w:nsid w:val="00000086"/>
    <w:multiLevelType w:val="multilevel"/>
    <w:tmpl w:val="00000086"/>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4">
    <w:nsid w:val="00000087"/>
    <w:multiLevelType w:val="multilevel"/>
    <w:tmpl w:val="00000087"/>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5">
    <w:nsid w:val="00000088"/>
    <w:multiLevelType w:val="multilevel"/>
    <w:tmpl w:val="00000088"/>
    <w:lvl w:ilvl="0">
      <w:start w:val="16"/>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6">
    <w:nsid w:val="00000089"/>
    <w:multiLevelType w:val="multilevel"/>
    <w:tmpl w:val="00000089"/>
    <w:lvl w:ilvl="0">
      <w:start w:val="1"/>
      <w:numFmt w:val="decimal"/>
      <w:lvlText w:val="%1."/>
      <w:lvlJc w:val="left"/>
      <w:pPr>
        <w:tabs>
          <w:tab w:val="num" w:pos="982"/>
        </w:tabs>
        <w:ind w:left="982" w:hanging="262"/>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7">
    <w:nsid w:val="0000008A"/>
    <w:multiLevelType w:val="multilevel"/>
    <w:tmpl w:val="0000008A"/>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8">
    <w:nsid w:val="0000008B"/>
    <w:multiLevelType w:val="multilevel"/>
    <w:tmpl w:val="0000008B"/>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9">
    <w:nsid w:val="0000008C"/>
    <w:multiLevelType w:val="multilevel"/>
    <w:tmpl w:val="0000008C"/>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0">
    <w:nsid w:val="0000008D"/>
    <w:multiLevelType w:val="multilevel"/>
    <w:tmpl w:val="0000008D"/>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1">
    <w:nsid w:val="0000008E"/>
    <w:multiLevelType w:val="multilevel"/>
    <w:tmpl w:val="0000008E"/>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2">
    <w:nsid w:val="0000008F"/>
    <w:multiLevelType w:val="multilevel"/>
    <w:tmpl w:val="0000008F"/>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3">
    <w:nsid w:val="00000090"/>
    <w:multiLevelType w:val="multilevel"/>
    <w:tmpl w:val="00000090"/>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4">
    <w:nsid w:val="00000091"/>
    <w:multiLevelType w:val="multilevel"/>
    <w:tmpl w:val="00000091"/>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5">
    <w:nsid w:val="00000092"/>
    <w:multiLevelType w:val="multilevel"/>
    <w:tmpl w:val="00000092"/>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6">
    <w:nsid w:val="00000093"/>
    <w:multiLevelType w:val="multilevel"/>
    <w:tmpl w:val="00000093"/>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7">
    <w:nsid w:val="00000094"/>
    <w:multiLevelType w:val="multilevel"/>
    <w:tmpl w:val="00000094"/>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8">
    <w:nsid w:val="00000095"/>
    <w:multiLevelType w:val="multilevel"/>
    <w:tmpl w:val="00000095"/>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9">
    <w:nsid w:val="00000096"/>
    <w:multiLevelType w:val="multilevel"/>
    <w:tmpl w:val="00000096"/>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0">
    <w:nsid w:val="00000097"/>
    <w:multiLevelType w:val="multilevel"/>
    <w:tmpl w:val="00000097"/>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1">
    <w:nsid w:val="00000098"/>
    <w:multiLevelType w:val="multilevel"/>
    <w:tmpl w:val="00000098"/>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2">
    <w:nsid w:val="00000099"/>
    <w:multiLevelType w:val="hybridMultilevel"/>
    <w:tmpl w:val="00000099"/>
    <w:lvl w:ilvl="0">
      <w:start w:val="1"/>
      <w:numFmt w:val="bullet"/>
      <w:lvlText w:val="="/>
      <w:lvlJc w:val="left"/>
      <w:pPr>
        <w:tabs>
          <w:tab w:val="num" w:pos="934"/>
        </w:tabs>
        <w:ind w:left="934" w:hanging="21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3">
    <w:nsid w:val="0000009A"/>
    <w:multiLevelType w:val="hybridMultilevel"/>
    <w:tmpl w:val="0000009A"/>
    <w:lvl w:ilvl="0">
      <w:start w:val="1"/>
      <w:numFmt w:val="bullet"/>
      <w:lvlText w:val="="/>
      <w:lvlJc w:val="left"/>
      <w:pPr>
        <w:tabs>
          <w:tab w:val="num" w:pos="948"/>
        </w:tabs>
        <w:ind w:left="948" w:hanging="228"/>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4">
    <w:nsid w:val="0000009B"/>
    <w:multiLevelType w:val="multilevel"/>
    <w:tmpl w:val="0000009B"/>
    <w:lvl w:ilvl="0">
      <w:start w:val="17"/>
      <w:numFmt w:val="decimal"/>
      <w:lvlText w:val="9.%1."/>
      <w:lvlJc w:val="left"/>
      <w:pPr>
        <w:tabs>
          <w:tab w:val="num" w:pos="583"/>
        </w:tabs>
        <w:ind w:left="583" w:hanging="58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5">
    <w:nsid w:val="0000009C"/>
    <w:multiLevelType w:val="multilevel"/>
    <w:tmpl w:val="0000009C"/>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6">
    <w:nsid w:val="0000009D"/>
    <w:multiLevelType w:val="multilevel"/>
    <w:tmpl w:val="0000009D"/>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7">
    <w:nsid w:val="0000009E"/>
    <w:multiLevelType w:val="multilevel"/>
    <w:tmpl w:val="0000009E"/>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8">
    <w:nsid w:val="0000009F"/>
    <w:multiLevelType w:val="multilevel"/>
    <w:tmpl w:val="0000009F"/>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9">
    <w:nsid w:val="000000A0"/>
    <w:multiLevelType w:val="multilevel"/>
    <w:tmpl w:val="000000A0"/>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0">
    <w:nsid w:val="000000A1"/>
    <w:multiLevelType w:val="multilevel"/>
    <w:tmpl w:val="000000A1"/>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1">
    <w:nsid w:val="000000A2"/>
    <w:multiLevelType w:val="hybridMultilevel"/>
    <w:tmpl w:val="000000A2"/>
    <w:lvl w:ilvl="0">
      <w:start w:val="1"/>
      <w:numFmt w:val="bullet"/>
      <w:lvlText w:val="="/>
      <w:lvlJc w:val="left"/>
      <w:pPr>
        <w:tabs>
          <w:tab w:val="num" w:pos="948"/>
        </w:tabs>
        <w:ind w:left="948" w:hanging="228"/>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2">
    <w:nsid w:val="000000A3"/>
    <w:multiLevelType w:val="multilevel"/>
    <w:tmpl w:val="000000A3"/>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3">
    <w:nsid w:val="000000A4"/>
    <w:multiLevelType w:val="multilevel"/>
    <w:tmpl w:val="000000A4"/>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4">
    <w:nsid w:val="000000A5"/>
    <w:multiLevelType w:val="multilevel"/>
    <w:tmpl w:val="000000A5"/>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5">
    <w:nsid w:val="000000A6"/>
    <w:multiLevelType w:val="multilevel"/>
    <w:tmpl w:val="000000A6"/>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6">
    <w:nsid w:val="000000A7"/>
    <w:multiLevelType w:val="multilevel"/>
    <w:tmpl w:val="000000A7"/>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7">
    <w:nsid w:val="000000A8"/>
    <w:multiLevelType w:val="multilevel"/>
    <w:tmpl w:val="000000A8"/>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8">
    <w:nsid w:val="000000A9"/>
    <w:multiLevelType w:val="multilevel"/>
    <w:tmpl w:val="000000A9"/>
    <w:lvl w:ilvl="0">
      <w:start w:val="4"/>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9">
    <w:nsid w:val="000000AA"/>
    <w:multiLevelType w:val="multilevel"/>
    <w:tmpl w:val="000000AA"/>
    <w:lvl w:ilvl="0">
      <w:start w:val="1"/>
      <w:numFmt w:val="decimal"/>
      <w:lvlText w:val="%1."/>
      <w:lvlJc w:val="left"/>
      <w:pPr>
        <w:tabs>
          <w:tab w:val="num" w:pos="982"/>
        </w:tabs>
        <w:ind w:left="982" w:hanging="262"/>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0">
    <w:nsid w:val="000000AB"/>
    <w:multiLevelType w:val="multilevel"/>
    <w:tmpl w:val="000000AB"/>
    <w:lvl w:ilvl="0">
      <w:start w:val="6"/>
      <w:numFmt w:val="decimal"/>
      <w:lvlText w:val="%1."/>
      <w:lvlJc w:val="left"/>
      <w:pPr>
        <w:tabs>
          <w:tab w:val="num" w:pos="979"/>
        </w:tabs>
        <w:ind w:left="97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1">
    <w:nsid w:val="000000AC"/>
    <w:multiLevelType w:val="multilevel"/>
    <w:tmpl w:val="000000AC"/>
    <w:lvl w:ilvl="0">
      <w:start w:val="1"/>
      <w:numFmt w:val="decimal"/>
      <w:lvlText w:val="%1."/>
      <w:lvlJc w:val="left"/>
      <w:pPr>
        <w:tabs>
          <w:tab w:val="num" w:pos="991"/>
        </w:tabs>
        <w:ind w:left="991" w:hanging="271"/>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2">
    <w:nsid w:val="000000AD"/>
    <w:multiLevelType w:val="multilevel"/>
    <w:tmpl w:val="000000AD"/>
    <w:lvl w:ilvl="0">
      <w:start w:val="2"/>
      <w:numFmt w:val="decimal"/>
      <w:lvlText w:val="%1."/>
      <w:lvlJc w:val="left"/>
      <w:pPr>
        <w:tabs>
          <w:tab w:val="num" w:pos="262"/>
        </w:tabs>
        <w:ind w:left="262" w:hanging="262"/>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3">
    <w:nsid w:val="000000AE"/>
    <w:multiLevelType w:val="multilevel"/>
    <w:tmpl w:val="000000AE"/>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4">
    <w:nsid w:val="000000AF"/>
    <w:multiLevelType w:val="multilevel"/>
    <w:tmpl w:val="000000AF"/>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5">
    <w:nsid w:val="000000B0"/>
    <w:multiLevelType w:val="multilevel"/>
    <w:tmpl w:val="000000B0"/>
    <w:lvl w:ilvl="0">
      <w:start w:val="4"/>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6">
    <w:nsid w:val="000000B1"/>
    <w:multiLevelType w:val="hybridMultilevel"/>
    <w:tmpl w:val="000000B1"/>
    <w:lvl w:ilvl="0">
      <w:start w:val="1"/>
      <w:numFmt w:val="bullet"/>
      <w:lvlText w:val="-"/>
      <w:lvlJc w:val="left"/>
      <w:pPr>
        <w:tabs>
          <w:tab w:val="num" w:pos="159"/>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7">
    <w:nsid w:val="000000B2"/>
    <w:multiLevelType w:val="multilevel"/>
    <w:tmpl w:val="000000B2"/>
    <w:lvl w:ilvl="0">
      <w:start w:val="5"/>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8">
    <w:nsid w:val="000000B3"/>
    <w:multiLevelType w:val="multilevel"/>
    <w:tmpl w:val="000000B3"/>
    <w:lvl w:ilvl="0">
      <w:start w:val="1"/>
      <w:numFmt w:val="decimal"/>
      <w:lvlText w:val="%1."/>
      <w:lvlJc w:val="left"/>
      <w:pPr>
        <w:tabs>
          <w:tab w:val="num" w:pos="259"/>
        </w:tabs>
        <w:ind w:left="259" w:hanging="259"/>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9">
    <w:nsid w:val="000000B4"/>
    <w:multiLevelType w:val="hybridMultilevel"/>
    <w:tmpl w:val="000000B4"/>
    <w:lvl w:ilvl="0">
      <w:start w:val="1"/>
      <w:numFmt w:val="bullet"/>
      <w:lvlText w:val="-"/>
      <w:lvlJc w:val="left"/>
      <w:pPr>
        <w:tabs>
          <w:tab w:val="num" w:pos="180"/>
        </w:tabs>
        <w:ind w:left="0" w:firstLine="0"/>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0">
    <w:nsid w:val="000000B5"/>
    <w:multiLevelType w:val="hybridMultilevel"/>
    <w:tmpl w:val="000000B5"/>
    <w:lvl w:ilvl="0">
      <w:start w:val="1"/>
      <w:numFmt w:val="bullet"/>
      <w:lvlText w:val="="/>
      <w:lvlJc w:val="left"/>
      <w:pPr>
        <w:tabs>
          <w:tab w:val="num" w:pos="994"/>
        </w:tabs>
        <w:ind w:left="994" w:hanging="274"/>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1">
    <w:nsid w:val="000000B6"/>
    <w:multiLevelType w:val="hybridMultilevel"/>
    <w:tmpl w:val="000000B6"/>
    <w:lvl w:ilvl="0">
      <w:start w:val="1"/>
      <w:numFmt w:val="bullet"/>
      <w:lvlText w:val="="/>
      <w:lvlJc w:val="left"/>
      <w:pPr>
        <w:tabs>
          <w:tab w:val="num" w:pos="946"/>
        </w:tabs>
        <w:ind w:left="946" w:hanging="226"/>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2">
    <w:nsid w:val="000000B7"/>
    <w:multiLevelType w:val="multilevel"/>
    <w:tmpl w:val="000000B7"/>
    <w:lvl w:ilvl="0">
      <w:start w:val="1"/>
      <w:numFmt w:val="decimal"/>
      <w:lvlText w:val="%1."/>
      <w:lvlJc w:val="left"/>
      <w:pPr>
        <w:tabs>
          <w:tab w:val="num" w:pos="374"/>
        </w:tabs>
        <w:ind w:left="374"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3">
    <w:nsid w:val="000000B8"/>
    <w:multiLevelType w:val="multilevel"/>
    <w:tmpl w:val="000000B8"/>
    <w:lvl w:ilvl="0">
      <w:start w:val="5"/>
      <w:numFmt w:val="decimal"/>
      <w:lvlText w:val="%1."/>
      <w:lvlJc w:val="left"/>
      <w:pPr>
        <w:tabs>
          <w:tab w:val="num" w:pos="374"/>
        </w:tabs>
        <w:ind w:left="374"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4">
    <w:nsid w:val="000000B9"/>
    <w:multiLevelType w:val="multilevel"/>
    <w:tmpl w:val="000000B9"/>
    <w:lvl w:ilvl="0">
      <w:start w:val="1"/>
      <w:numFmt w:val="decimal"/>
      <w:lvlText w:val="%1."/>
      <w:lvlJc w:val="left"/>
      <w:pPr>
        <w:tabs>
          <w:tab w:val="num" w:pos="374"/>
        </w:tabs>
        <w:ind w:left="374"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5">
    <w:nsid w:val="000000BA"/>
    <w:multiLevelType w:val="multilevel"/>
    <w:tmpl w:val="000000BA"/>
    <w:lvl w:ilvl="0">
      <w:start w:val="3"/>
      <w:numFmt w:val="decimal"/>
      <w:lvlText w:val="%1."/>
      <w:lvlJc w:val="left"/>
      <w:pPr>
        <w:tabs>
          <w:tab w:val="num" w:pos="374"/>
        </w:tabs>
        <w:ind w:left="374" w:hanging="36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6">
    <w:nsid w:val="000000BB"/>
    <w:multiLevelType w:val="multilevel"/>
    <w:tmpl w:val="000000BB"/>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7">
    <w:nsid w:val="000000BC"/>
    <w:multiLevelType w:val="multilevel"/>
    <w:tmpl w:val="000000BC"/>
    <w:lvl w:ilvl="0">
      <w:start w:val="8"/>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8">
    <w:nsid w:val="000000BD"/>
    <w:multiLevelType w:val="multilevel"/>
    <w:tmpl w:val="000000BD"/>
    <w:lvl w:ilvl="0">
      <w:start w:val="1"/>
      <w:numFmt w:val="decimal"/>
      <w:lvlText w:val="%1."/>
      <w:lvlJc w:val="left"/>
      <w:pPr>
        <w:tabs>
          <w:tab w:val="num" w:pos="375"/>
        </w:tabs>
        <w:ind w:left="375" w:hanging="346"/>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9">
    <w:nsid w:val="000000BE"/>
    <w:multiLevelType w:val="multilevel"/>
    <w:tmpl w:val="000000BE"/>
    <w:lvl w:ilvl="0">
      <w:start w:val="1"/>
      <w:numFmt w:val="decimal"/>
      <w:lvlText w:val="%1."/>
      <w:lvlJc w:val="left"/>
      <w:pPr>
        <w:tabs>
          <w:tab w:val="num" w:pos="375"/>
        </w:tabs>
        <w:ind w:left="375" w:hanging="346"/>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0">
    <w:nsid w:val="000000BF"/>
    <w:multiLevelType w:val="multilevel"/>
    <w:tmpl w:val="000000BF"/>
    <w:lvl w:ilvl="0">
      <w:start w:val="1"/>
      <w:numFmt w:val="decimal"/>
      <w:lvlText w:val="%1."/>
      <w:lvlJc w:val="left"/>
      <w:pPr>
        <w:tabs>
          <w:tab w:val="num" w:pos="375"/>
        </w:tabs>
        <w:ind w:left="375" w:hanging="346"/>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1">
    <w:nsid w:val="000000C0"/>
    <w:multiLevelType w:val="hybridMultilevel"/>
    <w:tmpl w:val="000000C0"/>
    <w:lvl w:ilvl="0">
      <w:start w:val="1"/>
      <w:numFmt w:val="bullet"/>
      <w:lvlText w:val="="/>
      <w:lvlJc w:val="left"/>
      <w:pPr>
        <w:tabs>
          <w:tab w:val="num" w:pos="975"/>
        </w:tabs>
        <w:ind w:left="975" w:hanging="255"/>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2">
    <w:nsid w:val="000000C1"/>
    <w:multiLevelType w:val="multilevel"/>
    <w:tmpl w:val="000000C1"/>
    <w:lvl w:ilvl="0">
      <w:start w:val="1"/>
      <w:numFmt w:val="decimal"/>
      <w:lvlText w:val="%1."/>
      <w:lvlJc w:val="left"/>
      <w:pPr>
        <w:tabs>
          <w:tab w:val="num" w:pos="562"/>
        </w:tabs>
        <w:ind w:left="562" w:hanging="53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3">
    <w:nsid w:val="000000C2"/>
    <w:multiLevelType w:val="multilevel"/>
    <w:tmpl w:val="000000C2"/>
    <w:lvl w:ilvl="0">
      <w:start w:val="1"/>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4">
    <w:nsid w:val="000000C3"/>
    <w:multiLevelType w:val="multilevel"/>
    <w:tmpl w:val="000000C3"/>
    <w:lvl w:ilvl="0">
      <w:start w:val="2"/>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5">
    <w:nsid w:val="000000C4"/>
    <w:multiLevelType w:val="multilevel"/>
    <w:tmpl w:val="000000C4"/>
    <w:lvl w:ilvl="0">
      <w:start w:val="3"/>
      <w:numFmt w:val="decimal"/>
      <w:lvlText w:val="%1."/>
      <w:lvlJc w:val="left"/>
      <w:pPr>
        <w:tabs>
          <w:tab w:val="num" w:pos="1440"/>
        </w:tabs>
        <w:ind w:left="1440" w:hanging="720"/>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6">
    <w:nsid w:val="000000C5"/>
    <w:multiLevelType w:val="hybridMultilevel"/>
    <w:tmpl w:val="000000C5"/>
    <w:lvl w:ilvl="0">
      <w:start w:val="1"/>
      <w:numFmt w:val="bullet"/>
      <w:lvlText w:val="="/>
      <w:lvlJc w:val="left"/>
      <w:pPr>
        <w:tabs>
          <w:tab w:val="num" w:pos="211"/>
        </w:tabs>
        <w:ind w:left="211" w:hanging="211"/>
      </w:pPr>
      <w:rPr>
        <w:rFonts w:ascii="Times New Roman" w:eastAsia="Times New Roman" w:hAnsi="Times New Roman" w:cs="Times New Roman"/>
        <w:sz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7">
    <w:nsid w:val="000000C6"/>
    <w:multiLevelType w:val="multilevel"/>
    <w:tmpl w:val="000000C6"/>
    <w:lvl w:ilvl="0">
      <w:start w:val="1"/>
      <w:numFmt w:val="decimal"/>
      <w:lvlText w:val="%1."/>
      <w:lvlJc w:val="left"/>
      <w:pPr>
        <w:tabs>
          <w:tab w:val="num" w:pos="562"/>
        </w:tabs>
        <w:ind w:left="562" w:hanging="533"/>
      </w:pPr>
      <w:rPr>
        <w:rFonts w:ascii="Times New Roman" w:eastAsia="Times New Roman" w:hAnsi="Times New Roman" w:cs="Times New Roman"/>
        <w:sz w:val="2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107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