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6.0 -->
  <w:body>
    <w:p>
      <w:pPr>
        <w:bidi w:val="0"/>
        <w:spacing w:before="333" w:after="0" w:line="310" w:lineRule="exact"/>
        <w:ind w:left="1397" w:right="-200" w:firstLine="0"/>
        <w:jc w:val="both"/>
      </w:pPr>
      <w:r>
        <w:rPr>
          <w:rFonts w:ascii="Times New Roman" w:eastAsia="Times New Roman" w:hAnsi="Times New Roman" w:cs="Times New Roman"/>
          <w:b/>
          <w:bCs/>
          <w:i/>
          <w:iCs/>
          <w:color w:val="000000"/>
          <w:spacing w:val="0"/>
          <w:sz w:val="28"/>
          <w:shd w:val="clear" w:color="auto" w:fill="auto"/>
          <w:rtl w:val="0"/>
        </w:rPr>
        <w:t>"namo tassabhagavato arahato samm</w:t>
      </w:r>
      <w:r>
        <w:rPr>
          <w:rFonts w:ascii="Times New Roman" w:eastAsia="Times New Roman" w:hAnsi="Times New Roman" w:cs="Times New Roman"/>
          <w:color w:val="000000"/>
          <w:spacing w:val="0"/>
          <w:sz w:val="28"/>
          <w:shd w:val="clear" w:color="auto" w:fill="auto"/>
          <w:rtl w:val="0"/>
        </w:rPr>
        <w:t>ā</w:t>
      </w:r>
      <w:r>
        <w:rPr>
          <w:rFonts w:ascii="Times New Roman" w:eastAsia="Times New Roman" w:hAnsi="Times New Roman" w:cs="Times New Roman"/>
          <w:b/>
          <w:bCs/>
          <w:i/>
          <w:iCs/>
          <w:color w:val="000000"/>
          <w:spacing w:val="0"/>
          <w:sz w:val="28"/>
          <w:shd w:val="clear" w:color="auto" w:fill="auto"/>
          <w:rtl w:val="0"/>
        </w:rPr>
        <w:t>sambhddhassa"</w:t>
      </w:r>
      <w:r>
        <w:rPr>
          <w:rFonts w:ascii="Times New Roman" w:eastAsia="Times New Roman" w:hAnsi="Times New Roman" w:cs="Times New Roman"/>
          <w:color w:val="000000"/>
          <w:spacing w:val="0"/>
          <w:sz w:val="28"/>
          <w:shd w:val="clear" w:color="auto" w:fill="auto"/>
          <w:rtl w:val="0"/>
        </w:rPr>
        <w:t xml:space="preserve"> </w:t>
      </w:r>
    </w:p>
    <w:p>
      <w:pPr>
        <w:bidi w:val="0"/>
        <w:spacing w:before="1856" w:after="0" w:line="443" w:lineRule="exact"/>
        <w:ind w:left="2023" w:right="-200" w:firstLine="0"/>
        <w:jc w:val="both"/>
      </w:pPr>
      <w:r>
        <w:rPr>
          <w:rFonts w:ascii="Times New Roman" w:eastAsia="Times New Roman" w:hAnsi="Times New Roman" w:cs="Times New Roman"/>
          <w:b/>
          <w:bCs/>
          <w:i/>
          <w:iCs/>
          <w:color w:val="000000"/>
          <w:spacing w:val="0"/>
          <w:sz w:val="40"/>
          <w:shd w:val="clear" w:color="auto" w:fill="auto"/>
          <w:rtl w:val="0"/>
        </w:rPr>
        <w:t>NIB</w:t>
      </w:r>
      <w:r>
        <w:rPr>
          <w:rFonts w:ascii="Times New Roman" w:eastAsia="Times New Roman" w:hAnsi="Times New Roman" w:cs="Times New Roman"/>
          <w:color w:val="000000"/>
          <w:spacing w:val="0"/>
          <w:sz w:val="40"/>
          <w:shd w:val="clear" w:color="auto" w:fill="auto"/>
          <w:rtl w:val="0"/>
        </w:rPr>
        <w:t>Ā</w:t>
      </w:r>
      <w:r>
        <w:rPr>
          <w:rFonts w:ascii="Times New Roman" w:eastAsia="Times New Roman" w:hAnsi="Times New Roman" w:cs="Times New Roman"/>
          <w:b/>
          <w:bCs/>
          <w:i/>
          <w:iCs/>
          <w:color w:val="000000"/>
          <w:spacing w:val="0"/>
          <w:sz w:val="40"/>
          <w:shd w:val="clear" w:color="auto" w:fill="auto"/>
          <w:rtl w:val="0"/>
        </w:rPr>
        <w:t>NA G</w:t>
      </w:r>
      <w:r>
        <w:rPr>
          <w:rFonts w:ascii="Times New Roman" w:eastAsia="Times New Roman" w:hAnsi="Times New Roman" w:cs="Times New Roman"/>
          <w:color w:val="000000"/>
          <w:spacing w:val="0"/>
          <w:sz w:val="40"/>
          <w:shd w:val="clear" w:color="auto" w:fill="auto"/>
          <w:rtl w:val="0"/>
        </w:rPr>
        <w:t>Ā</w:t>
      </w:r>
      <w:r>
        <w:rPr>
          <w:rFonts w:ascii="Times New Roman" w:eastAsia="Times New Roman" w:hAnsi="Times New Roman" w:cs="Times New Roman"/>
          <w:b/>
          <w:bCs/>
          <w:i/>
          <w:iCs/>
          <w:color w:val="000000"/>
          <w:spacing w:val="0"/>
          <w:sz w:val="40"/>
          <w:shd w:val="clear" w:color="auto" w:fill="auto"/>
          <w:rtl w:val="0"/>
        </w:rPr>
        <w:t>MINIPA</w:t>
      </w:r>
      <w:r>
        <w:rPr>
          <w:rFonts w:ascii="Times New Roman" w:eastAsia="Times New Roman" w:hAnsi="Times New Roman" w:cs="Times New Roman"/>
          <w:color w:val="000000"/>
          <w:spacing w:val="0"/>
          <w:sz w:val="40"/>
          <w:shd w:val="clear" w:color="auto" w:fill="auto"/>
          <w:rtl w:val="0"/>
        </w:rPr>
        <w:t>Ţ</w:t>
      </w:r>
      <w:r>
        <w:rPr>
          <w:rFonts w:ascii="Times New Roman" w:eastAsia="Times New Roman" w:hAnsi="Times New Roman" w:cs="Times New Roman"/>
          <w:b/>
          <w:bCs/>
          <w:i/>
          <w:iCs/>
          <w:color w:val="000000"/>
          <w:spacing w:val="0"/>
          <w:sz w:val="40"/>
          <w:shd w:val="clear" w:color="auto" w:fill="auto"/>
          <w:rtl w:val="0"/>
        </w:rPr>
        <w:t>IPAD</w:t>
      </w:r>
      <w:r>
        <w:rPr>
          <w:rFonts w:ascii="Times New Roman" w:eastAsia="Times New Roman" w:hAnsi="Times New Roman" w:cs="Times New Roman"/>
          <w:color w:val="000000"/>
          <w:spacing w:val="0"/>
          <w:sz w:val="40"/>
          <w:shd w:val="clear" w:color="auto" w:fill="auto"/>
          <w:rtl w:val="0"/>
        </w:rPr>
        <w:t>Ā</w:t>
      </w:r>
      <w:r>
        <w:rPr>
          <w:rFonts w:ascii="Times New Roman" w:eastAsia="Times New Roman" w:hAnsi="Times New Roman" w:cs="Times New Roman"/>
          <w:b/>
          <w:bCs/>
          <w:i/>
          <w:iCs/>
          <w:color w:val="000000"/>
          <w:spacing w:val="0"/>
          <w:sz w:val="40"/>
          <w:shd w:val="clear" w:color="auto" w:fill="auto"/>
          <w:rtl w:val="0"/>
        </w:rPr>
        <w:t xml:space="preserve"> </w:t>
      </w:r>
    </w:p>
    <w:p>
      <w:pPr>
        <w:bidi w:val="0"/>
        <w:spacing w:before="383" w:after="0" w:line="398" w:lineRule="exact"/>
        <w:ind w:left="374" w:right="-200" w:firstLine="0"/>
        <w:jc w:val="both"/>
      </w:pPr>
      <w:r>
        <w:rPr>
          <w:rFonts w:ascii="Times New Roman" w:eastAsia="Times New Roman" w:hAnsi="Times New Roman" w:cs="Times New Roman"/>
          <w:b/>
          <w:bCs/>
          <w:color w:val="000000"/>
          <w:spacing w:val="0"/>
          <w:sz w:val="36"/>
          <w:shd w:val="clear" w:color="auto" w:fill="auto"/>
          <w:rtl w:val="0"/>
        </w:rPr>
        <w:t>THE WAY OF PRACTICE LEADING TO NIBB</w:t>
      </w:r>
      <w:r>
        <w:rPr>
          <w:rFonts w:ascii="Times New Roman" w:eastAsia="Times New Roman" w:hAnsi="Times New Roman" w:cs="Times New Roman"/>
          <w:color w:val="000000"/>
          <w:spacing w:val="0"/>
          <w:sz w:val="36"/>
          <w:shd w:val="clear" w:color="auto" w:fill="auto"/>
          <w:rtl w:val="0"/>
        </w:rPr>
        <w:t>Ā</w:t>
      </w:r>
      <w:r>
        <w:rPr>
          <w:rFonts w:ascii="Times New Roman" w:eastAsia="Times New Roman" w:hAnsi="Times New Roman" w:cs="Times New Roman"/>
          <w:b/>
          <w:bCs/>
          <w:color w:val="000000"/>
          <w:spacing w:val="0"/>
          <w:sz w:val="36"/>
          <w:shd w:val="clear" w:color="auto" w:fill="auto"/>
          <w:rtl w:val="0"/>
        </w:rPr>
        <w:t xml:space="preserve">NA </w:t>
      </w:r>
    </w:p>
    <w:p>
      <w:pPr>
        <w:bidi w:val="0"/>
        <w:spacing w:before="385" w:after="0" w:line="353" w:lineRule="exact"/>
        <w:ind w:left="1558" w:right="-200" w:firstLine="0"/>
        <w:jc w:val="both"/>
      </w:pPr>
      <w:r>
        <w:rPr>
          <w:rFonts w:ascii="Times New Roman" w:eastAsia="Times New Roman" w:hAnsi="Times New Roman" w:cs="Times New Roman"/>
          <w:b/>
          <w:bCs/>
          <w:color w:val="000000"/>
          <w:spacing w:val="0"/>
          <w:sz w:val="32"/>
          <w:shd w:val="clear" w:color="auto" w:fill="auto"/>
          <w:rtl w:val="0"/>
        </w:rPr>
        <w:t xml:space="preserve">SECTION </w:t>
      </w:r>
      <w:r>
        <w:rPr>
          <w:rFonts w:ascii="Times New Roman" w:eastAsia="Times New Roman" w:hAnsi="Times New Roman" w:cs="Times New Roman"/>
          <w:b/>
          <w:bCs/>
          <w:color w:val="000000"/>
          <w:spacing w:val="1"/>
          <w:sz w:val="32"/>
          <w:shd w:val="clear" w:color="auto" w:fill="auto"/>
          <w:rtl w:val="0"/>
        </w:rPr>
        <w:t>OF</w:t>
      </w:r>
      <w:r>
        <w:rPr>
          <w:rFonts w:ascii="Times New Roman" w:eastAsia="Times New Roman" w:hAnsi="Times New Roman" w:cs="Times New Roman"/>
          <w:b/>
          <w:bCs/>
          <w:color w:val="000000"/>
          <w:spacing w:val="0"/>
          <w:sz w:val="32"/>
          <w:shd w:val="clear" w:color="auto" w:fill="auto"/>
          <w:rtl w:val="0"/>
        </w:rPr>
        <w:t xml:space="preserve"> </w:t>
      </w:r>
      <w:r>
        <w:rPr>
          <w:rFonts w:ascii="Times New Roman" w:eastAsia="Times New Roman" w:hAnsi="Times New Roman" w:cs="Times New Roman"/>
          <w:b/>
          <w:bCs/>
          <w:i/>
          <w:iCs/>
          <w:color w:val="000000"/>
          <w:spacing w:val="0"/>
          <w:sz w:val="32"/>
          <w:shd w:val="clear" w:color="auto" w:fill="auto"/>
          <w:rtl w:val="0"/>
        </w:rPr>
        <w:t>SANKH</w:t>
      </w:r>
      <w:r>
        <w:rPr>
          <w:rFonts w:ascii="Times New Roman" w:eastAsia="Times New Roman" w:hAnsi="Times New Roman" w:cs="Times New Roman"/>
          <w:color w:val="000000"/>
          <w:spacing w:val="0"/>
          <w:sz w:val="32"/>
          <w:shd w:val="clear" w:color="auto" w:fill="auto"/>
          <w:rtl w:val="0"/>
        </w:rPr>
        <w:t>Ā</w:t>
      </w:r>
      <w:r>
        <w:rPr>
          <w:rFonts w:ascii="Times New Roman" w:eastAsia="Times New Roman" w:hAnsi="Times New Roman" w:cs="Times New Roman"/>
          <w:b/>
          <w:bCs/>
          <w:i/>
          <w:iCs/>
          <w:color w:val="000000"/>
          <w:spacing w:val="0"/>
          <w:sz w:val="32"/>
          <w:shd w:val="clear" w:color="auto" w:fill="auto"/>
          <w:rtl w:val="0"/>
        </w:rPr>
        <w:t>RUPEKKH</w:t>
      </w:r>
      <w:r>
        <w:rPr>
          <w:rFonts w:ascii="Times New Roman" w:eastAsia="Times New Roman" w:hAnsi="Times New Roman" w:cs="Times New Roman"/>
          <w:color w:val="000000"/>
          <w:spacing w:val="0"/>
          <w:sz w:val="32"/>
          <w:shd w:val="clear" w:color="auto" w:fill="auto"/>
          <w:rtl w:val="0"/>
        </w:rPr>
        <w:t>Ā</w:t>
      </w:r>
      <w:r>
        <w:rPr>
          <w:rFonts w:ascii="Times New Roman" w:eastAsia="Times New Roman" w:hAnsi="Times New Roman" w:cs="Times New Roman"/>
          <w:b/>
          <w:bCs/>
          <w:i/>
          <w:iCs/>
          <w:color w:val="000000"/>
          <w:spacing w:val="0"/>
          <w:sz w:val="32"/>
          <w:shd w:val="clear" w:color="auto" w:fill="auto"/>
          <w:rtl w:val="0"/>
        </w:rPr>
        <w:t xml:space="preserve"> Ñ</w:t>
      </w:r>
      <w:r>
        <w:rPr>
          <w:rFonts w:ascii="Times New Roman" w:eastAsia="Times New Roman" w:hAnsi="Times New Roman" w:cs="Times New Roman"/>
          <w:color w:val="000000"/>
          <w:spacing w:val="0"/>
          <w:sz w:val="32"/>
          <w:shd w:val="clear" w:color="auto" w:fill="auto"/>
          <w:rtl w:val="0"/>
        </w:rPr>
        <w:t>ĀŅ</w:t>
      </w:r>
      <w:r>
        <w:rPr>
          <w:rFonts w:ascii="Times New Roman" w:eastAsia="Times New Roman" w:hAnsi="Times New Roman" w:cs="Times New Roman"/>
          <w:b/>
          <w:bCs/>
          <w:i/>
          <w:iCs/>
          <w:color w:val="000000"/>
          <w:spacing w:val="0"/>
          <w:sz w:val="32"/>
          <w:shd w:val="clear" w:color="auto" w:fill="auto"/>
          <w:rtl w:val="0"/>
        </w:rPr>
        <w:t>A</w:t>
      </w:r>
      <w:r>
        <w:rPr>
          <w:rFonts w:ascii="Times New Roman" w:eastAsia="Times New Roman" w:hAnsi="Times New Roman" w:cs="Times New Roman"/>
          <w:b/>
          <w:bCs/>
          <w:color w:val="000000"/>
          <w:spacing w:val="0"/>
          <w:sz w:val="32"/>
          <w:shd w:val="clear" w:color="auto" w:fill="auto"/>
          <w:rtl w:val="0"/>
        </w:rPr>
        <w:t xml:space="preserve"> </w:t>
      </w:r>
    </w:p>
    <w:p>
      <w:pPr>
        <w:bidi w:val="0"/>
        <w:spacing w:before="852" w:after="0" w:line="353" w:lineRule="exact"/>
        <w:ind w:left="2978" w:right="-200" w:firstLine="0"/>
        <w:jc w:val="both"/>
      </w:pPr>
      <w:r>
        <w:rPr>
          <w:rFonts w:ascii="Times New Roman" w:eastAsia="Times New Roman" w:hAnsi="Times New Roman" w:cs="Times New Roman"/>
          <w:b/>
          <w:bCs/>
          <w:color w:val="000000"/>
          <w:spacing w:val="0"/>
          <w:sz w:val="32"/>
          <w:shd w:val="clear" w:color="auto" w:fill="auto"/>
          <w:rtl w:val="0"/>
        </w:rPr>
        <w:t xml:space="preserve">VOLUME. </w:t>
      </w:r>
      <w:r>
        <w:rPr>
          <w:rFonts w:ascii="Times New Roman" w:eastAsia="Times New Roman" w:hAnsi="Times New Roman" w:cs="Times New Roman"/>
          <w:b/>
          <w:bCs/>
          <w:color w:val="000000"/>
          <w:spacing w:val="-2147483648"/>
          <w:sz w:val="32"/>
          <w:shd w:val="clear" w:color="auto" w:fill="auto"/>
          <w:rtl w:val="0"/>
        </w:rPr>
        <w:t>V</w:t>
      </w:r>
      <w:r>
        <w:rPr>
          <w:rFonts w:ascii="Times New Roman" w:eastAsia="Times New Roman" w:hAnsi="Times New Roman" w:cs="Times New Roman"/>
          <w:b/>
          <w:bCs/>
          <w:color w:val="000000"/>
          <w:spacing w:val="0"/>
          <w:sz w:val="32"/>
          <w:shd w:val="clear" w:color="auto" w:fill="auto"/>
          <w:rtl w:val="0"/>
        </w:rPr>
        <w:t xml:space="preserve"> (Page </w:t>
      </w:r>
      <w:r>
        <w:rPr>
          <w:rFonts w:ascii="Times New Roman" w:eastAsia="Times New Roman" w:hAnsi="Times New Roman" w:cs="Times New Roman"/>
          <w:b/>
          <w:bCs/>
          <w:color w:val="000000"/>
          <w:spacing w:val="1"/>
          <w:sz w:val="32"/>
          <w:shd w:val="clear" w:color="auto" w:fill="auto"/>
          <w:rtl w:val="0"/>
        </w:rPr>
        <w:t>385-432)</w:t>
      </w:r>
      <w:r>
        <w:rPr>
          <w:rFonts w:ascii="Times New Roman" w:eastAsia="Times New Roman" w:hAnsi="Times New Roman" w:cs="Times New Roman"/>
          <w:b/>
          <w:bCs/>
          <w:color w:val="000000"/>
          <w:spacing w:val="0"/>
          <w:sz w:val="32"/>
          <w:shd w:val="clear" w:color="auto" w:fill="auto"/>
          <w:rtl w:val="0"/>
        </w:rPr>
        <w:t xml:space="preserve"> </w:t>
      </w:r>
    </w:p>
    <w:p>
      <w:pPr>
        <w:bidi w:val="0"/>
        <w:spacing w:before="1056" w:after="0" w:line="310" w:lineRule="exact"/>
        <w:ind w:left="4750" w:right="-200" w:firstLine="0"/>
        <w:jc w:val="both"/>
      </w:pPr>
      <w:r>
        <w:rPr>
          <w:rFonts w:ascii="Times New Roman" w:eastAsia="Times New Roman" w:hAnsi="Times New Roman" w:cs="Times New Roman"/>
          <w:b/>
          <w:bCs/>
          <w:color w:val="000000"/>
          <w:spacing w:val="0"/>
          <w:sz w:val="28"/>
          <w:shd w:val="clear" w:color="auto" w:fill="auto"/>
          <w:rtl w:val="0"/>
        </w:rPr>
        <w:t xml:space="preserve">BY </w:t>
      </w:r>
    </w:p>
    <w:p>
      <w:pPr>
        <w:bidi w:val="0"/>
        <w:spacing w:before="148" w:after="0" w:line="353" w:lineRule="exact"/>
        <w:ind w:left="2803" w:right="-200" w:firstLine="0"/>
        <w:jc w:val="both"/>
      </w:pPr>
      <w:r>
        <w:rPr>
          <w:rFonts w:ascii="Times New Roman" w:eastAsia="Times New Roman" w:hAnsi="Times New Roman" w:cs="Times New Roman"/>
          <w:b/>
          <w:bCs/>
          <w:color w:val="000000"/>
          <w:spacing w:val="0"/>
          <w:sz w:val="32"/>
          <w:shd w:val="clear" w:color="auto" w:fill="auto"/>
          <w:rtl w:val="0"/>
        </w:rPr>
        <w:t xml:space="preserve">PA-AUK </w:t>
      </w:r>
      <w:r>
        <w:rPr>
          <w:rFonts w:ascii="Times New Roman" w:eastAsia="Times New Roman" w:hAnsi="Times New Roman" w:cs="Times New Roman"/>
          <w:b/>
          <w:bCs/>
          <w:color w:val="000000"/>
          <w:spacing w:val="1"/>
          <w:sz w:val="32"/>
          <w:shd w:val="clear" w:color="auto" w:fill="auto"/>
          <w:rtl w:val="0"/>
        </w:rPr>
        <w:t>TAWYA</w:t>
      </w:r>
      <w:r>
        <w:rPr>
          <w:rFonts w:ascii="Times New Roman" w:eastAsia="Times New Roman" w:hAnsi="Times New Roman" w:cs="Times New Roman"/>
          <w:b/>
          <w:bCs/>
          <w:color w:val="000000"/>
          <w:spacing w:val="0"/>
          <w:sz w:val="32"/>
          <w:shd w:val="clear" w:color="auto" w:fill="auto"/>
          <w:rtl w:val="0"/>
        </w:rPr>
        <w:t xml:space="preserve"> SAYADAW </w:t>
      </w:r>
    </w:p>
    <w:p>
      <w:pPr>
        <w:bidi w:val="0"/>
        <w:spacing w:before="1745" w:after="0" w:line="551" w:lineRule="exact"/>
        <w:ind w:left="1030" w:right="953" w:firstLine="0"/>
        <w:jc w:val="center"/>
      </w:pPr>
      <w:r>
        <w:rPr>
          <w:rFonts w:ascii="Times New Roman" w:eastAsia="Times New Roman" w:hAnsi="Times New Roman" w:cs="Times New Roman"/>
          <w:b/>
          <w:bCs/>
          <w:color w:val="000000"/>
          <w:spacing w:val="0"/>
          <w:sz w:val="24"/>
          <w:shd w:val="clear" w:color="auto" w:fill="auto"/>
          <w:rtl w:val="0"/>
        </w:rPr>
        <w:t xml:space="preserve">----------------------------------------------------------------------------------------- TRANSLATED BY </w:t>
      </w:r>
    </w:p>
    <w:p>
      <w:pPr>
        <w:bidi w:val="0"/>
        <w:spacing w:before="281" w:after="0" w:line="321" w:lineRule="exact"/>
        <w:ind w:left="3142" w:right="3055" w:firstLine="0"/>
        <w:jc w:val="center"/>
      </w:pPr>
      <w:r>
        <w:rPr>
          <w:rFonts w:ascii="Times New Roman" w:eastAsia="Times New Roman" w:hAnsi="Times New Roman" w:cs="Times New Roman"/>
          <w:b/>
          <w:bCs/>
          <w:i/>
          <w:iCs/>
          <w:color w:val="000000"/>
          <w:spacing w:val="0"/>
          <w:sz w:val="28"/>
          <w:shd w:val="clear" w:color="auto" w:fill="auto"/>
          <w:rtl w:val="0"/>
        </w:rPr>
        <w:t>AÑÑATARA BHIKKHU</w:t>
      </w:r>
      <w:r>
        <w:rPr>
          <w:rFonts w:ascii="Times New Roman" w:eastAsia="Times New Roman" w:hAnsi="Times New Roman" w:cs="Times New Roman"/>
          <w:b/>
          <w:bCs/>
          <w:color w:val="000000"/>
          <w:spacing w:val="0"/>
          <w:sz w:val="28"/>
          <w:shd w:val="clear" w:color="auto" w:fill="auto"/>
          <w:rtl w:val="0"/>
        </w:rPr>
        <w:t xml:space="preserve"> </w:t>
      </w:r>
      <w:r>
        <w:rPr>
          <w:rFonts w:ascii="Times New Roman" w:eastAsia="Times New Roman" w:hAnsi="Times New Roman" w:cs="Times New Roman"/>
          <w:b/>
          <w:bCs/>
          <w:i/>
          <w:iCs/>
          <w:color w:val="000000"/>
          <w:spacing w:val="0"/>
          <w:sz w:val="28"/>
          <w:shd w:val="clear" w:color="auto" w:fill="auto"/>
          <w:rtl w:val="0"/>
        </w:rPr>
        <w:t>(Ven. Ñ</w:t>
      </w:r>
      <w:r>
        <w:rPr>
          <w:rFonts w:ascii="Times New Roman" w:eastAsia="Times New Roman" w:hAnsi="Times New Roman" w:cs="Times New Roman"/>
          <w:color w:val="000000"/>
          <w:spacing w:val="0"/>
          <w:sz w:val="28"/>
          <w:shd w:val="clear" w:color="auto" w:fill="auto"/>
          <w:rtl w:val="0"/>
        </w:rPr>
        <w:t>āņ</w:t>
      </w:r>
      <w:r>
        <w:rPr>
          <w:rFonts w:ascii="Times New Roman" w:eastAsia="Times New Roman" w:hAnsi="Times New Roman" w:cs="Times New Roman"/>
          <w:b/>
          <w:bCs/>
          <w:i/>
          <w:iCs/>
          <w:color w:val="000000"/>
          <w:spacing w:val="0"/>
          <w:sz w:val="28"/>
          <w:shd w:val="clear" w:color="auto" w:fill="auto"/>
          <w:rtl w:val="0"/>
        </w:rPr>
        <w:t xml:space="preserve">agavesaka) </w:t>
      </w:r>
    </w:p>
    <w:p>
      <w:pPr>
        <w:bidi w:val="0"/>
        <w:spacing w:before="9" w:after="0" w:line="265" w:lineRule="exact"/>
        <w:ind w:left="3305" w:right="-200" w:firstLine="0"/>
        <w:jc w:val="both"/>
      </w:pPr>
      <w:r>
        <w:rPr>
          <w:rFonts w:ascii="Times New Roman" w:eastAsia="Times New Roman" w:hAnsi="Times New Roman" w:cs="Times New Roman"/>
          <w:b/>
          <w:bCs/>
          <w:color w:val="000000"/>
          <w:spacing w:val="0"/>
          <w:sz w:val="24"/>
          <w:shd w:val="clear" w:color="auto" w:fill="auto"/>
          <w:rtl w:val="0"/>
        </w:rPr>
        <w:t xml:space="preserve">Pa-Auk Forest Monastry </w:t>
      </w:r>
    </w:p>
    <w:p>
      <w:pPr>
        <w:bidi w:val="0"/>
        <w:spacing w:before="328"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PAGE-385</w:t>
      </w:r>
      <w:r>
        <w:rPr>
          <w:rFonts w:ascii="Times New Roman" w:eastAsia="Times New Roman" w:hAnsi="Times New Roman" w:cs="Times New Roman"/>
          <w:color w:val="000000"/>
          <w:spacing w:val="0"/>
          <w:sz w:val="24"/>
          <w:shd w:val="clear" w:color="auto" w:fill="auto"/>
          <w:rtl w:val="0"/>
        </w:rPr>
        <w:t xml:space="preserve"> </w:t>
      </w:r>
    </w:p>
    <w:p>
      <w:pPr>
        <w:bidi w:val="0"/>
        <w:spacing w:before="2" w:after="0" w:line="321" w:lineRule="exact"/>
        <w:ind w:left="0" w:right="3721" w:firstLine="0"/>
        <w:jc w:val="left"/>
      </w:pPr>
      <w:r>
        <w:rPr>
          <w:rFonts w:ascii="Times New Roman" w:eastAsia="Times New Roman" w:hAnsi="Times New Roman" w:cs="Times New Roman"/>
          <w:b/>
          <w:bCs/>
          <w:color w:val="000000"/>
          <w:spacing w:val="0"/>
          <w:sz w:val="28"/>
          <w:shd w:val="clear" w:color="auto" w:fill="auto"/>
          <w:rtl w:val="0"/>
        </w:rPr>
        <w:t xml:space="preserve">7. Section </w:t>
      </w:r>
      <w:r>
        <w:rPr>
          <w:rFonts w:ascii="Times New Roman" w:eastAsia="Times New Roman" w:hAnsi="Times New Roman" w:cs="Times New Roman"/>
          <w:b/>
          <w:bCs/>
          <w:color w:val="000000"/>
          <w:spacing w:val="1"/>
          <w:sz w:val="28"/>
          <w:shd w:val="clear" w:color="auto" w:fill="auto"/>
          <w:rtl w:val="0"/>
        </w:rPr>
        <w:t>of</w:t>
      </w:r>
      <w:r>
        <w:rPr>
          <w:rFonts w:ascii="Times New Roman" w:eastAsia="Times New Roman" w:hAnsi="Times New Roman" w:cs="Times New Roman"/>
          <w:b/>
          <w:bCs/>
          <w:color w:val="000000"/>
          <w:spacing w:val="0"/>
          <w:sz w:val="28"/>
          <w:shd w:val="clear" w:color="auto" w:fill="auto"/>
          <w:rtl w:val="0"/>
        </w:rPr>
        <w:t xml:space="preserve"> </w:t>
      </w:r>
      <w:r>
        <w:rPr>
          <w:rFonts w:ascii="Times New Roman" w:eastAsia="Times New Roman" w:hAnsi="Times New Roman" w:cs="Times New Roman"/>
          <w:b/>
          <w:bCs/>
          <w:i/>
          <w:iCs/>
          <w:color w:val="000000"/>
          <w:spacing w:val="2"/>
          <w:sz w:val="28"/>
          <w:shd w:val="clear" w:color="auto" w:fill="auto"/>
          <w:rtl w:val="0"/>
        </w:rPr>
        <w:t>Sa</w:t>
      </w:r>
      <w:r>
        <w:rPr>
          <w:rFonts w:ascii="Times New Roman" w:eastAsia="Times New Roman" w:hAnsi="Times New Roman" w:cs="Times New Roman"/>
          <w:color w:val="000000"/>
          <w:spacing w:val="2"/>
          <w:sz w:val="28"/>
          <w:shd w:val="clear" w:color="auto" w:fill="auto"/>
          <w:rtl w:val="0"/>
        </w:rPr>
        <w:t>ń</w:t>
      </w:r>
      <w:r>
        <w:rPr>
          <w:rFonts w:ascii="Times New Roman" w:eastAsia="Times New Roman" w:hAnsi="Times New Roman" w:cs="Times New Roman"/>
          <w:b/>
          <w:bCs/>
          <w:i/>
          <w:iCs/>
          <w:color w:val="000000"/>
          <w:spacing w:val="2"/>
          <w:sz w:val="28"/>
          <w:shd w:val="clear" w:color="auto" w:fill="auto"/>
          <w:rtl w:val="0"/>
        </w:rPr>
        <w:t>kh</w:t>
      </w:r>
      <w:r>
        <w:rPr>
          <w:rFonts w:ascii="Times New Roman" w:eastAsia="Times New Roman" w:hAnsi="Times New Roman" w:cs="Times New Roman"/>
          <w:color w:val="000000"/>
          <w:spacing w:val="2"/>
          <w:sz w:val="28"/>
          <w:shd w:val="clear" w:color="auto" w:fill="auto"/>
          <w:rtl w:val="0"/>
        </w:rPr>
        <w:t>ā</w:t>
      </w:r>
      <w:r>
        <w:rPr>
          <w:rFonts w:ascii="Times New Roman" w:eastAsia="Times New Roman" w:hAnsi="Times New Roman" w:cs="Times New Roman"/>
          <w:b/>
          <w:bCs/>
          <w:i/>
          <w:iCs/>
          <w:color w:val="000000"/>
          <w:spacing w:val="2"/>
          <w:sz w:val="28"/>
          <w:shd w:val="clear" w:color="auto" w:fill="auto"/>
          <w:rtl w:val="0"/>
        </w:rPr>
        <w:t>arupekkh</w:t>
      </w:r>
      <w:r>
        <w:rPr>
          <w:rFonts w:ascii="Times New Roman" w:eastAsia="Times New Roman" w:hAnsi="Times New Roman" w:cs="Times New Roman"/>
          <w:color w:val="000000"/>
          <w:spacing w:val="2"/>
          <w:sz w:val="28"/>
          <w:shd w:val="clear" w:color="auto" w:fill="auto"/>
          <w:rtl w:val="0"/>
        </w:rPr>
        <w:t>ā</w:t>
      </w:r>
      <w:r>
        <w:rPr>
          <w:rFonts w:ascii="Times New Roman" w:eastAsia="Times New Roman" w:hAnsi="Times New Roman" w:cs="Times New Roman"/>
          <w:b/>
          <w:bCs/>
          <w:i/>
          <w:iCs/>
          <w:color w:val="000000"/>
          <w:spacing w:val="2"/>
          <w:sz w:val="28"/>
          <w:shd w:val="clear" w:color="auto" w:fill="auto"/>
          <w:rtl w:val="0"/>
        </w:rPr>
        <w:t>añ</w:t>
      </w:r>
      <w:r>
        <w:rPr>
          <w:rFonts w:ascii="Times New Roman" w:eastAsia="Times New Roman" w:hAnsi="Times New Roman" w:cs="Times New Roman"/>
          <w:color w:val="000000"/>
          <w:spacing w:val="2"/>
          <w:sz w:val="28"/>
          <w:shd w:val="clear" w:color="auto" w:fill="auto"/>
          <w:rtl w:val="0"/>
        </w:rPr>
        <w:t>āņ</w:t>
      </w:r>
      <w:r>
        <w:rPr>
          <w:rFonts w:ascii="Times New Roman" w:eastAsia="Times New Roman" w:hAnsi="Times New Roman" w:cs="Times New Roman"/>
          <w:b/>
          <w:bCs/>
          <w:i/>
          <w:iCs/>
          <w:color w:val="000000"/>
          <w:spacing w:val="2"/>
          <w:sz w:val="28"/>
          <w:shd w:val="clear" w:color="auto" w:fill="auto"/>
          <w:rtl w:val="0"/>
        </w:rPr>
        <w:t>a</w:t>
      </w:r>
      <w:r>
        <w:rPr>
          <w:rFonts w:ascii="Times New Roman" w:eastAsia="Times New Roman" w:hAnsi="Times New Roman" w:cs="Times New Roman"/>
          <w:b/>
          <w:bCs/>
          <w:color w:val="000000"/>
          <w:spacing w:val="0"/>
          <w:sz w:val="28"/>
          <w:shd w:val="clear" w:color="auto" w:fill="auto"/>
          <w:rtl w:val="0"/>
        </w:rPr>
        <w:t xml:space="preserve"> (Contd) 7.24.B Definite way </w:t>
      </w:r>
      <w:r>
        <w:rPr>
          <w:rFonts w:ascii="Times New Roman" w:eastAsia="Times New Roman" w:hAnsi="Times New Roman" w:cs="Times New Roman"/>
          <w:b/>
          <w:bCs/>
          <w:color w:val="000000"/>
          <w:spacing w:val="1"/>
          <w:sz w:val="28"/>
          <w:shd w:val="clear" w:color="auto" w:fill="auto"/>
          <w:rtl w:val="0"/>
        </w:rPr>
        <w:t>of</w:t>
      </w:r>
      <w:r>
        <w:rPr>
          <w:rFonts w:ascii="Times New Roman" w:eastAsia="Times New Roman" w:hAnsi="Times New Roman" w:cs="Times New Roman"/>
          <w:b/>
          <w:bCs/>
          <w:color w:val="000000"/>
          <w:spacing w:val="0"/>
          <w:sz w:val="28"/>
          <w:shd w:val="clear" w:color="auto" w:fill="auto"/>
          <w:rtl w:val="0"/>
        </w:rPr>
        <w:t xml:space="preserve"> classification</w:t>
      </w:r>
      <w:r>
        <w:rPr>
          <w:rFonts w:ascii="Times New Roman" w:eastAsia="Times New Roman" w:hAnsi="Times New Roman" w:cs="Times New Roman"/>
          <w:color w:val="000000"/>
          <w:spacing w:val="0"/>
          <w:sz w:val="28"/>
          <w:shd w:val="clear" w:color="auto" w:fill="auto"/>
          <w:rtl w:val="0"/>
        </w:rPr>
        <w:t xml:space="preserve"> </w:t>
      </w:r>
    </w:p>
    <w:p>
      <w:pPr>
        <w:bidi w:val="0"/>
        <w:spacing w:before="1" w:after="0" w:line="275" w:lineRule="exact"/>
        <w:ind w:left="0" w:right="-76" w:firstLine="720"/>
        <w:jc w:val="both"/>
      </w:pPr>
      <w:r>
        <w:rPr>
          <w:rFonts w:ascii="Times New Roman" w:eastAsia="Times New Roman" w:hAnsi="Times New Roman" w:cs="Times New Roman"/>
          <w:color w:val="000000"/>
          <w:spacing w:val="0"/>
          <w:sz w:val="24"/>
          <w:shd w:val="clear" w:color="auto" w:fill="auto"/>
          <w:rtl w:val="0"/>
        </w:rPr>
        <w:t xml:space="preserve">In the aspect of definite way of classification, six kinds of status, from the Fruit of Upstream-enterer to the Path of the Arahant, are designated as </w:t>
      </w:r>
      <w:r>
        <w:rPr>
          <w:rFonts w:ascii="Times New Roman" w:eastAsia="Times New Roman" w:hAnsi="Times New Roman" w:cs="Times New Roman"/>
          <w:b/>
          <w:bCs/>
          <w:i/>
          <w:iCs/>
          <w:color w:val="000000"/>
          <w:spacing w:val="1"/>
          <w:sz w:val="24"/>
          <w:shd w:val="clear" w:color="auto" w:fill="auto"/>
          <w:rtl w:val="0"/>
        </w:rPr>
        <w:t>k</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yasakkh</w:t>
      </w:r>
      <w:r>
        <w:rPr>
          <w:rFonts w:ascii="Times New Roman" w:eastAsia="Times New Roman" w:hAnsi="Times New Roman" w:cs="Times New Roman"/>
          <w:color w:val="000000"/>
          <w:spacing w:val="1"/>
          <w:sz w:val="24"/>
          <w:shd w:val="clear" w:color="auto" w:fill="auto"/>
          <w:rtl w:val="0"/>
        </w:rPr>
        <w:t>ī.</w:t>
      </w:r>
      <w:r>
        <w:rPr>
          <w:rFonts w:ascii="Times New Roman" w:eastAsia="Times New Roman" w:hAnsi="Times New Roman" w:cs="Times New Roman"/>
          <w:color w:val="000000"/>
          <w:spacing w:val="0"/>
          <w:sz w:val="24"/>
          <w:shd w:val="clear" w:color="auto" w:fill="auto"/>
          <w:rtl w:val="0"/>
        </w:rPr>
        <w:t xml:space="preserve"> Those Noble-Ones called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k</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yasakkh</w:t>
      </w:r>
      <w:r>
        <w:rPr>
          <w:rFonts w:ascii="Times New Roman" w:eastAsia="Times New Roman" w:hAnsi="Times New Roman" w:cs="Times New Roman"/>
          <w:color w:val="000000"/>
          <w:spacing w:val="1"/>
          <w:sz w:val="24"/>
          <w:shd w:val="clear" w:color="auto" w:fill="auto"/>
          <w:rtl w:val="0"/>
        </w:rPr>
        <w:t>ī</w:t>
      </w:r>
      <w:r>
        <w:rPr>
          <w:rFonts w:ascii="Times New Roman" w:eastAsia="Times New Roman" w:hAnsi="Times New Roman" w:cs="Times New Roman"/>
          <w:color w:val="000000"/>
          <w:spacing w:val="0"/>
          <w:sz w:val="24"/>
          <w:shd w:val="clear" w:color="auto" w:fill="auto"/>
          <w:rtl w:val="0"/>
        </w:rPr>
        <w:t xml:space="preserve">  are  also  the  Noble-Ones  </w:t>
      </w:r>
      <w:r>
        <w:rPr>
          <w:rFonts w:ascii="Times New Roman" w:eastAsia="Times New Roman" w:hAnsi="Times New Roman" w:cs="Times New Roman"/>
          <w:color w:val="000000"/>
          <w:spacing w:val="1"/>
          <w:sz w:val="24"/>
          <w:shd w:val="clear" w:color="auto" w:fill="auto"/>
          <w:rtl w:val="0"/>
        </w:rPr>
        <w:t>who</w:t>
      </w:r>
      <w:r>
        <w:rPr>
          <w:rFonts w:ascii="Times New Roman" w:eastAsia="Times New Roman" w:hAnsi="Times New Roman" w:cs="Times New Roman"/>
          <w:color w:val="000000"/>
          <w:spacing w:val="0"/>
          <w:sz w:val="24"/>
          <w:shd w:val="clear" w:color="auto" w:fill="auto"/>
          <w:rtl w:val="0"/>
        </w:rPr>
        <w:t xml:space="preserve">  attain  all  (8)  kinds  </w:t>
      </w:r>
      <w:r>
        <w:rPr>
          <w:rFonts w:ascii="Times New Roman" w:eastAsia="Times New Roman" w:hAnsi="Times New Roman" w:cs="Times New Roman"/>
          <w:color w:val="000000"/>
          <w:spacing w:val="1"/>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attainment  called </w:t>
      </w:r>
    </w:p>
    <w:p>
      <w:pPr>
        <w:bidi w:val="0"/>
        <w:spacing w:before="19" w:after="0" w:line="312" w:lineRule="exact"/>
        <w:ind w:left="0" w:right="-78" w:firstLine="0"/>
        <w:jc w:val="both"/>
      </w:pPr>
      <w:r>
        <w:rPr>
          <w:rFonts w:ascii="Times New Roman" w:eastAsia="Times New Roman" w:hAnsi="Times New Roman" w:cs="Times New Roman"/>
          <w:b/>
          <w:bCs/>
          <w:i/>
          <w:iCs/>
          <w:color w:val="000000"/>
          <w:spacing w:val="1"/>
          <w:sz w:val="24"/>
          <w:shd w:val="clear" w:color="auto" w:fill="auto"/>
          <w:rtl w:val="0"/>
        </w:rPr>
        <w:t>sam</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patti</w:t>
      </w:r>
      <w:r>
        <w:rPr>
          <w:rFonts w:ascii="Times New Roman" w:eastAsia="Times New Roman" w:hAnsi="Times New Roman" w:cs="Times New Roman"/>
          <w:b/>
          <w:bCs/>
          <w:i/>
          <w:iCs/>
          <w:color w:val="000000"/>
          <w:spacing w:val="1"/>
          <w:sz w:val="28"/>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indeed. Both the person with pure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who lacks all kinds of absorption, and the  person  with  access  concentration  (it  refers  to  those  persons  who  practise  meditation subjects  that  can  give  rise  to  absorption  without  attaining  absorption  but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access concentration  from  which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 xml:space="preserve">ā  practice  is  transferred)  and  the  person  with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the absorption of fine-material sphere, can not be designated as </w:t>
      </w:r>
      <w:r>
        <w:rPr>
          <w:rFonts w:ascii="Times New Roman" w:eastAsia="Times New Roman" w:hAnsi="Times New Roman" w:cs="Times New Roman"/>
          <w:b/>
          <w:bCs/>
          <w:i/>
          <w:iCs/>
          <w:color w:val="000000"/>
          <w:spacing w:val="1"/>
          <w:sz w:val="24"/>
          <w:shd w:val="clear" w:color="auto" w:fill="auto"/>
          <w:rtl w:val="0"/>
        </w:rPr>
        <w:t>k</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yasakkh</w:t>
      </w:r>
      <w:r>
        <w:rPr>
          <w:rFonts w:ascii="Times New Roman" w:eastAsia="Times New Roman" w:hAnsi="Times New Roman" w:cs="Times New Roman"/>
          <w:color w:val="000000"/>
          <w:spacing w:val="1"/>
          <w:sz w:val="24"/>
          <w:shd w:val="clear" w:color="auto" w:fill="auto"/>
          <w:rtl w:val="0"/>
        </w:rPr>
        <w:t>ī.</w:t>
      </w:r>
      <w:r>
        <w:rPr>
          <w:rFonts w:ascii="Times New Roman" w:eastAsia="Times New Roman" w:hAnsi="Times New Roman" w:cs="Times New Roman"/>
          <w:color w:val="000000"/>
          <w:spacing w:val="0"/>
          <w:sz w:val="24"/>
          <w:shd w:val="clear" w:color="auto" w:fill="auto"/>
          <w:rtl w:val="0"/>
        </w:rPr>
        <w:t xml:space="preserve"> </w:t>
      </w:r>
    </w:p>
    <w:p>
      <w:pPr>
        <w:bidi w:val="0"/>
        <w:spacing w:before="15"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PAGE-386 </w:t>
      </w:r>
    </w:p>
    <w:p>
      <w:pPr>
        <w:bidi w:val="0"/>
        <w:spacing w:before="1" w:after="0" w:line="276" w:lineRule="exact"/>
        <w:ind w:left="0" w:right="-75" w:firstLine="720"/>
        <w:jc w:val="both"/>
      </w:pPr>
      <w:r>
        <w:rPr>
          <w:rFonts w:ascii="Times New Roman" w:eastAsia="Times New Roman" w:hAnsi="Times New Roman" w:cs="Times New Roman"/>
          <w:color w:val="000000"/>
          <w:spacing w:val="0"/>
          <w:sz w:val="24"/>
          <w:shd w:val="clear" w:color="auto" w:fill="auto"/>
          <w:rtl w:val="0"/>
        </w:rPr>
        <w:t xml:space="preserve">The  word, </w:t>
      </w:r>
      <w:r>
        <w:rPr>
          <w:rFonts w:ascii="Times New Roman" w:eastAsia="Times New Roman" w:hAnsi="Times New Roman" w:cs="Times New Roman"/>
          <w:b/>
          <w:bCs/>
          <w:i/>
          <w:iCs/>
          <w:color w:val="000000"/>
          <w:spacing w:val="0"/>
          <w:sz w:val="24"/>
          <w:shd w:val="clear" w:color="auto" w:fill="auto"/>
          <w:rtl w:val="0"/>
        </w:rPr>
        <w:t xml:space="preserve"> passaddhibahula</w:t>
      </w:r>
      <w:r>
        <w:rPr>
          <w:rFonts w:ascii="Times New Roman" w:eastAsia="Times New Roman" w:hAnsi="Times New Roman" w:cs="Times New Roman"/>
          <w:color w:val="000000"/>
          <w:spacing w:val="0"/>
          <w:sz w:val="24"/>
          <w:shd w:val="clear" w:color="auto" w:fill="auto"/>
          <w:rtl w:val="0"/>
        </w:rPr>
        <w:t xml:space="preserve">  (=  predominance  </w:t>
      </w:r>
      <w:r>
        <w:rPr>
          <w:rFonts w:ascii="Times New Roman" w:eastAsia="Times New Roman" w:hAnsi="Times New Roman" w:cs="Times New Roman"/>
          <w:color w:val="000000"/>
          <w:spacing w:val="2"/>
          <w:sz w:val="24"/>
          <w:shd w:val="clear" w:color="auto" w:fill="auto"/>
          <w:rtl w:val="0"/>
        </w:rPr>
        <w:t>in</w:t>
      </w:r>
      <w:r>
        <w:rPr>
          <w:rFonts w:ascii="Times New Roman" w:eastAsia="Times New Roman" w:hAnsi="Times New Roman" w:cs="Times New Roman"/>
          <w:color w:val="000000"/>
          <w:spacing w:val="0"/>
          <w:sz w:val="24"/>
          <w:shd w:val="clear" w:color="auto" w:fill="auto"/>
          <w:rtl w:val="0"/>
        </w:rPr>
        <w:t xml:space="preserve">  tranquility),  is  said  tranquility  as priority, resulting in referring to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person </w:t>
      </w:r>
      <w:r>
        <w:rPr>
          <w:rFonts w:ascii="Times New Roman" w:eastAsia="Times New Roman" w:hAnsi="Times New Roman" w:cs="Times New Roman"/>
          <w:color w:val="000000"/>
          <w:spacing w:val="1"/>
          <w:sz w:val="24"/>
          <w:shd w:val="clear" w:color="auto" w:fill="auto"/>
          <w:rtl w:val="0"/>
        </w:rPr>
        <w:t>with</w:t>
      </w:r>
      <w:r>
        <w:rPr>
          <w:rFonts w:ascii="Times New Roman" w:eastAsia="Times New Roman" w:hAnsi="Times New Roman" w:cs="Times New Roman"/>
          <w:color w:val="000000"/>
          <w:spacing w:val="0"/>
          <w:sz w:val="24"/>
          <w:shd w:val="clear" w:color="auto" w:fill="auto"/>
          <w:rtl w:val="0"/>
        </w:rPr>
        <w:t xml:space="preserve"> vehicle of </w:t>
      </w:r>
      <w:r>
        <w:rPr>
          <w:rFonts w:ascii="Times New Roman" w:eastAsia="Times New Roman" w:hAnsi="Times New Roman" w:cs="Times New Roman"/>
          <w:b/>
          <w:bCs/>
          <w:i/>
          <w:iCs/>
          <w:color w:val="000000"/>
          <w:spacing w:val="0"/>
          <w:sz w:val="24"/>
          <w:shd w:val="clear" w:color="auto" w:fill="auto"/>
          <w:rtl w:val="0"/>
        </w:rPr>
        <w:t>samatha</w:t>
      </w:r>
      <w:r>
        <w:rPr>
          <w:rFonts w:ascii="Times New Roman" w:eastAsia="Times New Roman" w:hAnsi="Times New Roman" w:cs="Times New Roman"/>
          <w:color w:val="000000"/>
          <w:spacing w:val="0"/>
          <w:sz w:val="24"/>
          <w:shd w:val="clear" w:color="auto" w:fill="auto"/>
          <w:rtl w:val="0"/>
        </w:rPr>
        <w:t xml:space="preserve"> practice, who attains exceeding concentration than concentration of sensuous sphere. </w:t>
      </w:r>
      <w:r>
        <w:rPr>
          <w:rFonts w:ascii="Times New Roman" w:eastAsia="Times New Roman" w:hAnsi="Times New Roman" w:cs="Times New Roman"/>
          <w:color w:val="000000"/>
          <w:spacing w:val="1"/>
          <w:sz w:val="24"/>
          <w:shd w:val="clear" w:color="auto" w:fill="auto"/>
          <w:rtl w:val="0"/>
        </w:rPr>
        <w:t>How</w:t>
      </w:r>
      <w:r>
        <w:rPr>
          <w:rFonts w:ascii="Times New Roman" w:eastAsia="Times New Roman" w:hAnsi="Times New Roman" w:cs="Times New Roman"/>
          <w:color w:val="000000"/>
          <w:spacing w:val="0"/>
          <w:sz w:val="24"/>
          <w:shd w:val="clear" w:color="auto" w:fill="auto"/>
          <w:rtl w:val="0"/>
        </w:rPr>
        <w:t xml:space="preserve"> the person with vehicle of </w:t>
      </w:r>
      <w:r>
        <w:rPr>
          <w:rFonts w:ascii="Times New Roman" w:eastAsia="Times New Roman" w:hAnsi="Times New Roman" w:cs="Times New Roman"/>
          <w:b/>
          <w:bCs/>
          <w:i/>
          <w:iCs/>
          <w:color w:val="000000"/>
          <w:spacing w:val="0"/>
          <w:sz w:val="24"/>
          <w:shd w:val="clear" w:color="auto" w:fill="auto"/>
          <w:rtl w:val="0"/>
        </w:rPr>
        <w:t xml:space="preserve"> samatha</w:t>
      </w:r>
      <w:r>
        <w:rPr>
          <w:rFonts w:ascii="Times New Roman" w:eastAsia="Times New Roman" w:hAnsi="Times New Roman" w:cs="Times New Roman"/>
          <w:color w:val="000000"/>
          <w:spacing w:val="0"/>
          <w:sz w:val="24"/>
          <w:shd w:val="clear" w:color="auto" w:fill="auto"/>
          <w:rtl w:val="0"/>
        </w:rPr>
        <w:t xml:space="preserve">  practice(</w:t>
      </w:r>
      <w:r>
        <w:rPr>
          <w:rFonts w:ascii="Times New Roman" w:eastAsia="Times New Roman" w:hAnsi="Times New Roman" w:cs="Times New Roman"/>
          <w:b/>
          <w:bCs/>
          <w:i/>
          <w:iCs/>
          <w:color w:val="000000"/>
          <w:spacing w:val="0"/>
          <w:sz w:val="24"/>
          <w:shd w:val="clear" w:color="auto" w:fill="auto"/>
          <w:rtl w:val="0"/>
        </w:rPr>
        <w:t>samathay</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nika  puggala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can  occur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Noble-Ones  called </w:t>
      </w:r>
      <w:r>
        <w:rPr>
          <w:rFonts w:ascii="Times New Roman" w:eastAsia="Times New Roman" w:hAnsi="Times New Roman" w:cs="Times New Roman"/>
          <w:b/>
          <w:bCs/>
          <w:i/>
          <w:iCs/>
          <w:color w:val="000000"/>
          <w:spacing w:val="1"/>
          <w:sz w:val="24"/>
          <w:shd w:val="clear" w:color="auto" w:fill="auto"/>
          <w:rtl w:val="0"/>
        </w:rPr>
        <w:t>k</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yasakkh</w:t>
      </w:r>
      <w:r>
        <w:rPr>
          <w:rFonts w:ascii="Times New Roman" w:eastAsia="Times New Roman" w:hAnsi="Times New Roman" w:cs="Times New Roman"/>
          <w:color w:val="000000"/>
          <w:spacing w:val="1"/>
          <w:sz w:val="24"/>
          <w:shd w:val="clear" w:color="auto" w:fill="auto"/>
          <w:rtl w:val="0"/>
        </w:rPr>
        <w:t>ī,</w:t>
      </w:r>
      <w:r>
        <w:rPr>
          <w:rFonts w:ascii="Times New Roman" w:eastAsia="Times New Roman" w:hAnsi="Times New Roman" w:cs="Times New Roman"/>
          <w:color w:val="000000"/>
          <w:spacing w:val="0"/>
          <w:sz w:val="24"/>
          <w:shd w:val="clear" w:color="auto" w:fill="auto"/>
          <w:rtl w:val="0"/>
        </w:rPr>
        <w:t xml:space="preserve"> is explained previously.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Mah</w:t>
      </w:r>
      <w:r>
        <w:rPr>
          <w:rFonts w:ascii="Times New Roman" w:eastAsia="Times New Roman" w:hAnsi="Times New Roman" w:cs="Times New Roman"/>
          <w:color w:val="000000"/>
          <w:spacing w:val="1"/>
          <w:sz w:val="24"/>
          <w:shd w:val="clear" w:color="auto" w:fill="auto"/>
          <w:rtl w:val="0"/>
        </w:rPr>
        <w:t>āţī</w:t>
      </w:r>
      <w:r>
        <w:rPr>
          <w:rFonts w:ascii="Times New Roman" w:eastAsia="Times New Roman" w:hAnsi="Times New Roman" w:cs="Times New Roman"/>
          <w:b/>
          <w:bCs/>
          <w:i/>
          <w:iCs/>
          <w:color w:val="000000"/>
          <w:spacing w:val="1"/>
          <w:sz w:val="24"/>
          <w:shd w:val="clear" w:color="auto" w:fill="auto"/>
          <w:rtl w:val="0"/>
        </w:rPr>
        <w:t>-2-</w:t>
      </w:r>
      <w:r>
        <w:rPr>
          <w:rFonts w:ascii="Times New Roman" w:eastAsia="Times New Roman" w:hAnsi="Times New Roman" w:cs="Times New Roman"/>
          <w:b/>
          <w:bCs/>
          <w:i/>
          <w:iCs/>
          <w:color w:val="000000"/>
          <w:spacing w:val="0"/>
          <w:sz w:val="24"/>
          <w:shd w:val="clear" w:color="auto" w:fill="auto"/>
          <w:rtl w:val="0"/>
        </w:rPr>
        <w:t xml:space="preserve"> 466</w:t>
      </w:r>
      <w:r>
        <w:rPr>
          <w:rFonts w:ascii="Times New Roman" w:eastAsia="Times New Roman" w:hAnsi="Times New Roman" w:cs="Times New Roman"/>
          <w:color w:val="000000"/>
          <w:spacing w:val="0"/>
          <w:sz w:val="24"/>
          <w:shd w:val="clear" w:color="auto" w:fill="auto"/>
          <w:rtl w:val="0"/>
        </w:rPr>
        <w:t xml:space="preserve">) </w:t>
      </w:r>
    </w:p>
    <w:p>
      <w:pPr>
        <w:bidi w:val="0"/>
        <w:spacing w:before="0" w:after="0" w:line="275" w:lineRule="exact"/>
        <w:ind w:left="0" w:right="-75" w:firstLine="720"/>
        <w:jc w:val="both"/>
      </w:pPr>
      <w:r>
        <w:rPr>
          <w:rFonts w:ascii="Times New Roman" w:eastAsia="Times New Roman" w:hAnsi="Times New Roman" w:cs="Times New Roman"/>
          <w:color w:val="000000"/>
          <w:spacing w:val="0"/>
          <w:sz w:val="24"/>
          <w:shd w:val="clear" w:color="auto" w:fill="auto"/>
          <w:rtl w:val="0"/>
        </w:rPr>
        <w:t xml:space="preserve">The person who reaches to the Noble Fruit of Arahant after attaining either </w:t>
      </w:r>
      <w:r>
        <w:rPr>
          <w:rFonts w:ascii="Times New Roman" w:eastAsia="Times New Roman" w:hAnsi="Times New Roman" w:cs="Times New Roman"/>
          <w:color w:val="000000"/>
          <w:spacing w:val="1"/>
          <w:sz w:val="24"/>
          <w:shd w:val="clear" w:color="auto" w:fill="auto"/>
          <w:rtl w:val="0"/>
        </w:rPr>
        <w:t>any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one</w:t>
      </w:r>
      <w:r>
        <w:rPr>
          <w:rFonts w:ascii="Times New Roman" w:eastAsia="Times New Roman" w:hAnsi="Times New Roman" w:cs="Times New Roman"/>
          <w:color w:val="000000"/>
          <w:spacing w:val="0"/>
          <w:sz w:val="24"/>
          <w:shd w:val="clear" w:color="auto" w:fill="auto"/>
          <w:rtl w:val="0"/>
        </w:rPr>
        <w:t xml:space="preserve"> kind or all four kinds of absorptions, among four kinds of absorptions of immaterial sphere, is designated as </w:t>
      </w:r>
      <w:r>
        <w:rPr>
          <w:rFonts w:ascii="Times New Roman" w:eastAsia="Times New Roman" w:hAnsi="Times New Roman" w:cs="Times New Roman"/>
          <w:b/>
          <w:bCs/>
          <w:i/>
          <w:iCs/>
          <w:color w:val="000000"/>
          <w:spacing w:val="1"/>
          <w:sz w:val="24"/>
          <w:shd w:val="clear" w:color="auto" w:fill="auto"/>
          <w:rtl w:val="0"/>
        </w:rPr>
        <w:t>ubhatobh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ga</w:t>
      </w:r>
      <w:r>
        <w:rPr>
          <w:rFonts w:ascii="Times New Roman" w:eastAsia="Times New Roman" w:hAnsi="Times New Roman" w:cs="Times New Roman"/>
          <w:b/>
          <w:bCs/>
          <w:i/>
          <w:iCs/>
          <w:color w:val="000000"/>
          <w:spacing w:val="0"/>
          <w:sz w:val="24"/>
          <w:shd w:val="clear" w:color="auto" w:fill="auto"/>
          <w:rtl w:val="0"/>
        </w:rPr>
        <w:t xml:space="preserve"> vimutta</w:t>
      </w:r>
      <w:r>
        <w:rPr>
          <w:rFonts w:ascii="Times New Roman" w:eastAsia="Times New Roman" w:hAnsi="Times New Roman" w:cs="Times New Roman"/>
          <w:color w:val="000000"/>
          <w:spacing w:val="0"/>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Vs-2-297</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76" w:firstLine="720"/>
        <w:jc w:val="both"/>
      </w:pPr>
      <w:r>
        <w:rPr>
          <w:rFonts w:ascii="Times New Roman" w:eastAsia="Times New Roman" w:hAnsi="Times New Roman" w:cs="Times New Roman"/>
          <w:color w:val="000000"/>
          <w:spacing w:val="0"/>
          <w:sz w:val="24"/>
          <w:shd w:val="clear" w:color="auto" w:fill="auto"/>
          <w:rtl w:val="0"/>
        </w:rPr>
        <w:t xml:space="preserve">There are five kinds of persons of </w:t>
      </w:r>
      <w:r>
        <w:rPr>
          <w:rFonts w:ascii="Times New Roman" w:eastAsia="Times New Roman" w:hAnsi="Times New Roman" w:cs="Times New Roman"/>
          <w:b/>
          <w:bCs/>
          <w:i/>
          <w:iCs/>
          <w:color w:val="000000"/>
          <w:spacing w:val="1"/>
          <w:sz w:val="24"/>
          <w:shd w:val="clear" w:color="auto" w:fill="auto"/>
          <w:rtl w:val="0"/>
        </w:rPr>
        <w:t>ubhatobh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ga</w:t>
      </w:r>
      <w:r>
        <w:rPr>
          <w:rFonts w:ascii="Times New Roman" w:eastAsia="Times New Roman" w:hAnsi="Times New Roman" w:cs="Times New Roman"/>
          <w:b/>
          <w:bCs/>
          <w:i/>
          <w:iCs/>
          <w:color w:val="000000"/>
          <w:spacing w:val="0"/>
          <w:sz w:val="24"/>
          <w:shd w:val="clear" w:color="auto" w:fill="auto"/>
          <w:rtl w:val="0"/>
        </w:rPr>
        <w:t xml:space="preserve"> vimutta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means of both four kinds of absorptions of immaterial sphere, i.e.,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person who reaches to the Noble Fruit of Arahant after  attaining  the  absorption  of  boundless  space  </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k</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s</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nañc</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yatana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sam</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patti</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etc.,  and cessation-absorption (</w:t>
      </w:r>
      <w:r>
        <w:rPr>
          <w:rFonts w:ascii="Times New Roman" w:eastAsia="Times New Roman" w:hAnsi="Times New Roman" w:cs="Times New Roman"/>
          <w:b/>
          <w:bCs/>
          <w:i/>
          <w:iCs/>
          <w:color w:val="000000"/>
          <w:spacing w:val="0"/>
          <w:sz w:val="24"/>
          <w:shd w:val="clear" w:color="auto" w:fill="auto"/>
          <w:rtl w:val="0"/>
        </w:rPr>
        <w:t xml:space="preserve">nirodha </w:t>
      </w:r>
      <w:r>
        <w:rPr>
          <w:rFonts w:ascii="Times New Roman" w:eastAsia="Times New Roman" w:hAnsi="Times New Roman" w:cs="Times New Roman"/>
          <w:b/>
          <w:bCs/>
          <w:i/>
          <w:iCs/>
          <w:color w:val="000000"/>
          <w:spacing w:val="1"/>
          <w:sz w:val="24"/>
          <w:shd w:val="clear" w:color="auto" w:fill="auto"/>
          <w:rtl w:val="0"/>
        </w:rPr>
        <w:t>sam</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patti</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77" w:firstLine="720"/>
        <w:jc w:val="both"/>
      </w:pPr>
      <w:r>
        <w:rPr>
          <w:rFonts w:ascii="Times New Roman" w:eastAsia="Times New Roman" w:hAnsi="Times New Roman" w:cs="Times New Roman"/>
          <w:color w:val="000000"/>
          <w:spacing w:val="0"/>
          <w:sz w:val="24"/>
          <w:shd w:val="clear" w:color="auto" w:fill="auto"/>
          <w:rtl w:val="0"/>
        </w:rPr>
        <w:t xml:space="preserve">Emancipation occurs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means of removing of </w:t>
      </w:r>
      <w:r>
        <w:rPr>
          <w:rFonts w:ascii="Times New Roman" w:eastAsia="Times New Roman" w:hAnsi="Times New Roman" w:cs="Times New Roman"/>
          <w:color w:val="000000"/>
          <w:spacing w:val="1"/>
          <w:sz w:val="24"/>
          <w:shd w:val="clear" w:color="auto" w:fill="auto"/>
          <w:rtl w:val="0"/>
        </w:rPr>
        <w:t>both</w:t>
      </w:r>
      <w:r>
        <w:rPr>
          <w:rFonts w:ascii="Times New Roman" w:eastAsia="Times New Roman" w:hAnsi="Times New Roman" w:cs="Times New Roman"/>
          <w:color w:val="000000"/>
          <w:spacing w:val="0"/>
          <w:sz w:val="24"/>
          <w:shd w:val="clear" w:color="auto" w:fill="auto"/>
          <w:rtl w:val="0"/>
        </w:rPr>
        <w:t xml:space="preserve"> bodily constituents </w:t>
      </w:r>
      <w:r>
        <w:rPr>
          <w:rFonts w:ascii="Times New Roman" w:eastAsia="Times New Roman" w:hAnsi="Times New Roman" w:cs="Times New Roman"/>
          <w:color w:val="000000"/>
          <w:spacing w:val="3"/>
          <w:sz w:val="24"/>
          <w:shd w:val="clear" w:color="auto" w:fill="auto"/>
          <w:rtl w:val="0"/>
        </w:rPr>
        <w:t>(</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pak</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ya</w:t>
      </w:r>
      <w:r>
        <w:rPr>
          <w:rFonts w:ascii="Times New Roman" w:eastAsia="Times New Roman" w:hAnsi="Times New Roman" w:cs="Times New Roman"/>
          <w:color w:val="000000"/>
          <w:spacing w:val="3"/>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and partial of mentally constituents </w:t>
      </w:r>
      <w:r>
        <w:rPr>
          <w:rFonts w:ascii="Times New Roman" w:eastAsia="Times New Roman" w:hAnsi="Times New Roman" w:cs="Times New Roman"/>
          <w:color w:val="000000"/>
          <w:spacing w:val="3"/>
          <w:sz w:val="24"/>
          <w:shd w:val="clear" w:color="auto" w:fill="auto"/>
          <w:rtl w:val="0"/>
        </w:rPr>
        <w:t>(</w:t>
      </w:r>
      <w:r>
        <w:rPr>
          <w:rFonts w:ascii="Times New Roman" w:eastAsia="Times New Roman" w:hAnsi="Times New Roman" w:cs="Times New Roman"/>
          <w:b/>
          <w:bCs/>
          <w:i/>
          <w:iCs/>
          <w:color w:val="000000"/>
          <w:spacing w:val="3"/>
          <w:sz w:val="24"/>
          <w:shd w:val="clear" w:color="auto" w:fill="auto"/>
          <w:rtl w:val="0"/>
        </w:rPr>
        <w:t>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mak</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ya</w:t>
      </w:r>
      <w:r>
        <w:rPr>
          <w:rFonts w:ascii="Times New Roman" w:eastAsia="Times New Roman" w:hAnsi="Times New Roman" w:cs="Times New Roman"/>
          <w:color w:val="000000"/>
          <w:spacing w:val="3"/>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for moderate </w:t>
      </w:r>
      <w:r>
        <w:rPr>
          <w:rFonts w:ascii="Times New Roman" w:eastAsia="Times New Roman" w:hAnsi="Times New Roman" w:cs="Times New Roman"/>
          <w:color w:val="000000"/>
          <w:spacing w:val="1"/>
          <w:sz w:val="24"/>
          <w:shd w:val="clear" w:color="auto" w:fill="auto"/>
          <w:rtl w:val="0"/>
        </w:rPr>
        <w:t>long</w:t>
      </w:r>
      <w:r>
        <w:rPr>
          <w:rFonts w:ascii="Times New Roman" w:eastAsia="Times New Roman" w:hAnsi="Times New Roman" w:cs="Times New Roman"/>
          <w:color w:val="000000"/>
          <w:spacing w:val="0"/>
          <w:sz w:val="24"/>
          <w:shd w:val="clear" w:color="auto" w:fill="auto"/>
          <w:rtl w:val="0"/>
        </w:rPr>
        <w:t xml:space="preserve"> time through the absorption of immaterial sphere. Emancipation occurs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means of removing mentally constituents forever without any remains (</w:t>
      </w:r>
      <w:r>
        <w:rPr>
          <w:rFonts w:ascii="Times New Roman" w:eastAsia="Times New Roman" w:hAnsi="Times New Roman" w:cs="Times New Roman"/>
          <w:b/>
          <w:bCs/>
          <w:i/>
          <w:iCs/>
          <w:color w:val="000000"/>
          <w:spacing w:val="0"/>
          <w:sz w:val="24"/>
          <w:shd w:val="clear" w:color="auto" w:fill="auto"/>
          <w:rtl w:val="0"/>
        </w:rPr>
        <w:t>samuccheda</w:t>
      </w:r>
      <w:r>
        <w:rPr>
          <w:rFonts w:ascii="Times New Roman" w:eastAsia="Times New Roman" w:hAnsi="Times New Roman" w:cs="Times New Roman"/>
          <w:color w:val="000000"/>
          <w:spacing w:val="0"/>
          <w:sz w:val="24"/>
          <w:shd w:val="clear" w:color="auto" w:fill="auto"/>
          <w:rtl w:val="0"/>
        </w:rPr>
        <w:t xml:space="preserve">) through the Noble Path. Due to presence of two times of emancipation  through  two  kinds  of  situations,  it  is,  therefore,  designated  as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ubhatobh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ga</w:t>
      </w:r>
      <w:r>
        <w:rPr>
          <w:rFonts w:ascii="Times New Roman" w:eastAsia="Times New Roman" w:hAnsi="Times New Roman" w:cs="Times New Roman"/>
          <w:b/>
          <w:bCs/>
          <w:i/>
          <w:iCs/>
          <w:color w:val="000000"/>
          <w:spacing w:val="0"/>
          <w:sz w:val="24"/>
          <w:shd w:val="clear" w:color="auto" w:fill="auto"/>
          <w:rtl w:val="0"/>
        </w:rPr>
        <w:t xml:space="preserve"> vimutta.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Mah</w:t>
      </w:r>
      <w:r>
        <w:rPr>
          <w:rFonts w:ascii="Times New Roman" w:eastAsia="Times New Roman" w:hAnsi="Times New Roman" w:cs="Times New Roman"/>
          <w:color w:val="000000"/>
          <w:spacing w:val="1"/>
          <w:sz w:val="24"/>
          <w:shd w:val="clear" w:color="auto" w:fill="auto"/>
          <w:rtl w:val="0"/>
        </w:rPr>
        <w:t>āţī</w:t>
      </w:r>
      <w:r>
        <w:rPr>
          <w:rFonts w:ascii="Times New Roman" w:eastAsia="Times New Roman" w:hAnsi="Times New Roman" w:cs="Times New Roman"/>
          <w:b/>
          <w:bCs/>
          <w:i/>
          <w:iCs/>
          <w:color w:val="000000"/>
          <w:spacing w:val="1"/>
          <w:sz w:val="24"/>
          <w:shd w:val="clear" w:color="auto" w:fill="auto"/>
          <w:rtl w:val="0"/>
        </w:rPr>
        <w:t>-2-466</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77" w:firstLine="720"/>
        <w:jc w:val="both"/>
      </w:pPr>
      <w:r>
        <w:rPr>
          <w:rFonts w:ascii="Times New Roman" w:eastAsia="Times New Roman" w:hAnsi="Times New Roman" w:cs="Times New Roman"/>
          <w:color w:val="000000"/>
          <w:spacing w:val="0"/>
          <w:sz w:val="24"/>
          <w:shd w:val="clear" w:color="auto" w:fill="auto"/>
          <w:rtl w:val="0"/>
        </w:rPr>
        <w:t xml:space="preserve">Due to predominance in wisdom through taking </w:t>
      </w:r>
      <w:r>
        <w:rPr>
          <w:rFonts w:ascii="Times New Roman" w:eastAsia="Times New Roman" w:hAnsi="Times New Roman" w:cs="Times New Roman"/>
          <w:color w:val="000000"/>
          <w:spacing w:val="1"/>
          <w:sz w:val="24"/>
          <w:shd w:val="clear" w:color="auto" w:fill="auto"/>
          <w:rtl w:val="0"/>
        </w:rPr>
        <w:t>into</w:t>
      </w:r>
      <w:r>
        <w:rPr>
          <w:rFonts w:ascii="Times New Roman" w:eastAsia="Times New Roman" w:hAnsi="Times New Roman" w:cs="Times New Roman"/>
          <w:color w:val="000000"/>
          <w:spacing w:val="0"/>
          <w:sz w:val="24"/>
          <w:shd w:val="clear" w:color="auto" w:fill="auto"/>
          <w:rtl w:val="0"/>
        </w:rPr>
        <w:t xml:space="preserve"> heart conditioned things as </w:t>
      </w:r>
      <w:r>
        <w:rPr>
          <w:rFonts w:ascii="Times New Roman" w:eastAsia="Times New Roman" w:hAnsi="Times New Roman" w:cs="Times New Roman"/>
          <w:b/>
          <w:bCs/>
          <w:i/>
          <w:iCs/>
          <w:color w:val="000000"/>
          <w:spacing w:val="0"/>
          <w:sz w:val="24"/>
          <w:shd w:val="clear" w:color="auto" w:fill="auto"/>
          <w:rtl w:val="0"/>
        </w:rPr>
        <w:t>anatta</w:t>
      </w:r>
      <w:r>
        <w:rPr>
          <w:rFonts w:ascii="Times New Roman" w:eastAsia="Times New Roman" w:hAnsi="Times New Roman" w:cs="Times New Roman"/>
          <w:color w:val="000000"/>
          <w:spacing w:val="0"/>
          <w:sz w:val="24"/>
          <w:shd w:val="clear" w:color="auto" w:fill="auto"/>
          <w:rtl w:val="0"/>
        </w:rPr>
        <w:t>, the practising person attains predominant controlling faculty of wisdom (</w:t>
      </w:r>
      <w:r>
        <w:rPr>
          <w:rFonts w:ascii="Times New Roman" w:eastAsia="Times New Roman" w:hAnsi="Times New Roman" w:cs="Times New Roman"/>
          <w:b/>
          <w:bCs/>
          <w:i/>
          <w:iCs/>
          <w:color w:val="000000"/>
          <w:spacing w:val="0"/>
          <w:sz w:val="24"/>
          <w:shd w:val="clear" w:color="auto" w:fill="auto"/>
          <w:rtl w:val="0"/>
        </w:rPr>
        <w:t>paññindriya</w:t>
      </w:r>
      <w:r>
        <w:rPr>
          <w:rFonts w:ascii="Times New Roman" w:eastAsia="Times New Roman" w:hAnsi="Times New Roman" w:cs="Times New Roman"/>
          <w:color w:val="000000"/>
          <w:spacing w:val="0"/>
          <w:sz w:val="24"/>
          <w:shd w:val="clear" w:color="auto" w:fill="auto"/>
          <w:rtl w:val="0"/>
        </w:rPr>
        <w:t xml:space="preserve">). (For the person with great wisdom, especially </w:t>
      </w:r>
      <w:r>
        <w:rPr>
          <w:rFonts w:ascii="Times New Roman" w:eastAsia="Times New Roman" w:hAnsi="Times New Roman" w:cs="Times New Roman"/>
          <w:color w:val="000000"/>
          <w:spacing w:val="1"/>
          <w:sz w:val="24"/>
          <w:shd w:val="clear" w:color="auto" w:fill="auto"/>
          <w:rtl w:val="0"/>
        </w:rPr>
        <w:t>very</w:t>
      </w:r>
      <w:r>
        <w:rPr>
          <w:rFonts w:ascii="Times New Roman" w:eastAsia="Times New Roman" w:hAnsi="Times New Roman" w:cs="Times New Roman"/>
          <w:color w:val="000000"/>
          <w:spacing w:val="0"/>
          <w:sz w:val="24"/>
          <w:shd w:val="clear" w:color="auto" w:fill="auto"/>
          <w:rtl w:val="0"/>
        </w:rPr>
        <w:t xml:space="preserve"> subtle and subtle, profound and profound nature of  ultimate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appear  apparently  in  the  insight.  The  exegete  Sayadaw,  therefore, explained  that  for  the  meditator  who  takes  </w:t>
      </w:r>
      <w:r>
        <w:rPr>
          <w:rFonts w:ascii="Times New Roman" w:eastAsia="Times New Roman" w:hAnsi="Times New Roman" w:cs="Times New Roman"/>
          <w:color w:val="000000"/>
          <w:spacing w:val="1"/>
          <w:sz w:val="24"/>
          <w:shd w:val="clear" w:color="auto" w:fill="auto"/>
          <w:rtl w:val="0"/>
        </w:rPr>
        <w:t>into</w:t>
      </w:r>
      <w:r>
        <w:rPr>
          <w:rFonts w:ascii="Times New Roman" w:eastAsia="Times New Roman" w:hAnsi="Times New Roman" w:cs="Times New Roman"/>
          <w:color w:val="000000"/>
          <w:spacing w:val="0"/>
          <w:sz w:val="24"/>
          <w:shd w:val="clear" w:color="auto" w:fill="auto"/>
          <w:rtl w:val="0"/>
        </w:rPr>
        <w:t xml:space="preserve">  heart  conditioned  things  as </w:t>
      </w:r>
      <w:r>
        <w:rPr>
          <w:rFonts w:ascii="Times New Roman" w:eastAsia="Times New Roman" w:hAnsi="Times New Roman" w:cs="Times New Roman"/>
          <w:b/>
          <w:bCs/>
          <w:i/>
          <w:iCs/>
          <w:color w:val="000000"/>
          <w:spacing w:val="0"/>
          <w:sz w:val="24"/>
          <w:shd w:val="clear" w:color="auto" w:fill="auto"/>
          <w:rtl w:val="0"/>
        </w:rPr>
        <w:t xml:space="preserve"> anatta</w:t>
      </w:r>
      <w:r>
        <w:rPr>
          <w:rFonts w:ascii="Times New Roman" w:eastAsia="Times New Roman" w:hAnsi="Times New Roman" w:cs="Times New Roman"/>
          <w:color w:val="000000"/>
          <w:spacing w:val="0"/>
          <w:sz w:val="24"/>
          <w:shd w:val="clear" w:color="auto" w:fill="auto"/>
          <w:rtl w:val="0"/>
        </w:rPr>
        <w:t xml:space="preserve">,  both predominance in wisdom and attainment of controlling faculty of wisdom are available.) Due to  occurrence  of  predominance  in  controlling  faculty  of  wisdom,  at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Path(-moment)  of Upstream-enterer, that meditator is designated as </w:t>
      </w:r>
      <w:r>
        <w:rPr>
          <w:rFonts w:ascii="Times New Roman" w:eastAsia="Times New Roman" w:hAnsi="Times New Roman" w:cs="Times New Roman"/>
          <w:b/>
          <w:bCs/>
          <w:i/>
          <w:iCs/>
          <w:color w:val="000000"/>
          <w:spacing w:val="2"/>
          <w:sz w:val="24"/>
          <w:shd w:val="clear" w:color="auto" w:fill="auto"/>
          <w:rtl w:val="0"/>
        </w:rPr>
        <w:t>dhamm</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nus</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w:t>
      </w:r>
      <w:r>
        <w:rPr>
          <w:rFonts w:ascii="Times New Roman" w:eastAsia="Times New Roman" w:hAnsi="Times New Roman" w:cs="Times New Roman"/>
          <w:color w:val="000000"/>
          <w:spacing w:val="2"/>
          <w:sz w:val="24"/>
          <w:shd w:val="clear" w:color="auto" w:fill="auto"/>
          <w:rtl w:val="0"/>
        </w:rPr>
        <w:t>ī.</w:t>
      </w:r>
      <w:r>
        <w:rPr>
          <w:rFonts w:ascii="Times New Roman" w:eastAsia="Times New Roman" w:hAnsi="Times New Roman" w:cs="Times New Roman"/>
          <w:color w:val="000000"/>
          <w:spacing w:val="0"/>
          <w:sz w:val="24"/>
          <w:shd w:val="clear" w:color="auto" w:fill="auto"/>
          <w:rtl w:val="0"/>
        </w:rPr>
        <w:t xml:space="preserve"> At six kinds of status, from the Fruit (-moment)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Upstream-enterer to the Path(-moment) of Arahant, those persons are designated  as </w:t>
      </w:r>
      <w:r>
        <w:rPr>
          <w:rFonts w:ascii="Times New Roman" w:eastAsia="Times New Roman" w:hAnsi="Times New Roman" w:cs="Times New Roman"/>
          <w:b/>
          <w:bCs/>
          <w:i/>
          <w:iCs/>
          <w:color w:val="000000"/>
          <w:spacing w:val="0"/>
          <w:sz w:val="24"/>
          <w:shd w:val="clear" w:color="auto" w:fill="auto"/>
          <w:rtl w:val="0"/>
        </w:rPr>
        <w:t xml:space="preserve"> di</w:t>
      </w:r>
      <w:r>
        <w:rPr>
          <w:rFonts w:ascii="Times New Roman" w:eastAsia="Times New Roman" w:hAnsi="Times New Roman" w:cs="Times New Roman"/>
          <w:color w:val="000000"/>
          <w:spacing w:val="0"/>
          <w:sz w:val="24"/>
          <w:shd w:val="clear" w:color="auto" w:fill="auto"/>
          <w:rtl w:val="0"/>
        </w:rPr>
        <w:t>ţţ</w:t>
      </w:r>
      <w:r>
        <w:rPr>
          <w:rFonts w:ascii="Times New Roman" w:eastAsia="Times New Roman" w:hAnsi="Times New Roman" w:cs="Times New Roman"/>
          <w:b/>
          <w:bCs/>
          <w:i/>
          <w:iCs/>
          <w:color w:val="000000"/>
          <w:spacing w:val="0"/>
          <w:sz w:val="24"/>
          <w:shd w:val="clear" w:color="auto" w:fill="auto"/>
          <w:rtl w:val="0"/>
        </w:rPr>
        <w:t>hippatta</w:t>
      </w:r>
      <w:r>
        <w:rPr>
          <w:rFonts w:ascii="Times New Roman" w:eastAsia="Times New Roman" w:hAnsi="Times New Roman" w:cs="Times New Roman"/>
          <w:color w:val="000000"/>
          <w:spacing w:val="0"/>
          <w:sz w:val="24"/>
          <w:shd w:val="clear" w:color="auto" w:fill="auto"/>
          <w:rtl w:val="0"/>
        </w:rPr>
        <w:t xml:space="preserve">,  while  at  the  Fruit  (-moment)  of  Arahant,  the  Noble  One  is designated as </w:t>
      </w:r>
      <w:r>
        <w:rPr>
          <w:rFonts w:ascii="Times New Roman" w:eastAsia="Times New Roman" w:hAnsi="Times New Roman" w:cs="Times New Roman"/>
          <w:b/>
          <w:bCs/>
          <w:i/>
          <w:iCs/>
          <w:color w:val="000000"/>
          <w:spacing w:val="1"/>
          <w:sz w:val="24"/>
          <w:shd w:val="clear" w:color="auto" w:fill="auto"/>
          <w:rtl w:val="0"/>
        </w:rPr>
        <w:t>paññ</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vimutta.</w:t>
      </w:r>
      <w:r>
        <w:rPr>
          <w:rFonts w:ascii="Times New Roman" w:eastAsia="Times New Roman" w:hAnsi="Times New Roman" w:cs="Times New Roman"/>
          <w:b/>
          <w:bCs/>
          <w:i/>
          <w:iCs/>
          <w:color w:val="000000"/>
          <w:spacing w:val="0"/>
          <w:sz w:val="24"/>
          <w:shd w:val="clear" w:color="auto" w:fill="auto"/>
          <w:rtl w:val="0"/>
        </w:rPr>
        <w:t xml:space="preserve"> (Vs-2-298) </w:t>
      </w:r>
    </w:p>
    <w:p>
      <w:pPr>
        <w:bidi w:val="0"/>
        <w:spacing w:before="294" w:after="0" w:line="310" w:lineRule="exact"/>
        <w:ind w:left="0" w:right="-200" w:firstLine="0"/>
        <w:jc w:val="both"/>
      </w:pPr>
      <w:r>
        <w:rPr>
          <w:rFonts w:ascii="Times New Roman" w:eastAsia="Times New Roman" w:hAnsi="Times New Roman" w:cs="Times New Roman"/>
          <w:b/>
          <w:bCs/>
          <w:color w:val="000000"/>
          <w:spacing w:val="0"/>
          <w:sz w:val="28"/>
          <w:shd w:val="clear" w:color="auto" w:fill="auto"/>
          <w:rtl w:val="0"/>
        </w:rPr>
        <w:t xml:space="preserve">7.24.C Seven kinds </w:t>
      </w:r>
      <w:r>
        <w:rPr>
          <w:rFonts w:ascii="Times New Roman" w:eastAsia="Times New Roman" w:hAnsi="Times New Roman" w:cs="Times New Roman"/>
          <w:b/>
          <w:bCs/>
          <w:color w:val="000000"/>
          <w:spacing w:val="1"/>
          <w:sz w:val="28"/>
          <w:shd w:val="clear" w:color="auto" w:fill="auto"/>
          <w:rtl w:val="0"/>
        </w:rPr>
        <w:t>of</w:t>
      </w:r>
      <w:r>
        <w:rPr>
          <w:rFonts w:ascii="Times New Roman" w:eastAsia="Times New Roman" w:hAnsi="Times New Roman" w:cs="Times New Roman"/>
          <w:b/>
          <w:bCs/>
          <w:color w:val="000000"/>
          <w:spacing w:val="0"/>
          <w:sz w:val="28"/>
          <w:shd w:val="clear" w:color="auto" w:fill="auto"/>
          <w:rtl w:val="0"/>
        </w:rPr>
        <w:t xml:space="preserve"> persons by definite </w:t>
      </w:r>
      <w:r>
        <w:rPr>
          <w:rFonts w:ascii="Times New Roman" w:eastAsia="Times New Roman" w:hAnsi="Times New Roman" w:cs="Times New Roman"/>
          <w:b/>
          <w:bCs/>
          <w:color w:val="000000"/>
          <w:spacing w:val="1"/>
          <w:sz w:val="28"/>
          <w:shd w:val="clear" w:color="auto" w:fill="auto"/>
          <w:rtl w:val="0"/>
        </w:rPr>
        <w:t>way</w:t>
      </w:r>
      <w:r>
        <w:rPr>
          <w:rFonts w:ascii="Times New Roman" w:eastAsia="Times New Roman" w:hAnsi="Times New Roman" w:cs="Times New Roman"/>
          <w:b/>
          <w:bCs/>
          <w:color w:val="000000"/>
          <w:spacing w:val="0"/>
          <w:sz w:val="28"/>
          <w:shd w:val="clear" w:color="auto" w:fill="auto"/>
          <w:rtl w:val="0"/>
        </w:rPr>
        <w:t xml:space="preserve"> </w:t>
      </w:r>
      <w:r>
        <w:rPr>
          <w:rFonts w:ascii="Times New Roman" w:eastAsia="Times New Roman" w:hAnsi="Times New Roman" w:cs="Times New Roman"/>
          <w:b/>
          <w:bCs/>
          <w:color w:val="000000"/>
          <w:spacing w:val="1"/>
          <w:sz w:val="28"/>
          <w:shd w:val="clear" w:color="auto" w:fill="auto"/>
          <w:rtl w:val="0"/>
        </w:rPr>
        <w:t>of</w:t>
      </w:r>
      <w:r>
        <w:rPr>
          <w:rFonts w:ascii="Times New Roman" w:eastAsia="Times New Roman" w:hAnsi="Times New Roman" w:cs="Times New Roman"/>
          <w:b/>
          <w:bCs/>
          <w:color w:val="000000"/>
          <w:spacing w:val="0"/>
          <w:sz w:val="28"/>
          <w:shd w:val="clear" w:color="auto" w:fill="auto"/>
          <w:rtl w:val="0"/>
        </w:rPr>
        <w:t xml:space="preserve"> classification </w:t>
      </w:r>
      <w:r>
        <w:rPr>
          <w:rFonts w:ascii="Times New Roman" w:eastAsia="Times New Roman" w:hAnsi="Times New Roman" w:cs="Times New Roman"/>
          <w:b/>
          <w:bCs/>
          <w:color w:val="000000"/>
          <w:spacing w:val="1"/>
          <w:sz w:val="28"/>
          <w:shd w:val="clear" w:color="auto" w:fill="auto"/>
          <w:rtl w:val="0"/>
        </w:rPr>
        <w:t>(</w:t>
      </w:r>
      <w:r>
        <w:rPr>
          <w:rFonts w:ascii="Times New Roman" w:eastAsia="Times New Roman" w:hAnsi="Times New Roman" w:cs="Times New Roman"/>
          <w:b/>
          <w:bCs/>
          <w:i/>
          <w:iCs/>
          <w:color w:val="000000"/>
          <w:spacing w:val="1"/>
          <w:sz w:val="28"/>
          <w:shd w:val="clear" w:color="auto" w:fill="auto"/>
          <w:rtl w:val="0"/>
        </w:rPr>
        <w:t>nippariy</w:t>
      </w:r>
      <w:r>
        <w:rPr>
          <w:rFonts w:ascii="Times New Roman" w:eastAsia="Times New Roman" w:hAnsi="Times New Roman" w:cs="Times New Roman"/>
          <w:color w:val="000000"/>
          <w:spacing w:val="1"/>
          <w:sz w:val="28"/>
          <w:shd w:val="clear" w:color="auto" w:fill="auto"/>
          <w:rtl w:val="0"/>
        </w:rPr>
        <w:t>ā</w:t>
      </w:r>
      <w:r>
        <w:rPr>
          <w:rFonts w:ascii="Times New Roman" w:eastAsia="Times New Roman" w:hAnsi="Times New Roman" w:cs="Times New Roman"/>
          <w:b/>
          <w:bCs/>
          <w:i/>
          <w:iCs/>
          <w:color w:val="000000"/>
          <w:spacing w:val="1"/>
          <w:sz w:val="28"/>
          <w:shd w:val="clear" w:color="auto" w:fill="auto"/>
          <w:rtl w:val="0"/>
        </w:rPr>
        <w:t>ya</w:t>
      </w:r>
      <w:r>
        <w:rPr>
          <w:rFonts w:ascii="Times New Roman" w:eastAsia="Times New Roman" w:hAnsi="Times New Roman" w:cs="Times New Roman"/>
          <w:b/>
          <w:bCs/>
          <w:color w:val="000000"/>
          <w:spacing w:val="1"/>
          <w:sz w:val="28"/>
          <w:shd w:val="clear" w:color="auto" w:fill="auto"/>
          <w:rtl w:val="0"/>
        </w:rPr>
        <w:t>)</w:t>
      </w:r>
      <w:r>
        <w:rPr>
          <w:rFonts w:ascii="Times New Roman" w:eastAsia="Times New Roman" w:hAnsi="Times New Roman" w:cs="Times New Roman"/>
          <w:b/>
          <w:bCs/>
          <w:color w:val="000000"/>
          <w:spacing w:val="0"/>
          <w:sz w:val="28"/>
          <w:shd w:val="clear" w:color="auto" w:fill="auto"/>
          <w:rtl w:val="0"/>
        </w:rPr>
        <w:t xml:space="preserve"> </w:t>
      </w:r>
    </w:p>
    <w:p>
      <w:pPr>
        <w:bidi w:val="0"/>
        <w:spacing w:before="270" w:after="0" w:line="275" w:lineRule="exact"/>
        <w:ind w:left="0" w:right="-76" w:firstLine="720"/>
        <w:jc w:val="left"/>
      </w:pPr>
      <w:r>
        <w:rPr>
          <w:rFonts w:ascii="Times New Roman" w:eastAsia="Times New Roman" w:hAnsi="Times New Roman" w:cs="Times New Roman"/>
          <w:color w:val="000000"/>
          <w:spacing w:val="0"/>
          <w:sz w:val="24"/>
          <w:shd w:val="clear" w:color="auto" w:fill="auto"/>
          <w:rtl w:val="0"/>
        </w:rPr>
        <w:t xml:space="preserve">Brief  explanations  relating  to  these  seven  kinds  of  persons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definite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classification are as follows. ____ </w:t>
      </w:r>
    </w:p>
    <w:p>
      <w:pPr>
        <w:numPr>
          <w:ilvl w:val="0"/>
          <w:numId w:val="1"/>
        </w:numPr>
        <w:bidi w:val="0"/>
        <w:spacing w:before="1" w:after="0" w:line="275" w:lineRule="exact"/>
        <w:ind w:right="-75"/>
        <w:jc w:val="both"/>
      </w:pPr>
      <w:r>
        <w:rPr>
          <w:rFonts w:ascii="Times New Roman" w:eastAsia="Times New Roman" w:hAnsi="Times New Roman" w:cs="Times New Roman"/>
          <w:color w:val="000000"/>
          <w:spacing w:val="0"/>
          <w:sz w:val="24"/>
          <w:shd w:val="clear" w:color="auto" w:fill="auto"/>
          <w:rtl w:val="0"/>
        </w:rPr>
        <w:t xml:space="preserve">For  such  practising  meditator,  the  Noble  Path-Knowledge  called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vu</w:t>
      </w:r>
      <w:r>
        <w:rPr>
          <w:rFonts w:ascii="Times New Roman" w:eastAsia="Times New Roman" w:hAnsi="Times New Roman" w:cs="Times New Roman"/>
          <w:color w:val="000000"/>
          <w:spacing w:val="2"/>
          <w:sz w:val="24"/>
          <w:shd w:val="clear" w:color="auto" w:fill="auto"/>
          <w:rtl w:val="0"/>
        </w:rPr>
        <w:t>ţţ</w:t>
      </w:r>
      <w:r>
        <w:rPr>
          <w:rFonts w:ascii="Times New Roman" w:eastAsia="Times New Roman" w:hAnsi="Times New Roman" w:cs="Times New Roman"/>
          <w:b/>
          <w:bCs/>
          <w:i/>
          <w:iCs/>
          <w:color w:val="000000"/>
          <w:spacing w:val="2"/>
          <w:sz w:val="24"/>
          <w:shd w:val="clear" w:color="auto" w:fill="auto"/>
          <w:rtl w:val="0"/>
        </w:rPr>
        <w:t>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(emerging), which  emerges  from  conditioned  things  through  the  nature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impermanence  (</w:t>
      </w:r>
      <w:r>
        <w:rPr>
          <w:rFonts w:ascii="Times New Roman" w:eastAsia="Times New Roman" w:hAnsi="Times New Roman" w:cs="Times New Roman"/>
          <w:b/>
          <w:bCs/>
          <w:i/>
          <w:iCs/>
          <w:color w:val="000000"/>
          <w:spacing w:val="0"/>
          <w:sz w:val="24"/>
          <w:shd w:val="clear" w:color="auto" w:fill="auto"/>
          <w:rtl w:val="0"/>
        </w:rPr>
        <w:t>anicca</w:t>
      </w:r>
      <w:r>
        <w:rPr>
          <w:rFonts w:ascii="Times New Roman" w:eastAsia="Times New Roman" w:hAnsi="Times New Roman" w:cs="Times New Roman"/>
          <w:color w:val="000000"/>
          <w:spacing w:val="0"/>
          <w:sz w:val="24"/>
          <w:shd w:val="clear" w:color="auto" w:fill="auto"/>
          <w:rtl w:val="0"/>
        </w:rPr>
        <w:t xml:space="preserve">), occurs consequently. </w:t>
      </w:r>
      <w:r>
        <w:rPr>
          <w:rFonts w:ascii="Times New Roman" w:eastAsia="Times New Roman" w:hAnsi="Times New Roman" w:cs="Times New Roman"/>
          <w:color w:val="000000"/>
          <w:spacing w:val="1"/>
          <w:sz w:val="24"/>
          <w:shd w:val="clear" w:color="auto" w:fill="auto"/>
          <w:rtl w:val="0"/>
        </w:rPr>
        <w:t>Due</w:t>
      </w:r>
      <w:r>
        <w:rPr>
          <w:rFonts w:ascii="Times New Roman" w:eastAsia="Times New Roman" w:hAnsi="Times New Roman" w:cs="Times New Roman"/>
          <w:color w:val="000000"/>
          <w:spacing w:val="0"/>
          <w:sz w:val="24"/>
          <w:shd w:val="clear" w:color="auto" w:fill="auto"/>
          <w:rtl w:val="0"/>
        </w:rPr>
        <w:t xml:space="preserve"> to predominance in firm faith and due to occurrence of sharp </w:t>
      </w:r>
      <w:r>
        <w:rPr>
          <w:rFonts w:ascii="Times New Roman" w:eastAsia="Times New Roman" w:hAnsi="Times New Roman" w:cs="Times New Roman"/>
          <w:color w:val="000000"/>
          <w:spacing w:val="0"/>
          <w:sz w:val="24"/>
          <w:shd w:val="clear" w:color="auto" w:fill="auto"/>
          <w:rtl w:val="0"/>
        </w:rPr>
        <w:t xml:space="preserve">controlling  faculty  of  faith,  at  the  Path(-moment)  of  Upstream-enterer,  that  person  is designated as </w:t>
      </w:r>
      <w:r>
        <w:rPr>
          <w:rFonts w:ascii="Times New Roman" w:eastAsia="Times New Roman" w:hAnsi="Times New Roman" w:cs="Times New Roman"/>
          <w:b/>
          <w:bCs/>
          <w:i/>
          <w:iCs/>
          <w:color w:val="000000"/>
          <w:spacing w:val="2"/>
          <w:sz w:val="24"/>
          <w:shd w:val="clear" w:color="auto" w:fill="auto"/>
          <w:rtl w:val="0"/>
        </w:rPr>
        <w:t>saddh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nus</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w:t>
      </w:r>
      <w:r>
        <w:rPr>
          <w:rFonts w:ascii="Times New Roman" w:eastAsia="Times New Roman" w:hAnsi="Times New Roman" w:cs="Times New Roman"/>
          <w:color w:val="000000"/>
          <w:spacing w:val="2"/>
          <w:sz w:val="24"/>
          <w:shd w:val="clear" w:color="auto" w:fill="auto"/>
          <w:rtl w:val="0"/>
        </w:rPr>
        <w:t>ī.</w:t>
      </w:r>
      <w:r>
        <w:rPr>
          <w:rFonts w:ascii="Times New Roman" w:eastAsia="Times New Roman" w:hAnsi="Times New Roman" w:cs="Times New Roman"/>
          <w:color w:val="000000"/>
          <w:spacing w:val="0"/>
          <w:sz w:val="24"/>
          <w:shd w:val="clear" w:color="auto" w:fill="auto"/>
          <w:rtl w:val="0"/>
        </w:rPr>
        <w:t xml:space="preserve"> At six kinds of status, from the Fruit of the Upstream-enterer to the Path (-moment) of Arahant, those persons are designated as </w:t>
      </w:r>
      <w:r>
        <w:rPr>
          <w:rFonts w:ascii="Times New Roman" w:eastAsia="Times New Roman" w:hAnsi="Times New Roman" w:cs="Times New Roman"/>
          <w:b/>
          <w:bCs/>
          <w:i/>
          <w:iCs/>
          <w:color w:val="000000"/>
          <w:spacing w:val="1"/>
          <w:sz w:val="24"/>
          <w:shd w:val="clear" w:color="auto" w:fill="auto"/>
          <w:rtl w:val="0"/>
        </w:rPr>
        <w:t>saddh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vimutta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while at the Fruit (-moment)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Arahant, that person is designated as </w:t>
      </w:r>
      <w:r>
        <w:rPr>
          <w:rFonts w:ascii="Times New Roman" w:eastAsia="Times New Roman" w:hAnsi="Times New Roman" w:cs="Times New Roman"/>
          <w:b/>
          <w:bCs/>
          <w:i/>
          <w:iCs/>
          <w:color w:val="000000"/>
          <w:spacing w:val="1"/>
          <w:sz w:val="24"/>
          <w:shd w:val="clear" w:color="auto" w:fill="auto"/>
          <w:rtl w:val="0"/>
        </w:rPr>
        <w:t>paññ</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vimutta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numPr>
          <w:ilvl w:val="0"/>
          <w:numId w:val="2"/>
        </w:numPr>
        <w:bidi w:val="0"/>
        <w:spacing w:before="1" w:after="0" w:line="276" w:lineRule="exact"/>
        <w:ind w:right="-77"/>
        <w:jc w:val="left"/>
      </w:pPr>
      <w:r>
        <w:rPr>
          <w:rFonts w:ascii="Times New Roman" w:eastAsia="Times New Roman" w:hAnsi="Times New Roman" w:cs="Times New Roman"/>
          <w:color w:val="000000"/>
          <w:spacing w:val="0"/>
          <w:sz w:val="24"/>
          <w:shd w:val="clear" w:color="auto" w:fill="auto"/>
          <w:rtl w:val="0"/>
        </w:rPr>
        <w:t xml:space="preserve">Similarly  for  such  practising  meditator,  the  Noble  Path-Knowledge  called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vu</w:t>
      </w:r>
      <w:r>
        <w:rPr>
          <w:rFonts w:ascii="Times New Roman" w:eastAsia="Times New Roman" w:hAnsi="Times New Roman" w:cs="Times New Roman"/>
          <w:color w:val="000000"/>
          <w:spacing w:val="2"/>
          <w:sz w:val="24"/>
          <w:shd w:val="clear" w:color="auto" w:fill="auto"/>
          <w:rtl w:val="0"/>
        </w:rPr>
        <w:t>ţţ</w:t>
      </w:r>
      <w:r>
        <w:rPr>
          <w:rFonts w:ascii="Times New Roman" w:eastAsia="Times New Roman" w:hAnsi="Times New Roman" w:cs="Times New Roman"/>
          <w:b/>
          <w:bCs/>
          <w:i/>
          <w:iCs/>
          <w:color w:val="000000"/>
          <w:spacing w:val="2"/>
          <w:sz w:val="24"/>
          <w:shd w:val="clear" w:color="auto" w:fill="auto"/>
          <w:rtl w:val="0"/>
        </w:rPr>
        <w:t>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(emerging)  which  emerges  from  conditioned  things  through  he  nature  of  suffering (</w:t>
      </w:r>
      <w:r>
        <w:rPr>
          <w:rFonts w:ascii="Times New Roman" w:eastAsia="Times New Roman" w:hAnsi="Times New Roman" w:cs="Times New Roman"/>
          <w:b/>
          <w:bCs/>
          <w:i/>
          <w:iCs/>
          <w:color w:val="000000"/>
          <w:spacing w:val="0"/>
          <w:sz w:val="24"/>
          <w:shd w:val="clear" w:color="auto" w:fill="auto"/>
          <w:rtl w:val="0"/>
        </w:rPr>
        <w:t>dukkha</w:t>
      </w:r>
      <w:r>
        <w:rPr>
          <w:rFonts w:ascii="Times New Roman" w:eastAsia="Times New Roman" w:hAnsi="Times New Roman" w:cs="Times New Roman"/>
          <w:color w:val="000000"/>
          <w:spacing w:val="0"/>
          <w:sz w:val="24"/>
          <w:shd w:val="clear" w:color="auto" w:fill="auto"/>
          <w:rtl w:val="0"/>
        </w:rPr>
        <w:t xml:space="preserve">),  occurs  consequently.  </w:t>
      </w:r>
      <w:r>
        <w:rPr>
          <w:rFonts w:ascii="Times New Roman" w:eastAsia="Times New Roman" w:hAnsi="Times New Roman" w:cs="Times New Roman"/>
          <w:color w:val="000000"/>
          <w:spacing w:val="1"/>
          <w:sz w:val="24"/>
          <w:shd w:val="clear" w:color="auto" w:fill="auto"/>
          <w:rtl w:val="0"/>
        </w:rPr>
        <w:t>Due</w:t>
      </w:r>
      <w:r>
        <w:rPr>
          <w:rFonts w:ascii="Times New Roman" w:eastAsia="Times New Roman" w:hAnsi="Times New Roman" w:cs="Times New Roman"/>
          <w:color w:val="000000"/>
          <w:spacing w:val="0"/>
          <w:sz w:val="24"/>
          <w:shd w:val="clear" w:color="auto" w:fill="auto"/>
          <w:rtl w:val="0"/>
        </w:rPr>
        <w:t xml:space="preserve">  to  predominance  in  tranquility  (</w:t>
      </w:r>
      <w:r>
        <w:rPr>
          <w:rFonts w:ascii="Times New Roman" w:eastAsia="Times New Roman" w:hAnsi="Times New Roman" w:cs="Times New Roman"/>
          <w:b/>
          <w:bCs/>
          <w:i/>
          <w:iCs/>
          <w:color w:val="000000"/>
          <w:spacing w:val="0"/>
          <w:sz w:val="24"/>
          <w:shd w:val="clear" w:color="auto" w:fill="auto"/>
          <w:rtl w:val="0"/>
        </w:rPr>
        <w:t>passaddhi</w:t>
      </w:r>
      <w:r>
        <w:rPr>
          <w:rFonts w:ascii="Times New Roman" w:eastAsia="Times New Roman" w:hAnsi="Times New Roman" w:cs="Times New Roman"/>
          <w:color w:val="000000"/>
          <w:spacing w:val="0"/>
          <w:sz w:val="24"/>
          <w:shd w:val="clear" w:color="auto" w:fill="auto"/>
          <w:rtl w:val="0"/>
        </w:rPr>
        <w:t xml:space="preserve">),  the controlling faculty of concentration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sam</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dhindriya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is predominated in that meditator. </w:t>
      </w:r>
      <w:r>
        <w:rPr>
          <w:rFonts w:ascii="Times New Roman" w:eastAsia="Times New Roman" w:hAnsi="Times New Roman" w:cs="Times New Roman"/>
          <w:b/>
          <w:bCs/>
          <w:color w:val="000000"/>
          <w:spacing w:val="0"/>
          <w:sz w:val="24"/>
          <w:shd w:val="clear" w:color="auto" w:fill="auto"/>
          <w:rtl w:val="0"/>
        </w:rPr>
        <w:t xml:space="preserve">PAGE-387 </w:t>
      </w:r>
    </w:p>
    <w:p>
      <w:pPr>
        <w:bidi w:val="0"/>
        <w:spacing w:before="0" w:after="0" w:line="275" w:lineRule="exact"/>
        <w:ind w:left="360" w:right="-77" w:firstLine="360"/>
        <w:jc w:val="both"/>
      </w:pPr>
      <w:r>
        <w:rPr>
          <w:rFonts w:ascii="Times New Roman" w:eastAsia="Times New Roman" w:hAnsi="Times New Roman" w:cs="Times New Roman"/>
          <w:color w:val="000000"/>
          <w:spacing w:val="0"/>
          <w:sz w:val="24"/>
          <w:shd w:val="clear" w:color="auto" w:fill="auto"/>
          <w:rtl w:val="0"/>
        </w:rPr>
        <w:t xml:space="preserve">Due to occurrence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both</w:t>
      </w:r>
      <w:r>
        <w:rPr>
          <w:rFonts w:ascii="Times New Roman" w:eastAsia="Times New Roman" w:hAnsi="Times New Roman" w:cs="Times New Roman"/>
          <w:color w:val="000000"/>
          <w:spacing w:val="0"/>
          <w:sz w:val="24"/>
          <w:shd w:val="clear" w:color="auto" w:fill="auto"/>
          <w:rtl w:val="0"/>
        </w:rPr>
        <w:t xml:space="preserve"> sharp, powerful firm faith which has the basis of suffering, and fixed condition of </w:t>
      </w:r>
      <w:r>
        <w:rPr>
          <w:rFonts w:ascii="Times New Roman" w:eastAsia="Times New Roman" w:hAnsi="Times New Roman" w:cs="Times New Roman"/>
          <w:color w:val="000000"/>
          <w:spacing w:val="1"/>
          <w:sz w:val="24"/>
          <w:shd w:val="clear" w:color="auto" w:fill="auto"/>
          <w:rtl w:val="0"/>
        </w:rPr>
        <w:t>two</w:t>
      </w:r>
      <w:r>
        <w:rPr>
          <w:rFonts w:ascii="Times New Roman" w:eastAsia="Times New Roman" w:hAnsi="Times New Roman" w:cs="Times New Roman"/>
          <w:color w:val="000000"/>
          <w:spacing w:val="0"/>
          <w:sz w:val="24"/>
          <w:shd w:val="clear" w:color="auto" w:fill="auto"/>
          <w:rtl w:val="0"/>
        </w:rPr>
        <w:t xml:space="preserve"> kinds of </w:t>
      </w:r>
      <w:r>
        <w:rPr>
          <w:rFonts w:ascii="Times New Roman" w:eastAsia="Times New Roman" w:hAnsi="Times New Roman" w:cs="Times New Roman"/>
          <w:i/>
          <w:iCs/>
          <w:color w:val="000000"/>
          <w:spacing w:val="0"/>
          <w:sz w:val="24"/>
          <w:shd w:val="clear" w:color="auto" w:fill="auto"/>
          <w:rtl w:val="0"/>
        </w:rPr>
        <w:t>dhura</w:t>
      </w:r>
      <w:r>
        <w:rPr>
          <w:rFonts w:ascii="Times New Roman" w:eastAsia="Times New Roman" w:hAnsi="Times New Roman" w:cs="Times New Roman"/>
          <w:color w:val="000000"/>
          <w:spacing w:val="0"/>
          <w:sz w:val="24"/>
          <w:shd w:val="clear" w:color="auto" w:fill="auto"/>
          <w:rtl w:val="0"/>
        </w:rPr>
        <w:t xml:space="preserve"> called </w:t>
      </w:r>
      <w:r>
        <w:rPr>
          <w:rFonts w:ascii="Times New Roman" w:eastAsia="Times New Roman" w:hAnsi="Times New Roman" w:cs="Times New Roman"/>
          <w:b/>
          <w:bCs/>
          <w:i/>
          <w:iCs/>
          <w:color w:val="000000"/>
          <w:spacing w:val="1"/>
          <w:sz w:val="24"/>
          <w:shd w:val="clear" w:color="auto" w:fill="auto"/>
          <w:rtl w:val="0"/>
        </w:rPr>
        <w:t>vipassan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gamana,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magg</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gamana</w:t>
      </w:r>
      <w:r>
        <w:rPr>
          <w:rFonts w:ascii="Times New Roman" w:eastAsia="Times New Roman" w:hAnsi="Times New Roman" w:cs="Times New Roman"/>
          <w:color w:val="000000"/>
          <w:spacing w:val="0"/>
          <w:sz w:val="24"/>
          <w:shd w:val="clear" w:color="auto" w:fill="auto"/>
          <w:rtl w:val="0"/>
        </w:rPr>
        <w:t xml:space="preserve"> at the Path (-moment) of Upstream-enterer, that person is also designated as </w:t>
      </w:r>
      <w:r>
        <w:rPr>
          <w:rFonts w:ascii="Times New Roman" w:eastAsia="Times New Roman" w:hAnsi="Times New Roman" w:cs="Times New Roman"/>
          <w:b/>
          <w:bCs/>
          <w:i/>
          <w:iCs/>
          <w:color w:val="000000"/>
          <w:spacing w:val="2"/>
          <w:sz w:val="24"/>
          <w:shd w:val="clear" w:color="auto" w:fill="auto"/>
          <w:rtl w:val="0"/>
        </w:rPr>
        <w:t>saddh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nus</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w:t>
      </w:r>
      <w:r>
        <w:rPr>
          <w:rFonts w:ascii="Times New Roman" w:eastAsia="Times New Roman" w:hAnsi="Times New Roman" w:cs="Times New Roman"/>
          <w:color w:val="000000"/>
          <w:spacing w:val="2"/>
          <w:sz w:val="24"/>
          <w:shd w:val="clear" w:color="auto" w:fill="auto"/>
          <w:rtl w:val="0"/>
        </w:rPr>
        <w:t>ī.</w:t>
      </w:r>
      <w:r>
        <w:rPr>
          <w:rFonts w:ascii="Times New Roman" w:eastAsia="Times New Roman" w:hAnsi="Times New Roman" w:cs="Times New Roman"/>
          <w:color w:val="000000"/>
          <w:spacing w:val="0"/>
          <w:sz w:val="24"/>
          <w:shd w:val="clear" w:color="auto" w:fill="auto"/>
          <w:rtl w:val="0"/>
        </w:rPr>
        <w:t xml:space="preserve"> At the middle six status, those persons are designated as </w:t>
      </w:r>
      <w:r>
        <w:rPr>
          <w:rFonts w:ascii="Times New Roman" w:eastAsia="Times New Roman" w:hAnsi="Times New Roman" w:cs="Times New Roman"/>
          <w:b/>
          <w:bCs/>
          <w:i/>
          <w:iCs/>
          <w:color w:val="000000"/>
          <w:spacing w:val="1"/>
          <w:sz w:val="24"/>
          <w:shd w:val="clear" w:color="auto" w:fill="auto"/>
          <w:rtl w:val="0"/>
        </w:rPr>
        <w:t>saddh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vimutta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while at the end status, Fruit (-moment)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Arahant, that person is designated as </w:t>
      </w:r>
      <w:r>
        <w:rPr>
          <w:rFonts w:ascii="Times New Roman" w:eastAsia="Times New Roman" w:hAnsi="Times New Roman" w:cs="Times New Roman"/>
          <w:b/>
          <w:bCs/>
          <w:i/>
          <w:iCs/>
          <w:color w:val="000000"/>
          <w:spacing w:val="1"/>
          <w:sz w:val="24"/>
          <w:shd w:val="clear" w:color="auto" w:fill="auto"/>
          <w:rtl w:val="0"/>
        </w:rPr>
        <w:t>paññ</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vimutta.</w:t>
      </w:r>
      <w:r>
        <w:rPr>
          <w:rFonts w:ascii="Times New Roman" w:eastAsia="Times New Roman" w:hAnsi="Times New Roman" w:cs="Times New Roman"/>
          <w:color w:val="000000"/>
          <w:spacing w:val="0"/>
          <w:sz w:val="24"/>
          <w:shd w:val="clear" w:color="auto" w:fill="auto"/>
          <w:rtl w:val="0"/>
        </w:rPr>
        <w:t xml:space="preserve">  </w:t>
      </w:r>
    </w:p>
    <w:p>
      <w:pPr>
        <w:numPr>
          <w:ilvl w:val="0"/>
          <w:numId w:val="3"/>
        </w:numPr>
        <w:bidi w:val="0"/>
        <w:spacing w:before="1" w:after="0" w:line="275" w:lineRule="exact"/>
        <w:ind w:right="-78"/>
        <w:jc w:val="both"/>
      </w:pPr>
      <w:r>
        <w:rPr>
          <w:rFonts w:ascii="Times New Roman" w:eastAsia="Times New Roman" w:hAnsi="Times New Roman" w:cs="Times New Roman"/>
          <w:color w:val="000000"/>
          <w:spacing w:val="0"/>
          <w:sz w:val="24"/>
          <w:shd w:val="clear" w:color="auto" w:fill="auto"/>
          <w:rtl w:val="0"/>
        </w:rPr>
        <w:t xml:space="preserve">The next kind is that____ for such practisng meditator, the Noble Path-Knowledge called </w:t>
      </w:r>
      <w:r>
        <w:rPr>
          <w:rFonts w:ascii="Times New Roman" w:eastAsia="Times New Roman" w:hAnsi="Times New Roman" w:cs="Times New Roman"/>
          <w:b/>
          <w:bCs/>
          <w:i/>
          <w:iCs/>
          <w:color w:val="000000"/>
          <w:spacing w:val="2"/>
          <w:sz w:val="24"/>
          <w:shd w:val="clear" w:color="auto" w:fill="auto"/>
          <w:rtl w:val="0"/>
        </w:rPr>
        <w:t>vu</w:t>
      </w:r>
      <w:r>
        <w:rPr>
          <w:rFonts w:ascii="Times New Roman" w:eastAsia="Times New Roman" w:hAnsi="Times New Roman" w:cs="Times New Roman"/>
          <w:color w:val="000000"/>
          <w:spacing w:val="2"/>
          <w:sz w:val="24"/>
          <w:shd w:val="clear" w:color="auto" w:fill="auto"/>
          <w:rtl w:val="0"/>
        </w:rPr>
        <w:t>ţţ</w:t>
      </w:r>
      <w:r>
        <w:rPr>
          <w:rFonts w:ascii="Times New Roman" w:eastAsia="Times New Roman" w:hAnsi="Times New Roman" w:cs="Times New Roman"/>
          <w:b/>
          <w:bCs/>
          <w:i/>
          <w:iCs/>
          <w:color w:val="000000"/>
          <w:spacing w:val="2"/>
          <w:sz w:val="24"/>
          <w:shd w:val="clear" w:color="auto" w:fill="auto"/>
          <w:rtl w:val="0"/>
        </w:rPr>
        <w:t>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(emerging) which emerges from conditioned things through he nature of non-self (</w:t>
      </w:r>
      <w:r>
        <w:rPr>
          <w:rFonts w:ascii="Times New Roman" w:eastAsia="Times New Roman" w:hAnsi="Times New Roman" w:cs="Times New Roman"/>
          <w:b/>
          <w:bCs/>
          <w:i/>
          <w:iCs/>
          <w:color w:val="000000"/>
          <w:spacing w:val="0"/>
          <w:sz w:val="24"/>
          <w:shd w:val="clear" w:color="auto" w:fill="auto"/>
          <w:rtl w:val="0"/>
        </w:rPr>
        <w:t>anatta</w:t>
      </w:r>
      <w:r>
        <w:rPr>
          <w:rFonts w:ascii="Times New Roman" w:eastAsia="Times New Roman" w:hAnsi="Times New Roman" w:cs="Times New Roman"/>
          <w:color w:val="000000"/>
          <w:spacing w:val="0"/>
          <w:sz w:val="24"/>
          <w:shd w:val="clear" w:color="auto" w:fill="auto"/>
          <w:rtl w:val="0"/>
        </w:rPr>
        <w:t xml:space="preserve">), occurs consequently. </w:t>
      </w:r>
      <w:r>
        <w:rPr>
          <w:rFonts w:ascii="Times New Roman" w:eastAsia="Times New Roman" w:hAnsi="Times New Roman" w:cs="Times New Roman"/>
          <w:color w:val="000000"/>
          <w:spacing w:val="1"/>
          <w:sz w:val="24"/>
          <w:shd w:val="clear" w:color="auto" w:fill="auto"/>
          <w:rtl w:val="0"/>
        </w:rPr>
        <w:t>Due</w:t>
      </w:r>
      <w:r>
        <w:rPr>
          <w:rFonts w:ascii="Times New Roman" w:eastAsia="Times New Roman" w:hAnsi="Times New Roman" w:cs="Times New Roman"/>
          <w:color w:val="000000"/>
          <w:spacing w:val="0"/>
          <w:sz w:val="24"/>
          <w:shd w:val="clear" w:color="auto" w:fill="auto"/>
          <w:rtl w:val="0"/>
        </w:rPr>
        <w:t xml:space="preserve"> to predominance in wisdom and due </w:t>
      </w:r>
      <w:r>
        <w:rPr>
          <w:rFonts w:ascii="Times New Roman" w:eastAsia="Times New Roman" w:hAnsi="Times New Roman" w:cs="Times New Roman"/>
          <w:color w:val="000000"/>
          <w:spacing w:val="2"/>
          <w:sz w:val="24"/>
          <w:shd w:val="clear" w:color="auto" w:fill="auto"/>
          <w:rtl w:val="0"/>
        </w:rPr>
        <w:t>to</w:t>
      </w:r>
      <w:r>
        <w:rPr>
          <w:rFonts w:ascii="Times New Roman" w:eastAsia="Times New Roman" w:hAnsi="Times New Roman" w:cs="Times New Roman"/>
          <w:color w:val="000000"/>
          <w:spacing w:val="0"/>
          <w:sz w:val="24"/>
          <w:shd w:val="clear" w:color="auto" w:fill="auto"/>
          <w:rtl w:val="0"/>
        </w:rPr>
        <w:t xml:space="preserve"> occurrence of </w:t>
      </w:r>
      <w:r>
        <w:rPr>
          <w:rFonts w:ascii="Times New Roman" w:eastAsia="Times New Roman" w:hAnsi="Times New Roman" w:cs="Times New Roman"/>
          <w:color w:val="000000"/>
          <w:spacing w:val="1"/>
          <w:sz w:val="24"/>
          <w:shd w:val="clear" w:color="auto" w:fill="auto"/>
          <w:rtl w:val="0"/>
        </w:rPr>
        <w:t>very</w:t>
      </w:r>
      <w:r>
        <w:rPr>
          <w:rFonts w:ascii="Times New Roman" w:eastAsia="Times New Roman" w:hAnsi="Times New Roman" w:cs="Times New Roman"/>
          <w:color w:val="000000"/>
          <w:spacing w:val="0"/>
          <w:sz w:val="24"/>
          <w:shd w:val="clear" w:color="auto" w:fill="auto"/>
          <w:rtl w:val="0"/>
        </w:rPr>
        <w:t xml:space="preserve"> sharp and powerful controlling faculty of wisdom, at the Path (-moment) of Upstream- enterer,  that  person  is  designated  as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dhamm</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nus</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w:t>
      </w:r>
      <w:r>
        <w:rPr>
          <w:rFonts w:ascii="Times New Roman" w:eastAsia="Times New Roman" w:hAnsi="Times New Roman" w:cs="Times New Roman"/>
          <w:color w:val="000000"/>
          <w:spacing w:val="2"/>
          <w:sz w:val="24"/>
          <w:shd w:val="clear" w:color="auto" w:fill="auto"/>
          <w:rtl w:val="0"/>
        </w:rPr>
        <w:t>ī,</w:t>
      </w:r>
      <w:r>
        <w:rPr>
          <w:rFonts w:ascii="Times New Roman" w:eastAsia="Times New Roman" w:hAnsi="Times New Roman" w:cs="Times New Roman"/>
          <w:color w:val="000000"/>
          <w:spacing w:val="0"/>
          <w:sz w:val="24"/>
          <w:shd w:val="clear" w:color="auto" w:fill="auto"/>
          <w:rtl w:val="0"/>
        </w:rPr>
        <w:t xml:space="preserve">  while  at  the  middle  six  status, designated  as </w:t>
      </w:r>
      <w:r>
        <w:rPr>
          <w:rFonts w:ascii="Times New Roman" w:eastAsia="Times New Roman" w:hAnsi="Times New Roman" w:cs="Times New Roman"/>
          <w:b/>
          <w:bCs/>
          <w:i/>
          <w:iCs/>
          <w:color w:val="000000"/>
          <w:spacing w:val="0"/>
          <w:sz w:val="24"/>
          <w:shd w:val="clear" w:color="auto" w:fill="auto"/>
          <w:rtl w:val="0"/>
        </w:rPr>
        <w:t xml:space="preserve"> di</w:t>
      </w:r>
      <w:r>
        <w:rPr>
          <w:rFonts w:ascii="Times New Roman" w:eastAsia="Times New Roman" w:hAnsi="Times New Roman" w:cs="Times New Roman"/>
          <w:color w:val="000000"/>
          <w:spacing w:val="0"/>
          <w:sz w:val="24"/>
          <w:shd w:val="clear" w:color="auto" w:fill="auto"/>
          <w:rtl w:val="0"/>
        </w:rPr>
        <w:t>ţţ</w:t>
      </w:r>
      <w:r>
        <w:rPr>
          <w:rFonts w:ascii="Times New Roman" w:eastAsia="Times New Roman" w:hAnsi="Times New Roman" w:cs="Times New Roman"/>
          <w:b/>
          <w:bCs/>
          <w:i/>
          <w:iCs/>
          <w:color w:val="000000"/>
          <w:spacing w:val="0"/>
          <w:sz w:val="24"/>
          <w:shd w:val="clear" w:color="auto" w:fill="auto"/>
          <w:rtl w:val="0"/>
        </w:rPr>
        <w:t>hippatta</w:t>
      </w:r>
      <w:r>
        <w:rPr>
          <w:rFonts w:ascii="Times New Roman" w:eastAsia="Times New Roman" w:hAnsi="Times New Roman" w:cs="Times New Roman"/>
          <w:color w:val="000000"/>
          <w:spacing w:val="0"/>
          <w:sz w:val="24"/>
          <w:shd w:val="clear" w:color="auto" w:fill="auto"/>
          <w:rtl w:val="0"/>
        </w:rPr>
        <w:t xml:space="preserve">,  at  the  end,  the  Fruit  (-moment)  of  Arahant,  designated  as </w:t>
      </w:r>
      <w:r>
        <w:rPr>
          <w:rFonts w:ascii="Times New Roman" w:eastAsia="Times New Roman" w:hAnsi="Times New Roman" w:cs="Times New Roman"/>
          <w:b/>
          <w:bCs/>
          <w:i/>
          <w:iCs/>
          <w:color w:val="000000"/>
          <w:spacing w:val="1"/>
          <w:sz w:val="24"/>
          <w:shd w:val="clear" w:color="auto" w:fill="auto"/>
          <w:rtl w:val="0"/>
        </w:rPr>
        <w:t>paññ</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vimutta.</w:t>
      </w:r>
      <w:r>
        <w:rPr>
          <w:rFonts w:ascii="Times New Roman" w:eastAsia="Times New Roman" w:hAnsi="Times New Roman" w:cs="Times New Roman"/>
          <w:color w:val="000000"/>
          <w:spacing w:val="0"/>
          <w:sz w:val="24"/>
          <w:shd w:val="clear" w:color="auto" w:fill="auto"/>
          <w:rtl w:val="0"/>
        </w:rPr>
        <w:t xml:space="preserve"> </w:t>
      </w:r>
    </w:p>
    <w:p>
      <w:pPr>
        <w:numPr>
          <w:ilvl w:val="0"/>
          <w:numId w:val="3"/>
        </w:numPr>
        <w:bidi w:val="0"/>
        <w:spacing w:before="1" w:after="0" w:line="275" w:lineRule="exact"/>
        <w:ind w:right="-78"/>
        <w:jc w:val="left"/>
      </w:pPr>
      <w:r>
        <w:rPr>
          <w:rFonts w:ascii="Times New Roman" w:eastAsia="Times New Roman" w:hAnsi="Times New Roman" w:cs="Times New Roman"/>
          <w:color w:val="000000"/>
          <w:spacing w:val="0"/>
          <w:sz w:val="24"/>
          <w:shd w:val="clear" w:color="auto" w:fill="auto"/>
          <w:rtl w:val="0"/>
        </w:rPr>
        <w:t xml:space="preserve">Those persons mentioned above are not persons with eight kinds of attainments called </w:t>
      </w:r>
      <w:r>
        <w:rPr>
          <w:rFonts w:ascii="Times New Roman" w:eastAsia="Times New Roman" w:hAnsi="Times New Roman" w:cs="Times New Roman"/>
          <w:b/>
          <w:bCs/>
          <w:i/>
          <w:iCs/>
          <w:color w:val="000000"/>
          <w:spacing w:val="0"/>
          <w:sz w:val="24"/>
          <w:shd w:val="clear" w:color="auto" w:fill="auto"/>
          <w:rtl w:val="0"/>
        </w:rPr>
        <w:t xml:space="preserve">vimokkha  </w:t>
      </w:r>
      <w:r>
        <w:rPr>
          <w:rFonts w:ascii="Times New Roman" w:eastAsia="Times New Roman" w:hAnsi="Times New Roman" w:cs="Times New Roman"/>
          <w:b/>
          <w:bCs/>
          <w:i/>
          <w:iCs/>
          <w:color w:val="000000"/>
          <w:spacing w:val="2"/>
          <w:sz w:val="24"/>
          <w:shd w:val="clear" w:color="auto" w:fill="auto"/>
          <w:rtl w:val="0"/>
        </w:rPr>
        <w:t>jh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Those  persons  with  eight  kinds  of  attainments,  indeed,  at  the  Path(- moment) of Upstream-enterer, is designated as either </w:t>
      </w:r>
      <w:r>
        <w:rPr>
          <w:rFonts w:ascii="Times New Roman" w:eastAsia="Times New Roman" w:hAnsi="Times New Roman" w:cs="Times New Roman"/>
          <w:b/>
          <w:bCs/>
          <w:i/>
          <w:iCs/>
          <w:color w:val="000000"/>
          <w:spacing w:val="2"/>
          <w:sz w:val="24"/>
          <w:shd w:val="clear" w:color="auto" w:fill="auto"/>
          <w:rtl w:val="0"/>
        </w:rPr>
        <w:t>saddh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nus</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w:t>
      </w:r>
      <w:r>
        <w:rPr>
          <w:rFonts w:ascii="Times New Roman" w:eastAsia="Times New Roman" w:hAnsi="Times New Roman" w:cs="Times New Roman"/>
          <w:color w:val="000000"/>
          <w:spacing w:val="2"/>
          <w:sz w:val="24"/>
          <w:shd w:val="clear" w:color="auto" w:fill="auto"/>
          <w:rtl w:val="0"/>
        </w:rPr>
        <w:t>ī</w:t>
      </w:r>
      <w:r>
        <w:rPr>
          <w:rFonts w:ascii="Times New Roman" w:eastAsia="Times New Roman" w:hAnsi="Times New Roman" w:cs="Times New Roman"/>
          <w:color w:val="000000"/>
          <w:spacing w:val="0"/>
          <w:sz w:val="24"/>
          <w:shd w:val="clear" w:color="auto" w:fill="auto"/>
          <w:rtl w:val="0"/>
        </w:rPr>
        <w:t xml:space="preserve"> or </w:t>
      </w:r>
      <w:r>
        <w:rPr>
          <w:rFonts w:ascii="Times New Roman" w:eastAsia="Times New Roman" w:hAnsi="Times New Roman" w:cs="Times New Roman"/>
          <w:b/>
          <w:bCs/>
          <w:i/>
          <w:iCs/>
          <w:color w:val="000000"/>
          <w:spacing w:val="2"/>
          <w:sz w:val="24"/>
          <w:shd w:val="clear" w:color="auto" w:fill="auto"/>
          <w:rtl w:val="0"/>
        </w:rPr>
        <w:t>dhamm</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nus</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w:t>
      </w:r>
      <w:r>
        <w:rPr>
          <w:rFonts w:ascii="Times New Roman" w:eastAsia="Times New Roman" w:hAnsi="Times New Roman" w:cs="Times New Roman"/>
          <w:color w:val="000000"/>
          <w:spacing w:val="2"/>
          <w:sz w:val="24"/>
          <w:shd w:val="clear" w:color="auto" w:fill="auto"/>
          <w:rtl w:val="0"/>
        </w:rPr>
        <w:t>ī.</w:t>
      </w:r>
      <w:r>
        <w:rPr>
          <w:rFonts w:ascii="Times New Roman" w:eastAsia="Times New Roman" w:hAnsi="Times New Roman" w:cs="Times New Roman"/>
          <w:color w:val="000000"/>
          <w:spacing w:val="0"/>
          <w:sz w:val="24"/>
          <w:shd w:val="clear" w:color="auto" w:fill="auto"/>
          <w:rtl w:val="0"/>
        </w:rPr>
        <w:t xml:space="preserve"> At the middle six kinds of status, those persons are designated as </w:t>
      </w:r>
      <w:r>
        <w:rPr>
          <w:rFonts w:ascii="Times New Roman" w:eastAsia="Times New Roman" w:hAnsi="Times New Roman" w:cs="Times New Roman"/>
          <w:b/>
          <w:bCs/>
          <w:i/>
          <w:iCs/>
          <w:color w:val="000000"/>
          <w:spacing w:val="1"/>
          <w:sz w:val="24"/>
          <w:shd w:val="clear" w:color="auto" w:fill="auto"/>
          <w:rtl w:val="0"/>
        </w:rPr>
        <w:t>k</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yasakkh</w:t>
      </w:r>
      <w:r>
        <w:rPr>
          <w:rFonts w:ascii="Times New Roman" w:eastAsia="Times New Roman" w:hAnsi="Times New Roman" w:cs="Times New Roman"/>
          <w:color w:val="000000"/>
          <w:spacing w:val="1"/>
          <w:sz w:val="24"/>
          <w:shd w:val="clear" w:color="auto" w:fill="auto"/>
          <w:rtl w:val="0"/>
        </w:rPr>
        <w:t>ī,</w:t>
      </w:r>
      <w:r>
        <w:rPr>
          <w:rFonts w:ascii="Times New Roman" w:eastAsia="Times New Roman" w:hAnsi="Times New Roman" w:cs="Times New Roman"/>
          <w:color w:val="000000"/>
          <w:spacing w:val="0"/>
          <w:sz w:val="24"/>
          <w:shd w:val="clear" w:color="auto" w:fill="auto"/>
          <w:rtl w:val="0"/>
        </w:rPr>
        <w:t xml:space="preserve"> while at the end, the Fruit(-moment) of Arahant, that person is designated as </w:t>
      </w:r>
      <w:r>
        <w:rPr>
          <w:rFonts w:ascii="Times New Roman" w:eastAsia="Times New Roman" w:hAnsi="Times New Roman" w:cs="Times New Roman"/>
          <w:b/>
          <w:bCs/>
          <w:i/>
          <w:iCs/>
          <w:color w:val="000000"/>
          <w:spacing w:val="1"/>
          <w:sz w:val="24"/>
          <w:shd w:val="clear" w:color="auto" w:fill="auto"/>
          <w:rtl w:val="0"/>
        </w:rPr>
        <w:t>ubhatobh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ga</w:t>
      </w:r>
      <w:r>
        <w:rPr>
          <w:rFonts w:ascii="Times New Roman" w:eastAsia="Times New Roman" w:hAnsi="Times New Roman" w:cs="Times New Roman"/>
          <w:b/>
          <w:bCs/>
          <w:i/>
          <w:iCs/>
          <w:color w:val="000000"/>
          <w:spacing w:val="0"/>
          <w:sz w:val="24"/>
          <w:shd w:val="clear" w:color="auto" w:fill="auto"/>
          <w:rtl w:val="0"/>
        </w:rPr>
        <w:t xml:space="preserve"> vimutta.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Mah</w:t>
      </w:r>
      <w:r>
        <w:rPr>
          <w:rFonts w:ascii="Times New Roman" w:eastAsia="Times New Roman" w:hAnsi="Times New Roman" w:cs="Times New Roman"/>
          <w:color w:val="000000"/>
          <w:spacing w:val="1"/>
          <w:sz w:val="24"/>
          <w:shd w:val="clear" w:color="auto" w:fill="auto"/>
          <w:rtl w:val="0"/>
        </w:rPr>
        <w:t>āţī</w:t>
      </w:r>
      <w:r>
        <w:rPr>
          <w:rFonts w:ascii="Times New Roman" w:eastAsia="Times New Roman" w:hAnsi="Times New Roman" w:cs="Times New Roman"/>
          <w:b/>
          <w:bCs/>
          <w:i/>
          <w:iCs/>
          <w:color w:val="000000"/>
          <w:spacing w:val="1"/>
          <w:sz w:val="24"/>
          <w:shd w:val="clear" w:color="auto" w:fill="auto"/>
          <w:rtl w:val="0"/>
        </w:rPr>
        <w:t>-2-468</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bidi w:val="0"/>
        <w:spacing w:before="292"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7.24.D The Knowledge with three synonyms </w:t>
      </w:r>
    </w:p>
    <w:p>
      <w:pPr>
        <w:bidi w:val="0"/>
        <w:spacing w:before="11" w:after="0" w:line="265" w:lineRule="exact"/>
        <w:ind w:left="0" w:right="-200" w:firstLine="0"/>
        <w:jc w:val="both"/>
      </w:pPr>
      <w:r>
        <w:rPr>
          <w:rFonts w:ascii="Times New Roman" w:eastAsia="Times New Roman" w:hAnsi="Times New Roman" w:cs="Times New Roman"/>
          <w:b/>
          <w:bCs/>
          <w:i/>
          <w:iCs/>
          <w:color w:val="000000"/>
          <w:spacing w:val="4"/>
          <w:sz w:val="24"/>
          <w:shd w:val="clear" w:color="auto" w:fill="auto"/>
          <w:rtl w:val="0"/>
        </w:rPr>
        <w:t>P</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li</w:t>
      </w:r>
      <w:r>
        <w:rPr>
          <w:rFonts w:ascii="Times New Roman" w:eastAsia="Times New Roman" w:hAnsi="Times New Roman" w:cs="Times New Roman"/>
          <w:b/>
          <w:bCs/>
          <w:i/>
          <w:iCs/>
          <w:color w:val="000000"/>
          <w:spacing w:val="0"/>
          <w:sz w:val="24"/>
          <w:shd w:val="clear" w:color="auto" w:fill="auto"/>
          <w:rtl w:val="0"/>
        </w:rPr>
        <w:t xml:space="preserve"> Quotation (Pa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isam-259, Vs-2-299)</w:t>
      </w:r>
      <w:r>
        <w:rPr>
          <w:rFonts w:ascii="Times New Roman" w:eastAsia="Times New Roman" w:hAnsi="Times New Roman" w:cs="Times New Roman"/>
          <w:color w:val="000000"/>
          <w:spacing w:val="0"/>
          <w:sz w:val="24"/>
          <w:shd w:val="clear" w:color="auto" w:fill="auto"/>
          <w:rtl w:val="0"/>
        </w:rPr>
        <w:t xml:space="preserve"> </w:t>
      </w:r>
    </w:p>
    <w:p>
      <w:pPr>
        <w:numPr>
          <w:ilvl w:val="0"/>
          <w:numId w:val="4"/>
        </w:numPr>
        <w:bidi w:val="0"/>
        <w:spacing w:before="6"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These  three  kinds  of  Knowledge,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Knowledge  of  Desire  for  Deliverance,  the </w:t>
      </w:r>
    </w:p>
    <w:p>
      <w:pPr>
        <w:bidi w:val="0"/>
        <w:spacing w:before="1" w:after="0" w:line="275" w:lineRule="exact"/>
        <w:ind w:left="0" w:right="-78" w:firstLine="0"/>
        <w:jc w:val="left"/>
      </w:pPr>
      <w:r>
        <w:rPr>
          <w:rFonts w:ascii="Times New Roman" w:eastAsia="Times New Roman" w:hAnsi="Times New Roman" w:cs="Times New Roman"/>
          <w:color w:val="000000"/>
          <w:spacing w:val="0"/>
          <w:sz w:val="24"/>
          <w:shd w:val="clear" w:color="auto" w:fill="auto"/>
          <w:rtl w:val="0"/>
        </w:rPr>
        <w:t>Knowledge of Reflection, the Knowledge of Neutrality Towards Formations are synonyms but varied in terminology only. (</w:t>
      </w:r>
      <w:r>
        <w:rPr>
          <w:rFonts w:ascii="Times New Roman" w:eastAsia="Times New Roman" w:hAnsi="Times New Roman" w:cs="Times New Roman"/>
          <w:b/>
          <w:bCs/>
          <w:i/>
          <w:iCs/>
          <w:color w:val="000000"/>
          <w:spacing w:val="0"/>
          <w:sz w:val="24"/>
          <w:shd w:val="clear" w:color="auto" w:fill="auto"/>
          <w:rtl w:val="0"/>
        </w:rPr>
        <w:t>Pa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isam-259</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75" w:firstLine="720"/>
        <w:jc w:val="both"/>
      </w:pPr>
      <w:r>
        <w:rPr>
          <w:rFonts w:ascii="Times New Roman" w:eastAsia="Times New Roman" w:hAnsi="Times New Roman" w:cs="Times New Roman"/>
          <w:color w:val="000000"/>
          <w:spacing w:val="0"/>
          <w:sz w:val="24"/>
          <w:shd w:val="clear" w:color="auto" w:fill="auto"/>
          <w:rtl w:val="0"/>
        </w:rPr>
        <w:t xml:space="preserve">Due to abandoning heartfelt desire which is concupiscent on conditioned things that are worth designating as </w:t>
      </w:r>
      <w:r>
        <w:rPr>
          <w:rFonts w:ascii="Times New Roman" w:eastAsia="Times New Roman" w:hAnsi="Times New Roman" w:cs="Times New Roman"/>
          <w:b/>
          <w:bCs/>
          <w:i/>
          <w:iCs/>
          <w:color w:val="000000"/>
          <w:spacing w:val="2"/>
          <w:sz w:val="24"/>
          <w:shd w:val="clear" w:color="auto" w:fill="auto"/>
          <w:rtl w:val="0"/>
        </w:rPr>
        <w:t>upp</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da,</w:t>
      </w:r>
      <w:r>
        <w:rPr>
          <w:rFonts w:ascii="Times New Roman" w:eastAsia="Times New Roman" w:hAnsi="Times New Roman" w:cs="Times New Roman"/>
          <w:b/>
          <w:bCs/>
          <w:i/>
          <w:iCs/>
          <w:color w:val="000000"/>
          <w:spacing w:val="0"/>
          <w:sz w:val="24"/>
          <w:shd w:val="clear" w:color="auto" w:fill="auto"/>
          <w:rtl w:val="0"/>
        </w:rPr>
        <w:t xml:space="preserve"> pavatta, </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hiti, nimitta,</w:t>
      </w:r>
      <w:r>
        <w:rPr>
          <w:rFonts w:ascii="Times New Roman" w:eastAsia="Times New Roman" w:hAnsi="Times New Roman" w:cs="Times New Roman"/>
          <w:color w:val="000000"/>
          <w:spacing w:val="0"/>
          <w:sz w:val="24"/>
          <w:shd w:val="clear" w:color="auto" w:fill="auto"/>
          <w:rtl w:val="0"/>
        </w:rPr>
        <w:t xml:space="preserve"> the occurrence of desire for deliverance from  conditioned  things,  previous  adjacent  to  the  Noble  Path,  is  designated  as </w:t>
      </w:r>
      <w:r>
        <w:rPr>
          <w:rFonts w:ascii="Times New Roman" w:eastAsia="Times New Roman" w:hAnsi="Times New Roman" w:cs="Times New Roman"/>
          <w:b/>
          <w:bCs/>
          <w:i/>
          <w:iCs/>
          <w:color w:val="000000"/>
          <w:spacing w:val="0"/>
          <w:sz w:val="24"/>
          <w:shd w:val="clear" w:color="auto" w:fill="auto"/>
          <w:rtl w:val="0"/>
        </w:rPr>
        <w:t>muñcitukamyat</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147483648"/>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muccitukamyat</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147483648"/>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w:t>
      </w:r>
    </w:p>
    <w:p>
      <w:pPr>
        <w:bidi w:val="0"/>
        <w:spacing w:before="1" w:after="0" w:line="275" w:lineRule="exact"/>
        <w:ind w:left="0" w:right="-75" w:firstLine="720"/>
        <w:jc w:val="both"/>
      </w:pPr>
      <w:r>
        <w:rPr>
          <w:rFonts w:ascii="Times New Roman" w:eastAsia="Times New Roman" w:hAnsi="Times New Roman" w:cs="Times New Roman"/>
          <w:color w:val="000000"/>
          <w:spacing w:val="0"/>
          <w:sz w:val="24"/>
          <w:shd w:val="clear" w:color="auto" w:fill="auto"/>
          <w:rtl w:val="0"/>
        </w:rPr>
        <w:t xml:space="preserve">In order to perform expedience of abandonment of those conditioned things, repeated reflecting on three general characters of conditioned things, in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middle stage of reasoning, is designated as </w:t>
      </w:r>
      <w:r>
        <w:rPr>
          <w:rFonts w:ascii="Times New Roman" w:eastAsia="Times New Roman" w:hAnsi="Times New Roman" w:cs="Times New Roman"/>
          <w:b/>
          <w:bCs/>
          <w:i/>
          <w:iCs/>
          <w:color w:val="000000"/>
          <w:spacing w:val="3"/>
          <w:sz w:val="24"/>
          <w:shd w:val="clear" w:color="auto" w:fill="auto"/>
          <w:rtl w:val="0"/>
        </w:rPr>
        <w:t>pa</w:t>
      </w:r>
      <w:r>
        <w:rPr>
          <w:rFonts w:ascii="Times New Roman" w:eastAsia="Times New Roman" w:hAnsi="Times New Roman" w:cs="Times New Roman"/>
          <w:color w:val="000000"/>
          <w:spacing w:val="3"/>
          <w:sz w:val="24"/>
          <w:shd w:val="clear" w:color="auto" w:fill="auto"/>
          <w:rtl w:val="0"/>
        </w:rPr>
        <w:t>ţ</w:t>
      </w:r>
      <w:r>
        <w:rPr>
          <w:rFonts w:ascii="Times New Roman" w:eastAsia="Times New Roman" w:hAnsi="Times New Roman" w:cs="Times New Roman"/>
          <w:b/>
          <w:bCs/>
          <w:i/>
          <w:iCs/>
          <w:color w:val="000000"/>
          <w:spacing w:val="3"/>
          <w:sz w:val="24"/>
          <w:shd w:val="clear" w:color="auto" w:fill="auto"/>
          <w:rtl w:val="0"/>
        </w:rPr>
        <w:t>isa</w:t>
      </w:r>
      <w:r>
        <w:rPr>
          <w:rFonts w:ascii="Times New Roman" w:eastAsia="Times New Roman" w:hAnsi="Times New Roman" w:cs="Times New Roman"/>
          <w:color w:val="000000"/>
          <w:spacing w:val="3"/>
          <w:sz w:val="24"/>
          <w:shd w:val="clear" w:color="auto" w:fill="auto"/>
          <w:rtl w:val="0"/>
        </w:rPr>
        <w:t>ń</w:t>
      </w:r>
      <w:r>
        <w:rPr>
          <w:rFonts w:ascii="Times New Roman" w:eastAsia="Times New Roman" w:hAnsi="Times New Roman" w:cs="Times New Roman"/>
          <w:b/>
          <w:bCs/>
          <w:i/>
          <w:iCs/>
          <w:color w:val="000000"/>
          <w:spacing w:val="3"/>
          <w:sz w:val="24"/>
          <w:shd w:val="clear" w:color="auto" w:fill="auto"/>
          <w:rtl w:val="0"/>
        </w:rPr>
        <w:t>kh</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w:t>
      </w:r>
    </w:p>
    <w:p>
      <w:pPr>
        <w:bidi w:val="0"/>
        <w:spacing w:before="1" w:after="0" w:line="275" w:lineRule="exact"/>
        <w:ind w:left="0" w:right="-76" w:firstLine="720"/>
        <w:jc w:val="both"/>
      </w:pPr>
      <w:r>
        <w:rPr>
          <w:rFonts w:ascii="Times New Roman" w:eastAsia="Times New Roman" w:hAnsi="Times New Roman" w:cs="Times New Roman"/>
          <w:color w:val="000000"/>
          <w:spacing w:val="0"/>
          <w:sz w:val="24"/>
          <w:shd w:val="clear" w:color="auto" w:fill="auto"/>
          <w:rtl w:val="0"/>
        </w:rPr>
        <w:t xml:space="preserve">After  abandoning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sympathies  on  conditioned  things  through  reaching  to  the occurrence of voidness of heartfelt desire on conditioned tings, at the end of performance of that abandonment, the neutralizing on conditioned things stands well and it is designated as </w:t>
      </w:r>
      <w:r>
        <w:rPr>
          <w:rFonts w:ascii="Times New Roman" w:eastAsia="Times New Roman" w:hAnsi="Times New Roman" w:cs="Times New Roman"/>
          <w:b/>
          <w:bCs/>
          <w:i/>
          <w:iCs/>
          <w:color w:val="000000"/>
          <w:spacing w:val="2"/>
          <w:sz w:val="24"/>
          <w:shd w:val="clear" w:color="auto" w:fill="auto"/>
          <w:rtl w:val="0"/>
        </w:rPr>
        <w:t>sa</w:t>
      </w:r>
      <w:r>
        <w:rPr>
          <w:rFonts w:ascii="Times New Roman" w:eastAsia="Times New Roman" w:hAnsi="Times New Roman" w:cs="Times New Roman"/>
          <w:color w:val="000000"/>
          <w:spacing w:val="2"/>
          <w:sz w:val="24"/>
          <w:shd w:val="clear" w:color="auto" w:fill="auto"/>
          <w:rtl w:val="0"/>
        </w:rPr>
        <w:t>ń</w:t>
      </w:r>
      <w:r>
        <w:rPr>
          <w:rFonts w:ascii="Times New Roman" w:eastAsia="Times New Roman" w:hAnsi="Times New Roman" w:cs="Times New Roman"/>
          <w:b/>
          <w:bCs/>
          <w:i/>
          <w:iCs/>
          <w:color w:val="000000"/>
          <w:spacing w:val="2"/>
          <w:sz w:val="24"/>
          <w:shd w:val="clear" w:color="auto" w:fill="auto"/>
          <w:rtl w:val="0"/>
        </w:rPr>
        <w:t>kh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rupekkh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(neutrality towards formations). (It means that it is not enough complete for entering into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as long as such period, the occurrence of successive knowledge through neutralizing on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process of reasoning as three general characters for that period is to be referred and it is said that </w:t>
      </w:r>
      <w:r>
        <w:rPr>
          <w:rFonts w:ascii="Times New Roman" w:eastAsia="Times New Roman" w:hAnsi="Times New Roman" w:cs="Times New Roman"/>
          <w:b/>
          <w:bCs/>
          <w:i/>
          <w:iCs/>
          <w:color w:val="000000"/>
          <w:spacing w:val="0"/>
          <w:sz w:val="24"/>
          <w:shd w:val="clear" w:color="auto" w:fill="auto"/>
          <w:rtl w:val="0"/>
        </w:rPr>
        <w:t>ajjhupekkhanam santi</w:t>
      </w:r>
      <w:r>
        <w:rPr>
          <w:rFonts w:ascii="Times New Roman" w:eastAsia="Times New Roman" w:hAnsi="Times New Roman" w:cs="Times New Roman"/>
          <w:color w:val="000000"/>
          <w:spacing w:val="0"/>
          <w:sz w:val="24"/>
          <w:shd w:val="clear" w:color="auto" w:fill="auto"/>
          <w:rtl w:val="0"/>
        </w:rPr>
        <w:t>ţţ</w:t>
      </w:r>
      <w:r>
        <w:rPr>
          <w:rFonts w:ascii="Times New Roman" w:eastAsia="Times New Roman" w:hAnsi="Times New Roman" w:cs="Times New Roman"/>
          <w:b/>
          <w:bCs/>
          <w:i/>
          <w:iCs/>
          <w:color w:val="000000"/>
          <w:spacing w:val="0"/>
          <w:sz w:val="24"/>
          <w:shd w:val="clear" w:color="auto" w:fill="auto"/>
          <w:rtl w:val="0"/>
        </w:rPr>
        <w:t>han</w:t>
      </w:r>
      <w:r>
        <w:rPr>
          <w:rFonts w:ascii="Times New Roman" w:eastAsia="Times New Roman" w:hAnsi="Times New Roman" w:cs="Times New Roman"/>
          <w:color w:val="000000"/>
          <w:spacing w:val="0"/>
          <w:sz w:val="24"/>
          <w:shd w:val="clear" w:color="auto" w:fill="auto"/>
          <w:rtl w:val="0"/>
        </w:rPr>
        <w:t xml:space="preserve">ā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the neutralizing on conditioned things stands well). </w:t>
      </w:r>
    </w:p>
    <w:p>
      <w:pPr>
        <w:bidi w:val="0"/>
        <w:spacing w:before="311" w:after="0" w:line="275" w:lineRule="exact"/>
        <w:ind w:left="0" w:right="-78" w:firstLine="720"/>
        <w:jc w:val="both"/>
      </w:pPr>
      <w:r>
        <w:rPr>
          <w:rFonts w:ascii="Times New Roman" w:eastAsia="Times New Roman" w:hAnsi="Times New Roman" w:cs="Times New Roman"/>
          <w:color w:val="000000"/>
          <w:spacing w:val="0"/>
          <w:sz w:val="24"/>
          <w:shd w:val="clear" w:color="auto" w:fill="auto"/>
          <w:rtl w:val="0"/>
        </w:rPr>
        <w:t xml:space="preserve">With  referring  to  the  Knowledge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Neutrality  Towards  Formations  which  stands harmoniously and is quiescent through neutralizing on those conditioned things ____ this kind of noble preaching, </w:t>
      </w:r>
      <w:r>
        <w:rPr>
          <w:rFonts w:ascii="Times New Roman" w:eastAsia="Times New Roman" w:hAnsi="Times New Roman" w:cs="Times New Roman"/>
          <w:b/>
          <w:bCs/>
          <w:color w:val="000000"/>
          <w:spacing w:val="0"/>
          <w:sz w:val="24"/>
          <w:shd w:val="clear" w:color="auto" w:fill="auto"/>
          <w:rtl w:val="0"/>
        </w:rPr>
        <w:t xml:space="preserve">PAGE-388 </w:t>
      </w:r>
    </w:p>
    <w:p>
      <w:pPr>
        <w:bidi w:val="0"/>
        <w:spacing w:before="16" w:after="0" w:line="265" w:lineRule="exact"/>
        <w:ind w:left="0" w:right="-200" w:firstLine="0"/>
        <w:jc w:val="both"/>
      </w:pPr>
      <w:r>
        <w:rPr>
          <w:rFonts w:ascii="Times New Roman" w:eastAsia="Times New Roman" w:hAnsi="Times New Roman" w:cs="Times New Roman"/>
          <w:b/>
          <w:bCs/>
          <w:i/>
          <w:iCs/>
          <w:color w:val="000000"/>
          <w:spacing w:val="2"/>
          <w:sz w:val="24"/>
          <w:shd w:val="clear" w:color="auto" w:fill="auto"/>
          <w:rtl w:val="0"/>
        </w:rPr>
        <w:t>''upp</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do</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5"/>
          <w:sz w:val="24"/>
          <w:shd w:val="clear" w:color="auto" w:fill="auto"/>
          <w:rtl w:val="0"/>
        </w:rPr>
        <w:t>sa</w:t>
      </w:r>
      <w:r>
        <w:rPr>
          <w:rFonts w:ascii="Times New Roman" w:eastAsia="Times New Roman" w:hAnsi="Times New Roman" w:cs="Times New Roman"/>
          <w:color w:val="000000"/>
          <w:spacing w:val="5"/>
          <w:sz w:val="24"/>
          <w:shd w:val="clear" w:color="auto" w:fill="auto"/>
          <w:rtl w:val="0"/>
        </w:rPr>
        <w:t>ń</w:t>
      </w:r>
      <w:r>
        <w:rPr>
          <w:rFonts w:ascii="Times New Roman" w:eastAsia="Times New Roman" w:hAnsi="Times New Roman" w:cs="Times New Roman"/>
          <w:b/>
          <w:bCs/>
          <w:i/>
          <w:iCs/>
          <w:color w:val="000000"/>
          <w:spacing w:val="5"/>
          <w:sz w:val="24"/>
          <w:shd w:val="clear" w:color="auto" w:fill="auto"/>
          <w:rtl w:val="0"/>
        </w:rPr>
        <w:t>kh</w:t>
      </w:r>
      <w:r>
        <w:rPr>
          <w:rFonts w:ascii="Times New Roman" w:eastAsia="Times New Roman" w:hAnsi="Times New Roman" w:cs="Times New Roman"/>
          <w:color w:val="000000"/>
          <w:spacing w:val="5"/>
          <w:sz w:val="24"/>
          <w:shd w:val="clear" w:color="auto" w:fill="auto"/>
          <w:rtl w:val="0"/>
        </w:rPr>
        <w:t>ā</w:t>
      </w:r>
      <w:r>
        <w:rPr>
          <w:rFonts w:ascii="Times New Roman" w:eastAsia="Times New Roman" w:hAnsi="Times New Roman" w:cs="Times New Roman"/>
          <w:b/>
          <w:bCs/>
          <w:i/>
          <w:iCs/>
          <w:color w:val="000000"/>
          <w:spacing w:val="5"/>
          <w:sz w:val="24"/>
          <w:shd w:val="clear" w:color="auto" w:fill="auto"/>
          <w:rtl w:val="0"/>
        </w:rPr>
        <w:t>r</w:t>
      </w:r>
      <w:r>
        <w:rPr>
          <w:rFonts w:ascii="Times New Roman" w:eastAsia="Times New Roman" w:hAnsi="Times New Roman" w:cs="Times New Roman"/>
          <w:color w:val="000000"/>
          <w:spacing w:val="5"/>
          <w:sz w:val="24"/>
          <w:shd w:val="clear" w:color="auto" w:fill="auto"/>
          <w:rtl w:val="0"/>
        </w:rPr>
        <w:t>ā</w:t>
      </w:r>
      <w:r>
        <w:rPr>
          <w:rFonts w:ascii="Times New Roman" w:eastAsia="Times New Roman" w:hAnsi="Times New Roman" w:cs="Times New Roman"/>
          <w:b/>
          <w:bCs/>
          <w:i/>
          <w:iCs/>
          <w:color w:val="000000"/>
          <w:spacing w:val="5"/>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te </w:t>
      </w:r>
      <w:r>
        <w:rPr>
          <w:rFonts w:ascii="Times New Roman" w:eastAsia="Times New Roman" w:hAnsi="Times New Roman" w:cs="Times New Roman"/>
          <w:b/>
          <w:bCs/>
          <w:i/>
          <w:iCs/>
          <w:color w:val="000000"/>
          <w:spacing w:val="3"/>
          <w:sz w:val="24"/>
          <w:shd w:val="clear" w:color="auto" w:fill="auto"/>
          <w:rtl w:val="0"/>
        </w:rPr>
        <w:t>sa</w:t>
      </w:r>
      <w:r>
        <w:rPr>
          <w:rFonts w:ascii="Times New Roman" w:eastAsia="Times New Roman" w:hAnsi="Times New Roman" w:cs="Times New Roman"/>
          <w:color w:val="000000"/>
          <w:spacing w:val="3"/>
          <w:sz w:val="24"/>
          <w:shd w:val="clear" w:color="auto" w:fill="auto"/>
          <w:rtl w:val="0"/>
        </w:rPr>
        <w:t>ń</w:t>
      </w:r>
      <w:r>
        <w:rPr>
          <w:rFonts w:ascii="Times New Roman" w:eastAsia="Times New Roman" w:hAnsi="Times New Roman" w:cs="Times New Roman"/>
          <w:b/>
          <w:bCs/>
          <w:i/>
          <w:iCs/>
          <w:color w:val="000000"/>
          <w:spacing w:val="3"/>
          <w:sz w:val="24"/>
          <w:shd w:val="clear" w:color="auto" w:fill="auto"/>
          <w:rtl w:val="0"/>
        </w:rPr>
        <w:t>kh</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re</w:t>
      </w:r>
      <w:r>
        <w:rPr>
          <w:rFonts w:ascii="Times New Roman" w:eastAsia="Times New Roman" w:hAnsi="Times New Roman" w:cs="Times New Roman"/>
          <w:b/>
          <w:bCs/>
          <w:i/>
          <w:iCs/>
          <w:color w:val="000000"/>
          <w:spacing w:val="0"/>
          <w:sz w:val="24"/>
          <w:shd w:val="clear" w:color="auto" w:fill="auto"/>
          <w:rtl w:val="0"/>
        </w:rPr>
        <w:t xml:space="preserve"> ajjhupekkhat</w:t>
      </w:r>
      <w:r>
        <w:rPr>
          <w:rFonts w:ascii="Times New Roman" w:eastAsia="Times New Roman" w:hAnsi="Times New Roman" w:cs="Times New Roman"/>
          <w:color w:val="000000"/>
          <w:spacing w:val="0"/>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 xml:space="preserve">ti </w:t>
      </w:r>
      <w:r>
        <w:rPr>
          <w:rFonts w:ascii="Times New Roman" w:eastAsia="Times New Roman" w:hAnsi="Times New Roman" w:cs="Times New Roman"/>
          <w:b/>
          <w:bCs/>
          <w:i/>
          <w:iCs/>
          <w:color w:val="000000"/>
          <w:spacing w:val="2"/>
          <w:sz w:val="24"/>
          <w:shd w:val="clear" w:color="auto" w:fill="auto"/>
          <w:rtl w:val="0"/>
        </w:rPr>
        <w:t>sa</w:t>
      </w:r>
      <w:r>
        <w:rPr>
          <w:rFonts w:ascii="Times New Roman" w:eastAsia="Times New Roman" w:hAnsi="Times New Roman" w:cs="Times New Roman"/>
          <w:color w:val="000000"/>
          <w:spacing w:val="2"/>
          <w:sz w:val="24"/>
          <w:shd w:val="clear" w:color="auto" w:fill="auto"/>
          <w:rtl w:val="0"/>
        </w:rPr>
        <w:t>ń</w:t>
      </w:r>
      <w:r>
        <w:rPr>
          <w:rFonts w:ascii="Times New Roman" w:eastAsia="Times New Roman" w:hAnsi="Times New Roman" w:cs="Times New Roman"/>
          <w:b/>
          <w:bCs/>
          <w:i/>
          <w:iCs/>
          <w:color w:val="000000"/>
          <w:spacing w:val="2"/>
          <w:sz w:val="24"/>
          <w:shd w:val="clear" w:color="auto" w:fill="auto"/>
          <w:rtl w:val="0"/>
        </w:rPr>
        <w:t>kh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rupekkh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(Pa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 xml:space="preserve">isam-59) </w:t>
      </w:r>
    </w:p>
    <w:p>
      <w:pPr>
        <w:numPr>
          <w:ilvl w:val="0"/>
          <w:numId w:val="5"/>
        </w:numPr>
        <w:bidi w:val="0"/>
        <w:spacing w:before="1" w:after="0" w:line="275" w:lineRule="exact"/>
        <w:ind w:right="-76"/>
        <w:jc w:val="both"/>
      </w:pPr>
      <w:r>
        <w:rPr>
          <w:rFonts w:ascii="Times New Roman" w:eastAsia="Times New Roman" w:hAnsi="Times New Roman" w:cs="Times New Roman"/>
          <w:color w:val="000000"/>
          <w:spacing w:val="0"/>
          <w:sz w:val="24"/>
          <w:shd w:val="clear" w:color="auto" w:fill="auto"/>
          <w:rtl w:val="0"/>
        </w:rPr>
        <w:t xml:space="preserve">the phenomenon of arising is the emblem of conditioned things, those conditioned things are neutralized  and  therefore  it  is  designated  as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sa</w:t>
      </w:r>
      <w:r>
        <w:rPr>
          <w:rFonts w:ascii="Times New Roman" w:eastAsia="Times New Roman" w:hAnsi="Times New Roman" w:cs="Times New Roman"/>
          <w:color w:val="000000"/>
          <w:spacing w:val="2"/>
          <w:sz w:val="24"/>
          <w:shd w:val="clear" w:color="auto" w:fill="auto"/>
          <w:rtl w:val="0"/>
        </w:rPr>
        <w:t>ń</w:t>
      </w:r>
      <w:r>
        <w:rPr>
          <w:rFonts w:ascii="Times New Roman" w:eastAsia="Times New Roman" w:hAnsi="Times New Roman" w:cs="Times New Roman"/>
          <w:b/>
          <w:bCs/>
          <w:i/>
          <w:iCs/>
          <w:color w:val="000000"/>
          <w:spacing w:val="2"/>
          <w:sz w:val="24"/>
          <w:shd w:val="clear" w:color="auto" w:fill="auto"/>
          <w:rtl w:val="0"/>
        </w:rPr>
        <w:t>kh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rupekkh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(Pa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isam-59)</w:t>
      </w:r>
      <w:r>
        <w:rPr>
          <w:rFonts w:ascii="Times New Roman" w:eastAsia="Times New Roman" w:hAnsi="Times New Roman" w:cs="Times New Roman"/>
          <w:color w:val="000000"/>
          <w:spacing w:val="0"/>
          <w:sz w:val="24"/>
          <w:shd w:val="clear" w:color="auto" w:fill="auto"/>
          <w:rtl w:val="0"/>
        </w:rPr>
        <w:t xml:space="preserve">  etc.,  are preached. (</w:t>
      </w:r>
      <w:r>
        <w:rPr>
          <w:rFonts w:ascii="Times New Roman" w:eastAsia="Times New Roman" w:hAnsi="Times New Roman" w:cs="Times New Roman"/>
          <w:b/>
          <w:bCs/>
          <w:i/>
          <w:iCs/>
          <w:color w:val="000000"/>
          <w:spacing w:val="0"/>
          <w:sz w:val="24"/>
          <w:shd w:val="clear" w:color="auto" w:fill="auto"/>
          <w:rtl w:val="0"/>
        </w:rPr>
        <w:t>Vs-2-299</w:t>
      </w:r>
      <w:r>
        <w:rPr>
          <w:rFonts w:ascii="Times New Roman" w:eastAsia="Times New Roman" w:hAnsi="Times New Roman" w:cs="Times New Roman"/>
          <w:color w:val="000000"/>
          <w:spacing w:val="0"/>
          <w:sz w:val="24"/>
          <w:shd w:val="clear" w:color="auto" w:fill="auto"/>
          <w:rtl w:val="0"/>
        </w:rPr>
        <w:t xml:space="preserve">) </w:t>
      </w:r>
    </w:p>
    <w:p>
      <w:pPr>
        <w:numPr>
          <w:ilvl w:val="0"/>
          <w:numId w:val="6"/>
        </w:numPr>
        <w:bidi w:val="0"/>
        <w:spacing w:before="292"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practice leading to emerging </w:t>
      </w:r>
      <w:r>
        <w:rPr>
          <w:rFonts w:ascii="Times New Roman" w:eastAsia="Times New Roman" w:hAnsi="Times New Roman" w:cs="Times New Roman"/>
          <w:b/>
          <w:bCs/>
          <w:i/>
          <w:iCs/>
          <w:color w:val="000000"/>
          <w:spacing w:val="1"/>
          <w:sz w:val="24"/>
          <w:shd w:val="clear" w:color="auto" w:fill="auto"/>
          <w:rtl w:val="0"/>
        </w:rPr>
        <w:t>(vu</w:t>
      </w:r>
      <w:r>
        <w:rPr>
          <w:rFonts w:ascii="Times New Roman" w:eastAsia="Times New Roman" w:hAnsi="Times New Roman" w:cs="Times New Roman"/>
          <w:color w:val="000000"/>
          <w:spacing w:val="1"/>
          <w:sz w:val="24"/>
          <w:shd w:val="clear" w:color="auto" w:fill="auto"/>
          <w:rtl w:val="0"/>
        </w:rPr>
        <w:t>ţţ</w:t>
      </w:r>
      <w:r>
        <w:rPr>
          <w:rFonts w:ascii="Times New Roman" w:eastAsia="Times New Roman" w:hAnsi="Times New Roman" w:cs="Times New Roman"/>
          <w:b/>
          <w:bCs/>
          <w:i/>
          <w:iCs/>
          <w:color w:val="000000"/>
          <w:spacing w:val="1"/>
          <w:sz w:val="24"/>
          <w:shd w:val="clear" w:color="auto" w:fill="auto"/>
          <w:rtl w:val="0"/>
        </w:rPr>
        <w:t>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g</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mini</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vipassan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w:t>
      </w:r>
    </w:p>
    <w:p>
      <w:pPr>
        <w:bidi w:val="0"/>
        <w:spacing w:before="272" w:after="0" w:line="275" w:lineRule="exact"/>
        <w:ind w:left="0" w:right="-77" w:firstLine="720"/>
        <w:jc w:val="both"/>
      </w:pPr>
      <w:r>
        <w:rPr>
          <w:rFonts w:ascii="Times New Roman" w:eastAsia="Times New Roman" w:hAnsi="Times New Roman" w:cs="Times New Roman"/>
          <w:color w:val="000000"/>
          <w:spacing w:val="0"/>
          <w:sz w:val="24"/>
          <w:shd w:val="clear" w:color="auto" w:fill="auto"/>
          <w:rtl w:val="0"/>
        </w:rPr>
        <w:t xml:space="preserve">After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 xml:space="preserve">ā  Knowledge  of  this  gentleman  or  lady  with  actively  acquired  the Knowledge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Neutrality Towards Formations reached into the apex situation, the Noble Path called </w:t>
      </w:r>
      <w:r>
        <w:rPr>
          <w:rFonts w:ascii="Times New Roman" w:eastAsia="Times New Roman" w:hAnsi="Times New Roman" w:cs="Times New Roman"/>
          <w:b/>
          <w:bCs/>
          <w:i/>
          <w:iCs/>
          <w:color w:val="000000"/>
          <w:spacing w:val="2"/>
          <w:sz w:val="24"/>
          <w:shd w:val="clear" w:color="auto" w:fill="auto"/>
          <w:rtl w:val="0"/>
        </w:rPr>
        <w:t>vu</w:t>
      </w:r>
      <w:r>
        <w:rPr>
          <w:rFonts w:ascii="Times New Roman" w:eastAsia="Times New Roman" w:hAnsi="Times New Roman" w:cs="Times New Roman"/>
          <w:color w:val="000000"/>
          <w:spacing w:val="2"/>
          <w:sz w:val="24"/>
          <w:shd w:val="clear" w:color="auto" w:fill="auto"/>
          <w:rtl w:val="0"/>
        </w:rPr>
        <w:t>ţţ</w:t>
      </w:r>
      <w:r>
        <w:rPr>
          <w:rFonts w:ascii="Times New Roman" w:eastAsia="Times New Roman" w:hAnsi="Times New Roman" w:cs="Times New Roman"/>
          <w:b/>
          <w:bCs/>
          <w:i/>
          <w:iCs/>
          <w:color w:val="000000"/>
          <w:spacing w:val="2"/>
          <w:sz w:val="24"/>
          <w:shd w:val="clear" w:color="auto" w:fill="auto"/>
          <w:rtl w:val="0"/>
        </w:rPr>
        <w:t>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is attained with the result that it is designated as </w:t>
      </w:r>
      <w:r>
        <w:rPr>
          <w:rFonts w:ascii="Times New Roman" w:eastAsia="Times New Roman" w:hAnsi="Times New Roman" w:cs="Times New Roman"/>
          <w:b/>
          <w:bCs/>
          <w:i/>
          <w:iCs/>
          <w:color w:val="000000"/>
          <w:spacing w:val="2"/>
          <w:sz w:val="24"/>
          <w:shd w:val="clear" w:color="auto" w:fill="auto"/>
          <w:rtl w:val="0"/>
        </w:rPr>
        <w:t>vu</w:t>
      </w:r>
      <w:r>
        <w:rPr>
          <w:rFonts w:ascii="Times New Roman" w:eastAsia="Times New Roman" w:hAnsi="Times New Roman" w:cs="Times New Roman"/>
          <w:color w:val="000000"/>
          <w:spacing w:val="2"/>
          <w:sz w:val="24"/>
          <w:shd w:val="clear" w:color="auto" w:fill="auto"/>
          <w:rtl w:val="0"/>
        </w:rPr>
        <w:t>ţţ</w:t>
      </w:r>
      <w:r>
        <w:rPr>
          <w:rFonts w:ascii="Times New Roman" w:eastAsia="Times New Roman" w:hAnsi="Times New Roman" w:cs="Times New Roman"/>
          <w:b/>
          <w:bCs/>
          <w:i/>
          <w:iCs/>
          <w:color w:val="000000"/>
          <w:spacing w:val="2"/>
          <w:sz w:val="24"/>
          <w:shd w:val="clear" w:color="auto" w:fill="auto"/>
          <w:rtl w:val="0"/>
        </w:rPr>
        <w:t>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nag</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min</w:t>
      </w:r>
      <w:r>
        <w:rPr>
          <w:rFonts w:ascii="Times New Roman" w:eastAsia="Times New Roman" w:hAnsi="Times New Roman" w:cs="Times New Roman"/>
          <w:color w:val="000000"/>
          <w:spacing w:val="2"/>
          <w:sz w:val="24"/>
          <w:shd w:val="clear" w:color="auto" w:fill="auto"/>
          <w:rtl w:val="0"/>
        </w:rPr>
        <w:t>ī.</w:t>
      </w:r>
      <w:r>
        <w:rPr>
          <w:rFonts w:ascii="Times New Roman" w:eastAsia="Times New Roman" w:hAnsi="Times New Roman" w:cs="Times New Roman"/>
          <w:color w:val="000000"/>
          <w:spacing w:val="0"/>
          <w:sz w:val="24"/>
          <w:shd w:val="clear" w:color="auto" w:fill="auto"/>
          <w:rtl w:val="0"/>
        </w:rPr>
        <w:t xml:space="preserve"> This term which is worth designating as either </w:t>
      </w:r>
      <w:r>
        <w:rPr>
          <w:rFonts w:ascii="Times New Roman" w:eastAsia="Times New Roman" w:hAnsi="Times New Roman" w:cs="Times New Roman"/>
          <w:b/>
          <w:bCs/>
          <w:i/>
          <w:iCs/>
          <w:color w:val="000000"/>
          <w:spacing w:val="1"/>
          <w:sz w:val="24"/>
          <w:shd w:val="clear" w:color="auto" w:fill="auto"/>
          <w:rtl w:val="0"/>
        </w:rPr>
        <w:t>sikh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patta</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 xml:space="preserve">ā which reaches into apex situation) or </w:t>
      </w:r>
      <w:r>
        <w:rPr>
          <w:rFonts w:ascii="Times New Roman" w:eastAsia="Times New Roman" w:hAnsi="Times New Roman" w:cs="Times New Roman"/>
          <w:b/>
          <w:bCs/>
          <w:i/>
          <w:iCs/>
          <w:color w:val="000000"/>
          <w:spacing w:val="2"/>
          <w:sz w:val="24"/>
          <w:shd w:val="clear" w:color="auto" w:fill="auto"/>
          <w:rtl w:val="0"/>
        </w:rPr>
        <w:t>vu</w:t>
      </w:r>
      <w:r>
        <w:rPr>
          <w:rFonts w:ascii="Times New Roman" w:eastAsia="Times New Roman" w:hAnsi="Times New Roman" w:cs="Times New Roman"/>
          <w:color w:val="000000"/>
          <w:spacing w:val="2"/>
          <w:sz w:val="24"/>
          <w:shd w:val="clear" w:color="auto" w:fill="auto"/>
          <w:rtl w:val="0"/>
        </w:rPr>
        <w:t>ţţ</w:t>
      </w:r>
      <w:r>
        <w:rPr>
          <w:rFonts w:ascii="Times New Roman" w:eastAsia="Times New Roman" w:hAnsi="Times New Roman" w:cs="Times New Roman"/>
          <w:b/>
          <w:bCs/>
          <w:i/>
          <w:iCs/>
          <w:color w:val="000000"/>
          <w:spacing w:val="2"/>
          <w:sz w:val="24"/>
          <w:shd w:val="clear" w:color="auto" w:fill="auto"/>
          <w:rtl w:val="0"/>
        </w:rPr>
        <w:t>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nag</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min</w:t>
      </w:r>
      <w:r>
        <w:rPr>
          <w:rFonts w:ascii="Times New Roman" w:eastAsia="Times New Roman" w:hAnsi="Times New Roman" w:cs="Times New Roman"/>
          <w:color w:val="000000"/>
          <w:spacing w:val="2"/>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ā practice leading to emerging), is the name of three kinds of Knowledge which should be recognized as the Knowledge of Neutrality Toward Formations, the Knowledge of Adaptation (</w:t>
      </w:r>
      <w:r>
        <w:rPr>
          <w:rFonts w:ascii="Times New Roman" w:eastAsia="Times New Roman" w:hAnsi="Times New Roman" w:cs="Times New Roman"/>
          <w:b/>
          <w:bCs/>
          <w:i/>
          <w:iCs/>
          <w:color w:val="000000"/>
          <w:spacing w:val="0"/>
          <w:sz w:val="24"/>
          <w:shd w:val="clear" w:color="auto" w:fill="auto"/>
          <w:rtl w:val="0"/>
        </w:rPr>
        <w:t>anulomañ</w:t>
      </w:r>
      <w:r>
        <w:rPr>
          <w:rFonts w:ascii="Times New Roman" w:eastAsia="Times New Roman" w:hAnsi="Times New Roman" w:cs="Times New Roman"/>
          <w:color w:val="000000"/>
          <w:spacing w:val="0"/>
          <w:sz w:val="24"/>
          <w:shd w:val="clear" w:color="auto" w:fill="auto"/>
          <w:rtl w:val="0"/>
        </w:rPr>
        <w:t>āņ</w:t>
      </w:r>
      <w:r>
        <w:rPr>
          <w:rFonts w:ascii="Times New Roman" w:eastAsia="Times New Roman" w:hAnsi="Times New Roman" w:cs="Times New Roman"/>
          <w:b/>
          <w:bCs/>
          <w:i/>
          <w:iCs/>
          <w:color w:val="000000"/>
          <w:spacing w:val="0"/>
          <w:sz w:val="24"/>
          <w:shd w:val="clear" w:color="auto" w:fill="auto"/>
          <w:rtl w:val="0"/>
        </w:rPr>
        <w:t>a</w:t>
      </w:r>
      <w:r>
        <w:rPr>
          <w:rFonts w:ascii="Times New Roman" w:eastAsia="Times New Roman" w:hAnsi="Times New Roman" w:cs="Times New Roman"/>
          <w:color w:val="000000"/>
          <w:spacing w:val="0"/>
          <w:sz w:val="24"/>
          <w:shd w:val="clear" w:color="auto" w:fill="auto"/>
          <w:rtl w:val="0"/>
        </w:rPr>
        <w:t>), the Knowledge of Trans-lineage (</w:t>
      </w:r>
      <w:r>
        <w:rPr>
          <w:rFonts w:ascii="Times New Roman" w:eastAsia="Times New Roman" w:hAnsi="Times New Roman" w:cs="Times New Roman"/>
          <w:b/>
          <w:bCs/>
          <w:i/>
          <w:iCs/>
          <w:color w:val="000000"/>
          <w:spacing w:val="0"/>
          <w:sz w:val="24"/>
          <w:shd w:val="clear" w:color="auto" w:fill="auto"/>
          <w:rtl w:val="0"/>
        </w:rPr>
        <w:t>gotrabhuñ</w:t>
      </w:r>
      <w:r>
        <w:rPr>
          <w:rFonts w:ascii="Times New Roman" w:eastAsia="Times New Roman" w:hAnsi="Times New Roman" w:cs="Times New Roman"/>
          <w:color w:val="000000"/>
          <w:spacing w:val="0"/>
          <w:sz w:val="24"/>
          <w:shd w:val="clear" w:color="auto" w:fill="auto"/>
          <w:rtl w:val="0"/>
        </w:rPr>
        <w:t>āņ</w:t>
      </w:r>
      <w:r>
        <w:rPr>
          <w:rFonts w:ascii="Times New Roman" w:eastAsia="Times New Roman" w:hAnsi="Times New Roman" w:cs="Times New Roman"/>
          <w:b/>
          <w:bCs/>
          <w:i/>
          <w:iCs/>
          <w:color w:val="000000"/>
          <w:spacing w:val="0"/>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commonly.  It  is  right.____  </w:t>
      </w:r>
      <w:r>
        <w:rPr>
          <w:rFonts w:ascii="Times New Roman" w:eastAsia="Times New Roman" w:hAnsi="Times New Roman" w:cs="Times New Roman"/>
          <w:color w:val="000000"/>
          <w:spacing w:val="1"/>
          <w:sz w:val="24"/>
          <w:shd w:val="clear" w:color="auto" w:fill="auto"/>
          <w:rtl w:val="0"/>
        </w:rPr>
        <w:t>Due</w:t>
      </w:r>
      <w:r>
        <w:rPr>
          <w:rFonts w:ascii="Times New Roman" w:eastAsia="Times New Roman" w:hAnsi="Times New Roman" w:cs="Times New Roman"/>
          <w:color w:val="000000"/>
          <w:spacing w:val="0"/>
          <w:sz w:val="24"/>
          <w:shd w:val="clear" w:color="auto" w:fill="auto"/>
          <w:rtl w:val="0"/>
        </w:rPr>
        <w:t xml:space="preserve">  to  occurrence  of  reaching  into  the  apex situation of various kinds of successive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that </w:t>
      </w:r>
      <w:r>
        <w:rPr>
          <w:rFonts w:ascii="Times New Roman" w:eastAsia="Times New Roman" w:hAnsi="Times New Roman" w:cs="Times New Roman"/>
          <w:b/>
          <w:bCs/>
          <w:i/>
          <w:iCs/>
          <w:color w:val="000000"/>
          <w:spacing w:val="0"/>
          <w:sz w:val="24"/>
          <w:shd w:val="clear" w:color="auto" w:fill="auto"/>
          <w:rtl w:val="0"/>
        </w:rPr>
        <w:t>vipassanañ</w:t>
      </w:r>
      <w:r>
        <w:rPr>
          <w:rFonts w:ascii="Times New Roman" w:eastAsia="Times New Roman" w:hAnsi="Times New Roman" w:cs="Times New Roman"/>
          <w:color w:val="000000"/>
          <w:spacing w:val="0"/>
          <w:sz w:val="24"/>
          <w:shd w:val="clear" w:color="auto" w:fill="auto"/>
          <w:rtl w:val="0"/>
        </w:rPr>
        <w:t>āņ</w:t>
      </w:r>
      <w:r>
        <w:rPr>
          <w:rFonts w:ascii="Times New Roman" w:eastAsia="Times New Roman" w:hAnsi="Times New Roman" w:cs="Times New Roman"/>
          <w:b/>
          <w:bCs/>
          <w:i/>
          <w:iCs/>
          <w:color w:val="000000"/>
          <w:spacing w:val="0"/>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practice called those three kinds of knowledge is designated as not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sikh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patta</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 xml:space="preserve">ā but also </w:t>
      </w:r>
      <w:r>
        <w:rPr>
          <w:rFonts w:ascii="Times New Roman" w:eastAsia="Times New Roman" w:hAnsi="Times New Roman" w:cs="Times New Roman"/>
          <w:b/>
          <w:bCs/>
          <w:i/>
          <w:iCs/>
          <w:color w:val="000000"/>
          <w:spacing w:val="2"/>
          <w:sz w:val="24"/>
          <w:shd w:val="clear" w:color="auto" w:fill="auto"/>
          <w:rtl w:val="0"/>
        </w:rPr>
        <w:t>vu</w:t>
      </w:r>
      <w:r>
        <w:rPr>
          <w:rFonts w:ascii="Times New Roman" w:eastAsia="Times New Roman" w:hAnsi="Times New Roman" w:cs="Times New Roman"/>
          <w:color w:val="000000"/>
          <w:spacing w:val="2"/>
          <w:sz w:val="24"/>
          <w:shd w:val="clear" w:color="auto" w:fill="auto"/>
          <w:rtl w:val="0"/>
        </w:rPr>
        <w:t>ţţ</w:t>
      </w:r>
      <w:r>
        <w:rPr>
          <w:rFonts w:ascii="Times New Roman" w:eastAsia="Times New Roman" w:hAnsi="Times New Roman" w:cs="Times New Roman"/>
          <w:b/>
          <w:bCs/>
          <w:i/>
          <w:iCs/>
          <w:color w:val="000000"/>
          <w:spacing w:val="2"/>
          <w:sz w:val="24"/>
          <w:shd w:val="clear" w:color="auto" w:fill="auto"/>
          <w:rtl w:val="0"/>
        </w:rPr>
        <w:t>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nag</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min</w:t>
      </w:r>
      <w:r>
        <w:rPr>
          <w:rFonts w:ascii="Times New Roman" w:eastAsia="Times New Roman" w:hAnsi="Times New Roman" w:cs="Times New Roman"/>
          <w:color w:val="000000"/>
          <w:spacing w:val="2"/>
          <w:sz w:val="24"/>
          <w:shd w:val="clear" w:color="auto" w:fill="auto"/>
          <w:rtl w:val="0"/>
        </w:rPr>
        <w:t>ī,</w:t>
      </w:r>
      <w:r>
        <w:rPr>
          <w:rFonts w:ascii="Times New Roman" w:eastAsia="Times New Roman" w:hAnsi="Times New Roman" w:cs="Times New Roman"/>
          <w:color w:val="000000"/>
          <w:spacing w:val="0"/>
          <w:sz w:val="24"/>
          <w:shd w:val="clear" w:color="auto" w:fill="auto"/>
          <w:rtl w:val="0"/>
        </w:rPr>
        <w:t xml:space="preserve"> due to ability to reach into the Noble Path called </w:t>
      </w:r>
      <w:r>
        <w:rPr>
          <w:rFonts w:ascii="Times New Roman" w:eastAsia="Times New Roman" w:hAnsi="Times New Roman" w:cs="Times New Roman"/>
          <w:b/>
          <w:bCs/>
          <w:i/>
          <w:iCs/>
          <w:color w:val="000000"/>
          <w:spacing w:val="2"/>
          <w:sz w:val="24"/>
          <w:shd w:val="clear" w:color="auto" w:fill="auto"/>
          <w:rtl w:val="0"/>
        </w:rPr>
        <w:t>vu</w:t>
      </w:r>
      <w:r>
        <w:rPr>
          <w:rFonts w:ascii="Times New Roman" w:eastAsia="Times New Roman" w:hAnsi="Times New Roman" w:cs="Times New Roman"/>
          <w:color w:val="000000"/>
          <w:spacing w:val="2"/>
          <w:sz w:val="24"/>
          <w:shd w:val="clear" w:color="auto" w:fill="auto"/>
          <w:rtl w:val="0"/>
        </w:rPr>
        <w:t>ţţ</w:t>
      </w:r>
      <w:r>
        <w:rPr>
          <w:rFonts w:ascii="Times New Roman" w:eastAsia="Times New Roman" w:hAnsi="Times New Roman" w:cs="Times New Roman"/>
          <w:b/>
          <w:bCs/>
          <w:i/>
          <w:iCs/>
          <w:color w:val="000000"/>
          <w:spacing w:val="2"/>
          <w:sz w:val="24"/>
          <w:shd w:val="clear" w:color="auto" w:fill="auto"/>
          <w:rtl w:val="0"/>
        </w:rPr>
        <w:t>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w:t>
      </w:r>
    </w:p>
    <w:p>
      <w:pPr>
        <w:bidi w:val="0"/>
        <w:spacing w:before="277" w:after="0" w:line="275" w:lineRule="exact"/>
        <w:ind w:left="0" w:right="-76" w:firstLine="0"/>
        <w:jc w:val="both"/>
      </w:pPr>
      <w:r>
        <w:rPr>
          <w:rFonts w:ascii="Times New Roman" w:eastAsia="Times New Roman" w:hAnsi="Times New Roman" w:cs="Times New Roman"/>
          <w:b/>
          <w:bCs/>
          <w:i/>
          <w:iCs/>
          <w:color w:val="000000"/>
          <w:spacing w:val="1"/>
          <w:sz w:val="24"/>
          <w:shd w:val="clear" w:color="auto" w:fill="auto"/>
          <w:rtl w:val="0"/>
        </w:rPr>
        <w:t>Vu</w:t>
      </w:r>
      <w:r>
        <w:rPr>
          <w:rFonts w:ascii="Times New Roman" w:eastAsia="Times New Roman" w:hAnsi="Times New Roman" w:cs="Times New Roman"/>
          <w:color w:val="000000"/>
          <w:spacing w:val="1"/>
          <w:sz w:val="24"/>
          <w:shd w:val="clear" w:color="auto" w:fill="auto"/>
          <w:rtl w:val="0"/>
        </w:rPr>
        <w:t>ţţ</w:t>
      </w:r>
      <w:r>
        <w:rPr>
          <w:rFonts w:ascii="Times New Roman" w:eastAsia="Times New Roman" w:hAnsi="Times New Roman" w:cs="Times New Roman"/>
          <w:b/>
          <w:bCs/>
          <w:i/>
          <w:iCs/>
          <w:color w:val="000000"/>
          <w:spacing w:val="1"/>
          <w:sz w:val="24"/>
          <w:shd w:val="clear" w:color="auto" w:fill="auto"/>
          <w:rtl w:val="0"/>
        </w:rPr>
        <w:t>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na</w:t>
      </w:r>
      <w:r>
        <w:rPr>
          <w:rFonts w:ascii="Times New Roman" w:eastAsia="Times New Roman" w:hAnsi="Times New Roman" w:cs="Times New Roman"/>
          <w:color w:val="000000"/>
          <w:spacing w:val="1"/>
          <w:sz w:val="24"/>
          <w:shd w:val="clear" w:color="auto" w:fill="auto"/>
          <w:rtl w:val="0"/>
        </w:rPr>
        <w:t>____</w:t>
      </w:r>
      <w:r>
        <w:rPr>
          <w:rFonts w:ascii="Times New Roman" w:eastAsia="Times New Roman" w:hAnsi="Times New Roman" w:cs="Times New Roman"/>
          <w:color w:val="000000"/>
          <w:spacing w:val="0"/>
          <w:sz w:val="24"/>
          <w:shd w:val="clear" w:color="auto" w:fill="auto"/>
          <w:rtl w:val="0"/>
        </w:rPr>
        <w:t xml:space="preserve"> Aggregates of fivefold clinging to existence, which are objects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 Knowledge,  which  are  whether  belonging  to  continuum  of  oneself  or  not,  are  worth designating as external (</w:t>
      </w:r>
      <w:r>
        <w:rPr>
          <w:rFonts w:ascii="Times New Roman" w:eastAsia="Times New Roman" w:hAnsi="Times New Roman" w:cs="Times New Roman"/>
          <w:b/>
          <w:bCs/>
          <w:i/>
          <w:iCs/>
          <w:color w:val="000000"/>
          <w:spacing w:val="0"/>
          <w:sz w:val="24"/>
          <w:shd w:val="clear" w:color="auto" w:fill="auto"/>
          <w:rtl w:val="0"/>
        </w:rPr>
        <w:t>bahiddha</w:t>
      </w:r>
      <w:r>
        <w:rPr>
          <w:rFonts w:ascii="Times New Roman" w:eastAsia="Times New Roman" w:hAnsi="Times New Roman" w:cs="Times New Roman"/>
          <w:color w:val="000000"/>
          <w:spacing w:val="0"/>
          <w:sz w:val="24"/>
          <w:shd w:val="clear" w:color="auto" w:fill="auto"/>
          <w:rtl w:val="0"/>
        </w:rPr>
        <w:t xml:space="preserve">) due to occurrence of deserving to discern as stranger. </w:t>
      </w:r>
      <w:r>
        <w:rPr>
          <w:rFonts w:ascii="Times New Roman" w:eastAsia="Times New Roman" w:hAnsi="Times New Roman" w:cs="Times New Roman"/>
          <w:color w:val="000000"/>
          <w:spacing w:val="1"/>
          <w:sz w:val="24"/>
          <w:shd w:val="clear" w:color="auto" w:fill="auto"/>
          <w:rtl w:val="0"/>
        </w:rPr>
        <w:t>Due</w:t>
      </w:r>
      <w:r>
        <w:rPr>
          <w:rFonts w:ascii="Times New Roman" w:eastAsia="Times New Roman" w:hAnsi="Times New Roman" w:cs="Times New Roman"/>
          <w:color w:val="000000"/>
          <w:spacing w:val="0"/>
          <w:sz w:val="24"/>
          <w:shd w:val="clear" w:color="auto" w:fill="auto"/>
          <w:rtl w:val="0"/>
        </w:rPr>
        <w:t xml:space="preserve"> to emerging from both depended basis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which </w:t>
      </w:r>
      <w:r>
        <w:rPr>
          <w:rFonts w:ascii="Times New Roman" w:eastAsia="Times New Roman" w:hAnsi="Times New Roman" w:cs="Times New Roman"/>
          <w:color w:val="000000"/>
          <w:spacing w:val="2"/>
          <w:sz w:val="24"/>
          <w:shd w:val="clear" w:color="auto" w:fill="auto"/>
          <w:rtl w:val="0"/>
        </w:rPr>
        <w:t>is</w:t>
      </w:r>
      <w:r>
        <w:rPr>
          <w:rFonts w:ascii="Times New Roman" w:eastAsia="Times New Roman" w:hAnsi="Times New Roman" w:cs="Times New Roman"/>
          <w:color w:val="000000"/>
          <w:spacing w:val="0"/>
          <w:sz w:val="24"/>
          <w:shd w:val="clear" w:color="auto" w:fill="auto"/>
          <w:rtl w:val="0"/>
        </w:rPr>
        <w:t xml:space="preserve"> worth taking into heart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which is that external phenomenon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which is called aggregates of fivefold clinging to existence; and continuity  of defilements which  is  ceaseless  occurring  in  continuity  of  corporeality  and  mentality  of  oneself,  and continuity of </w:t>
      </w:r>
      <w:r>
        <w:rPr>
          <w:rFonts w:ascii="Times New Roman" w:eastAsia="Times New Roman" w:hAnsi="Times New Roman" w:cs="Times New Roman"/>
          <w:b/>
          <w:bCs/>
          <w:i/>
          <w:iCs/>
          <w:color w:val="000000"/>
          <w:spacing w:val="1"/>
          <w:sz w:val="24"/>
          <w:shd w:val="clear" w:color="auto" w:fill="auto"/>
          <w:rtl w:val="0"/>
        </w:rPr>
        <w:t>up</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dinnakkhandh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147483648"/>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pavatta</w:t>
      </w:r>
      <w:r>
        <w:rPr>
          <w:rFonts w:ascii="Times New Roman" w:eastAsia="Times New Roman" w:hAnsi="Times New Roman" w:cs="Times New Roman"/>
          <w:color w:val="000000"/>
          <w:spacing w:val="0"/>
          <w:sz w:val="24"/>
          <w:shd w:val="clear" w:color="auto" w:fill="auto"/>
          <w:rtl w:val="0"/>
        </w:rPr>
        <w:t xml:space="preserve"> called continuity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consequent aggregates, the Noble Path is worth designating as </w:t>
      </w:r>
      <w:r>
        <w:rPr>
          <w:rFonts w:ascii="Times New Roman" w:eastAsia="Times New Roman" w:hAnsi="Times New Roman" w:cs="Times New Roman"/>
          <w:b/>
          <w:bCs/>
          <w:i/>
          <w:iCs/>
          <w:color w:val="000000"/>
          <w:spacing w:val="2"/>
          <w:sz w:val="24"/>
          <w:shd w:val="clear" w:color="auto" w:fill="auto"/>
          <w:rtl w:val="0"/>
        </w:rPr>
        <w:t>vu</w:t>
      </w:r>
      <w:r>
        <w:rPr>
          <w:rFonts w:ascii="Times New Roman" w:eastAsia="Times New Roman" w:hAnsi="Times New Roman" w:cs="Times New Roman"/>
          <w:color w:val="000000"/>
          <w:spacing w:val="2"/>
          <w:sz w:val="24"/>
          <w:shd w:val="clear" w:color="auto" w:fill="auto"/>
          <w:rtl w:val="0"/>
        </w:rPr>
        <w:t>ţţ</w:t>
      </w:r>
      <w:r>
        <w:rPr>
          <w:rFonts w:ascii="Times New Roman" w:eastAsia="Times New Roman" w:hAnsi="Times New Roman" w:cs="Times New Roman"/>
          <w:b/>
          <w:bCs/>
          <w:i/>
          <w:iCs/>
          <w:color w:val="000000"/>
          <w:spacing w:val="2"/>
          <w:sz w:val="24"/>
          <w:shd w:val="clear" w:color="auto" w:fill="auto"/>
          <w:rtl w:val="0"/>
        </w:rPr>
        <w:t>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(emerging). Due to ability to reach that Noble Path  called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vu</w:t>
      </w:r>
      <w:r>
        <w:rPr>
          <w:rFonts w:ascii="Times New Roman" w:eastAsia="Times New Roman" w:hAnsi="Times New Roman" w:cs="Times New Roman"/>
          <w:color w:val="000000"/>
          <w:spacing w:val="2"/>
          <w:sz w:val="24"/>
          <w:shd w:val="clear" w:color="auto" w:fill="auto"/>
          <w:rtl w:val="0"/>
        </w:rPr>
        <w:t>ţţ</w:t>
      </w:r>
      <w:r>
        <w:rPr>
          <w:rFonts w:ascii="Times New Roman" w:eastAsia="Times New Roman" w:hAnsi="Times New Roman" w:cs="Times New Roman"/>
          <w:b/>
          <w:bCs/>
          <w:i/>
          <w:iCs/>
          <w:color w:val="000000"/>
          <w:spacing w:val="2"/>
          <w:sz w:val="24"/>
          <w:shd w:val="clear" w:color="auto" w:fill="auto"/>
          <w:rtl w:val="0"/>
        </w:rPr>
        <w:t>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it  is  designated  as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vu</w:t>
      </w:r>
      <w:r>
        <w:rPr>
          <w:rFonts w:ascii="Times New Roman" w:eastAsia="Times New Roman" w:hAnsi="Times New Roman" w:cs="Times New Roman"/>
          <w:color w:val="000000"/>
          <w:spacing w:val="2"/>
          <w:sz w:val="24"/>
          <w:shd w:val="clear" w:color="auto" w:fill="auto"/>
          <w:rtl w:val="0"/>
        </w:rPr>
        <w:t>ţţ</w:t>
      </w:r>
      <w:r>
        <w:rPr>
          <w:rFonts w:ascii="Times New Roman" w:eastAsia="Times New Roman" w:hAnsi="Times New Roman" w:cs="Times New Roman"/>
          <w:b/>
          <w:bCs/>
          <w:i/>
          <w:iCs/>
          <w:color w:val="000000"/>
          <w:spacing w:val="2"/>
          <w:sz w:val="24"/>
          <w:shd w:val="clear" w:color="auto" w:fill="auto"/>
          <w:rtl w:val="0"/>
        </w:rPr>
        <w:t>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nag</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min</w:t>
      </w:r>
      <w:r>
        <w:rPr>
          <w:rFonts w:ascii="Times New Roman" w:eastAsia="Times New Roman" w:hAnsi="Times New Roman" w:cs="Times New Roman"/>
          <w:color w:val="000000"/>
          <w:spacing w:val="2"/>
          <w:sz w:val="24"/>
          <w:shd w:val="clear" w:color="auto" w:fill="auto"/>
          <w:rtl w:val="0"/>
        </w:rPr>
        <w:t>ī</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  practice  leading  to emerging). It means it joins together with the Noble Path-Knowledge. (</w:t>
      </w:r>
      <w:r>
        <w:rPr>
          <w:rFonts w:ascii="Times New Roman" w:eastAsia="Times New Roman" w:hAnsi="Times New Roman" w:cs="Times New Roman"/>
          <w:b/>
          <w:bCs/>
          <w:i/>
          <w:iCs/>
          <w:color w:val="000000"/>
          <w:spacing w:val="0"/>
          <w:sz w:val="24"/>
          <w:shd w:val="clear" w:color="auto" w:fill="auto"/>
          <w:rtl w:val="0"/>
        </w:rPr>
        <w:t>Vs-2-299</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6" w:lineRule="exact"/>
        <w:ind w:left="0" w:right="-78" w:firstLine="720"/>
        <w:jc w:val="both"/>
      </w:pPr>
      <w:r>
        <w:rPr>
          <w:rFonts w:ascii="Times New Roman" w:eastAsia="Times New Roman" w:hAnsi="Times New Roman" w:cs="Times New Roman"/>
          <w:color w:val="000000"/>
          <w:spacing w:val="0"/>
          <w:sz w:val="24"/>
          <w:shd w:val="clear" w:color="auto" w:fill="auto"/>
          <w:rtl w:val="0"/>
        </w:rPr>
        <w:t xml:space="preserve">How does the Noble Path emerge from phenomenon of conditioned things </w:t>
      </w:r>
      <w:r>
        <w:rPr>
          <w:rFonts w:ascii="Times New Roman" w:eastAsia="Times New Roman" w:hAnsi="Times New Roman" w:cs="Times New Roman"/>
          <w:color w:val="000000"/>
          <w:spacing w:val="3"/>
          <w:sz w:val="24"/>
          <w:shd w:val="clear" w:color="auto" w:fill="auto"/>
          <w:rtl w:val="0"/>
        </w:rPr>
        <w:t>(</w:t>
      </w:r>
      <w:r>
        <w:rPr>
          <w:rFonts w:ascii="Times New Roman" w:eastAsia="Times New Roman" w:hAnsi="Times New Roman" w:cs="Times New Roman"/>
          <w:b/>
          <w:bCs/>
          <w:i/>
          <w:iCs/>
          <w:color w:val="000000"/>
          <w:spacing w:val="3"/>
          <w:sz w:val="24"/>
          <w:shd w:val="clear" w:color="auto" w:fill="auto"/>
          <w:rtl w:val="0"/>
        </w:rPr>
        <w:t>sa</w:t>
      </w:r>
      <w:r>
        <w:rPr>
          <w:rFonts w:ascii="Times New Roman" w:eastAsia="Times New Roman" w:hAnsi="Times New Roman" w:cs="Times New Roman"/>
          <w:color w:val="000000"/>
          <w:spacing w:val="3"/>
          <w:sz w:val="24"/>
          <w:shd w:val="clear" w:color="auto" w:fill="auto"/>
          <w:rtl w:val="0"/>
        </w:rPr>
        <w:t>ń</w:t>
      </w:r>
      <w:r>
        <w:rPr>
          <w:rFonts w:ascii="Times New Roman" w:eastAsia="Times New Roman" w:hAnsi="Times New Roman" w:cs="Times New Roman"/>
          <w:b/>
          <w:bCs/>
          <w:i/>
          <w:iCs/>
          <w:color w:val="000000"/>
          <w:spacing w:val="3"/>
          <w:sz w:val="24"/>
          <w:shd w:val="clear" w:color="auto" w:fill="auto"/>
          <w:rtl w:val="0"/>
        </w:rPr>
        <w:t>kh</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ra</w:t>
      </w:r>
      <w:r>
        <w:rPr>
          <w:rFonts w:ascii="Times New Roman" w:eastAsia="Times New Roman" w:hAnsi="Times New Roman" w:cs="Times New Roman"/>
          <w:b/>
          <w:bCs/>
          <w:i/>
          <w:iCs/>
          <w:color w:val="000000"/>
          <w:spacing w:val="0"/>
          <w:sz w:val="24"/>
          <w:shd w:val="clear" w:color="auto" w:fill="auto"/>
          <w:rtl w:val="0"/>
        </w:rPr>
        <w:t xml:space="preserve"> nimitta</w:t>
      </w:r>
      <w:r>
        <w:rPr>
          <w:rFonts w:ascii="Times New Roman" w:eastAsia="Times New Roman" w:hAnsi="Times New Roman" w:cs="Times New Roman"/>
          <w:color w:val="000000"/>
          <w:spacing w:val="0"/>
          <w:sz w:val="24"/>
          <w:shd w:val="clear" w:color="auto" w:fill="auto"/>
          <w:rtl w:val="0"/>
        </w:rPr>
        <w:t xml:space="preserve">) called aggregates of fivefold clinging </w:t>
      </w:r>
      <w:r>
        <w:rPr>
          <w:rFonts w:ascii="Times New Roman" w:eastAsia="Times New Roman" w:hAnsi="Times New Roman" w:cs="Times New Roman"/>
          <w:color w:val="000000"/>
          <w:spacing w:val="2"/>
          <w:sz w:val="24"/>
          <w:shd w:val="clear" w:color="auto" w:fill="auto"/>
          <w:rtl w:val="0"/>
        </w:rPr>
        <w:t>to</w:t>
      </w:r>
      <w:r>
        <w:rPr>
          <w:rFonts w:ascii="Times New Roman" w:eastAsia="Times New Roman" w:hAnsi="Times New Roman" w:cs="Times New Roman"/>
          <w:color w:val="000000"/>
          <w:spacing w:val="0"/>
          <w:sz w:val="24"/>
          <w:shd w:val="clear" w:color="auto" w:fill="auto"/>
          <w:rtl w:val="0"/>
        </w:rPr>
        <w:t xml:space="preserve"> existence which are objects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How it emerges from continuity of defilements which are ceaseless occurring in continuity of corporeality and mentality of oneself and continuity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up</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dinnakkhandh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ajjhatta pavatta</w:t>
      </w:r>
      <w:r>
        <w:rPr>
          <w:rFonts w:ascii="Times New Roman" w:eastAsia="Times New Roman" w:hAnsi="Times New Roman" w:cs="Times New Roman"/>
          <w:color w:val="000000"/>
          <w:spacing w:val="0"/>
          <w:sz w:val="24"/>
          <w:shd w:val="clear" w:color="auto" w:fill="auto"/>
          <w:rtl w:val="0"/>
        </w:rPr>
        <w:t xml:space="preserve"> called continuity of consequent aggregates, is as follows. ____ </w:t>
      </w:r>
    </w:p>
    <w:p>
      <w:pPr>
        <w:numPr>
          <w:ilvl w:val="0"/>
          <w:numId w:val="7"/>
        </w:numPr>
        <w:bidi w:val="0"/>
        <w:spacing w:before="286" w:after="0" w:line="271" w:lineRule="exact"/>
        <w:ind w:right="-51"/>
        <w:jc w:val="left"/>
      </w:pPr>
      <w:r>
        <w:rPr>
          <w:rFonts w:ascii="Times New Roman" w:eastAsia="Times New Roman" w:hAnsi="Times New Roman" w:cs="Times New Roman"/>
          <w:b/>
          <w:bCs/>
          <w:i/>
          <w:iCs/>
          <w:color w:val="000000"/>
          <w:spacing w:val="0"/>
          <w:sz w:val="24"/>
          <w:shd w:val="clear" w:color="auto" w:fill="auto"/>
          <w:rtl w:val="0"/>
        </w:rPr>
        <w:t>vu</w:t>
      </w:r>
      <w:r>
        <w:rPr>
          <w:rFonts w:ascii="Times New Roman" w:eastAsia="Times New Roman" w:hAnsi="Times New Roman" w:cs="Times New Roman"/>
          <w:color w:val="000000"/>
          <w:spacing w:val="0"/>
          <w:sz w:val="24"/>
          <w:shd w:val="clear" w:color="auto" w:fill="auto"/>
          <w:rtl w:val="0"/>
        </w:rPr>
        <w:t>ţţ</w:t>
      </w:r>
      <w:r>
        <w:rPr>
          <w:rFonts w:ascii="Times New Roman" w:eastAsia="Times New Roman" w:hAnsi="Times New Roman" w:cs="Times New Roman"/>
          <w:b/>
          <w:bCs/>
          <w:i/>
          <w:iCs/>
          <w:color w:val="000000"/>
          <w:spacing w:val="0"/>
          <w:sz w:val="24"/>
          <w:shd w:val="clear" w:color="auto" w:fill="auto"/>
          <w:rtl w:val="0"/>
        </w:rPr>
        <w:t xml:space="preserve">ha  hanañca  nesam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ramma</w:t>
      </w:r>
      <w:r>
        <w:rPr>
          <w:rFonts w:ascii="Times New Roman" w:eastAsia="Times New Roman" w:hAnsi="Times New Roman" w:cs="Times New Roman"/>
          <w:color w:val="000000"/>
          <w:spacing w:val="1"/>
          <w:sz w:val="24"/>
          <w:shd w:val="clear" w:color="auto" w:fill="auto"/>
          <w:rtl w:val="0"/>
        </w:rPr>
        <w:t>ņā</w:t>
      </w:r>
      <w:r>
        <w:rPr>
          <w:rFonts w:ascii="Times New Roman" w:eastAsia="Times New Roman" w:hAnsi="Times New Roman" w:cs="Times New Roman"/>
          <w:b/>
          <w:bCs/>
          <w:i/>
          <w:iCs/>
          <w:color w:val="000000"/>
          <w:spacing w:val="1"/>
          <w:sz w:val="24"/>
          <w:shd w:val="clear" w:color="auto" w:fill="auto"/>
          <w:rtl w:val="0"/>
        </w:rPr>
        <w:t>kara</w:t>
      </w:r>
      <w:r>
        <w:rPr>
          <w:rFonts w:ascii="Times New Roman" w:eastAsia="Times New Roman" w:hAnsi="Times New Roman" w:cs="Times New Roman"/>
          <w:color w:val="000000"/>
          <w:spacing w:val="1"/>
          <w:sz w:val="24"/>
          <w:shd w:val="clear" w:color="auto" w:fill="auto"/>
          <w:rtl w:val="0"/>
        </w:rPr>
        <w:t>ņ</w:t>
      </w:r>
      <w:r>
        <w:rPr>
          <w:rFonts w:ascii="Times New Roman" w:eastAsia="Times New Roman" w:hAnsi="Times New Roman" w:cs="Times New Roman"/>
          <w:b/>
          <w:bCs/>
          <w:i/>
          <w:iCs/>
          <w:color w:val="000000"/>
          <w:spacing w:val="1"/>
          <w:sz w:val="24"/>
          <w:shd w:val="clear" w:color="auto" w:fill="auto"/>
          <w:rtl w:val="0"/>
        </w:rPr>
        <w:t>am,</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yatim</w:t>
      </w:r>
      <w:r>
        <w:rPr>
          <w:rFonts w:ascii="Times New Roman" w:eastAsia="Times New Roman" w:hAnsi="Times New Roman" w:cs="Times New Roman"/>
          <w:b/>
          <w:bCs/>
          <w:i/>
          <w:iCs/>
          <w:color w:val="000000"/>
          <w:spacing w:val="0"/>
          <w:sz w:val="24"/>
          <w:shd w:val="clear" w:color="auto" w:fill="auto"/>
          <w:rtl w:val="0"/>
        </w:rPr>
        <w:t xml:space="preserve">  anuppatti  </w:t>
      </w:r>
      <w:r>
        <w:rPr>
          <w:rFonts w:ascii="Times New Roman" w:eastAsia="Times New Roman" w:hAnsi="Times New Roman" w:cs="Times New Roman"/>
          <w:b/>
          <w:bCs/>
          <w:i/>
          <w:iCs/>
          <w:color w:val="000000"/>
          <w:spacing w:val="1"/>
          <w:sz w:val="24"/>
          <w:shd w:val="clear" w:color="auto" w:fill="auto"/>
          <w:rtl w:val="0"/>
        </w:rPr>
        <w:t>dhammat</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p</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danañca.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Mah</w:t>
      </w:r>
      <w:r>
        <w:rPr>
          <w:rFonts w:ascii="Times New Roman" w:eastAsia="Times New Roman" w:hAnsi="Times New Roman" w:cs="Times New Roman"/>
          <w:color w:val="000000"/>
          <w:spacing w:val="1"/>
          <w:sz w:val="24"/>
          <w:shd w:val="clear" w:color="auto" w:fill="auto"/>
          <w:rtl w:val="0"/>
        </w:rPr>
        <w:t>āţī</w:t>
      </w:r>
      <w:r>
        <w:rPr>
          <w:rFonts w:ascii="Times New Roman" w:eastAsia="Times New Roman" w:hAnsi="Times New Roman" w:cs="Times New Roman"/>
          <w:b/>
          <w:bCs/>
          <w:i/>
          <w:iCs/>
          <w:color w:val="000000"/>
          <w:spacing w:val="1"/>
          <w:sz w:val="24"/>
          <w:shd w:val="clear" w:color="auto" w:fill="auto"/>
          <w:rtl w:val="0"/>
        </w:rPr>
        <w:t>-2-469</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bidi w:val="0"/>
        <w:spacing w:before="276" w:after="0" w:line="276" w:lineRule="exact"/>
        <w:ind w:left="0" w:right="-79" w:firstLine="720"/>
        <w:jc w:val="both"/>
      </w:pPr>
      <w:r>
        <w:rPr>
          <w:rFonts w:ascii="Times New Roman" w:eastAsia="Times New Roman" w:hAnsi="Times New Roman" w:cs="Times New Roman"/>
          <w:color w:val="000000"/>
          <w:spacing w:val="0"/>
          <w:sz w:val="24"/>
          <w:shd w:val="clear" w:color="auto" w:fill="auto"/>
          <w:rtl w:val="0"/>
        </w:rPr>
        <w:t xml:space="preserve">Those three kinds of Knowledge, the Knowledge of Neutrality Towards formations, the Knowledge of Adaptation, the Knowledge of Trans-lineage, which are called </w:t>
      </w:r>
      <w:r>
        <w:rPr>
          <w:rFonts w:ascii="Times New Roman" w:eastAsia="Times New Roman" w:hAnsi="Times New Roman" w:cs="Times New Roman"/>
          <w:b/>
          <w:bCs/>
          <w:i/>
          <w:iCs/>
          <w:color w:val="000000"/>
          <w:spacing w:val="1"/>
          <w:sz w:val="24"/>
          <w:shd w:val="clear" w:color="auto" w:fill="auto"/>
          <w:rtl w:val="0"/>
        </w:rPr>
        <w:t>vu</w:t>
      </w:r>
      <w:r>
        <w:rPr>
          <w:rFonts w:ascii="Times New Roman" w:eastAsia="Times New Roman" w:hAnsi="Times New Roman" w:cs="Times New Roman"/>
          <w:color w:val="000000"/>
          <w:spacing w:val="1"/>
          <w:sz w:val="24"/>
          <w:shd w:val="clear" w:color="auto" w:fill="auto"/>
          <w:rtl w:val="0"/>
        </w:rPr>
        <w:t>ţţ</w:t>
      </w:r>
      <w:r>
        <w:rPr>
          <w:rFonts w:ascii="Times New Roman" w:eastAsia="Times New Roman" w:hAnsi="Times New Roman" w:cs="Times New Roman"/>
          <w:b/>
          <w:bCs/>
          <w:i/>
          <w:iCs/>
          <w:color w:val="000000"/>
          <w:spacing w:val="1"/>
          <w:sz w:val="24"/>
          <w:shd w:val="clear" w:color="auto" w:fill="auto"/>
          <w:rtl w:val="0"/>
        </w:rPr>
        <w:t>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nag</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min</w:t>
      </w:r>
      <w:r>
        <w:rPr>
          <w:rFonts w:ascii="Times New Roman" w:eastAsia="Times New Roman" w:hAnsi="Times New Roman" w:cs="Times New Roman"/>
          <w:color w:val="000000"/>
          <w:spacing w:val="1"/>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 xml:space="preserve">ā practice leading to emerging) occurs successively within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cognitive process of Path. </w:t>
      </w:r>
      <w:r>
        <w:rPr>
          <w:rFonts w:ascii="Times New Roman" w:eastAsia="Times New Roman" w:hAnsi="Times New Roman" w:cs="Times New Roman"/>
          <w:color w:val="000000"/>
          <w:spacing w:val="1"/>
          <w:sz w:val="24"/>
          <w:shd w:val="clear" w:color="auto" w:fill="auto"/>
          <w:rtl w:val="0"/>
        </w:rPr>
        <w:t>Just</w:t>
      </w:r>
      <w:r>
        <w:rPr>
          <w:rFonts w:ascii="Times New Roman" w:eastAsia="Times New Roman" w:hAnsi="Times New Roman" w:cs="Times New Roman"/>
          <w:color w:val="000000"/>
          <w:spacing w:val="0"/>
          <w:sz w:val="24"/>
          <w:shd w:val="clear" w:color="auto" w:fill="auto"/>
          <w:rtl w:val="0"/>
        </w:rPr>
        <w:t xml:space="preserve"> after that Knowledge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Leading to Emerging(= just after  the  Knowledge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Trans-lineage),  the  Noble  Path-Knowledge  arises  contiguously. Therefore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 xml:space="preserve">ā  Knowledge  connects  to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Path-knowledge.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 xml:space="preserve">ā  Knowledge discerns conditioned things called aggregates of fivefold clinging to existence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taking the object of phenomena of perishing </w:t>
      </w:r>
      <w:r>
        <w:rPr>
          <w:rFonts w:ascii="Times New Roman" w:eastAsia="Times New Roman" w:hAnsi="Times New Roman" w:cs="Times New Roman"/>
          <w:color w:val="000000"/>
          <w:spacing w:val="1"/>
          <w:sz w:val="24"/>
          <w:shd w:val="clear" w:color="auto" w:fill="auto"/>
          <w:rtl w:val="0"/>
        </w:rPr>
        <w:t>away</w:t>
      </w:r>
      <w:r>
        <w:rPr>
          <w:rFonts w:ascii="Times New Roman" w:eastAsia="Times New Roman" w:hAnsi="Times New Roman" w:cs="Times New Roman"/>
          <w:color w:val="000000"/>
          <w:spacing w:val="0"/>
          <w:sz w:val="24"/>
          <w:shd w:val="clear" w:color="auto" w:fill="auto"/>
          <w:rtl w:val="0"/>
        </w:rPr>
        <w:t xml:space="preserve"> of those conditioned things. When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w:t>
      </w:r>
    </w:p>
    <w:p>
      <w:pPr>
        <w:bidi w:val="0"/>
        <w:spacing w:before="316" w:after="0" w:line="273"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leading  to  emerging  occurs,  although  those  kinds  of  knowledge  up  to  the  Knowledge  of Adaptation take objects of phenomena of perishing </w:t>
      </w:r>
      <w:r>
        <w:rPr>
          <w:rFonts w:ascii="Times New Roman" w:eastAsia="Times New Roman" w:hAnsi="Times New Roman" w:cs="Times New Roman"/>
          <w:color w:val="000000"/>
          <w:spacing w:val="1"/>
          <w:sz w:val="24"/>
          <w:shd w:val="clear" w:color="auto" w:fill="auto"/>
          <w:rtl w:val="0"/>
        </w:rPr>
        <w:t>away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conditioned things, the Noble Path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takes the object of the Unconditioned Element,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which is void of phenomena of conditioned things, which is called </w:t>
      </w:r>
      <w:r>
        <w:rPr>
          <w:rFonts w:ascii="Times New Roman" w:eastAsia="Times New Roman" w:hAnsi="Times New Roman" w:cs="Times New Roman"/>
          <w:b/>
          <w:bCs/>
          <w:i/>
          <w:iCs/>
          <w:color w:val="000000"/>
          <w:spacing w:val="0"/>
          <w:sz w:val="24"/>
          <w:shd w:val="clear" w:color="auto" w:fill="auto"/>
          <w:rtl w:val="0"/>
        </w:rPr>
        <w:t>animitta</w:t>
      </w:r>
      <w:r>
        <w:rPr>
          <w:rFonts w:ascii="Times New Roman" w:eastAsia="Times New Roman" w:hAnsi="Times New Roman" w:cs="Times New Roman"/>
          <w:color w:val="000000"/>
          <w:spacing w:val="0"/>
          <w:sz w:val="24"/>
          <w:shd w:val="clear" w:color="auto" w:fill="auto"/>
          <w:rtl w:val="0"/>
        </w:rPr>
        <w:t xml:space="preserve">.  </w:t>
      </w:r>
    </w:p>
    <w:p>
      <w:pPr>
        <w:bidi w:val="0"/>
        <w:spacing w:before="16"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PAGE-389  </w:t>
      </w:r>
    </w:p>
    <w:p>
      <w:pPr>
        <w:bidi w:val="0"/>
        <w:spacing w:before="1" w:after="0" w:line="276" w:lineRule="exact"/>
        <w:ind w:left="0" w:right="-78" w:firstLine="0"/>
        <w:jc w:val="both"/>
      </w:pPr>
      <w:r>
        <w:rPr>
          <w:rFonts w:ascii="Times New Roman" w:eastAsia="Times New Roman" w:hAnsi="Times New Roman" w:cs="Times New Roman"/>
          <w:color w:val="000000"/>
          <w:spacing w:val="0"/>
          <w:sz w:val="24"/>
          <w:shd w:val="clear" w:color="auto" w:fill="auto"/>
          <w:rtl w:val="0"/>
        </w:rPr>
        <w:t xml:space="preserve">Due to taking into heart the object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it omits to take objects of phenomena of perishing </w:t>
      </w:r>
      <w:r>
        <w:rPr>
          <w:rFonts w:ascii="Times New Roman" w:eastAsia="Times New Roman" w:hAnsi="Times New Roman" w:cs="Times New Roman"/>
          <w:color w:val="000000"/>
          <w:spacing w:val="1"/>
          <w:sz w:val="24"/>
          <w:shd w:val="clear" w:color="auto" w:fill="auto"/>
          <w:rtl w:val="0"/>
        </w:rPr>
        <w:t>away</w:t>
      </w:r>
      <w:r>
        <w:rPr>
          <w:rFonts w:ascii="Times New Roman" w:eastAsia="Times New Roman" w:hAnsi="Times New Roman" w:cs="Times New Roman"/>
          <w:color w:val="000000"/>
          <w:spacing w:val="0"/>
          <w:sz w:val="24"/>
          <w:shd w:val="clear" w:color="auto" w:fill="auto"/>
          <w:rtl w:val="0"/>
        </w:rPr>
        <w:t xml:space="preserve"> of conditioned things. Omitting to take objects of phenomena of perishing away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conditioned things in that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is called emerging from those phenomena of perishing away of conditioned things. </w:t>
      </w:r>
    </w:p>
    <w:p>
      <w:pPr>
        <w:bidi w:val="0"/>
        <w:spacing w:before="0" w:after="282" w:line="275" w:lineRule="exact"/>
        <w:ind w:left="0" w:right="-77" w:firstLine="720"/>
        <w:jc w:val="both"/>
      </w:pPr>
      <w:r>
        <w:rPr>
          <w:rFonts w:ascii="Times New Roman" w:eastAsia="Times New Roman" w:hAnsi="Times New Roman" w:cs="Times New Roman"/>
          <w:color w:val="000000"/>
          <w:spacing w:val="0"/>
          <w:sz w:val="24"/>
          <w:shd w:val="clear" w:color="auto" w:fill="auto"/>
          <w:rtl w:val="0"/>
        </w:rPr>
        <w:t xml:space="preserve">Due  to  eradication  of  each  defilements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respective  kind  of  Noble  Path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forever  those  defilements  reach  into  cessation  without  reappearing  in  future.  Unless  the advancement  of  the  Path  </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b/>
          <w:bCs/>
          <w:i/>
          <w:iCs/>
          <w:color w:val="000000"/>
          <w:spacing w:val="2"/>
          <w:sz w:val="24"/>
          <w:shd w:val="clear" w:color="auto" w:fill="auto"/>
          <w:rtl w:val="0"/>
        </w:rPr>
        <w:t>maggabh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van</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occurs,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up</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dinnakkhandh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  consequent aggregates with the source of those defilement) which will occur in future are still present. Due to successive finishing of defilements without </w:t>
      </w:r>
      <w:r>
        <w:rPr>
          <w:rFonts w:ascii="Times New Roman" w:eastAsia="Times New Roman" w:hAnsi="Times New Roman" w:cs="Times New Roman"/>
          <w:color w:val="000000"/>
          <w:spacing w:val="1"/>
          <w:sz w:val="24"/>
          <w:shd w:val="clear" w:color="auto" w:fill="auto"/>
          <w:rtl w:val="0"/>
        </w:rPr>
        <w:t>any</w:t>
      </w:r>
      <w:r>
        <w:rPr>
          <w:rFonts w:ascii="Times New Roman" w:eastAsia="Times New Roman" w:hAnsi="Times New Roman" w:cs="Times New Roman"/>
          <w:color w:val="000000"/>
          <w:spacing w:val="0"/>
          <w:sz w:val="24"/>
          <w:shd w:val="clear" w:color="auto" w:fill="auto"/>
          <w:rtl w:val="0"/>
        </w:rPr>
        <w:t xml:space="preserve"> remains through the advancement of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Path, continuity of consequent aggregates which have possibility to arise in the presence of gum of craving and defilements, is unable to occur consequently. Capable of reaching into non-reappearance of defilements and aggregates </w:t>
      </w:r>
      <w:r>
        <w:rPr>
          <w:rFonts w:ascii="Times New Roman" w:eastAsia="Times New Roman" w:hAnsi="Times New Roman" w:cs="Times New Roman"/>
          <w:color w:val="000000"/>
          <w:spacing w:val="2"/>
          <w:sz w:val="24"/>
          <w:shd w:val="clear" w:color="auto" w:fill="auto"/>
          <w:rtl w:val="0"/>
        </w:rPr>
        <w:t>in</w:t>
      </w:r>
      <w:r>
        <w:rPr>
          <w:rFonts w:ascii="Times New Roman" w:eastAsia="Times New Roman" w:hAnsi="Times New Roman" w:cs="Times New Roman"/>
          <w:color w:val="000000"/>
          <w:spacing w:val="0"/>
          <w:sz w:val="24"/>
          <w:shd w:val="clear" w:color="auto" w:fill="auto"/>
          <w:rtl w:val="0"/>
        </w:rPr>
        <w:t xml:space="preserve"> future through the efficiency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the Noble Path  in  that  way  is  called  emerging  from </w:t>
      </w:r>
      <w:r>
        <w:rPr>
          <w:rFonts w:ascii="Times New Roman" w:eastAsia="Times New Roman" w:hAnsi="Times New Roman" w:cs="Times New Roman"/>
          <w:b/>
          <w:bCs/>
          <w:i/>
          <w:iCs/>
          <w:color w:val="000000"/>
          <w:spacing w:val="0"/>
          <w:sz w:val="24"/>
          <w:shd w:val="clear" w:color="auto" w:fill="auto"/>
          <w:rtl w:val="0"/>
        </w:rPr>
        <w:t xml:space="preserve"> ajjhattapavatta</w:t>
      </w:r>
      <w:r>
        <w:rPr>
          <w:rFonts w:ascii="Times New Roman" w:eastAsia="Times New Roman" w:hAnsi="Times New Roman" w:cs="Times New Roman"/>
          <w:color w:val="000000"/>
          <w:spacing w:val="0"/>
          <w:sz w:val="24"/>
          <w:shd w:val="clear" w:color="auto" w:fill="auto"/>
          <w:rtl w:val="0"/>
        </w:rPr>
        <w:t xml:space="preserve">  (=  continuity  of  consequent aggregates). It will be presented cognitive process of Path (-moment) (</w:t>
      </w:r>
      <w:r>
        <w:rPr>
          <w:rFonts w:ascii="Times New Roman" w:eastAsia="Times New Roman" w:hAnsi="Times New Roman" w:cs="Times New Roman"/>
          <w:b/>
          <w:bCs/>
          <w:i/>
          <w:iCs/>
          <w:color w:val="000000"/>
          <w:spacing w:val="0"/>
          <w:sz w:val="24"/>
          <w:shd w:val="clear" w:color="auto" w:fill="auto"/>
          <w:rtl w:val="0"/>
        </w:rPr>
        <w:t>maggav</w:t>
      </w:r>
      <w:r>
        <w:rPr>
          <w:rFonts w:ascii="Times New Roman" w:eastAsia="Times New Roman" w:hAnsi="Times New Roman" w:cs="Times New Roman"/>
          <w:color w:val="000000"/>
          <w:spacing w:val="0"/>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thi</w:t>
      </w:r>
      <w:r>
        <w:rPr>
          <w:rFonts w:ascii="Times New Roman" w:eastAsia="Times New Roman" w:hAnsi="Times New Roman" w:cs="Times New Roman"/>
          <w:color w:val="000000"/>
          <w:spacing w:val="0"/>
          <w:sz w:val="24"/>
          <w:shd w:val="clear" w:color="auto" w:fill="auto"/>
          <w:rtl w:val="0"/>
        </w:rPr>
        <w:t xml:space="preserve">) in order to understand on these principles as follows.____ </w:t>
      </w:r>
    </w:p>
    <w:p>
      <w:pPr>
        <w:numPr>
          <w:ilvl w:val="0"/>
          <w:numId w:val="8"/>
        </w:numPr>
        <w:bidi w:val="0"/>
        <w:spacing w:before="277" w:after="0" w:line="275" w:lineRule="exact"/>
        <w:ind w:right="-11"/>
        <w:jc w:val="left"/>
      </w:pPr>
      <w:r>
        <w:rPr>
          <w:rFonts w:ascii="Times New Roman" w:eastAsia="Times New Roman" w:hAnsi="Times New Roman" w:cs="Times New Roman"/>
          <w:b/>
          <w:bCs/>
          <w:color w:val="000000"/>
          <w:spacing w:val="0"/>
          <w:sz w:val="24"/>
          <w:shd w:val="clear" w:color="auto" w:fill="auto"/>
          <w:rtl w:val="0"/>
        </w:rPr>
        <w:t>Cognitive process of Path (-moment) of moderate wise person (</w:t>
      </w:r>
      <w:r>
        <w:rPr>
          <w:rFonts w:ascii="Times New Roman" w:eastAsia="Times New Roman" w:hAnsi="Times New Roman" w:cs="Times New Roman"/>
          <w:b/>
          <w:bCs/>
          <w:i/>
          <w:iCs/>
          <w:color w:val="000000"/>
          <w:spacing w:val="0"/>
          <w:sz w:val="24"/>
          <w:shd w:val="clear" w:color="auto" w:fill="auto"/>
          <w:rtl w:val="0"/>
        </w:rPr>
        <w:t>majjima paññapuggala</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color w:val="000000"/>
          <w:spacing w:val="-2147483648"/>
          <w:sz w:val="24"/>
          <w:shd w:val="clear" w:color="auto" w:fill="auto"/>
          <w:rtl w:val="0"/>
        </w:rPr>
        <w:t>L</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color w:val="000000"/>
          <w:spacing w:val="-2147483648"/>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“Vib </w:t>
      </w:r>
      <w:r>
        <w:rPr>
          <w:rFonts w:ascii="Times New Roman" w:eastAsia="Times New Roman" w:hAnsi="Times New Roman" w:cs="Times New Roman"/>
          <w:b/>
          <w:bCs/>
          <w:color w:val="000000"/>
          <w:spacing w:val="-2147483648"/>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Int </w:t>
      </w:r>
      <w:r>
        <w:rPr>
          <w:rFonts w:ascii="Times New Roman" w:eastAsia="Times New Roman" w:hAnsi="Times New Roman" w:cs="Times New Roman"/>
          <w:b/>
          <w:bCs/>
          <w:color w:val="000000"/>
          <w:spacing w:val="-2147483648"/>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MDA </w:t>
      </w:r>
      <w:r>
        <w:rPr>
          <w:rFonts w:ascii="Times New Roman" w:eastAsia="Times New Roman" w:hAnsi="Times New Roman" w:cs="Times New Roman"/>
          <w:b/>
          <w:bCs/>
          <w:color w:val="000000"/>
          <w:spacing w:val="-2147483648"/>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Pre </w:t>
      </w:r>
      <w:r>
        <w:rPr>
          <w:rFonts w:ascii="Times New Roman" w:eastAsia="Times New Roman" w:hAnsi="Times New Roman" w:cs="Times New Roman"/>
          <w:b/>
          <w:bCs/>
          <w:color w:val="000000"/>
          <w:spacing w:val="-2147483648"/>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Acc </w:t>
      </w:r>
      <w:r>
        <w:rPr>
          <w:rFonts w:ascii="Times New Roman" w:eastAsia="Times New Roman" w:hAnsi="Times New Roman" w:cs="Times New Roman"/>
          <w:b/>
          <w:bCs/>
          <w:color w:val="000000"/>
          <w:spacing w:val="-2147483648"/>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Adp </w:t>
      </w:r>
      <w:r>
        <w:rPr>
          <w:rFonts w:ascii="Times New Roman" w:eastAsia="Times New Roman" w:hAnsi="Times New Roman" w:cs="Times New Roman"/>
          <w:b/>
          <w:bCs/>
          <w:color w:val="000000"/>
          <w:spacing w:val="-2147483648"/>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Tra </w:t>
      </w:r>
      <w:r>
        <w:rPr>
          <w:rFonts w:ascii="Times New Roman" w:eastAsia="Times New Roman" w:hAnsi="Times New Roman" w:cs="Times New Roman"/>
          <w:b/>
          <w:bCs/>
          <w:color w:val="000000"/>
          <w:spacing w:val="-2147483648"/>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color w:val="000000"/>
          <w:spacing w:val="-2147483648"/>
          <w:sz w:val="24"/>
          <w:shd w:val="clear" w:color="auto" w:fill="auto"/>
          <w:rtl w:val="0"/>
        </w:rPr>
        <w:t>P</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color w:val="000000"/>
          <w:spacing w:val="-2147483648"/>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color w:val="000000"/>
          <w:spacing w:val="-2147483648"/>
          <w:sz w:val="24"/>
          <w:shd w:val="clear" w:color="auto" w:fill="auto"/>
          <w:rtl w:val="0"/>
        </w:rPr>
        <w:t>F</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color w:val="000000"/>
          <w:spacing w:val="-2147483648"/>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F” </w:t>
      </w:r>
      <w:r>
        <w:rPr>
          <w:rFonts w:ascii="Times New Roman" w:eastAsia="Times New Roman" w:hAnsi="Times New Roman" w:cs="Times New Roman"/>
          <w:b/>
          <w:bCs/>
          <w:color w:val="000000"/>
          <w:spacing w:val="-2147483648"/>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color w:val="000000"/>
          <w:spacing w:val="-2147483648"/>
          <w:sz w:val="24"/>
          <w:shd w:val="clear" w:color="auto" w:fill="auto"/>
          <w:rtl w:val="0"/>
        </w:rPr>
        <w:t>L</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color w:val="000000"/>
          <w:spacing w:val="-2147483648"/>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color w:val="000000"/>
          <w:spacing w:val="-2147483648"/>
          <w:sz w:val="24"/>
          <w:shd w:val="clear" w:color="auto" w:fill="auto"/>
          <w:rtl w:val="0"/>
        </w:rPr>
        <w:t>L</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 </w:t>
      </w:r>
    </w:p>
    <w:p>
      <w:pPr>
        <w:numPr>
          <w:ilvl w:val="0"/>
          <w:numId w:val="8"/>
        </w:numPr>
        <w:bidi w:val="0"/>
        <w:spacing w:before="277" w:after="0" w:line="275" w:lineRule="exact"/>
        <w:ind w:right="625"/>
        <w:jc w:val="left"/>
      </w:pPr>
      <w:r>
        <w:rPr>
          <w:rFonts w:ascii="Times New Roman" w:eastAsia="Times New Roman" w:hAnsi="Times New Roman" w:cs="Times New Roman"/>
          <w:b/>
          <w:bCs/>
          <w:color w:val="000000"/>
          <w:spacing w:val="0"/>
          <w:sz w:val="24"/>
          <w:shd w:val="clear" w:color="auto" w:fill="auto"/>
          <w:rtl w:val="0"/>
        </w:rPr>
        <w:t>Cognitive process of Path (-moment) of great wise person (</w:t>
      </w:r>
      <w:r>
        <w:rPr>
          <w:rFonts w:ascii="Times New Roman" w:eastAsia="Times New Roman" w:hAnsi="Times New Roman" w:cs="Times New Roman"/>
          <w:b/>
          <w:bCs/>
          <w:i/>
          <w:iCs/>
          <w:color w:val="000000"/>
          <w:spacing w:val="0"/>
          <w:sz w:val="24"/>
          <w:shd w:val="clear" w:color="auto" w:fill="auto"/>
          <w:rtl w:val="0"/>
        </w:rPr>
        <w:t>tikkha paññapuggala</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color w:val="000000"/>
          <w:spacing w:val="-2147483648"/>
          <w:sz w:val="24"/>
          <w:shd w:val="clear" w:color="auto" w:fill="auto"/>
          <w:rtl w:val="0"/>
        </w:rPr>
        <w:t>L</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color w:val="000000"/>
          <w:spacing w:val="-2147483648"/>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“Vib </w:t>
      </w:r>
      <w:r>
        <w:rPr>
          <w:rFonts w:ascii="Times New Roman" w:eastAsia="Times New Roman" w:hAnsi="Times New Roman" w:cs="Times New Roman"/>
          <w:b/>
          <w:bCs/>
          <w:color w:val="000000"/>
          <w:spacing w:val="-2147483648"/>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Int </w:t>
      </w:r>
      <w:r>
        <w:rPr>
          <w:rFonts w:ascii="Times New Roman" w:eastAsia="Times New Roman" w:hAnsi="Times New Roman" w:cs="Times New Roman"/>
          <w:b/>
          <w:bCs/>
          <w:color w:val="000000"/>
          <w:spacing w:val="-2147483648"/>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Mda–  Acc </w:t>
      </w:r>
      <w:r>
        <w:rPr>
          <w:rFonts w:ascii="Times New Roman" w:eastAsia="Times New Roman" w:hAnsi="Times New Roman" w:cs="Times New Roman"/>
          <w:b/>
          <w:bCs/>
          <w:color w:val="000000"/>
          <w:spacing w:val="-2147483648"/>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Adp </w:t>
      </w:r>
      <w:r>
        <w:rPr>
          <w:rFonts w:ascii="Times New Roman" w:eastAsia="Times New Roman" w:hAnsi="Times New Roman" w:cs="Times New Roman"/>
          <w:b/>
          <w:bCs/>
          <w:color w:val="000000"/>
          <w:spacing w:val="-2147483648"/>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Tra </w:t>
      </w:r>
      <w:r>
        <w:rPr>
          <w:rFonts w:ascii="Times New Roman" w:eastAsia="Times New Roman" w:hAnsi="Times New Roman" w:cs="Times New Roman"/>
          <w:b/>
          <w:bCs/>
          <w:color w:val="000000"/>
          <w:spacing w:val="-2147483648"/>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color w:val="000000"/>
          <w:spacing w:val="-2147483648"/>
          <w:sz w:val="24"/>
          <w:shd w:val="clear" w:color="auto" w:fill="auto"/>
          <w:rtl w:val="0"/>
        </w:rPr>
        <w:t>P</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color w:val="000000"/>
          <w:spacing w:val="-2147483648"/>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color w:val="000000"/>
          <w:spacing w:val="-2147483648"/>
          <w:sz w:val="24"/>
          <w:shd w:val="clear" w:color="auto" w:fill="auto"/>
          <w:rtl w:val="0"/>
        </w:rPr>
        <w:t>F</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color w:val="000000"/>
          <w:spacing w:val="-2147483648"/>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color w:val="000000"/>
          <w:spacing w:val="-2147483648"/>
          <w:sz w:val="24"/>
          <w:shd w:val="clear" w:color="auto" w:fill="auto"/>
          <w:rtl w:val="0"/>
        </w:rPr>
        <w:t>F</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color w:val="000000"/>
          <w:spacing w:val="-2147483648"/>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F” </w:t>
      </w:r>
      <w:r>
        <w:rPr>
          <w:rFonts w:ascii="Times New Roman" w:eastAsia="Times New Roman" w:hAnsi="Times New Roman" w:cs="Times New Roman"/>
          <w:b/>
          <w:bCs/>
          <w:color w:val="000000"/>
          <w:spacing w:val="-2147483648"/>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color w:val="000000"/>
          <w:spacing w:val="-2147483648"/>
          <w:sz w:val="24"/>
          <w:shd w:val="clear" w:color="auto" w:fill="auto"/>
          <w:rtl w:val="0"/>
        </w:rPr>
        <w:t>L</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color w:val="000000"/>
          <w:spacing w:val="-2147483648"/>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color w:val="000000"/>
          <w:spacing w:val="-2147483648"/>
          <w:sz w:val="24"/>
          <w:shd w:val="clear" w:color="auto" w:fill="auto"/>
          <w:rtl w:val="0"/>
        </w:rPr>
        <w:t>L</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 </w:t>
      </w:r>
    </w:p>
    <w:p>
      <w:pPr>
        <w:bidi w:val="0"/>
        <w:spacing w:before="282" w:after="0" w:line="265" w:lineRule="exact"/>
        <w:ind w:left="0" w:right="-200" w:firstLine="0"/>
        <w:jc w:val="both"/>
      </w:pPr>
      <w:r>
        <w:rPr>
          <w:rFonts w:ascii="Times New Roman" w:eastAsia="Times New Roman" w:hAnsi="Times New Roman" w:cs="Times New Roman"/>
          <w:color w:val="000000"/>
          <w:spacing w:val="-2147483648"/>
          <w:sz w:val="24"/>
          <w:shd w:val="clear" w:color="auto" w:fill="auto"/>
          <w:rtl w:val="0"/>
        </w:rPr>
        <w:t>L</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life-continuum (</w:t>
      </w:r>
      <w:r>
        <w:rPr>
          <w:rFonts w:ascii="Times New Roman" w:eastAsia="Times New Roman" w:hAnsi="Times New Roman" w:cs="Times New Roman"/>
          <w:b/>
          <w:bCs/>
          <w:i/>
          <w:iCs/>
          <w:color w:val="000000"/>
          <w:spacing w:val="0"/>
          <w:sz w:val="24"/>
          <w:shd w:val="clear" w:color="auto" w:fill="auto"/>
          <w:rtl w:val="0"/>
        </w:rPr>
        <w:t>bhavanga</w:t>
      </w:r>
      <w:r>
        <w:rPr>
          <w:rFonts w:ascii="Times New Roman" w:eastAsia="Times New Roman" w:hAnsi="Times New Roman" w:cs="Times New Roman"/>
          <w:color w:val="000000"/>
          <w:spacing w:val="0"/>
          <w:sz w:val="24"/>
          <w:shd w:val="clear" w:color="auto" w:fill="auto"/>
          <w:rtl w:val="0"/>
        </w:rPr>
        <w:t xml:space="preserve">) </w:t>
      </w:r>
    </w:p>
    <w:p>
      <w:pPr>
        <w:bidi w:val="0"/>
        <w:spacing w:before="11" w:after="0" w:line="265"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Vib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life-continuum (Vibration) (</w:t>
      </w:r>
      <w:r>
        <w:rPr>
          <w:rFonts w:ascii="Times New Roman" w:eastAsia="Times New Roman" w:hAnsi="Times New Roman" w:cs="Times New Roman"/>
          <w:b/>
          <w:bCs/>
          <w:i/>
          <w:iCs/>
          <w:color w:val="000000"/>
          <w:spacing w:val="0"/>
          <w:sz w:val="24"/>
          <w:shd w:val="clear" w:color="auto" w:fill="auto"/>
          <w:rtl w:val="0"/>
        </w:rPr>
        <w:t>bhavangacalana</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3642" w:firstLine="0"/>
        <w:jc w:val="left"/>
      </w:pPr>
      <w:r>
        <w:rPr>
          <w:rFonts w:ascii="Times New Roman" w:eastAsia="Times New Roman" w:hAnsi="Times New Roman" w:cs="Times New Roman"/>
          <w:color w:val="000000"/>
          <w:spacing w:val="0"/>
          <w:sz w:val="24"/>
          <w:shd w:val="clear" w:color="auto" w:fill="auto"/>
          <w:rtl w:val="0"/>
        </w:rPr>
        <w:t xml:space="preserve">Int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life-continuum (Interruption) (</w:t>
      </w:r>
      <w:r>
        <w:rPr>
          <w:rFonts w:ascii="Times New Roman" w:eastAsia="Times New Roman" w:hAnsi="Times New Roman" w:cs="Times New Roman"/>
          <w:b/>
          <w:bCs/>
          <w:i/>
          <w:iCs/>
          <w:color w:val="000000"/>
          <w:spacing w:val="0"/>
          <w:sz w:val="24"/>
          <w:shd w:val="clear" w:color="auto" w:fill="auto"/>
          <w:rtl w:val="0"/>
        </w:rPr>
        <w:t>bhavangupaccheda</w:t>
      </w:r>
      <w:r>
        <w:rPr>
          <w:rFonts w:ascii="Times New Roman" w:eastAsia="Times New Roman" w:hAnsi="Times New Roman" w:cs="Times New Roman"/>
          <w:color w:val="000000"/>
          <w:spacing w:val="0"/>
          <w:sz w:val="24"/>
          <w:shd w:val="clear" w:color="auto" w:fill="auto"/>
          <w:rtl w:val="0"/>
        </w:rPr>
        <w:t xml:space="preserve">) Mda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Mind-door-advertence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manodv</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r</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vajjana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bidi w:val="0"/>
        <w:spacing w:before="11" w:after="0" w:line="265"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Pre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Preliminary work (</w:t>
      </w:r>
      <w:r>
        <w:rPr>
          <w:rFonts w:ascii="Times New Roman" w:eastAsia="Times New Roman" w:hAnsi="Times New Roman" w:cs="Times New Roman"/>
          <w:b/>
          <w:bCs/>
          <w:i/>
          <w:iCs/>
          <w:color w:val="000000"/>
          <w:spacing w:val="0"/>
          <w:sz w:val="24"/>
          <w:shd w:val="clear" w:color="auto" w:fill="auto"/>
          <w:rtl w:val="0"/>
        </w:rPr>
        <w:t>parikamma</w:t>
      </w:r>
      <w:r>
        <w:rPr>
          <w:rFonts w:ascii="Times New Roman" w:eastAsia="Times New Roman" w:hAnsi="Times New Roman" w:cs="Times New Roman"/>
          <w:color w:val="000000"/>
          <w:spacing w:val="0"/>
          <w:sz w:val="24"/>
          <w:shd w:val="clear" w:color="auto" w:fill="auto"/>
          <w:rtl w:val="0"/>
        </w:rPr>
        <w:t xml:space="preserve">) </w:t>
      </w:r>
    </w:p>
    <w:p>
      <w:pPr>
        <w:bidi w:val="0"/>
        <w:spacing w:before="11" w:after="0" w:line="265"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Acc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Access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upac</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ra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bidi w:val="0"/>
        <w:spacing w:before="11" w:after="0" w:line="265"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Adp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Adaptation (</w:t>
      </w:r>
      <w:r>
        <w:rPr>
          <w:rFonts w:ascii="Times New Roman" w:eastAsia="Times New Roman" w:hAnsi="Times New Roman" w:cs="Times New Roman"/>
          <w:b/>
          <w:bCs/>
          <w:i/>
          <w:iCs/>
          <w:color w:val="000000"/>
          <w:spacing w:val="0"/>
          <w:sz w:val="24"/>
          <w:shd w:val="clear" w:color="auto" w:fill="auto"/>
          <w:rtl w:val="0"/>
        </w:rPr>
        <w:t>anuloma</w:t>
      </w:r>
      <w:r>
        <w:rPr>
          <w:rFonts w:ascii="Times New Roman" w:eastAsia="Times New Roman" w:hAnsi="Times New Roman" w:cs="Times New Roman"/>
          <w:color w:val="000000"/>
          <w:spacing w:val="0"/>
          <w:sz w:val="24"/>
          <w:shd w:val="clear" w:color="auto" w:fill="auto"/>
          <w:rtl w:val="0"/>
        </w:rPr>
        <w:t xml:space="preserve">) </w:t>
      </w:r>
    </w:p>
    <w:p>
      <w:pPr>
        <w:bidi w:val="0"/>
        <w:spacing w:before="11" w:after="0" w:line="265"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Tra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Trans-lineage (</w:t>
      </w:r>
      <w:r>
        <w:rPr>
          <w:rFonts w:ascii="Times New Roman" w:eastAsia="Times New Roman" w:hAnsi="Times New Roman" w:cs="Times New Roman"/>
          <w:b/>
          <w:bCs/>
          <w:i/>
          <w:iCs/>
          <w:color w:val="000000"/>
          <w:spacing w:val="0"/>
          <w:sz w:val="24"/>
          <w:shd w:val="clear" w:color="auto" w:fill="auto"/>
          <w:rtl w:val="0"/>
        </w:rPr>
        <w:t>gotrabhu</w:t>
      </w:r>
      <w:r>
        <w:rPr>
          <w:rFonts w:ascii="Times New Roman" w:eastAsia="Times New Roman" w:hAnsi="Times New Roman" w:cs="Times New Roman"/>
          <w:color w:val="000000"/>
          <w:spacing w:val="0"/>
          <w:sz w:val="24"/>
          <w:shd w:val="clear" w:color="auto" w:fill="auto"/>
          <w:rtl w:val="0"/>
        </w:rPr>
        <w:t xml:space="preserve">) </w:t>
      </w:r>
    </w:p>
    <w:p>
      <w:pPr>
        <w:bidi w:val="0"/>
        <w:spacing w:before="11" w:after="0" w:line="265" w:lineRule="exact"/>
        <w:ind w:left="0" w:right="-200" w:firstLine="0"/>
        <w:jc w:val="both"/>
      </w:pPr>
      <w:r>
        <w:rPr>
          <w:rFonts w:ascii="Times New Roman" w:eastAsia="Times New Roman" w:hAnsi="Times New Roman" w:cs="Times New Roman"/>
          <w:color w:val="000000"/>
          <w:spacing w:val="-2147483648"/>
          <w:sz w:val="24"/>
          <w:shd w:val="clear" w:color="auto" w:fill="auto"/>
          <w:rtl w:val="0"/>
        </w:rPr>
        <w:t>P</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Noble Path (-moment) (</w:t>
      </w:r>
      <w:r>
        <w:rPr>
          <w:rFonts w:ascii="Times New Roman" w:eastAsia="Times New Roman" w:hAnsi="Times New Roman" w:cs="Times New Roman"/>
          <w:b/>
          <w:bCs/>
          <w:i/>
          <w:iCs/>
          <w:color w:val="000000"/>
          <w:spacing w:val="0"/>
          <w:sz w:val="24"/>
          <w:shd w:val="clear" w:color="auto" w:fill="auto"/>
          <w:rtl w:val="0"/>
        </w:rPr>
        <w:t>ariya magga</w:t>
      </w:r>
      <w:r>
        <w:rPr>
          <w:rFonts w:ascii="Times New Roman" w:eastAsia="Times New Roman" w:hAnsi="Times New Roman" w:cs="Times New Roman"/>
          <w:color w:val="000000"/>
          <w:spacing w:val="0"/>
          <w:sz w:val="24"/>
          <w:shd w:val="clear" w:color="auto" w:fill="auto"/>
          <w:rtl w:val="0"/>
        </w:rPr>
        <w:t xml:space="preserve">) </w:t>
      </w:r>
    </w:p>
    <w:p>
      <w:pPr>
        <w:bidi w:val="0"/>
        <w:spacing w:before="11" w:after="0" w:line="265" w:lineRule="exact"/>
        <w:ind w:left="0" w:right="-200" w:firstLine="0"/>
        <w:jc w:val="both"/>
      </w:pPr>
      <w:r>
        <w:rPr>
          <w:rFonts w:ascii="Times New Roman" w:eastAsia="Times New Roman" w:hAnsi="Times New Roman" w:cs="Times New Roman"/>
          <w:color w:val="000000"/>
          <w:spacing w:val="-2147483648"/>
          <w:sz w:val="24"/>
          <w:shd w:val="clear" w:color="auto" w:fill="auto"/>
          <w:rtl w:val="0"/>
        </w:rPr>
        <w:t>F</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Noble Fruit (-moment) (</w:t>
      </w:r>
      <w:r>
        <w:rPr>
          <w:rFonts w:ascii="Times New Roman" w:eastAsia="Times New Roman" w:hAnsi="Times New Roman" w:cs="Times New Roman"/>
          <w:b/>
          <w:bCs/>
          <w:i/>
          <w:iCs/>
          <w:color w:val="000000"/>
          <w:spacing w:val="0"/>
          <w:sz w:val="24"/>
          <w:shd w:val="clear" w:color="auto" w:fill="auto"/>
          <w:rtl w:val="0"/>
        </w:rPr>
        <w:t>ariya phala</w:t>
      </w:r>
      <w:r>
        <w:rPr>
          <w:rFonts w:ascii="Times New Roman" w:eastAsia="Times New Roman" w:hAnsi="Times New Roman" w:cs="Times New Roman"/>
          <w:color w:val="000000"/>
          <w:spacing w:val="0"/>
          <w:sz w:val="24"/>
          <w:shd w:val="clear" w:color="auto" w:fill="auto"/>
          <w:rtl w:val="0"/>
        </w:rPr>
        <w:t xml:space="preserve">) </w:t>
      </w:r>
    </w:p>
    <w:p>
      <w:pPr>
        <w:bidi w:val="0"/>
        <w:spacing w:before="277" w:after="0" w:line="275" w:lineRule="exact"/>
        <w:ind w:left="0" w:right="-79" w:firstLine="720"/>
        <w:jc w:val="left"/>
      </w:pPr>
      <w:r>
        <w:rPr>
          <w:rFonts w:ascii="Times New Roman" w:eastAsia="Times New Roman" w:hAnsi="Times New Roman" w:cs="Times New Roman"/>
          <w:color w:val="000000"/>
          <w:spacing w:val="0"/>
          <w:sz w:val="24"/>
          <w:shd w:val="clear" w:color="auto" w:fill="auto"/>
          <w:rtl w:val="0"/>
        </w:rPr>
        <w:t xml:space="preserve">The sequence of mind moment occurring in cognitive process of Path (-moment) of retarded  wise  person  is  life-continuum,  life-continuum  (Vibration),  life-continuum (Interruption),  mind-door  advertence,  preliminary  work,  access,  adaptation,  trans-lineage, Noble  Path  (-moment)  and  then  two  times  of  Noble  Fruit  (-moment),  afterwards  the  life- continuum occurs as appropriate times. For the cognitive process of Path (-moment)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great wise person, it occurs without preliminary work but includes three times of Noble Fruit (- moment). For those cognitive processes of Upper Noble Path (-moment),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cognitive process of Path (-moment) of Once-returnee etc., those are the same as mentioned above, except the name of Trans-lineage if replaced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Purity </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b/>
          <w:bCs/>
          <w:i/>
          <w:iCs/>
          <w:color w:val="000000"/>
          <w:spacing w:val="2"/>
          <w:sz w:val="24"/>
          <w:shd w:val="clear" w:color="auto" w:fill="auto"/>
          <w:rtl w:val="0"/>
        </w:rPr>
        <w:t>vod</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75" w:firstLine="720"/>
        <w:jc w:val="both"/>
      </w:pPr>
      <w:r>
        <w:rPr>
          <w:rFonts w:ascii="Times New Roman" w:eastAsia="Times New Roman" w:hAnsi="Times New Roman" w:cs="Times New Roman"/>
          <w:color w:val="000000"/>
          <w:spacing w:val="0"/>
          <w:sz w:val="24"/>
          <w:shd w:val="clear" w:color="auto" w:fill="auto"/>
          <w:rtl w:val="0"/>
        </w:rPr>
        <w:t xml:space="preserve">Among those kinds of consciousness of cognitive process, preliminary work, access, adaptation  and  trans-lineage  are  great  wholesome  impulsions  with  knowledge  found  in sensuous sphere </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b/>
          <w:bCs/>
          <w:i/>
          <w:iCs/>
          <w:color w:val="000000"/>
          <w:spacing w:val="2"/>
          <w:sz w:val="24"/>
          <w:shd w:val="clear" w:color="auto" w:fill="auto"/>
          <w:rtl w:val="0"/>
        </w:rPr>
        <w:t>k</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m</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vacara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mah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kusala</w:t>
      </w:r>
      <w:r>
        <w:rPr>
          <w:rFonts w:ascii="Times New Roman" w:eastAsia="Times New Roman" w:hAnsi="Times New Roman" w:cs="Times New Roman"/>
          <w:b/>
          <w:bCs/>
          <w:i/>
          <w:iCs/>
          <w:color w:val="000000"/>
          <w:spacing w:val="0"/>
          <w:sz w:val="24"/>
          <w:shd w:val="clear" w:color="auto" w:fill="auto"/>
          <w:rtl w:val="0"/>
        </w:rPr>
        <w:t xml:space="preserve"> ñ</w:t>
      </w:r>
      <w:r>
        <w:rPr>
          <w:rFonts w:ascii="Times New Roman" w:eastAsia="Times New Roman" w:hAnsi="Times New Roman" w:cs="Times New Roman"/>
          <w:color w:val="000000"/>
          <w:spacing w:val="0"/>
          <w:sz w:val="24"/>
          <w:shd w:val="clear" w:color="auto" w:fill="auto"/>
          <w:rtl w:val="0"/>
        </w:rPr>
        <w:t>āņ</w:t>
      </w:r>
      <w:r>
        <w:rPr>
          <w:rFonts w:ascii="Times New Roman" w:eastAsia="Times New Roman" w:hAnsi="Times New Roman" w:cs="Times New Roman"/>
          <w:b/>
          <w:bCs/>
          <w:i/>
          <w:iCs/>
          <w:color w:val="000000"/>
          <w:spacing w:val="0"/>
          <w:sz w:val="24"/>
          <w:shd w:val="clear" w:color="auto" w:fill="auto"/>
          <w:rtl w:val="0"/>
        </w:rPr>
        <w:t>a sampayutta javana</w:t>
      </w:r>
      <w:r>
        <w:rPr>
          <w:rFonts w:ascii="Times New Roman" w:eastAsia="Times New Roman" w:hAnsi="Times New Roman" w:cs="Times New Roman"/>
          <w:color w:val="000000"/>
          <w:spacing w:val="0"/>
          <w:sz w:val="24"/>
          <w:shd w:val="clear" w:color="auto" w:fill="auto"/>
          <w:rtl w:val="0"/>
        </w:rPr>
        <w:t xml:space="preserve">). Appropriate feeling, </w:t>
      </w:r>
      <w:r>
        <w:rPr>
          <w:rFonts w:ascii="Times New Roman" w:eastAsia="Times New Roman" w:hAnsi="Times New Roman" w:cs="Times New Roman"/>
          <w:color w:val="000000"/>
          <w:spacing w:val="0"/>
          <w:sz w:val="24"/>
          <w:shd w:val="clear" w:color="auto" w:fill="auto"/>
          <w:rtl w:val="0"/>
        </w:rPr>
        <w:t>either agreeable feeling (</w:t>
      </w:r>
      <w:r>
        <w:rPr>
          <w:rFonts w:ascii="Times New Roman" w:eastAsia="Times New Roman" w:hAnsi="Times New Roman" w:cs="Times New Roman"/>
          <w:b/>
          <w:bCs/>
          <w:i/>
          <w:iCs/>
          <w:color w:val="000000"/>
          <w:spacing w:val="0"/>
          <w:sz w:val="24"/>
          <w:shd w:val="clear" w:color="auto" w:fill="auto"/>
          <w:rtl w:val="0"/>
        </w:rPr>
        <w:t>somanassa</w:t>
      </w:r>
      <w:r>
        <w:rPr>
          <w:rFonts w:ascii="Times New Roman" w:eastAsia="Times New Roman" w:hAnsi="Times New Roman" w:cs="Times New Roman"/>
          <w:color w:val="000000"/>
          <w:spacing w:val="0"/>
          <w:sz w:val="24"/>
          <w:shd w:val="clear" w:color="auto" w:fill="auto"/>
          <w:rtl w:val="0"/>
        </w:rPr>
        <w:t xml:space="preserve">) or neutrality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upekkh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can be associated accordingly. Among  those  impulsions,  those  kinds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consciousness  of  preliminary  work,  access  and adaptation take the object of phenomenon of perishing </w:t>
      </w:r>
      <w:r>
        <w:rPr>
          <w:rFonts w:ascii="Times New Roman" w:eastAsia="Times New Roman" w:hAnsi="Times New Roman" w:cs="Times New Roman"/>
          <w:color w:val="000000"/>
          <w:spacing w:val="1"/>
          <w:sz w:val="24"/>
          <w:shd w:val="clear" w:color="auto" w:fill="auto"/>
          <w:rtl w:val="0"/>
        </w:rPr>
        <w:t>away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conditioned things, while those kinds of consciousness of trans-lineage, Path, and Fruit, take the object of Noble </w:t>
      </w:r>
      <w:r>
        <w:rPr>
          <w:rFonts w:ascii="Times New Roman" w:eastAsia="Times New Roman" w:hAnsi="Times New Roman" w:cs="Times New Roman"/>
          <w:b/>
          <w:bCs/>
          <w:i/>
          <w:iCs/>
          <w:color w:val="000000"/>
          <w:spacing w:val="0"/>
          <w:sz w:val="24"/>
          <w:shd w:val="clear" w:color="auto" w:fill="auto"/>
          <w:rtl w:val="0"/>
        </w:rPr>
        <w:t xml:space="preserve">dhamma,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78" w:firstLine="720"/>
        <w:jc w:val="both"/>
      </w:pPr>
      <w:r>
        <w:rPr>
          <w:rFonts w:ascii="Times New Roman" w:eastAsia="Times New Roman" w:hAnsi="Times New Roman" w:cs="Times New Roman"/>
          <w:color w:val="000000"/>
          <w:spacing w:val="0"/>
          <w:sz w:val="24"/>
          <w:shd w:val="clear" w:color="auto" w:fill="auto"/>
          <w:rtl w:val="0"/>
        </w:rPr>
        <w:t xml:space="preserve">Both these kinds of consciousness, preliminary work, access, adaptation, trans-lineage (purity), which are adjacent to this Noble Path-Knowledge and mind-door cognitive process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with the Knowledge of Neutrality Towards Formations, which is quite close to cognitive process of </w:t>
      </w:r>
      <w:r>
        <w:rPr>
          <w:rFonts w:ascii="Times New Roman" w:eastAsia="Times New Roman" w:hAnsi="Times New Roman" w:cs="Times New Roman"/>
          <w:color w:val="000000"/>
          <w:spacing w:val="1"/>
          <w:sz w:val="24"/>
          <w:shd w:val="clear" w:color="auto" w:fill="auto"/>
          <w:rtl w:val="0"/>
        </w:rPr>
        <w:t>Path</w:t>
      </w:r>
      <w:r>
        <w:rPr>
          <w:rFonts w:ascii="Times New Roman" w:eastAsia="Times New Roman" w:hAnsi="Times New Roman" w:cs="Times New Roman"/>
          <w:color w:val="000000"/>
          <w:spacing w:val="0"/>
          <w:sz w:val="24"/>
          <w:shd w:val="clear" w:color="auto" w:fill="auto"/>
          <w:rtl w:val="0"/>
        </w:rPr>
        <w:t xml:space="preserve"> (-moment) but separated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life-continuum, which is reaching into the apex situation, are called </w:t>
      </w:r>
      <w:r>
        <w:rPr>
          <w:rFonts w:ascii="Times New Roman" w:eastAsia="Times New Roman" w:hAnsi="Times New Roman" w:cs="Times New Roman"/>
          <w:b/>
          <w:bCs/>
          <w:i/>
          <w:iCs/>
          <w:color w:val="000000"/>
          <w:spacing w:val="2"/>
          <w:sz w:val="24"/>
          <w:shd w:val="clear" w:color="auto" w:fill="auto"/>
          <w:rtl w:val="0"/>
        </w:rPr>
        <w:t>vu</w:t>
      </w:r>
      <w:r>
        <w:rPr>
          <w:rFonts w:ascii="Times New Roman" w:eastAsia="Times New Roman" w:hAnsi="Times New Roman" w:cs="Times New Roman"/>
          <w:color w:val="000000"/>
          <w:spacing w:val="2"/>
          <w:sz w:val="24"/>
          <w:shd w:val="clear" w:color="auto" w:fill="auto"/>
          <w:rtl w:val="0"/>
        </w:rPr>
        <w:t>ţţ</w:t>
      </w:r>
      <w:r>
        <w:rPr>
          <w:rFonts w:ascii="Times New Roman" w:eastAsia="Times New Roman" w:hAnsi="Times New Roman" w:cs="Times New Roman"/>
          <w:b/>
          <w:bCs/>
          <w:i/>
          <w:iCs/>
          <w:color w:val="000000"/>
          <w:spacing w:val="2"/>
          <w:sz w:val="24"/>
          <w:shd w:val="clear" w:color="auto" w:fill="auto"/>
          <w:rtl w:val="0"/>
        </w:rPr>
        <w:t>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nag</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min</w:t>
      </w:r>
      <w:r>
        <w:rPr>
          <w:rFonts w:ascii="Times New Roman" w:eastAsia="Times New Roman" w:hAnsi="Times New Roman" w:cs="Times New Roman"/>
          <w:color w:val="000000"/>
          <w:spacing w:val="2"/>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ā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leading to Emerging). If the duration of the Knowledge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Neutrality Towards Formations is divided into three periods, it is the last period adjacent to the Noble Path-Knowledge. </w:t>
      </w:r>
    </w:p>
    <w:p>
      <w:pPr>
        <w:bidi w:val="0"/>
        <w:spacing w:before="16"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PAGE-390 </w:t>
      </w:r>
    </w:p>
    <w:p>
      <w:pPr>
        <w:numPr>
          <w:ilvl w:val="0"/>
          <w:numId w:val="9"/>
        </w:numPr>
        <w:bidi w:val="0"/>
        <w:spacing w:before="282" w:after="0" w:line="271" w:lineRule="exact"/>
        <w:ind w:right="381"/>
        <w:jc w:val="left"/>
      </w:pPr>
      <w:r>
        <w:rPr>
          <w:rFonts w:ascii="Times New Roman" w:eastAsia="Times New Roman" w:hAnsi="Times New Roman" w:cs="Times New Roman"/>
          <w:b/>
          <w:bCs/>
          <w:color w:val="000000"/>
          <w:spacing w:val="0"/>
          <w:sz w:val="24"/>
          <w:shd w:val="clear" w:color="auto" w:fill="auto"/>
          <w:rtl w:val="0"/>
        </w:rPr>
        <w:t xml:space="preserve">The object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color w:val="000000"/>
          <w:spacing w:val="0"/>
          <w:sz w:val="24"/>
          <w:shd w:val="clear" w:color="auto" w:fill="auto"/>
          <w:rtl w:val="0"/>
        </w:rPr>
        <w:t xml:space="preserve">practice leading to emerging </w:t>
      </w:r>
      <w:r>
        <w:rPr>
          <w:rFonts w:ascii="Times New Roman" w:eastAsia="Times New Roman" w:hAnsi="Times New Roman" w:cs="Times New Roman"/>
          <w:b/>
          <w:bCs/>
          <w:color w:val="000000"/>
          <w:spacing w:val="2"/>
          <w:sz w:val="24"/>
          <w:shd w:val="clear" w:color="auto" w:fill="auto"/>
          <w:rtl w:val="0"/>
        </w:rPr>
        <w:t>(</w:t>
      </w:r>
      <w:r>
        <w:rPr>
          <w:rFonts w:ascii="Times New Roman" w:eastAsia="Times New Roman" w:hAnsi="Times New Roman" w:cs="Times New Roman"/>
          <w:b/>
          <w:bCs/>
          <w:i/>
          <w:iCs/>
          <w:color w:val="000000"/>
          <w:spacing w:val="2"/>
          <w:sz w:val="24"/>
          <w:shd w:val="clear" w:color="auto" w:fill="auto"/>
          <w:rtl w:val="0"/>
        </w:rPr>
        <w:t>vu</w:t>
      </w:r>
      <w:r>
        <w:rPr>
          <w:rFonts w:ascii="Times New Roman" w:eastAsia="Times New Roman" w:hAnsi="Times New Roman" w:cs="Times New Roman"/>
          <w:color w:val="000000"/>
          <w:spacing w:val="2"/>
          <w:sz w:val="24"/>
          <w:shd w:val="clear" w:color="auto" w:fill="auto"/>
          <w:rtl w:val="0"/>
        </w:rPr>
        <w:t>ţţ</w:t>
      </w:r>
      <w:r>
        <w:rPr>
          <w:rFonts w:ascii="Times New Roman" w:eastAsia="Times New Roman" w:hAnsi="Times New Roman" w:cs="Times New Roman"/>
          <w:b/>
          <w:bCs/>
          <w:i/>
          <w:iCs/>
          <w:color w:val="000000"/>
          <w:spacing w:val="2"/>
          <w:sz w:val="24"/>
          <w:shd w:val="clear" w:color="auto" w:fill="auto"/>
          <w:rtl w:val="0"/>
        </w:rPr>
        <w:t>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nag</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min</w:t>
      </w:r>
      <w:r>
        <w:rPr>
          <w:rFonts w:ascii="Times New Roman" w:eastAsia="Times New Roman" w:hAnsi="Times New Roman" w:cs="Times New Roman"/>
          <w:color w:val="000000"/>
          <w:spacing w:val="2"/>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vipassan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color w:val="000000"/>
          <w:spacing w:val="1"/>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i/>
          <w:iCs/>
          <w:color w:val="000000"/>
          <w:spacing w:val="4"/>
          <w:sz w:val="24"/>
          <w:shd w:val="clear" w:color="auto" w:fill="auto"/>
          <w:rtl w:val="0"/>
        </w:rPr>
        <w:t>P</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li</w:t>
      </w:r>
      <w:r>
        <w:rPr>
          <w:rFonts w:ascii="Times New Roman" w:eastAsia="Times New Roman" w:hAnsi="Times New Roman" w:cs="Times New Roman"/>
          <w:b/>
          <w:bCs/>
          <w:i/>
          <w:iCs/>
          <w:color w:val="000000"/>
          <w:spacing w:val="0"/>
          <w:sz w:val="24"/>
          <w:shd w:val="clear" w:color="auto" w:fill="auto"/>
          <w:rtl w:val="0"/>
        </w:rPr>
        <w:t xml:space="preserve"> Quotation </w:t>
      </w:r>
      <w:r>
        <w:rPr>
          <w:rFonts w:ascii="Times New Roman" w:eastAsia="Times New Roman" w:hAnsi="Times New Roman" w:cs="Times New Roman"/>
          <w:color w:val="000000"/>
          <w:spacing w:val="0"/>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Abi-A-1-269</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M</w:t>
      </w:r>
      <w:r>
        <w:rPr>
          <w:rFonts w:ascii="Times New Roman" w:eastAsia="Times New Roman" w:hAnsi="Times New Roman" w:cs="Times New Roman"/>
          <w:color w:val="000000"/>
          <w:spacing w:val="1"/>
          <w:sz w:val="24"/>
          <w:shd w:val="clear" w:color="auto" w:fill="auto"/>
          <w:rtl w:val="0"/>
        </w:rPr>
        <w:t>ū</w:t>
      </w:r>
      <w:r>
        <w:rPr>
          <w:rFonts w:ascii="Times New Roman" w:eastAsia="Times New Roman" w:hAnsi="Times New Roman" w:cs="Times New Roman"/>
          <w:b/>
          <w:bCs/>
          <w:i/>
          <w:iCs/>
          <w:color w:val="000000"/>
          <w:spacing w:val="1"/>
          <w:sz w:val="24"/>
          <w:shd w:val="clear" w:color="auto" w:fill="auto"/>
          <w:rtl w:val="0"/>
        </w:rPr>
        <w:t>l</w:t>
      </w:r>
      <w:r>
        <w:rPr>
          <w:rFonts w:ascii="Times New Roman" w:eastAsia="Times New Roman" w:hAnsi="Times New Roman" w:cs="Times New Roman"/>
          <w:color w:val="000000"/>
          <w:spacing w:val="1"/>
          <w:sz w:val="24"/>
          <w:shd w:val="clear" w:color="auto" w:fill="auto"/>
          <w:rtl w:val="0"/>
        </w:rPr>
        <w:t>ţī</w:t>
      </w:r>
      <w:r>
        <w:rPr>
          <w:rFonts w:ascii="Times New Roman" w:eastAsia="Times New Roman" w:hAnsi="Times New Roman" w:cs="Times New Roman"/>
          <w:b/>
          <w:bCs/>
          <w:i/>
          <w:iCs/>
          <w:color w:val="000000"/>
          <w:spacing w:val="1"/>
          <w:sz w:val="24"/>
          <w:shd w:val="clear" w:color="auto" w:fill="auto"/>
          <w:rtl w:val="0"/>
        </w:rPr>
        <w:t>-1-115</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2147483648"/>
          <w:sz w:val="24"/>
          <w:shd w:val="clear" w:color="auto" w:fill="auto"/>
          <w:rtl w:val="0"/>
        </w:rPr>
        <w:t>2</w:t>
      </w:r>
      <w:r>
        <w:rPr>
          <w:rFonts w:ascii="Times New Roman" w:eastAsia="Times New Roman" w:hAnsi="Times New Roman" w:cs="Times New Roman"/>
          <w:b/>
          <w:bCs/>
          <w:i/>
          <w:iCs/>
          <w:color w:val="000000"/>
          <w:spacing w:val="0"/>
          <w:sz w:val="24"/>
          <w:shd w:val="clear" w:color="auto" w:fill="auto"/>
          <w:rtl w:val="0"/>
        </w:rPr>
        <w:t xml:space="preserve"> paragraph </w:t>
      </w:r>
    </w:p>
    <w:p>
      <w:pPr>
        <w:bidi w:val="0"/>
        <w:spacing w:before="276" w:after="0" w:line="275" w:lineRule="exact"/>
        <w:ind w:left="0" w:right="-77" w:firstLine="720"/>
        <w:jc w:val="both"/>
      </w:pPr>
      <w:r>
        <w:rPr>
          <w:rFonts w:ascii="Times New Roman" w:eastAsia="Times New Roman" w:hAnsi="Times New Roman" w:cs="Times New Roman"/>
          <w:color w:val="000000"/>
          <w:spacing w:val="0"/>
          <w:sz w:val="24"/>
          <w:shd w:val="clear" w:color="auto" w:fill="auto"/>
          <w:rtl w:val="0"/>
        </w:rPr>
        <w:t xml:space="preserve">What are the object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leading to emerging is that ____ it can be answered  it  has  the  object  of  general  characters  called </w:t>
      </w:r>
      <w:r>
        <w:rPr>
          <w:rFonts w:ascii="Times New Roman" w:eastAsia="Times New Roman" w:hAnsi="Times New Roman" w:cs="Times New Roman"/>
          <w:b/>
          <w:bCs/>
          <w:i/>
          <w:iCs/>
          <w:color w:val="000000"/>
          <w:spacing w:val="0"/>
          <w:sz w:val="24"/>
          <w:shd w:val="clear" w:color="auto" w:fill="auto"/>
          <w:rtl w:val="0"/>
        </w:rPr>
        <w:t xml:space="preserve"> aniccat</w:t>
      </w:r>
      <w:r>
        <w:rPr>
          <w:rFonts w:ascii="Times New Roman" w:eastAsia="Times New Roman" w:hAnsi="Times New Roman" w:cs="Times New Roman"/>
          <w:color w:val="000000"/>
          <w:spacing w:val="0"/>
          <w:sz w:val="24"/>
          <w:shd w:val="clear" w:color="auto" w:fill="auto"/>
          <w:rtl w:val="0"/>
        </w:rPr>
        <w:t xml:space="preserve">ā  (the  phenomenon  of impermanence), </w:t>
      </w:r>
      <w:r>
        <w:rPr>
          <w:rFonts w:ascii="Times New Roman" w:eastAsia="Times New Roman" w:hAnsi="Times New Roman" w:cs="Times New Roman"/>
          <w:b/>
          <w:bCs/>
          <w:i/>
          <w:iCs/>
          <w:color w:val="000000"/>
          <w:spacing w:val="0"/>
          <w:sz w:val="24"/>
          <w:shd w:val="clear" w:color="auto" w:fill="auto"/>
          <w:rtl w:val="0"/>
        </w:rPr>
        <w:t>dukkhat</w:t>
      </w:r>
      <w:r>
        <w:rPr>
          <w:rFonts w:ascii="Times New Roman" w:eastAsia="Times New Roman" w:hAnsi="Times New Roman" w:cs="Times New Roman"/>
          <w:color w:val="000000"/>
          <w:spacing w:val="0"/>
          <w:sz w:val="24"/>
          <w:shd w:val="clear" w:color="auto" w:fill="auto"/>
          <w:rtl w:val="0"/>
        </w:rPr>
        <w:t xml:space="preserve">ā (the phenomenon of suffering), </w:t>
      </w:r>
      <w:r>
        <w:rPr>
          <w:rFonts w:ascii="Times New Roman" w:eastAsia="Times New Roman" w:hAnsi="Times New Roman" w:cs="Times New Roman"/>
          <w:b/>
          <w:bCs/>
          <w:i/>
          <w:iCs/>
          <w:color w:val="000000"/>
          <w:spacing w:val="0"/>
          <w:sz w:val="24"/>
          <w:shd w:val="clear" w:color="auto" w:fill="auto"/>
          <w:rtl w:val="0"/>
        </w:rPr>
        <w:t>anattat</w:t>
      </w:r>
      <w:r>
        <w:rPr>
          <w:rFonts w:ascii="Times New Roman" w:eastAsia="Times New Roman" w:hAnsi="Times New Roman" w:cs="Times New Roman"/>
          <w:color w:val="000000"/>
          <w:spacing w:val="0"/>
          <w:sz w:val="24"/>
          <w:shd w:val="clear" w:color="auto" w:fill="auto"/>
          <w:rtl w:val="0"/>
        </w:rPr>
        <w:t>ā (the phenomenon of non- self). Those characters called the phenomenon of impermanence, the phenomenon of suffering, the phenomenon of non-self has the same occurrence as concept (p</w:t>
      </w:r>
      <w:r>
        <w:rPr>
          <w:rFonts w:ascii="Times New Roman" w:eastAsia="Times New Roman" w:hAnsi="Times New Roman" w:cs="Times New Roman"/>
          <w:b/>
          <w:bCs/>
          <w:i/>
          <w:iCs/>
          <w:color w:val="000000"/>
          <w:spacing w:val="0"/>
          <w:sz w:val="24"/>
          <w:shd w:val="clear" w:color="auto" w:fill="auto"/>
          <w:rtl w:val="0"/>
        </w:rPr>
        <w:t>aññatti</w:t>
      </w:r>
      <w:r>
        <w:rPr>
          <w:rFonts w:ascii="Times New Roman" w:eastAsia="Times New Roman" w:hAnsi="Times New Roman" w:cs="Times New Roman"/>
          <w:color w:val="000000"/>
          <w:spacing w:val="0"/>
          <w:sz w:val="24"/>
          <w:shd w:val="clear" w:color="auto" w:fill="auto"/>
          <w:rtl w:val="0"/>
        </w:rPr>
        <w:t>). It is similar to concept. (</w:t>
      </w:r>
      <w:r>
        <w:rPr>
          <w:rFonts w:ascii="Times New Roman" w:eastAsia="Times New Roman" w:hAnsi="Times New Roman" w:cs="Times New Roman"/>
          <w:b/>
          <w:bCs/>
          <w:i/>
          <w:iCs/>
          <w:color w:val="000000"/>
          <w:spacing w:val="0"/>
          <w:sz w:val="24"/>
          <w:shd w:val="clear" w:color="auto" w:fill="auto"/>
          <w:rtl w:val="0"/>
        </w:rPr>
        <w:t>Abhi-A-1-269</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6" w:lineRule="exact"/>
        <w:ind w:left="0" w:right="-77" w:firstLine="720"/>
        <w:jc w:val="both"/>
      </w:pPr>
      <w:r>
        <w:rPr>
          <w:rFonts w:ascii="Times New Roman" w:eastAsia="Times New Roman" w:hAnsi="Times New Roman" w:cs="Times New Roman"/>
          <w:color w:val="000000"/>
          <w:spacing w:val="0"/>
          <w:sz w:val="24"/>
          <w:shd w:val="clear" w:color="auto" w:fill="auto"/>
          <w:rtl w:val="0"/>
        </w:rPr>
        <w:t xml:space="preserve">Therefore,  if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 xml:space="preserve">ā  practice  leading  to  emerging  takes  object  of  character,  the phenomenon of impermanence etc., that character is similar to concept, resulting in inability to emerge from object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conditioned things for the Noble Path that so-called </w:t>
      </w:r>
      <w:r>
        <w:rPr>
          <w:rFonts w:ascii="Times New Roman" w:eastAsia="Times New Roman" w:hAnsi="Times New Roman" w:cs="Times New Roman"/>
          <w:b/>
          <w:bCs/>
          <w:i/>
          <w:iCs/>
          <w:color w:val="000000"/>
          <w:spacing w:val="2"/>
          <w:sz w:val="24"/>
          <w:shd w:val="clear" w:color="auto" w:fill="auto"/>
          <w:rtl w:val="0"/>
        </w:rPr>
        <w:t>vu</w:t>
      </w:r>
      <w:r>
        <w:rPr>
          <w:rFonts w:ascii="Times New Roman" w:eastAsia="Times New Roman" w:hAnsi="Times New Roman" w:cs="Times New Roman"/>
          <w:color w:val="000000"/>
          <w:spacing w:val="2"/>
          <w:sz w:val="24"/>
          <w:shd w:val="clear" w:color="auto" w:fill="auto"/>
          <w:rtl w:val="0"/>
        </w:rPr>
        <w:t>ţţ</w:t>
      </w:r>
      <w:r>
        <w:rPr>
          <w:rFonts w:ascii="Times New Roman" w:eastAsia="Times New Roman" w:hAnsi="Times New Roman" w:cs="Times New Roman"/>
          <w:b/>
          <w:bCs/>
          <w:i/>
          <w:iCs/>
          <w:color w:val="000000"/>
          <w:spacing w:val="2"/>
          <w:sz w:val="24"/>
          <w:shd w:val="clear" w:color="auto" w:fill="auto"/>
          <w:rtl w:val="0"/>
        </w:rPr>
        <w:t>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when it occurs. Furthermore, if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leading to emerging takes object of conditioned things, those characters, phenomenon of impermanence etc., will not be known penetratively. Due to presence of two extremities the commentator performs to explain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using question and answer.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M</w:t>
      </w:r>
      <w:r>
        <w:rPr>
          <w:rFonts w:ascii="Times New Roman" w:eastAsia="Times New Roman" w:hAnsi="Times New Roman" w:cs="Times New Roman"/>
          <w:color w:val="000000"/>
          <w:spacing w:val="1"/>
          <w:sz w:val="24"/>
          <w:shd w:val="clear" w:color="auto" w:fill="auto"/>
          <w:rtl w:val="0"/>
        </w:rPr>
        <w:t>ū</w:t>
      </w:r>
      <w:r>
        <w:rPr>
          <w:rFonts w:ascii="Times New Roman" w:eastAsia="Times New Roman" w:hAnsi="Times New Roman" w:cs="Times New Roman"/>
          <w:b/>
          <w:bCs/>
          <w:i/>
          <w:iCs/>
          <w:color w:val="000000"/>
          <w:spacing w:val="1"/>
          <w:sz w:val="24"/>
          <w:shd w:val="clear" w:color="auto" w:fill="auto"/>
          <w:rtl w:val="0"/>
        </w:rPr>
        <w:t>la</w:t>
      </w:r>
      <w:r>
        <w:rPr>
          <w:rFonts w:ascii="Times New Roman" w:eastAsia="Times New Roman" w:hAnsi="Times New Roman" w:cs="Times New Roman"/>
          <w:color w:val="000000"/>
          <w:spacing w:val="1"/>
          <w:sz w:val="24"/>
          <w:shd w:val="clear" w:color="auto" w:fill="auto"/>
          <w:rtl w:val="0"/>
        </w:rPr>
        <w:t>ţī</w:t>
      </w:r>
      <w:r>
        <w:rPr>
          <w:rFonts w:ascii="Times New Roman" w:eastAsia="Times New Roman" w:hAnsi="Times New Roman" w:cs="Times New Roman"/>
          <w:b/>
          <w:bCs/>
          <w:i/>
          <w:iCs/>
          <w:color w:val="000000"/>
          <w:spacing w:val="1"/>
          <w:sz w:val="24"/>
          <w:shd w:val="clear" w:color="auto" w:fill="auto"/>
          <w:rtl w:val="0"/>
        </w:rPr>
        <w:t>-1-115</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bidi w:val="0"/>
        <w:spacing w:before="276" w:after="0" w:line="275" w:lineRule="exact"/>
        <w:ind w:left="0" w:right="-76" w:firstLine="0"/>
        <w:jc w:val="both"/>
      </w:pPr>
      <w:r>
        <w:rPr>
          <w:rFonts w:ascii="Times New Roman" w:eastAsia="Times New Roman" w:hAnsi="Times New Roman" w:cs="Times New Roman"/>
          <w:b/>
          <w:bCs/>
          <w:i/>
          <w:iCs/>
          <w:color w:val="000000"/>
          <w:spacing w:val="1"/>
          <w:sz w:val="24"/>
          <w:shd w:val="clear" w:color="auto" w:fill="auto"/>
          <w:rtl w:val="0"/>
        </w:rPr>
        <w:t>lakkha</w:t>
      </w:r>
      <w:r>
        <w:rPr>
          <w:rFonts w:ascii="Times New Roman" w:eastAsia="Times New Roman" w:hAnsi="Times New Roman" w:cs="Times New Roman"/>
          <w:color w:val="000000"/>
          <w:spacing w:val="1"/>
          <w:sz w:val="24"/>
          <w:shd w:val="clear" w:color="auto" w:fill="auto"/>
          <w:rtl w:val="0"/>
        </w:rPr>
        <w:t>ņā</w:t>
      </w:r>
      <w:r>
        <w:rPr>
          <w:rFonts w:ascii="Times New Roman" w:eastAsia="Times New Roman" w:hAnsi="Times New Roman" w:cs="Times New Roman"/>
          <w:b/>
          <w:bCs/>
          <w:i/>
          <w:iCs/>
          <w:color w:val="000000"/>
          <w:spacing w:val="1"/>
          <w:sz w:val="24"/>
          <w:shd w:val="clear" w:color="auto" w:fill="auto"/>
          <w:rtl w:val="0"/>
        </w:rPr>
        <w:t>ramma</w:t>
      </w:r>
      <w:r>
        <w:rPr>
          <w:rFonts w:ascii="Times New Roman" w:eastAsia="Times New Roman" w:hAnsi="Times New Roman" w:cs="Times New Roman"/>
          <w:color w:val="000000"/>
          <w:spacing w:val="1"/>
          <w:sz w:val="24"/>
          <w:shd w:val="clear" w:color="auto" w:fill="auto"/>
          <w:rtl w:val="0"/>
        </w:rPr>
        <w:t>ņ</w:t>
      </w:r>
      <w:r>
        <w:rPr>
          <w:rFonts w:ascii="Times New Roman" w:eastAsia="Times New Roman" w:hAnsi="Times New Roman" w:cs="Times New Roman"/>
          <w:b/>
          <w:bCs/>
          <w:i/>
          <w:iCs/>
          <w:color w:val="000000"/>
          <w:spacing w:val="1"/>
          <w:sz w:val="24"/>
          <w:shd w:val="clear" w:color="auto" w:fill="auto"/>
          <w:rtl w:val="0"/>
        </w:rPr>
        <w:t>ata</w:t>
      </w:r>
      <w:r>
        <w:rPr>
          <w:rFonts w:ascii="Times New Roman" w:eastAsia="Times New Roman" w:hAnsi="Times New Roman" w:cs="Times New Roman"/>
          <w:color w:val="000000"/>
          <w:spacing w:val="0"/>
          <w:sz w:val="24"/>
          <w:shd w:val="clear" w:color="auto" w:fill="auto"/>
          <w:rtl w:val="0"/>
        </w:rPr>
        <w:t xml:space="preserve"> ____ The term, </w:t>
      </w:r>
      <w:r>
        <w:rPr>
          <w:rFonts w:ascii="Times New Roman" w:eastAsia="Times New Roman" w:hAnsi="Times New Roman" w:cs="Times New Roman"/>
          <w:b/>
          <w:bCs/>
          <w:i/>
          <w:iCs/>
          <w:color w:val="000000"/>
          <w:spacing w:val="0"/>
          <w:sz w:val="24"/>
          <w:shd w:val="clear" w:color="auto" w:fill="auto"/>
          <w:rtl w:val="0"/>
        </w:rPr>
        <w:t>anicca</w:t>
      </w:r>
      <w:r>
        <w:rPr>
          <w:rFonts w:ascii="Times New Roman" w:eastAsia="Times New Roman" w:hAnsi="Times New Roman" w:cs="Times New Roman"/>
          <w:color w:val="000000"/>
          <w:spacing w:val="0"/>
          <w:sz w:val="24"/>
          <w:shd w:val="clear" w:color="auto" w:fill="auto"/>
          <w:rtl w:val="0"/>
        </w:rPr>
        <w:t xml:space="preserve"> means impermanent five aggregates, while the term,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aniccat</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the  emblem  of  impermanence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five  aggregates.  It  should  be  recognized similarly on those terms, </w:t>
      </w:r>
      <w:r>
        <w:rPr>
          <w:rFonts w:ascii="Times New Roman" w:eastAsia="Times New Roman" w:hAnsi="Times New Roman" w:cs="Times New Roman"/>
          <w:b/>
          <w:bCs/>
          <w:i/>
          <w:iCs/>
          <w:color w:val="000000"/>
          <w:spacing w:val="0"/>
          <w:sz w:val="24"/>
          <w:shd w:val="clear" w:color="auto" w:fill="auto"/>
          <w:rtl w:val="0"/>
        </w:rPr>
        <w:t>dukkha</w:t>
      </w:r>
      <w:r>
        <w:rPr>
          <w:rFonts w:ascii="Times New Roman" w:eastAsia="Times New Roman" w:hAnsi="Times New Roman" w:cs="Times New Roman"/>
          <w:color w:val="000000"/>
          <w:spacing w:val="0"/>
          <w:sz w:val="24"/>
          <w:shd w:val="clear" w:color="auto" w:fill="auto"/>
          <w:rtl w:val="0"/>
        </w:rPr>
        <w:t xml:space="preserve"> and </w:t>
      </w:r>
      <w:r>
        <w:rPr>
          <w:rFonts w:ascii="Times New Roman" w:eastAsia="Times New Roman" w:hAnsi="Times New Roman" w:cs="Times New Roman"/>
          <w:b/>
          <w:bCs/>
          <w:i/>
          <w:iCs/>
          <w:color w:val="000000"/>
          <w:spacing w:val="1"/>
          <w:sz w:val="24"/>
          <w:shd w:val="clear" w:color="auto" w:fill="auto"/>
          <w:rtl w:val="0"/>
        </w:rPr>
        <w:t>dukkhat</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2147483648"/>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anatta  </w:t>
      </w:r>
      <w:r>
        <w:rPr>
          <w:rFonts w:ascii="Times New Roman" w:eastAsia="Times New Roman" w:hAnsi="Times New Roman" w:cs="Times New Roman"/>
          <w:color w:val="000000"/>
          <w:spacing w:val="0"/>
          <w:sz w:val="24"/>
          <w:shd w:val="clear" w:color="auto" w:fill="auto"/>
          <w:rtl w:val="0"/>
        </w:rPr>
        <w:t xml:space="preserve">and </w:t>
      </w:r>
      <w:r>
        <w:rPr>
          <w:rFonts w:ascii="Times New Roman" w:eastAsia="Times New Roman" w:hAnsi="Times New Roman" w:cs="Times New Roman"/>
          <w:b/>
          <w:bCs/>
          <w:i/>
          <w:iCs/>
          <w:color w:val="000000"/>
          <w:spacing w:val="1"/>
          <w:sz w:val="24"/>
          <w:shd w:val="clear" w:color="auto" w:fill="auto"/>
          <w:rtl w:val="0"/>
        </w:rPr>
        <w:t>anattat</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During discerning on mundane  five  kinds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clinging  aggregates  as </w:t>
      </w:r>
      <w:r>
        <w:rPr>
          <w:rFonts w:ascii="Times New Roman" w:eastAsia="Times New Roman" w:hAnsi="Times New Roman" w:cs="Times New Roman"/>
          <w:b/>
          <w:bCs/>
          <w:i/>
          <w:iCs/>
          <w:color w:val="000000"/>
          <w:spacing w:val="0"/>
          <w:sz w:val="24"/>
          <w:shd w:val="clear" w:color="auto" w:fill="auto"/>
          <w:rtl w:val="0"/>
        </w:rPr>
        <w:t xml:space="preserve"> anicca,  dukkha,  anatta</w:t>
      </w:r>
      <w:r>
        <w:rPr>
          <w:rFonts w:ascii="Times New Roman" w:eastAsia="Times New Roman" w:hAnsi="Times New Roman" w:cs="Times New Roman"/>
          <w:color w:val="000000"/>
          <w:spacing w:val="0"/>
          <w:sz w:val="24"/>
          <w:shd w:val="clear" w:color="auto" w:fill="auto"/>
          <w:rtl w:val="0"/>
        </w:rPr>
        <w:t xml:space="preserve">  although  ultimate aggregates  which  are  conditioned  things  are  taken  as  object,  those  phenomena,  the phenomenon  of  impermanence  etc.,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appear  in  the  insight.  Depending  on  the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appearance in the insight in this way, the commentator answers that it has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object of general characters called </w:t>
      </w:r>
      <w:r>
        <w:rPr>
          <w:rFonts w:ascii="Times New Roman" w:eastAsia="Times New Roman" w:hAnsi="Times New Roman" w:cs="Times New Roman"/>
          <w:b/>
          <w:bCs/>
          <w:i/>
          <w:iCs/>
          <w:color w:val="000000"/>
          <w:spacing w:val="2"/>
          <w:sz w:val="24"/>
          <w:shd w:val="clear" w:color="auto" w:fill="auto"/>
          <w:rtl w:val="0"/>
        </w:rPr>
        <w:t>aniccat</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dukkhat</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anattat</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M</w:t>
      </w:r>
      <w:r>
        <w:rPr>
          <w:rFonts w:ascii="Times New Roman" w:eastAsia="Times New Roman" w:hAnsi="Times New Roman" w:cs="Times New Roman"/>
          <w:color w:val="000000"/>
          <w:spacing w:val="0"/>
          <w:sz w:val="24"/>
          <w:shd w:val="clear" w:color="auto" w:fill="auto"/>
          <w:rtl w:val="0"/>
        </w:rPr>
        <w:t>ū</w:t>
      </w:r>
      <w:r>
        <w:rPr>
          <w:rFonts w:ascii="Times New Roman" w:eastAsia="Times New Roman" w:hAnsi="Times New Roman" w:cs="Times New Roman"/>
          <w:b/>
          <w:bCs/>
          <w:i/>
          <w:iCs/>
          <w:color w:val="000000"/>
          <w:spacing w:val="0"/>
          <w:sz w:val="24"/>
          <w:shd w:val="clear" w:color="auto" w:fill="auto"/>
          <w:rtl w:val="0"/>
        </w:rPr>
        <w:t>la</w:t>
      </w:r>
      <w:r>
        <w:rPr>
          <w:rFonts w:ascii="Times New Roman" w:eastAsia="Times New Roman" w:hAnsi="Times New Roman" w:cs="Times New Roman"/>
          <w:color w:val="000000"/>
          <w:spacing w:val="0"/>
          <w:sz w:val="24"/>
          <w:shd w:val="clear" w:color="auto" w:fill="auto"/>
          <w:rtl w:val="0"/>
        </w:rPr>
        <w:t>ţī</w:t>
      </w:r>
      <w:r>
        <w:rPr>
          <w:rFonts w:ascii="Times New Roman" w:eastAsia="Times New Roman" w:hAnsi="Times New Roman" w:cs="Times New Roman"/>
          <w:b/>
          <w:bCs/>
          <w:i/>
          <w:iCs/>
          <w:color w:val="000000"/>
          <w:spacing w:val="0"/>
          <w:sz w:val="24"/>
          <w:shd w:val="clear" w:color="auto" w:fill="auto"/>
          <w:rtl w:val="0"/>
        </w:rPr>
        <w:t>-1-115</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77" w:firstLine="720"/>
        <w:jc w:val="both"/>
      </w:pPr>
      <w:r>
        <w:rPr>
          <w:rFonts w:ascii="Times New Roman" w:eastAsia="Times New Roman" w:hAnsi="Times New Roman" w:cs="Times New Roman"/>
          <w:color w:val="000000"/>
          <w:spacing w:val="0"/>
          <w:sz w:val="24"/>
          <w:shd w:val="clear" w:color="auto" w:fill="auto"/>
          <w:rtl w:val="0"/>
        </w:rPr>
        <w:t>The general character has the same occurrence as concept (</w:t>
      </w:r>
      <w:r>
        <w:rPr>
          <w:rFonts w:ascii="Times New Roman" w:eastAsia="Times New Roman" w:hAnsi="Times New Roman" w:cs="Times New Roman"/>
          <w:b/>
          <w:bCs/>
          <w:i/>
          <w:iCs/>
          <w:color w:val="000000"/>
          <w:spacing w:val="0"/>
          <w:sz w:val="24"/>
          <w:shd w:val="clear" w:color="auto" w:fill="auto"/>
          <w:rtl w:val="0"/>
        </w:rPr>
        <w:t>paññatti</w:t>
      </w:r>
      <w:r>
        <w:rPr>
          <w:rFonts w:ascii="Times New Roman" w:eastAsia="Times New Roman" w:hAnsi="Times New Roman" w:cs="Times New Roman"/>
          <w:color w:val="000000"/>
          <w:spacing w:val="0"/>
          <w:sz w:val="24"/>
          <w:shd w:val="clear" w:color="auto" w:fill="auto"/>
          <w:rtl w:val="0"/>
        </w:rPr>
        <w:t xml:space="preserve">).It is similar to concept.  It  is  not  worth  designating  as  sensual </w:t>
      </w:r>
      <w:r>
        <w:rPr>
          <w:rFonts w:ascii="Times New Roman" w:eastAsia="Times New Roman" w:hAnsi="Times New Roman" w:cs="Times New Roman"/>
          <w:b/>
          <w:bCs/>
          <w:i/>
          <w:iCs/>
          <w:color w:val="000000"/>
          <w:spacing w:val="0"/>
          <w:sz w:val="24"/>
          <w:shd w:val="clear" w:color="auto" w:fill="auto"/>
          <w:rtl w:val="0"/>
        </w:rPr>
        <w:t xml:space="preserve"> dhamma  (=  paritta)</w:t>
      </w:r>
      <w:r>
        <w:rPr>
          <w:rFonts w:ascii="Times New Roman" w:eastAsia="Times New Roman" w:hAnsi="Times New Roman" w:cs="Times New Roman"/>
          <w:color w:val="000000"/>
          <w:spacing w:val="0"/>
          <w:sz w:val="24"/>
          <w:shd w:val="clear" w:color="auto" w:fill="auto"/>
          <w:rtl w:val="0"/>
        </w:rPr>
        <w:t xml:space="preserve">,  lofty </w:t>
      </w:r>
      <w:r>
        <w:rPr>
          <w:rFonts w:ascii="Times New Roman" w:eastAsia="Times New Roman" w:hAnsi="Times New Roman" w:cs="Times New Roman"/>
          <w:b/>
          <w:bCs/>
          <w:i/>
          <w:iCs/>
          <w:color w:val="000000"/>
          <w:spacing w:val="0"/>
          <w:sz w:val="24"/>
          <w:shd w:val="clear" w:color="auto" w:fill="auto"/>
          <w:rtl w:val="0"/>
        </w:rPr>
        <w:t xml:space="preserve"> dhamma  (= mahaggata)</w:t>
      </w:r>
      <w:r>
        <w:rPr>
          <w:rFonts w:ascii="Times New Roman" w:eastAsia="Times New Roman" w:hAnsi="Times New Roman" w:cs="Times New Roman"/>
          <w:color w:val="000000"/>
          <w:spacing w:val="0"/>
          <w:sz w:val="24"/>
          <w:shd w:val="clear" w:color="auto" w:fill="auto"/>
          <w:rtl w:val="0"/>
        </w:rPr>
        <w:t xml:space="preserve"> etc. Nevertheless such practising </w:t>
      </w:r>
      <w:r>
        <w:rPr>
          <w:rFonts w:ascii="Times New Roman" w:eastAsia="Times New Roman" w:hAnsi="Times New Roman" w:cs="Times New Roman"/>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keeps in mind three general characters as </w:t>
      </w:r>
      <w:r>
        <w:rPr>
          <w:rFonts w:ascii="Times New Roman" w:eastAsia="Times New Roman" w:hAnsi="Times New Roman" w:cs="Times New Roman"/>
          <w:b/>
          <w:bCs/>
          <w:i/>
          <w:iCs/>
          <w:color w:val="000000"/>
          <w:spacing w:val="0"/>
          <w:sz w:val="24"/>
          <w:shd w:val="clear" w:color="auto" w:fill="auto"/>
          <w:rtl w:val="0"/>
        </w:rPr>
        <w:t>anicca, dukkha, anatta</w:t>
      </w:r>
      <w:r>
        <w:rPr>
          <w:rFonts w:ascii="Times New Roman" w:eastAsia="Times New Roman" w:hAnsi="Times New Roman" w:cs="Times New Roman"/>
          <w:color w:val="000000"/>
          <w:spacing w:val="0"/>
          <w:sz w:val="24"/>
          <w:shd w:val="clear" w:color="auto" w:fill="auto"/>
          <w:rtl w:val="0"/>
        </w:rPr>
        <w:t xml:space="preserve">, five aggregates appear, as rotten corpse which is tied with the neck, in  the  continuum  of  that </w:t>
      </w:r>
      <w:r>
        <w:rPr>
          <w:rFonts w:ascii="Times New Roman" w:eastAsia="Times New Roman" w:hAnsi="Times New Roman" w:cs="Times New Roman"/>
          <w:i/>
          <w:iCs/>
          <w:color w:val="000000"/>
          <w:spacing w:val="0"/>
          <w:sz w:val="24"/>
          <w:shd w:val="clear" w:color="auto" w:fill="auto"/>
          <w:rtl w:val="0"/>
        </w:rPr>
        <w:t xml:space="preserve"> bhikkhu</w:t>
      </w:r>
      <w:r>
        <w:rPr>
          <w:rFonts w:ascii="Times New Roman" w:eastAsia="Times New Roman" w:hAnsi="Times New Roman" w:cs="Times New Roman"/>
          <w:color w:val="000000"/>
          <w:spacing w:val="0"/>
          <w:sz w:val="24"/>
          <w:shd w:val="clear" w:color="auto" w:fill="auto"/>
          <w:rtl w:val="0"/>
        </w:rPr>
        <w:t>.  The  knowledge  with  the  object  of  conditioned  things emerges from conditioned things. (</w:t>
      </w:r>
      <w:r>
        <w:rPr>
          <w:rFonts w:ascii="Times New Roman" w:eastAsia="Times New Roman" w:hAnsi="Times New Roman" w:cs="Times New Roman"/>
          <w:b/>
          <w:bCs/>
          <w:i/>
          <w:iCs/>
          <w:color w:val="000000"/>
          <w:spacing w:val="0"/>
          <w:sz w:val="24"/>
          <w:shd w:val="clear" w:color="auto" w:fill="auto"/>
          <w:rtl w:val="0"/>
        </w:rPr>
        <w:t>Abhi-A-1-269</w:t>
      </w:r>
      <w:r>
        <w:rPr>
          <w:rFonts w:ascii="Times New Roman" w:eastAsia="Times New Roman" w:hAnsi="Times New Roman" w:cs="Times New Roman"/>
          <w:color w:val="000000"/>
          <w:spacing w:val="0"/>
          <w:sz w:val="24"/>
          <w:shd w:val="clear" w:color="auto" w:fill="auto"/>
          <w:rtl w:val="0"/>
        </w:rPr>
        <w:t xml:space="preserve">) </w:t>
      </w:r>
    </w:p>
    <w:p>
      <w:pPr>
        <w:bidi w:val="0"/>
        <w:spacing w:before="16"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PAGE-391 </w:t>
      </w:r>
    </w:p>
    <w:p>
      <w:pPr>
        <w:bidi w:val="0"/>
        <w:spacing w:before="1" w:after="0" w:line="275" w:lineRule="exact"/>
        <w:ind w:left="0" w:right="-78" w:firstLine="720"/>
        <w:jc w:val="both"/>
      </w:pPr>
      <w:r>
        <w:rPr>
          <w:rFonts w:ascii="Times New Roman" w:eastAsia="Times New Roman" w:hAnsi="Times New Roman" w:cs="Times New Roman"/>
          <w:color w:val="000000"/>
          <w:spacing w:val="0"/>
          <w:sz w:val="24"/>
          <w:shd w:val="clear" w:color="auto" w:fill="auto"/>
          <w:rtl w:val="0"/>
        </w:rPr>
        <w:t xml:space="preserve">Although three general characters are similar to the concept,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leading  to  Emerging  takes  the  object  of  conditioned  things.  Due  to  taking  the  object  of conditioned things, when the Noble Path-knowledge called </w:t>
      </w:r>
      <w:r>
        <w:rPr>
          <w:rFonts w:ascii="Times New Roman" w:eastAsia="Times New Roman" w:hAnsi="Times New Roman" w:cs="Times New Roman"/>
          <w:b/>
          <w:bCs/>
          <w:i/>
          <w:iCs/>
          <w:color w:val="000000"/>
          <w:spacing w:val="2"/>
          <w:sz w:val="24"/>
          <w:shd w:val="clear" w:color="auto" w:fill="auto"/>
          <w:rtl w:val="0"/>
        </w:rPr>
        <w:t>vu</w:t>
      </w:r>
      <w:r>
        <w:rPr>
          <w:rFonts w:ascii="Times New Roman" w:eastAsia="Times New Roman" w:hAnsi="Times New Roman" w:cs="Times New Roman"/>
          <w:color w:val="000000"/>
          <w:spacing w:val="2"/>
          <w:sz w:val="24"/>
          <w:shd w:val="clear" w:color="auto" w:fill="auto"/>
          <w:rtl w:val="0"/>
        </w:rPr>
        <w:t>ţţ</w:t>
      </w:r>
      <w:r>
        <w:rPr>
          <w:rFonts w:ascii="Times New Roman" w:eastAsia="Times New Roman" w:hAnsi="Times New Roman" w:cs="Times New Roman"/>
          <w:b/>
          <w:bCs/>
          <w:i/>
          <w:iCs/>
          <w:color w:val="000000"/>
          <w:spacing w:val="2"/>
          <w:sz w:val="24"/>
          <w:shd w:val="clear" w:color="auto" w:fill="auto"/>
          <w:rtl w:val="0"/>
        </w:rPr>
        <w:t>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arises, it gives up the object of conditioned things but takes the object of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resulting in deserving to designate </w:t>
      </w:r>
      <w:r>
        <w:rPr>
          <w:rFonts w:ascii="Times New Roman" w:eastAsia="Times New Roman" w:hAnsi="Times New Roman" w:cs="Times New Roman"/>
          <w:color w:val="000000"/>
          <w:spacing w:val="0"/>
          <w:sz w:val="24"/>
          <w:shd w:val="clear" w:color="auto" w:fill="auto"/>
          <w:rtl w:val="0"/>
        </w:rPr>
        <w:t xml:space="preserve">as  emerging  from  conditioned  things.  The  commentary,  therefore,  explained  that </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b/>
          <w:bCs/>
          <w:i/>
          <w:iCs/>
          <w:color w:val="000000"/>
          <w:spacing w:val="2"/>
          <w:sz w:val="24"/>
          <w:shd w:val="clear" w:color="auto" w:fill="auto"/>
          <w:rtl w:val="0"/>
        </w:rPr>
        <w:t>sa</w:t>
      </w:r>
      <w:r>
        <w:rPr>
          <w:rFonts w:ascii="Times New Roman" w:eastAsia="Times New Roman" w:hAnsi="Times New Roman" w:cs="Times New Roman"/>
          <w:color w:val="000000"/>
          <w:spacing w:val="2"/>
          <w:sz w:val="24"/>
          <w:shd w:val="clear" w:color="auto" w:fill="auto"/>
          <w:rtl w:val="0"/>
        </w:rPr>
        <w:t>ń</w:t>
      </w:r>
      <w:r>
        <w:rPr>
          <w:rFonts w:ascii="Times New Roman" w:eastAsia="Times New Roman" w:hAnsi="Times New Roman" w:cs="Times New Roman"/>
          <w:b/>
          <w:bCs/>
          <w:i/>
          <w:iCs/>
          <w:color w:val="000000"/>
          <w:spacing w:val="2"/>
          <w:sz w:val="24"/>
          <w:shd w:val="clear" w:color="auto" w:fill="auto"/>
          <w:rtl w:val="0"/>
        </w:rPr>
        <w:t>kh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ramma</w:t>
      </w:r>
      <w:r>
        <w:rPr>
          <w:rFonts w:ascii="Times New Roman" w:eastAsia="Times New Roman" w:hAnsi="Times New Roman" w:cs="Times New Roman"/>
          <w:color w:val="000000"/>
          <w:spacing w:val="2"/>
          <w:sz w:val="24"/>
          <w:shd w:val="clear" w:color="auto" w:fill="auto"/>
          <w:rtl w:val="0"/>
        </w:rPr>
        <w:t>ņ</w:t>
      </w:r>
      <w:r>
        <w:rPr>
          <w:rFonts w:ascii="Times New Roman" w:eastAsia="Times New Roman" w:hAnsi="Times New Roman" w:cs="Times New Roman"/>
          <w:b/>
          <w:bCs/>
          <w:i/>
          <w:iCs/>
          <w:color w:val="000000"/>
          <w:spacing w:val="2"/>
          <w:sz w:val="24"/>
          <w:shd w:val="clear" w:color="auto" w:fill="auto"/>
          <w:rtl w:val="0"/>
        </w:rPr>
        <w:t>ameva</w:t>
      </w:r>
      <w:r>
        <w:rPr>
          <w:rFonts w:ascii="Times New Roman" w:eastAsia="Times New Roman" w:hAnsi="Times New Roman" w:cs="Times New Roman"/>
          <w:b/>
          <w:bCs/>
          <w:i/>
          <w:iCs/>
          <w:color w:val="000000"/>
          <w:spacing w:val="0"/>
          <w:sz w:val="24"/>
          <w:shd w:val="clear" w:color="auto" w:fill="auto"/>
          <w:rtl w:val="0"/>
        </w:rPr>
        <w:t xml:space="preserve">  ñ</w:t>
      </w:r>
      <w:r>
        <w:rPr>
          <w:rFonts w:ascii="Times New Roman" w:eastAsia="Times New Roman" w:hAnsi="Times New Roman" w:cs="Times New Roman"/>
          <w:color w:val="000000"/>
          <w:spacing w:val="0"/>
          <w:sz w:val="24"/>
          <w:shd w:val="clear" w:color="auto" w:fill="auto"/>
          <w:rtl w:val="0"/>
        </w:rPr>
        <w:t>āņ</w:t>
      </w:r>
      <w:r>
        <w:rPr>
          <w:rFonts w:ascii="Times New Roman" w:eastAsia="Times New Roman" w:hAnsi="Times New Roman" w:cs="Times New Roman"/>
          <w:b/>
          <w:bCs/>
          <w:i/>
          <w:iCs/>
          <w:color w:val="000000"/>
          <w:spacing w:val="0"/>
          <w:sz w:val="24"/>
          <w:shd w:val="clear" w:color="auto" w:fill="auto"/>
          <w:rtl w:val="0"/>
        </w:rPr>
        <w:t xml:space="preserve">am  </w:t>
      </w:r>
      <w:r>
        <w:rPr>
          <w:rFonts w:ascii="Times New Roman" w:eastAsia="Times New Roman" w:hAnsi="Times New Roman" w:cs="Times New Roman"/>
          <w:b/>
          <w:bCs/>
          <w:i/>
          <w:iCs/>
          <w:color w:val="000000"/>
          <w:spacing w:val="3"/>
          <w:sz w:val="24"/>
          <w:shd w:val="clear" w:color="auto" w:fill="auto"/>
          <w:rtl w:val="0"/>
        </w:rPr>
        <w:t>sa</w:t>
      </w:r>
      <w:r>
        <w:rPr>
          <w:rFonts w:ascii="Times New Roman" w:eastAsia="Times New Roman" w:hAnsi="Times New Roman" w:cs="Times New Roman"/>
          <w:color w:val="000000"/>
          <w:spacing w:val="3"/>
          <w:sz w:val="24"/>
          <w:shd w:val="clear" w:color="auto" w:fill="auto"/>
          <w:rtl w:val="0"/>
        </w:rPr>
        <w:t>ń</w:t>
      </w:r>
      <w:r>
        <w:rPr>
          <w:rFonts w:ascii="Times New Roman" w:eastAsia="Times New Roman" w:hAnsi="Times New Roman" w:cs="Times New Roman"/>
          <w:b/>
          <w:bCs/>
          <w:i/>
          <w:iCs/>
          <w:color w:val="000000"/>
          <w:spacing w:val="3"/>
          <w:sz w:val="24"/>
          <w:shd w:val="clear" w:color="auto" w:fill="auto"/>
          <w:rtl w:val="0"/>
        </w:rPr>
        <w:t>kh</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rato</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vu</w:t>
      </w:r>
      <w:r>
        <w:rPr>
          <w:rFonts w:ascii="Times New Roman" w:eastAsia="Times New Roman" w:hAnsi="Times New Roman" w:cs="Times New Roman"/>
          <w:color w:val="000000"/>
          <w:spacing w:val="1"/>
          <w:sz w:val="24"/>
          <w:shd w:val="clear" w:color="auto" w:fill="auto"/>
          <w:rtl w:val="0"/>
        </w:rPr>
        <w:t>ţţ</w:t>
      </w:r>
      <w:r>
        <w:rPr>
          <w:rFonts w:ascii="Times New Roman" w:eastAsia="Times New Roman" w:hAnsi="Times New Roman" w:cs="Times New Roman"/>
          <w:b/>
          <w:bCs/>
          <w:i/>
          <w:iCs/>
          <w:color w:val="000000"/>
          <w:spacing w:val="1"/>
          <w:sz w:val="24"/>
          <w:shd w:val="clear" w:color="auto" w:fill="auto"/>
          <w:rtl w:val="0"/>
        </w:rPr>
        <w:t>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ti</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the  knowledge  with  the  object  of conditioned things emerges from conditioned things." In this case, the knowledge with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object of conditioned tings is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while the knowledge that emerges from conditioned things is the Noble Path-Knowledge indeed. Due to similarity between two kinds of  knowledge,  the  commentator  explained  as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single  knowledge, </w:t>
      </w:r>
      <w:r>
        <w:rPr>
          <w:rFonts w:ascii="Times New Roman" w:eastAsia="Times New Roman" w:hAnsi="Times New Roman" w:cs="Times New Roman"/>
          <w:b/>
          <w:bCs/>
          <w:i/>
          <w:iCs/>
          <w:color w:val="000000"/>
          <w:spacing w:val="0"/>
          <w:sz w:val="24"/>
          <w:shd w:val="clear" w:color="auto" w:fill="auto"/>
          <w:rtl w:val="0"/>
        </w:rPr>
        <w:t xml:space="preserve"> ñ</w:t>
      </w:r>
      <w:r>
        <w:rPr>
          <w:rFonts w:ascii="Times New Roman" w:eastAsia="Times New Roman" w:hAnsi="Times New Roman" w:cs="Times New Roman"/>
          <w:color w:val="000000"/>
          <w:spacing w:val="0"/>
          <w:sz w:val="24"/>
          <w:shd w:val="clear" w:color="auto" w:fill="auto"/>
          <w:rtl w:val="0"/>
        </w:rPr>
        <w:t>āņ</w:t>
      </w:r>
      <w:r>
        <w:rPr>
          <w:rFonts w:ascii="Times New Roman" w:eastAsia="Times New Roman" w:hAnsi="Times New Roman" w:cs="Times New Roman"/>
          <w:b/>
          <w:bCs/>
          <w:i/>
          <w:iCs/>
          <w:color w:val="000000"/>
          <w:spacing w:val="0"/>
          <w:sz w:val="24"/>
          <w:shd w:val="clear" w:color="auto" w:fill="auto"/>
          <w:rtl w:val="0"/>
        </w:rPr>
        <w:t>am</w:t>
      </w:r>
      <w:r>
        <w:rPr>
          <w:rFonts w:ascii="Times New Roman" w:eastAsia="Times New Roman" w:hAnsi="Times New Roman" w:cs="Times New Roman"/>
          <w:color w:val="000000"/>
          <w:spacing w:val="0"/>
          <w:sz w:val="24"/>
          <w:shd w:val="clear" w:color="auto" w:fill="auto"/>
          <w:rtl w:val="0"/>
        </w:rPr>
        <w:t>,  through metaphorical usage called unique method (</w:t>
      </w:r>
      <w:r>
        <w:rPr>
          <w:rFonts w:ascii="Times New Roman" w:eastAsia="Times New Roman" w:hAnsi="Times New Roman" w:cs="Times New Roman"/>
          <w:b/>
          <w:bCs/>
          <w:i/>
          <w:iCs/>
          <w:color w:val="000000"/>
          <w:spacing w:val="0"/>
          <w:sz w:val="24"/>
          <w:shd w:val="clear" w:color="auto" w:fill="auto"/>
          <w:rtl w:val="0"/>
        </w:rPr>
        <w:t>ekattanaya</w:t>
      </w:r>
      <w:r>
        <w:rPr>
          <w:rFonts w:ascii="Times New Roman" w:eastAsia="Times New Roman" w:hAnsi="Times New Roman" w:cs="Times New Roman"/>
          <w:color w:val="000000"/>
          <w:spacing w:val="0"/>
          <w:sz w:val="24"/>
          <w:shd w:val="clear" w:color="auto" w:fill="auto"/>
          <w:rtl w:val="0"/>
        </w:rPr>
        <w:t xml:space="preserve">). </w:t>
      </w:r>
    </w:p>
    <w:p>
      <w:pPr>
        <w:bidi w:val="0"/>
        <w:spacing w:before="277" w:after="0" w:line="275" w:lineRule="exact"/>
        <w:ind w:left="0" w:right="-79" w:firstLine="0"/>
        <w:jc w:val="both"/>
      </w:pPr>
      <w:r>
        <w:rPr>
          <w:rFonts w:ascii="Times New Roman" w:eastAsia="Times New Roman" w:hAnsi="Times New Roman" w:cs="Times New Roman"/>
          <w:b/>
          <w:bCs/>
          <w:color w:val="000000"/>
          <w:spacing w:val="0"/>
          <w:sz w:val="24"/>
          <w:shd w:val="clear" w:color="auto" w:fill="auto"/>
          <w:rtl w:val="0"/>
        </w:rPr>
        <w:t>Worldly simile</w:t>
      </w:r>
      <w:r>
        <w:rPr>
          <w:rFonts w:ascii="Times New Roman" w:eastAsia="Times New Roman" w:hAnsi="Times New Roman" w:cs="Times New Roman"/>
          <w:color w:val="000000"/>
          <w:spacing w:val="0"/>
          <w:sz w:val="24"/>
          <w:shd w:val="clear" w:color="auto" w:fill="auto"/>
          <w:rtl w:val="0"/>
        </w:rPr>
        <w:t xml:space="preserve"> ____ </w:t>
      </w:r>
      <w:r>
        <w:rPr>
          <w:rFonts w:ascii="Times New Roman" w:eastAsia="Times New Roman" w:hAnsi="Times New Roman" w:cs="Times New Roman"/>
          <w:color w:val="000000"/>
          <w:spacing w:val="1"/>
          <w:sz w:val="24"/>
          <w:shd w:val="clear" w:color="auto" w:fill="auto"/>
          <w:rtl w:val="0"/>
        </w:rPr>
        <w:t>When</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sees and pleases bowl that is </w:t>
      </w:r>
      <w:r>
        <w:rPr>
          <w:rFonts w:ascii="Times New Roman" w:eastAsia="Times New Roman" w:hAnsi="Times New Roman" w:cs="Times New Roman"/>
          <w:color w:val="000000"/>
          <w:spacing w:val="1"/>
          <w:sz w:val="24"/>
          <w:shd w:val="clear" w:color="auto" w:fill="auto"/>
          <w:rtl w:val="0"/>
        </w:rPr>
        <w:t>being</w:t>
      </w:r>
      <w:r>
        <w:rPr>
          <w:rFonts w:ascii="Times New Roman" w:eastAsia="Times New Roman" w:hAnsi="Times New Roman" w:cs="Times New Roman"/>
          <w:color w:val="000000"/>
          <w:spacing w:val="0"/>
          <w:sz w:val="24"/>
          <w:shd w:val="clear" w:color="auto" w:fill="auto"/>
          <w:rtl w:val="0"/>
        </w:rPr>
        <w:t xml:space="preserve"> brought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bowl seller and carefully observes that bowl, with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reasoning as “it will be bought”, and then three holes are seen. That </w:t>
      </w:r>
      <w:r>
        <w:rPr>
          <w:rFonts w:ascii="Times New Roman" w:eastAsia="Times New Roman" w:hAnsi="Times New Roman" w:cs="Times New Roman"/>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actually, has not attachment on those holes but on the bowl only. Similarly the practising </w:t>
      </w:r>
      <w:r>
        <w:rPr>
          <w:rFonts w:ascii="Times New Roman" w:eastAsia="Times New Roman" w:hAnsi="Times New Roman" w:cs="Times New Roman"/>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has non-attachment on conditioned things after keeping in mind on three general characters. It should be recognized the fact that the knowledge with the object called conditioned things emerges from conditioned things. In the next simile, during buying three nether garments of Myanmar males called “</w:t>
      </w:r>
      <w:r>
        <w:rPr>
          <w:rFonts w:ascii="Times New Roman" w:eastAsia="Times New Roman" w:hAnsi="Times New Roman" w:cs="Times New Roman"/>
          <w:b/>
          <w:bCs/>
          <w:i/>
          <w:iCs/>
          <w:color w:val="000000"/>
          <w:spacing w:val="0"/>
          <w:sz w:val="24"/>
          <w:shd w:val="clear" w:color="auto" w:fill="auto"/>
          <w:rtl w:val="0"/>
        </w:rPr>
        <w:t>paso</w:t>
      </w:r>
      <w:r>
        <w:rPr>
          <w:rFonts w:ascii="Times New Roman" w:eastAsia="Times New Roman" w:hAnsi="Times New Roman" w:cs="Times New Roman"/>
          <w:color w:val="000000"/>
          <w:spacing w:val="0"/>
          <w:sz w:val="24"/>
          <w:shd w:val="clear" w:color="auto" w:fill="auto"/>
          <w:rtl w:val="0"/>
        </w:rPr>
        <w:t>” with three holes, it should be recognized similarly. (</w:t>
      </w:r>
      <w:r>
        <w:rPr>
          <w:rFonts w:ascii="Times New Roman" w:eastAsia="Times New Roman" w:hAnsi="Times New Roman" w:cs="Times New Roman"/>
          <w:b/>
          <w:bCs/>
          <w:i/>
          <w:iCs/>
          <w:color w:val="000000"/>
          <w:spacing w:val="0"/>
          <w:sz w:val="24"/>
          <w:shd w:val="clear" w:color="auto" w:fill="auto"/>
          <w:rtl w:val="0"/>
        </w:rPr>
        <w:t>Abhi-A-1-269</w:t>
      </w:r>
      <w:r>
        <w:rPr>
          <w:rFonts w:ascii="Times New Roman" w:eastAsia="Times New Roman" w:hAnsi="Times New Roman" w:cs="Times New Roman"/>
          <w:color w:val="000000"/>
          <w:spacing w:val="0"/>
          <w:sz w:val="24"/>
          <w:shd w:val="clear" w:color="auto" w:fill="auto"/>
          <w:rtl w:val="0"/>
        </w:rPr>
        <w:t xml:space="preserve">) </w:t>
      </w:r>
    </w:p>
    <w:p>
      <w:pPr>
        <w:numPr>
          <w:ilvl w:val="0"/>
          <w:numId w:val="10"/>
        </w:numPr>
        <w:bidi w:val="0"/>
        <w:spacing w:before="292"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Abhinivesa</w:t>
      </w:r>
      <w:r>
        <w:rPr>
          <w:rFonts w:ascii="Times New Roman" w:eastAsia="Times New Roman" w:hAnsi="Times New Roman" w:cs="Times New Roman"/>
          <w:b/>
          <w:bCs/>
          <w:color w:val="000000"/>
          <w:spacing w:val="0"/>
          <w:sz w:val="24"/>
          <w:shd w:val="clear" w:color="auto" w:fill="auto"/>
          <w:rtl w:val="0"/>
        </w:rPr>
        <w:t xml:space="preserve"> and kinds of emerging </w:t>
      </w:r>
      <w:r>
        <w:rPr>
          <w:rFonts w:ascii="Times New Roman" w:eastAsia="Times New Roman" w:hAnsi="Times New Roman" w:cs="Times New Roman"/>
          <w:b/>
          <w:bCs/>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vu</w:t>
      </w:r>
      <w:r>
        <w:rPr>
          <w:rFonts w:ascii="Times New Roman" w:eastAsia="Times New Roman" w:hAnsi="Times New Roman" w:cs="Times New Roman"/>
          <w:color w:val="000000"/>
          <w:spacing w:val="1"/>
          <w:sz w:val="24"/>
          <w:shd w:val="clear" w:color="auto" w:fill="auto"/>
          <w:rtl w:val="0"/>
        </w:rPr>
        <w:t>ţţ</w:t>
      </w:r>
      <w:r>
        <w:rPr>
          <w:rFonts w:ascii="Times New Roman" w:eastAsia="Times New Roman" w:hAnsi="Times New Roman" w:cs="Times New Roman"/>
          <w:b/>
          <w:bCs/>
          <w:i/>
          <w:iCs/>
          <w:color w:val="000000"/>
          <w:spacing w:val="1"/>
          <w:sz w:val="24"/>
          <w:shd w:val="clear" w:color="auto" w:fill="auto"/>
          <w:rtl w:val="0"/>
        </w:rPr>
        <w:t>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na</w:t>
      </w:r>
      <w:r>
        <w:rPr>
          <w:rFonts w:ascii="Times New Roman" w:eastAsia="Times New Roman" w:hAnsi="Times New Roman" w:cs="Times New Roman"/>
          <w:b/>
          <w:bCs/>
          <w:color w:val="000000"/>
          <w:spacing w:val="1"/>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Vs-2-300,301; Abhi-A-1-270,271</w:t>
      </w:r>
      <w:r>
        <w:rPr>
          <w:rFonts w:ascii="Times New Roman" w:eastAsia="Times New Roman" w:hAnsi="Times New Roman" w:cs="Times New Roman"/>
          <w:b/>
          <w:bCs/>
          <w:color w:val="000000"/>
          <w:spacing w:val="0"/>
          <w:sz w:val="24"/>
          <w:shd w:val="clear" w:color="auto" w:fill="auto"/>
          <w:rtl w:val="0"/>
        </w:rPr>
        <w:t xml:space="preserve">) </w:t>
      </w:r>
    </w:p>
    <w:p>
      <w:pPr>
        <w:numPr>
          <w:ilvl w:val="0"/>
          <w:numId w:val="11"/>
        </w:numPr>
        <w:bidi w:val="0"/>
        <w:spacing w:before="6"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In  this  Noble  admonishment,  some  practising  persons  usually  take  into  heart </w:t>
      </w:r>
    </w:p>
    <w:p>
      <w:pPr>
        <w:bidi w:val="0"/>
        <w:spacing w:before="1" w:after="0" w:line="275" w:lineRule="exact"/>
        <w:ind w:left="0" w:right="-80" w:firstLine="0"/>
        <w:jc w:val="left"/>
      </w:pPr>
      <w:r>
        <w:rPr>
          <w:rFonts w:ascii="Times New Roman" w:eastAsia="Times New Roman" w:hAnsi="Times New Roman" w:cs="Times New Roman"/>
          <w:color w:val="000000"/>
          <w:spacing w:val="0"/>
          <w:sz w:val="24"/>
          <w:shd w:val="clear" w:color="auto" w:fill="auto"/>
          <w:rtl w:val="0"/>
        </w:rPr>
        <w:t xml:space="preserve">constantly internal five aggregates called conditioned things occurring in the continuum of themselves  at  beginning  stage  of  endeavouring.  After  taking  into  heart  constantly,  those internal five aggregates are discerned as </w:t>
      </w:r>
      <w:r>
        <w:rPr>
          <w:rFonts w:ascii="Times New Roman" w:eastAsia="Times New Roman" w:hAnsi="Times New Roman" w:cs="Times New Roman"/>
          <w:b/>
          <w:bCs/>
          <w:i/>
          <w:iCs/>
          <w:color w:val="000000"/>
          <w:spacing w:val="0"/>
          <w:sz w:val="24"/>
          <w:shd w:val="clear" w:color="auto" w:fill="auto"/>
          <w:rtl w:val="0"/>
        </w:rPr>
        <w:t>anicca (dukkha, anatta)</w:t>
      </w:r>
      <w:r>
        <w:rPr>
          <w:rFonts w:ascii="Times New Roman" w:eastAsia="Times New Roman" w:hAnsi="Times New Roman" w:cs="Times New Roman"/>
          <w:color w:val="000000"/>
          <w:spacing w:val="0"/>
          <w:sz w:val="24"/>
          <w:shd w:val="clear" w:color="auto" w:fill="auto"/>
          <w:rtl w:val="0"/>
        </w:rPr>
        <w:t xml:space="preserve"> alternatively. However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discerning  on  internal  conditioned  things  can  not  give  rise  to  the  Noble  Path.  External conditioned things have to be discerned as the object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 practice. (It is because of the  fact  that  “</w:t>
      </w:r>
      <w:r>
        <w:rPr>
          <w:rFonts w:ascii="Times New Roman" w:eastAsia="Times New Roman" w:hAnsi="Times New Roman" w:cs="Times New Roman"/>
          <w:b/>
          <w:bCs/>
          <w:i/>
          <w:iCs/>
          <w:color w:val="000000"/>
          <w:spacing w:val="0"/>
          <w:sz w:val="24"/>
          <w:shd w:val="clear" w:color="auto" w:fill="auto"/>
          <w:rtl w:val="0"/>
        </w:rPr>
        <w:t xml:space="preserve">mamam  </w:t>
      </w:r>
      <w:r>
        <w:rPr>
          <w:rFonts w:ascii="Times New Roman" w:eastAsia="Times New Roman" w:hAnsi="Times New Roman" w:cs="Times New Roman"/>
          <w:b/>
          <w:bCs/>
          <w:i/>
          <w:iCs/>
          <w:color w:val="000000"/>
          <w:spacing w:val="4"/>
          <w:sz w:val="24"/>
          <w:shd w:val="clear" w:color="auto" w:fill="auto"/>
          <w:rtl w:val="0"/>
        </w:rPr>
        <w:t>k</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ra</w:t>
      </w:r>
      <w:r>
        <w:rPr>
          <w:rFonts w:ascii="Times New Roman" w:eastAsia="Times New Roman" w:hAnsi="Times New Roman" w:cs="Times New Roman"/>
          <w:b/>
          <w:bCs/>
          <w:i/>
          <w:iCs/>
          <w:color w:val="000000"/>
          <w:spacing w:val="0"/>
          <w:sz w:val="24"/>
          <w:shd w:val="clear" w:color="auto" w:fill="auto"/>
          <w:rtl w:val="0"/>
        </w:rPr>
        <w:t xml:space="preserve">  vatthunopi  pariññeyatt</w:t>
      </w:r>
      <w:r>
        <w:rPr>
          <w:rFonts w:ascii="Times New Roman" w:eastAsia="Times New Roman" w:hAnsi="Times New Roman" w:cs="Times New Roman"/>
          <w:color w:val="000000"/>
          <w:spacing w:val="0"/>
          <w:sz w:val="24"/>
          <w:shd w:val="clear" w:color="auto" w:fill="auto"/>
          <w:rtl w:val="0"/>
        </w:rPr>
        <w:t xml:space="preserve">ā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those  living  and  non-living  things called  external  corporeality  and  mentality;  which  are  worth  taking  into  heart  as  </w:t>
      </w:r>
      <w:r>
        <w:rPr>
          <w:rFonts w:ascii="Times New Roman" w:eastAsia="Times New Roman" w:hAnsi="Times New Roman" w:cs="Times New Roman"/>
          <w:color w:val="000000"/>
          <w:spacing w:val="2"/>
          <w:sz w:val="24"/>
          <w:shd w:val="clear" w:color="auto" w:fill="auto"/>
          <w:rtl w:val="0"/>
        </w:rPr>
        <w:t>“my</w:t>
      </w:r>
      <w:r>
        <w:rPr>
          <w:rFonts w:ascii="Times New Roman" w:eastAsia="Times New Roman" w:hAnsi="Times New Roman" w:cs="Times New Roman"/>
          <w:color w:val="000000"/>
          <w:spacing w:val="0"/>
          <w:sz w:val="24"/>
          <w:shd w:val="clear" w:color="auto" w:fill="auto"/>
          <w:rtl w:val="0"/>
        </w:rPr>
        <w:t xml:space="preserve"> properties”;  which  are  depended  factor  of  the  craving;  are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which  are  worth distinguishing  called </w:t>
      </w:r>
      <w:r>
        <w:rPr>
          <w:rFonts w:ascii="Times New Roman" w:eastAsia="Times New Roman" w:hAnsi="Times New Roman" w:cs="Times New Roman"/>
          <w:b/>
          <w:bCs/>
          <w:i/>
          <w:iCs/>
          <w:color w:val="000000"/>
          <w:spacing w:val="0"/>
          <w:sz w:val="24"/>
          <w:shd w:val="clear" w:color="auto" w:fill="auto"/>
          <w:rtl w:val="0"/>
        </w:rPr>
        <w:t xml:space="preserve"> pariññeyya</w:t>
      </w:r>
      <w:r>
        <w:rPr>
          <w:rFonts w:ascii="Times New Roman" w:eastAsia="Times New Roman" w:hAnsi="Times New Roman" w:cs="Times New Roman"/>
          <w:color w:val="000000"/>
          <w:spacing w:val="0"/>
          <w:sz w:val="24"/>
          <w:shd w:val="clear" w:color="auto" w:fill="auto"/>
          <w:rtl w:val="0"/>
        </w:rPr>
        <w:t xml:space="preserve">,  indeed.)  Therefore  both  five  aggregates  occurring  in continuum of external ones and  corporealities produced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temperature, occurring in non- living world, which are called </w:t>
      </w:r>
      <w:r>
        <w:rPr>
          <w:rFonts w:ascii="Times New Roman" w:eastAsia="Times New Roman" w:hAnsi="Times New Roman" w:cs="Times New Roman"/>
          <w:b/>
          <w:bCs/>
          <w:i/>
          <w:iCs/>
          <w:color w:val="000000"/>
          <w:spacing w:val="2"/>
          <w:sz w:val="24"/>
          <w:shd w:val="clear" w:color="auto" w:fill="auto"/>
          <w:rtl w:val="0"/>
        </w:rPr>
        <w:t>anup</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dinna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3"/>
          <w:sz w:val="24"/>
          <w:shd w:val="clear" w:color="auto" w:fill="auto"/>
          <w:rtl w:val="0"/>
        </w:rPr>
        <w:t>sa</w:t>
      </w:r>
      <w:r>
        <w:rPr>
          <w:rFonts w:ascii="Times New Roman" w:eastAsia="Times New Roman" w:hAnsi="Times New Roman" w:cs="Times New Roman"/>
          <w:color w:val="000000"/>
          <w:spacing w:val="3"/>
          <w:sz w:val="24"/>
          <w:shd w:val="clear" w:color="auto" w:fill="auto"/>
          <w:rtl w:val="0"/>
        </w:rPr>
        <w:t>ń</w:t>
      </w:r>
      <w:r>
        <w:rPr>
          <w:rFonts w:ascii="Times New Roman" w:eastAsia="Times New Roman" w:hAnsi="Times New Roman" w:cs="Times New Roman"/>
          <w:b/>
          <w:bCs/>
          <w:i/>
          <w:iCs/>
          <w:color w:val="000000"/>
          <w:spacing w:val="3"/>
          <w:sz w:val="24"/>
          <w:shd w:val="clear" w:color="auto" w:fill="auto"/>
          <w:rtl w:val="0"/>
        </w:rPr>
        <w:t>kh</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ra</w:t>
      </w:r>
      <w:r>
        <w:rPr>
          <w:rFonts w:ascii="Times New Roman" w:eastAsia="Times New Roman" w:hAnsi="Times New Roman" w:cs="Times New Roman"/>
          <w:color w:val="000000"/>
          <w:spacing w:val="3"/>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are discerned as </w:t>
      </w:r>
      <w:r>
        <w:rPr>
          <w:rFonts w:ascii="Times New Roman" w:eastAsia="Times New Roman" w:hAnsi="Times New Roman" w:cs="Times New Roman"/>
          <w:b/>
          <w:bCs/>
          <w:i/>
          <w:iCs/>
          <w:color w:val="000000"/>
          <w:spacing w:val="0"/>
          <w:sz w:val="24"/>
          <w:shd w:val="clear" w:color="auto" w:fill="auto"/>
          <w:rtl w:val="0"/>
        </w:rPr>
        <w:t>anicca, dukkha, anatta</w:t>
      </w:r>
      <w:r>
        <w:rPr>
          <w:rFonts w:ascii="Times New Roman" w:eastAsia="Times New Roman" w:hAnsi="Times New Roman" w:cs="Times New Roman"/>
          <w:color w:val="000000"/>
          <w:spacing w:val="0"/>
          <w:sz w:val="24"/>
          <w:shd w:val="clear" w:color="auto" w:fill="auto"/>
          <w:rtl w:val="0"/>
        </w:rPr>
        <w:t xml:space="preserve"> alternatively. (Due to presence of same situation in external continuum, those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are discerned as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whole  generally.) That practising meditator performs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alternative  discerning  </w:t>
      </w:r>
      <w:r>
        <w:rPr>
          <w:rFonts w:ascii="Times New Roman" w:eastAsia="Times New Roman" w:hAnsi="Times New Roman" w:cs="Times New Roman"/>
          <w:color w:val="000000"/>
          <w:spacing w:val="1"/>
          <w:sz w:val="24"/>
          <w:shd w:val="clear" w:color="auto" w:fill="auto"/>
          <w:rtl w:val="0"/>
        </w:rPr>
        <w:t>as</w:t>
      </w:r>
      <w:r>
        <w:rPr>
          <w:rFonts w:ascii="Times New Roman" w:eastAsia="Times New Roman" w:hAnsi="Times New Roman" w:cs="Times New Roman"/>
          <w:color w:val="000000"/>
          <w:spacing w:val="0"/>
          <w:sz w:val="24"/>
          <w:shd w:val="clear" w:color="auto" w:fill="auto"/>
          <w:rtl w:val="0"/>
        </w:rPr>
        <w:t xml:space="preserve">  three  general  characters  on  either  internal  conditioned  things sometimes  or  external  conditioned  things  sometimes.  During  discerning  on  internal conditioned things, for that meditator,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connects with the Noble Path- Knowledge. It can </w:t>
      </w:r>
      <w:r>
        <w:rPr>
          <w:rFonts w:ascii="Times New Roman" w:eastAsia="Times New Roman" w:hAnsi="Times New Roman" w:cs="Times New Roman"/>
          <w:color w:val="000000"/>
          <w:spacing w:val="2"/>
          <w:sz w:val="24"/>
          <w:shd w:val="clear" w:color="auto" w:fill="auto"/>
          <w:rtl w:val="0"/>
        </w:rPr>
        <w:t>be</w:t>
      </w:r>
      <w:r>
        <w:rPr>
          <w:rFonts w:ascii="Times New Roman" w:eastAsia="Times New Roman" w:hAnsi="Times New Roman" w:cs="Times New Roman"/>
          <w:color w:val="000000"/>
          <w:spacing w:val="0"/>
          <w:sz w:val="24"/>
          <w:shd w:val="clear" w:color="auto" w:fill="auto"/>
          <w:rtl w:val="0"/>
        </w:rPr>
        <w:t xml:space="preserve"> said this meditator </w:t>
      </w:r>
      <w:r>
        <w:rPr>
          <w:rFonts w:ascii="Times New Roman" w:eastAsia="Times New Roman" w:hAnsi="Times New Roman" w:cs="Times New Roman"/>
          <w:b/>
          <w:bCs/>
          <w:color w:val="000000"/>
          <w:spacing w:val="0"/>
          <w:sz w:val="24"/>
          <w:shd w:val="clear" w:color="auto" w:fill="auto"/>
          <w:rtl w:val="0"/>
        </w:rPr>
        <w:t xml:space="preserve">“emerges from internal through taking into heart internal constantly.” </w:t>
      </w:r>
    </w:p>
    <w:p>
      <w:pPr>
        <w:bidi w:val="0"/>
        <w:spacing w:before="11"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PAGE-392</w:t>
      </w:r>
      <w:r>
        <w:rPr>
          <w:rFonts w:ascii="Times New Roman" w:eastAsia="Times New Roman" w:hAnsi="Times New Roman" w:cs="Times New Roman"/>
          <w:color w:val="000000"/>
          <w:spacing w:val="0"/>
          <w:sz w:val="24"/>
          <w:shd w:val="clear" w:color="auto" w:fill="auto"/>
          <w:rtl w:val="0"/>
        </w:rPr>
        <w:t xml:space="preserve"> </w:t>
      </w:r>
    </w:p>
    <w:p>
      <w:pPr>
        <w:numPr>
          <w:ilvl w:val="0"/>
          <w:numId w:val="12"/>
        </w:numPr>
        <w:bidi w:val="0"/>
        <w:spacing w:before="6"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In the next kind____ During discerning on external conditioned things, if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w:t>
      </w:r>
    </w:p>
    <w:p>
      <w:pPr>
        <w:bidi w:val="0"/>
        <w:spacing w:before="1" w:after="0" w:line="275" w:lineRule="exact"/>
        <w:ind w:left="0" w:right="-77" w:firstLine="0"/>
        <w:jc w:val="both"/>
      </w:pPr>
      <w:r>
        <w:rPr>
          <w:rFonts w:ascii="Times New Roman" w:eastAsia="Times New Roman" w:hAnsi="Times New Roman" w:cs="Times New Roman"/>
          <w:color w:val="000000"/>
          <w:spacing w:val="0"/>
          <w:sz w:val="24"/>
          <w:shd w:val="clear" w:color="auto" w:fill="auto"/>
          <w:rtl w:val="0"/>
        </w:rPr>
        <w:t>Knowledge of that meditator connects with the Noble Path-Knowledge, it can be said this meditator “</w:t>
      </w:r>
      <w:r>
        <w:rPr>
          <w:rFonts w:ascii="Times New Roman" w:eastAsia="Times New Roman" w:hAnsi="Times New Roman" w:cs="Times New Roman"/>
          <w:b/>
          <w:bCs/>
          <w:color w:val="000000"/>
          <w:spacing w:val="0"/>
          <w:sz w:val="24"/>
          <w:shd w:val="clear" w:color="auto" w:fill="auto"/>
          <w:rtl w:val="0"/>
        </w:rPr>
        <w:t>emerges from external conditioned things, through taking into heart internal constantly</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75" w:firstLine="720"/>
        <w:jc w:val="both"/>
      </w:pPr>
      <w:r>
        <w:rPr>
          <w:rFonts w:ascii="Times New Roman" w:eastAsia="Times New Roman" w:hAnsi="Times New Roman" w:cs="Times New Roman"/>
          <w:color w:val="000000"/>
          <w:spacing w:val="0"/>
          <w:sz w:val="24"/>
          <w:shd w:val="clear" w:color="auto" w:fill="auto"/>
          <w:rtl w:val="0"/>
        </w:rPr>
        <w:t xml:space="preserve">[Notes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____ These words, “emerges from internal conditioned things, emerges from external  conditioned  things”,  are  said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indirect  </w:t>
      </w:r>
      <w:r>
        <w:rPr>
          <w:rFonts w:ascii="Times New Roman" w:eastAsia="Times New Roman" w:hAnsi="Times New Roman" w:cs="Times New Roman"/>
          <w:color w:val="000000"/>
          <w:spacing w:val="2"/>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preaching  methodology,  </w:t>
      </w:r>
      <w:r>
        <w:rPr>
          <w:rFonts w:ascii="Times New Roman" w:eastAsia="Times New Roman" w:hAnsi="Times New Roman" w:cs="Times New Roman"/>
          <w:color w:val="000000"/>
          <w:spacing w:val="1"/>
          <w:sz w:val="24"/>
          <w:shd w:val="clear" w:color="auto" w:fill="auto"/>
          <w:rtl w:val="0"/>
        </w:rPr>
        <w:t>due</w:t>
      </w:r>
      <w:r>
        <w:rPr>
          <w:rFonts w:ascii="Times New Roman" w:eastAsia="Times New Roman" w:hAnsi="Times New Roman" w:cs="Times New Roman"/>
          <w:color w:val="000000"/>
          <w:spacing w:val="0"/>
          <w:sz w:val="24"/>
          <w:shd w:val="clear" w:color="auto" w:fill="auto"/>
          <w:rtl w:val="0"/>
        </w:rPr>
        <w:t xml:space="preserve">  to presence of object of either internal or external conditioned things respectively. In the aspect of definite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preaching  methodology,  it  emerges  from  all  both  internal  and  external conditioned things really.] </w:t>
      </w:r>
    </w:p>
    <w:p>
      <w:pPr>
        <w:numPr>
          <w:ilvl w:val="0"/>
          <w:numId w:val="13"/>
        </w:numPr>
        <w:bidi w:val="0"/>
        <w:spacing w:before="11"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It  should  be  recognized  similarly  on  emerging  from  external  conditioned  things </w:t>
      </w:r>
    </w:p>
    <w:p>
      <w:pPr>
        <w:bidi w:val="0"/>
        <w:spacing w:before="11" w:after="0" w:line="265"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through taking into heart external constantly and  </w:t>
      </w:r>
    </w:p>
    <w:p>
      <w:pPr>
        <w:numPr>
          <w:ilvl w:val="0"/>
          <w:numId w:val="14"/>
        </w:numPr>
        <w:bidi w:val="0"/>
        <w:spacing w:before="322"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emerging  from  internal  conditioned  things  through  taking  into  heart  external </w:t>
      </w:r>
    </w:p>
    <w:p>
      <w:pPr>
        <w:bidi w:val="0"/>
        <w:spacing w:before="11" w:after="0" w:line="265"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constantly </w:t>
      </w:r>
    </w:p>
    <w:p>
      <w:pPr>
        <w:numPr>
          <w:ilvl w:val="0"/>
          <w:numId w:val="15"/>
        </w:numPr>
        <w:bidi w:val="0"/>
        <w:spacing w:before="11"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Another practising meditator usually takes into heart constanly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78" w:firstLine="0"/>
        <w:jc w:val="both"/>
      </w:pPr>
      <w:r>
        <w:rPr>
          <w:rFonts w:ascii="Times New Roman" w:eastAsia="Times New Roman" w:hAnsi="Times New Roman" w:cs="Times New Roman"/>
          <w:color w:val="000000"/>
          <w:spacing w:val="0"/>
          <w:sz w:val="24"/>
          <w:shd w:val="clear" w:color="auto" w:fill="auto"/>
          <w:rtl w:val="0"/>
        </w:rPr>
        <w:t xml:space="preserve">at the beginning stage of endeavouring. Afterwards, both four great primary corporealities and derived corporealities are discerned as </w:t>
      </w:r>
      <w:r>
        <w:rPr>
          <w:rFonts w:ascii="Times New Roman" w:eastAsia="Times New Roman" w:hAnsi="Times New Roman" w:cs="Times New Roman"/>
          <w:b/>
          <w:bCs/>
          <w:i/>
          <w:iCs/>
          <w:color w:val="000000"/>
          <w:spacing w:val="0"/>
          <w:sz w:val="24"/>
          <w:shd w:val="clear" w:color="auto" w:fill="auto"/>
          <w:rtl w:val="0"/>
        </w:rPr>
        <w:t>anicca, dukkha, anatta</w:t>
      </w:r>
      <w:r>
        <w:rPr>
          <w:rFonts w:ascii="Times New Roman" w:eastAsia="Times New Roman" w:hAnsi="Times New Roman" w:cs="Times New Roman"/>
          <w:color w:val="000000"/>
          <w:spacing w:val="0"/>
          <w:sz w:val="24"/>
          <w:shd w:val="clear" w:color="auto" w:fill="auto"/>
          <w:rtl w:val="0"/>
        </w:rPr>
        <w:t xml:space="preserve"> as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whole. However,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discerning on corporal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can not give rise to the Noble Path. Mental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have also to be discerned as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object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Therefore, these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feeling, perception, kamma-formations, consciousness, which are occurring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taking the object of that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as object are kept in mind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knowledge in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way that “these feeling, perception, kamma-formations, consciousness are mental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and then those mental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are discerned as three  general characters alternatively. That  practising meditator performs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alternative discerning as three general characters on either corporeal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sometimes,  or  mental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sometimes.  During  discerning  on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for that meditator,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connects with the Noble Path- Knowledge. It can </w:t>
      </w:r>
      <w:r>
        <w:rPr>
          <w:rFonts w:ascii="Times New Roman" w:eastAsia="Times New Roman" w:hAnsi="Times New Roman" w:cs="Times New Roman"/>
          <w:color w:val="000000"/>
          <w:spacing w:val="2"/>
          <w:sz w:val="24"/>
          <w:shd w:val="clear" w:color="auto" w:fill="auto"/>
          <w:rtl w:val="0"/>
        </w:rPr>
        <w:t>be</w:t>
      </w:r>
      <w:r>
        <w:rPr>
          <w:rFonts w:ascii="Times New Roman" w:eastAsia="Times New Roman" w:hAnsi="Times New Roman" w:cs="Times New Roman"/>
          <w:color w:val="000000"/>
          <w:spacing w:val="0"/>
          <w:sz w:val="24"/>
          <w:shd w:val="clear" w:color="auto" w:fill="auto"/>
          <w:rtl w:val="0"/>
        </w:rPr>
        <w:t xml:space="preserve"> said this meditator “</w:t>
      </w:r>
      <w:r>
        <w:rPr>
          <w:rFonts w:ascii="Times New Roman" w:eastAsia="Times New Roman" w:hAnsi="Times New Roman" w:cs="Times New Roman"/>
          <w:b/>
          <w:bCs/>
          <w:color w:val="000000"/>
          <w:spacing w:val="0"/>
          <w:sz w:val="24"/>
          <w:shd w:val="clear" w:color="auto" w:fill="auto"/>
          <w:rtl w:val="0"/>
        </w:rPr>
        <w:t xml:space="preserve">emerges from corporeal dahmma through taking into heart corporeal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b/>
          <w:bCs/>
          <w:color w:val="000000"/>
          <w:spacing w:val="0"/>
          <w:sz w:val="24"/>
          <w:shd w:val="clear" w:color="auto" w:fill="auto"/>
          <w:rtl w:val="0"/>
        </w:rPr>
        <w:t xml:space="preserve"> constantly.</w:t>
      </w:r>
      <w:r>
        <w:rPr>
          <w:rFonts w:ascii="Times New Roman" w:eastAsia="Times New Roman" w:hAnsi="Times New Roman" w:cs="Times New Roman"/>
          <w:color w:val="000000"/>
          <w:spacing w:val="0"/>
          <w:sz w:val="24"/>
          <w:shd w:val="clear" w:color="auto" w:fill="auto"/>
          <w:rtl w:val="0"/>
        </w:rPr>
        <w:t xml:space="preserve">” </w:t>
      </w:r>
    </w:p>
    <w:p>
      <w:pPr>
        <w:numPr>
          <w:ilvl w:val="0"/>
          <w:numId w:val="16"/>
        </w:numPr>
        <w:bidi w:val="0"/>
        <w:spacing w:before="11"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In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next  kind____  During  discerning  on  mental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if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 xml:space="preserve">ā </w:t>
      </w:r>
    </w:p>
    <w:p>
      <w:pPr>
        <w:bidi w:val="0"/>
        <w:spacing w:before="1" w:after="0" w:line="275" w:lineRule="exact"/>
        <w:ind w:left="0" w:right="-77" w:firstLine="0"/>
        <w:jc w:val="both"/>
      </w:pPr>
      <w:r>
        <w:rPr>
          <w:rFonts w:ascii="Times New Roman" w:eastAsia="Times New Roman" w:hAnsi="Times New Roman" w:cs="Times New Roman"/>
          <w:color w:val="000000"/>
          <w:spacing w:val="0"/>
          <w:sz w:val="24"/>
          <w:shd w:val="clear" w:color="auto" w:fill="auto"/>
          <w:rtl w:val="0"/>
        </w:rPr>
        <w:t>Knowledge of that meditator connects with the Noble Path-Knowledge, it can be said this mediator “</w:t>
      </w:r>
      <w:r>
        <w:rPr>
          <w:rFonts w:ascii="Times New Roman" w:eastAsia="Times New Roman" w:hAnsi="Times New Roman" w:cs="Times New Roman"/>
          <w:b/>
          <w:bCs/>
          <w:color w:val="000000"/>
          <w:spacing w:val="0"/>
          <w:sz w:val="24"/>
          <w:shd w:val="clear" w:color="auto" w:fill="auto"/>
          <w:rtl w:val="0"/>
        </w:rPr>
        <w:t xml:space="preserve">emerges </w:t>
      </w:r>
      <w:r>
        <w:rPr>
          <w:rFonts w:ascii="Times New Roman" w:eastAsia="Times New Roman" w:hAnsi="Times New Roman" w:cs="Times New Roman"/>
          <w:b/>
          <w:bCs/>
          <w:color w:val="000000"/>
          <w:spacing w:val="1"/>
          <w:sz w:val="24"/>
          <w:shd w:val="clear" w:color="auto" w:fill="auto"/>
          <w:rtl w:val="0"/>
        </w:rPr>
        <w:t>from</w:t>
      </w:r>
      <w:r>
        <w:rPr>
          <w:rFonts w:ascii="Times New Roman" w:eastAsia="Times New Roman" w:hAnsi="Times New Roman" w:cs="Times New Roman"/>
          <w:b/>
          <w:bCs/>
          <w:color w:val="000000"/>
          <w:spacing w:val="0"/>
          <w:sz w:val="24"/>
          <w:shd w:val="clear" w:color="auto" w:fill="auto"/>
          <w:rtl w:val="0"/>
        </w:rPr>
        <w:t xml:space="preserve"> mental </w:t>
      </w:r>
      <w:r>
        <w:rPr>
          <w:rFonts w:ascii="Times New Roman" w:eastAsia="Times New Roman" w:hAnsi="Times New Roman" w:cs="Times New Roman"/>
          <w:b/>
          <w:bCs/>
          <w:i/>
          <w:iCs/>
          <w:color w:val="000000"/>
          <w:spacing w:val="0"/>
          <w:sz w:val="24"/>
          <w:shd w:val="clear" w:color="auto" w:fill="auto"/>
          <w:rtl w:val="0"/>
        </w:rPr>
        <w:t>dahmma</w:t>
      </w:r>
      <w:r>
        <w:rPr>
          <w:rFonts w:ascii="Times New Roman" w:eastAsia="Times New Roman" w:hAnsi="Times New Roman" w:cs="Times New Roman"/>
          <w:b/>
          <w:bCs/>
          <w:color w:val="000000"/>
          <w:spacing w:val="0"/>
          <w:sz w:val="24"/>
          <w:shd w:val="clear" w:color="auto" w:fill="auto"/>
          <w:rtl w:val="0"/>
        </w:rPr>
        <w:t xml:space="preserve"> through taking into heart corporeal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b/>
          <w:bCs/>
          <w:color w:val="000000"/>
          <w:spacing w:val="0"/>
          <w:sz w:val="24"/>
          <w:shd w:val="clear" w:color="auto" w:fill="auto"/>
          <w:rtl w:val="0"/>
        </w:rPr>
        <w:t xml:space="preserve"> constantly.</w:t>
      </w:r>
      <w:r>
        <w:rPr>
          <w:rFonts w:ascii="Times New Roman" w:eastAsia="Times New Roman" w:hAnsi="Times New Roman" w:cs="Times New Roman"/>
          <w:color w:val="000000"/>
          <w:spacing w:val="0"/>
          <w:sz w:val="24"/>
          <w:shd w:val="clear" w:color="auto" w:fill="auto"/>
          <w:rtl w:val="0"/>
        </w:rPr>
        <w:t xml:space="preserve">”  </w:t>
      </w:r>
    </w:p>
    <w:p>
      <w:pPr>
        <w:numPr>
          <w:ilvl w:val="0"/>
          <w:numId w:val="17"/>
        </w:numPr>
        <w:bidi w:val="0"/>
        <w:spacing w:before="11" w:after="0" w:line="265" w:lineRule="exact"/>
        <w:ind w:right="-200"/>
        <w:jc w:val="both"/>
      </w:pPr>
      <w:r>
        <w:rPr>
          <w:rFonts w:ascii="Times New Roman" w:eastAsia="Times New Roman" w:hAnsi="Times New Roman" w:cs="Times New Roman"/>
          <w:color w:val="000000"/>
          <w:spacing w:val="0"/>
          <w:sz w:val="24"/>
          <w:shd w:val="clear" w:color="auto" w:fill="auto"/>
          <w:rtl w:val="0"/>
        </w:rPr>
        <w:t>It  should  be  recognized  similarly  on  “</w:t>
      </w:r>
      <w:r>
        <w:rPr>
          <w:rFonts w:ascii="Times New Roman" w:eastAsia="Times New Roman" w:hAnsi="Times New Roman" w:cs="Times New Roman"/>
          <w:b/>
          <w:bCs/>
          <w:color w:val="000000"/>
          <w:spacing w:val="0"/>
          <w:sz w:val="24"/>
          <w:shd w:val="clear" w:color="auto" w:fill="auto"/>
          <w:rtl w:val="0"/>
        </w:rPr>
        <w:t xml:space="preserve">emerges  from  mental </w:t>
      </w:r>
      <w:r>
        <w:rPr>
          <w:rFonts w:ascii="Times New Roman" w:eastAsia="Times New Roman" w:hAnsi="Times New Roman" w:cs="Times New Roman"/>
          <w:b/>
          <w:bCs/>
          <w:i/>
          <w:iCs/>
          <w:color w:val="000000"/>
          <w:spacing w:val="0"/>
          <w:sz w:val="24"/>
          <w:shd w:val="clear" w:color="auto" w:fill="auto"/>
          <w:rtl w:val="0"/>
        </w:rPr>
        <w:t xml:space="preserve"> dahmma</w:t>
      </w:r>
      <w:r>
        <w:rPr>
          <w:rFonts w:ascii="Times New Roman" w:eastAsia="Times New Roman" w:hAnsi="Times New Roman" w:cs="Times New Roman"/>
          <w:b/>
          <w:bCs/>
          <w:color w:val="000000"/>
          <w:spacing w:val="0"/>
          <w:sz w:val="24"/>
          <w:shd w:val="clear" w:color="auto" w:fill="auto"/>
          <w:rtl w:val="0"/>
        </w:rPr>
        <w:t xml:space="preserve">  through </w:t>
      </w:r>
    </w:p>
    <w:p>
      <w:pPr>
        <w:bidi w:val="0"/>
        <w:spacing w:before="11"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taking into heart mental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b/>
          <w:bCs/>
          <w:color w:val="000000"/>
          <w:spacing w:val="0"/>
          <w:sz w:val="24"/>
          <w:shd w:val="clear" w:color="auto" w:fill="auto"/>
          <w:rtl w:val="0"/>
        </w:rPr>
        <w:t xml:space="preserve"> constantly.</w:t>
      </w:r>
      <w:r>
        <w:rPr>
          <w:rFonts w:ascii="Times New Roman" w:eastAsia="Times New Roman" w:hAnsi="Times New Roman" w:cs="Times New Roman"/>
          <w:color w:val="000000"/>
          <w:spacing w:val="0"/>
          <w:sz w:val="24"/>
          <w:shd w:val="clear" w:color="auto" w:fill="auto"/>
          <w:rtl w:val="0"/>
        </w:rPr>
        <w:t xml:space="preserve">” and </w:t>
      </w:r>
    </w:p>
    <w:p>
      <w:pPr>
        <w:numPr>
          <w:ilvl w:val="0"/>
          <w:numId w:val="18"/>
        </w:numPr>
        <w:bidi w:val="0"/>
        <w:spacing w:before="11" w:after="0" w:line="265" w:lineRule="exact"/>
        <w:ind w:right="-200"/>
        <w:jc w:val="both"/>
      </w:pPr>
      <w:r>
        <w:rPr>
          <w:rFonts w:ascii="Times New Roman" w:eastAsia="Times New Roman" w:hAnsi="Times New Roman" w:cs="Times New Roman"/>
          <w:color w:val="000000"/>
          <w:spacing w:val="0"/>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emerges </w:t>
      </w:r>
      <w:r>
        <w:rPr>
          <w:rFonts w:ascii="Times New Roman" w:eastAsia="Times New Roman" w:hAnsi="Times New Roman" w:cs="Times New Roman"/>
          <w:b/>
          <w:bCs/>
          <w:color w:val="000000"/>
          <w:spacing w:val="1"/>
          <w:sz w:val="24"/>
          <w:shd w:val="clear" w:color="auto" w:fill="auto"/>
          <w:rtl w:val="0"/>
        </w:rPr>
        <w:t>from</w:t>
      </w:r>
      <w:r>
        <w:rPr>
          <w:rFonts w:ascii="Times New Roman" w:eastAsia="Times New Roman" w:hAnsi="Times New Roman" w:cs="Times New Roman"/>
          <w:b/>
          <w:bCs/>
          <w:color w:val="000000"/>
          <w:spacing w:val="0"/>
          <w:sz w:val="24"/>
          <w:shd w:val="clear" w:color="auto" w:fill="auto"/>
          <w:rtl w:val="0"/>
        </w:rPr>
        <w:t xml:space="preserve"> corporeal </w:t>
      </w:r>
      <w:r>
        <w:rPr>
          <w:rFonts w:ascii="Times New Roman" w:eastAsia="Times New Roman" w:hAnsi="Times New Roman" w:cs="Times New Roman"/>
          <w:b/>
          <w:bCs/>
          <w:i/>
          <w:iCs/>
          <w:color w:val="000000"/>
          <w:spacing w:val="0"/>
          <w:sz w:val="24"/>
          <w:shd w:val="clear" w:color="auto" w:fill="auto"/>
          <w:rtl w:val="0"/>
        </w:rPr>
        <w:t>dahmma</w:t>
      </w:r>
      <w:r>
        <w:rPr>
          <w:rFonts w:ascii="Times New Roman" w:eastAsia="Times New Roman" w:hAnsi="Times New Roman" w:cs="Times New Roman"/>
          <w:b/>
          <w:bCs/>
          <w:color w:val="000000"/>
          <w:spacing w:val="0"/>
          <w:sz w:val="24"/>
          <w:shd w:val="clear" w:color="auto" w:fill="auto"/>
          <w:rtl w:val="0"/>
        </w:rPr>
        <w:t xml:space="preserve"> through taking into heart mental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b/>
          <w:bCs/>
          <w:color w:val="000000"/>
          <w:spacing w:val="0"/>
          <w:sz w:val="24"/>
          <w:shd w:val="clear" w:color="auto" w:fill="auto"/>
          <w:rtl w:val="0"/>
        </w:rPr>
        <w:t xml:space="preserve"> </w:t>
      </w:r>
    </w:p>
    <w:p>
      <w:pPr>
        <w:bidi w:val="0"/>
        <w:spacing w:before="11"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constantly.</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82" w:firstLine="0"/>
        <w:jc w:val="both"/>
      </w:pPr>
      <w:r>
        <w:rPr>
          <w:rFonts w:ascii="Times New Roman" w:eastAsia="Times New Roman" w:hAnsi="Times New Roman" w:cs="Times New Roman"/>
          <w:color w:val="000000"/>
          <w:spacing w:val="0"/>
          <w:sz w:val="24"/>
          <w:shd w:val="clear" w:color="auto" w:fill="auto"/>
          <w:rtl w:val="0"/>
        </w:rPr>
        <w:t xml:space="preserve">[Notes:____ As the way of taking into heart on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at the beginning stage is applied for the person </w:t>
      </w:r>
      <w:r>
        <w:rPr>
          <w:rFonts w:ascii="Times New Roman" w:eastAsia="Times New Roman" w:hAnsi="Times New Roman" w:cs="Times New Roman"/>
          <w:color w:val="000000"/>
          <w:spacing w:val="1"/>
          <w:sz w:val="24"/>
          <w:shd w:val="clear" w:color="auto" w:fill="auto"/>
          <w:rtl w:val="0"/>
        </w:rPr>
        <w:t>with</w:t>
      </w:r>
      <w:r>
        <w:rPr>
          <w:rFonts w:ascii="Times New Roman" w:eastAsia="Times New Roman" w:hAnsi="Times New Roman" w:cs="Times New Roman"/>
          <w:color w:val="000000"/>
          <w:spacing w:val="0"/>
          <w:sz w:val="24"/>
          <w:shd w:val="clear" w:color="auto" w:fill="auto"/>
          <w:rtl w:val="0"/>
        </w:rPr>
        <w:t xml:space="preserve"> vehicle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pure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the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taking into heart on mental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at the beginning stage, on the other hand, is applied for the person with vehicle of </w:t>
      </w:r>
      <w:r>
        <w:rPr>
          <w:rFonts w:ascii="Times New Roman" w:eastAsia="Times New Roman" w:hAnsi="Times New Roman" w:cs="Times New Roman"/>
          <w:b/>
          <w:bCs/>
          <w:i/>
          <w:iCs/>
          <w:color w:val="000000"/>
          <w:spacing w:val="0"/>
          <w:sz w:val="24"/>
          <w:shd w:val="clear" w:color="auto" w:fill="auto"/>
          <w:rtl w:val="0"/>
        </w:rPr>
        <w:t>samatha</w:t>
      </w:r>
      <w:r>
        <w:rPr>
          <w:rFonts w:ascii="Times New Roman" w:eastAsia="Times New Roman" w:hAnsi="Times New Roman" w:cs="Times New Roman"/>
          <w:color w:val="000000"/>
          <w:spacing w:val="0"/>
          <w:sz w:val="24"/>
          <w:shd w:val="clear" w:color="auto" w:fill="auto"/>
          <w:rtl w:val="0"/>
        </w:rPr>
        <w:t xml:space="preserve"> practice, in general. It should be recognized on the word, </w:t>
      </w:r>
      <w:r>
        <w:rPr>
          <w:rFonts w:ascii="Times New Roman" w:eastAsia="Times New Roman" w:hAnsi="Times New Roman" w:cs="Times New Roman"/>
          <w:b/>
          <w:bCs/>
          <w:i/>
          <w:iCs/>
          <w:color w:val="000000"/>
          <w:spacing w:val="0"/>
          <w:sz w:val="24"/>
          <w:shd w:val="clear" w:color="auto" w:fill="auto"/>
          <w:rtl w:val="0"/>
        </w:rPr>
        <w:t xml:space="preserve">abhinivesa </w:t>
      </w:r>
      <w:r>
        <w:rPr>
          <w:rFonts w:ascii="Times New Roman" w:eastAsia="Times New Roman" w:hAnsi="Times New Roman" w:cs="Times New Roman"/>
          <w:b/>
          <w:bCs/>
          <w:i/>
          <w:iCs/>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"taking  into  heart  constantly",  means  distinguishing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knowledge  through  four  modes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discerning  as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lakkha</w:t>
      </w:r>
      <w:r>
        <w:rPr>
          <w:rFonts w:ascii="Times New Roman" w:eastAsia="Times New Roman" w:hAnsi="Times New Roman" w:cs="Times New Roman"/>
          <w:color w:val="000000"/>
          <w:spacing w:val="2"/>
          <w:sz w:val="24"/>
          <w:shd w:val="clear" w:color="auto" w:fill="auto"/>
          <w:rtl w:val="0"/>
        </w:rPr>
        <w:t>ņ</w:t>
      </w:r>
      <w:r>
        <w:rPr>
          <w:rFonts w:ascii="Times New Roman" w:eastAsia="Times New Roman" w:hAnsi="Times New Roman" w:cs="Times New Roman"/>
          <w:b/>
          <w:bCs/>
          <w:i/>
          <w:iCs/>
          <w:color w:val="000000"/>
          <w:spacing w:val="2"/>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(characters), </w:t>
      </w:r>
      <w:r>
        <w:rPr>
          <w:rFonts w:ascii="Times New Roman" w:eastAsia="Times New Roman" w:hAnsi="Times New Roman" w:cs="Times New Roman"/>
          <w:b/>
          <w:bCs/>
          <w:i/>
          <w:iCs/>
          <w:color w:val="000000"/>
          <w:spacing w:val="0"/>
          <w:sz w:val="24"/>
          <w:shd w:val="clear" w:color="auto" w:fill="auto"/>
          <w:rtl w:val="0"/>
        </w:rPr>
        <w:t xml:space="preserve"> rasa</w:t>
      </w:r>
      <w:r>
        <w:rPr>
          <w:rFonts w:ascii="Times New Roman" w:eastAsia="Times New Roman" w:hAnsi="Times New Roman" w:cs="Times New Roman"/>
          <w:color w:val="000000"/>
          <w:spacing w:val="0"/>
          <w:sz w:val="24"/>
          <w:shd w:val="clear" w:color="auto" w:fill="auto"/>
          <w:rtl w:val="0"/>
        </w:rPr>
        <w:t xml:space="preserve">  (function),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paccupa</w:t>
      </w:r>
      <w:r>
        <w:rPr>
          <w:rFonts w:ascii="Times New Roman" w:eastAsia="Times New Roman" w:hAnsi="Times New Roman" w:cs="Times New Roman"/>
          <w:color w:val="000000"/>
          <w:spacing w:val="1"/>
          <w:sz w:val="24"/>
          <w:shd w:val="clear" w:color="auto" w:fill="auto"/>
          <w:rtl w:val="0"/>
        </w:rPr>
        <w:t>ţţ</w:t>
      </w:r>
      <w:r>
        <w:rPr>
          <w:rFonts w:ascii="Times New Roman" w:eastAsia="Times New Roman" w:hAnsi="Times New Roman" w:cs="Times New Roman"/>
          <w:b/>
          <w:bCs/>
          <w:i/>
          <w:iCs/>
          <w:color w:val="000000"/>
          <w:spacing w:val="1"/>
          <w:sz w:val="24"/>
          <w:shd w:val="clear" w:color="auto" w:fill="auto"/>
          <w:rtl w:val="0"/>
        </w:rPr>
        <w:t>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(manifesation), </w:t>
      </w:r>
      <w:r>
        <w:rPr>
          <w:rFonts w:ascii="Times New Roman" w:eastAsia="Times New Roman" w:hAnsi="Times New Roman" w:cs="Times New Roman"/>
          <w:b/>
          <w:bCs/>
          <w:i/>
          <w:iCs/>
          <w:color w:val="000000"/>
          <w:spacing w:val="1"/>
          <w:sz w:val="24"/>
          <w:shd w:val="clear" w:color="auto" w:fill="auto"/>
          <w:rtl w:val="0"/>
        </w:rPr>
        <w:t>pada</w:t>
      </w:r>
      <w:r>
        <w:rPr>
          <w:rFonts w:ascii="Times New Roman" w:eastAsia="Times New Roman" w:hAnsi="Times New Roman" w:cs="Times New Roman"/>
          <w:color w:val="000000"/>
          <w:spacing w:val="1"/>
          <w:sz w:val="24"/>
          <w:shd w:val="clear" w:color="auto" w:fill="auto"/>
          <w:rtl w:val="0"/>
        </w:rPr>
        <w:t>ţţ</w:t>
      </w:r>
      <w:r>
        <w:rPr>
          <w:rFonts w:ascii="Times New Roman" w:eastAsia="Times New Roman" w:hAnsi="Times New Roman" w:cs="Times New Roman"/>
          <w:b/>
          <w:bCs/>
          <w:i/>
          <w:iCs/>
          <w:color w:val="000000"/>
          <w:spacing w:val="1"/>
          <w:sz w:val="24"/>
          <w:shd w:val="clear" w:color="auto" w:fill="auto"/>
          <w:rtl w:val="0"/>
        </w:rPr>
        <w:t>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(proximate cause) etc., which are </w:t>
      </w:r>
      <w:r>
        <w:rPr>
          <w:rFonts w:ascii="Times New Roman" w:eastAsia="Times New Roman" w:hAnsi="Times New Roman" w:cs="Times New Roman"/>
          <w:color w:val="000000"/>
          <w:spacing w:val="1"/>
          <w:sz w:val="24"/>
          <w:shd w:val="clear" w:color="auto" w:fill="auto"/>
          <w:rtl w:val="0"/>
        </w:rPr>
        <w:t>worth</w:t>
      </w:r>
      <w:r>
        <w:rPr>
          <w:rFonts w:ascii="Times New Roman" w:eastAsia="Times New Roman" w:hAnsi="Times New Roman" w:cs="Times New Roman"/>
          <w:color w:val="000000"/>
          <w:spacing w:val="0"/>
          <w:sz w:val="24"/>
          <w:shd w:val="clear" w:color="auto" w:fill="auto"/>
          <w:rtl w:val="0"/>
        </w:rPr>
        <w:t xml:space="preserve"> performing previous </w:t>
      </w:r>
      <w:r>
        <w:rPr>
          <w:rFonts w:ascii="Times New Roman" w:eastAsia="Times New Roman" w:hAnsi="Times New Roman" w:cs="Times New Roman"/>
          <w:color w:val="000000"/>
          <w:spacing w:val="2"/>
          <w:sz w:val="24"/>
          <w:shd w:val="clear" w:color="auto" w:fill="auto"/>
          <w:rtl w:val="0"/>
        </w:rPr>
        <w:t>to</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Therefore,  ways  of  keeping  in  mind  and  distinguishing  on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previously through both four modes, </w:t>
      </w:r>
      <w:r>
        <w:rPr>
          <w:rFonts w:ascii="Times New Roman" w:eastAsia="Times New Roman" w:hAnsi="Times New Roman" w:cs="Times New Roman"/>
          <w:b/>
          <w:bCs/>
          <w:i/>
          <w:iCs/>
          <w:color w:val="000000"/>
          <w:spacing w:val="0"/>
          <w:sz w:val="24"/>
          <w:shd w:val="clear" w:color="auto" w:fill="auto"/>
          <w:rtl w:val="0"/>
        </w:rPr>
        <w:t xml:space="preserve">viz, </w:t>
      </w:r>
      <w:r>
        <w:rPr>
          <w:rFonts w:ascii="Times New Roman" w:eastAsia="Times New Roman" w:hAnsi="Times New Roman" w:cs="Times New Roman"/>
          <w:b/>
          <w:bCs/>
          <w:i/>
          <w:iCs/>
          <w:color w:val="000000"/>
          <w:spacing w:val="1"/>
          <w:sz w:val="24"/>
          <w:shd w:val="clear" w:color="auto" w:fill="auto"/>
          <w:rtl w:val="0"/>
        </w:rPr>
        <w:t>lakkha</w:t>
      </w:r>
      <w:r>
        <w:rPr>
          <w:rFonts w:ascii="Times New Roman" w:eastAsia="Times New Roman" w:hAnsi="Times New Roman" w:cs="Times New Roman"/>
          <w:color w:val="000000"/>
          <w:spacing w:val="1"/>
          <w:sz w:val="24"/>
          <w:shd w:val="clear" w:color="auto" w:fill="auto"/>
          <w:rtl w:val="0"/>
        </w:rPr>
        <w:t>ņ</w:t>
      </w:r>
      <w:r>
        <w:rPr>
          <w:rFonts w:ascii="Times New Roman" w:eastAsia="Times New Roman" w:hAnsi="Times New Roman" w:cs="Times New Roman"/>
          <w:b/>
          <w:bCs/>
          <w:i/>
          <w:iCs/>
          <w:color w:val="000000"/>
          <w:spacing w:val="1"/>
          <w:sz w:val="24"/>
          <w:shd w:val="clear" w:color="auto" w:fill="auto"/>
          <w:rtl w:val="0"/>
        </w:rPr>
        <w:t>a,</w:t>
      </w:r>
      <w:r>
        <w:rPr>
          <w:rFonts w:ascii="Times New Roman" w:eastAsia="Times New Roman" w:hAnsi="Times New Roman" w:cs="Times New Roman"/>
          <w:b/>
          <w:bCs/>
          <w:i/>
          <w:iCs/>
          <w:color w:val="000000"/>
          <w:spacing w:val="0"/>
          <w:sz w:val="24"/>
          <w:shd w:val="clear" w:color="auto" w:fill="auto"/>
          <w:rtl w:val="0"/>
        </w:rPr>
        <w:t xml:space="preserve"> rasa, </w:t>
      </w:r>
      <w:r>
        <w:rPr>
          <w:rFonts w:ascii="Times New Roman" w:eastAsia="Times New Roman" w:hAnsi="Times New Roman" w:cs="Times New Roman"/>
          <w:b/>
          <w:bCs/>
          <w:i/>
          <w:iCs/>
          <w:color w:val="000000"/>
          <w:spacing w:val="1"/>
          <w:sz w:val="24"/>
          <w:shd w:val="clear" w:color="auto" w:fill="auto"/>
          <w:rtl w:val="0"/>
        </w:rPr>
        <w:t>paccupa</w:t>
      </w:r>
      <w:r>
        <w:rPr>
          <w:rFonts w:ascii="Times New Roman" w:eastAsia="Times New Roman" w:hAnsi="Times New Roman" w:cs="Times New Roman"/>
          <w:color w:val="000000"/>
          <w:spacing w:val="1"/>
          <w:sz w:val="24"/>
          <w:shd w:val="clear" w:color="auto" w:fill="auto"/>
          <w:rtl w:val="0"/>
        </w:rPr>
        <w:t>ţţ</w:t>
      </w:r>
      <w:r>
        <w:rPr>
          <w:rFonts w:ascii="Times New Roman" w:eastAsia="Times New Roman" w:hAnsi="Times New Roman" w:cs="Times New Roman"/>
          <w:b/>
          <w:bCs/>
          <w:i/>
          <w:iCs/>
          <w:color w:val="000000"/>
          <w:spacing w:val="1"/>
          <w:sz w:val="24"/>
          <w:shd w:val="clear" w:color="auto" w:fill="auto"/>
          <w:rtl w:val="0"/>
        </w:rPr>
        <w:t>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pada</w:t>
      </w:r>
      <w:r>
        <w:rPr>
          <w:rFonts w:ascii="Times New Roman" w:eastAsia="Times New Roman" w:hAnsi="Times New Roman" w:cs="Times New Roman"/>
          <w:color w:val="000000"/>
          <w:spacing w:val="1"/>
          <w:sz w:val="24"/>
          <w:shd w:val="clear" w:color="auto" w:fill="auto"/>
          <w:rtl w:val="0"/>
        </w:rPr>
        <w:t>ţţ</w:t>
      </w:r>
      <w:r>
        <w:rPr>
          <w:rFonts w:ascii="Times New Roman" w:eastAsia="Times New Roman" w:hAnsi="Times New Roman" w:cs="Times New Roman"/>
          <w:b/>
          <w:bCs/>
          <w:i/>
          <w:iCs/>
          <w:color w:val="000000"/>
          <w:spacing w:val="1"/>
          <w:sz w:val="24"/>
          <w:shd w:val="clear" w:color="auto" w:fill="auto"/>
          <w:rtl w:val="0"/>
        </w:rPr>
        <w:t>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and dependent- origination method, i.e., due to obvious occurrence of causal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ignorance etc., how resultant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arises apparently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etc., are called taking into heart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constantly. </w:t>
      </w:r>
    </w:p>
    <w:p>
      <w:pPr>
        <w:bidi w:val="0"/>
        <w:spacing w:before="16"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PAGE-393 </w:t>
      </w:r>
    </w:p>
    <w:p>
      <w:pPr>
        <w:bidi w:val="0"/>
        <w:spacing w:before="1" w:after="0" w:line="275" w:lineRule="exact"/>
        <w:ind w:left="0" w:right="-78" w:firstLine="720"/>
        <w:jc w:val="both"/>
      </w:pPr>
      <w:r>
        <w:rPr>
          <w:rFonts w:ascii="Times New Roman" w:eastAsia="Times New Roman" w:hAnsi="Times New Roman" w:cs="Times New Roman"/>
          <w:color w:val="000000"/>
          <w:spacing w:val="0"/>
          <w:sz w:val="24"/>
          <w:shd w:val="clear" w:color="auto" w:fill="auto"/>
          <w:rtl w:val="0"/>
        </w:rPr>
        <w:t xml:space="preserve">It should be recognized similarly on the meaning of taking into heart mental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constantly. It should be recognized the fact that in above words of commentary, discerning cause and condition (</w:t>
      </w:r>
      <w:r>
        <w:rPr>
          <w:rFonts w:ascii="Times New Roman" w:eastAsia="Times New Roman" w:hAnsi="Times New Roman" w:cs="Times New Roman"/>
          <w:b/>
          <w:bCs/>
          <w:i/>
          <w:iCs/>
          <w:color w:val="000000"/>
          <w:spacing w:val="0"/>
          <w:sz w:val="24"/>
          <w:shd w:val="clear" w:color="auto" w:fill="auto"/>
          <w:rtl w:val="0"/>
        </w:rPr>
        <w:t>paccaya pariggaha</w:t>
      </w:r>
      <w:r>
        <w:rPr>
          <w:rFonts w:ascii="Times New Roman" w:eastAsia="Times New Roman" w:hAnsi="Times New Roman" w:cs="Times New Roman"/>
          <w:color w:val="000000"/>
          <w:spacing w:val="0"/>
          <w:sz w:val="24"/>
          <w:shd w:val="clear" w:color="auto" w:fill="auto"/>
          <w:rtl w:val="0"/>
        </w:rPr>
        <w:t xml:space="preserve">) is explained together with discerning corporeality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r</w:t>
      </w:r>
      <w:r>
        <w:rPr>
          <w:rFonts w:ascii="Times New Roman" w:eastAsia="Times New Roman" w:hAnsi="Times New Roman" w:cs="Times New Roman"/>
          <w:color w:val="000000"/>
          <w:spacing w:val="1"/>
          <w:sz w:val="24"/>
          <w:shd w:val="clear" w:color="auto" w:fill="auto"/>
          <w:rtl w:val="0"/>
        </w:rPr>
        <w:t>ū</w:t>
      </w:r>
      <w:r>
        <w:rPr>
          <w:rFonts w:ascii="Times New Roman" w:eastAsia="Times New Roman" w:hAnsi="Times New Roman" w:cs="Times New Roman"/>
          <w:b/>
          <w:bCs/>
          <w:i/>
          <w:iCs/>
          <w:color w:val="000000"/>
          <w:spacing w:val="1"/>
          <w:sz w:val="24"/>
          <w:shd w:val="clear" w:color="auto" w:fill="auto"/>
          <w:rtl w:val="0"/>
        </w:rPr>
        <w:t>papariggaha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and  discerning  mentally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mapariggaha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metaphorical  usage, </w:t>
      </w:r>
      <w:r>
        <w:rPr>
          <w:rFonts w:ascii="Times New Roman" w:eastAsia="Times New Roman" w:hAnsi="Times New Roman" w:cs="Times New Roman"/>
          <w:b/>
          <w:bCs/>
          <w:i/>
          <w:iCs/>
          <w:color w:val="000000"/>
          <w:spacing w:val="0"/>
          <w:sz w:val="24"/>
          <w:shd w:val="clear" w:color="auto" w:fill="auto"/>
          <w:rtl w:val="0"/>
        </w:rPr>
        <w:t>lakkha</w:t>
      </w:r>
      <w:r>
        <w:rPr>
          <w:rFonts w:ascii="Times New Roman" w:eastAsia="Times New Roman" w:hAnsi="Times New Roman" w:cs="Times New Roman"/>
          <w:color w:val="000000"/>
          <w:spacing w:val="0"/>
          <w:sz w:val="24"/>
          <w:shd w:val="clear" w:color="auto" w:fill="auto"/>
          <w:rtl w:val="0"/>
        </w:rPr>
        <w:t>ņā</w:t>
      </w:r>
      <w:r>
        <w:rPr>
          <w:rFonts w:ascii="Times New Roman" w:eastAsia="Times New Roman" w:hAnsi="Times New Roman" w:cs="Times New Roman"/>
          <w:b/>
          <w:bCs/>
          <w:i/>
          <w:iCs/>
          <w:color w:val="000000"/>
          <w:spacing w:val="0"/>
          <w:sz w:val="24"/>
          <w:shd w:val="clear" w:color="auto" w:fill="auto"/>
          <w:rtl w:val="0"/>
        </w:rPr>
        <w:t>h</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ranetti</w:t>
      </w:r>
      <w:r>
        <w:rPr>
          <w:rFonts w:ascii="Times New Roman" w:eastAsia="Times New Roman" w:hAnsi="Times New Roman" w:cs="Times New Roman"/>
          <w:color w:val="000000"/>
          <w:spacing w:val="0"/>
          <w:sz w:val="24"/>
          <w:shd w:val="clear" w:color="auto" w:fill="auto"/>
          <w:rtl w:val="0"/>
        </w:rPr>
        <w:t>, due to presence of the same characters, "discerning (</w:t>
      </w:r>
      <w:r>
        <w:rPr>
          <w:rFonts w:ascii="Times New Roman" w:eastAsia="Times New Roman" w:hAnsi="Times New Roman" w:cs="Times New Roman"/>
          <w:b/>
          <w:bCs/>
          <w:i/>
          <w:iCs/>
          <w:color w:val="000000"/>
          <w:spacing w:val="0"/>
          <w:sz w:val="24"/>
          <w:shd w:val="clear" w:color="auto" w:fill="auto"/>
          <w:rtl w:val="0"/>
        </w:rPr>
        <w:t>pariggaha</w:t>
      </w:r>
      <w:r>
        <w:rPr>
          <w:rFonts w:ascii="Times New Roman" w:eastAsia="Times New Roman" w:hAnsi="Times New Roman" w:cs="Times New Roman"/>
          <w:color w:val="000000"/>
          <w:spacing w:val="0"/>
          <w:sz w:val="24"/>
          <w:shd w:val="clear" w:color="auto" w:fill="auto"/>
          <w:rtl w:val="0"/>
        </w:rPr>
        <w:t xml:space="preserve">)".] </w:t>
      </w:r>
    </w:p>
    <w:p>
      <w:pPr>
        <w:numPr>
          <w:ilvl w:val="0"/>
          <w:numId w:val="19"/>
        </w:numPr>
        <w:bidi w:val="0"/>
        <w:spacing w:before="287" w:after="0" w:line="265" w:lineRule="exact"/>
        <w:ind w:right="-200"/>
        <w:jc w:val="both"/>
      </w:pPr>
      <w:r>
        <w:rPr>
          <w:rFonts w:ascii="Times New Roman" w:eastAsia="Times New Roman" w:hAnsi="Times New Roman" w:cs="Times New Roman"/>
          <w:b/>
          <w:bCs/>
          <w:color w:val="000000"/>
          <w:spacing w:val="3"/>
          <w:sz w:val="24"/>
          <w:shd w:val="clear" w:color="auto" w:fill="auto"/>
          <w:rtl w:val="0"/>
        </w:rPr>
        <w:t>P</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color w:val="000000"/>
          <w:spacing w:val="3"/>
          <w:sz w:val="24"/>
          <w:shd w:val="clear" w:color="auto" w:fill="auto"/>
          <w:rtl w:val="0"/>
        </w:rPr>
        <w:t>li</w:t>
      </w:r>
      <w:r>
        <w:rPr>
          <w:rFonts w:ascii="Times New Roman" w:eastAsia="Times New Roman" w:hAnsi="Times New Roman" w:cs="Times New Roman"/>
          <w:b/>
          <w:bCs/>
          <w:color w:val="000000"/>
          <w:spacing w:val="0"/>
          <w:sz w:val="24"/>
          <w:shd w:val="clear" w:color="auto" w:fill="auto"/>
          <w:rtl w:val="0"/>
        </w:rPr>
        <w:t xml:space="preserve"> Quotation (</w:t>
      </w:r>
      <w:r>
        <w:rPr>
          <w:rFonts w:ascii="Times New Roman" w:eastAsia="Times New Roman" w:hAnsi="Times New Roman" w:cs="Times New Roman"/>
          <w:b/>
          <w:bCs/>
          <w:i/>
          <w:iCs/>
          <w:color w:val="000000"/>
          <w:spacing w:val="0"/>
          <w:sz w:val="24"/>
          <w:shd w:val="clear" w:color="auto" w:fill="auto"/>
          <w:rtl w:val="0"/>
        </w:rPr>
        <w:t>Vs-2-300</w:t>
      </w:r>
      <w:r>
        <w:rPr>
          <w:rFonts w:ascii="Times New Roman" w:eastAsia="Times New Roman" w:hAnsi="Times New Roman" w:cs="Times New Roman"/>
          <w:b/>
          <w:bCs/>
          <w:color w:val="000000"/>
          <w:spacing w:val="0"/>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Mah</w:t>
      </w:r>
      <w:r>
        <w:rPr>
          <w:rFonts w:ascii="Times New Roman" w:eastAsia="Times New Roman" w:hAnsi="Times New Roman" w:cs="Times New Roman"/>
          <w:color w:val="000000"/>
          <w:spacing w:val="0"/>
          <w:sz w:val="24"/>
          <w:shd w:val="clear" w:color="auto" w:fill="auto"/>
          <w:rtl w:val="0"/>
        </w:rPr>
        <w:t>āţī</w:t>
      </w:r>
      <w:r>
        <w:rPr>
          <w:rFonts w:ascii="Times New Roman" w:eastAsia="Times New Roman" w:hAnsi="Times New Roman" w:cs="Times New Roman"/>
          <w:b/>
          <w:bCs/>
          <w:i/>
          <w:iCs/>
          <w:color w:val="000000"/>
          <w:spacing w:val="0"/>
          <w:sz w:val="24"/>
          <w:shd w:val="clear" w:color="auto" w:fill="auto"/>
          <w:rtl w:val="0"/>
        </w:rPr>
        <w:t>-2-470</w:t>
      </w:r>
      <w:r>
        <w:rPr>
          <w:rFonts w:ascii="Times New Roman" w:eastAsia="Times New Roman" w:hAnsi="Times New Roman" w:cs="Times New Roman"/>
          <w:b/>
          <w:bCs/>
          <w:color w:val="000000"/>
          <w:spacing w:val="0"/>
          <w:sz w:val="24"/>
          <w:shd w:val="clear" w:color="auto" w:fill="auto"/>
          <w:rtl w:val="0"/>
        </w:rPr>
        <w:t xml:space="preserve">) </w:t>
      </w:r>
    </w:p>
    <w:p>
      <w:pPr>
        <w:numPr>
          <w:ilvl w:val="0"/>
          <w:numId w:val="20"/>
        </w:numPr>
        <w:bidi w:val="0"/>
        <w:spacing w:before="292"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yam kiñci samudaya dhammam, sabbam  tam nirodhadhammam. (D</w:t>
      </w:r>
      <w:r>
        <w:rPr>
          <w:rFonts w:ascii="Times New Roman" w:eastAsia="Times New Roman" w:hAnsi="Times New Roman" w:cs="Times New Roman"/>
          <w:color w:val="000000"/>
          <w:spacing w:val="0"/>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 xml:space="preserve">-1-102) </w:t>
      </w:r>
    </w:p>
    <w:p>
      <w:pPr>
        <w:bidi w:val="0"/>
        <w:spacing w:before="272" w:after="0" w:line="275" w:lineRule="exact"/>
        <w:ind w:left="0" w:right="-78" w:firstLine="720"/>
        <w:jc w:val="both"/>
      </w:pPr>
      <w:r>
        <w:rPr>
          <w:rFonts w:ascii="Times New Roman" w:eastAsia="Times New Roman" w:hAnsi="Times New Roman" w:cs="Times New Roman"/>
          <w:color w:val="000000"/>
          <w:spacing w:val="0"/>
          <w:sz w:val="24"/>
          <w:shd w:val="clear" w:color="auto" w:fill="auto"/>
          <w:rtl w:val="0"/>
        </w:rPr>
        <w:t xml:space="preserve">After taking into heart in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that “every conditioned thing occurring in </w:t>
      </w:r>
      <w:r>
        <w:rPr>
          <w:rFonts w:ascii="Times New Roman" w:eastAsia="Times New Roman" w:hAnsi="Times New Roman" w:cs="Times New Roman"/>
          <w:color w:val="000000"/>
          <w:spacing w:val="1"/>
          <w:sz w:val="24"/>
          <w:shd w:val="clear" w:color="auto" w:fill="auto"/>
          <w:rtl w:val="0"/>
        </w:rPr>
        <w:t>any</w:t>
      </w:r>
      <w:r>
        <w:rPr>
          <w:rFonts w:ascii="Times New Roman" w:eastAsia="Times New Roman" w:hAnsi="Times New Roman" w:cs="Times New Roman"/>
          <w:color w:val="000000"/>
          <w:spacing w:val="0"/>
          <w:sz w:val="24"/>
          <w:shd w:val="clear" w:color="auto" w:fill="auto"/>
          <w:rtl w:val="0"/>
        </w:rPr>
        <w:t xml:space="preserve"> kind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three realms has the nature of arising; that conditioned thing has also the nature of cessation </w:t>
      </w:r>
      <w:r>
        <w:rPr>
          <w:rFonts w:ascii="Times New Roman" w:eastAsia="Times New Roman" w:hAnsi="Times New Roman" w:cs="Times New Roman"/>
          <w:color w:val="000000"/>
          <w:spacing w:val="0"/>
          <w:sz w:val="24"/>
          <w:shd w:val="clear" w:color="auto" w:fill="auto"/>
          <w:rtl w:val="0"/>
        </w:rPr>
        <w:t xml:space="preserve">indeed”,  etc.,  it  can  be  said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time  the  Noble  Path  arises,  it  can  emerges  from  five aggregates simultaneously. </w:t>
      </w:r>
    </w:p>
    <w:p>
      <w:pPr>
        <w:bidi w:val="0"/>
        <w:spacing w:before="1" w:after="0" w:line="275" w:lineRule="exact"/>
        <w:ind w:left="0" w:right="-78" w:firstLine="720"/>
        <w:jc w:val="left"/>
      </w:pPr>
      <w:r>
        <w:rPr>
          <w:rFonts w:ascii="Times New Roman" w:eastAsia="Times New Roman" w:hAnsi="Times New Roman" w:cs="Times New Roman"/>
          <w:color w:val="000000"/>
          <w:spacing w:val="0"/>
          <w:sz w:val="24"/>
          <w:shd w:val="clear" w:color="auto" w:fill="auto"/>
          <w:rtl w:val="0"/>
        </w:rPr>
        <w:t xml:space="preserve">With  regarding  to  this  phrase, </w:t>
      </w:r>
      <w:r>
        <w:rPr>
          <w:rFonts w:ascii="Times New Roman" w:eastAsia="Times New Roman" w:hAnsi="Times New Roman" w:cs="Times New Roman"/>
          <w:b/>
          <w:bCs/>
          <w:i/>
          <w:iCs/>
          <w:color w:val="000000"/>
          <w:spacing w:val="0"/>
          <w:sz w:val="24"/>
          <w:shd w:val="clear" w:color="auto" w:fill="auto"/>
          <w:rtl w:val="0"/>
        </w:rPr>
        <w:t xml:space="preserve"> yam  kiñci  samudaya  dhammam,  sabbam  tam nirodhadhammam</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every conditioned thing occurring in </w:t>
      </w:r>
      <w:r>
        <w:rPr>
          <w:rFonts w:ascii="Times New Roman" w:eastAsia="Times New Roman" w:hAnsi="Times New Roman" w:cs="Times New Roman"/>
          <w:color w:val="000000"/>
          <w:spacing w:val="1"/>
          <w:sz w:val="24"/>
          <w:shd w:val="clear" w:color="auto" w:fill="auto"/>
          <w:rtl w:val="0"/>
        </w:rPr>
        <w:t>any</w:t>
      </w:r>
      <w:r>
        <w:rPr>
          <w:rFonts w:ascii="Times New Roman" w:eastAsia="Times New Roman" w:hAnsi="Times New Roman" w:cs="Times New Roman"/>
          <w:color w:val="000000"/>
          <w:spacing w:val="0"/>
          <w:sz w:val="24"/>
          <w:shd w:val="clear" w:color="auto" w:fill="auto"/>
          <w:rtl w:val="0"/>
        </w:rPr>
        <w:t xml:space="preserve"> kind of three realms has the nature  of  arising;  that  conditioned  thing  has  also  the  nature  of  cessation  indeed,  the commentator Sayadaw, actually, showed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contemplation called the knowledge which is capable of keeping </w:t>
      </w:r>
      <w:r>
        <w:rPr>
          <w:rFonts w:ascii="Times New Roman" w:eastAsia="Times New Roman" w:hAnsi="Times New Roman" w:cs="Times New Roman"/>
          <w:color w:val="000000"/>
          <w:spacing w:val="2"/>
          <w:sz w:val="24"/>
          <w:shd w:val="clear" w:color="auto" w:fill="auto"/>
          <w:rtl w:val="0"/>
        </w:rPr>
        <w:t>in</w:t>
      </w:r>
      <w:r>
        <w:rPr>
          <w:rFonts w:ascii="Times New Roman" w:eastAsia="Times New Roman" w:hAnsi="Times New Roman" w:cs="Times New Roman"/>
          <w:color w:val="000000"/>
          <w:spacing w:val="0"/>
          <w:sz w:val="24"/>
          <w:shd w:val="clear" w:color="auto" w:fill="auto"/>
          <w:rtl w:val="0"/>
        </w:rPr>
        <w:t xml:space="preserve"> mind the phenomena of arising and passing </w:t>
      </w:r>
      <w:r>
        <w:rPr>
          <w:rFonts w:ascii="Times New Roman" w:eastAsia="Times New Roman" w:hAnsi="Times New Roman" w:cs="Times New Roman"/>
          <w:color w:val="000000"/>
          <w:spacing w:val="1"/>
          <w:sz w:val="24"/>
          <w:shd w:val="clear" w:color="auto" w:fill="auto"/>
          <w:rtl w:val="0"/>
        </w:rPr>
        <w:t>away</w:t>
      </w:r>
      <w:r>
        <w:rPr>
          <w:rFonts w:ascii="Times New Roman" w:eastAsia="Times New Roman" w:hAnsi="Times New Roman" w:cs="Times New Roman"/>
          <w:color w:val="000000"/>
          <w:spacing w:val="0"/>
          <w:sz w:val="24"/>
          <w:shd w:val="clear" w:color="auto" w:fill="auto"/>
          <w:rtl w:val="0"/>
        </w:rPr>
        <w:t xml:space="preserve"> of conditioned things. Even though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contemplation called the Knowledge of Arising and Passing </w:t>
      </w:r>
      <w:r>
        <w:rPr>
          <w:rFonts w:ascii="Times New Roman" w:eastAsia="Times New Roman" w:hAnsi="Times New Roman" w:cs="Times New Roman"/>
          <w:color w:val="000000"/>
          <w:spacing w:val="1"/>
          <w:sz w:val="24"/>
          <w:shd w:val="clear" w:color="auto" w:fill="auto"/>
          <w:rtl w:val="0"/>
        </w:rPr>
        <w:t>Away</w:t>
      </w:r>
      <w:r>
        <w:rPr>
          <w:rFonts w:ascii="Times New Roman" w:eastAsia="Times New Roman" w:hAnsi="Times New Roman" w:cs="Times New Roman"/>
          <w:color w:val="000000"/>
          <w:spacing w:val="0"/>
          <w:sz w:val="24"/>
          <w:shd w:val="clear" w:color="auto" w:fill="auto"/>
          <w:rtl w:val="0"/>
        </w:rPr>
        <w:t xml:space="preserve"> in that way, it means that after keeping in mind both corporealities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brief method  hat  “</w:t>
      </w:r>
      <w:r>
        <w:rPr>
          <w:rFonts w:ascii="Times New Roman" w:eastAsia="Times New Roman" w:hAnsi="Times New Roman" w:cs="Times New Roman"/>
          <w:b/>
          <w:bCs/>
          <w:i/>
          <w:iCs/>
          <w:color w:val="000000"/>
          <w:spacing w:val="0"/>
          <w:sz w:val="24"/>
          <w:shd w:val="clear" w:color="auto" w:fill="auto"/>
          <w:rtl w:val="0"/>
        </w:rPr>
        <w:t>ruppana</w:t>
      </w:r>
      <w:r>
        <w:rPr>
          <w:rFonts w:ascii="Times New Roman" w:eastAsia="Times New Roman" w:hAnsi="Times New Roman" w:cs="Times New Roman"/>
          <w:color w:val="000000"/>
          <w:spacing w:val="0"/>
          <w:sz w:val="24"/>
          <w:shd w:val="clear" w:color="auto" w:fill="auto"/>
          <w:rtl w:val="0"/>
        </w:rPr>
        <w:t>ţţ</w:t>
      </w:r>
      <w:r>
        <w:rPr>
          <w:rFonts w:ascii="Times New Roman" w:eastAsia="Times New Roman" w:hAnsi="Times New Roman" w:cs="Times New Roman"/>
          <w:b/>
          <w:bCs/>
          <w:i/>
          <w:iCs/>
          <w:color w:val="000000"/>
          <w:spacing w:val="0"/>
          <w:sz w:val="24"/>
          <w:shd w:val="clear" w:color="auto" w:fill="auto"/>
          <w:rtl w:val="0"/>
        </w:rPr>
        <w:t xml:space="preserve">hena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pam</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due  to  ability  to  change  and  alter,  it  is  called corporeality”  etc.,  and  mentalities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brief  method  that  “</w:t>
      </w:r>
      <w:r>
        <w:rPr>
          <w:rFonts w:ascii="Times New Roman" w:eastAsia="Times New Roman" w:hAnsi="Times New Roman" w:cs="Times New Roman"/>
          <w:b/>
          <w:bCs/>
          <w:i/>
          <w:iCs/>
          <w:color w:val="000000"/>
          <w:spacing w:val="0"/>
          <w:sz w:val="24"/>
          <w:shd w:val="clear" w:color="auto" w:fill="auto"/>
          <w:rtl w:val="0"/>
        </w:rPr>
        <w:t>namana</w:t>
      </w:r>
      <w:r>
        <w:rPr>
          <w:rFonts w:ascii="Times New Roman" w:eastAsia="Times New Roman" w:hAnsi="Times New Roman" w:cs="Times New Roman"/>
          <w:color w:val="000000"/>
          <w:spacing w:val="0"/>
          <w:sz w:val="24"/>
          <w:shd w:val="clear" w:color="auto" w:fill="auto"/>
          <w:rtl w:val="0"/>
        </w:rPr>
        <w:t>ţţ</w:t>
      </w:r>
      <w:r>
        <w:rPr>
          <w:rFonts w:ascii="Times New Roman" w:eastAsia="Times New Roman" w:hAnsi="Times New Roman" w:cs="Times New Roman"/>
          <w:b/>
          <w:bCs/>
          <w:i/>
          <w:iCs/>
          <w:color w:val="000000"/>
          <w:spacing w:val="0"/>
          <w:sz w:val="24"/>
          <w:shd w:val="clear" w:color="auto" w:fill="auto"/>
          <w:rtl w:val="0"/>
        </w:rPr>
        <w:t xml:space="preserve">hena  </w:t>
      </w:r>
      <w:r>
        <w:rPr>
          <w:rFonts w:ascii="Times New Roman" w:eastAsia="Times New Roman" w:hAnsi="Times New Roman" w:cs="Times New Roman"/>
          <w:b/>
          <w:bCs/>
          <w:i/>
          <w:iCs/>
          <w:color w:val="000000"/>
          <w:spacing w:val="3"/>
          <w:sz w:val="24"/>
          <w:shd w:val="clear" w:color="auto" w:fill="auto"/>
          <w:rtl w:val="0"/>
        </w:rPr>
        <w:t>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mam</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due  to ability to incline towards object, it is called mentality”…, afterwards causal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of those corporeality  and  mentality  are  also  kept  in  </w:t>
      </w:r>
      <w:r>
        <w:rPr>
          <w:rFonts w:ascii="Times New Roman" w:eastAsia="Times New Roman" w:hAnsi="Times New Roman" w:cs="Times New Roman"/>
          <w:color w:val="000000"/>
          <w:spacing w:val="1"/>
          <w:sz w:val="24"/>
          <w:shd w:val="clear" w:color="auto" w:fill="auto"/>
          <w:rtl w:val="0"/>
        </w:rPr>
        <w:t>mind</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method  that  “</w:t>
      </w:r>
      <w:r>
        <w:rPr>
          <w:rFonts w:ascii="Times New Roman" w:eastAsia="Times New Roman" w:hAnsi="Times New Roman" w:cs="Times New Roman"/>
          <w:b/>
          <w:bCs/>
          <w:i/>
          <w:iCs/>
          <w:color w:val="000000"/>
          <w:spacing w:val="0"/>
          <w:sz w:val="24"/>
          <w:shd w:val="clear" w:color="auto" w:fill="auto"/>
          <w:rtl w:val="0"/>
        </w:rPr>
        <w:t>avijj</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4"/>
          <w:sz w:val="24"/>
          <w:shd w:val="clear" w:color="auto" w:fill="auto"/>
          <w:rtl w:val="0"/>
        </w:rPr>
        <w:t>sa</w:t>
      </w:r>
      <w:r>
        <w:rPr>
          <w:rFonts w:ascii="Times New Roman" w:eastAsia="Times New Roman" w:hAnsi="Times New Roman" w:cs="Times New Roman"/>
          <w:color w:val="000000"/>
          <w:spacing w:val="4"/>
          <w:sz w:val="24"/>
          <w:shd w:val="clear" w:color="auto" w:fill="auto"/>
          <w:rtl w:val="0"/>
        </w:rPr>
        <w:t>ń</w:t>
      </w:r>
      <w:r>
        <w:rPr>
          <w:rFonts w:ascii="Times New Roman" w:eastAsia="Times New Roman" w:hAnsi="Times New Roman" w:cs="Times New Roman"/>
          <w:b/>
          <w:bCs/>
          <w:i/>
          <w:iCs/>
          <w:color w:val="000000"/>
          <w:spacing w:val="4"/>
          <w:sz w:val="24"/>
          <w:shd w:val="clear" w:color="auto" w:fill="auto"/>
          <w:rtl w:val="0"/>
        </w:rPr>
        <w:t>kh</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r</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ta</w:t>
      </w:r>
      <w:r>
        <w:rPr>
          <w:rFonts w:ascii="Times New Roman" w:eastAsia="Times New Roman" w:hAnsi="Times New Roman" w:cs="Times New Roman"/>
          <w:color w:val="000000"/>
          <w:spacing w:val="2"/>
          <w:sz w:val="24"/>
          <w:shd w:val="clear" w:color="auto" w:fill="auto"/>
          <w:rtl w:val="0"/>
        </w:rPr>
        <w:t>ņ</w:t>
      </w:r>
      <w:r>
        <w:rPr>
          <w:rFonts w:ascii="Times New Roman" w:eastAsia="Times New Roman" w:hAnsi="Times New Roman" w:cs="Times New Roman"/>
          <w:b/>
          <w:bCs/>
          <w:i/>
          <w:iCs/>
          <w:color w:val="000000"/>
          <w:spacing w:val="2"/>
          <w:sz w:val="24"/>
          <w:shd w:val="clear" w:color="auto" w:fill="auto"/>
          <w:rtl w:val="0"/>
        </w:rPr>
        <w:t>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up</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danam</w:t>
      </w:r>
      <w:r>
        <w:rPr>
          <w:rFonts w:ascii="Times New Roman" w:eastAsia="Times New Roman" w:hAnsi="Times New Roman" w:cs="Times New Roman"/>
          <w:b/>
          <w:bCs/>
          <w:i/>
          <w:iCs/>
          <w:color w:val="000000"/>
          <w:spacing w:val="0"/>
          <w:sz w:val="24"/>
          <w:shd w:val="clear" w:color="auto" w:fill="auto"/>
          <w:rtl w:val="0"/>
        </w:rPr>
        <w:t xml:space="preserve">  bhavo  hetu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ignorance,  craving,  clinging,  formations,  kamma  comming-into- existence  (action)  are  causal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then  the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 xml:space="preserve">ā  Knowledge  is  drive-through function on the objects of conditioned things called corporeality, mentality, causal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resultant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as </w:t>
      </w:r>
      <w:r>
        <w:rPr>
          <w:rFonts w:ascii="Times New Roman" w:eastAsia="Times New Roman" w:hAnsi="Times New Roman" w:cs="Times New Roman"/>
          <w:b/>
          <w:bCs/>
          <w:i/>
          <w:iCs/>
          <w:color w:val="000000"/>
          <w:spacing w:val="0"/>
          <w:sz w:val="24"/>
          <w:shd w:val="clear" w:color="auto" w:fill="auto"/>
          <w:rtl w:val="0"/>
        </w:rPr>
        <w:t>sinno</w:t>
      </w:r>
      <w:r>
        <w:rPr>
          <w:rFonts w:ascii="Times New Roman" w:eastAsia="Times New Roman" w:hAnsi="Times New Roman" w:cs="Times New Roman"/>
          <w:color w:val="000000"/>
          <w:spacing w:val="0"/>
          <w:sz w:val="24"/>
          <w:shd w:val="clear" w:color="auto" w:fill="auto"/>
          <w:rtl w:val="0"/>
        </w:rPr>
        <w:t xml:space="preserve"> horse is driven on even ground, due to presence of exceeding Knowledge, the Noble Path of the practising meditator who knows and see penetratively and simultaneously  four  Noble  Truths  within  one  sitting  deportment  through  nine  kinds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w:t>
      </w:r>
      <w:r>
        <w:rPr>
          <w:rFonts w:ascii="Times New Roman" w:eastAsia="Times New Roman" w:hAnsi="Times New Roman" w:cs="Times New Roman"/>
          <w:color w:val="000000"/>
          <w:spacing w:val="2"/>
          <w:sz w:val="24"/>
          <w:shd w:val="clear" w:color="auto" w:fill="auto"/>
          <w:rtl w:val="0"/>
        </w:rPr>
        <w:t>in</w:t>
      </w:r>
      <w:r>
        <w:rPr>
          <w:rFonts w:ascii="Times New Roman" w:eastAsia="Times New Roman" w:hAnsi="Times New Roman" w:cs="Times New Roman"/>
          <w:color w:val="000000"/>
          <w:spacing w:val="0"/>
          <w:sz w:val="24"/>
          <w:shd w:val="clear" w:color="auto" w:fill="auto"/>
          <w:rtl w:val="0"/>
        </w:rPr>
        <w:t xml:space="preserve"> sequence, </w:t>
      </w:r>
      <w:r>
        <w:rPr>
          <w:rFonts w:ascii="Times New Roman" w:eastAsia="Times New Roman" w:hAnsi="Times New Roman" w:cs="Times New Roman"/>
          <w:b/>
          <w:bCs/>
          <w:i/>
          <w:iCs/>
          <w:color w:val="000000"/>
          <w:spacing w:val="0"/>
          <w:sz w:val="24"/>
          <w:shd w:val="clear" w:color="auto" w:fill="auto"/>
          <w:rtl w:val="0"/>
        </w:rPr>
        <w:t>udayabhayañ</w:t>
      </w:r>
      <w:r>
        <w:rPr>
          <w:rFonts w:ascii="Times New Roman" w:eastAsia="Times New Roman" w:hAnsi="Times New Roman" w:cs="Times New Roman"/>
          <w:color w:val="000000"/>
          <w:spacing w:val="0"/>
          <w:sz w:val="24"/>
          <w:shd w:val="clear" w:color="auto" w:fill="auto"/>
          <w:rtl w:val="0"/>
        </w:rPr>
        <w:t>āņ</w:t>
      </w:r>
      <w:r>
        <w:rPr>
          <w:rFonts w:ascii="Times New Roman" w:eastAsia="Times New Roman" w:hAnsi="Times New Roman" w:cs="Times New Roman"/>
          <w:b/>
          <w:bCs/>
          <w:i/>
          <w:iCs/>
          <w:color w:val="000000"/>
          <w:spacing w:val="0"/>
          <w:sz w:val="24"/>
          <w:shd w:val="clear" w:color="auto" w:fill="auto"/>
          <w:rtl w:val="0"/>
        </w:rPr>
        <w:t>a, bhangañ</w:t>
      </w:r>
      <w:r>
        <w:rPr>
          <w:rFonts w:ascii="Times New Roman" w:eastAsia="Times New Roman" w:hAnsi="Times New Roman" w:cs="Times New Roman"/>
          <w:color w:val="000000"/>
          <w:spacing w:val="0"/>
          <w:sz w:val="24"/>
          <w:shd w:val="clear" w:color="auto" w:fill="auto"/>
          <w:rtl w:val="0"/>
        </w:rPr>
        <w:t>āņ</w:t>
      </w:r>
      <w:r>
        <w:rPr>
          <w:rFonts w:ascii="Times New Roman" w:eastAsia="Times New Roman" w:hAnsi="Times New Roman" w:cs="Times New Roman"/>
          <w:b/>
          <w:bCs/>
          <w:i/>
          <w:iCs/>
          <w:color w:val="000000"/>
          <w:spacing w:val="0"/>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etc., emerges from five kinds of aggregates synchronously.</w:t>
      </w:r>
      <w:r>
        <w:rPr>
          <w:rFonts w:ascii="Times New Roman" w:eastAsia="Times New Roman" w:hAnsi="Times New Roman" w:cs="Times New Roman"/>
          <w:b/>
          <w:bCs/>
          <w:color w:val="000000"/>
          <w:spacing w:val="0"/>
          <w:sz w:val="24"/>
          <w:shd w:val="clear" w:color="auto" w:fill="auto"/>
          <w:rtl w:val="0"/>
        </w:rPr>
        <w:t xml:space="preserve"> </w:t>
      </w:r>
    </w:p>
    <w:p>
      <w:pPr>
        <w:bidi w:val="0"/>
        <w:spacing w:before="16"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PAGE 394</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82" w:firstLine="720"/>
        <w:jc w:val="both"/>
      </w:pPr>
      <w:r>
        <w:rPr>
          <w:rFonts w:ascii="Times New Roman" w:eastAsia="Times New Roman" w:hAnsi="Times New Roman" w:cs="Times New Roman"/>
          <w:color w:val="000000"/>
          <w:spacing w:val="0"/>
          <w:sz w:val="24"/>
          <w:shd w:val="clear" w:color="auto" w:fill="auto"/>
          <w:rtl w:val="0"/>
        </w:rPr>
        <w:t xml:space="preserve">It  should  be  meant  in  variety  out  of  these  facts  mentioned  above.  If  it  is  meant, undesirable  meaning,  such  as  …”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single  great  wholesome  impulsion  keep  in  mind, distinguish  and  know  five  aggregates  through  both  characteristic,  function,  manifestation, proximate  causes  and  causal  relationship,  simultaneously”,  can  occurred.  It  should  not  be misunderstood in that way. It is because those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colour, sound, smell, taste etc, are unable to be taken into heart synchronously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one</w:t>
      </w:r>
      <w:r>
        <w:rPr>
          <w:rFonts w:ascii="Times New Roman" w:eastAsia="Times New Roman" w:hAnsi="Times New Roman" w:cs="Times New Roman"/>
          <w:color w:val="000000"/>
          <w:spacing w:val="0"/>
          <w:sz w:val="24"/>
          <w:shd w:val="clear" w:color="auto" w:fill="auto"/>
          <w:rtl w:val="0"/>
        </w:rPr>
        <w:t xml:space="preserve"> mind moment or one cognitive process. If an appropriate meaning would be said, as such meditator has experienced with such corporeal </w:t>
      </w:r>
      <w:r>
        <w:rPr>
          <w:rFonts w:ascii="Times New Roman" w:eastAsia="Times New Roman" w:hAnsi="Times New Roman" w:cs="Times New Roman"/>
          <w:b/>
          <w:bCs/>
          <w:i/>
          <w:iCs/>
          <w:color w:val="000000"/>
          <w:spacing w:val="0"/>
          <w:sz w:val="24"/>
          <w:shd w:val="clear" w:color="auto" w:fill="auto"/>
          <w:rtl w:val="0"/>
        </w:rPr>
        <w:t>dlhammas</w:t>
      </w:r>
      <w:r>
        <w:rPr>
          <w:rFonts w:ascii="Times New Roman" w:eastAsia="Times New Roman" w:hAnsi="Times New Roman" w:cs="Times New Roman"/>
          <w:color w:val="000000"/>
          <w:spacing w:val="0"/>
          <w:sz w:val="24"/>
          <w:shd w:val="clear" w:color="auto" w:fill="auto"/>
          <w:rtl w:val="0"/>
        </w:rPr>
        <w:t xml:space="preserve"> and mental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are not essential to be touched again but enough to touch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because that knowledge is very sharp and powerful as thunderbolt. Within very short moment, billion billions impulsions of mind-door cognitive processes of great wholesome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merits with Knowledge, accomplish to keep in mind corporeality and mentality, causal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and to discern three general characters, </w:t>
      </w:r>
      <w:r>
        <w:rPr>
          <w:rFonts w:ascii="Times New Roman" w:eastAsia="Times New Roman" w:hAnsi="Times New Roman" w:cs="Times New Roman"/>
          <w:color w:val="000000"/>
          <w:spacing w:val="1"/>
          <w:sz w:val="24"/>
          <w:shd w:val="clear" w:color="auto" w:fill="auto"/>
          <w:rtl w:val="0"/>
        </w:rPr>
        <w:t>one</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one. It means that  the  commentary  explained  on  the  emerging  from  five  aggregates  called  “</w:t>
      </w:r>
      <w:r>
        <w:rPr>
          <w:rFonts w:ascii="Times New Roman" w:eastAsia="Times New Roman" w:hAnsi="Times New Roman" w:cs="Times New Roman"/>
          <w:b/>
          <w:bCs/>
          <w:i/>
          <w:iCs/>
          <w:color w:val="000000"/>
          <w:spacing w:val="0"/>
          <w:sz w:val="24"/>
          <w:shd w:val="clear" w:color="auto" w:fill="auto"/>
          <w:rtl w:val="0"/>
        </w:rPr>
        <w:t>yam  kiñci samudaya dhammam, sabbam tam nirodhadhammam</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means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of </w:t>
      </w:r>
      <w:r>
        <w:rPr>
          <w:rFonts w:ascii="Times New Roman" w:eastAsia="Times New Roman" w:hAnsi="Times New Roman" w:cs="Times New Roman"/>
          <w:color w:val="000000"/>
          <w:spacing w:val="1"/>
          <w:sz w:val="24"/>
          <w:shd w:val="clear" w:color="auto" w:fill="auto"/>
          <w:rtl w:val="0"/>
        </w:rPr>
        <w:t>very</w:t>
      </w:r>
      <w:r>
        <w:rPr>
          <w:rFonts w:ascii="Times New Roman" w:eastAsia="Times New Roman" w:hAnsi="Times New Roman" w:cs="Times New Roman"/>
          <w:color w:val="000000"/>
          <w:spacing w:val="0"/>
          <w:sz w:val="24"/>
          <w:shd w:val="clear" w:color="auto" w:fill="auto"/>
          <w:rtl w:val="0"/>
        </w:rPr>
        <w:t xml:space="preserve"> sharp wisedom person (</w:t>
      </w:r>
      <w:r>
        <w:rPr>
          <w:rFonts w:ascii="Times New Roman" w:eastAsia="Times New Roman" w:hAnsi="Times New Roman" w:cs="Times New Roman"/>
          <w:b/>
          <w:bCs/>
          <w:i/>
          <w:iCs/>
          <w:color w:val="000000"/>
          <w:spacing w:val="0"/>
          <w:sz w:val="24"/>
          <w:shd w:val="clear" w:color="auto" w:fill="auto"/>
          <w:rtl w:val="0"/>
        </w:rPr>
        <w:t xml:space="preserve">tikkha </w:t>
      </w:r>
      <w:r>
        <w:rPr>
          <w:rFonts w:ascii="Times New Roman" w:eastAsia="Times New Roman" w:hAnsi="Times New Roman" w:cs="Times New Roman"/>
          <w:b/>
          <w:bCs/>
          <w:i/>
          <w:iCs/>
          <w:color w:val="000000"/>
          <w:spacing w:val="1"/>
          <w:sz w:val="24"/>
          <w:shd w:val="clear" w:color="auto" w:fill="auto"/>
          <w:rtl w:val="0"/>
        </w:rPr>
        <w:t>paññav</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but not the person with retarded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with numerous times of life-continuum and interrupting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varieties of objects that leads to failure. (see </w:t>
      </w:r>
      <w:r>
        <w:rPr>
          <w:rFonts w:ascii="Times New Roman" w:eastAsia="Times New Roman" w:hAnsi="Times New Roman" w:cs="Times New Roman"/>
          <w:b/>
          <w:bCs/>
          <w:i/>
          <w:iCs/>
          <w:color w:val="000000"/>
          <w:spacing w:val="1"/>
          <w:sz w:val="24"/>
          <w:shd w:val="clear" w:color="auto" w:fill="auto"/>
          <w:rtl w:val="0"/>
        </w:rPr>
        <w:t>Mah</w:t>
      </w:r>
      <w:r>
        <w:rPr>
          <w:rFonts w:ascii="Times New Roman" w:eastAsia="Times New Roman" w:hAnsi="Times New Roman" w:cs="Times New Roman"/>
          <w:color w:val="000000"/>
          <w:spacing w:val="1"/>
          <w:sz w:val="24"/>
          <w:shd w:val="clear" w:color="auto" w:fill="auto"/>
          <w:rtl w:val="0"/>
        </w:rPr>
        <w:t>āţī</w:t>
      </w:r>
      <w:r>
        <w:rPr>
          <w:rFonts w:ascii="Times New Roman" w:eastAsia="Times New Roman" w:hAnsi="Times New Roman" w:cs="Times New Roman"/>
          <w:b/>
          <w:bCs/>
          <w:i/>
          <w:iCs/>
          <w:color w:val="000000"/>
          <w:spacing w:val="1"/>
          <w:sz w:val="24"/>
          <w:shd w:val="clear" w:color="auto" w:fill="auto"/>
          <w:rtl w:val="0"/>
        </w:rPr>
        <w:t>-2-470</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bidi w:val="0"/>
        <w:spacing w:before="292" w:after="0" w:line="265" w:lineRule="exact"/>
        <w:ind w:left="0" w:right="-200" w:firstLine="0"/>
        <w:jc w:val="both"/>
      </w:pPr>
      <w:r>
        <w:rPr>
          <w:rFonts w:ascii="Times New Roman" w:eastAsia="Times New Roman" w:hAnsi="Times New Roman" w:cs="Times New Roman"/>
          <w:b/>
          <w:bCs/>
          <w:i/>
          <w:iCs/>
          <w:color w:val="000000"/>
          <w:spacing w:val="4"/>
          <w:sz w:val="24"/>
          <w:shd w:val="clear" w:color="auto" w:fill="auto"/>
          <w:rtl w:val="0"/>
        </w:rPr>
        <w:t>P</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li</w:t>
      </w:r>
      <w:r>
        <w:rPr>
          <w:rFonts w:ascii="Times New Roman" w:eastAsia="Times New Roman" w:hAnsi="Times New Roman" w:cs="Times New Roman"/>
          <w:b/>
          <w:bCs/>
          <w:i/>
          <w:iCs/>
          <w:color w:val="000000"/>
          <w:spacing w:val="0"/>
          <w:sz w:val="24"/>
          <w:shd w:val="clear" w:color="auto" w:fill="auto"/>
          <w:rtl w:val="0"/>
        </w:rPr>
        <w:t xml:space="preserve"> Quotation (Mah</w:t>
      </w:r>
      <w:r>
        <w:rPr>
          <w:rFonts w:ascii="Times New Roman" w:eastAsia="Times New Roman" w:hAnsi="Times New Roman" w:cs="Times New Roman"/>
          <w:color w:val="000000"/>
          <w:spacing w:val="0"/>
          <w:sz w:val="24"/>
          <w:shd w:val="clear" w:color="auto" w:fill="auto"/>
          <w:rtl w:val="0"/>
        </w:rPr>
        <w:t>āţī</w:t>
      </w:r>
      <w:r>
        <w:rPr>
          <w:rFonts w:ascii="Times New Roman" w:eastAsia="Times New Roman" w:hAnsi="Times New Roman" w:cs="Times New Roman"/>
          <w:b/>
          <w:bCs/>
          <w:i/>
          <w:iCs/>
          <w:color w:val="000000"/>
          <w:spacing w:val="0"/>
          <w:sz w:val="24"/>
          <w:shd w:val="clear" w:color="auto" w:fill="auto"/>
          <w:rtl w:val="0"/>
        </w:rPr>
        <w:t xml:space="preserve">-2-470) </w:t>
      </w:r>
    </w:p>
    <w:p>
      <w:pPr>
        <w:bidi w:val="0"/>
        <w:spacing w:before="1" w:after="0" w:line="275" w:lineRule="exact"/>
        <w:ind w:left="0" w:right="-80" w:firstLine="720"/>
        <w:jc w:val="both"/>
      </w:pPr>
      <w:r>
        <w:rPr>
          <w:rFonts w:ascii="Times New Roman" w:eastAsia="Times New Roman" w:hAnsi="Times New Roman" w:cs="Times New Roman"/>
          <w:color w:val="000000"/>
          <w:spacing w:val="0"/>
          <w:sz w:val="24"/>
          <w:shd w:val="clear" w:color="auto" w:fill="auto"/>
          <w:rtl w:val="0"/>
        </w:rPr>
        <w:t xml:space="preserve">It should be recognized on the phrase, “simultaneous emerging from every conditioned thing occurring in three realms”,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means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ability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leading to emerging without  differentiating  between  internal,  external  etc.,  but  as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whole  generally  in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that…“</w:t>
      </w:r>
      <w:r>
        <w:rPr>
          <w:rFonts w:ascii="Times New Roman" w:eastAsia="Times New Roman" w:hAnsi="Times New Roman" w:cs="Times New Roman"/>
          <w:b/>
          <w:bCs/>
          <w:i/>
          <w:iCs/>
          <w:color w:val="000000"/>
          <w:spacing w:val="0"/>
          <w:sz w:val="24"/>
          <w:shd w:val="clear" w:color="auto" w:fill="auto"/>
          <w:rtl w:val="0"/>
        </w:rPr>
        <w:t>yam kiñci samudaya dhammam sabbam, tam niroghadhammam</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every conditioned thing occurring in </w:t>
      </w:r>
      <w:r>
        <w:rPr>
          <w:rFonts w:ascii="Times New Roman" w:eastAsia="Times New Roman" w:hAnsi="Times New Roman" w:cs="Times New Roman"/>
          <w:color w:val="000000"/>
          <w:spacing w:val="1"/>
          <w:sz w:val="24"/>
          <w:shd w:val="clear" w:color="auto" w:fill="auto"/>
          <w:rtl w:val="0"/>
        </w:rPr>
        <w:t>any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kind</w:t>
      </w:r>
      <w:r>
        <w:rPr>
          <w:rFonts w:ascii="Times New Roman" w:eastAsia="Times New Roman" w:hAnsi="Times New Roman" w:cs="Times New Roman"/>
          <w:color w:val="000000"/>
          <w:spacing w:val="0"/>
          <w:sz w:val="24"/>
          <w:shd w:val="clear" w:color="auto" w:fill="auto"/>
          <w:rtl w:val="0"/>
        </w:rPr>
        <w:t xml:space="preserve"> of three realms has the nature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arising; that conditioned thing has also the nature of cessation, indeed, as shown in the stage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Knowledge of Comprechension mentioned previously. “That way of emerging can be occurred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very</w:t>
      </w:r>
      <w:r>
        <w:rPr>
          <w:rFonts w:ascii="Times New Roman" w:eastAsia="Times New Roman" w:hAnsi="Times New Roman" w:cs="Times New Roman"/>
          <w:color w:val="000000"/>
          <w:spacing w:val="0"/>
          <w:sz w:val="24"/>
          <w:shd w:val="clear" w:color="auto" w:fill="auto"/>
          <w:rtl w:val="0"/>
        </w:rPr>
        <w:t xml:space="preserve"> sharp wisdom person who  can  perform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 xml:space="preserve">ā  practice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following  the  preaching  of  the  Buddha…”  etc., explained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olden learned teachers really.(</w:t>
      </w:r>
      <w:r>
        <w:rPr>
          <w:rFonts w:ascii="Times New Roman" w:eastAsia="Times New Roman" w:hAnsi="Times New Roman" w:cs="Times New Roman"/>
          <w:b/>
          <w:bCs/>
          <w:i/>
          <w:iCs/>
          <w:color w:val="000000"/>
          <w:spacing w:val="0"/>
          <w:sz w:val="24"/>
          <w:shd w:val="clear" w:color="auto" w:fill="auto"/>
          <w:rtl w:val="0"/>
        </w:rPr>
        <w:t>Mah</w:t>
      </w:r>
      <w:r>
        <w:rPr>
          <w:rFonts w:ascii="Times New Roman" w:eastAsia="Times New Roman" w:hAnsi="Times New Roman" w:cs="Times New Roman"/>
          <w:color w:val="000000"/>
          <w:spacing w:val="0"/>
          <w:sz w:val="24"/>
          <w:shd w:val="clear" w:color="auto" w:fill="auto"/>
          <w:rtl w:val="0"/>
        </w:rPr>
        <w:t>āţī</w:t>
      </w:r>
      <w:r>
        <w:rPr>
          <w:rFonts w:ascii="Times New Roman" w:eastAsia="Times New Roman" w:hAnsi="Times New Roman" w:cs="Times New Roman"/>
          <w:b/>
          <w:bCs/>
          <w:i/>
          <w:iCs/>
          <w:color w:val="000000"/>
          <w:spacing w:val="0"/>
          <w:sz w:val="24"/>
          <w:shd w:val="clear" w:color="auto" w:fill="auto"/>
          <w:rtl w:val="0"/>
        </w:rPr>
        <w:t>-2-470</w:t>
      </w:r>
      <w:r>
        <w:rPr>
          <w:rFonts w:ascii="Times New Roman" w:eastAsia="Times New Roman" w:hAnsi="Times New Roman" w:cs="Times New Roman"/>
          <w:color w:val="000000"/>
          <w:spacing w:val="0"/>
          <w:sz w:val="24"/>
          <w:shd w:val="clear" w:color="auto" w:fill="auto"/>
          <w:rtl w:val="0"/>
        </w:rPr>
        <w:t xml:space="preserve">) </w:t>
      </w:r>
    </w:p>
    <w:p>
      <w:pPr>
        <w:bidi w:val="0"/>
        <w:spacing w:before="311" w:after="0" w:line="275" w:lineRule="exact"/>
        <w:ind w:left="0" w:right="-77" w:firstLine="720"/>
        <w:jc w:val="both"/>
      </w:pPr>
      <w:r>
        <w:rPr>
          <w:rFonts w:ascii="Times New Roman" w:eastAsia="Times New Roman" w:hAnsi="Times New Roman" w:cs="Times New Roman"/>
          <w:color w:val="000000"/>
          <w:spacing w:val="0"/>
          <w:sz w:val="24"/>
          <w:shd w:val="clear" w:color="auto" w:fill="auto"/>
          <w:rtl w:val="0"/>
        </w:rPr>
        <w:t xml:space="preserve">In  accordance  with  above  explanations,  the  way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discernment  called  “</w:t>
      </w:r>
      <w:r>
        <w:rPr>
          <w:rFonts w:ascii="Times New Roman" w:eastAsia="Times New Roman" w:hAnsi="Times New Roman" w:cs="Times New Roman"/>
          <w:b/>
          <w:bCs/>
          <w:i/>
          <w:iCs/>
          <w:color w:val="000000"/>
          <w:spacing w:val="0"/>
          <w:sz w:val="24"/>
          <w:shd w:val="clear" w:color="auto" w:fill="auto"/>
          <w:rtl w:val="0"/>
        </w:rPr>
        <w:t>yam  kiñci samudaya dhammam, sabbam tam nirodhadhammam</w:t>
      </w:r>
      <w:r>
        <w:rPr>
          <w:rFonts w:ascii="Times New Roman" w:eastAsia="Times New Roman" w:hAnsi="Times New Roman" w:cs="Times New Roman"/>
          <w:color w:val="000000"/>
          <w:spacing w:val="0"/>
          <w:sz w:val="24"/>
          <w:shd w:val="clear" w:color="auto" w:fill="auto"/>
          <w:rtl w:val="0"/>
        </w:rPr>
        <w:t xml:space="preserve">”, is concerned to the Noble Disciples called </w:t>
      </w:r>
      <w:r>
        <w:rPr>
          <w:rFonts w:ascii="Times New Roman" w:eastAsia="Times New Roman" w:hAnsi="Times New Roman" w:cs="Times New Roman"/>
          <w:b/>
          <w:bCs/>
          <w:i/>
          <w:iCs/>
          <w:color w:val="000000"/>
          <w:spacing w:val="0"/>
          <w:sz w:val="24"/>
          <w:shd w:val="clear" w:color="auto" w:fill="auto"/>
          <w:rtl w:val="0"/>
        </w:rPr>
        <w:t xml:space="preserve">sammukha </w:t>
      </w:r>
      <w:r>
        <w:rPr>
          <w:rFonts w:ascii="Times New Roman" w:eastAsia="Times New Roman" w:hAnsi="Times New Roman" w:cs="Times New Roman"/>
          <w:b/>
          <w:bCs/>
          <w:i/>
          <w:iCs/>
          <w:color w:val="000000"/>
          <w:spacing w:val="2"/>
          <w:sz w:val="24"/>
          <w:shd w:val="clear" w:color="auto" w:fill="auto"/>
          <w:rtl w:val="0"/>
        </w:rPr>
        <w:t>s</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vaka</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who enlighten in front of the Buddha during listening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who are designated as </w:t>
      </w:r>
      <w:r>
        <w:rPr>
          <w:rFonts w:ascii="Times New Roman" w:eastAsia="Times New Roman" w:hAnsi="Times New Roman" w:cs="Times New Roman"/>
          <w:b/>
          <w:bCs/>
          <w:i/>
          <w:iCs/>
          <w:color w:val="000000"/>
          <w:spacing w:val="0"/>
          <w:sz w:val="24"/>
          <w:shd w:val="clear" w:color="auto" w:fill="auto"/>
          <w:rtl w:val="0"/>
        </w:rPr>
        <w:t>uggha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itaññ</w:t>
      </w:r>
      <w:r>
        <w:rPr>
          <w:rFonts w:ascii="Times New Roman" w:eastAsia="Times New Roman" w:hAnsi="Times New Roman" w:cs="Times New Roman"/>
          <w:color w:val="000000"/>
          <w:spacing w:val="0"/>
          <w:sz w:val="24"/>
          <w:shd w:val="clear" w:color="auto" w:fill="auto"/>
          <w:rtl w:val="0"/>
        </w:rPr>
        <w:t xml:space="preserve">ū (= </w:t>
      </w:r>
      <w:r>
        <w:rPr>
          <w:rFonts w:ascii="Times New Roman" w:eastAsia="Times New Roman" w:hAnsi="Times New Roman" w:cs="Times New Roman"/>
          <w:color w:val="000000"/>
          <w:spacing w:val="1"/>
          <w:sz w:val="24"/>
          <w:shd w:val="clear" w:color="auto" w:fill="auto"/>
          <w:rtl w:val="0"/>
        </w:rPr>
        <w:t>very</w:t>
      </w:r>
      <w:r>
        <w:rPr>
          <w:rFonts w:ascii="Times New Roman" w:eastAsia="Times New Roman" w:hAnsi="Times New Roman" w:cs="Times New Roman"/>
          <w:color w:val="000000"/>
          <w:spacing w:val="0"/>
          <w:sz w:val="24"/>
          <w:shd w:val="clear" w:color="auto" w:fill="auto"/>
          <w:rtl w:val="0"/>
        </w:rPr>
        <w:t xml:space="preserve"> sharp wise who enlightens </w:t>
      </w:r>
      <w:r>
        <w:rPr>
          <w:rFonts w:ascii="Times New Roman" w:eastAsia="Times New Roman" w:hAnsi="Times New Roman" w:cs="Times New Roman"/>
          <w:color w:val="000000"/>
          <w:spacing w:val="1"/>
          <w:sz w:val="24"/>
          <w:shd w:val="clear" w:color="auto" w:fill="auto"/>
          <w:rtl w:val="0"/>
        </w:rPr>
        <w:t>just</w:t>
      </w:r>
      <w:r>
        <w:rPr>
          <w:rFonts w:ascii="Times New Roman" w:eastAsia="Times New Roman" w:hAnsi="Times New Roman" w:cs="Times New Roman"/>
          <w:color w:val="000000"/>
          <w:spacing w:val="0"/>
          <w:sz w:val="24"/>
          <w:shd w:val="clear" w:color="auto" w:fill="auto"/>
          <w:rtl w:val="0"/>
        </w:rPr>
        <w:t xml:space="preserve"> after listening an half  or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verse  of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and </w:t>
      </w:r>
      <w:r>
        <w:rPr>
          <w:rFonts w:ascii="Times New Roman" w:eastAsia="Times New Roman" w:hAnsi="Times New Roman" w:cs="Times New Roman"/>
          <w:b/>
          <w:bCs/>
          <w:i/>
          <w:iCs/>
          <w:color w:val="000000"/>
          <w:spacing w:val="0"/>
          <w:sz w:val="24"/>
          <w:shd w:val="clear" w:color="auto" w:fill="auto"/>
          <w:rtl w:val="0"/>
        </w:rPr>
        <w:t xml:space="preserve"> vipañcitaññ</w:t>
      </w:r>
      <w:r>
        <w:rPr>
          <w:rFonts w:ascii="Times New Roman" w:eastAsia="Times New Roman" w:hAnsi="Times New Roman" w:cs="Times New Roman"/>
          <w:color w:val="000000"/>
          <w:spacing w:val="0"/>
          <w:sz w:val="24"/>
          <w:shd w:val="clear" w:color="auto" w:fill="auto"/>
          <w:rtl w:val="0"/>
        </w:rPr>
        <w:t xml:space="preserve">ū  (=  moderate  wise  who  enlightens  after listening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in detail but not in brief).  </w:t>
      </w:r>
    </w:p>
    <w:p>
      <w:pPr>
        <w:bidi w:val="0"/>
        <w:spacing w:before="16"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PAGE-395</w:t>
      </w:r>
      <w:r>
        <w:rPr>
          <w:rFonts w:ascii="Times New Roman" w:eastAsia="Times New Roman" w:hAnsi="Times New Roman" w:cs="Times New Roman"/>
          <w:color w:val="000000"/>
          <w:spacing w:val="0"/>
          <w:sz w:val="24"/>
          <w:shd w:val="clear" w:color="auto" w:fill="auto"/>
          <w:rtl w:val="0"/>
        </w:rPr>
        <w:t xml:space="preserve"> </w:t>
      </w:r>
    </w:p>
    <w:p>
      <w:pPr>
        <w:bidi w:val="0"/>
        <w:spacing w:before="6" w:after="0" w:line="265"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It should be recognized </w:t>
      </w:r>
      <w:r>
        <w:rPr>
          <w:rFonts w:ascii="Times New Roman" w:eastAsia="Times New Roman" w:hAnsi="Times New Roman" w:cs="Times New Roman"/>
          <w:color w:val="000000"/>
          <w:spacing w:val="2"/>
          <w:sz w:val="24"/>
          <w:shd w:val="clear" w:color="auto" w:fill="auto"/>
          <w:rtl w:val="0"/>
        </w:rPr>
        <w:t>in</w:t>
      </w:r>
      <w:r>
        <w:rPr>
          <w:rFonts w:ascii="Times New Roman" w:eastAsia="Times New Roman" w:hAnsi="Times New Roman" w:cs="Times New Roman"/>
          <w:color w:val="000000"/>
          <w:spacing w:val="0"/>
          <w:sz w:val="24"/>
          <w:shd w:val="clear" w:color="auto" w:fill="auto"/>
          <w:rtl w:val="0"/>
        </w:rPr>
        <w:t xml:space="preserve"> this way. </w:t>
      </w:r>
    </w:p>
    <w:p>
      <w:pPr>
        <w:bidi w:val="0"/>
        <w:spacing w:before="1" w:after="0" w:line="275" w:lineRule="exact"/>
        <w:ind w:left="0" w:right="-79" w:firstLine="720"/>
        <w:jc w:val="both"/>
      </w:pPr>
      <w:r>
        <w:rPr>
          <w:rFonts w:ascii="Times New Roman" w:eastAsia="Times New Roman" w:hAnsi="Times New Roman" w:cs="Times New Roman"/>
          <w:color w:val="000000"/>
          <w:spacing w:val="0"/>
          <w:sz w:val="24"/>
          <w:shd w:val="clear" w:color="auto" w:fill="auto"/>
          <w:rtl w:val="0"/>
        </w:rPr>
        <w:t xml:space="preserve">It should </w:t>
      </w:r>
      <w:r>
        <w:rPr>
          <w:rFonts w:ascii="Times New Roman" w:eastAsia="Times New Roman" w:hAnsi="Times New Roman" w:cs="Times New Roman"/>
          <w:color w:val="000000"/>
          <w:spacing w:val="2"/>
          <w:sz w:val="24"/>
          <w:shd w:val="clear" w:color="auto" w:fill="auto"/>
          <w:rtl w:val="0"/>
        </w:rPr>
        <w:t>be</w:t>
      </w:r>
      <w:r>
        <w:rPr>
          <w:rFonts w:ascii="Times New Roman" w:eastAsia="Times New Roman" w:hAnsi="Times New Roman" w:cs="Times New Roman"/>
          <w:color w:val="000000"/>
          <w:spacing w:val="0"/>
          <w:sz w:val="24"/>
          <w:shd w:val="clear" w:color="auto" w:fill="auto"/>
          <w:rtl w:val="0"/>
        </w:rPr>
        <w:t xml:space="preserve"> reasoned for </w:t>
      </w:r>
      <w:r>
        <w:rPr>
          <w:rFonts w:ascii="Times New Roman" w:eastAsia="Times New Roman" w:hAnsi="Times New Roman" w:cs="Times New Roman"/>
          <w:color w:val="000000"/>
          <w:spacing w:val="1"/>
          <w:sz w:val="24"/>
          <w:shd w:val="clear" w:color="auto" w:fill="auto"/>
          <w:rtl w:val="0"/>
        </w:rPr>
        <w:t>every</w:t>
      </w:r>
      <w:r>
        <w:rPr>
          <w:rFonts w:ascii="Times New Roman" w:eastAsia="Times New Roman" w:hAnsi="Times New Roman" w:cs="Times New Roman"/>
          <w:color w:val="000000"/>
          <w:spacing w:val="0"/>
          <w:sz w:val="24"/>
          <w:shd w:val="clear" w:color="auto" w:fill="auto"/>
          <w:rtl w:val="0"/>
        </w:rPr>
        <w:t xml:space="preserve"> meditator in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whether he, himself, is the same kind as those persons called </w:t>
      </w:r>
      <w:r>
        <w:rPr>
          <w:rFonts w:ascii="Times New Roman" w:eastAsia="Times New Roman" w:hAnsi="Times New Roman" w:cs="Times New Roman"/>
          <w:b/>
          <w:bCs/>
          <w:i/>
          <w:iCs/>
          <w:color w:val="000000"/>
          <w:spacing w:val="1"/>
          <w:sz w:val="24"/>
          <w:shd w:val="clear" w:color="auto" w:fill="auto"/>
          <w:rtl w:val="0"/>
        </w:rPr>
        <w:t>uggha</w:t>
      </w:r>
      <w:r>
        <w:rPr>
          <w:rFonts w:ascii="Times New Roman" w:eastAsia="Times New Roman" w:hAnsi="Times New Roman" w:cs="Times New Roman"/>
          <w:color w:val="000000"/>
          <w:spacing w:val="1"/>
          <w:sz w:val="24"/>
          <w:shd w:val="clear" w:color="auto" w:fill="auto"/>
          <w:rtl w:val="0"/>
        </w:rPr>
        <w:t>ţ</w:t>
      </w:r>
      <w:r>
        <w:rPr>
          <w:rFonts w:ascii="Times New Roman" w:eastAsia="Times New Roman" w:hAnsi="Times New Roman" w:cs="Times New Roman"/>
          <w:b/>
          <w:bCs/>
          <w:i/>
          <w:iCs/>
          <w:color w:val="000000"/>
          <w:spacing w:val="1"/>
          <w:sz w:val="24"/>
          <w:shd w:val="clear" w:color="auto" w:fill="auto"/>
          <w:rtl w:val="0"/>
        </w:rPr>
        <w:t>itaññ</w:t>
      </w:r>
      <w:r>
        <w:rPr>
          <w:rFonts w:ascii="Times New Roman" w:eastAsia="Times New Roman" w:hAnsi="Times New Roman" w:cs="Times New Roman"/>
          <w:color w:val="000000"/>
          <w:spacing w:val="1"/>
          <w:sz w:val="24"/>
          <w:shd w:val="clear" w:color="auto" w:fill="auto"/>
          <w:rtl w:val="0"/>
        </w:rPr>
        <w:t>ū</w:t>
      </w:r>
      <w:r>
        <w:rPr>
          <w:rFonts w:ascii="Times New Roman" w:eastAsia="Times New Roman" w:hAnsi="Times New Roman" w:cs="Times New Roman"/>
          <w:b/>
          <w:bCs/>
          <w:i/>
          <w:iCs/>
          <w:color w:val="000000"/>
          <w:spacing w:val="1"/>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vippañcitaññ</w:t>
      </w:r>
      <w:r>
        <w:rPr>
          <w:rFonts w:ascii="Times New Roman" w:eastAsia="Times New Roman" w:hAnsi="Times New Roman" w:cs="Times New Roman"/>
          <w:color w:val="000000"/>
          <w:spacing w:val="0"/>
          <w:sz w:val="24"/>
          <w:shd w:val="clear" w:color="auto" w:fill="auto"/>
          <w:rtl w:val="0"/>
        </w:rPr>
        <w:t xml:space="preserve">ū or not. If </w:t>
      </w:r>
      <w:r>
        <w:rPr>
          <w:rFonts w:ascii="Times New Roman" w:eastAsia="Times New Roman" w:hAnsi="Times New Roman" w:cs="Times New Roman"/>
          <w:color w:val="000000"/>
          <w:spacing w:val="1"/>
          <w:sz w:val="24"/>
          <w:shd w:val="clear" w:color="auto" w:fill="auto"/>
          <w:rtl w:val="0"/>
        </w:rPr>
        <w:t>one</w:t>
      </w:r>
      <w:r>
        <w:rPr>
          <w:rFonts w:ascii="Times New Roman" w:eastAsia="Times New Roman" w:hAnsi="Times New Roman" w:cs="Times New Roman"/>
          <w:color w:val="000000"/>
          <w:spacing w:val="0"/>
          <w:sz w:val="24"/>
          <w:shd w:val="clear" w:color="auto" w:fill="auto"/>
          <w:rtl w:val="0"/>
        </w:rPr>
        <w:t xml:space="preserve"> person understands himself that he does not concern to those kinds of persons called </w:t>
      </w:r>
      <w:r>
        <w:rPr>
          <w:rFonts w:ascii="Times New Roman" w:eastAsia="Times New Roman" w:hAnsi="Times New Roman" w:cs="Times New Roman"/>
          <w:b/>
          <w:bCs/>
          <w:i/>
          <w:iCs/>
          <w:color w:val="000000"/>
          <w:spacing w:val="1"/>
          <w:sz w:val="24"/>
          <w:shd w:val="clear" w:color="auto" w:fill="auto"/>
          <w:rtl w:val="0"/>
        </w:rPr>
        <w:t>uggha</w:t>
      </w:r>
      <w:r>
        <w:rPr>
          <w:rFonts w:ascii="Times New Roman" w:eastAsia="Times New Roman" w:hAnsi="Times New Roman" w:cs="Times New Roman"/>
          <w:color w:val="000000"/>
          <w:spacing w:val="1"/>
          <w:sz w:val="24"/>
          <w:shd w:val="clear" w:color="auto" w:fill="auto"/>
          <w:rtl w:val="0"/>
        </w:rPr>
        <w:t>ţ</w:t>
      </w:r>
      <w:r>
        <w:rPr>
          <w:rFonts w:ascii="Times New Roman" w:eastAsia="Times New Roman" w:hAnsi="Times New Roman" w:cs="Times New Roman"/>
          <w:b/>
          <w:bCs/>
          <w:i/>
          <w:iCs/>
          <w:color w:val="000000"/>
          <w:spacing w:val="1"/>
          <w:sz w:val="24"/>
          <w:shd w:val="clear" w:color="auto" w:fill="auto"/>
          <w:rtl w:val="0"/>
        </w:rPr>
        <w:t>itaññ</w:t>
      </w:r>
      <w:r>
        <w:rPr>
          <w:rFonts w:ascii="Times New Roman" w:eastAsia="Times New Roman" w:hAnsi="Times New Roman" w:cs="Times New Roman"/>
          <w:color w:val="000000"/>
          <w:spacing w:val="1"/>
          <w:sz w:val="24"/>
          <w:shd w:val="clear" w:color="auto" w:fill="auto"/>
          <w:rtl w:val="0"/>
        </w:rPr>
        <w:t>ū</w:t>
      </w:r>
      <w:r>
        <w:rPr>
          <w:rFonts w:ascii="Times New Roman" w:eastAsia="Times New Roman" w:hAnsi="Times New Roman" w:cs="Times New Roman"/>
          <w:b/>
          <w:bCs/>
          <w:i/>
          <w:iCs/>
          <w:color w:val="000000"/>
          <w:spacing w:val="1"/>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vippañcitaññ</w:t>
      </w:r>
      <w:r>
        <w:rPr>
          <w:rFonts w:ascii="Times New Roman" w:eastAsia="Times New Roman" w:hAnsi="Times New Roman" w:cs="Times New Roman"/>
          <w:color w:val="000000"/>
          <w:spacing w:val="0"/>
          <w:sz w:val="24"/>
          <w:shd w:val="clear" w:color="auto" w:fill="auto"/>
          <w:rtl w:val="0"/>
        </w:rPr>
        <w:t xml:space="preserve">ū really, he has to reason whether advancement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is available or not without  knowing  and  seeing  the  ultimate  nature  of  corporeal  and  mental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and principle of dependent origination thoroughly, in the next method____ whether advancement of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 xml:space="preserve">ā  Knowledge  is  available  or  not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discerning  as  “</w:t>
      </w:r>
      <w:r>
        <w:rPr>
          <w:rFonts w:ascii="Times New Roman" w:eastAsia="Times New Roman" w:hAnsi="Times New Roman" w:cs="Times New Roman"/>
          <w:b/>
          <w:bCs/>
          <w:i/>
          <w:iCs/>
          <w:color w:val="000000"/>
          <w:spacing w:val="0"/>
          <w:sz w:val="24"/>
          <w:shd w:val="clear" w:color="auto" w:fill="auto"/>
          <w:rtl w:val="0"/>
        </w:rPr>
        <w:t>yam  kiñci  samudaya dhammam, sabbam tam nirodhadhammam</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every conditioned thing occurring in </w:t>
      </w:r>
      <w:r>
        <w:rPr>
          <w:rFonts w:ascii="Times New Roman" w:eastAsia="Times New Roman" w:hAnsi="Times New Roman" w:cs="Times New Roman"/>
          <w:color w:val="000000"/>
          <w:spacing w:val="1"/>
          <w:sz w:val="24"/>
          <w:shd w:val="clear" w:color="auto" w:fill="auto"/>
          <w:rtl w:val="0"/>
        </w:rPr>
        <w:t>any</w:t>
      </w:r>
      <w:r>
        <w:rPr>
          <w:rFonts w:ascii="Times New Roman" w:eastAsia="Times New Roman" w:hAnsi="Times New Roman" w:cs="Times New Roman"/>
          <w:color w:val="000000"/>
          <w:spacing w:val="0"/>
          <w:sz w:val="24"/>
          <w:shd w:val="clear" w:color="auto" w:fill="auto"/>
          <w:rtl w:val="0"/>
        </w:rPr>
        <w:t xml:space="preserve"> kind of three realms has the nature of arising; that conditioned thing has also the nature of cessation, </w:t>
      </w:r>
    </w:p>
    <w:p>
      <w:pPr>
        <w:bidi w:val="0"/>
        <w:spacing w:before="11" w:after="0" w:line="265"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indeed”. </w:t>
      </w:r>
    </w:p>
    <w:p>
      <w:pPr>
        <w:bidi w:val="0"/>
        <w:spacing w:before="1" w:after="0" w:line="276" w:lineRule="exact"/>
        <w:ind w:left="0" w:right="-79" w:firstLine="720"/>
        <w:jc w:val="left"/>
      </w:pPr>
      <w:r>
        <w:rPr>
          <w:rFonts w:ascii="Times New Roman" w:eastAsia="Times New Roman" w:hAnsi="Times New Roman" w:cs="Times New Roman"/>
          <w:color w:val="000000"/>
          <w:spacing w:val="0"/>
          <w:sz w:val="24"/>
          <w:shd w:val="clear" w:color="auto" w:fill="auto"/>
          <w:rtl w:val="0"/>
        </w:rPr>
        <w:t xml:space="preserve">Furthermore, this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discernment  is the briefest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in the field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Due  to  occurrence  of  minimum  range  of  objects  of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 xml:space="preserve">ā  practice  for  those persons, </w:t>
      </w:r>
      <w:r>
        <w:rPr>
          <w:rFonts w:ascii="Times New Roman" w:eastAsia="Times New Roman" w:hAnsi="Times New Roman" w:cs="Times New Roman"/>
          <w:b/>
          <w:bCs/>
          <w:i/>
          <w:iCs/>
          <w:color w:val="000000"/>
          <w:spacing w:val="0"/>
          <w:sz w:val="24"/>
          <w:shd w:val="clear" w:color="auto" w:fill="auto"/>
          <w:rtl w:val="0"/>
        </w:rPr>
        <w:t>uggha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itaññ</w:t>
      </w:r>
      <w:r>
        <w:rPr>
          <w:rFonts w:ascii="Times New Roman" w:eastAsia="Times New Roman" w:hAnsi="Times New Roman" w:cs="Times New Roman"/>
          <w:color w:val="000000"/>
          <w:spacing w:val="0"/>
          <w:sz w:val="24"/>
          <w:shd w:val="clear" w:color="auto" w:fill="auto"/>
          <w:rtl w:val="0"/>
        </w:rPr>
        <w:t>ū and</w:t>
      </w:r>
      <w:r>
        <w:rPr>
          <w:rFonts w:ascii="Times New Roman" w:eastAsia="Times New Roman" w:hAnsi="Times New Roman" w:cs="Times New Roman"/>
          <w:b/>
          <w:bCs/>
          <w:i/>
          <w:iCs/>
          <w:color w:val="000000"/>
          <w:spacing w:val="0"/>
          <w:sz w:val="24"/>
          <w:shd w:val="clear" w:color="auto" w:fill="auto"/>
          <w:rtl w:val="0"/>
        </w:rPr>
        <w:t xml:space="preserve"> vippañcitaññ</w:t>
      </w:r>
      <w:r>
        <w:rPr>
          <w:rFonts w:ascii="Times New Roman" w:eastAsia="Times New Roman" w:hAnsi="Times New Roman" w:cs="Times New Roman"/>
          <w:color w:val="000000"/>
          <w:spacing w:val="0"/>
          <w:sz w:val="24"/>
          <w:shd w:val="clear" w:color="auto" w:fill="auto"/>
          <w:rtl w:val="0"/>
        </w:rPr>
        <w:t xml:space="preserve">ū only, </w:t>
      </w:r>
      <w:r>
        <w:rPr>
          <w:rFonts w:ascii="Times New Roman" w:eastAsia="Times New Roman" w:hAnsi="Times New Roman" w:cs="Times New Roman"/>
          <w:color w:val="000000"/>
          <w:spacing w:val="2"/>
          <w:sz w:val="24"/>
          <w:shd w:val="clear" w:color="auto" w:fill="auto"/>
          <w:rtl w:val="0"/>
        </w:rPr>
        <w:t>it</w:t>
      </w:r>
      <w:r>
        <w:rPr>
          <w:rFonts w:ascii="Times New Roman" w:eastAsia="Times New Roman" w:hAnsi="Times New Roman" w:cs="Times New Roman"/>
          <w:color w:val="000000"/>
          <w:spacing w:val="0"/>
          <w:sz w:val="24"/>
          <w:shd w:val="clear" w:color="auto" w:fill="auto"/>
          <w:rtl w:val="0"/>
        </w:rPr>
        <w:t xml:space="preserve"> should be reasoned whether the Noble Path- Knowledge can be attained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that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discernment or not for the person who is still in the status of </w:t>
      </w:r>
      <w:r>
        <w:rPr>
          <w:rFonts w:ascii="Times New Roman" w:eastAsia="Times New Roman" w:hAnsi="Times New Roman" w:cs="Times New Roman"/>
          <w:b/>
          <w:bCs/>
          <w:i/>
          <w:iCs/>
          <w:color w:val="000000"/>
          <w:spacing w:val="0"/>
          <w:sz w:val="24"/>
          <w:shd w:val="clear" w:color="auto" w:fill="auto"/>
          <w:rtl w:val="0"/>
        </w:rPr>
        <w:t>neyya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the person who can enlighten after listening and learning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in detail and practising for appropriate time; he can not enlighten during listening without practising for appropriate time.] (It should be recognized the fact that these words are said in accordance with </w:t>
      </w:r>
      <w:r>
        <w:rPr>
          <w:rFonts w:ascii="Times New Roman" w:eastAsia="Times New Roman" w:hAnsi="Times New Roman" w:cs="Times New Roman"/>
          <w:b/>
          <w:bCs/>
          <w:i/>
          <w:iCs/>
          <w:color w:val="000000"/>
          <w:spacing w:val="1"/>
          <w:sz w:val="24"/>
          <w:shd w:val="clear" w:color="auto" w:fill="auto"/>
          <w:rtl w:val="0"/>
        </w:rPr>
        <w:t>vadantiv</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da</w:t>
      </w:r>
      <w:r>
        <w:rPr>
          <w:rFonts w:ascii="Times New Roman" w:eastAsia="Times New Roman" w:hAnsi="Times New Roman" w:cs="Times New Roman"/>
          <w:color w:val="000000"/>
          <w:spacing w:val="0"/>
          <w:sz w:val="24"/>
          <w:shd w:val="clear" w:color="auto" w:fill="auto"/>
          <w:rtl w:val="0"/>
        </w:rPr>
        <w:t xml:space="preserve"> found in </w:t>
      </w:r>
      <w:r>
        <w:rPr>
          <w:rFonts w:ascii="Times New Roman" w:eastAsia="Times New Roman" w:hAnsi="Times New Roman" w:cs="Times New Roman"/>
          <w:b/>
          <w:bCs/>
          <w:i/>
          <w:iCs/>
          <w:color w:val="000000"/>
          <w:spacing w:val="1"/>
          <w:sz w:val="24"/>
          <w:shd w:val="clear" w:color="auto" w:fill="auto"/>
          <w:rtl w:val="0"/>
        </w:rPr>
        <w:t>Mah</w:t>
      </w:r>
      <w:r>
        <w:rPr>
          <w:rFonts w:ascii="Times New Roman" w:eastAsia="Times New Roman" w:hAnsi="Times New Roman" w:cs="Times New Roman"/>
          <w:color w:val="000000"/>
          <w:spacing w:val="1"/>
          <w:sz w:val="24"/>
          <w:shd w:val="clear" w:color="auto" w:fill="auto"/>
          <w:rtl w:val="0"/>
        </w:rPr>
        <w:t>āţī</w:t>
      </w:r>
      <w:r>
        <w:rPr>
          <w:rFonts w:ascii="Times New Roman" w:eastAsia="Times New Roman" w:hAnsi="Times New Roman" w:cs="Times New Roman"/>
          <w:b/>
          <w:bCs/>
          <w:i/>
          <w:iCs/>
          <w:color w:val="000000"/>
          <w:spacing w:val="1"/>
          <w:sz w:val="24"/>
          <w:shd w:val="clear" w:color="auto" w:fill="auto"/>
          <w:rtl w:val="0"/>
        </w:rPr>
        <w:t>-2-470</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bidi w:val="0"/>
        <w:spacing w:before="0" w:after="0" w:line="275" w:lineRule="exact"/>
        <w:ind w:left="0" w:right="-80" w:firstLine="720"/>
        <w:jc w:val="both"/>
      </w:pPr>
      <w:r>
        <w:rPr>
          <w:rFonts w:ascii="Times New Roman" w:eastAsia="Times New Roman" w:hAnsi="Times New Roman" w:cs="Times New Roman"/>
          <w:color w:val="000000"/>
          <w:spacing w:val="0"/>
          <w:sz w:val="24"/>
          <w:shd w:val="clear" w:color="auto" w:fill="auto"/>
          <w:rtl w:val="0"/>
        </w:rPr>
        <w:t xml:space="preserve">This is because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fact that ____ during performing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through </w:t>
      </w:r>
      <w:r>
        <w:rPr>
          <w:rFonts w:ascii="Times New Roman" w:eastAsia="Times New Roman" w:hAnsi="Times New Roman" w:cs="Times New Roman"/>
          <w:color w:val="000000"/>
          <w:spacing w:val="1"/>
          <w:sz w:val="24"/>
          <w:shd w:val="clear" w:color="auto" w:fill="auto"/>
          <w:rtl w:val="0"/>
        </w:rPr>
        <w:t>any</w:t>
      </w:r>
      <w:r>
        <w:rPr>
          <w:rFonts w:ascii="Times New Roman" w:eastAsia="Times New Roman" w:hAnsi="Times New Roman" w:cs="Times New Roman"/>
          <w:color w:val="000000"/>
          <w:spacing w:val="0"/>
          <w:sz w:val="24"/>
          <w:shd w:val="clear" w:color="auto" w:fill="auto"/>
          <w:rtl w:val="0"/>
        </w:rPr>
        <w:t xml:space="preserve"> way, in brief </w:t>
      </w:r>
      <w:r>
        <w:rPr>
          <w:rFonts w:ascii="Times New Roman" w:eastAsia="Times New Roman" w:hAnsi="Times New Roman" w:cs="Times New Roman"/>
          <w:color w:val="000000"/>
          <w:spacing w:val="2"/>
          <w:sz w:val="24"/>
          <w:shd w:val="clear" w:color="auto" w:fill="auto"/>
          <w:rtl w:val="0"/>
        </w:rPr>
        <w:t>or</w:t>
      </w:r>
      <w:r>
        <w:rPr>
          <w:rFonts w:ascii="Times New Roman" w:eastAsia="Times New Roman" w:hAnsi="Times New Roman" w:cs="Times New Roman"/>
          <w:color w:val="000000"/>
          <w:spacing w:val="0"/>
          <w:sz w:val="24"/>
          <w:shd w:val="clear" w:color="auto" w:fill="auto"/>
          <w:rtl w:val="0"/>
        </w:rPr>
        <w:t xml:space="preserve"> in detail method, discerned objects called ultimate elements are groups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of  Noble  Truth  of  Suffering  and  Noble  Truth  of  cause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Suffering,  wich  are commonly known as all conditioned things occurring in three realms. Even if the method of discernment is whatever kind, brief account or detail account, qualitative numbers of ultimate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which have to be known and seen penetratively are the same. It is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difference in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discernment but qualitative numbers of </w:t>
      </w:r>
      <w:r>
        <w:rPr>
          <w:rFonts w:ascii="Times New Roman" w:eastAsia="Times New Roman" w:hAnsi="Times New Roman" w:cs="Times New Roman"/>
          <w:b/>
          <w:bCs/>
          <w:i/>
          <w:iCs/>
          <w:color w:val="000000"/>
          <w:spacing w:val="0"/>
          <w:sz w:val="24"/>
          <w:shd w:val="clear" w:color="auto" w:fill="auto"/>
          <w:rtl w:val="0"/>
        </w:rPr>
        <w:t>dahmmas</w:t>
      </w:r>
      <w:r>
        <w:rPr>
          <w:rFonts w:ascii="Times New Roman" w:eastAsia="Times New Roman" w:hAnsi="Times New Roman" w:cs="Times New Roman"/>
          <w:color w:val="000000"/>
          <w:spacing w:val="0"/>
          <w:sz w:val="24"/>
          <w:shd w:val="clear" w:color="auto" w:fill="auto"/>
          <w:rtl w:val="0"/>
        </w:rPr>
        <w:t xml:space="preserve"> which are essential to be known and mode of knowing and seeing are the same between those methods. In the aspect of quality of Knowledge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Disciples,  there  is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one</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kind</w:t>
      </w:r>
      <w:r>
        <w:rPr>
          <w:rFonts w:ascii="Times New Roman" w:eastAsia="Times New Roman" w:hAnsi="Times New Roman" w:cs="Times New Roman"/>
          <w:color w:val="000000"/>
          <w:spacing w:val="0"/>
          <w:sz w:val="24"/>
          <w:shd w:val="clear" w:color="auto" w:fill="auto"/>
          <w:rtl w:val="0"/>
        </w:rPr>
        <w:t xml:space="preserve">  of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4"/>
          <w:sz w:val="24"/>
          <w:shd w:val="clear" w:color="auto" w:fill="auto"/>
          <w:rtl w:val="0"/>
        </w:rPr>
        <w:t>bh</w:t>
      </w:r>
      <w:r>
        <w:rPr>
          <w:rFonts w:ascii="Times New Roman" w:eastAsia="Times New Roman" w:hAnsi="Times New Roman" w:cs="Times New Roman"/>
          <w:color w:val="000000"/>
          <w:spacing w:val="4"/>
          <w:sz w:val="24"/>
          <w:shd w:val="clear" w:color="auto" w:fill="auto"/>
          <w:rtl w:val="0"/>
        </w:rPr>
        <w:t>ū</w:t>
      </w:r>
      <w:r>
        <w:rPr>
          <w:rFonts w:ascii="Times New Roman" w:eastAsia="Times New Roman" w:hAnsi="Times New Roman" w:cs="Times New Roman"/>
          <w:b/>
          <w:bCs/>
          <w:i/>
          <w:iCs/>
          <w:color w:val="000000"/>
          <w:spacing w:val="4"/>
          <w:sz w:val="24"/>
          <w:shd w:val="clear" w:color="auto" w:fill="auto"/>
          <w:rtl w:val="0"/>
        </w:rPr>
        <w:t>mi</w:t>
      </w:r>
      <w:r>
        <w:rPr>
          <w:rFonts w:ascii="Times New Roman" w:eastAsia="Times New Roman" w:hAnsi="Times New Roman" w:cs="Times New Roman"/>
          <w:color w:val="000000"/>
          <w:spacing w:val="0"/>
          <w:sz w:val="24"/>
          <w:shd w:val="clear" w:color="auto" w:fill="auto"/>
          <w:rtl w:val="0"/>
        </w:rPr>
        <w:t xml:space="preserve">  (=  the  minimum requirements of comprehension) is the same among all disciples indeed. </w:t>
      </w:r>
    </w:p>
    <w:p>
      <w:pPr>
        <w:bidi w:val="0"/>
        <w:spacing w:before="292"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Noble </w:t>
      </w:r>
      <w:r>
        <w:rPr>
          <w:rFonts w:ascii="Times New Roman" w:eastAsia="Times New Roman" w:hAnsi="Times New Roman" w:cs="Times New Roman"/>
          <w:b/>
          <w:bCs/>
          <w:i/>
          <w:iCs/>
          <w:color w:val="000000"/>
          <w:spacing w:val="0"/>
          <w:sz w:val="24"/>
          <w:shd w:val="clear" w:color="auto" w:fill="auto"/>
          <w:rtl w:val="0"/>
        </w:rPr>
        <w:t>Mah</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Thera</w:t>
      </w:r>
      <w:r>
        <w:rPr>
          <w:rFonts w:ascii="Times New Roman" w:eastAsia="Times New Roman" w:hAnsi="Times New Roman" w:cs="Times New Roman"/>
          <w:b/>
          <w:bCs/>
          <w:color w:val="000000"/>
          <w:spacing w:val="0"/>
          <w:sz w:val="24"/>
          <w:shd w:val="clear" w:color="auto" w:fill="auto"/>
          <w:rtl w:val="0"/>
        </w:rPr>
        <w:t xml:space="preserve"> with favorite universal practices_____ </w:t>
      </w:r>
    </w:p>
    <w:p>
      <w:pPr>
        <w:bidi w:val="0"/>
        <w:spacing w:before="11" w:after="0" w:line="265" w:lineRule="exact"/>
        <w:ind w:left="0" w:right="-200" w:firstLine="0"/>
        <w:jc w:val="both"/>
      </w:pPr>
      <w:r>
        <w:rPr>
          <w:rFonts w:ascii="Times New Roman" w:eastAsia="Times New Roman" w:hAnsi="Times New Roman" w:cs="Times New Roman"/>
          <w:b/>
          <w:bCs/>
          <w:i/>
          <w:iCs/>
          <w:color w:val="000000"/>
          <w:spacing w:val="4"/>
          <w:sz w:val="24"/>
          <w:shd w:val="clear" w:color="auto" w:fill="auto"/>
          <w:rtl w:val="0"/>
        </w:rPr>
        <w:t>P</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li</w:t>
      </w:r>
      <w:r>
        <w:rPr>
          <w:rFonts w:ascii="Times New Roman" w:eastAsia="Times New Roman" w:hAnsi="Times New Roman" w:cs="Times New Roman"/>
          <w:b/>
          <w:bCs/>
          <w:i/>
          <w:iCs/>
          <w:color w:val="000000"/>
          <w:spacing w:val="0"/>
          <w:sz w:val="24"/>
          <w:shd w:val="clear" w:color="auto" w:fill="auto"/>
          <w:rtl w:val="0"/>
        </w:rPr>
        <w:t xml:space="preserve"> Quotation (Sam-A—98) </w:t>
      </w:r>
    </w:p>
    <w:p>
      <w:pPr>
        <w:bidi w:val="0"/>
        <w:spacing w:before="11"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PAGE-396 </w:t>
      </w:r>
    </w:p>
    <w:p>
      <w:pPr>
        <w:bidi w:val="0"/>
        <w:spacing w:before="1" w:after="0" w:line="275" w:lineRule="exact"/>
        <w:ind w:left="0" w:right="-77" w:firstLine="720"/>
        <w:jc w:val="both"/>
      </w:pPr>
      <w:r>
        <w:rPr>
          <w:rFonts w:ascii="Times New Roman" w:eastAsia="Times New Roman" w:hAnsi="Times New Roman" w:cs="Times New Roman"/>
          <w:color w:val="000000"/>
          <w:spacing w:val="0"/>
          <w:sz w:val="24"/>
          <w:shd w:val="clear" w:color="auto" w:fill="auto"/>
          <w:rtl w:val="0"/>
        </w:rPr>
        <w:t xml:space="preserve">About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Noble  Mahā  Thera  with  favorite  universal  practice  can  be  found  in </w:t>
      </w:r>
      <w:r>
        <w:rPr>
          <w:rFonts w:ascii="Times New Roman" w:eastAsia="Times New Roman" w:hAnsi="Times New Roman" w:cs="Times New Roman"/>
          <w:b/>
          <w:bCs/>
          <w:i/>
          <w:iCs/>
          <w:color w:val="000000"/>
          <w:spacing w:val="0"/>
          <w:sz w:val="24"/>
          <w:shd w:val="clear" w:color="auto" w:fill="auto"/>
          <w:rtl w:val="0"/>
        </w:rPr>
        <w:t xml:space="preserve"> kim sukopama  sutta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Sam-2-396,397</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commentary  designated  </w:t>
      </w:r>
      <w:r>
        <w:rPr>
          <w:rFonts w:ascii="Times New Roman" w:eastAsia="Times New Roman" w:hAnsi="Times New Roman" w:cs="Times New Roman"/>
          <w:color w:val="000000"/>
          <w:spacing w:val="1"/>
          <w:sz w:val="24"/>
          <w:shd w:val="clear" w:color="auto" w:fill="auto"/>
          <w:rtl w:val="0"/>
        </w:rPr>
        <w:t>him</w:t>
      </w:r>
      <w:r>
        <w:rPr>
          <w:rFonts w:ascii="Times New Roman" w:eastAsia="Times New Roman" w:hAnsi="Times New Roman" w:cs="Times New Roman"/>
          <w:color w:val="000000"/>
          <w:spacing w:val="0"/>
          <w:sz w:val="24"/>
          <w:shd w:val="clear" w:color="auto" w:fill="auto"/>
          <w:rtl w:val="0"/>
        </w:rPr>
        <w:t xml:space="preserve">  as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tebh</w:t>
      </w:r>
      <w:r>
        <w:rPr>
          <w:rFonts w:ascii="Times New Roman" w:eastAsia="Times New Roman" w:hAnsi="Times New Roman" w:cs="Times New Roman"/>
          <w:color w:val="000000"/>
          <w:spacing w:val="2"/>
          <w:sz w:val="24"/>
          <w:shd w:val="clear" w:color="auto" w:fill="auto"/>
          <w:rtl w:val="0"/>
        </w:rPr>
        <w:t>ū</w:t>
      </w:r>
      <w:r>
        <w:rPr>
          <w:rFonts w:ascii="Times New Roman" w:eastAsia="Times New Roman" w:hAnsi="Times New Roman" w:cs="Times New Roman"/>
          <w:b/>
          <w:bCs/>
          <w:i/>
          <w:iCs/>
          <w:color w:val="000000"/>
          <w:spacing w:val="2"/>
          <w:sz w:val="24"/>
          <w:shd w:val="clear" w:color="auto" w:fill="auto"/>
          <w:rtl w:val="0"/>
        </w:rPr>
        <w:t>maka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kamma</w:t>
      </w:r>
      <w:r>
        <w:rPr>
          <w:rFonts w:ascii="Times New Roman" w:eastAsia="Times New Roman" w:hAnsi="Times New Roman" w:cs="Times New Roman"/>
          <w:color w:val="000000"/>
          <w:spacing w:val="1"/>
          <w:sz w:val="24"/>
          <w:shd w:val="clear" w:color="auto" w:fill="auto"/>
          <w:rtl w:val="0"/>
        </w:rPr>
        <w:t>ţţ</w:t>
      </w:r>
      <w:r>
        <w:rPr>
          <w:rFonts w:ascii="Times New Roman" w:eastAsia="Times New Roman" w:hAnsi="Times New Roman" w:cs="Times New Roman"/>
          <w:b/>
          <w:bCs/>
          <w:i/>
          <w:iCs/>
          <w:color w:val="000000"/>
          <w:spacing w:val="1"/>
          <w:sz w:val="24"/>
          <w:shd w:val="clear" w:color="auto" w:fill="auto"/>
          <w:rtl w:val="0"/>
        </w:rPr>
        <w:t>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nika</w:t>
      </w:r>
      <w:r>
        <w:rPr>
          <w:rFonts w:ascii="Times New Roman" w:eastAsia="Times New Roman" w:hAnsi="Times New Roman" w:cs="Times New Roman"/>
          <w:b/>
          <w:bCs/>
          <w:i/>
          <w:iCs/>
          <w:color w:val="000000"/>
          <w:spacing w:val="0"/>
          <w:sz w:val="24"/>
          <w:shd w:val="clear" w:color="auto" w:fill="auto"/>
          <w:rtl w:val="0"/>
        </w:rPr>
        <w:t xml:space="preserve"> puggala</w:t>
      </w:r>
      <w:r>
        <w:rPr>
          <w:rFonts w:ascii="Times New Roman" w:eastAsia="Times New Roman" w:hAnsi="Times New Roman" w:cs="Times New Roman"/>
          <w:color w:val="000000"/>
          <w:spacing w:val="0"/>
          <w:sz w:val="24"/>
          <w:shd w:val="clear" w:color="auto" w:fill="auto"/>
          <w:rtl w:val="0"/>
        </w:rPr>
        <w:t xml:space="preserve"> (= the Noble Mahā Thera with favorite universal practice) (</w:t>
      </w:r>
      <w:r>
        <w:rPr>
          <w:rFonts w:ascii="Times New Roman" w:eastAsia="Times New Roman" w:hAnsi="Times New Roman" w:cs="Times New Roman"/>
          <w:b/>
          <w:bCs/>
          <w:i/>
          <w:iCs/>
          <w:color w:val="000000"/>
          <w:spacing w:val="0"/>
          <w:sz w:val="24"/>
          <w:shd w:val="clear" w:color="auto" w:fill="auto"/>
          <w:rtl w:val="0"/>
        </w:rPr>
        <w:t>Sam-A-3-</w:t>
      </w:r>
    </w:p>
    <w:p>
      <w:pPr>
        <w:bidi w:val="0"/>
        <w:spacing w:before="1" w:after="0" w:line="275" w:lineRule="exact"/>
        <w:ind w:left="0" w:right="-76" w:firstLine="0"/>
        <w:jc w:val="both"/>
      </w:pPr>
      <w:r>
        <w:rPr>
          <w:rFonts w:ascii="Times New Roman" w:eastAsia="Times New Roman" w:hAnsi="Times New Roman" w:cs="Times New Roman"/>
          <w:b/>
          <w:bCs/>
          <w:i/>
          <w:iCs/>
          <w:color w:val="000000"/>
          <w:spacing w:val="0"/>
          <w:sz w:val="24"/>
          <w:shd w:val="clear" w:color="auto" w:fill="auto"/>
          <w:rtl w:val="0"/>
        </w:rPr>
        <w:t>98</w:t>
      </w:r>
      <w:r>
        <w:rPr>
          <w:rFonts w:ascii="Times New Roman" w:eastAsia="Times New Roman" w:hAnsi="Times New Roman" w:cs="Times New Roman"/>
          <w:color w:val="000000"/>
          <w:spacing w:val="0"/>
          <w:sz w:val="24"/>
          <w:shd w:val="clear" w:color="auto" w:fill="auto"/>
          <w:rtl w:val="0"/>
        </w:rPr>
        <w:t xml:space="preserve">). That Arahant was favourable with all kinds of meditation subjects. Even if previous or future or present conditioned things,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of sensuous sphere </w:t>
      </w:r>
      <w:r>
        <w:rPr>
          <w:rFonts w:ascii="Times New Roman" w:eastAsia="Times New Roman" w:hAnsi="Times New Roman" w:cs="Times New Roman"/>
          <w:color w:val="000000"/>
          <w:spacing w:val="2"/>
          <w:sz w:val="24"/>
          <w:shd w:val="clear" w:color="auto" w:fill="auto"/>
          <w:rtl w:val="0"/>
        </w:rPr>
        <w:t>or</w:t>
      </w:r>
      <w:r>
        <w:rPr>
          <w:rFonts w:ascii="Times New Roman" w:eastAsia="Times New Roman" w:hAnsi="Times New Roman" w:cs="Times New Roman"/>
          <w:color w:val="000000"/>
          <w:spacing w:val="0"/>
          <w:sz w:val="24"/>
          <w:shd w:val="clear" w:color="auto" w:fill="auto"/>
          <w:rtl w:val="0"/>
        </w:rPr>
        <w:t xml:space="preserve"> fine-material sphere </w:t>
      </w:r>
      <w:r>
        <w:rPr>
          <w:rFonts w:ascii="Times New Roman" w:eastAsia="Times New Roman" w:hAnsi="Times New Roman" w:cs="Times New Roman"/>
          <w:color w:val="000000"/>
          <w:spacing w:val="2"/>
          <w:sz w:val="24"/>
          <w:shd w:val="clear" w:color="auto" w:fill="auto"/>
          <w:rtl w:val="0"/>
        </w:rPr>
        <w:t>or</w:t>
      </w:r>
      <w:r>
        <w:rPr>
          <w:rFonts w:ascii="Times New Roman" w:eastAsia="Times New Roman" w:hAnsi="Times New Roman" w:cs="Times New Roman"/>
          <w:color w:val="000000"/>
          <w:spacing w:val="0"/>
          <w:sz w:val="24"/>
          <w:shd w:val="clear" w:color="auto" w:fill="auto"/>
          <w:rtl w:val="0"/>
        </w:rPr>
        <w:t xml:space="preserve"> immaterial sphere, would be object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w:t>
      </w:r>
      <w:r>
        <w:rPr>
          <w:rFonts w:ascii="Times New Roman" w:eastAsia="Times New Roman" w:hAnsi="Times New Roman" w:cs="Times New Roman"/>
          <w:color w:val="000000"/>
          <w:spacing w:val="1"/>
          <w:sz w:val="24"/>
          <w:shd w:val="clear" w:color="auto" w:fill="auto"/>
          <w:rtl w:val="0"/>
        </w:rPr>
        <w:t>every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was available as object  of </w:t>
      </w:r>
      <w:r>
        <w:rPr>
          <w:rFonts w:ascii="Times New Roman" w:eastAsia="Times New Roman" w:hAnsi="Times New Roman" w:cs="Times New Roman"/>
          <w:b/>
          <w:bCs/>
          <w:i/>
          <w:iCs/>
          <w:color w:val="000000"/>
          <w:spacing w:val="0"/>
          <w:sz w:val="24"/>
          <w:shd w:val="clear" w:color="auto" w:fill="auto"/>
          <w:rtl w:val="0"/>
        </w:rPr>
        <w:t xml:space="preserve"> vipassana</w:t>
      </w:r>
      <w:r>
        <w:rPr>
          <w:rFonts w:ascii="Times New Roman" w:eastAsia="Times New Roman" w:hAnsi="Times New Roman" w:cs="Times New Roman"/>
          <w:color w:val="000000"/>
          <w:spacing w:val="0"/>
          <w:sz w:val="24"/>
          <w:shd w:val="clear" w:color="auto" w:fill="auto"/>
          <w:rtl w:val="0"/>
        </w:rPr>
        <w:t xml:space="preserve">  practice  for  him  without  </w:t>
      </w:r>
      <w:r>
        <w:rPr>
          <w:rFonts w:ascii="Times New Roman" w:eastAsia="Times New Roman" w:hAnsi="Times New Roman" w:cs="Times New Roman"/>
          <w:color w:val="000000"/>
          <w:spacing w:val="1"/>
          <w:sz w:val="24"/>
          <w:shd w:val="clear" w:color="auto" w:fill="auto"/>
          <w:rtl w:val="0"/>
        </w:rPr>
        <w:t>any</w:t>
      </w:r>
      <w:r>
        <w:rPr>
          <w:rFonts w:ascii="Times New Roman" w:eastAsia="Times New Roman" w:hAnsi="Times New Roman" w:cs="Times New Roman"/>
          <w:color w:val="000000"/>
          <w:spacing w:val="0"/>
          <w:sz w:val="24"/>
          <w:shd w:val="clear" w:color="auto" w:fill="auto"/>
          <w:rtl w:val="0"/>
        </w:rPr>
        <w:t xml:space="preserve">  difficulty.  There  was  no  unfavourable meditation subject or unfavourable time for that Noble Mahā Thera, really. (</w:t>
      </w:r>
      <w:r>
        <w:rPr>
          <w:rFonts w:ascii="Times New Roman" w:eastAsia="Times New Roman" w:hAnsi="Times New Roman" w:cs="Times New Roman"/>
          <w:b/>
          <w:bCs/>
          <w:i/>
          <w:iCs/>
          <w:color w:val="000000"/>
          <w:spacing w:val="0"/>
          <w:sz w:val="24"/>
          <w:shd w:val="clear" w:color="auto" w:fill="auto"/>
          <w:rtl w:val="0"/>
        </w:rPr>
        <w:t>Sam-A-3-98</w:t>
      </w:r>
      <w:r>
        <w:rPr>
          <w:rFonts w:ascii="Times New Roman" w:eastAsia="Times New Roman" w:hAnsi="Times New Roman" w:cs="Times New Roman"/>
          <w:color w:val="000000"/>
          <w:spacing w:val="0"/>
          <w:sz w:val="24"/>
          <w:shd w:val="clear" w:color="auto" w:fill="auto"/>
          <w:rtl w:val="0"/>
        </w:rPr>
        <w:t xml:space="preserve">) </w:t>
      </w:r>
    </w:p>
    <w:p>
      <w:pPr>
        <w:numPr>
          <w:ilvl w:val="0"/>
          <w:numId w:val="21"/>
        </w:numPr>
        <w:bidi w:val="0"/>
        <w:spacing w:before="312" w:after="0" w:line="275" w:lineRule="exact"/>
        <w:ind w:right="-77"/>
        <w:jc w:val="both"/>
      </w:pPr>
      <w:r>
        <w:rPr>
          <w:rFonts w:ascii="Times New Roman" w:eastAsia="Times New Roman" w:hAnsi="Times New Roman" w:cs="Times New Roman"/>
          <w:color w:val="000000"/>
          <w:spacing w:val="0"/>
          <w:sz w:val="24"/>
          <w:shd w:val="clear" w:color="auto" w:fill="auto"/>
          <w:rtl w:val="0"/>
        </w:rPr>
        <w:t>One  practising  meditator  usually  discerns  on  conditioned  things  as  “</w:t>
      </w:r>
      <w:r>
        <w:rPr>
          <w:rFonts w:ascii="Times New Roman" w:eastAsia="Times New Roman" w:hAnsi="Times New Roman" w:cs="Times New Roman"/>
          <w:b/>
          <w:bCs/>
          <w:i/>
          <w:iCs/>
          <w:color w:val="000000"/>
          <w:spacing w:val="0"/>
          <w:sz w:val="24"/>
          <w:shd w:val="clear" w:color="auto" w:fill="auto"/>
          <w:rtl w:val="0"/>
        </w:rPr>
        <w:t>anicca</w:t>
      </w:r>
      <w:r>
        <w:rPr>
          <w:rFonts w:ascii="Times New Roman" w:eastAsia="Times New Roman" w:hAnsi="Times New Roman" w:cs="Times New Roman"/>
          <w:color w:val="000000"/>
          <w:spacing w:val="0"/>
          <w:sz w:val="24"/>
          <w:shd w:val="clear" w:color="auto" w:fill="auto"/>
          <w:rtl w:val="0"/>
        </w:rPr>
        <w:t xml:space="preserve">”  at  the beginning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Only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discerning on conditioned things as ‘</w:t>
      </w:r>
      <w:r>
        <w:rPr>
          <w:rFonts w:ascii="Times New Roman" w:eastAsia="Times New Roman" w:hAnsi="Times New Roman" w:cs="Times New Roman"/>
          <w:b/>
          <w:bCs/>
          <w:i/>
          <w:iCs/>
          <w:color w:val="000000"/>
          <w:spacing w:val="0"/>
          <w:sz w:val="24"/>
          <w:shd w:val="clear" w:color="auto" w:fill="auto"/>
          <w:rtl w:val="0"/>
        </w:rPr>
        <w:t>anicca</w:t>
      </w:r>
      <w:r>
        <w:rPr>
          <w:rFonts w:ascii="Times New Roman" w:eastAsia="Times New Roman" w:hAnsi="Times New Roman" w:cs="Times New Roman"/>
          <w:color w:val="000000"/>
          <w:spacing w:val="0"/>
          <w:sz w:val="24"/>
          <w:shd w:val="clear" w:color="auto" w:fill="auto"/>
          <w:rtl w:val="0"/>
        </w:rPr>
        <w:t xml:space="preserve">’ can not give rise to the Noble Path called </w:t>
      </w:r>
      <w:r>
        <w:rPr>
          <w:rFonts w:ascii="Times New Roman" w:eastAsia="Times New Roman" w:hAnsi="Times New Roman" w:cs="Times New Roman"/>
          <w:b/>
          <w:bCs/>
          <w:i/>
          <w:iCs/>
          <w:color w:val="000000"/>
          <w:spacing w:val="1"/>
          <w:sz w:val="24"/>
          <w:shd w:val="clear" w:color="auto" w:fill="auto"/>
          <w:rtl w:val="0"/>
        </w:rPr>
        <w:t>vu</w:t>
      </w:r>
      <w:r>
        <w:rPr>
          <w:rFonts w:ascii="Times New Roman" w:eastAsia="Times New Roman" w:hAnsi="Times New Roman" w:cs="Times New Roman"/>
          <w:color w:val="000000"/>
          <w:spacing w:val="1"/>
          <w:sz w:val="24"/>
          <w:shd w:val="clear" w:color="auto" w:fill="auto"/>
          <w:rtl w:val="0"/>
        </w:rPr>
        <w:t>ţţ</w:t>
      </w:r>
      <w:r>
        <w:rPr>
          <w:rFonts w:ascii="Times New Roman" w:eastAsia="Times New Roman" w:hAnsi="Times New Roman" w:cs="Times New Roman"/>
          <w:b/>
          <w:bCs/>
          <w:i/>
          <w:iCs/>
          <w:color w:val="000000"/>
          <w:spacing w:val="1"/>
          <w:sz w:val="24"/>
          <w:shd w:val="clear" w:color="auto" w:fill="auto"/>
          <w:rtl w:val="0"/>
        </w:rPr>
        <w:t>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Both way of discerning as </w:t>
      </w:r>
      <w:r>
        <w:rPr>
          <w:rFonts w:ascii="Times New Roman" w:eastAsia="Times New Roman" w:hAnsi="Times New Roman" w:cs="Times New Roman"/>
          <w:b/>
          <w:bCs/>
          <w:i/>
          <w:iCs/>
          <w:color w:val="000000"/>
          <w:spacing w:val="0"/>
          <w:sz w:val="24"/>
          <w:shd w:val="clear" w:color="auto" w:fill="auto"/>
          <w:rtl w:val="0"/>
        </w:rPr>
        <w:t>dukkha</w:t>
      </w:r>
      <w:r>
        <w:rPr>
          <w:rFonts w:ascii="Times New Roman" w:eastAsia="Times New Roman" w:hAnsi="Times New Roman" w:cs="Times New Roman"/>
          <w:color w:val="000000"/>
          <w:spacing w:val="0"/>
          <w:sz w:val="24"/>
          <w:shd w:val="clear" w:color="auto" w:fill="auto"/>
          <w:rtl w:val="0"/>
        </w:rPr>
        <w:t xml:space="preserve"> and </w:t>
      </w:r>
      <w:r>
        <w:rPr>
          <w:rFonts w:ascii="Times New Roman" w:eastAsia="Times New Roman" w:hAnsi="Times New Roman" w:cs="Times New Roman"/>
          <w:b/>
          <w:bCs/>
          <w:i/>
          <w:iCs/>
          <w:color w:val="000000"/>
          <w:spacing w:val="0"/>
          <w:sz w:val="24"/>
          <w:shd w:val="clear" w:color="auto" w:fill="auto"/>
          <w:rtl w:val="0"/>
        </w:rPr>
        <w:t>anatta</w:t>
      </w:r>
      <w:r>
        <w:rPr>
          <w:rFonts w:ascii="Times New Roman" w:eastAsia="Times New Roman" w:hAnsi="Times New Roman" w:cs="Times New Roman"/>
          <w:color w:val="000000"/>
          <w:spacing w:val="0"/>
          <w:sz w:val="24"/>
          <w:shd w:val="clear" w:color="auto" w:fill="auto"/>
          <w:rtl w:val="0"/>
        </w:rPr>
        <w:t xml:space="preserve">  are  also  essential  for  accomplishment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Therefore  conditioned things  are  discerned  as  both </w:t>
      </w:r>
      <w:r>
        <w:rPr>
          <w:rFonts w:ascii="Times New Roman" w:eastAsia="Times New Roman" w:hAnsi="Times New Roman" w:cs="Times New Roman"/>
          <w:b/>
          <w:bCs/>
          <w:i/>
          <w:iCs/>
          <w:color w:val="000000"/>
          <w:spacing w:val="0"/>
          <w:sz w:val="24"/>
          <w:shd w:val="clear" w:color="auto" w:fill="auto"/>
          <w:rtl w:val="0"/>
        </w:rPr>
        <w:t xml:space="preserve"> dukkha</w:t>
      </w:r>
      <w:r>
        <w:rPr>
          <w:rFonts w:ascii="Times New Roman" w:eastAsia="Times New Roman" w:hAnsi="Times New Roman" w:cs="Times New Roman"/>
          <w:color w:val="000000"/>
          <w:spacing w:val="0"/>
          <w:sz w:val="24"/>
          <w:shd w:val="clear" w:color="auto" w:fill="auto"/>
          <w:rtl w:val="0"/>
        </w:rPr>
        <w:t xml:space="preserve">  and </w:t>
      </w:r>
      <w:r>
        <w:rPr>
          <w:rFonts w:ascii="Times New Roman" w:eastAsia="Times New Roman" w:hAnsi="Times New Roman" w:cs="Times New Roman"/>
          <w:b/>
          <w:bCs/>
          <w:i/>
          <w:iCs/>
          <w:color w:val="000000"/>
          <w:spacing w:val="0"/>
          <w:sz w:val="24"/>
          <w:shd w:val="clear" w:color="auto" w:fill="auto"/>
          <w:rtl w:val="0"/>
        </w:rPr>
        <w:t xml:space="preserve"> anatta</w:t>
      </w:r>
      <w:r>
        <w:rPr>
          <w:rFonts w:ascii="Times New Roman" w:eastAsia="Times New Roman" w:hAnsi="Times New Roman" w:cs="Times New Roman"/>
          <w:color w:val="000000"/>
          <w:spacing w:val="0"/>
          <w:sz w:val="24"/>
          <w:shd w:val="clear" w:color="auto" w:fill="auto"/>
          <w:rtl w:val="0"/>
        </w:rPr>
        <w:t xml:space="preserve">.  During  discerning  as </w:t>
      </w:r>
      <w:r>
        <w:rPr>
          <w:rFonts w:ascii="Times New Roman" w:eastAsia="Times New Roman" w:hAnsi="Times New Roman" w:cs="Times New Roman"/>
          <w:b/>
          <w:bCs/>
          <w:i/>
          <w:iCs/>
          <w:color w:val="000000"/>
          <w:spacing w:val="0"/>
          <w:sz w:val="24"/>
          <w:shd w:val="clear" w:color="auto" w:fill="auto"/>
          <w:rtl w:val="0"/>
        </w:rPr>
        <w:t xml:space="preserve"> anicca</w:t>
      </w:r>
      <w:r>
        <w:rPr>
          <w:rFonts w:ascii="Times New Roman" w:eastAsia="Times New Roman" w:hAnsi="Times New Roman" w:cs="Times New Roman"/>
          <w:color w:val="000000"/>
          <w:spacing w:val="0"/>
          <w:sz w:val="24"/>
          <w:shd w:val="clear" w:color="auto" w:fill="auto"/>
          <w:rtl w:val="0"/>
        </w:rPr>
        <w:t xml:space="preserve">  for  that meditator, if the Noble Path-Knowledge called </w:t>
      </w:r>
      <w:r>
        <w:rPr>
          <w:rFonts w:ascii="Times New Roman" w:eastAsia="Times New Roman" w:hAnsi="Times New Roman" w:cs="Times New Roman"/>
          <w:b/>
          <w:bCs/>
          <w:i/>
          <w:iCs/>
          <w:color w:val="000000"/>
          <w:spacing w:val="2"/>
          <w:sz w:val="24"/>
          <w:shd w:val="clear" w:color="auto" w:fill="auto"/>
          <w:rtl w:val="0"/>
        </w:rPr>
        <w:t>vu</w:t>
      </w:r>
      <w:r>
        <w:rPr>
          <w:rFonts w:ascii="Times New Roman" w:eastAsia="Times New Roman" w:hAnsi="Times New Roman" w:cs="Times New Roman"/>
          <w:color w:val="000000"/>
          <w:spacing w:val="2"/>
          <w:sz w:val="24"/>
          <w:shd w:val="clear" w:color="auto" w:fill="auto"/>
          <w:rtl w:val="0"/>
        </w:rPr>
        <w:t>ţţ</w:t>
      </w:r>
      <w:r>
        <w:rPr>
          <w:rFonts w:ascii="Times New Roman" w:eastAsia="Times New Roman" w:hAnsi="Times New Roman" w:cs="Times New Roman"/>
          <w:b/>
          <w:bCs/>
          <w:i/>
          <w:iCs/>
          <w:color w:val="000000"/>
          <w:spacing w:val="2"/>
          <w:sz w:val="24"/>
          <w:shd w:val="clear" w:color="auto" w:fill="auto"/>
          <w:rtl w:val="0"/>
        </w:rPr>
        <w:t>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arises, it can be said this </w:t>
      </w:r>
      <w:r>
        <w:rPr>
          <w:rFonts w:ascii="Times New Roman" w:eastAsia="Times New Roman" w:hAnsi="Times New Roman" w:cs="Times New Roman"/>
          <w:b/>
          <w:bCs/>
          <w:i/>
          <w:iCs/>
          <w:color w:val="000000"/>
          <w:spacing w:val="0"/>
          <w:sz w:val="24"/>
          <w:shd w:val="clear" w:color="auto" w:fill="auto"/>
          <w:rtl w:val="0"/>
        </w:rPr>
        <w:t>meditator</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color w:val="000000"/>
          <w:spacing w:val="0"/>
          <w:sz w:val="24"/>
          <w:shd w:val="clear" w:color="auto" w:fill="auto"/>
          <w:rtl w:val="0"/>
        </w:rPr>
        <w:t xml:space="preserve">emerges from conditioned things through </w:t>
      </w:r>
      <w:r>
        <w:rPr>
          <w:rFonts w:ascii="Times New Roman" w:eastAsia="Times New Roman" w:hAnsi="Times New Roman" w:cs="Times New Roman"/>
          <w:b/>
          <w:bCs/>
          <w:i/>
          <w:iCs/>
          <w:color w:val="000000"/>
          <w:spacing w:val="0"/>
          <w:sz w:val="24"/>
          <w:shd w:val="clear" w:color="auto" w:fill="auto"/>
          <w:rtl w:val="0"/>
        </w:rPr>
        <w:t>anicca</w:t>
      </w:r>
      <w:r>
        <w:rPr>
          <w:rFonts w:ascii="Times New Roman" w:eastAsia="Times New Roman" w:hAnsi="Times New Roman" w:cs="Times New Roman"/>
          <w:b/>
          <w:bCs/>
          <w:color w:val="000000"/>
          <w:spacing w:val="0"/>
          <w:sz w:val="24"/>
          <w:shd w:val="clear" w:color="auto" w:fill="auto"/>
          <w:rtl w:val="0"/>
        </w:rPr>
        <w:t xml:space="preserve"> after taking into heart the nature of </w:t>
      </w:r>
      <w:r>
        <w:rPr>
          <w:rFonts w:ascii="Times New Roman" w:eastAsia="Times New Roman" w:hAnsi="Times New Roman" w:cs="Times New Roman"/>
          <w:b/>
          <w:bCs/>
          <w:i/>
          <w:iCs/>
          <w:color w:val="000000"/>
          <w:spacing w:val="0"/>
          <w:sz w:val="24"/>
          <w:shd w:val="clear" w:color="auto" w:fill="auto"/>
          <w:rtl w:val="0"/>
        </w:rPr>
        <w:t>anicca</w:t>
      </w:r>
      <w:r>
        <w:rPr>
          <w:rFonts w:ascii="Times New Roman" w:eastAsia="Times New Roman" w:hAnsi="Times New Roman" w:cs="Times New Roman"/>
          <w:b/>
          <w:bCs/>
          <w:color w:val="000000"/>
          <w:spacing w:val="0"/>
          <w:sz w:val="24"/>
          <w:shd w:val="clear" w:color="auto" w:fill="auto"/>
          <w:rtl w:val="0"/>
        </w:rPr>
        <w:t xml:space="preserve"> (impermanence) constantly.</w:t>
      </w:r>
      <w:r>
        <w:rPr>
          <w:rFonts w:ascii="Times New Roman" w:eastAsia="Times New Roman" w:hAnsi="Times New Roman" w:cs="Times New Roman"/>
          <w:color w:val="000000"/>
          <w:spacing w:val="0"/>
          <w:sz w:val="24"/>
          <w:shd w:val="clear" w:color="auto" w:fill="auto"/>
          <w:rtl w:val="0"/>
        </w:rPr>
        <w:t xml:space="preserve"> </w:t>
      </w:r>
    </w:p>
    <w:p>
      <w:pPr>
        <w:numPr>
          <w:ilvl w:val="0"/>
          <w:numId w:val="21"/>
        </w:numPr>
        <w:bidi w:val="0"/>
        <w:spacing w:before="272" w:after="0" w:line="275" w:lineRule="exact"/>
        <w:ind w:right="-78"/>
        <w:jc w:val="both"/>
      </w:pPr>
      <w:r>
        <w:rPr>
          <w:rFonts w:ascii="Times New Roman" w:eastAsia="Times New Roman" w:hAnsi="Times New Roman" w:cs="Times New Roman"/>
          <w:color w:val="000000"/>
          <w:spacing w:val="0"/>
          <w:sz w:val="24"/>
          <w:shd w:val="clear" w:color="auto" w:fill="auto"/>
          <w:rtl w:val="0"/>
        </w:rPr>
        <w:t xml:space="preserve">The next kind ____ For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meditator, during discerning on conditioned things as </w:t>
      </w:r>
      <w:r>
        <w:rPr>
          <w:rFonts w:ascii="Times New Roman" w:eastAsia="Times New Roman" w:hAnsi="Times New Roman" w:cs="Times New Roman"/>
          <w:b/>
          <w:bCs/>
          <w:i/>
          <w:iCs/>
          <w:color w:val="000000"/>
          <w:spacing w:val="0"/>
          <w:sz w:val="24"/>
          <w:shd w:val="clear" w:color="auto" w:fill="auto"/>
          <w:rtl w:val="0"/>
        </w:rPr>
        <w:t>dukkha</w:t>
      </w:r>
      <w:r>
        <w:rPr>
          <w:rFonts w:ascii="Times New Roman" w:eastAsia="Times New Roman" w:hAnsi="Times New Roman" w:cs="Times New Roman"/>
          <w:color w:val="000000"/>
          <w:spacing w:val="0"/>
          <w:sz w:val="24"/>
          <w:shd w:val="clear" w:color="auto" w:fill="auto"/>
          <w:rtl w:val="0"/>
        </w:rPr>
        <w:t xml:space="preserve">, if the Noble Path-Knowledge called </w:t>
      </w:r>
      <w:r>
        <w:rPr>
          <w:rFonts w:ascii="Times New Roman" w:eastAsia="Times New Roman" w:hAnsi="Times New Roman" w:cs="Times New Roman"/>
          <w:b/>
          <w:bCs/>
          <w:i/>
          <w:iCs/>
          <w:color w:val="000000"/>
          <w:spacing w:val="2"/>
          <w:sz w:val="24"/>
          <w:shd w:val="clear" w:color="auto" w:fill="auto"/>
          <w:rtl w:val="0"/>
        </w:rPr>
        <w:t>vu</w:t>
      </w:r>
      <w:r>
        <w:rPr>
          <w:rFonts w:ascii="Times New Roman" w:eastAsia="Times New Roman" w:hAnsi="Times New Roman" w:cs="Times New Roman"/>
          <w:color w:val="000000"/>
          <w:spacing w:val="2"/>
          <w:sz w:val="24"/>
          <w:shd w:val="clear" w:color="auto" w:fill="auto"/>
          <w:rtl w:val="0"/>
        </w:rPr>
        <w:t>ţţ</w:t>
      </w:r>
      <w:r>
        <w:rPr>
          <w:rFonts w:ascii="Times New Roman" w:eastAsia="Times New Roman" w:hAnsi="Times New Roman" w:cs="Times New Roman"/>
          <w:b/>
          <w:bCs/>
          <w:i/>
          <w:iCs/>
          <w:color w:val="000000"/>
          <w:spacing w:val="2"/>
          <w:sz w:val="24"/>
          <w:shd w:val="clear" w:color="auto" w:fill="auto"/>
          <w:rtl w:val="0"/>
        </w:rPr>
        <w:t>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arise, it can be said this meditator </w:t>
      </w:r>
      <w:r>
        <w:rPr>
          <w:rFonts w:ascii="Times New Roman" w:eastAsia="Times New Roman" w:hAnsi="Times New Roman" w:cs="Times New Roman"/>
          <w:b/>
          <w:bCs/>
          <w:color w:val="000000"/>
          <w:spacing w:val="0"/>
          <w:sz w:val="24"/>
          <w:shd w:val="clear" w:color="auto" w:fill="auto"/>
          <w:rtl w:val="0"/>
        </w:rPr>
        <w:t xml:space="preserve">emerges </w:t>
      </w:r>
      <w:r>
        <w:rPr>
          <w:rFonts w:ascii="Times New Roman" w:eastAsia="Times New Roman" w:hAnsi="Times New Roman" w:cs="Times New Roman"/>
          <w:b/>
          <w:bCs/>
          <w:color w:val="000000"/>
          <w:spacing w:val="1"/>
          <w:sz w:val="24"/>
          <w:shd w:val="clear" w:color="auto" w:fill="auto"/>
          <w:rtl w:val="0"/>
        </w:rPr>
        <w:t>from</w:t>
      </w:r>
      <w:r>
        <w:rPr>
          <w:rFonts w:ascii="Times New Roman" w:eastAsia="Times New Roman" w:hAnsi="Times New Roman" w:cs="Times New Roman"/>
          <w:b/>
          <w:bCs/>
          <w:color w:val="000000"/>
          <w:spacing w:val="0"/>
          <w:sz w:val="24"/>
          <w:shd w:val="clear" w:color="auto" w:fill="auto"/>
          <w:rtl w:val="0"/>
        </w:rPr>
        <w:t xml:space="preserve"> conditioned  things  through </w:t>
      </w:r>
      <w:r>
        <w:rPr>
          <w:rFonts w:ascii="Times New Roman" w:eastAsia="Times New Roman" w:hAnsi="Times New Roman" w:cs="Times New Roman"/>
          <w:b/>
          <w:bCs/>
          <w:i/>
          <w:iCs/>
          <w:color w:val="000000"/>
          <w:spacing w:val="0"/>
          <w:sz w:val="24"/>
          <w:shd w:val="clear" w:color="auto" w:fill="auto"/>
          <w:rtl w:val="0"/>
        </w:rPr>
        <w:t xml:space="preserve"> ‘dukkha’</w:t>
      </w:r>
      <w:r>
        <w:rPr>
          <w:rFonts w:ascii="Times New Roman" w:eastAsia="Times New Roman" w:hAnsi="Times New Roman" w:cs="Times New Roman"/>
          <w:b/>
          <w:bCs/>
          <w:color w:val="000000"/>
          <w:spacing w:val="0"/>
          <w:sz w:val="24"/>
          <w:shd w:val="clear" w:color="auto" w:fill="auto"/>
          <w:rtl w:val="0"/>
        </w:rPr>
        <w:t xml:space="preserve">  after  taking  into  heart  the  nature  of </w:t>
      </w:r>
      <w:r>
        <w:rPr>
          <w:rFonts w:ascii="Times New Roman" w:eastAsia="Times New Roman" w:hAnsi="Times New Roman" w:cs="Times New Roman"/>
          <w:b/>
          <w:bCs/>
          <w:i/>
          <w:iCs/>
          <w:color w:val="000000"/>
          <w:spacing w:val="0"/>
          <w:sz w:val="24"/>
          <w:shd w:val="clear" w:color="auto" w:fill="auto"/>
          <w:rtl w:val="0"/>
        </w:rPr>
        <w:t xml:space="preserve"> anicca</w:t>
      </w:r>
      <w:r>
        <w:rPr>
          <w:rFonts w:ascii="Times New Roman" w:eastAsia="Times New Roman" w:hAnsi="Times New Roman" w:cs="Times New Roman"/>
          <w:b/>
          <w:bCs/>
          <w:color w:val="000000"/>
          <w:spacing w:val="0"/>
          <w:sz w:val="24"/>
          <w:shd w:val="clear" w:color="auto" w:fill="auto"/>
          <w:rtl w:val="0"/>
        </w:rPr>
        <w:t xml:space="preserve">  (= impermanence) constantly.</w:t>
      </w:r>
      <w:r>
        <w:rPr>
          <w:rFonts w:ascii="Times New Roman" w:eastAsia="Times New Roman" w:hAnsi="Times New Roman" w:cs="Times New Roman"/>
          <w:color w:val="000000"/>
          <w:spacing w:val="0"/>
          <w:sz w:val="24"/>
          <w:shd w:val="clear" w:color="auto" w:fill="auto"/>
          <w:rtl w:val="0"/>
        </w:rPr>
        <w:t xml:space="preserve"> </w:t>
      </w:r>
    </w:p>
    <w:p>
      <w:pPr>
        <w:numPr>
          <w:ilvl w:val="0"/>
          <w:numId w:val="21"/>
        </w:numPr>
        <w:bidi w:val="0"/>
        <w:spacing w:before="272" w:after="0" w:line="275" w:lineRule="exact"/>
        <w:ind w:right="-77"/>
        <w:jc w:val="both"/>
      </w:pPr>
      <w:r>
        <w:rPr>
          <w:rFonts w:ascii="Times New Roman" w:eastAsia="Times New Roman" w:hAnsi="Times New Roman" w:cs="Times New Roman"/>
          <w:color w:val="000000"/>
          <w:spacing w:val="0"/>
          <w:sz w:val="24"/>
          <w:shd w:val="clear" w:color="auto" w:fill="auto"/>
          <w:rtl w:val="0"/>
        </w:rPr>
        <w:t xml:space="preserve">During discerning </w:t>
      </w:r>
      <w:r>
        <w:rPr>
          <w:rFonts w:ascii="Times New Roman" w:eastAsia="Times New Roman" w:hAnsi="Times New Roman" w:cs="Times New Roman"/>
          <w:color w:val="000000"/>
          <w:spacing w:val="2"/>
          <w:sz w:val="24"/>
          <w:shd w:val="clear" w:color="auto" w:fill="auto"/>
          <w:rtl w:val="0"/>
        </w:rPr>
        <w:t>on</w:t>
      </w:r>
      <w:r>
        <w:rPr>
          <w:rFonts w:ascii="Times New Roman" w:eastAsia="Times New Roman" w:hAnsi="Times New Roman" w:cs="Times New Roman"/>
          <w:color w:val="000000"/>
          <w:spacing w:val="0"/>
          <w:sz w:val="24"/>
          <w:shd w:val="clear" w:color="auto" w:fill="auto"/>
          <w:rtl w:val="0"/>
        </w:rPr>
        <w:t xml:space="preserve"> conditioned things as ‘</w:t>
      </w:r>
      <w:r>
        <w:rPr>
          <w:rFonts w:ascii="Times New Roman" w:eastAsia="Times New Roman" w:hAnsi="Times New Roman" w:cs="Times New Roman"/>
          <w:b/>
          <w:bCs/>
          <w:i/>
          <w:iCs/>
          <w:color w:val="000000"/>
          <w:spacing w:val="0"/>
          <w:sz w:val="24"/>
          <w:shd w:val="clear" w:color="auto" w:fill="auto"/>
          <w:rtl w:val="0"/>
        </w:rPr>
        <w:t>anatta</w:t>
      </w:r>
      <w:r>
        <w:rPr>
          <w:rFonts w:ascii="Times New Roman" w:eastAsia="Times New Roman" w:hAnsi="Times New Roman" w:cs="Times New Roman"/>
          <w:color w:val="000000"/>
          <w:spacing w:val="0"/>
          <w:sz w:val="24"/>
          <w:shd w:val="clear" w:color="auto" w:fill="auto"/>
          <w:rtl w:val="0"/>
        </w:rPr>
        <w:t xml:space="preserve">’ if the Noble Path-knowledge called </w:t>
      </w:r>
      <w:r>
        <w:rPr>
          <w:rFonts w:ascii="Times New Roman" w:eastAsia="Times New Roman" w:hAnsi="Times New Roman" w:cs="Times New Roman"/>
          <w:b/>
          <w:bCs/>
          <w:i/>
          <w:iCs/>
          <w:color w:val="000000"/>
          <w:spacing w:val="2"/>
          <w:sz w:val="24"/>
          <w:shd w:val="clear" w:color="auto" w:fill="auto"/>
          <w:rtl w:val="0"/>
        </w:rPr>
        <w:t>vu</w:t>
      </w:r>
      <w:r>
        <w:rPr>
          <w:rFonts w:ascii="Times New Roman" w:eastAsia="Times New Roman" w:hAnsi="Times New Roman" w:cs="Times New Roman"/>
          <w:color w:val="000000"/>
          <w:spacing w:val="2"/>
          <w:sz w:val="24"/>
          <w:shd w:val="clear" w:color="auto" w:fill="auto"/>
          <w:rtl w:val="0"/>
        </w:rPr>
        <w:t>ţţ</w:t>
      </w:r>
      <w:r>
        <w:rPr>
          <w:rFonts w:ascii="Times New Roman" w:eastAsia="Times New Roman" w:hAnsi="Times New Roman" w:cs="Times New Roman"/>
          <w:b/>
          <w:bCs/>
          <w:i/>
          <w:iCs/>
          <w:color w:val="000000"/>
          <w:spacing w:val="2"/>
          <w:sz w:val="24"/>
          <w:shd w:val="clear" w:color="auto" w:fill="auto"/>
          <w:rtl w:val="0"/>
        </w:rPr>
        <w:t>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arise,  it  can  be  said  this  meditator </w:t>
      </w:r>
      <w:r>
        <w:rPr>
          <w:rFonts w:ascii="Times New Roman" w:eastAsia="Times New Roman" w:hAnsi="Times New Roman" w:cs="Times New Roman"/>
          <w:b/>
          <w:bCs/>
          <w:color w:val="000000"/>
          <w:spacing w:val="0"/>
          <w:sz w:val="24"/>
          <w:shd w:val="clear" w:color="auto" w:fill="auto"/>
          <w:rtl w:val="0"/>
        </w:rPr>
        <w:t xml:space="preserve"> emerges  </w:t>
      </w:r>
      <w:r>
        <w:rPr>
          <w:rFonts w:ascii="Times New Roman" w:eastAsia="Times New Roman" w:hAnsi="Times New Roman" w:cs="Times New Roman"/>
          <w:b/>
          <w:bCs/>
          <w:color w:val="000000"/>
          <w:spacing w:val="1"/>
          <w:sz w:val="24"/>
          <w:shd w:val="clear" w:color="auto" w:fill="auto"/>
          <w:rtl w:val="0"/>
        </w:rPr>
        <w:t>from</w:t>
      </w:r>
      <w:r>
        <w:rPr>
          <w:rFonts w:ascii="Times New Roman" w:eastAsia="Times New Roman" w:hAnsi="Times New Roman" w:cs="Times New Roman"/>
          <w:b/>
          <w:bCs/>
          <w:color w:val="000000"/>
          <w:spacing w:val="0"/>
          <w:sz w:val="24"/>
          <w:shd w:val="clear" w:color="auto" w:fill="auto"/>
          <w:rtl w:val="0"/>
        </w:rPr>
        <w:t xml:space="preserve">  conditioned  things  through </w:t>
      </w:r>
      <w:r>
        <w:rPr>
          <w:rFonts w:ascii="Times New Roman" w:eastAsia="Times New Roman" w:hAnsi="Times New Roman" w:cs="Times New Roman"/>
          <w:b/>
          <w:bCs/>
          <w:i/>
          <w:iCs/>
          <w:color w:val="000000"/>
          <w:spacing w:val="0"/>
          <w:sz w:val="24"/>
          <w:shd w:val="clear" w:color="auto" w:fill="auto"/>
          <w:rtl w:val="0"/>
        </w:rPr>
        <w:t>‘anatta’</w:t>
      </w:r>
      <w:r>
        <w:rPr>
          <w:rFonts w:ascii="Times New Roman" w:eastAsia="Times New Roman" w:hAnsi="Times New Roman" w:cs="Times New Roman"/>
          <w:b/>
          <w:bCs/>
          <w:color w:val="000000"/>
          <w:spacing w:val="0"/>
          <w:sz w:val="24"/>
          <w:shd w:val="clear" w:color="auto" w:fill="auto"/>
          <w:rtl w:val="0"/>
        </w:rPr>
        <w:t xml:space="preserve"> after taking into heart the nature of </w:t>
      </w:r>
      <w:r>
        <w:rPr>
          <w:rFonts w:ascii="Times New Roman" w:eastAsia="Times New Roman" w:hAnsi="Times New Roman" w:cs="Times New Roman"/>
          <w:b/>
          <w:bCs/>
          <w:i/>
          <w:iCs/>
          <w:color w:val="000000"/>
          <w:spacing w:val="0"/>
          <w:sz w:val="24"/>
          <w:shd w:val="clear" w:color="auto" w:fill="auto"/>
          <w:rtl w:val="0"/>
        </w:rPr>
        <w:t>anicca</w:t>
      </w:r>
      <w:r>
        <w:rPr>
          <w:rFonts w:ascii="Times New Roman" w:eastAsia="Times New Roman" w:hAnsi="Times New Roman" w:cs="Times New Roman"/>
          <w:b/>
          <w:bCs/>
          <w:color w:val="000000"/>
          <w:spacing w:val="0"/>
          <w:sz w:val="24"/>
          <w:shd w:val="clear" w:color="auto" w:fill="auto"/>
          <w:rtl w:val="0"/>
        </w:rPr>
        <w:t xml:space="preserve"> (= impermanence) constantly.</w:t>
      </w:r>
      <w:r>
        <w:rPr>
          <w:rFonts w:ascii="Times New Roman" w:eastAsia="Times New Roman" w:hAnsi="Times New Roman" w:cs="Times New Roman"/>
          <w:color w:val="000000"/>
          <w:spacing w:val="0"/>
          <w:sz w:val="24"/>
          <w:shd w:val="clear" w:color="auto" w:fill="auto"/>
          <w:rtl w:val="0"/>
        </w:rPr>
        <w:t xml:space="preserve"> </w:t>
      </w:r>
    </w:p>
    <w:p>
      <w:pPr>
        <w:bidi w:val="0"/>
        <w:spacing w:before="272" w:after="0" w:line="275" w:lineRule="exact"/>
        <w:ind w:left="0" w:right="-76" w:firstLine="0"/>
        <w:jc w:val="both"/>
      </w:pPr>
      <w:r>
        <w:rPr>
          <w:rFonts w:ascii="Times New Roman" w:eastAsia="Times New Roman" w:hAnsi="Times New Roman" w:cs="Times New Roman"/>
          <w:color w:val="000000"/>
          <w:spacing w:val="0"/>
          <w:sz w:val="24"/>
          <w:shd w:val="clear" w:color="auto" w:fill="auto"/>
          <w:rtl w:val="0"/>
        </w:rPr>
        <w:t>13-18.  As  there  are  three  kinds  of  persons  who  emerge  from  conditioned  things  after discerning on conditioned things as ‘</w:t>
      </w:r>
      <w:r>
        <w:rPr>
          <w:rFonts w:ascii="Times New Roman" w:eastAsia="Times New Roman" w:hAnsi="Times New Roman" w:cs="Times New Roman"/>
          <w:b/>
          <w:bCs/>
          <w:i/>
          <w:iCs/>
          <w:color w:val="000000"/>
          <w:spacing w:val="0"/>
          <w:sz w:val="24"/>
          <w:shd w:val="clear" w:color="auto" w:fill="auto"/>
          <w:rtl w:val="0"/>
        </w:rPr>
        <w:t>anicca</w:t>
      </w:r>
      <w:r>
        <w:rPr>
          <w:rFonts w:ascii="Times New Roman" w:eastAsia="Times New Roman" w:hAnsi="Times New Roman" w:cs="Times New Roman"/>
          <w:color w:val="000000"/>
          <w:spacing w:val="0"/>
          <w:sz w:val="24"/>
          <w:shd w:val="clear" w:color="auto" w:fill="auto"/>
          <w:rtl w:val="0"/>
        </w:rPr>
        <w:t xml:space="preserve">’ constantly, similarly, there are also each three kinds of persons who emerge from conditioned things after discerning on conditioned things as both </w:t>
      </w:r>
      <w:r>
        <w:rPr>
          <w:rFonts w:ascii="Times New Roman" w:eastAsia="Times New Roman" w:hAnsi="Times New Roman" w:cs="Times New Roman"/>
          <w:b/>
          <w:bCs/>
          <w:i/>
          <w:iCs/>
          <w:color w:val="000000"/>
          <w:spacing w:val="0"/>
          <w:sz w:val="24"/>
          <w:shd w:val="clear" w:color="auto" w:fill="auto"/>
          <w:rtl w:val="0"/>
        </w:rPr>
        <w:t>dukkha</w:t>
      </w:r>
      <w:r>
        <w:rPr>
          <w:rFonts w:ascii="Times New Roman" w:eastAsia="Times New Roman" w:hAnsi="Times New Roman" w:cs="Times New Roman"/>
          <w:color w:val="000000"/>
          <w:spacing w:val="0"/>
          <w:sz w:val="24"/>
          <w:shd w:val="clear" w:color="auto" w:fill="auto"/>
          <w:rtl w:val="0"/>
        </w:rPr>
        <w:t xml:space="preserve"> and </w:t>
      </w:r>
      <w:r>
        <w:rPr>
          <w:rFonts w:ascii="Times New Roman" w:eastAsia="Times New Roman" w:hAnsi="Times New Roman" w:cs="Times New Roman"/>
          <w:b/>
          <w:bCs/>
          <w:i/>
          <w:iCs/>
          <w:color w:val="000000"/>
          <w:spacing w:val="0"/>
          <w:sz w:val="24"/>
          <w:shd w:val="clear" w:color="auto" w:fill="auto"/>
          <w:rtl w:val="0"/>
        </w:rPr>
        <w:t>anatta</w:t>
      </w:r>
      <w:r>
        <w:rPr>
          <w:rFonts w:ascii="Times New Roman" w:eastAsia="Times New Roman" w:hAnsi="Times New Roman" w:cs="Times New Roman"/>
          <w:color w:val="000000"/>
          <w:spacing w:val="0"/>
          <w:sz w:val="24"/>
          <w:shd w:val="clear" w:color="auto" w:fill="auto"/>
          <w:rtl w:val="0"/>
        </w:rPr>
        <w:t xml:space="preserve"> respectively. (</w:t>
      </w:r>
      <w:r>
        <w:rPr>
          <w:rFonts w:ascii="Times New Roman" w:eastAsia="Times New Roman" w:hAnsi="Times New Roman" w:cs="Times New Roman"/>
          <w:b/>
          <w:bCs/>
          <w:i/>
          <w:iCs/>
          <w:color w:val="000000"/>
          <w:spacing w:val="0"/>
          <w:sz w:val="24"/>
          <w:shd w:val="clear" w:color="auto" w:fill="auto"/>
          <w:rtl w:val="0"/>
        </w:rPr>
        <w:t>Vs-2-300,301</w:t>
      </w:r>
      <w:r>
        <w:rPr>
          <w:rFonts w:ascii="Times New Roman" w:eastAsia="Times New Roman" w:hAnsi="Times New Roman" w:cs="Times New Roman"/>
          <w:color w:val="000000"/>
          <w:spacing w:val="0"/>
          <w:sz w:val="24"/>
          <w:shd w:val="clear" w:color="auto" w:fill="auto"/>
          <w:rtl w:val="0"/>
        </w:rPr>
        <w:t xml:space="preserve">) </w:t>
      </w:r>
    </w:p>
    <w:p>
      <w:pPr>
        <w:numPr>
          <w:ilvl w:val="0"/>
          <w:numId w:val="22"/>
        </w:numPr>
        <w:bidi w:val="0"/>
        <w:spacing w:before="292" w:after="0" w:line="265" w:lineRule="exact"/>
        <w:ind w:right="-200"/>
        <w:jc w:val="both"/>
      </w:pPr>
      <w:r>
        <w:rPr>
          <w:rFonts w:ascii="Times New Roman" w:eastAsia="Times New Roman" w:hAnsi="Times New Roman" w:cs="Times New Roman"/>
          <w:b/>
          <w:bCs/>
          <w:color w:val="000000"/>
          <w:spacing w:val="0"/>
          <w:sz w:val="24"/>
          <w:shd w:val="clear" w:color="auto" w:fill="auto"/>
          <w:rtl w:val="0"/>
        </w:rPr>
        <w:t xml:space="preserve">Various kinds of persons </w:t>
      </w:r>
    </w:p>
    <w:p>
      <w:pPr>
        <w:bidi w:val="0"/>
        <w:spacing w:before="1" w:after="0" w:line="275" w:lineRule="exact"/>
        <w:ind w:left="0" w:right="-77" w:firstLine="720"/>
        <w:jc w:val="both"/>
      </w:pPr>
      <w:r>
        <w:rPr>
          <w:rFonts w:ascii="Times New Roman" w:eastAsia="Times New Roman" w:hAnsi="Times New Roman" w:cs="Times New Roman"/>
          <w:color w:val="000000"/>
          <w:spacing w:val="0"/>
          <w:sz w:val="24"/>
          <w:shd w:val="clear" w:color="auto" w:fill="auto"/>
          <w:rtl w:val="0"/>
        </w:rPr>
        <w:t>There are three kinds of persons, viz, the person who takes into hart conditioned things as ‘</w:t>
      </w:r>
      <w:r>
        <w:rPr>
          <w:rFonts w:ascii="Times New Roman" w:eastAsia="Times New Roman" w:hAnsi="Times New Roman" w:cs="Times New Roman"/>
          <w:b/>
          <w:bCs/>
          <w:i/>
          <w:iCs/>
          <w:color w:val="000000"/>
          <w:spacing w:val="0"/>
          <w:sz w:val="24"/>
          <w:shd w:val="clear" w:color="auto" w:fill="auto"/>
          <w:rtl w:val="0"/>
        </w:rPr>
        <w:t>anicca</w:t>
      </w:r>
      <w:r>
        <w:rPr>
          <w:rFonts w:ascii="Times New Roman" w:eastAsia="Times New Roman" w:hAnsi="Times New Roman" w:cs="Times New Roman"/>
          <w:color w:val="000000"/>
          <w:spacing w:val="0"/>
          <w:sz w:val="24"/>
          <w:shd w:val="clear" w:color="auto" w:fill="auto"/>
          <w:rtl w:val="0"/>
        </w:rPr>
        <w:t>’constantly at the beginning stage, the person who takes into hart conditioned things as ‘</w:t>
      </w:r>
      <w:r>
        <w:rPr>
          <w:rFonts w:ascii="Times New Roman" w:eastAsia="Times New Roman" w:hAnsi="Times New Roman" w:cs="Times New Roman"/>
          <w:b/>
          <w:bCs/>
          <w:i/>
          <w:iCs/>
          <w:color w:val="000000"/>
          <w:spacing w:val="0"/>
          <w:sz w:val="24"/>
          <w:shd w:val="clear" w:color="auto" w:fill="auto"/>
          <w:rtl w:val="0"/>
        </w:rPr>
        <w:t>dukkha</w:t>
      </w:r>
      <w:r>
        <w:rPr>
          <w:rFonts w:ascii="Times New Roman" w:eastAsia="Times New Roman" w:hAnsi="Times New Roman" w:cs="Times New Roman"/>
          <w:color w:val="000000"/>
          <w:spacing w:val="0"/>
          <w:sz w:val="24"/>
          <w:shd w:val="clear" w:color="auto" w:fill="auto"/>
          <w:rtl w:val="0"/>
        </w:rPr>
        <w:t xml:space="preserve">’ constantly at the beginning stage, the person who takes </w:t>
      </w:r>
      <w:r>
        <w:rPr>
          <w:rFonts w:ascii="Times New Roman" w:eastAsia="Times New Roman" w:hAnsi="Times New Roman" w:cs="Times New Roman"/>
          <w:color w:val="000000"/>
          <w:spacing w:val="1"/>
          <w:sz w:val="24"/>
          <w:shd w:val="clear" w:color="auto" w:fill="auto"/>
          <w:rtl w:val="0"/>
        </w:rPr>
        <w:t>into</w:t>
      </w:r>
      <w:r>
        <w:rPr>
          <w:rFonts w:ascii="Times New Roman" w:eastAsia="Times New Roman" w:hAnsi="Times New Roman" w:cs="Times New Roman"/>
          <w:color w:val="000000"/>
          <w:spacing w:val="0"/>
          <w:sz w:val="24"/>
          <w:shd w:val="clear" w:color="auto" w:fill="auto"/>
          <w:rtl w:val="0"/>
        </w:rPr>
        <w:t xml:space="preserve"> hart conditioned things as ‘</w:t>
      </w:r>
      <w:r>
        <w:rPr>
          <w:rFonts w:ascii="Times New Roman" w:eastAsia="Times New Roman" w:hAnsi="Times New Roman" w:cs="Times New Roman"/>
          <w:b/>
          <w:bCs/>
          <w:i/>
          <w:iCs/>
          <w:color w:val="000000"/>
          <w:spacing w:val="0"/>
          <w:sz w:val="24"/>
          <w:shd w:val="clear" w:color="auto" w:fill="auto"/>
          <w:rtl w:val="0"/>
        </w:rPr>
        <w:t>anatta</w:t>
      </w:r>
      <w:r>
        <w:rPr>
          <w:rFonts w:ascii="Times New Roman" w:eastAsia="Times New Roman" w:hAnsi="Times New Roman" w:cs="Times New Roman"/>
          <w:color w:val="000000"/>
          <w:spacing w:val="0"/>
          <w:sz w:val="24"/>
          <w:shd w:val="clear" w:color="auto" w:fill="auto"/>
          <w:rtl w:val="0"/>
        </w:rPr>
        <w:t xml:space="preserve">’ constantly at the beginning stage. While the Noble Path-Knowledge called </w:t>
      </w:r>
      <w:r>
        <w:rPr>
          <w:rFonts w:ascii="Times New Roman" w:eastAsia="Times New Roman" w:hAnsi="Times New Roman" w:cs="Times New Roman"/>
          <w:b/>
          <w:bCs/>
          <w:i/>
          <w:iCs/>
          <w:color w:val="000000"/>
          <w:spacing w:val="2"/>
          <w:sz w:val="24"/>
          <w:shd w:val="clear" w:color="auto" w:fill="auto"/>
          <w:rtl w:val="0"/>
        </w:rPr>
        <w:t>vu</w:t>
      </w:r>
      <w:r>
        <w:rPr>
          <w:rFonts w:ascii="Times New Roman" w:eastAsia="Times New Roman" w:hAnsi="Times New Roman" w:cs="Times New Roman"/>
          <w:color w:val="000000"/>
          <w:spacing w:val="2"/>
          <w:sz w:val="24"/>
          <w:shd w:val="clear" w:color="auto" w:fill="auto"/>
          <w:rtl w:val="0"/>
        </w:rPr>
        <w:t>ţţ</w:t>
      </w:r>
      <w:r>
        <w:rPr>
          <w:rFonts w:ascii="Times New Roman" w:eastAsia="Times New Roman" w:hAnsi="Times New Roman" w:cs="Times New Roman"/>
          <w:b/>
          <w:bCs/>
          <w:i/>
          <w:iCs/>
          <w:color w:val="000000"/>
          <w:spacing w:val="2"/>
          <w:sz w:val="24"/>
          <w:shd w:val="clear" w:color="auto" w:fill="auto"/>
          <w:rtl w:val="0"/>
        </w:rPr>
        <w:t>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arises, on the other hand, if the Noble </w:t>
      </w:r>
      <w:r>
        <w:rPr>
          <w:rFonts w:ascii="Times New Roman" w:eastAsia="Times New Roman" w:hAnsi="Times New Roman" w:cs="Times New Roman"/>
          <w:color w:val="000000"/>
          <w:spacing w:val="1"/>
          <w:sz w:val="24"/>
          <w:shd w:val="clear" w:color="auto" w:fill="auto"/>
          <w:rtl w:val="0"/>
        </w:rPr>
        <w:t>Path</w:t>
      </w:r>
      <w:r>
        <w:rPr>
          <w:rFonts w:ascii="Times New Roman" w:eastAsia="Times New Roman" w:hAnsi="Times New Roman" w:cs="Times New Roman"/>
          <w:color w:val="000000"/>
          <w:spacing w:val="0"/>
          <w:sz w:val="24"/>
          <w:shd w:val="clear" w:color="auto" w:fill="auto"/>
          <w:rtl w:val="0"/>
        </w:rPr>
        <w:t xml:space="preserve"> called </w:t>
      </w:r>
      <w:r>
        <w:rPr>
          <w:rFonts w:ascii="Times New Roman" w:eastAsia="Times New Roman" w:hAnsi="Times New Roman" w:cs="Times New Roman"/>
          <w:b/>
          <w:bCs/>
          <w:i/>
          <w:iCs/>
          <w:color w:val="000000"/>
          <w:spacing w:val="2"/>
          <w:sz w:val="24"/>
          <w:shd w:val="clear" w:color="auto" w:fill="auto"/>
          <w:rtl w:val="0"/>
        </w:rPr>
        <w:t>vu</w:t>
      </w:r>
      <w:r>
        <w:rPr>
          <w:rFonts w:ascii="Times New Roman" w:eastAsia="Times New Roman" w:hAnsi="Times New Roman" w:cs="Times New Roman"/>
          <w:color w:val="000000"/>
          <w:spacing w:val="2"/>
          <w:sz w:val="24"/>
          <w:shd w:val="clear" w:color="auto" w:fill="auto"/>
          <w:rtl w:val="0"/>
        </w:rPr>
        <w:t>ţţ</w:t>
      </w:r>
      <w:r>
        <w:rPr>
          <w:rFonts w:ascii="Times New Roman" w:eastAsia="Times New Roman" w:hAnsi="Times New Roman" w:cs="Times New Roman"/>
          <w:b/>
          <w:bCs/>
          <w:i/>
          <w:iCs/>
          <w:color w:val="000000"/>
          <w:spacing w:val="2"/>
          <w:sz w:val="24"/>
          <w:shd w:val="clear" w:color="auto" w:fill="auto"/>
          <w:rtl w:val="0"/>
        </w:rPr>
        <w:t>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arises during discerning as </w:t>
      </w:r>
      <w:r>
        <w:rPr>
          <w:rFonts w:ascii="Times New Roman" w:eastAsia="Times New Roman" w:hAnsi="Times New Roman" w:cs="Times New Roman"/>
          <w:b/>
          <w:bCs/>
          <w:i/>
          <w:iCs/>
          <w:color w:val="000000"/>
          <w:spacing w:val="0"/>
          <w:sz w:val="24"/>
          <w:shd w:val="clear" w:color="auto" w:fill="auto"/>
          <w:rtl w:val="0"/>
        </w:rPr>
        <w:t xml:space="preserve"> anicca</w:t>
      </w:r>
      <w:r>
        <w:rPr>
          <w:rFonts w:ascii="Times New Roman" w:eastAsia="Times New Roman" w:hAnsi="Times New Roman" w:cs="Times New Roman"/>
          <w:color w:val="000000"/>
          <w:spacing w:val="0"/>
          <w:sz w:val="24"/>
          <w:shd w:val="clear" w:color="auto" w:fill="auto"/>
          <w:rtl w:val="0"/>
        </w:rPr>
        <w:t>,  those  three  kinds  of  persons  usually  occur  predominance  in  faith (</w:t>
      </w:r>
      <w:r>
        <w:rPr>
          <w:rFonts w:ascii="Times New Roman" w:eastAsia="Times New Roman" w:hAnsi="Times New Roman" w:cs="Times New Roman"/>
          <w:b/>
          <w:bCs/>
          <w:i/>
          <w:iCs/>
          <w:color w:val="000000"/>
          <w:spacing w:val="0"/>
          <w:sz w:val="24"/>
          <w:shd w:val="clear" w:color="auto" w:fill="auto"/>
          <w:rtl w:val="0"/>
        </w:rPr>
        <w:t>saddh</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dhimokkha</w:t>
      </w:r>
      <w:r>
        <w:rPr>
          <w:rFonts w:ascii="Times New Roman" w:eastAsia="Times New Roman" w:hAnsi="Times New Roman" w:cs="Times New Roman"/>
          <w:color w:val="000000"/>
          <w:spacing w:val="0"/>
          <w:sz w:val="24"/>
          <w:shd w:val="clear" w:color="auto" w:fill="auto"/>
          <w:rtl w:val="0"/>
        </w:rPr>
        <w:t xml:space="preserve">), resulting in availability of controlling faculty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faith. They emancipate through </w:t>
      </w:r>
      <w:r>
        <w:rPr>
          <w:rFonts w:ascii="Times New Roman" w:eastAsia="Times New Roman" w:hAnsi="Times New Roman" w:cs="Times New Roman"/>
          <w:b/>
          <w:bCs/>
          <w:i/>
          <w:iCs/>
          <w:color w:val="000000"/>
          <w:spacing w:val="0"/>
          <w:sz w:val="24"/>
          <w:shd w:val="clear" w:color="auto" w:fill="auto"/>
          <w:rtl w:val="0"/>
        </w:rPr>
        <w:t xml:space="preserve"> animitta  vitmikkkha</w:t>
      </w:r>
      <w:r>
        <w:rPr>
          <w:rFonts w:ascii="Times New Roman" w:eastAsia="Times New Roman" w:hAnsi="Times New Roman" w:cs="Times New Roman"/>
          <w:color w:val="000000"/>
          <w:spacing w:val="0"/>
          <w:sz w:val="24"/>
          <w:shd w:val="clear" w:color="auto" w:fill="auto"/>
          <w:rtl w:val="0"/>
        </w:rPr>
        <w:t xml:space="preserve">.  At  the  Path(-moment)  of  Upstream-enterer,  these  persons become ass </w:t>
      </w:r>
      <w:r>
        <w:rPr>
          <w:rFonts w:ascii="Times New Roman" w:eastAsia="Times New Roman" w:hAnsi="Times New Roman" w:cs="Times New Roman"/>
          <w:b/>
          <w:bCs/>
          <w:i/>
          <w:iCs/>
          <w:color w:val="000000"/>
          <w:spacing w:val="2"/>
          <w:sz w:val="24"/>
          <w:shd w:val="clear" w:color="auto" w:fill="auto"/>
          <w:rtl w:val="0"/>
        </w:rPr>
        <w:t>saddh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anus</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w:t>
      </w:r>
      <w:r>
        <w:rPr>
          <w:rFonts w:ascii="Times New Roman" w:eastAsia="Times New Roman" w:hAnsi="Times New Roman" w:cs="Times New Roman"/>
          <w:color w:val="000000"/>
          <w:spacing w:val="2"/>
          <w:sz w:val="24"/>
          <w:shd w:val="clear" w:color="auto" w:fill="auto"/>
          <w:rtl w:val="0"/>
        </w:rPr>
        <w:t>ī</w:t>
      </w:r>
      <w:r>
        <w:rPr>
          <w:rFonts w:ascii="Times New Roman" w:eastAsia="Times New Roman" w:hAnsi="Times New Roman" w:cs="Times New Roman"/>
          <w:color w:val="000000"/>
          <w:spacing w:val="0"/>
          <w:sz w:val="24"/>
          <w:shd w:val="clear" w:color="auto" w:fill="auto"/>
          <w:rtl w:val="0"/>
        </w:rPr>
        <w:t xml:space="preserve"> person. </w:t>
      </w:r>
    </w:p>
    <w:p>
      <w:pPr>
        <w:bidi w:val="0"/>
        <w:spacing w:before="16"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PAGE-397 </w:t>
      </w:r>
    </w:p>
    <w:p>
      <w:pPr>
        <w:bidi w:val="0"/>
        <w:spacing w:before="1" w:after="0" w:line="275" w:lineRule="exact"/>
        <w:ind w:left="0" w:right="-16" w:firstLine="720"/>
        <w:jc w:val="left"/>
      </w:pPr>
      <w:r>
        <w:rPr>
          <w:rFonts w:ascii="Times New Roman" w:eastAsia="Times New Roman" w:hAnsi="Times New Roman" w:cs="Times New Roman"/>
          <w:color w:val="000000"/>
          <w:spacing w:val="0"/>
          <w:sz w:val="24"/>
          <w:shd w:val="clear" w:color="auto" w:fill="auto"/>
          <w:rtl w:val="0"/>
        </w:rPr>
        <w:t xml:space="preserve">In remaining seven status, from the Fruit(-moment) of Upstream-enterer to the Fruit (- moment) of Arahant, these persons are </w:t>
      </w:r>
      <w:r>
        <w:rPr>
          <w:rFonts w:ascii="Times New Roman" w:eastAsia="Times New Roman" w:hAnsi="Times New Roman" w:cs="Times New Roman"/>
          <w:b/>
          <w:bCs/>
          <w:i/>
          <w:iCs/>
          <w:color w:val="000000"/>
          <w:spacing w:val="1"/>
          <w:sz w:val="24"/>
          <w:shd w:val="clear" w:color="auto" w:fill="auto"/>
          <w:rtl w:val="0"/>
        </w:rPr>
        <w:t>saddh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vimutta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77" w:firstLine="720"/>
        <w:jc w:val="both"/>
      </w:pPr>
      <w:r>
        <w:rPr>
          <w:rFonts w:ascii="Times New Roman" w:eastAsia="Times New Roman" w:hAnsi="Times New Roman" w:cs="Times New Roman"/>
          <w:color w:val="000000"/>
          <w:spacing w:val="0"/>
          <w:sz w:val="24"/>
          <w:shd w:val="clear" w:color="auto" w:fill="auto"/>
          <w:rtl w:val="0"/>
        </w:rPr>
        <w:t xml:space="preserve">If the Noble Path-Knowledge called </w:t>
      </w:r>
      <w:r>
        <w:rPr>
          <w:rFonts w:ascii="Times New Roman" w:eastAsia="Times New Roman" w:hAnsi="Times New Roman" w:cs="Times New Roman"/>
          <w:b/>
          <w:bCs/>
          <w:i/>
          <w:iCs/>
          <w:color w:val="000000"/>
          <w:spacing w:val="2"/>
          <w:sz w:val="24"/>
          <w:shd w:val="clear" w:color="auto" w:fill="auto"/>
          <w:rtl w:val="0"/>
        </w:rPr>
        <w:t>vu</w:t>
      </w:r>
      <w:r>
        <w:rPr>
          <w:rFonts w:ascii="Times New Roman" w:eastAsia="Times New Roman" w:hAnsi="Times New Roman" w:cs="Times New Roman"/>
          <w:color w:val="000000"/>
          <w:spacing w:val="2"/>
          <w:sz w:val="24"/>
          <w:shd w:val="clear" w:color="auto" w:fill="auto"/>
          <w:rtl w:val="0"/>
        </w:rPr>
        <w:t>ţţ</w:t>
      </w:r>
      <w:r>
        <w:rPr>
          <w:rFonts w:ascii="Times New Roman" w:eastAsia="Times New Roman" w:hAnsi="Times New Roman" w:cs="Times New Roman"/>
          <w:b/>
          <w:bCs/>
          <w:i/>
          <w:iCs/>
          <w:color w:val="000000"/>
          <w:spacing w:val="2"/>
          <w:sz w:val="24"/>
          <w:shd w:val="clear" w:color="auto" w:fill="auto"/>
          <w:rtl w:val="0"/>
        </w:rPr>
        <w:t>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arises during discerning on conditioned things as ‘</w:t>
      </w:r>
      <w:r>
        <w:rPr>
          <w:rFonts w:ascii="Times New Roman" w:eastAsia="Times New Roman" w:hAnsi="Times New Roman" w:cs="Times New Roman"/>
          <w:b/>
          <w:bCs/>
          <w:i/>
          <w:iCs/>
          <w:color w:val="000000"/>
          <w:spacing w:val="0"/>
          <w:sz w:val="24"/>
          <w:shd w:val="clear" w:color="auto" w:fill="auto"/>
          <w:rtl w:val="0"/>
        </w:rPr>
        <w:t>dukkha</w:t>
      </w:r>
      <w:r>
        <w:rPr>
          <w:rFonts w:ascii="Times New Roman" w:eastAsia="Times New Roman" w:hAnsi="Times New Roman" w:cs="Times New Roman"/>
          <w:color w:val="000000"/>
          <w:spacing w:val="0"/>
          <w:sz w:val="24"/>
          <w:shd w:val="clear" w:color="auto" w:fill="auto"/>
          <w:rtl w:val="0"/>
        </w:rPr>
        <w:t>’, those three kinds of persons usually occur predominance in tranquility (</w:t>
      </w:r>
      <w:r>
        <w:rPr>
          <w:rFonts w:ascii="Times New Roman" w:eastAsia="Times New Roman" w:hAnsi="Times New Roman" w:cs="Times New Roman"/>
          <w:b/>
          <w:bCs/>
          <w:i/>
          <w:iCs/>
          <w:color w:val="000000"/>
          <w:spacing w:val="0"/>
          <w:sz w:val="24"/>
          <w:shd w:val="clear" w:color="auto" w:fill="auto"/>
          <w:rtl w:val="0"/>
        </w:rPr>
        <w:t>passaddhi</w:t>
      </w:r>
      <w:r>
        <w:rPr>
          <w:rFonts w:ascii="Times New Roman" w:eastAsia="Times New Roman" w:hAnsi="Times New Roman" w:cs="Times New Roman"/>
          <w:color w:val="000000"/>
          <w:spacing w:val="0"/>
          <w:sz w:val="24"/>
          <w:shd w:val="clear" w:color="auto" w:fill="auto"/>
          <w:rtl w:val="0"/>
        </w:rPr>
        <w:t xml:space="preserve">), resulting in availability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controlling faculty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concentration. They emancipate through </w:t>
      </w:r>
      <w:r>
        <w:rPr>
          <w:rFonts w:ascii="Times New Roman" w:eastAsia="Times New Roman" w:hAnsi="Times New Roman" w:cs="Times New Roman"/>
          <w:b/>
          <w:bCs/>
          <w:i/>
          <w:iCs/>
          <w:color w:val="000000"/>
          <w:spacing w:val="0"/>
          <w:sz w:val="24"/>
          <w:shd w:val="clear" w:color="auto" w:fill="auto"/>
          <w:rtl w:val="0"/>
        </w:rPr>
        <w:t xml:space="preserve"> appa</w:t>
      </w:r>
      <w:r>
        <w:rPr>
          <w:rFonts w:ascii="Times New Roman" w:eastAsia="Times New Roman" w:hAnsi="Times New Roman" w:cs="Times New Roman"/>
          <w:color w:val="000000"/>
          <w:spacing w:val="0"/>
          <w:sz w:val="24"/>
          <w:shd w:val="clear" w:color="auto" w:fill="auto"/>
          <w:rtl w:val="0"/>
        </w:rPr>
        <w:t>ņ</w:t>
      </w:r>
      <w:r>
        <w:rPr>
          <w:rFonts w:ascii="Times New Roman" w:eastAsia="Times New Roman" w:hAnsi="Times New Roman" w:cs="Times New Roman"/>
          <w:b/>
          <w:bCs/>
          <w:i/>
          <w:iCs/>
          <w:color w:val="000000"/>
          <w:spacing w:val="0"/>
          <w:sz w:val="24"/>
          <w:shd w:val="clear" w:color="auto" w:fill="auto"/>
          <w:rtl w:val="0"/>
        </w:rPr>
        <w:t>ikhitavimokkha</w:t>
      </w:r>
      <w:r>
        <w:rPr>
          <w:rFonts w:ascii="Times New Roman" w:eastAsia="Times New Roman" w:hAnsi="Times New Roman" w:cs="Times New Roman"/>
          <w:color w:val="000000"/>
          <w:spacing w:val="0"/>
          <w:sz w:val="24"/>
          <w:shd w:val="clear" w:color="auto" w:fill="auto"/>
          <w:rtl w:val="0"/>
        </w:rPr>
        <w:t xml:space="preserve">.  At  all  eight  kinds  of  status,  from  the  Path(-moment)  of Upstream-enterer to the Fruit (-moment) of Arahant, these persons are </w:t>
      </w:r>
      <w:r>
        <w:rPr>
          <w:rFonts w:ascii="Times New Roman" w:eastAsia="Times New Roman" w:hAnsi="Times New Roman" w:cs="Times New Roman"/>
          <w:b/>
          <w:bCs/>
          <w:i/>
          <w:iCs/>
          <w:color w:val="000000"/>
          <w:spacing w:val="1"/>
          <w:sz w:val="24"/>
          <w:shd w:val="clear" w:color="auto" w:fill="auto"/>
          <w:rtl w:val="0"/>
        </w:rPr>
        <w:t>k</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yasakkh</w:t>
      </w:r>
      <w:r>
        <w:rPr>
          <w:rFonts w:ascii="Times New Roman" w:eastAsia="Times New Roman" w:hAnsi="Times New Roman" w:cs="Times New Roman"/>
          <w:color w:val="000000"/>
          <w:spacing w:val="1"/>
          <w:sz w:val="24"/>
          <w:shd w:val="clear" w:color="auto" w:fill="auto"/>
          <w:rtl w:val="0"/>
        </w:rPr>
        <w:t>ī</w:t>
      </w:r>
      <w:r>
        <w:rPr>
          <w:rFonts w:ascii="Times New Roman" w:eastAsia="Times New Roman" w:hAnsi="Times New Roman" w:cs="Times New Roman"/>
          <w:color w:val="000000"/>
          <w:spacing w:val="0"/>
          <w:sz w:val="24"/>
          <w:shd w:val="clear" w:color="auto" w:fill="auto"/>
          <w:rtl w:val="0"/>
        </w:rPr>
        <w:t xml:space="preserve"> persons. Especially ____  among these persons, for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such person,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absorption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immaterial sphere is  the  fundamental  </w:t>
      </w:r>
      <w:r>
        <w:rPr>
          <w:rFonts w:ascii="Times New Roman" w:eastAsia="Times New Roman" w:hAnsi="Times New Roman" w:cs="Times New Roman"/>
          <w:color w:val="000000"/>
          <w:spacing w:val="1"/>
          <w:sz w:val="24"/>
          <w:shd w:val="clear" w:color="auto" w:fill="auto"/>
          <w:rtl w:val="0"/>
        </w:rPr>
        <w:t>basis</w:t>
      </w:r>
      <w:r>
        <w:rPr>
          <w:rFonts w:ascii="Times New Roman" w:eastAsia="Times New Roman" w:hAnsi="Times New Roman" w:cs="Times New Roman"/>
          <w:color w:val="000000"/>
          <w:spacing w:val="0"/>
          <w:sz w:val="24"/>
          <w:shd w:val="clear" w:color="auto" w:fill="auto"/>
          <w:rtl w:val="0"/>
        </w:rPr>
        <w:t xml:space="preserve">  of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 xml:space="preserve">ā  practice;  that  person  with  fundamental  basis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as  absorption  of  immaterial  sphere  can  </w:t>
      </w:r>
      <w:r>
        <w:rPr>
          <w:rFonts w:ascii="Times New Roman" w:eastAsia="Times New Roman" w:hAnsi="Times New Roman" w:cs="Times New Roman"/>
          <w:color w:val="000000"/>
          <w:spacing w:val="2"/>
          <w:sz w:val="24"/>
          <w:shd w:val="clear" w:color="auto" w:fill="auto"/>
          <w:rtl w:val="0"/>
        </w:rPr>
        <w:t>be</w:t>
      </w:r>
      <w:r>
        <w:rPr>
          <w:rFonts w:ascii="Times New Roman" w:eastAsia="Times New Roman" w:hAnsi="Times New Roman" w:cs="Times New Roman"/>
          <w:color w:val="000000"/>
          <w:spacing w:val="0"/>
          <w:sz w:val="24"/>
          <w:shd w:val="clear" w:color="auto" w:fill="auto"/>
          <w:rtl w:val="0"/>
        </w:rPr>
        <w:t xml:space="preserve">  designated  as </w:t>
      </w:r>
      <w:r>
        <w:rPr>
          <w:rFonts w:ascii="Times New Roman" w:eastAsia="Times New Roman" w:hAnsi="Times New Roman" w:cs="Times New Roman"/>
          <w:b/>
          <w:bCs/>
          <w:i/>
          <w:iCs/>
          <w:color w:val="000000"/>
          <w:spacing w:val="1"/>
          <w:sz w:val="24"/>
          <w:shd w:val="clear" w:color="auto" w:fill="auto"/>
          <w:rtl w:val="0"/>
        </w:rPr>
        <w:t>ubhatobh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gavimutta</w:t>
      </w:r>
      <w:r>
        <w:rPr>
          <w:rFonts w:ascii="Times New Roman" w:eastAsia="Times New Roman" w:hAnsi="Times New Roman" w:cs="Times New Roman"/>
          <w:color w:val="000000"/>
          <w:spacing w:val="0"/>
          <w:sz w:val="24"/>
          <w:shd w:val="clear" w:color="auto" w:fill="auto"/>
          <w:rtl w:val="0"/>
        </w:rPr>
        <w:t xml:space="preserve"> at Fruit (-moment) of Arahant. </w:t>
      </w:r>
    </w:p>
    <w:p>
      <w:pPr>
        <w:bidi w:val="0"/>
        <w:spacing w:before="1" w:after="0" w:line="275" w:lineRule="exact"/>
        <w:ind w:left="0" w:right="-80" w:firstLine="720"/>
        <w:jc w:val="both"/>
      </w:pPr>
      <w:r>
        <w:rPr>
          <w:rFonts w:ascii="Times New Roman" w:eastAsia="Times New Roman" w:hAnsi="Times New Roman" w:cs="Times New Roman"/>
          <w:color w:val="000000"/>
          <w:spacing w:val="0"/>
          <w:sz w:val="24"/>
          <w:shd w:val="clear" w:color="auto" w:fill="auto"/>
          <w:rtl w:val="0"/>
        </w:rPr>
        <w:t xml:space="preserve">In the </w:t>
      </w:r>
      <w:r>
        <w:rPr>
          <w:rFonts w:ascii="Times New Roman" w:eastAsia="Times New Roman" w:hAnsi="Times New Roman" w:cs="Times New Roman"/>
          <w:color w:val="000000"/>
          <w:spacing w:val="1"/>
          <w:sz w:val="24"/>
          <w:shd w:val="clear" w:color="auto" w:fill="auto"/>
          <w:rtl w:val="0"/>
        </w:rPr>
        <w:t>next</w:t>
      </w:r>
      <w:r>
        <w:rPr>
          <w:rFonts w:ascii="Times New Roman" w:eastAsia="Times New Roman" w:hAnsi="Times New Roman" w:cs="Times New Roman"/>
          <w:color w:val="000000"/>
          <w:spacing w:val="0"/>
          <w:sz w:val="24"/>
          <w:shd w:val="clear" w:color="auto" w:fill="auto"/>
          <w:rtl w:val="0"/>
        </w:rPr>
        <w:t xml:space="preserve"> kind____ for those three kinds of persons, if the Noble Path called </w:t>
      </w:r>
      <w:r>
        <w:rPr>
          <w:rFonts w:ascii="Times New Roman" w:eastAsia="Times New Roman" w:hAnsi="Times New Roman" w:cs="Times New Roman"/>
          <w:b/>
          <w:bCs/>
          <w:i/>
          <w:iCs/>
          <w:color w:val="000000"/>
          <w:spacing w:val="0"/>
          <w:sz w:val="24"/>
          <w:shd w:val="clear" w:color="auto" w:fill="auto"/>
          <w:rtl w:val="0"/>
        </w:rPr>
        <w:t>vu</w:t>
      </w:r>
      <w:r>
        <w:rPr>
          <w:rFonts w:ascii="Times New Roman" w:eastAsia="Times New Roman" w:hAnsi="Times New Roman" w:cs="Times New Roman"/>
          <w:color w:val="000000"/>
          <w:spacing w:val="0"/>
          <w:sz w:val="24"/>
          <w:shd w:val="clear" w:color="auto" w:fill="auto"/>
          <w:rtl w:val="0"/>
        </w:rPr>
        <w:t>ţţ</w:t>
      </w:r>
      <w:r>
        <w:rPr>
          <w:rFonts w:ascii="Times New Roman" w:eastAsia="Times New Roman" w:hAnsi="Times New Roman" w:cs="Times New Roman"/>
          <w:b/>
          <w:bCs/>
          <w:i/>
          <w:iCs/>
          <w:color w:val="000000"/>
          <w:spacing w:val="0"/>
          <w:sz w:val="24"/>
          <w:shd w:val="clear" w:color="auto" w:fill="auto"/>
          <w:rtl w:val="0"/>
        </w:rPr>
        <w:t>han</w:t>
      </w:r>
      <w:r>
        <w:rPr>
          <w:rFonts w:ascii="Times New Roman" w:eastAsia="Times New Roman" w:hAnsi="Times New Roman" w:cs="Times New Roman"/>
          <w:color w:val="000000"/>
          <w:spacing w:val="0"/>
          <w:sz w:val="24"/>
          <w:shd w:val="clear" w:color="auto" w:fill="auto"/>
          <w:rtl w:val="0"/>
        </w:rPr>
        <w:t>ā arises during discerning on conditioned things as ‘</w:t>
      </w:r>
      <w:r>
        <w:rPr>
          <w:rFonts w:ascii="Times New Roman" w:eastAsia="Times New Roman" w:hAnsi="Times New Roman" w:cs="Times New Roman"/>
          <w:b/>
          <w:bCs/>
          <w:i/>
          <w:iCs/>
          <w:color w:val="000000"/>
          <w:spacing w:val="0"/>
          <w:sz w:val="24"/>
          <w:shd w:val="clear" w:color="auto" w:fill="auto"/>
          <w:rtl w:val="0"/>
        </w:rPr>
        <w:t>anatta</w:t>
      </w:r>
      <w:r>
        <w:rPr>
          <w:rFonts w:ascii="Times New Roman" w:eastAsia="Times New Roman" w:hAnsi="Times New Roman" w:cs="Times New Roman"/>
          <w:color w:val="000000"/>
          <w:spacing w:val="0"/>
          <w:sz w:val="24"/>
          <w:shd w:val="clear" w:color="auto" w:fill="auto"/>
          <w:rtl w:val="0"/>
        </w:rPr>
        <w:t xml:space="preserve">’, those three kinds of persons usually occur predominance in wisdom, resulting in availability of controlling faculty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wisdom. </w:t>
      </w:r>
      <w:r>
        <w:rPr>
          <w:rFonts w:ascii="Times New Roman" w:eastAsia="Times New Roman" w:hAnsi="Times New Roman" w:cs="Times New Roman"/>
          <w:color w:val="000000"/>
          <w:spacing w:val="2"/>
          <w:sz w:val="24"/>
          <w:shd w:val="clear" w:color="auto" w:fill="auto"/>
          <w:rtl w:val="0"/>
        </w:rPr>
        <w:t>They</w:t>
      </w:r>
      <w:r>
        <w:rPr>
          <w:rFonts w:ascii="Times New Roman" w:eastAsia="Times New Roman" w:hAnsi="Times New Roman" w:cs="Times New Roman"/>
          <w:color w:val="000000"/>
          <w:spacing w:val="0"/>
          <w:sz w:val="24"/>
          <w:shd w:val="clear" w:color="auto" w:fill="auto"/>
          <w:rtl w:val="0"/>
        </w:rPr>
        <w:t xml:space="preserve"> emancipate through </w:t>
      </w:r>
      <w:r>
        <w:rPr>
          <w:rFonts w:ascii="Times New Roman" w:eastAsia="Times New Roman" w:hAnsi="Times New Roman" w:cs="Times New Roman"/>
          <w:b/>
          <w:bCs/>
          <w:i/>
          <w:iCs/>
          <w:color w:val="000000"/>
          <w:spacing w:val="1"/>
          <w:sz w:val="24"/>
          <w:shd w:val="clear" w:color="auto" w:fill="auto"/>
          <w:rtl w:val="0"/>
        </w:rPr>
        <w:t>suññata</w:t>
      </w:r>
      <w:r>
        <w:rPr>
          <w:rFonts w:ascii="Times New Roman" w:eastAsia="Times New Roman" w:hAnsi="Times New Roman" w:cs="Times New Roman"/>
          <w:b/>
          <w:bCs/>
          <w:i/>
          <w:iCs/>
          <w:color w:val="000000"/>
          <w:spacing w:val="0"/>
          <w:sz w:val="24"/>
          <w:shd w:val="clear" w:color="auto" w:fill="auto"/>
          <w:rtl w:val="0"/>
        </w:rPr>
        <w:t xml:space="preserve"> viomokkha</w:t>
      </w:r>
      <w:r>
        <w:rPr>
          <w:rFonts w:ascii="Times New Roman" w:eastAsia="Times New Roman" w:hAnsi="Times New Roman" w:cs="Times New Roman"/>
          <w:color w:val="000000"/>
          <w:spacing w:val="0"/>
          <w:sz w:val="24"/>
          <w:shd w:val="clear" w:color="auto" w:fill="auto"/>
          <w:rtl w:val="0"/>
        </w:rPr>
        <w:t xml:space="preserve">. At the Path (-moment) of Upstream-enterer, these persons become as </w:t>
      </w:r>
      <w:r>
        <w:rPr>
          <w:rFonts w:ascii="Times New Roman" w:eastAsia="Times New Roman" w:hAnsi="Times New Roman" w:cs="Times New Roman"/>
          <w:b/>
          <w:bCs/>
          <w:i/>
          <w:iCs/>
          <w:color w:val="000000"/>
          <w:spacing w:val="2"/>
          <w:sz w:val="24"/>
          <w:shd w:val="clear" w:color="auto" w:fill="auto"/>
          <w:rtl w:val="0"/>
        </w:rPr>
        <w:t>dhamm</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nus</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w:t>
      </w:r>
      <w:r>
        <w:rPr>
          <w:rFonts w:ascii="Times New Roman" w:eastAsia="Times New Roman" w:hAnsi="Times New Roman" w:cs="Times New Roman"/>
          <w:color w:val="000000"/>
          <w:spacing w:val="2"/>
          <w:sz w:val="24"/>
          <w:shd w:val="clear" w:color="auto" w:fill="auto"/>
          <w:rtl w:val="0"/>
        </w:rPr>
        <w:t>ī.</w:t>
      </w:r>
      <w:r>
        <w:rPr>
          <w:rFonts w:ascii="Times New Roman" w:eastAsia="Times New Roman" w:hAnsi="Times New Roman" w:cs="Times New Roman"/>
          <w:color w:val="000000"/>
          <w:spacing w:val="0"/>
          <w:sz w:val="24"/>
          <w:shd w:val="clear" w:color="auto" w:fill="auto"/>
          <w:rtl w:val="0"/>
        </w:rPr>
        <w:t xml:space="preserve"> For the middle six status, from the Fruit (-moment) of </w:t>
      </w:r>
      <w:r>
        <w:rPr>
          <w:rFonts w:ascii="Times New Roman" w:eastAsia="Times New Roman" w:hAnsi="Times New Roman" w:cs="Times New Roman"/>
          <w:color w:val="000000"/>
          <w:spacing w:val="0"/>
          <w:sz w:val="24"/>
          <w:shd w:val="clear" w:color="auto" w:fill="auto"/>
          <w:rtl w:val="0"/>
        </w:rPr>
        <w:t xml:space="preserve">Upstream-enterer to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Path (-moment)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Arahant, those persons become as </w:t>
      </w:r>
      <w:r>
        <w:rPr>
          <w:rFonts w:ascii="Times New Roman" w:eastAsia="Times New Roman" w:hAnsi="Times New Roman" w:cs="Times New Roman"/>
          <w:b/>
          <w:bCs/>
          <w:i/>
          <w:iCs/>
          <w:color w:val="000000"/>
          <w:spacing w:val="0"/>
          <w:sz w:val="24"/>
          <w:shd w:val="clear" w:color="auto" w:fill="auto"/>
          <w:rtl w:val="0"/>
        </w:rPr>
        <w:t>di</w:t>
      </w:r>
      <w:r>
        <w:rPr>
          <w:rFonts w:ascii="Times New Roman" w:eastAsia="Times New Roman" w:hAnsi="Times New Roman" w:cs="Times New Roman"/>
          <w:color w:val="000000"/>
          <w:spacing w:val="0"/>
          <w:sz w:val="24"/>
          <w:shd w:val="clear" w:color="auto" w:fill="auto"/>
          <w:rtl w:val="0"/>
        </w:rPr>
        <w:t>ţţ</w:t>
      </w:r>
      <w:r>
        <w:rPr>
          <w:rFonts w:ascii="Times New Roman" w:eastAsia="Times New Roman" w:hAnsi="Times New Roman" w:cs="Times New Roman"/>
          <w:b/>
          <w:bCs/>
          <w:i/>
          <w:iCs/>
          <w:color w:val="000000"/>
          <w:spacing w:val="0"/>
          <w:sz w:val="24"/>
          <w:shd w:val="clear" w:color="auto" w:fill="auto"/>
          <w:rtl w:val="0"/>
        </w:rPr>
        <w:t>hippatta</w:t>
      </w:r>
      <w:r>
        <w:rPr>
          <w:rFonts w:ascii="Times New Roman" w:eastAsia="Times New Roman" w:hAnsi="Times New Roman" w:cs="Times New Roman"/>
          <w:color w:val="000000"/>
          <w:spacing w:val="0"/>
          <w:sz w:val="24"/>
          <w:shd w:val="clear" w:color="auto" w:fill="auto"/>
          <w:rtl w:val="0"/>
        </w:rPr>
        <w:t xml:space="preserve">. At the Fruit (-moment)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Arahant, those persons occur as </w:t>
      </w:r>
      <w:r>
        <w:rPr>
          <w:rFonts w:ascii="Times New Roman" w:eastAsia="Times New Roman" w:hAnsi="Times New Roman" w:cs="Times New Roman"/>
          <w:b/>
          <w:bCs/>
          <w:i/>
          <w:iCs/>
          <w:color w:val="000000"/>
          <w:spacing w:val="1"/>
          <w:sz w:val="24"/>
          <w:shd w:val="clear" w:color="auto" w:fill="auto"/>
          <w:rtl w:val="0"/>
        </w:rPr>
        <w:t>paññ</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vimutta</w:t>
      </w:r>
      <w:r>
        <w:rPr>
          <w:rFonts w:ascii="Times New Roman" w:eastAsia="Times New Roman" w:hAnsi="Times New Roman" w:cs="Times New Roman"/>
          <w:color w:val="000000"/>
          <w:spacing w:val="0"/>
          <w:sz w:val="24"/>
          <w:shd w:val="clear" w:color="auto" w:fill="auto"/>
          <w:rtl w:val="0"/>
        </w:rPr>
        <w:t xml:space="preserve"> persons. (</w:t>
      </w:r>
      <w:r>
        <w:rPr>
          <w:rFonts w:ascii="Times New Roman" w:eastAsia="Times New Roman" w:hAnsi="Times New Roman" w:cs="Times New Roman"/>
          <w:b/>
          <w:bCs/>
          <w:i/>
          <w:iCs/>
          <w:color w:val="000000"/>
          <w:spacing w:val="0"/>
          <w:sz w:val="24"/>
          <w:shd w:val="clear" w:color="auto" w:fill="auto"/>
          <w:rtl w:val="0"/>
        </w:rPr>
        <w:t>Vs-2-301</w:t>
      </w:r>
      <w:r>
        <w:rPr>
          <w:rFonts w:ascii="Times New Roman" w:eastAsia="Times New Roman" w:hAnsi="Times New Roman" w:cs="Times New Roman"/>
          <w:color w:val="000000"/>
          <w:spacing w:val="0"/>
          <w:sz w:val="24"/>
          <w:shd w:val="clear" w:color="auto" w:fill="auto"/>
          <w:rtl w:val="0"/>
        </w:rPr>
        <w:t xml:space="preserve">) </w:t>
      </w:r>
    </w:p>
    <w:p>
      <w:pPr>
        <w:numPr>
          <w:ilvl w:val="0"/>
          <w:numId w:val="23"/>
        </w:numPr>
        <w:bidi w:val="0"/>
        <w:spacing w:before="292" w:after="0" w:line="265" w:lineRule="exact"/>
        <w:ind w:right="-200"/>
        <w:jc w:val="both"/>
      </w:pPr>
      <w:r>
        <w:rPr>
          <w:rFonts w:ascii="Times New Roman" w:eastAsia="Times New Roman" w:hAnsi="Times New Roman" w:cs="Times New Roman"/>
          <w:b/>
          <w:bCs/>
          <w:color w:val="000000"/>
          <w:spacing w:val="0"/>
          <w:sz w:val="24"/>
          <w:shd w:val="clear" w:color="auto" w:fill="auto"/>
          <w:rtl w:val="0"/>
        </w:rPr>
        <w:t>Twelve kinds of similes (</w:t>
      </w:r>
      <w:r>
        <w:rPr>
          <w:rFonts w:ascii="Times New Roman" w:eastAsia="Times New Roman" w:hAnsi="Times New Roman" w:cs="Times New Roman"/>
          <w:b/>
          <w:bCs/>
          <w:i/>
          <w:iCs/>
          <w:color w:val="000000"/>
          <w:spacing w:val="0"/>
          <w:sz w:val="24"/>
          <w:shd w:val="clear" w:color="auto" w:fill="auto"/>
          <w:rtl w:val="0"/>
        </w:rPr>
        <w:t>Vs-2-301,305</w:t>
      </w:r>
      <w:r>
        <w:rPr>
          <w:rFonts w:ascii="Times New Roman" w:eastAsia="Times New Roman" w:hAnsi="Times New Roman" w:cs="Times New Roman"/>
          <w:b/>
          <w:bCs/>
          <w:color w:val="000000"/>
          <w:spacing w:val="0"/>
          <w:sz w:val="24"/>
          <w:shd w:val="clear" w:color="auto" w:fill="auto"/>
          <w:rtl w:val="0"/>
        </w:rPr>
        <w:t xml:space="preserve">) </w:t>
      </w:r>
    </w:p>
    <w:p>
      <w:pPr>
        <w:bidi w:val="0"/>
        <w:spacing w:before="1" w:after="0" w:line="276" w:lineRule="exact"/>
        <w:ind w:left="0" w:right="-75" w:firstLine="720"/>
        <w:jc w:val="both"/>
      </w:pPr>
      <w:r>
        <w:rPr>
          <w:rFonts w:ascii="Times New Roman" w:eastAsia="Times New Roman" w:hAnsi="Times New Roman" w:cs="Times New Roman"/>
          <w:color w:val="000000"/>
          <w:spacing w:val="0"/>
          <w:sz w:val="24"/>
          <w:shd w:val="clear" w:color="auto" w:fill="auto"/>
          <w:rtl w:val="0"/>
        </w:rPr>
        <w:t xml:space="preserve">Here, twelve kinds of similes are worth knowing in order to be explicit this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leading to Emerging together with preceding and succeeding kinds of </w:t>
      </w:r>
      <w:r>
        <w:rPr>
          <w:rFonts w:ascii="Times New Roman" w:eastAsia="Times New Roman" w:hAnsi="Times New Roman" w:cs="Times New Roman"/>
          <w:b/>
          <w:bCs/>
          <w:i/>
          <w:iCs/>
          <w:color w:val="000000"/>
          <w:spacing w:val="0"/>
          <w:sz w:val="24"/>
          <w:shd w:val="clear" w:color="auto" w:fill="auto"/>
          <w:rtl w:val="0"/>
        </w:rPr>
        <w:t>vipassanh</w:t>
      </w:r>
      <w:r>
        <w:rPr>
          <w:rFonts w:ascii="Times New Roman" w:eastAsia="Times New Roman" w:hAnsi="Times New Roman" w:cs="Times New Roman"/>
          <w:color w:val="000000"/>
          <w:spacing w:val="0"/>
          <w:sz w:val="24"/>
          <w:shd w:val="clear" w:color="auto" w:fill="auto"/>
          <w:rtl w:val="0"/>
        </w:rPr>
        <w:t xml:space="preserve">ā knowledge from the Knowledge of Terror to the Knowledge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Trans-lineage.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followings are brief account of those similes.____ </w:t>
      </w:r>
    </w:p>
    <w:p>
      <w:pPr>
        <w:numPr>
          <w:ilvl w:val="0"/>
          <w:numId w:val="24"/>
        </w:numPr>
        <w:bidi w:val="0"/>
        <w:spacing w:before="15"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vaggul</w:t>
      </w:r>
      <w:r>
        <w:rPr>
          <w:rFonts w:ascii="Times New Roman" w:eastAsia="Times New Roman" w:hAnsi="Times New Roman" w:cs="Times New Roman"/>
          <w:color w:val="000000"/>
          <w:spacing w:val="0"/>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ka</w:t>
      </w:r>
      <w:r>
        <w:rPr>
          <w:rFonts w:ascii="Times New Roman" w:eastAsia="Times New Roman" w:hAnsi="Times New Roman" w:cs="Times New Roman"/>
          <w:color w:val="000000"/>
          <w:spacing w:val="1"/>
          <w:sz w:val="24"/>
          <w:shd w:val="clear" w:color="auto" w:fill="auto"/>
          <w:rtl w:val="0"/>
        </w:rPr>
        <w:t>ņ</w:t>
      </w:r>
      <w:r>
        <w:rPr>
          <w:rFonts w:ascii="Times New Roman" w:eastAsia="Times New Roman" w:hAnsi="Times New Roman" w:cs="Times New Roman"/>
          <w:b/>
          <w:bCs/>
          <w:i/>
          <w:iCs/>
          <w:color w:val="000000"/>
          <w:spacing w:val="1"/>
          <w:sz w:val="24"/>
          <w:shd w:val="clear" w:color="auto" w:fill="auto"/>
          <w:rtl w:val="0"/>
        </w:rPr>
        <w:t>hasappo</w:t>
      </w:r>
      <w:r>
        <w:rPr>
          <w:rFonts w:ascii="Times New Roman" w:eastAsia="Times New Roman" w:hAnsi="Times New Roman" w:cs="Times New Roman"/>
          <w:b/>
          <w:bCs/>
          <w:i/>
          <w:iCs/>
          <w:color w:val="000000"/>
          <w:spacing w:val="0"/>
          <w:sz w:val="24"/>
          <w:shd w:val="clear" w:color="auto" w:fill="auto"/>
          <w:rtl w:val="0"/>
        </w:rPr>
        <w:t xml:space="preserve"> ca, gharam go yakkh</w:t>
      </w:r>
      <w:r>
        <w:rPr>
          <w:rFonts w:ascii="Times New Roman" w:eastAsia="Times New Roman" w:hAnsi="Times New Roman" w:cs="Times New Roman"/>
          <w:color w:val="000000"/>
          <w:spacing w:val="0"/>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d</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rako.</w:t>
      </w:r>
      <w:r>
        <w:rPr>
          <w:rFonts w:ascii="Times New Roman" w:eastAsia="Times New Roman" w:hAnsi="Times New Roman" w:cs="Times New Roman"/>
          <w:b/>
          <w:bCs/>
          <w:i/>
          <w:iCs/>
          <w:color w:val="000000"/>
          <w:spacing w:val="0"/>
          <w:sz w:val="24"/>
          <w:shd w:val="clear" w:color="auto" w:fill="auto"/>
          <w:rtl w:val="0"/>
        </w:rPr>
        <w:t xml:space="preserve"> </w:t>
      </w:r>
    </w:p>
    <w:p>
      <w:pPr>
        <w:bidi w:val="0"/>
        <w:spacing w:before="11" w:after="0" w:line="265" w:lineRule="exact"/>
        <w:ind w:left="0" w:right="-200" w:firstLine="0"/>
        <w:jc w:val="both"/>
      </w:pPr>
      <w:r>
        <w:rPr>
          <w:rFonts w:ascii="Times New Roman" w:eastAsia="Times New Roman" w:hAnsi="Times New Roman" w:cs="Times New Roman"/>
          <w:b/>
          <w:bCs/>
          <w:i/>
          <w:iCs/>
          <w:color w:val="000000"/>
          <w:spacing w:val="0"/>
          <w:sz w:val="24"/>
          <w:shd w:val="clear" w:color="auto" w:fill="auto"/>
          <w:rtl w:val="0"/>
        </w:rPr>
        <w:t xml:space="preserve">   khuddam </w:t>
      </w:r>
      <w:r>
        <w:rPr>
          <w:rFonts w:ascii="Times New Roman" w:eastAsia="Times New Roman" w:hAnsi="Times New Roman" w:cs="Times New Roman"/>
          <w:b/>
          <w:bCs/>
          <w:i/>
          <w:iCs/>
          <w:color w:val="000000"/>
          <w:spacing w:val="1"/>
          <w:sz w:val="24"/>
          <w:shd w:val="clear" w:color="auto" w:fill="auto"/>
          <w:rtl w:val="0"/>
        </w:rPr>
        <w:t>pip</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sam</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s</w:t>
      </w:r>
      <w:r>
        <w:rPr>
          <w:rFonts w:ascii="Times New Roman" w:eastAsia="Times New Roman" w:hAnsi="Times New Roman" w:cs="Times New Roman"/>
          <w:color w:val="000000"/>
          <w:spacing w:val="1"/>
          <w:sz w:val="24"/>
          <w:shd w:val="clear" w:color="auto" w:fill="auto"/>
          <w:rtl w:val="0"/>
        </w:rPr>
        <w:t>ī</w:t>
      </w:r>
      <w:r>
        <w:rPr>
          <w:rFonts w:ascii="Times New Roman" w:eastAsia="Times New Roman" w:hAnsi="Times New Roman" w:cs="Times New Roman"/>
          <w:b/>
          <w:bCs/>
          <w:i/>
          <w:iCs/>
          <w:color w:val="000000"/>
          <w:spacing w:val="1"/>
          <w:sz w:val="24"/>
          <w:shd w:val="clear" w:color="auto" w:fill="auto"/>
          <w:rtl w:val="0"/>
        </w:rPr>
        <w:t>tu</w:t>
      </w:r>
      <w:r>
        <w:rPr>
          <w:rFonts w:ascii="Times New Roman" w:eastAsia="Times New Roman" w:hAnsi="Times New Roman" w:cs="Times New Roman"/>
          <w:color w:val="000000"/>
          <w:spacing w:val="1"/>
          <w:sz w:val="24"/>
          <w:shd w:val="clear" w:color="auto" w:fill="auto"/>
          <w:rtl w:val="0"/>
        </w:rPr>
        <w:t>ņ</w:t>
      </w:r>
      <w:r>
        <w:rPr>
          <w:rFonts w:ascii="Times New Roman" w:eastAsia="Times New Roman" w:hAnsi="Times New Roman" w:cs="Times New Roman"/>
          <w:b/>
          <w:bCs/>
          <w:i/>
          <w:iCs/>
          <w:color w:val="000000"/>
          <w:spacing w:val="1"/>
          <w:sz w:val="24"/>
          <w:shd w:val="clear" w:color="auto" w:fill="auto"/>
          <w:rtl w:val="0"/>
        </w:rPr>
        <w:t>kam,</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andhak</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ram</w:t>
      </w:r>
      <w:r>
        <w:rPr>
          <w:rFonts w:ascii="Times New Roman" w:eastAsia="Times New Roman" w:hAnsi="Times New Roman" w:cs="Times New Roman"/>
          <w:b/>
          <w:bCs/>
          <w:i/>
          <w:iCs/>
          <w:color w:val="000000"/>
          <w:spacing w:val="0"/>
          <w:sz w:val="24"/>
          <w:shd w:val="clear" w:color="auto" w:fill="auto"/>
          <w:rtl w:val="0"/>
        </w:rPr>
        <w:t xml:space="preserve"> visena ca. </w:t>
      </w:r>
    </w:p>
    <w:p>
      <w:pPr>
        <w:bidi w:val="0"/>
        <w:spacing w:before="272" w:after="0" w:line="275" w:lineRule="exact"/>
        <w:ind w:left="0" w:right="-77" w:firstLine="720"/>
        <w:jc w:val="both"/>
      </w:pPr>
      <w:r>
        <w:rPr>
          <w:rFonts w:ascii="Times New Roman" w:eastAsia="Times New Roman" w:hAnsi="Times New Roman" w:cs="Times New Roman"/>
          <w:color w:val="000000"/>
          <w:spacing w:val="0"/>
          <w:sz w:val="24"/>
          <w:shd w:val="clear" w:color="auto" w:fill="auto"/>
          <w:rtl w:val="0"/>
        </w:rPr>
        <w:t xml:space="preserve">These similes are appropriate allusion from the beginning of the Knowledge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Terror, due to presence of availability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parallelism which stands on various stages of knowledge. The advantage is that ____ </w:t>
      </w:r>
      <w:r>
        <w:rPr>
          <w:rFonts w:ascii="Times New Roman" w:eastAsia="Times New Roman" w:hAnsi="Times New Roman" w:cs="Times New Roman"/>
          <w:color w:val="000000"/>
          <w:spacing w:val="2"/>
          <w:sz w:val="24"/>
          <w:shd w:val="clear" w:color="auto" w:fill="auto"/>
          <w:rtl w:val="0"/>
        </w:rPr>
        <w:t>if</w:t>
      </w:r>
      <w:r>
        <w:rPr>
          <w:rFonts w:ascii="Times New Roman" w:eastAsia="Times New Roman" w:hAnsi="Times New Roman" w:cs="Times New Roman"/>
          <w:color w:val="000000"/>
          <w:spacing w:val="0"/>
          <w:sz w:val="24"/>
          <w:shd w:val="clear" w:color="auto" w:fill="auto"/>
          <w:rtl w:val="0"/>
        </w:rPr>
        <w:t xml:space="preserve"> these similes are alluded and shown in this concern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Leading to Emerging, functions of all kinds of knowledge, from the Knowledge of Terror to the Fruit-Knowledge will be clearly understood. It is because it shows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standing at the middle condition. Therefore it should be said in </w:t>
      </w:r>
      <w:r>
        <w:rPr>
          <w:rFonts w:ascii="Times New Roman" w:eastAsia="Times New Roman" w:hAnsi="Times New Roman" w:cs="Times New Roman"/>
          <w:b/>
          <w:bCs/>
          <w:i/>
          <w:iCs/>
          <w:color w:val="000000"/>
          <w:spacing w:val="0"/>
          <w:sz w:val="24"/>
          <w:shd w:val="clear" w:color="auto" w:fill="auto"/>
          <w:rtl w:val="0"/>
        </w:rPr>
        <w:t>visuddhikath</w:t>
      </w:r>
      <w:r>
        <w:rPr>
          <w:rFonts w:ascii="Times New Roman" w:eastAsia="Times New Roman" w:hAnsi="Times New Roman" w:cs="Times New Roman"/>
          <w:color w:val="000000"/>
          <w:spacing w:val="0"/>
          <w:sz w:val="24"/>
          <w:shd w:val="clear" w:color="auto" w:fill="auto"/>
          <w:rtl w:val="0"/>
        </w:rPr>
        <w:t xml:space="preserve">ā (section of purification) that these similes are worth alluding and showing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in this concern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 Knowledge Leading to Emerging. (</w:t>
      </w:r>
      <w:r>
        <w:rPr>
          <w:rFonts w:ascii="Times New Roman" w:eastAsia="Times New Roman" w:hAnsi="Times New Roman" w:cs="Times New Roman"/>
          <w:b/>
          <w:bCs/>
          <w:i/>
          <w:iCs/>
          <w:color w:val="000000"/>
          <w:spacing w:val="0"/>
          <w:sz w:val="24"/>
          <w:shd w:val="clear" w:color="auto" w:fill="auto"/>
          <w:rtl w:val="0"/>
        </w:rPr>
        <w:t>Vs-2-301</w:t>
      </w:r>
      <w:r>
        <w:rPr>
          <w:rFonts w:ascii="Times New Roman" w:eastAsia="Times New Roman" w:hAnsi="Times New Roman" w:cs="Times New Roman"/>
          <w:color w:val="000000"/>
          <w:spacing w:val="0"/>
          <w:sz w:val="24"/>
          <w:shd w:val="clear" w:color="auto" w:fill="auto"/>
          <w:rtl w:val="0"/>
        </w:rPr>
        <w:t xml:space="preserve">) </w:t>
      </w:r>
    </w:p>
    <w:p>
      <w:pPr>
        <w:numPr>
          <w:ilvl w:val="0"/>
          <w:numId w:val="25"/>
        </w:numPr>
        <w:bidi w:val="0"/>
        <w:spacing w:before="292"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vagguli</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color w:val="000000"/>
          <w:spacing w:val="-2147483648"/>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flying fox </w:t>
      </w:r>
    </w:p>
    <w:p>
      <w:pPr>
        <w:bidi w:val="0"/>
        <w:spacing w:before="1" w:after="0" w:line="275" w:lineRule="exact"/>
        <w:ind w:left="0" w:right="-77" w:firstLine="720"/>
        <w:jc w:val="both"/>
      </w:pP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flying fox perches on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hardwood tree producing illipe nuts (</w:t>
      </w:r>
      <w:r>
        <w:rPr>
          <w:rFonts w:ascii="Times New Roman" w:eastAsia="Times New Roman" w:hAnsi="Times New Roman" w:cs="Times New Roman"/>
          <w:b/>
          <w:bCs/>
          <w:i/>
          <w:iCs/>
          <w:color w:val="000000"/>
          <w:spacing w:val="0"/>
          <w:sz w:val="24"/>
          <w:shd w:val="clear" w:color="auto" w:fill="auto"/>
          <w:rtl w:val="0"/>
        </w:rPr>
        <w:t>Bassia lingifolia</w:t>
      </w:r>
      <w:r>
        <w:rPr>
          <w:rFonts w:ascii="Times New Roman" w:eastAsia="Times New Roman" w:hAnsi="Times New Roman" w:cs="Times New Roman"/>
          <w:color w:val="000000"/>
          <w:spacing w:val="0"/>
          <w:sz w:val="24"/>
          <w:shd w:val="clear" w:color="auto" w:fill="auto"/>
          <w:rtl w:val="0"/>
        </w:rPr>
        <w:t xml:space="preserve">) with five branches with the intention that “either flower or fruit will be available on this tree”. Afterwards,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small branch is observed carefully and any kind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flower or fruit can not be seen to be eaten. Similarly, remaining branches, second, third, fourth and fifth ones are observed one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one and neither flower nor fruit can be seen anymore. After reasoning that “this tree is lack  of  fruit,  </w:t>
      </w:r>
      <w:r>
        <w:rPr>
          <w:rFonts w:ascii="Times New Roman" w:eastAsia="Times New Roman" w:hAnsi="Times New Roman" w:cs="Times New Roman"/>
          <w:color w:val="000000"/>
          <w:spacing w:val="1"/>
          <w:sz w:val="24"/>
          <w:shd w:val="clear" w:color="auto" w:fill="auto"/>
          <w:rtl w:val="0"/>
        </w:rPr>
        <w:t>any</w:t>
      </w:r>
      <w:r>
        <w:rPr>
          <w:rFonts w:ascii="Times New Roman" w:eastAsia="Times New Roman" w:hAnsi="Times New Roman" w:cs="Times New Roman"/>
          <w:color w:val="000000"/>
          <w:spacing w:val="0"/>
          <w:sz w:val="24"/>
          <w:shd w:val="clear" w:color="auto" w:fill="auto"/>
          <w:rtl w:val="0"/>
        </w:rPr>
        <w:t xml:space="preserve">  kind  of  edible  flower  and  fruit are  absent  on  this  tree”,  that  flying  fox abandons heartfelt desire on that tree and then climbs on upright branch; the head emerges from forked branches and looks above, afterwards it flies into the </w:t>
      </w:r>
      <w:r>
        <w:rPr>
          <w:rFonts w:ascii="Times New Roman" w:eastAsia="Times New Roman" w:hAnsi="Times New Roman" w:cs="Times New Roman"/>
          <w:color w:val="000000"/>
          <w:spacing w:val="2"/>
          <w:sz w:val="24"/>
          <w:shd w:val="clear" w:color="auto" w:fill="auto"/>
          <w:rtl w:val="0"/>
        </w:rPr>
        <w:t>sky</w:t>
      </w:r>
      <w:r>
        <w:rPr>
          <w:rFonts w:ascii="Times New Roman" w:eastAsia="Times New Roman" w:hAnsi="Times New Roman" w:cs="Times New Roman"/>
          <w:color w:val="000000"/>
          <w:spacing w:val="0"/>
          <w:sz w:val="24"/>
          <w:shd w:val="clear" w:color="auto" w:fill="auto"/>
          <w:rtl w:val="0"/>
        </w:rPr>
        <w:t xml:space="preserve"> and perches on another tree with fruits. </w:t>
      </w:r>
    </w:p>
    <w:p>
      <w:pPr>
        <w:bidi w:val="0"/>
        <w:spacing w:before="1" w:after="0" w:line="275" w:lineRule="exact"/>
        <w:ind w:left="0" w:right="-78" w:firstLine="720"/>
        <w:jc w:val="both"/>
      </w:pPr>
      <w:r>
        <w:rPr>
          <w:rFonts w:ascii="Times New Roman" w:eastAsia="Times New Roman" w:hAnsi="Times New Roman" w:cs="Times New Roman"/>
          <w:color w:val="000000"/>
          <w:spacing w:val="0"/>
          <w:sz w:val="24"/>
          <w:shd w:val="clear" w:color="auto" w:fill="auto"/>
          <w:rtl w:val="0"/>
        </w:rPr>
        <w:t xml:space="preserve">In  above  simile,  it  should  be  recognized  on  the  meditator  as  flying  fox;  while aggregates of fivefold clinging to existence as hardwood tree producing illipe nuts with five braches;  the  </w:t>
      </w:r>
      <w:r>
        <w:rPr>
          <w:rFonts w:ascii="Times New Roman" w:eastAsia="Times New Roman" w:hAnsi="Times New Roman" w:cs="Times New Roman"/>
          <w:color w:val="000000"/>
          <w:spacing w:val="2"/>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taking  into  heart  aggregates  of  fivefold  clinging  to  existence  at  the beginning stage as perching on that tree, performance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discerning on corporeal  aggregate  without  any  essence  of  permanence,  happiness,  self,  pleasantness, afterwards remaining four mental aggregates are discerned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three general characters as that flying fox’s manner in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that observing on </w:t>
      </w:r>
      <w:r>
        <w:rPr>
          <w:rFonts w:ascii="Times New Roman" w:eastAsia="Times New Roman" w:hAnsi="Times New Roman" w:cs="Times New Roman"/>
          <w:color w:val="000000"/>
          <w:spacing w:val="1"/>
          <w:sz w:val="24"/>
          <w:shd w:val="clear" w:color="auto" w:fill="auto"/>
          <w:rtl w:val="0"/>
        </w:rPr>
        <w:t>one</w:t>
      </w:r>
      <w:r>
        <w:rPr>
          <w:rFonts w:ascii="Times New Roman" w:eastAsia="Times New Roman" w:hAnsi="Times New Roman" w:cs="Times New Roman"/>
          <w:color w:val="000000"/>
          <w:spacing w:val="0"/>
          <w:sz w:val="24"/>
          <w:shd w:val="clear" w:color="auto" w:fill="auto"/>
          <w:rtl w:val="0"/>
        </w:rPr>
        <w:t xml:space="preserve"> branch and nothing to be eaten is seen and remaining branches are observed again; the occurrence of three kinds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the Knowledge of Desire for Deliverance, the Knowledge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Reflection the Knowledge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Neutrality Towards Formations, which abandon conditioned things after disenchanting on five aggregates through seeing on character of impermanence etc., in the continuum of meditator as the abandonment of heartfelt desire on that tree after reasoning that “this tree lacks </w:t>
      </w:r>
      <w:r>
        <w:rPr>
          <w:rFonts w:ascii="Times New Roman" w:eastAsia="Times New Roman" w:hAnsi="Times New Roman" w:cs="Times New Roman"/>
          <w:color w:val="000000"/>
          <w:spacing w:val="1"/>
          <w:sz w:val="24"/>
          <w:shd w:val="clear" w:color="auto" w:fill="auto"/>
          <w:rtl w:val="0"/>
        </w:rPr>
        <w:t>any</w:t>
      </w:r>
      <w:r>
        <w:rPr>
          <w:rFonts w:ascii="Times New Roman" w:eastAsia="Times New Roman" w:hAnsi="Times New Roman" w:cs="Times New Roman"/>
          <w:color w:val="000000"/>
          <w:spacing w:val="0"/>
          <w:sz w:val="24"/>
          <w:shd w:val="clear" w:color="auto" w:fill="auto"/>
          <w:rtl w:val="0"/>
        </w:rPr>
        <w:t xml:space="preserve"> kind of fruit”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that flying fox; the Knowledge of Adaptation, which leads to upright direction called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of meditator as climbing on upright branch; the Knowledge of Trans-lineage which is able to perceive the Noble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called </w:t>
      </w:r>
      <w:r>
        <w:rPr>
          <w:rFonts w:ascii="Times New Roman" w:eastAsia="Times New Roman" w:hAnsi="Times New Roman" w:cs="Times New Roman"/>
          <w:b/>
          <w:bCs/>
          <w:i/>
          <w:iCs/>
          <w:color w:val="000000"/>
          <w:spacing w:val="1"/>
          <w:sz w:val="24"/>
          <w:shd w:val="clear" w:color="auto" w:fill="auto"/>
          <w:rtl w:val="0"/>
        </w:rPr>
        <w:t>nibb</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as emerging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the head from forked branches and looking above; the Noble Path-Knowledge which enters into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as the manner of flying into sky, respectively. (</w:t>
      </w:r>
      <w:r>
        <w:rPr>
          <w:rFonts w:ascii="Times New Roman" w:eastAsia="Times New Roman" w:hAnsi="Times New Roman" w:cs="Times New Roman"/>
          <w:b/>
          <w:bCs/>
          <w:i/>
          <w:iCs/>
          <w:color w:val="000000"/>
          <w:spacing w:val="0"/>
          <w:sz w:val="24"/>
          <w:shd w:val="clear" w:color="auto" w:fill="auto"/>
          <w:rtl w:val="0"/>
        </w:rPr>
        <w:t>Vs-2-302</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77" w:firstLine="720"/>
        <w:jc w:val="both"/>
      </w:pPr>
      <w:r>
        <w:rPr>
          <w:rFonts w:ascii="Times New Roman" w:eastAsia="Times New Roman" w:hAnsi="Times New Roman" w:cs="Times New Roman"/>
          <w:color w:val="000000"/>
          <w:spacing w:val="0"/>
          <w:sz w:val="24"/>
          <w:shd w:val="clear" w:color="auto" w:fill="auto"/>
          <w:rtl w:val="0"/>
        </w:rPr>
        <w:t xml:space="preserve">It should be recognized on the Knowledge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Adaptation as the occurrence of upright direction of branch due to ability to remove wile, ruse </w:t>
      </w:r>
      <w:r>
        <w:rPr>
          <w:rFonts w:ascii="Times New Roman" w:eastAsia="Times New Roman" w:hAnsi="Times New Roman" w:cs="Times New Roman"/>
          <w:color w:val="000000"/>
          <w:spacing w:val="5"/>
          <w:sz w:val="24"/>
          <w:shd w:val="clear" w:color="auto" w:fill="auto"/>
          <w:rtl w:val="0"/>
        </w:rPr>
        <w:t>(</w:t>
      </w:r>
      <w:r>
        <w:rPr>
          <w:rFonts w:ascii="Times New Roman" w:eastAsia="Times New Roman" w:hAnsi="Times New Roman" w:cs="Times New Roman"/>
          <w:b/>
          <w:bCs/>
          <w:i/>
          <w:iCs/>
          <w:color w:val="000000"/>
          <w:spacing w:val="5"/>
          <w:sz w:val="24"/>
          <w:shd w:val="clear" w:color="auto" w:fill="auto"/>
          <w:rtl w:val="0"/>
        </w:rPr>
        <w:t>m</w:t>
      </w:r>
      <w:r>
        <w:rPr>
          <w:rFonts w:ascii="Times New Roman" w:eastAsia="Times New Roman" w:hAnsi="Times New Roman" w:cs="Times New Roman"/>
          <w:color w:val="000000"/>
          <w:spacing w:val="5"/>
          <w:sz w:val="24"/>
          <w:shd w:val="clear" w:color="auto" w:fill="auto"/>
          <w:rtl w:val="0"/>
        </w:rPr>
        <w:t>ā</w:t>
      </w:r>
      <w:r>
        <w:rPr>
          <w:rFonts w:ascii="Times New Roman" w:eastAsia="Times New Roman" w:hAnsi="Times New Roman" w:cs="Times New Roman"/>
          <w:b/>
          <w:bCs/>
          <w:i/>
          <w:iCs/>
          <w:color w:val="000000"/>
          <w:spacing w:val="5"/>
          <w:sz w:val="24"/>
          <w:shd w:val="clear" w:color="auto" w:fill="auto"/>
          <w:rtl w:val="0"/>
        </w:rPr>
        <w:t>y</w:t>
      </w:r>
      <w:r>
        <w:rPr>
          <w:rFonts w:ascii="Times New Roman" w:eastAsia="Times New Roman" w:hAnsi="Times New Roman" w:cs="Times New Roman"/>
          <w:color w:val="000000"/>
          <w:spacing w:val="5"/>
          <w:sz w:val="24"/>
          <w:shd w:val="clear" w:color="auto" w:fill="auto"/>
          <w:rtl w:val="0"/>
        </w:rPr>
        <w:t>ā</w:t>
      </w:r>
      <w:r>
        <w:rPr>
          <w:rFonts w:ascii="Times New Roman" w:eastAsia="Times New Roman" w:hAnsi="Times New Roman" w:cs="Times New Roman"/>
          <w:b/>
          <w:bCs/>
          <w:i/>
          <w:iCs/>
          <w:color w:val="000000"/>
          <w:spacing w:val="5"/>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s</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theyya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etc., which are capable of  making  deceitful  mind;  while  the  Knowledge  of  Trans-lineage  which  sees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as </w:t>
      </w:r>
      <w:r>
        <w:rPr>
          <w:rFonts w:ascii="Times New Roman" w:eastAsia="Times New Roman" w:hAnsi="Times New Roman" w:cs="Times New Roman"/>
          <w:color w:val="000000"/>
          <w:spacing w:val="0"/>
          <w:sz w:val="24"/>
          <w:shd w:val="clear" w:color="auto" w:fill="auto"/>
          <w:rtl w:val="0"/>
        </w:rPr>
        <w:t xml:space="preserve">looking above; he Noble Path-Knowledge which stands on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that lacks dependence as flying into sky, respectively.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Mah</w:t>
      </w:r>
      <w:r>
        <w:rPr>
          <w:rFonts w:ascii="Times New Roman" w:eastAsia="Times New Roman" w:hAnsi="Times New Roman" w:cs="Times New Roman"/>
          <w:color w:val="000000"/>
          <w:spacing w:val="1"/>
          <w:sz w:val="24"/>
          <w:shd w:val="clear" w:color="auto" w:fill="auto"/>
          <w:rtl w:val="0"/>
        </w:rPr>
        <w:t>āţī</w:t>
      </w:r>
      <w:r>
        <w:rPr>
          <w:rFonts w:ascii="Times New Roman" w:eastAsia="Times New Roman" w:hAnsi="Times New Roman" w:cs="Times New Roman"/>
          <w:b/>
          <w:bCs/>
          <w:i/>
          <w:iCs/>
          <w:color w:val="000000"/>
          <w:spacing w:val="1"/>
          <w:sz w:val="24"/>
          <w:shd w:val="clear" w:color="auto" w:fill="auto"/>
          <w:rtl w:val="0"/>
        </w:rPr>
        <w:t>-2-471</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numPr>
          <w:ilvl w:val="0"/>
          <w:numId w:val="26"/>
        </w:numPr>
        <w:bidi w:val="0"/>
        <w:spacing w:before="568" w:after="0" w:line="265" w:lineRule="exact"/>
        <w:ind w:right="-200"/>
        <w:jc w:val="both"/>
      </w:pPr>
      <w:r>
        <w:rPr>
          <w:rFonts w:ascii="Times New Roman" w:eastAsia="Times New Roman" w:hAnsi="Times New Roman" w:cs="Times New Roman"/>
          <w:b/>
          <w:bCs/>
          <w:i/>
          <w:iCs/>
          <w:color w:val="000000"/>
          <w:spacing w:val="1"/>
          <w:sz w:val="24"/>
          <w:shd w:val="clear" w:color="auto" w:fill="auto"/>
          <w:rtl w:val="0"/>
        </w:rPr>
        <w:t>ka</w:t>
      </w:r>
      <w:r>
        <w:rPr>
          <w:rFonts w:ascii="Times New Roman" w:eastAsia="Times New Roman" w:hAnsi="Times New Roman" w:cs="Times New Roman"/>
          <w:color w:val="000000"/>
          <w:spacing w:val="1"/>
          <w:sz w:val="24"/>
          <w:shd w:val="clear" w:color="auto" w:fill="auto"/>
          <w:rtl w:val="0"/>
        </w:rPr>
        <w:t>ņ</w:t>
      </w:r>
      <w:r>
        <w:rPr>
          <w:rFonts w:ascii="Times New Roman" w:eastAsia="Times New Roman" w:hAnsi="Times New Roman" w:cs="Times New Roman"/>
          <w:b/>
          <w:bCs/>
          <w:i/>
          <w:iCs/>
          <w:color w:val="000000"/>
          <w:spacing w:val="1"/>
          <w:sz w:val="24"/>
          <w:shd w:val="clear" w:color="auto" w:fill="auto"/>
          <w:rtl w:val="0"/>
        </w:rPr>
        <w:t>hasappa</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color w:val="000000"/>
          <w:spacing w:val="-2147483648"/>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sea snake</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75" w:firstLine="720"/>
        <w:jc w:val="left"/>
      </w:pP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fisherman brings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fish-trap made of bamboo with intention to catch fishes and sets that trap under water.  </w:t>
      </w:r>
    </w:p>
    <w:p>
      <w:pPr>
        <w:bidi w:val="0"/>
        <w:spacing w:before="16"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PAGE-399 </w:t>
      </w:r>
    </w:p>
    <w:p>
      <w:pPr>
        <w:bidi w:val="0"/>
        <w:spacing w:before="1" w:after="0" w:line="275" w:lineRule="exact"/>
        <w:ind w:left="0" w:right="-78" w:firstLine="0"/>
        <w:jc w:val="both"/>
      </w:pPr>
      <w:r>
        <w:rPr>
          <w:rFonts w:ascii="Times New Roman" w:eastAsia="Times New Roman" w:hAnsi="Times New Roman" w:cs="Times New Roman"/>
          <w:color w:val="000000"/>
          <w:spacing w:val="0"/>
          <w:sz w:val="24"/>
          <w:shd w:val="clear" w:color="auto" w:fill="auto"/>
          <w:rtl w:val="0"/>
        </w:rPr>
        <w:t xml:space="preserve">When the son of fisherman gropes into trap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hand at an appropriate time, neck of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sea snake is  grasped.  However  fisherman’s  son  pleases  with  reasoning  that  “I’ve  got  fish”.  When fisherman’s son raises the hand and sees the fish grasped in the hand, he knows really as poisonous sea snake, </w:t>
      </w:r>
      <w:r>
        <w:rPr>
          <w:rFonts w:ascii="Times New Roman" w:eastAsia="Times New Roman" w:hAnsi="Times New Roman" w:cs="Times New Roman"/>
          <w:color w:val="000000"/>
          <w:spacing w:val="1"/>
          <w:sz w:val="24"/>
          <w:shd w:val="clear" w:color="auto" w:fill="auto"/>
          <w:rtl w:val="0"/>
        </w:rPr>
        <w:t>due</w:t>
      </w:r>
      <w:r>
        <w:rPr>
          <w:rFonts w:ascii="Times New Roman" w:eastAsia="Times New Roman" w:hAnsi="Times New Roman" w:cs="Times New Roman"/>
          <w:color w:val="000000"/>
          <w:spacing w:val="0"/>
          <w:sz w:val="24"/>
          <w:shd w:val="clear" w:color="auto" w:fill="auto"/>
          <w:rtl w:val="0"/>
        </w:rPr>
        <w:t xml:space="preserve"> to seeing three striations on the neck. With full of fear and seeing on coming danger, after disenchanting to hold up sea snake, he wants to escape from danger, he undoes </w:t>
      </w:r>
      <w:r>
        <w:rPr>
          <w:rFonts w:ascii="Times New Roman" w:eastAsia="Times New Roman" w:hAnsi="Times New Roman" w:cs="Times New Roman"/>
          <w:color w:val="000000"/>
          <w:spacing w:val="1"/>
          <w:sz w:val="24"/>
          <w:shd w:val="clear" w:color="auto" w:fill="auto"/>
          <w:rtl w:val="0"/>
        </w:rPr>
        <w:t>body</w:t>
      </w:r>
      <w:r>
        <w:rPr>
          <w:rFonts w:ascii="Times New Roman" w:eastAsia="Times New Roman" w:hAnsi="Times New Roman" w:cs="Times New Roman"/>
          <w:color w:val="000000"/>
          <w:spacing w:val="0"/>
          <w:sz w:val="24"/>
          <w:shd w:val="clear" w:color="auto" w:fill="auto"/>
          <w:rtl w:val="0"/>
        </w:rPr>
        <w:t xml:space="preserve"> of snake that winds around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hand, then he raises that hand up and weakens the sea snake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spinning </w:t>
      </w:r>
      <w:r>
        <w:rPr>
          <w:rFonts w:ascii="Times New Roman" w:eastAsia="Times New Roman" w:hAnsi="Times New Roman" w:cs="Times New Roman"/>
          <w:color w:val="000000"/>
          <w:spacing w:val="1"/>
          <w:sz w:val="24"/>
          <w:shd w:val="clear" w:color="auto" w:fill="auto"/>
          <w:rtl w:val="0"/>
        </w:rPr>
        <w:t>two</w:t>
      </w:r>
      <w:r>
        <w:rPr>
          <w:rFonts w:ascii="Times New Roman" w:eastAsia="Times New Roman" w:hAnsi="Times New Roman" w:cs="Times New Roman"/>
          <w:color w:val="000000"/>
          <w:spacing w:val="0"/>
          <w:sz w:val="24"/>
          <w:shd w:val="clear" w:color="auto" w:fill="auto"/>
          <w:rtl w:val="0"/>
        </w:rPr>
        <w:t xml:space="preserve"> or three times above the head and throws </w:t>
      </w:r>
      <w:r>
        <w:rPr>
          <w:rFonts w:ascii="Times New Roman" w:eastAsia="Times New Roman" w:hAnsi="Times New Roman" w:cs="Times New Roman"/>
          <w:color w:val="000000"/>
          <w:spacing w:val="1"/>
          <w:sz w:val="24"/>
          <w:shd w:val="clear" w:color="auto" w:fill="auto"/>
          <w:rtl w:val="0"/>
        </w:rPr>
        <w:t>away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shouting that “Oh! Bad snake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get out”. Afterwards, he climbs on the bank quickly and stands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seeing backwards and reasoning that “Oh!...friends… I’ve escaped from danger of big snake really”. (</w:t>
      </w:r>
      <w:r>
        <w:rPr>
          <w:rFonts w:ascii="Times New Roman" w:eastAsia="Times New Roman" w:hAnsi="Times New Roman" w:cs="Times New Roman"/>
          <w:b/>
          <w:bCs/>
          <w:i/>
          <w:iCs/>
          <w:color w:val="000000"/>
          <w:spacing w:val="0"/>
          <w:sz w:val="24"/>
          <w:shd w:val="clear" w:color="auto" w:fill="auto"/>
          <w:rtl w:val="0"/>
        </w:rPr>
        <w:t>Vs-2-2302</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6" w:lineRule="exact"/>
        <w:ind w:left="0" w:right="-78" w:firstLine="720"/>
        <w:jc w:val="both"/>
      </w:pPr>
      <w:r>
        <w:rPr>
          <w:rFonts w:ascii="Times New Roman" w:eastAsia="Times New Roman" w:hAnsi="Times New Roman" w:cs="Times New Roman"/>
          <w:color w:val="000000"/>
          <w:spacing w:val="0"/>
          <w:sz w:val="24"/>
          <w:shd w:val="clear" w:color="auto" w:fill="auto"/>
          <w:rtl w:val="0"/>
        </w:rPr>
        <w:t xml:space="preserve">Due to taking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object of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after abandoning on all conditioned things, the Knowledge  of  Trans-lineage  is  similar  to  the  manner,  giving  up  sea  snake.  It  should  be recognized the Noble Path-Knowledge as the manner, standing up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seeing backwards after giving up sea snake.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Noble Path-Knowledge takes the object of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through the nature of directly faces with object </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ramma</w:t>
      </w:r>
      <w:r>
        <w:rPr>
          <w:rFonts w:ascii="Times New Roman" w:eastAsia="Times New Roman" w:hAnsi="Times New Roman" w:cs="Times New Roman"/>
          <w:color w:val="000000"/>
          <w:spacing w:val="3"/>
          <w:sz w:val="24"/>
          <w:shd w:val="clear" w:color="auto" w:fill="auto"/>
          <w:rtl w:val="0"/>
        </w:rPr>
        <w:t>ņ</w:t>
      </w:r>
      <w:r>
        <w:rPr>
          <w:rFonts w:ascii="Times New Roman" w:eastAsia="Times New Roman" w:hAnsi="Times New Roman" w:cs="Times New Roman"/>
          <w:b/>
          <w:bCs/>
          <w:i/>
          <w:iCs/>
          <w:color w:val="000000"/>
          <w:spacing w:val="3"/>
          <w:sz w:val="24"/>
          <w:shd w:val="clear" w:color="auto" w:fill="auto"/>
          <w:rtl w:val="0"/>
        </w:rPr>
        <w:t>a</w:t>
      </w:r>
      <w:r>
        <w:rPr>
          <w:rFonts w:ascii="Times New Roman" w:eastAsia="Times New Roman" w:hAnsi="Times New Roman" w:cs="Times New Roman"/>
          <w:b/>
          <w:bCs/>
          <w:i/>
          <w:iCs/>
          <w:color w:val="000000"/>
          <w:spacing w:val="0"/>
          <w:sz w:val="24"/>
          <w:shd w:val="clear" w:color="auto" w:fill="auto"/>
          <w:rtl w:val="0"/>
        </w:rPr>
        <w:t xml:space="preserve"> pa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ivedha</w:t>
      </w:r>
      <w:r>
        <w:rPr>
          <w:rFonts w:ascii="Times New Roman" w:eastAsia="Times New Roman" w:hAnsi="Times New Roman" w:cs="Times New Roman"/>
          <w:color w:val="000000"/>
          <w:spacing w:val="0"/>
          <w:sz w:val="24"/>
          <w:shd w:val="clear" w:color="auto" w:fill="auto"/>
          <w:rtl w:val="0"/>
        </w:rPr>
        <w:t xml:space="preserve">). It sees itself called the Noble Path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means of non-delusive realization (</w:t>
      </w:r>
      <w:r>
        <w:rPr>
          <w:rFonts w:ascii="Times New Roman" w:eastAsia="Times New Roman" w:hAnsi="Times New Roman" w:cs="Times New Roman"/>
          <w:b/>
          <w:bCs/>
          <w:i/>
          <w:iCs/>
          <w:color w:val="000000"/>
          <w:spacing w:val="0"/>
          <w:sz w:val="24"/>
          <w:shd w:val="clear" w:color="auto" w:fill="auto"/>
          <w:rtl w:val="0"/>
        </w:rPr>
        <w:t>a-sammohapa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ivedha</w:t>
      </w:r>
      <w:r>
        <w:rPr>
          <w:rFonts w:ascii="Times New Roman" w:eastAsia="Times New Roman" w:hAnsi="Times New Roman" w:cs="Times New Roman"/>
          <w:color w:val="000000"/>
          <w:spacing w:val="0"/>
          <w:sz w:val="24"/>
          <w:shd w:val="clear" w:color="auto" w:fill="auto"/>
          <w:rtl w:val="0"/>
        </w:rPr>
        <w:t xml:space="preserve">). (due to eradication of delusion or ignorance which conceals on the Noble Path not to be known and seen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Noble Path- Knowledge, itself, the enlightenment arises after disappearing of nescience. The function of knowing is also accomplished simultaneously and this process of knowing and seeing in this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is  called </w:t>
      </w:r>
      <w:r>
        <w:rPr>
          <w:rFonts w:ascii="Times New Roman" w:eastAsia="Times New Roman" w:hAnsi="Times New Roman" w:cs="Times New Roman"/>
          <w:b/>
          <w:bCs/>
          <w:i/>
          <w:iCs/>
          <w:color w:val="000000"/>
          <w:spacing w:val="0"/>
          <w:sz w:val="24"/>
          <w:shd w:val="clear" w:color="auto" w:fill="auto"/>
          <w:rtl w:val="0"/>
        </w:rPr>
        <w:t xml:space="preserve"> a-sammohapa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ivedha</w:t>
      </w:r>
      <w:r>
        <w:rPr>
          <w:rFonts w:ascii="Times New Roman" w:eastAsia="Times New Roman" w:hAnsi="Times New Roman" w:cs="Times New Roman"/>
          <w:color w:val="000000"/>
          <w:spacing w:val="0"/>
          <w:sz w:val="24"/>
          <w:shd w:val="clear" w:color="auto" w:fill="auto"/>
          <w:rtl w:val="0"/>
        </w:rPr>
        <w:t xml:space="preserve">).  Therefore  the  process  of  seeing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the  Noble  Path towards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is  similar  to  the  manner  of  seeing  backwards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fisherman’s  son  after abandoning the sea snake. It should </w:t>
      </w:r>
      <w:r>
        <w:rPr>
          <w:rFonts w:ascii="Times New Roman" w:eastAsia="Times New Roman" w:hAnsi="Times New Roman" w:cs="Times New Roman"/>
          <w:color w:val="000000"/>
          <w:spacing w:val="2"/>
          <w:sz w:val="24"/>
          <w:shd w:val="clear" w:color="auto" w:fill="auto"/>
          <w:rtl w:val="0"/>
        </w:rPr>
        <w:t>be</w:t>
      </w:r>
      <w:r>
        <w:rPr>
          <w:rFonts w:ascii="Times New Roman" w:eastAsia="Times New Roman" w:hAnsi="Times New Roman" w:cs="Times New Roman"/>
          <w:color w:val="000000"/>
          <w:spacing w:val="0"/>
          <w:sz w:val="24"/>
          <w:shd w:val="clear" w:color="auto" w:fill="auto"/>
          <w:rtl w:val="0"/>
        </w:rPr>
        <w:t xml:space="preserve"> recognized the Fruit-Knowledge </w:t>
      </w:r>
      <w:r>
        <w:rPr>
          <w:rFonts w:ascii="Times New Roman" w:eastAsia="Times New Roman" w:hAnsi="Times New Roman" w:cs="Times New Roman"/>
          <w:color w:val="000000"/>
          <w:spacing w:val="1"/>
          <w:sz w:val="24"/>
          <w:shd w:val="clear" w:color="auto" w:fill="auto"/>
          <w:rtl w:val="0"/>
        </w:rPr>
        <w:t>as</w:t>
      </w:r>
      <w:r>
        <w:rPr>
          <w:rFonts w:ascii="Times New Roman" w:eastAsia="Times New Roman" w:hAnsi="Times New Roman" w:cs="Times New Roman"/>
          <w:color w:val="000000"/>
          <w:spacing w:val="0"/>
          <w:sz w:val="24"/>
          <w:shd w:val="clear" w:color="auto" w:fill="auto"/>
          <w:rtl w:val="0"/>
        </w:rPr>
        <w:t xml:space="preserve"> standing up on safe place. (With regarding to these words, it means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safe place has been reached but not practising for reaching to that safe place.) (</w:t>
      </w:r>
      <w:r>
        <w:rPr>
          <w:rFonts w:ascii="Times New Roman" w:eastAsia="Times New Roman" w:hAnsi="Times New Roman" w:cs="Times New Roman"/>
          <w:b/>
          <w:bCs/>
          <w:i/>
          <w:iCs/>
          <w:color w:val="000000"/>
          <w:spacing w:val="0"/>
          <w:sz w:val="24"/>
          <w:shd w:val="clear" w:color="auto" w:fill="auto"/>
          <w:rtl w:val="0"/>
        </w:rPr>
        <w:t xml:space="preserve">Vs-2-302, </w:t>
      </w:r>
      <w:r>
        <w:rPr>
          <w:rFonts w:ascii="Times New Roman" w:eastAsia="Times New Roman" w:hAnsi="Times New Roman" w:cs="Times New Roman"/>
          <w:b/>
          <w:bCs/>
          <w:i/>
          <w:iCs/>
          <w:color w:val="000000"/>
          <w:spacing w:val="1"/>
          <w:sz w:val="24"/>
          <w:shd w:val="clear" w:color="auto" w:fill="auto"/>
          <w:rtl w:val="0"/>
        </w:rPr>
        <w:t>Math</w:t>
      </w:r>
      <w:r>
        <w:rPr>
          <w:rFonts w:ascii="Times New Roman" w:eastAsia="Times New Roman" w:hAnsi="Times New Roman" w:cs="Times New Roman"/>
          <w:color w:val="000000"/>
          <w:spacing w:val="1"/>
          <w:sz w:val="24"/>
          <w:shd w:val="clear" w:color="auto" w:fill="auto"/>
          <w:rtl w:val="0"/>
        </w:rPr>
        <w:t>āţī</w:t>
      </w:r>
      <w:r>
        <w:rPr>
          <w:rFonts w:ascii="Times New Roman" w:eastAsia="Times New Roman" w:hAnsi="Times New Roman" w:cs="Times New Roman"/>
          <w:b/>
          <w:bCs/>
          <w:i/>
          <w:iCs/>
          <w:color w:val="000000"/>
          <w:spacing w:val="1"/>
          <w:sz w:val="24"/>
          <w:shd w:val="clear" w:color="auto" w:fill="auto"/>
          <w:rtl w:val="0"/>
        </w:rPr>
        <w:t>-2-471</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numPr>
          <w:ilvl w:val="0"/>
          <w:numId w:val="27"/>
        </w:numPr>
        <w:bidi w:val="0"/>
        <w:spacing w:before="291"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gharam</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color w:val="000000"/>
          <w:spacing w:val="-2147483648"/>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house </w:t>
      </w:r>
    </w:p>
    <w:p>
      <w:pPr>
        <w:bidi w:val="0"/>
        <w:spacing w:before="1" w:after="0" w:line="275" w:lineRule="exact"/>
        <w:ind w:left="0" w:right="-80" w:firstLine="720"/>
        <w:jc w:val="left"/>
      </w:pPr>
      <w:r>
        <w:rPr>
          <w:rFonts w:ascii="Times New Roman" w:eastAsia="Times New Roman" w:hAnsi="Times New Roman" w:cs="Times New Roman"/>
          <w:color w:val="000000"/>
          <w:spacing w:val="0"/>
          <w:sz w:val="24"/>
          <w:shd w:val="clear" w:color="auto" w:fill="auto"/>
          <w:rtl w:val="0"/>
        </w:rPr>
        <w:t xml:space="preserve">After  having  dinner,  when  an  owner  of  house  goes  to  bed  </w:t>
      </w:r>
      <w:r>
        <w:rPr>
          <w:rFonts w:ascii="Times New Roman" w:eastAsia="Times New Roman" w:hAnsi="Times New Roman" w:cs="Times New Roman"/>
          <w:color w:val="000000"/>
          <w:spacing w:val="2"/>
          <w:sz w:val="24"/>
          <w:shd w:val="clear" w:color="auto" w:fill="auto"/>
          <w:rtl w:val="0"/>
        </w:rPr>
        <w:t>he</w:t>
      </w:r>
      <w:r>
        <w:rPr>
          <w:rFonts w:ascii="Times New Roman" w:eastAsia="Times New Roman" w:hAnsi="Times New Roman" w:cs="Times New Roman"/>
          <w:color w:val="000000"/>
          <w:spacing w:val="0"/>
          <w:sz w:val="24"/>
          <w:shd w:val="clear" w:color="auto" w:fill="auto"/>
          <w:rtl w:val="0"/>
        </w:rPr>
        <w:t xml:space="preserve">  falls  asleep.  During sleeping the house is burnt down. When that owner of house wakes up and sees the fire, he is full of afraid of fire and serches the place to flee away from the house </w:t>
      </w:r>
      <w:r>
        <w:rPr>
          <w:rFonts w:ascii="Times New Roman" w:eastAsia="Times New Roman" w:hAnsi="Times New Roman" w:cs="Times New Roman"/>
          <w:color w:val="000000"/>
          <w:spacing w:val="1"/>
          <w:sz w:val="24"/>
          <w:shd w:val="clear" w:color="auto" w:fill="auto"/>
          <w:rtl w:val="0"/>
        </w:rPr>
        <w:t>with</w:t>
      </w:r>
      <w:r>
        <w:rPr>
          <w:rFonts w:ascii="Times New Roman" w:eastAsia="Times New Roman" w:hAnsi="Times New Roman" w:cs="Times New Roman"/>
          <w:color w:val="000000"/>
          <w:spacing w:val="0"/>
          <w:sz w:val="24"/>
          <w:shd w:val="clear" w:color="auto" w:fill="auto"/>
          <w:rtl w:val="0"/>
        </w:rPr>
        <w:t xml:space="preserve"> reasoning that “if </w:t>
      </w:r>
      <w:r>
        <w:rPr>
          <w:rFonts w:ascii="Times New Roman" w:eastAsia="Times New Roman" w:hAnsi="Times New Roman" w:cs="Times New Roman"/>
          <w:color w:val="000000"/>
          <w:spacing w:val="-2147483648"/>
          <w:sz w:val="24"/>
          <w:shd w:val="clear" w:color="auto" w:fill="auto"/>
          <w:rtl w:val="0"/>
        </w:rPr>
        <w:t>I</w:t>
      </w:r>
      <w:r>
        <w:rPr>
          <w:rFonts w:ascii="Times New Roman" w:eastAsia="Times New Roman" w:hAnsi="Times New Roman" w:cs="Times New Roman"/>
          <w:color w:val="000000"/>
          <w:spacing w:val="0"/>
          <w:sz w:val="24"/>
          <w:shd w:val="clear" w:color="auto" w:fill="auto"/>
          <w:rtl w:val="0"/>
        </w:rPr>
        <w:t xml:space="preserve"> flee before the </w:t>
      </w:r>
      <w:r>
        <w:rPr>
          <w:rFonts w:ascii="Times New Roman" w:eastAsia="Times New Roman" w:hAnsi="Times New Roman" w:cs="Times New Roman"/>
          <w:color w:val="000000"/>
          <w:spacing w:val="1"/>
          <w:sz w:val="24"/>
          <w:shd w:val="clear" w:color="auto" w:fill="auto"/>
          <w:rtl w:val="0"/>
        </w:rPr>
        <w:t>body</w:t>
      </w:r>
      <w:r>
        <w:rPr>
          <w:rFonts w:ascii="Times New Roman" w:eastAsia="Times New Roman" w:hAnsi="Times New Roman" w:cs="Times New Roman"/>
          <w:color w:val="000000"/>
          <w:spacing w:val="0"/>
          <w:sz w:val="24"/>
          <w:shd w:val="clear" w:color="auto" w:fill="auto"/>
          <w:rtl w:val="0"/>
        </w:rPr>
        <w:t xml:space="preserve"> is fired, there will be no injury”, then he sees the fire escape and flees away rapidly and stands on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safe place. In that simile____ obsession on five aggregates in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that “I, </w:t>
      </w:r>
      <w:r>
        <w:rPr>
          <w:rFonts w:ascii="Times New Roman" w:eastAsia="Times New Roman" w:hAnsi="Times New Roman" w:cs="Times New Roman"/>
          <w:color w:val="000000"/>
          <w:spacing w:val="5"/>
          <w:sz w:val="24"/>
          <w:shd w:val="clear" w:color="auto" w:fill="auto"/>
          <w:rtl w:val="0"/>
        </w:rPr>
        <w:t>my</w:t>
      </w:r>
      <w:r>
        <w:rPr>
          <w:rFonts w:ascii="Times New Roman" w:eastAsia="Times New Roman" w:hAnsi="Times New Roman" w:cs="Times New Roman"/>
          <w:color w:val="000000"/>
          <w:spacing w:val="0"/>
          <w:sz w:val="24"/>
          <w:shd w:val="clear" w:color="auto" w:fill="auto"/>
          <w:rtl w:val="0"/>
        </w:rPr>
        <w:t xml:space="preserve"> property”…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of stupid worldly person without eye of wisdom in the field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ultimate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is similar to falling asleep of owner of house after having dinner and going to bed.  It should be recognized the occurrence  of Knowledge of Terror after seeing three general characters through practising the right course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samm</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pa</w:t>
      </w:r>
      <w:r>
        <w:rPr>
          <w:rFonts w:ascii="Times New Roman" w:eastAsia="Times New Roman" w:hAnsi="Times New Roman" w:cs="Times New Roman"/>
          <w:color w:val="000000"/>
          <w:spacing w:val="1"/>
          <w:sz w:val="24"/>
          <w:shd w:val="clear" w:color="auto" w:fill="auto"/>
          <w:rtl w:val="0"/>
        </w:rPr>
        <w:t>ţ</w:t>
      </w:r>
      <w:r>
        <w:rPr>
          <w:rFonts w:ascii="Times New Roman" w:eastAsia="Times New Roman" w:hAnsi="Times New Roman" w:cs="Times New Roman"/>
          <w:b/>
          <w:bCs/>
          <w:i/>
          <w:iCs/>
          <w:color w:val="000000"/>
          <w:spacing w:val="1"/>
          <w:sz w:val="24"/>
          <w:shd w:val="clear" w:color="auto" w:fill="auto"/>
          <w:rtl w:val="0"/>
        </w:rPr>
        <w:t>ipatti</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as fearful period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seeing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fire after awaking up, while the occurrence of three kinds of successive knowledge, the Knowledge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Desire for Deliverance, the Knowledge of reflection, the Knowledge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Neutrality Towards Formations called </w:t>
      </w:r>
      <w:r>
        <w:rPr>
          <w:rFonts w:ascii="Times New Roman" w:eastAsia="Times New Roman" w:hAnsi="Times New Roman" w:cs="Times New Roman"/>
          <w:b/>
          <w:bCs/>
          <w:i/>
          <w:iCs/>
          <w:color w:val="000000"/>
          <w:spacing w:val="1"/>
          <w:sz w:val="24"/>
          <w:shd w:val="clear" w:color="auto" w:fill="auto"/>
          <w:rtl w:val="0"/>
        </w:rPr>
        <w:t>santi</w:t>
      </w:r>
      <w:r>
        <w:rPr>
          <w:rFonts w:ascii="Times New Roman" w:eastAsia="Times New Roman" w:hAnsi="Times New Roman" w:cs="Times New Roman"/>
          <w:color w:val="000000"/>
          <w:spacing w:val="1"/>
          <w:sz w:val="24"/>
          <w:shd w:val="clear" w:color="auto" w:fill="auto"/>
          <w:rtl w:val="0"/>
        </w:rPr>
        <w:t>ţţ</w:t>
      </w:r>
      <w:r>
        <w:rPr>
          <w:rFonts w:ascii="Times New Roman" w:eastAsia="Times New Roman" w:hAnsi="Times New Roman" w:cs="Times New Roman"/>
          <w:b/>
          <w:bCs/>
          <w:i/>
          <w:iCs/>
          <w:color w:val="000000"/>
          <w:spacing w:val="1"/>
          <w:sz w:val="24"/>
          <w:shd w:val="clear" w:color="auto" w:fill="auto"/>
          <w:rtl w:val="0"/>
        </w:rPr>
        <w:t>han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as searching the place to flee away; the Knowledge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Adaptation as seeing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fire escape; (due to occurrence of delivering from emblem of conditioned things of the Knowledge of Trans-lineage) the Knowledge of Trans- lineage as reaching on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fire escape; the Path-Knowledge as fleeing </w:t>
      </w:r>
      <w:r>
        <w:rPr>
          <w:rFonts w:ascii="Times New Roman" w:eastAsia="Times New Roman" w:hAnsi="Times New Roman" w:cs="Times New Roman"/>
          <w:color w:val="000000"/>
          <w:spacing w:val="1"/>
          <w:sz w:val="24"/>
          <w:shd w:val="clear" w:color="auto" w:fill="auto"/>
          <w:rtl w:val="0"/>
        </w:rPr>
        <w:t>away</w:t>
      </w:r>
      <w:r>
        <w:rPr>
          <w:rFonts w:ascii="Times New Roman" w:eastAsia="Times New Roman" w:hAnsi="Times New Roman" w:cs="Times New Roman"/>
          <w:color w:val="000000"/>
          <w:spacing w:val="0"/>
          <w:sz w:val="24"/>
          <w:shd w:val="clear" w:color="auto" w:fill="auto"/>
          <w:rtl w:val="0"/>
        </w:rPr>
        <w:t xml:space="preserve"> rapidly, (due to association with special function which accomplishes both the place that is worth abandoning </w:t>
      </w:r>
      <w:r>
        <w:rPr>
          <w:rFonts w:ascii="Times New Roman" w:eastAsia="Times New Roman" w:hAnsi="Times New Roman" w:cs="Times New Roman"/>
          <w:color w:val="000000"/>
          <w:spacing w:val="0"/>
          <w:sz w:val="24"/>
          <w:shd w:val="clear" w:color="auto" w:fill="auto"/>
          <w:rtl w:val="0"/>
        </w:rPr>
        <w:t xml:space="preserve">and  the  place  that  is  worth  reaching);  the  Fruit-Knowledge  as  standing  on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safe  place, respectively. (</w:t>
      </w:r>
      <w:r>
        <w:rPr>
          <w:rFonts w:ascii="Times New Roman" w:eastAsia="Times New Roman" w:hAnsi="Times New Roman" w:cs="Times New Roman"/>
          <w:b/>
          <w:bCs/>
          <w:i/>
          <w:iCs/>
          <w:color w:val="000000"/>
          <w:spacing w:val="0"/>
          <w:sz w:val="24"/>
          <w:shd w:val="clear" w:color="auto" w:fill="auto"/>
          <w:rtl w:val="0"/>
        </w:rPr>
        <w:t xml:space="preserve">Vs-2-302,303, </w:t>
      </w:r>
      <w:r>
        <w:rPr>
          <w:rFonts w:ascii="Times New Roman" w:eastAsia="Times New Roman" w:hAnsi="Times New Roman" w:cs="Times New Roman"/>
          <w:b/>
          <w:bCs/>
          <w:i/>
          <w:iCs/>
          <w:color w:val="000000"/>
          <w:spacing w:val="1"/>
          <w:sz w:val="24"/>
          <w:shd w:val="clear" w:color="auto" w:fill="auto"/>
          <w:rtl w:val="0"/>
        </w:rPr>
        <w:t>Mah</w:t>
      </w:r>
      <w:r>
        <w:rPr>
          <w:rFonts w:ascii="Times New Roman" w:eastAsia="Times New Roman" w:hAnsi="Times New Roman" w:cs="Times New Roman"/>
          <w:color w:val="000000"/>
          <w:spacing w:val="1"/>
          <w:sz w:val="24"/>
          <w:shd w:val="clear" w:color="auto" w:fill="auto"/>
          <w:rtl w:val="0"/>
        </w:rPr>
        <w:t>āţī</w:t>
      </w:r>
      <w:r>
        <w:rPr>
          <w:rFonts w:ascii="Times New Roman" w:eastAsia="Times New Roman" w:hAnsi="Times New Roman" w:cs="Times New Roman"/>
          <w:b/>
          <w:bCs/>
          <w:i/>
          <w:iCs/>
          <w:color w:val="000000"/>
          <w:spacing w:val="1"/>
          <w:sz w:val="24"/>
          <w:shd w:val="clear" w:color="auto" w:fill="auto"/>
          <w:rtl w:val="0"/>
        </w:rPr>
        <w:t>-2-471</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bidi w:val="0"/>
        <w:spacing w:before="16"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PAGE-400 </w:t>
      </w:r>
    </w:p>
    <w:p>
      <w:pPr>
        <w:numPr>
          <w:ilvl w:val="0"/>
          <w:numId w:val="28"/>
        </w:numPr>
        <w:bidi w:val="0"/>
        <w:spacing w:before="287"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gô</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color w:val="000000"/>
          <w:spacing w:val="-2147483648"/>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cow </w:t>
      </w:r>
    </w:p>
    <w:p>
      <w:pPr>
        <w:bidi w:val="0"/>
        <w:spacing w:before="1" w:after="0" w:line="275" w:lineRule="exact"/>
        <w:ind w:left="0" w:right="-79" w:firstLine="720"/>
        <w:jc w:val="both"/>
      </w:pPr>
      <w:r>
        <w:rPr>
          <w:rFonts w:ascii="Times New Roman" w:eastAsia="Times New Roman" w:hAnsi="Times New Roman" w:cs="Times New Roman"/>
          <w:color w:val="000000"/>
          <w:spacing w:val="0"/>
          <w:sz w:val="24"/>
          <w:shd w:val="clear" w:color="auto" w:fill="auto"/>
          <w:rtl w:val="0"/>
        </w:rPr>
        <w:t xml:space="preserve">While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peasant falls asleep at night his cows escape from the farm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breaking the fence. When that peasant goes and sees that farm in the early morning, he sees the occurrence of fleeing away of cows and follows to footprints of cows and sees the king’s cows. When </w:t>
      </w:r>
      <w:r>
        <w:rPr>
          <w:rFonts w:ascii="Times New Roman" w:eastAsia="Times New Roman" w:hAnsi="Times New Roman" w:cs="Times New Roman"/>
          <w:color w:val="000000"/>
          <w:spacing w:val="2"/>
          <w:sz w:val="24"/>
          <w:shd w:val="clear" w:color="auto" w:fill="auto"/>
          <w:rtl w:val="0"/>
        </w:rPr>
        <w:t>he</w:t>
      </w:r>
      <w:r>
        <w:rPr>
          <w:rFonts w:ascii="Times New Roman" w:eastAsia="Times New Roman" w:hAnsi="Times New Roman" w:cs="Times New Roman"/>
          <w:color w:val="000000"/>
          <w:spacing w:val="0"/>
          <w:sz w:val="24"/>
          <w:shd w:val="clear" w:color="auto" w:fill="auto"/>
          <w:rtl w:val="0"/>
        </w:rPr>
        <w:t xml:space="preserve"> brings those cows of the king as he thinks those are his cows, at the morning with sunshine he recognizes cows of the </w:t>
      </w:r>
      <w:r>
        <w:rPr>
          <w:rFonts w:ascii="Times New Roman" w:eastAsia="Times New Roman" w:hAnsi="Times New Roman" w:cs="Times New Roman"/>
          <w:color w:val="000000"/>
          <w:spacing w:val="1"/>
          <w:sz w:val="24"/>
          <w:shd w:val="clear" w:color="auto" w:fill="auto"/>
          <w:rtl w:val="0"/>
        </w:rPr>
        <w:t>king</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really</w:t>
      </w:r>
      <w:r>
        <w:rPr>
          <w:rFonts w:ascii="Times New Roman" w:eastAsia="Times New Roman" w:hAnsi="Times New Roman" w:cs="Times New Roman"/>
          <w:color w:val="000000"/>
          <w:spacing w:val="0"/>
          <w:sz w:val="24"/>
          <w:shd w:val="clear" w:color="auto" w:fill="auto"/>
          <w:rtl w:val="0"/>
        </w:rPr>
        <w:t xml:space="preserve"> but not his cows. He is full of  fear </w:t>
      </w:r>
      <w:r>
        <w:rPr>
          <w:rFonts w:ascii="Times New Roman" w:eastAsia="Times New Roman" w:hAnsi="Times New Roman" w:cs="Times New Roman"/>
          <w:color w:val="000000"/>
          <w:spacing w:val="1"/>
          <w:sz w:val="24"/>
          <w:shd w:val="clear" w:color="auto" w:fill="auto"/>
          <w:rtl w:val="0"/>
        </w:rPr>
        <w:t>with</w:t>
      </w:r>
      <w:r>
        <w:rPr>
          <w:rFonts w:ascii="Times New Roman" w:eastAsia="Times New Roman" w:hAnsi="Times New Roman" w:cs="Times New Roman"/>
          <w:color w:val="000000"/>
          <w:spacing w:val="0"/>
          <w:sz w:val="24"/>
          <w:shd w:val="clear" w:color="auto" w:fill="auto"/>
          <w:rtl w:val="0"/>
        </w:rPr>
        <w:t xml:space="preserve"> the reasoning that </w:t>
      </w:r>
      <w:r>
        <w:rPr>
          <w:rFonts w:ascii="Times New Roman" w:eastAsia="Times New Roman" w:hAnsi="Times New Roman" w:cs="Times New Roman"/>
          <w:color w:val="000000"/>
          <w:spacing w:val="1"/>
          <w:sz w:val="24"/>
          <w:shd w:val="clear" w:color="auto" w:fill="auto"/>
          <w:rtl w:val="0"/>
        </w:rPr>
        <w:t>“I</w:t>
      </w:r>
      <w:r>
        <w:rPr>
          <w:rFonts w:ascii="Times New Roman" w:eastAsia="Times New Roman" w:hAnsi="Times New Roman" w:cs="Times New Roman"/>
          <w:color w:val="000000"/>
          <w:spacing w:val="0"/>
          <w:sz w:val="24"/>
          <w:shd w:val="clear" w:color="auto" w:fill="auto"/>
          <w:rtl w:val="0"/>
        </w:rPr>
        <w:t xml:space="preserve"> have to flee away before persons in the service of the </w:t>
      </w:r>
      <w:r>
        <w:rPr>
          <w:rFonts w:ascii="Times New Roman" w:eastAsia="Times New Roman" w:hAnsi="Times New Roman" w:cs="Times New Roman"/>
          <w:color w:val="000000"/>
          <w:spacing w:val="1"/>
          <w:sz w:val="24"/>
          <w:shd w:val="clear" w:color="auto" w:fill="auto"/>
          <w:rtl w:val="0"/>
        </w:rPr>
        <w:t>king</w:t>
      </w:r>
      <w:r>
        <w:rPr>
          <w:rFonts w:ascii="Times New Roman" w:eastAsia="Times New Roman" w:hAnsi="Times New Roman" w:cs="Times New Roman"/>
          <w:color w:val="000000"/>
          <w:spacing w:val="0"/>
          <w:sz w:val="24"/>
          <w:shd w:val="clear" w:color="auto" w:fill="auto"/>
          <w:rtl w:val="0"/>
        </w:rPr>
        <w:t xml:space="preserve"> seize and torture with suspect that I’m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thief” and he abandons cows, flees away and stands on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safe place. </w:t>
      </w:r>
    </w:p>
    <w:p>
      <w:pPr>
        <w:bidi w:val="0"/>
        <w:spacing w:before="1" w:after="0" w:line="275" w:lineRule="exact"/>
        <w:ind w:left="0" w:right="-135" w:firstLine="720"/>
        <w:jc w:val="left"/>
      </w:pPr>
      <w:r>
        <w:rPr>
          <w:rFonts w:ascii="Times New Roman" w:eastAsia="Times New Roman" w:hAnsi="Times New Roman" w:cs="Times New Roman"/>
          <w:color w:val="000000"/>
          <w:spacing w:val="0"/>
          <w:sz w:val="24"/>
          <w:shd w:val="clear" w:color="auto" w:fill="auto"/>
          <w:rtl w:val="0"/>
        </w:rPr>
        <w:t xml:space="preserve">In that simile____ it should be recognized on the obsession on aggregates of fivefold  clinging to existence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stupid worldly person without eye of wisdom in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that "I, </w:t>
      </w:r>
      <w:r>
        <w:rPr>
          <w:rFonts w:ascii="Times New Roman" w:eastAsia="Times New Roman" w:hAnsi="Times New Roman" w:cs="Times New Roman"/>
          <w:color w:val="000000"/>
          <w:spacing w:val="5"/>
          <w:sz w:val="24"/>
          <w:shd w:val="clear" w:color="auto" w:fill="auto"/>
          <w:rtl w:val="0"/>
        </w:rPr>
        <w:t>my</w:t>
      </w:r>
      <w:r>
        <w:rPr>
          <w:rFonts w:ascii="Times New Roman" w:eastAsia="Times New Roman" w:hAnsi="Times New Roman" w:cs="Times New Roman"/>
          <w:color w:val="000000"/>
          <w:spacing w:val="0"/>
          <w:sz w:val="24"/>
          <w:shd w:val="clear" w:color="auto" w:fill="auto"/>
          <w:rtl w:val="0"/>
        </w:rPr>
        <w:t xml:space="preserve"> property", as bringing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cows of the </w:t>
      </w:r>
      <w:r>
        <w:rPr>
          <w:rFonts w:ascii="Times New Roman" w:eastAsia="Times New Roman" w:hAnsi="Times New Roman" w:cs="Times New Roman"/>
          <w:color w:val="000000"/>
          <w:spacing w:val="1"/>
          <w:sz w:val="24"/>
          <w:shd w:val="clear" w:color="auto" w:fill="auto"/>
          <w:rtl w:val="0"/>
        </w:rPr>
        <w:t>king</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thinking that </w:t>
      </w:r>
      <w:r>
        <w:rPr>
          <w:rFonts w:ascii="Times New Roman" w:eastAsia="Times New Roman" w:hAnsi="Times New Roman" w:cs="Times New Roman"/>
          <w:color w:val="000000"/>
          <w:spacing w:val="1"/>
          <w:sz w:val="24"/>
          <w:shd w:val="clear" w:color="auto" w:fill="auto"/>
          <w:rtl w:val="0"/>
        </w:rPr>
        <w:t>"my</w:t>
      </w:r>
      <w:r>
        <w:rPr>
          <w:rFonts w:ascii="Times New Roman" w:eastAsia="Times New Roman" w:hAnsi="Times New Roman" w:cs="Times New Roman"/>
          <w:color w:val="000000"/>
          <w:spacing w:val="0"/>
          <w:sz w:val="24"/>
          <w:shd w:val="clear" w:color="auto" w:fill="auto"/>
          <w:rtl w:val="0"/>
        </w:rPr>
        <w:t xml:space="preserve"> cows"; knowing on aggregates of fivefold clinging to existence as </w:t>
      </w:r>
      <w:r>
        <w:rPr>
          <w:rFonts w:ascii="Times New Roman" w:eastAsia="Times New Roman" w:hAnsi="Times New Roman" w:cs="Times New Roman"/>
          <w:b/>
          <w:bCs/>
          <w:i/>
          <w:iCs/>
          <w:color w:val="000000"/>
          <w:spacing w:val="0"/>
          <w:sz w:val="24"/>
          <w:shd w:val="clear" w:color="auto" w:fill="auto"/>
          <w:rtl w:val="0"/>
        </w:rPr>
        <w:t>anicca, dukkha, anatta</w:t>
      </w:r>
      <w:r>
        <w:rPr>
          <w:rFonts w:ascii="Times New Roman" w:eastAsia="Times New Roman" w:hAnsi="Times New Roman" w:cs="Times New Roman"/>
          <w:color w:val="000000"/>
          <w:spacing w:val="0"/>
          <w:sz w:val="24"/>
          <w:shd w:val="clear" w:color="auto" w:fill="auto"/>
          <w:rtl w:val="0"/>
        </w:rPr>
        <w:t xml:space="preserve">, of the practising meditator as recognizing on cows of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king</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really</w:t>
      </w:r>
      <w:r>
        <w:rPr>
          <w:rFonts w:ascii="Times New Roman" w:eastAsia="Times New Roman" w:hAnsi="Times New Roman" w:cs="Times New Roman"/>
          <w:color w:val="000000"/>
          <w:spacing w:val="0"/>
          <w:sz w:val="24"/>
          <w:shd w:val="clear" w:color="auto" w:fill="auto"/>
          <w:rtl w:val="0"/>
        </w:rPr>
        <w:t xml:space="preserve"> at the morning with sunshine; the Knowledge of Terror, as the period with full of fear to be captured and killed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persons in the service of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king; the Knowledge of Desire for Deliverance as the occurrence of desiring to flee away after abandoning the cows; the Knowledge of Trans-lineage as abandoning the cows; the Noble Path-Knowledge as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manner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fleeing away; the Noble Fruit-Knowledge as standing on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safe place, respectively. (</w:t>
      </w:r>
      <w:r>
        <w:rPr>
          <w:rFonts w:ascii="Times New Roman" w:eastAsia="Times New Roman" w:hAnsi="Times New Roman" w:cs="Times New Roman"/>
          <w:b/>
          <w:bCs/>
          <w:i/>
          <w:iCs/>
          <w:color w:val="000000"/>
          <w:spacing w:val="0"/>
          <w:sz w:val="24"/>
          <w:shd w:val="clear" w:color="auto" w:fill="auto"/>
          <w:rtl w:val="0"/>
        </w:rPr>
        <w:t>Vs-2-303, Mah</w:t>
      </w:r>
      <w:r>
        <w:rPr>
          <w:rFonts w:ascii="Times New Roman" w:eastAsia="Times New Roman" w:hAnsi="Times New Roman" w:cs="Times New Roman"/>
          <w:color w:val="000000"/>
          <w:spacing w:val="0"/>
          <w:sz w:val="24"/>
          <w:shd w:val="clear" w:color="auto" w:fill="auto"/>
          <w:rtl w:val="0"/>
        </w:rPr>
        <w:t>āţī</w:t>
      </w:r>
      <w:r>
        <w:rPr>
          <w:rFonts w:ascii="Times New Roman" w:eastAsia="Times New Roman" w:hAnsi="Times New Roman" w:cs="Times New Roman"/>
          <w:b/>
          <w:bCs/>
          <w:i/>
          <w:iCs/>
          <w:color w:val="000000"/>
          <w:spacing w:val="0"/>
          <w:sz w:val="24"/>
          <w:shd w:val="clear" w:color="auto" w:fill="auto"/>
          <w:rtl w:val="0"/>
        </w:rPr>
        <w:t xml:space="preserve"> -2-472</w:t>
      </w:r>
      <w:r>
        <w:rPr>
          <w:rFonts w:ascii="Times New Roman" w:eastAsia="Times New Roman" w:hAnsi="Times New Roman" w:cs="Times New Roman"/>
          <w:color w:val="000000"/>
          <w:spacing w:val="0"/>
          <w:sz w:val="24"/>
          <w:shd w:val="clear" w:color="auto" w:fill="auto"/>
          <w:rtl w:val="0"/>
        </w:rPr>
        <w:t xml:space="preserve">) </w:t>
      </w:r>
    </w:p>
    <w:p>
      <w:pPr>
        <w:numPr>
          <w:ilvl w:val="0"/>
          <w:numId w:val="29"/>
        </w:numPr>
        <w:bidi w:val="0"/>
        <w:spacing w:before="292"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yakkh</w:t>
      </w:r>
      <w:r>
        <w:rPr>
          <w:rFonts w:ascii="Times New Roman" w:eastAsia="Times New Roman" w:hAnsi="Times New Roman" w:cs="Times New Roman"/>
          <w:color w:val="000000"/>
          <w:spacing w:val="0"/>
          <w:sz w:val="24"/>
          <w:shd w:val="clear" w:color="auto" w:fill="auto"/>
          <w:rtl w:val="0"/>
        </w:rPr>
        <w:t>ī</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color w:val="000000"/>
          <w:spacing w:val="-2147483648"/>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ogress </w:t>
      </w:r>
    </w:p>
    <w:p>
      <w:pPr>
        <w:bidi w:val="0"/>
        <w:spacing w:before="1" w:after="0" w:line="275" w:lineRule="exact"/>
        <w:ind w:left="0" w:right="-76" w:firstLine="720"/>
        <w:jc w:val="both"/>
      </w:pP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man is married with </w:t>
      </w:r>
      <w:r>
        <w:rPr>
          <w:rFonts w:ascii="Times New Roman" w:eastAsia="Times New Roman" w:hAnsi="Times New Roman" w:cs="Times New Roman"/>
          <w:color w:val="000000"/>
          <w:spacing w:val="1"/>
          <w:sz w:val="24"/>
          <w:shd w:val="clear" w:color="auto" w:fill="auto"/>
          <w:rtl w:val="0"/>
        </w:rPr>
        <w:t>an</w:t>
      </w:r>
      <w:r>
        <w:rPr>
          <w:rFonts w:ascii="Times New Roman" w:eastAsia="Times New Roman" w:hAnsi="Times New Roman" w:cs="Times New Roman"/>
          <w:color w:val="000000"/>
          <w:spacing w:val="0"/>
          <w:sz w:val="24"/>
          <w:shd w:val="clear" w:color="auto" w:fill="auto"/>
          <w:rtl w:val="0"/>
        </w:rPr>
        <w:t xml:space="preserve"> ogress (due to he did not know her as ogress). At night due to thinking that "this man falls asleep", that ogress goes to cemetery and eats the corpse. When that man searches and follows to his wife with thinking where she goes, he sees the manner of eating on corpse. </w:t>
      </w:r>
      <w:r>
        <w:rPr>
          <w:rFonts w:ascii="Times New Roman" w:eastAsia="Times New Roman" w:hAnsi="Times New Roman" w:cs="Times New Roman"/>
          <w:color w:val="000000"/>
          <w:spacing w:val="1"/>
          <w:sz w:val="24"/>
          <w:shd w:val="clear" w:color="auto" w:fill="auto"/>
          <w:rtl w:val="0"/>
        </w:rPr>
        <w:t>Due</w:t>
      </w:r>
      <w:r>
        <w:rPr>
          <w:rFonts w:ascii="Times New Roman" w:eastAsia="Times New Roman" w:hAnsi="Times New Roman" w:cs="Times New Roman"/>
          <w:color w:val="000000"/>
          <w:spacing w:val="0"/>
          <w:sz w:val="24"/>
          <w:shd w:val="clear" w:color="auto" w:fill="auto"/>
          <w:rtl w:val="0"/>
        </w:rPr>
        <w:t xml:space="preserve"> to knowing on that ogress as not real human being, he is afraid of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ogress with reasoning that </w:t>
      </w:r>
      <w:r>
        <w:rPr>
          <w:rFonts w:ascii="Times New Roman" w:eastAsia="Times New Roman" w:hAnsi="Times New Roman" w:cs="Times New Roman"/>
          <w:color w:val="000000"/>
          <w:spacing w:val="2"/>
          <w:sz w:val="24"/>
          <w:shd w:val="clear" w:color="auto" w:fill="auto"/>
          <w:rtl w:val="0"/>
        </w:rPr>
        <w:t>"I</w:t>
      </w:r>
      <w:r>
        <w:rPr>
          <w:rFonts w:ascii="Times New Roman" w:eastAsia="Times New Roman" w:hAnsi="Times New Roman" w:cs="Times New Roman"/>
          <w:color w:val="000000"/>
          <w:spacing w:val="0"/>
          <w:sz w:val="24"/>
          <w:shd w:val="clear" w:color="auto" w:fill="auto"/>
          <w:rtl w:val="0"/>
        </w:rPr>
        <w:t xml:space="preserve"> have to flee </w:t>
      </w:r>
      <w:r>
        <w:rPr>
          <w:rFonts w:ascii="Times New Roman" w:eastAsia="Times New Roman" w:hAnsi="Times New Roman" w:cs="Times New Roman"/>
          <w:color w:val="000000"/>
          <w:spacing w:val="1"/>
          <w:sz w:val="24"/>
          <w:shd w:val="clear" w:color="auto" w:fill="auto"/>
          <w:rtl w:val="0"/>
        </w:rPr>
        <w:t>away</w:t>
      </w:r>
      <w:r>
        <w:rPr>
          <w:rFonts w:ascii="Times New Roman" w:eastAsia="Times New Roman" w:hAnsi="Times New Roman" w:cs="Times New Roman"/>
          <w:color w:val="000000"/>
          <w:spacing w:val="0"/>
          <w:sz w:val="24"/>
          <w:shd w:val="clear" w:color="auto" w:fill="auto"/>
          <w:rtl w:val="0"/>
        </w:rPr>
        <w:t xml:space="preserve"> before she eats me", and flees away rapidly, resulting in standing on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safe place. </w:t>
      </w:r>
    </w:p>
    <w:p>
      <w:pPr>
        <w:bidi w:val="0"/>
        <w:spacing w:before="1" w:after="0" w:line="275" w:lineRule="exact"/>
        <w:ind w:left="0" w:right="-78" w:firstLine="720"/>
        <w:jc w:val="both"/>
      </w:pPr>
      <w:r>
        <w:rPr>
          <w:rFonts w:ascii="Times New Roman" w:eastAsia="Times New Roman" w:hAnsi="Times New Roman" w:cs="Times New Roman"/>
          <w:color w:val="000000"/>
          <w:spacing w:val="0"/>
          <w:sz w:val="24"/>
          <w:shd w:val="clear" w:color="auto" w:fill="auto"/>
          <w:rtl w:val="0"/>
        </w:rPr>
        <w:t xml:space="preserve">In that simile____ it should be recognized on the obsession on aggregates of fivefold clinging to existence of stupid worldly person in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that "I, </w:t>
      </w:r>
      <w:r>
        <w:rPr>
          <w:rFonts w:ascii="Times New Roman" w:eastAsia="Times New Roman" w:hAnsi="Times New Roman" w:cs="Times New Roman"/>
          <w:color w:val="000000"/>
          <w:spacing w:val="5"/>
          <w:sz w:val="24"/>
          <w:shd w:val="clear" w:color="auto" w:fill="auto"/>
          <w:rtl w:val="0"/>
        </w:rPr>
        <w:t>my</w:t>
      </w:r>
      <w:r>
        <w:rPr>
          <w:rFonts w:ascii="Times New Roman" w:eastAsia="Times New Roman" w:hAnsi="Times New Roman" w:cs="Times New Roman"/>
          <w:color w:val="000000"/>
          <w:spacing w:val="0"/>
          <w:sz w:val="24"/>
          <w:shd w:val="clear" w:color="auto" w:fill="auto"/>
          <w:rtl w:val="0"/>
        </w:rPr>
        <w:t xml:space="preserve"> property"; as marriage with an ogress; knowing occurrence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the nature of </w:t>
      </w:r>
      <w:r>
        <w:rPr>
          <w:rFonts w:ascii="Times New Roman" w:eastAsia="Times New Roman" w:hAnsi="Times New Roman" w:cs="Times New Roman"/>
          <w:b/>
          <w:bCs/>
          <w:i/>
          <w:iCs/>
          <w:color w:val="000000"/>
          <w:spacing w:val="0"/>
          <w:sz w:val="24"/>
          <w:shd w:val="clear" w:color="auto" w:fill="auto"/>
          <w:rtl w:val="0"/>
        </w:rPr>
        <w:t>anicca</w:t>
      </w:r>
      <w:r>
        <w:rPr>
          <w:rFonts w:ascii="Times New Roman" w:eastAsia="Times New Roman" w:hAnsi="Times New Roman" w:cs="Times New Roman"/>
          <w:color w:val="000000"/>
          <w:spacing w:val="0"/>
          <w:sz w:val="24"/>
          <w:shd w:val="clear" w:color="auto" w:fill="auto"/>
          <w:rtl w:val="0"/>
        </w:rPr>
        <w:t xml:space="preserve"> etc., after seeing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three general characters  of  aggregates,  as  knowing  that  "this  woman  is  actually  an  ogress"  after  seeing manner of  eating on corpse in the cemetery; the Knowledge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Terror, as the period with full of fear; the Knowledge of Desire for Deliverance as desire to fleeing away; the Knowledge of Trans-lineage as leaving cemetery; the Noble Path-Knowledge, as fleeing away rapidly; the Fruit-Knowledge, as standing on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safe place, respectively. (</w:t>
      </w:r>
      <w:r>
        <w:rPr>
          <w:rFonts w:ascii="Times New Roman" w:eastAsia="Times New Roman" w:hAnsi="Times New Roman" w:cs="Times New Roman"/>
          <w:b/>
          <w:bCs/>
          <w:i/>
          <w:iCs/>
          <w:color w:val="000000"/>
          <w:spacing w:val="0"/>
          <w:sz w:val="24"/>
          <w:shd w:val="clear" w:color="auto" w:fill="auto"/>
          <w:rtl w:val="0"/>
        </w:rPr>
        <w:t>Vs-2-303</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80" w:firstLine="720"/>
        <w:jc w:val="both"/>
      </w:pPr>
      <w:r>
        <w:rPr>
          <w:rFonts w:ascii="Times New Roman" w:eastAsia="Times New Roman" w:hAnsi="Times New Roman" w:cs="Times New Roman"/>
          <w:color w:val="000000"/>
          <w:spacing w:val="0"/>
          <w:sz w:val="24"/>
          <w:shd w:val="clear" w:color="auto" w:fill="auto"/>
          <w:rtl w:val="0"/>
        </w:rPr>
        <w:t xml:space="preserve">Due to occurrence of cause of discerning on the place with danger as safe one, it should be  recognized  the  occurrence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similarity  between  obsession  on  aggregates  as  "I,  </w:t>
      </w:r>
      <w:r>
        <w:rPr>
          <w:rFonts w:ascii="Times New Roman" w:eastAsia="Times New Roman" w:hAnsi="Times New Roman" w:cs="Times New Roman"/>
          <w:color w:val="000000"/>
          <w:spacing w:val="5"/>
          <w:sz w:val="24"/>
          <w:shd w:val="clear" w:color="auto" w:fill="auto"/>
          <w:rtl w:val="0"/>
        </w:rPr>
        <w:t>my</w:t>
      </w:r>
      <w:r>
        <w:rPr>
          <w:rFonts w:ascii="Times New Roman" w:eastAsia="Times New Roman" w:hAnsi="Times New Roman" w:cs="Times New Roman"/>
          <w:color w:val="000000"/>
          <w:spacing w:val="0"/>
          <w:sz w:val="24"/>
          <w:shd w:val="clear" w:color="auto" w:fill="auto"/>
          <w:rtl w:val="0"/>
        </w:rPr>
        <w:t xml:space="preserve"> property:, and marriage with an ogress. </w:t>
      </w:r>
    </w:p>
    <w:p>
      <w:pPr>
        <w:bidi w:val="0"/>
        <w:spacing w:before="16"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PAGE-401 </w:t>
      </w:r>
    </w:p>
    <w:p>
      <w:pPr>
        <w:bidi w:val="0"/>
        <w:spacing w:before="1" w:after="0" w:line="275" w:lineRule="exact"/>
        <w:ind w:left="0" w:right="-80" w:firstLine="720"/>
        <w:jc w:val="both"/>
      </w:pPr>
      <w:r>
        <w:rPr>
          <w:rFonts w:ascii="Times New Roman" w:eastAsia="Times New Roman" w:hAnsi="Times New Roman" w:cs="Times New Roman"/>
          <w:color w:val="000000"/>
          <w:spacing w:val="0"/>
          <w:sz w:val="24"/>
          <w:shd w:val="clear" w:color="auto" w:fill="auto"/>
          <w:rtl w:val="0"/>
        </w:rPr>
        <w:t xml:space="preserve">It should be recognized </w:t>
      </w:r>
      <w:r>
        <w:rPr>
          <w:rFonts w:ascii="Times New Roman" w:eastAsia="Times New Roman" w:hAnsi="Times New Roman" w:cs="Times New Roman"/>
          <w:color w:val="000000"/>
          <w:spacing w:val="2"/>
          <w:sz w:val="24"/>
          <w:shd w:val="clear" w:color="auto" w:fill="auto"/>
          <w:rtl w:val="0"/>
        </w:rPr>
        <w:t>on</w:t>
      </w:r>
      <w:r>
        <w:rPr>
          <w:rFonts w:ascii="Times New Roman" w:eastAsia="Times New Roman" w:hAnsi="Times New Roman" w:cs="Times New Roman"/>
          <w:color w:val="000000"/>
          <w:spacing w:val="0"/>
          <w:sz w:val="24"/>
          <w:shd w:val="clear" w:color="auto" w:fill="auto"/>
          <w:rtl w:val="0"/>
        </w:rPr>
        <w:t xml:space="preserve"> the fact that the Knowledge of Trans-lineage which arises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means of presence of the object of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after abandoning the cemetery called conditioned things as leaving cemetery.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Mah</w:t>
      </w:r>
      <w:r>
        <w:rPr>
          <w:rFonts w:ascii="Times New Roman" w:eastAsia="Times New Roman" w:hAnsi="Times New Roman" w:cs="Times New Roman"/>
          <w:color w:val="000000"/>
          <w:spacing w:val="1"/>
          <w:sz w:val="24"/>
          <w:shd w:val="clear" w:color="auto" w:fill="auto"/>
          <w:rtl w:val="0"/>
        </w:rPr>
        <w:t>āţī</w:t>
      </w:r>
      <w:r>
        <w:rPr>
          <w:rFonts w:ascii="Times New Roman" w:eastAsia="Times New Roman" w:hAnsi="Times New Roman" w:cs="Times New Roman"/>
          <w:b/>
          <w:bCs/>
          <w:i/>
          <w:iCs/>
          <w:color w:val="000000"/>
          <w:spacing w:val="1"/>
          <w:sz w:val="24"/>
          <w:shd w:val="clear" w:color="auto" w:fill="auto"/>
          <w:rtl w:val="0"/>
        </w:rPr>
        <w:t>-2-472</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numPr>
          <w:ilvl w:val="0"/>
          <w:numId w:val="30"/>
        </w:numPr>
        <w:bidi w:val="0"/>
        <w:spacing w:before="292" w:after="0" w:line="265" w:lineRule="exact"/>
        <w:ind w:right="-200"/>
        <w:jc w:val="both"/>
      </w:pPr>
      <w:r>
        <w:rPr>
          <w:rFonts w:ascii="Times New Roman" w:eastAsia="Times New Roman" w:hAnsi="Times New Roman" w:cs="Times New Roman"/>
          <w:b/>
          <w:bCs/>
          <w:i/>
          <w:iCs/>
          <w:color w:val="000000"/>
          <w:spacing w:val="2"/>
          <w:sz w:val="24"/>
          <w:shd w:val="clear" w:color="auto" w:fill="auto"/>
          <w:rtl w:val="0"/>
        </w:rPr>
        <w:t>d</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raka</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color w:val="000000"/>
          <w:spacing w:val="-2147483648"/>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boy </w:t>
      </w:r>
    </w:p>
    <w:p>
      <w:pPr>
        <w:bidi w:val="0"/>
        <w:spacing w:before="1" w:after="0" w:line="275" w:lineRule="exact"/>
        <w:ind w:left="0" w:right="-77" w:firstLine="720"/>
        <w:jc w:val="both"/>
      </w:pPr>
      <w:r>
        <w:rPr>
          <w:rFonts w:ascii="Times New Roman" w:eastAsia="Times New Roman" w:hAnsi="Times New Roman" w:cs="Times New Roman"/>
          <w:color w:val="000000"/>
          <w:spacing w:val="0"/>
          <w:sz w:val="24"/>
          <w:shd w:val="clear" w:color="auto" w:fill="auto"/>
          <w:rtl w:val="0"/>
        </w:rPr>
        <w:t xml:space="preserve">One woman has </w:t>
      </w:r>
      <w:r>
        <w:rPr>
          <w:rFonts w:ascii="Times New Roman" w:eastAsia="Times New Roman" w:hAnsi="Times New Roman" w:cs="Times New Roman"/>
          <w:color w:val="000000"/>
          <w:spacing w:val="1"/>
          <w:sz w:val="24"/>
          <w:shd w:val="clear" w:color="auto" w:fill="auto"/>
          <w:rtl w:val="0"/>
        </w:rPr>
        <w:t>very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strong</w:t>
      </w:r>
      <w:r>
        <w:rPr>
          <w:rFonts w:ascii="Times New Roman" w:eastAsia="Times New Roman" w:hAnsi="Times New Roman" w:cs="Times New Roman"/>
          <w:color w:val="000000"/>
          <w:spacing w:val="0"/>
          <w:sz w:val="24"/>
          <w:shd w:val="clear" w:color="auto" w:fill="auto"/>
          <w:rtl w:val="0"/>
        </w:rPr>
        <w:t xml:space="preserve"> loving-kindness on her son. While she is sitting in parlour she hears crying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boy</w:t>
      </w:r>
      <w:r>
        <w:rPr>
          <w:rFonts w:ascii="Times New Roman" w:eastAsia="Times New Roman" w:hAnsi="Times New Roman" w:cs="Times New Roman"/>
          <w:color w:val="000000"/>
          <w:spacing w:val="0"/>
          <w:sz w:val="24"/>
          <w:shd w:val="clear" w:color="auto" w:fill="auto"/>
          <w:rtl w:val="0"/>
        </w:rPr>
        <w:t xml:space="preserve"> in the lane and thinks that </w:t>
      </w:r>
      <w:r>
        <w:rPr>
          <w:rFonts w:ascii="Times New Roman" w:eastAsia="Times New Roman" w:hAnsi="Times New Roman" w:cs="Times New Roman"/>
          <w:color w:val="000000"/>
          <w:spacing w:val="1"/>
          <w:sz w:val="24"/>
          <w:shd w:val="clear" w:color="auto" w:fill="auto"/>
          <w:rtl w:val="0"/>
        </w:rPr>
        <w:t>"my</w:t>
      </w:r>
      <w:r>
        <w:rPr>
          <w:rFonts w:ascii="Times New Roman" w:eastAsia="Times New Roman" w:hAnsi="Times New Roman" w:cs="Times New Roman"/>
          <w:color w:val="000000"/>
          <w:spacing w:val="0"/>
          <w:sz w:val="24"/>
          <w:shd w:val="clear" w:color="auto" w:fill="auto"/>
          <w:rtl w:val="0"/>
        </w:rPr>
        <w:t xml:space="preserve"> son is tortured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someone", she goes quickly there and cuddles the crying kid of other with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perception as her son. Afterwards she </w:t>
      </w:r>
      <w:r>
        <w:rPr>
          <w:rFonts w:ascii="Times New Roman" w:eastAsia="Times New Roman" w:hAnsi="Times New Roman" w:cs="Times New Roman"/>
          <w:color w:val="000000"/>
          <w:spacing w:val="0"/>
          <w:sz w:val="24"/>
          <w:shd w:val="clear" w:color="auto" w:fill="auto"/>
          <w:rtl w:val="0"/>
        </w:rPr>
        <w:t xml:space="preserve">remembers that kid is other's but not her son and looks around left him in the lane with full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fear to </w:t>
      </w:r>
      <w:r>
        <w:rPr>
          <w:rFonts w:ascii="Times New Roman" w:eastAsia="Times New Roman" w:hAnsi="Times New Roman" w:cs="Times New Roman"/>
          <w:color w:val="000000"/>
          <w:spacing w:val="2"/>
          <w:sz w:val="24"/>
          <w:shd w:val="clear" w:color="auto" w:fill="auto"/>
          <w:rtl w:val="0"/>
        </w:rPr>
        <w:t>be</w:t>
      </w:r>
      <w:r>
        <w:rPr>
          <w:rFonts w:ascii="Times New Roman" w:eastAsia="Times New Roman" w:hAnsi="Times New Roman" w:cs="Times New Roman"/>
          <w:color w:val="000000"/>
          <w:spacing w:val="0"/>
          <w:sz w:val="24"/>
          <w:shd w:val="clear" w:color="auto" w:fill="auto"/>
          <w:rtl w:val="0"/>
        </w:rPr>
        <w:t xml:space="preserve"> accused as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thief of child and returns back to parlour and sits again. </w:t>
      </w:r>
    </w:p>
    <w:p>
      <w:pPr>
        <w:bidi w:val="0"/>
        <w:spacing w:before="1" w:after="0" w:line="275" w:lineRule="exact"/>
        <w:ind w:left="0" w:right="-76" w:firstLine="720"/>
        <w:jc w:val="both"/>
      </w:pPr>
      <w:r>
        <w:rPr>
          <w:rFonts w:ascii="Times New Roman" w:eastAsia="Times New Roman" w:hAnsi="Times New Roman" w:cs="Times New Roman"/>
          <w:color w:val="000000"/>
          <w:spacing w:val="0"/>
          <w:sz w:val="24"/>
          <w:shd w:val="clear" w:color="auto" w:fill="auto"/>
          <w:rtl w:val="0"/>
        </w:rPr>
        <w:t xml:space="preserve">In the simile____ it should be recognized on the obsession on aggregates of fivefold clinging  to  existence  in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that  "I,  </w:t>
      </w:r>
      <w:r>
        <w:rPr>
          <w:rFonts w:ascii="Times New Roman" w:eastAsia="Times New Roman" w:hAnsi="Times New Roman" w:cs="Times New Roman"/>
          <w:color w:val="000000"/>
          <w:spacing w:val="2"/>
          <w:sz w:val="24"/>
          <w:shd w:val="clear" w:color="auto" w:fill="auto"/>
          <w:rtl w:val="0"/>
        </w:rPr>
        <w:t>my</w:t>
      </w:r>
      <w:r>
        <w:rPr>
          <w:rFonts w:ascii="Times New Roman" w:eastAsia="Times New Roman" w:hAnsi="Times New Roman" w:cs="Times New Roman"/>
          <w:color w:val="000000"/>
          <w:spacing w:val="0"/>
          <w:sz w:val="24"/>
          <w:shd w:val="clear" w:color="auto" w:fill="auto"/>
          <w:rtl w:val="0"/>
        </w:rPr>
        <w:t xml:space="preserve">  property",  as  cuddling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kid  of  other  with perception as her son; knowing that "it is not I, it is not mine" through three general characters as knowing that "this kid is other's son"; the Knowledge of Terror as fear to be accused as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thief of child; the Knowledge of Desire for Deliverance as looking around; the Knowledge of Adaptation as leaving </w:t>
      </w:r>
      <w:r>
        <w:rPr>
          <w:rFonts w:ascii="Times New Roman" w:eastAsia="Times New Roman" w:hAnsi="Times New Roman" w:cs="Times New Roman"/>
          <w:color w:val="000000"/>
          <w:spacing w:val="1"/>
          <w:sz w:val="24"/>
          <w:shd w:val="clear" w:color="auto" w:fill="auto"/>
          <w:rtl w:val="0"/>
        </w:rPr>
        <w:t>kid</w:t>
      </w:r>
      <w:r>
        <w:rPr>
          <w:rFonts w:ascii="Times New Roman" w:eastAsia="Times New Roman" w:hAnsi="Times New Roman" w:cs="Times New Roman"/>
          <w:color w:val="000000"/>
          <w:spacing w:val="0"/>
          <w:sz w:val="24"/>
          <w:shd w:val="clear" w:color="auto" w:fill="auto"/>
          <w:rtl w:val="0"/>
        </w:rPr>
        <w:t xml:space="preserve"> in the lane; (Due to removing conditioned things after removing grosser and grosser bulk of selfish desire, the Knowledge of Adaptation should be recognized as leaving the kid in that lane.); the Knowledge of Trans-lineage as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short period staying in the lane after leaving the </w:t>
      </w:r>
      <w:r>
        <w:rPr>
          <w:rFonts w:ascii="Times New Roman" w:eastAsia="Times New Roman" w:hAnsi="Times New Roman" w:cs="Times New Roman"/>
          <w:color w:val="000000"/>
          <w:spacing w:val="1"/>
          <w:sz w:val="24"/>
          <w:shd w:val="clear" w:color="auto" w:fill="auto"/>
          <w:rtl w:val="0"/>
        </w:rPr>
        <w:t>kid;</w:t>
      </w:r>
      <w:r>
        <w:rPr>
          <w:rFonts w:ascii="Times New Roman" w:eastAsia="Times New Roman" w:hAnsi="Times New Roman" w:cs="Times New Roman"/>
          <w:color w:val="000000"/>
          <w:spacing w:val="0"/>
          <w:sz w:val="24"/>
          <w:shd w:val="clear" w:color="auto" w:fill="auto"/>
          <w:rtl w:val="0"/>
        </w:rPr>
        <w:t xml:space="preserve"> the Noble Path-Knowledge as returning back </w:t>
      </w:r>
      <w:r>
        <w:rPr>
          <w:rFonts w:ascii="Times New Roman" w:eastAsia="Times New Roman" w:hAnsi="Times New Roman" w:cs="Times New Roman"/>
          <w:color w:val="000000"/>
          <w:spacing w:val="2"/>
          <w:sz w:val="24"/>
          <w:shd w:val="clear" w:color="auto" w:fill="auto"/>
          <w:rtl w:val="0"/>
        </w:rPr>
        <w:t>to</w:t>
      </w:r>
      <w:r>
        <w:rPr>
          <w:rFonts w:ascii="Times New Roman" w:eastAsia="Times New Roman" w:hAnsi="Times New Roman" w:cs="Times New Roman"/>
          <w:color w:val="000000"/>
          <w:spacing w:val="0"/>
          <w:sz w:val="24"/>
          <w:shd w:val="clear" w:color="auto" w:fill="auto"/>
          <w:rtl w:val="0"/>
        </w:rPr>
        <w:t xml:space="preserve"> parlour; the Noble Fruit-Knowledge as sitting in parlour again respectively. (</w:t>
      </w:r>
      <w:r>
        <w:rPr>
          <w:rFonts w:ascii="Times New Roman" w:eastAsia="Times New Roman" w:hAnsi="Times New Roman" w:cs="Times New Roman"/>
          <w:b/>
          <w:bCs/>
          <w:i/>
          <w:iCs/>
          <w:color w:val="000000"/>
          <w:spacing w:val="0"/>
          <w:sz w:val="24"/>
          <w:shd w:val="clear" w:color="auto" w:fill="auto"/>
          <w:rtl w:val="0"/>
        </w:rPr>
        <w:t xml:space="preserve">Vs-2-303,304, </w:t>
      </w:r>
      <w:r>
        <w:rPr>
          <w:rFonts w:ascii="Times New Roman" w:eastAsia="Times New Roman" w:hAnsi="Times New Roman" w:cs="Times New Roman"/>
          <w:b/>
          <w:bCs/>
          <w:i/>
          <w:iCs/>
          <w:color w:val="000000"/>
          <w:spacing w:val="1"/>
          <w:sz w:val="24"/>
          <w:shd w:val="clear" w:color="auto" w:fill="auto"/>
          <w:rtl w:val="0"/>
        </w:rPr>
        <w:t>Mah</w:t>
      </w:r>
      <w:r>
        <w:rPr>
          <w:rFonts w:ascii="Times New Roman" w:eastAsia="Times New Roman" w:hAnsi="Times New Roman" w:cs="Times New Roman"/>
          <w:color w:val="000000"/>
          <w:spacing w:val="1"/>
          <w:sz w:val="24"/>
          <w:shd w:val="clear" w:color="auto" w:fill="auto"/>
          <w:rtl w:val="0"/>
        </w:rPr>
        <w:t>āţī</w:t>
      </w:r>
      <w:r>
        <w:rPr>
          <w:rFonts w:ascii="Times New Roman" w:eastAsia="Times New Roman" w:hAnsi="Times New Roman" w:cs="Times New Roman"/>
          <w:b/>
          <w:bCs/>
          <w:i/>
          <w:iCs/>
          <w:color w:val="000000"/>
          <w:spacing w:val="1"/>
          <w:sz w:val="24"/>
          <w:shd w:val="clear" w:color="auto" w:fill="auto"/>
          <w:rtl w:val="0"/>
        </w:rPr>
        <w:t>-2-472</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bidi w:val="0"/>
        <w:spacing w:before="292"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Remaining six kinds of similes </w:t>
      </w:r>
    </w:p>
    <w:p>
      <w:pPr>
        <w:bidi w:val="0"/>
        <w:spacing w:before="6" w:after="0" w:line="265"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These six kinds of similes, viz, </w:t>
      </w:r>
    </w:p>
    <w:p>
      <w:pPr>
        <w:numPr>
          <w:ilvl w:val="0"/>
          <w:numId w:val="31"/>
        </w:numPr>
        <w:bidi w:val="0"/>
        <w:spacing w:before="11"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khudda</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hunger</w:t>
      </w:r>
      <w:r>
        <w:rPr>
          <w:rFonts w:ascii="Times New Roman" w:eastAsia="Times New Roman" w:hAnsi="Times New Roman" w:cs="Times New Roman"/>
          <w:b/>
          <w:bCs/>
          <w:color w:val="000000"/>
          <w:spacing w:val="0"/>
          <w:sz w:val="24"/>
          <w:shd w:val="clear" w:color="auto" w:fill="auto"/>
          <w:rtl w:val="0"/>
        </w:rPr>
        <w:t xml:space="preserve"> </w:t>
      </w:r>
    </w:p>
    <w:p>
      <w:pPr>
        <w:numPr>
          <w:ilvl w:val="0"/>
          <w:numId w:val="31"/>
        </w:numPr>
        <w:bidi w:val="0"/>
        <w:spacing w:before="11" w:after="0" w:line="265" w:lineRule="exact"/>
        <w:ind w:right="-200"/>
        <w:jc w:val="both"/>
      </w:pPr>
      <w:r>
        <w:rPr>
          <w:rFonts w:ascii="Times New Roman" w:eastAsia="Times New Roman" w:hAnsi="Times New Roman" w:cs="Times New Roman"/>
          <w:b/>
          <w:bCs/>
          <w:i/>
          <w:iCs/>
          <w:color w:val="000000"/>
          <w:spacing w:val="2"/>
          <w:sz w:val="24"/>
          <w:shd w:val="clear" w:color="auto" w:fill="auto"/>
          <w:rtl w:val="0"/>
        </w:rPr>
        <w:t>pip</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sa</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thirstiness </w:t>
      </w:r>
    </w:p>
    <w:p>
      <w:pPr>
        <w:numPr>
          <w:ilvl w:val="0"/>
          <w:numId w:val="31"/>
        </w:numPr>
        <w:bidi w:val="0"/>
        <w:spacing w:before="11"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s</w:t>
      </w:r>
      <w:r>
        <w:rPr>
          <w:rFonts w:ascii="Times New Roman" w:eastAsia="Times New Roman" w:hAnsi="Times New Roman" w:cs="Times New Roman"/>
          <w:color w:val="000000"/>
          <w:spacing w:val="0"/>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ta</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cold climate</w:t>
      </w:r>
      <w:r>
        <w:rPr>
          <w:rFonts w:ascii="Times New Roman" w:eastAsia="Times New Roman" w:hAnsi="Times New Roman" w:cs="Times New Roman"/>
          <w:b/>
          <w:bCs/>
          <w:color w:val="000000"/>
          <w:spacing w:val="0"/>
          <w:sz w:val="24"/>
          <w:shd w:val="clear" w:color="auto" w:fill="auto"/>
          <w:rtl w:val="0"/>
        </w:rPr>
        <w:t xml:space="preserve"> </w:t>
      </w:r>
    </w:p>
    <w:p>
      <w:pPr>
        <w:numPr>
          <w:ilvl w:val="0"/>
          <w:numId w:val="31"/>
        </w:numPr>
        <w:bidi w:val="0"/>
        <w:spacing w:before="11" w:after="0" w:line="265" w:lineRule="exact"/>
        <w:ind w:right="-200"/>
        <w:jc w:val="both"/>
      </w:pPr>
      <w:r>
        <w:rPr>
          <w:rFonts w:ascii="Times New Roman" w:eastAsia="Times New Roman" w:hAnsi="Times New Roman" w:cs="Times New Roman"/>
          <w:b/>
          <w:bCs/>
          <w:i/>
          <w:iCs/>
          <w:color w:val="000000"/>
          <w:spacing w:val="5"/>
          <w:sz w:val="24"/>
          <w:shd w:val="clear" w:color="auto" w:fill="auto"/>
          <w:rtl w:val="0"/>
        </w:rPr>
        <w:t>u</w:t>
      </w:r>
      <w:r>
        <w:rPr>
          <w:rFonts w:ascii="Times New Roman" w:eastAsia="Times New Roman" w:hAnsi="Times New Roman" w:cs="Times New Roman"/>
          <w:color w:val="000000"/>
          <w:spacing w:val="5"/>
          <w:sz w:val="24"/>
          <w:shd w:val="clear" w:color="auto" w:fill="auto"/>
          <w:rtl w:val="0"/>
        </w:rPr>
        <w:t>ņ</w:t>
      </w:r>
      <w:r>
        <w:rPr>
          <w:rFonts w:ascii="Times New Roman" w:eastAsia="Times New Roman" w:hAnsi="Times New Roman" w:cs="Times New Roman"/>
          <w:b/>
          <w:bCs/>
          <w:i/>
          <w:iCs/>
          <w:color w:val="000000"/>
          <w:spacing w:val="5"/>
          <w:sz w:val="24"/>
          <w:shd w:val="clear" w:color="auto" w:fill="auto"/>
          <w:rtl w:val="0"/>
        </w:rPr>
        <w:t>ha</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hot climate</w:t>
      </w:r>
      <w:r>
        <w:rPr>
          <w:rFonts w:ascii="Times New Roman" w:eastAsia="Times New Roman" w:hAnsi="Times New Roman" w:cs="Times New Roman"/>
          <w:b/>
          <w:bCs/>
          <w:color w:val="000000"/>
          <w:spacing w:val="0"/>
          <w:sz w:val="24"/>
          <w:shd w:val="clear" w:color="auto" w:fill="auto"/>
          <w:rtl w:val="0"/>
        </w:rPr>
        <w:t xml:space="preserve"> </w:t>
      </w:r>
    </w:p>
    <w:p>
      <w:pPr>
        <w:numPr>
          <w:ilvl w:val="0"/>
          <w:numId w:val="31"/>
        </w:numPr>
        <w:bidi w:val="0"/>
        <w:spacing w:before="11" w:after="0" w:line="265" w:lineRule="exact"/>
        <w:ind w:right="-200"/>
        <w:jc w:val="both"/>
      </w:pPr>
      <w:r>
        <w:rPr>
          <w:rFonts w:ascii="Times New Roman" w:eastAsia="Times New Roman" w:hAnsi="Times New Roman" w:cs="Times New Roman"/>
          <w:b/>
          <w:bCs/>
          <w:i/>
          <w:iCs/>
          <w:color w:val="000000"/>
          <w:spacing w:val="1"/>
          <w:sz w:val="24"/>
          <w:shd w:val="clear" w:color="auto" w:fill="auto"/>
          <w:rtl w:val="0"/>
        </w:rPr>
        <w:t>andhak</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ra</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cloud of darkness</w:t>
      </w:r>
      <w:r>
        <w:rPr>
          <w:rFonts w:ascii="Times New Roman" w:eastAsia="Times New Roman" w:hAnsi="Times New Roman" w:cs="Times New Roman"/>
          <w:b/>
          <w:bCs/>
          <w:color w:val="000000"/>
          <w:spacing w:val="0"/>
          <w:sz w:val="24"/>
          <w:shd w:val="clear" w:color="auto" w:fill="auto"/>
          <w:rtl w:val="0"/>
        </w:rPr>
        <w:t xml:space="preserve"> </w:t>
      </w:r>
    </w:p>
    <w:p>
      <w:pPr>
        <w:numPr>
          <w:ilvl w:val="0"/>
          <w:numId w:val="31"/>
        </w:numPr>
        <w:bidi w:val="0"/>
        <w:spacing w:before="1" w:after="0" w:line="275" w:lineRule="exact"/>
        <w:ind w:right="-76"/>
        <w:jc w:val="both"/>
      </w:pPr>
      <w:r>
        <w:rPr>
          <w:rFonts w:ascii="Times New Roman" w:eastAsia="Times New Roman" w:hAnsi="Times New Roman" w:cs="Times New Roman"/>
          <w:b/>
          <w:bCs/>
          <w:i/>
          <w:iCs/>
          <w:color w:val="000000"/>
          <w:spacing w:val="0"/>
          <w:sz w:val="24"/>
          <w:shd w:val="clear" w:color="auto" w:fill="auto"/>
          <w:rtl w:val="0"/>
        </w:rPr>
        <w:t>visa</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poison, are paralleled in order to be explicit the occurrence of inclination, bending, leading towards the Supra-mundane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for the practising meditator who stands on the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leading  to  Emerging  and  reaches  to  the  Noble  Path-Knowledge.  (It means that these similes are not paralleled in order to be explicit fearful nature of the meditator who stands on the Knowledge of Terror as previous semilies.) It will be explicit.____ </w:t>
      </w:r>
    </w:p>
    <w:p>
      <w:pPr>
        <w:bidi w:val="0"/>
        <w:spacing w:before="16"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PAGE-402 </w:t>
      </w:r>
    </w:p>
    <w:p>
      <w:pPr>
        <w:numPr>
          <w:ilvl w:val="0"/>
          <w:numId w:val="32"/>
        </w:numPr>
        <w:bidi w:val="0"/>
        <w:spacing w:before="6"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khudda</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hunger</w:t>
      </w:r>
      <w:r>
        <w:rPr>
          <w:rFonts w:ascii="Times New Roman" w:eastAsia="Times New Roman" w:hAnsi="Times New Roman" w:cs="Times New Roman"/>
          <w:b/>
          <w:bCs/>
          <w:color w:val="000000"/>
          <w:spacing w:val="0"/>
          <w:sz w:val="24"/>
          <w:shd w:val="clear" w:color="auto" w:fill="auto"/>
          <w:rtl w:val="0"/>
        </w:rPr>
        <w:t xml:space="preserve"> </w:t>
      </w:r>
    </w:p>
    <w:p>
      <w:pPr>
        <w:bidi w:val="0"/>
        <w:spacing w:before="1" w:after="0" w:line="275" w:lineRule="exact"/>
        <w:ind w:left="0" w:right="-76" w:firstLine="720"/>
        <w:jc w:val="both"/>
      </w:pPr>
      <w:r>
        <w:rPr>
          <w:rFonts w:ascii="Times New Roman" w:eastAsia="Times New Roman" w:hAnsi="Times New Roman" w:cs="Times New Roman"/>
          <w:color w:val="000000"/>
          <w:spacing w:val="0"/>
          <w:sz w:val="24"/>
          <w:shd w:val="clear" w:color="auto" w:fill="auto"/>
          <w:rtl w:val="0"/>
        </w:rPr>
        <w:t xml:space="preserve">As </w:t>
      </w:r>
      <w:r>
        <w:rPr>
          <w:rFonts w:ascii="Times New Roman" w:eastAsia="Times New Roman" w:hAnsi="Times New Roman" w:cs="Times New Roman"/>
          <w:color w:val="000000"/>
          <w:spacing w:val="1"/>
          <w:sz w:val="24"/>
          <w:shd w:val="clear" w:color="auto" w:fill="auto"/>
          <w:rtl w:val="0"/>
        </w:rPr>
        <w:t>very</w:t>
      </w:r>
      <w:r>
        <w:rPr>
          <w:rFonts w:ascii="Times New Roman" w:eastAsia="Times New Roman" w:hAnsi="Times New Roman" w:cs="Times New Roman"/>
          <w:color w:val="000000"/>
          <w:spacing w:val="0"/>
          <w:sz w:val="24"/>
          <w:shd w:val="clear" w:color="auto" w:fill="auto"/>
          <w:rtl w:val="0"/>
        </w:rPr>
        <w:t xml:space="preserve"> hungry man has strong desire to eat flavourful nourishment____ similarly, the </w:t>
      </w:r>
      <w:r>
        <w:rPr>
          <w:rFonts w:ascii="Times New Roman" w:eastAsia="Times New Roman" w:hAnsi="Times New Roman" w:cs="Times New Roman"/>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who is oppressed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the hunger of occurrence in rounds of rebirth, has heartfelt desire on nourishment of </w:t>
      </w:r>
      <w:r>
        <w:rPr>
          <w:rFonts w:ascii="Times New Roman" w:eastAsia="Times New Roman" w:hAnsi="Times New Roman" w:cs="Times New Roman"/>
          <w:b/>
          <w:bCs/>
          <w:i/>
          <w:iCs/>
          <w:color w:val="000000"/>
          <w:spacing w:val="2"/>
          <w:sz w:val="24"/>
          <w:shd w:val="clear" w:color="auto" w:fill="auto"/>
          <w:rtl w:val="0"/>
        </w:rPr>
        <w:t>k</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yagat</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sati</w:t>
      </w:r>
      <w:r>
        <w:rPr>
          <w:rFonts w:ascii="Times New Roman" w:eastAsia="Times New Roman" w:hAnsi="Times New Roman" w:cs="Times New Roman"/>
          <w:color w:val="000000"/>
          <w:spacing w:val="0"/>
          <w:sz w:val="24"/>
          <w:shd w:val="clear" w:color="auto" w:fill="auto"/>
          <w:rtl w:val="0"/>
        </w:rPr>
        <w:t xml:space="preserve"> (= mindfulness </w:t>
      </w:r>
      <w:r>
        <w:rPr>
          <w:rFonts w:ascii="Times New Roman" w:eastAsia="Times New Roman" w:hAnsi="Times New Roman" w:cs="Times New Roman"/>
          <w:color w:val="000000"/>
          <w:spacing w:val="2"/>
          <w:sz w:val="24"/>
          <w:shd w:val="clear" w:color="auto" w:fill="auto"/>
          <w:rtl w:val="0"/>
        </w:rPr>
        <w:t>on</w:t>
      </w:r>
      <w:r>
        <w:rPr>
          <w:rFonts w:ascii="Times New Roman" w:eastAsia="Times New Roman" w:hAnsi="Times New Roman" w:cs="Times New Roman"/>
          <w:color w:val="000000"/>
          <w:spacing w:val="0"/>
          <w:sz w:val="24"/>
          <w:shd w:val="clear" w:color="auto" w:fill="auto"/>
          <w:rtl w:val="0"/>
        </w:rPr>
        <w:t xml:space="preserve"> all constituents of the body) which has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flavour of deathless element. (</w:t>
      </w:r>
      <w:r>
        <w:rPr>
          <w:rFonts w:ascii="Times New Roman" w:eastAsia="Times New Roman" w:hAnsi="Times New Roman" w:cs="Times New Roman"/>
          <w:b/>
          <w:bCs/>
          <w:i/>
          <w:iCs/>
          <w:color w:val="000000"/>
          <w:spacing w:val="0"/>
          <w:sz w:val="24"/>
          <w:shd w:val="clear" w:color="auto" w:fill="auto"/>
          <w:rtl w:val="0"/>
        </w:rPr>
        <w:t>Vs-2-304</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80" w:firstLine="720"/>
        <w:jc w:val="both"/>
      </w:pPr>
      <w:r>
        <w:rPr>
          <w:rFonts w:ascii="Times New Roman" w:eastAsia="Times New Roman" w:hAnsi="Times New Roman" w:cs="Times New Roman"/>
          <w:color w:val="000000"/>
          <w:spacing w:val="0"/>
          <w:sz w:val="24"/>
          <w:shd w:val="clear" w:color="auto" w:fill="auto"/>
          <w:rtl w:val="0"/>
        </w:rPr>
        <w:t xml:space="preserve">Due to occurrence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both</w:t>
      </w:r>
      <w:r>
        <w:rPr>
          <w:rFonts w:ascii="Times New Roman" w:eastAsia="Times New Roman" w:hAnsi="Times New Roman" w:cs="Times New Roman"/>
          <w:color w:val="000000"/>
          <w:spacing w:val="0"/>
          <w:sz w:val="24"/>
          <w:shd w:val="clear" w:color="auto" w:fill="auto"/>
          <w:rtl w:val="0"/>
        </w:rPr>
        <w:t xml:space="preserve"> successive process, following for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long</w:t>
      </w:r>
      <w:r>
        <w:rPr>
          <w:rFonts w:ascii="Times New Roman" w:eastAsia="Times New Roman" w:hAnsi="Times New Roman" w:cs="Times New Roman"/>
          <w:color w:val="000000"/>
          <w:spacing w:val="0"/>
          <w:sz w:val="24"/>
          <w:shd w:val="clear" w:color="auto" w:fill="auto"/>
          <w:rtl w:val="0"/>
        </w:rPr>
        <w:t xml:space="preserve"> time, and difficulty to be forborne, with reasoning that the suffering of rounds of rebirth is similar to suffering of hunger, the commentary said that </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b/>
          <w:bCs/>
          <w:i/>
          <w:iCs/>
          <w:color w:val="000000"/>
          <w:spacing w:val="2"/>
          <w:sz w:val="24"/>
          <w:shd w:val="clear" w:color="auto" w:fill="auto"/>
          <w:rtl w:val="0"/>
        </w:rPr>
        <w:t>sams</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ra</w:t>
      </w:r>
      <w:r>
        <w:rPr>
          <w:rFonts w:ascii="Times New Roman" w:eastAsia="Times New Roman" w:hAnsi="Times New Roman" w:cs="Times New Roman"/>
          <w:b/>
          <w:bCs/>
          <w:i/>
          <w:iCs/>
          <w:color w:val="000000"/>
          <w:spacing w:val="0"/>
          <w:sz w:val="24"/>
          <w:shd w:val="clear" w:color="auto" w:fill="auto"/>
          <w:rtl w:val="0"/>
        </w:rPr>
        <w:t xml:space="preserve"> va</w:t>
      </w:r>
      <w:r>
        <w:rPr>
          <w:rFonts w:ascii="Times New Roman" w:eastAsia="Times New Roman" w:hAnsi="Times New Roman" w:cs="Times New Roman"/>
          <w:color w:val="000000"/>
          <w:spacing w:val="0"/>
          <w:sz w:val="24"/>
          <w:shd w:val="clear" w:color="auto" w:fill="auto"/>
          <w:rtl w:val="0"/>
        </w:rPr>
        <w:t>ţţ</w:t>
      </w:r>
      <w:r>
        <w:rPr>
          <w:rFonts w:ascii="Times New Roman" w:eastAsia="Times New Roman" w:hAnsi="Times New Roman" w:cs="Times New Roman"/>
          <w:b/>
          <w:bCs/>
          <w:i/>
          <w:iCs/>
          <w:color w:val="000000"/>
          <w:spacing w:val="0"/>
          <w:sz w:val="24"/>
          <w:shd w:val="clear" w:color="auto" w:fill="auto"/>
          <w:rtl w:val="0"/>
        </w:rPr>
        <w:t>ajighicch</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ya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the hunger of occurrence in rounds of rebirth", as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metaphor. </w:t>
      </w:r>
    </w:p>
    <w:p>
      <w:pPr>
        <w:bidi w:val="0"/>
        <w:spacing w:before="292" w:after="0" w:line="265" w:lineRule="exact"/>
        <w:ind w:left="0" w:right="-200" w:firstLine="0"/>
        <w:jc w:val="both"/>
      </w:pPr>
      <w:r>
        <w:rPr>
          <w:rFonts w:ascii="Times New Roman" w:eastAsia="Times New Roman" w:hAnsi="Times New Roman" w:cs="Times New Roman"/>
          <w:b/>
          <w:bCs/>
          <w:i/>
          <w:iCs/>
          <w:color w:val="000000"/>
          <w:spacing w:val="0"/>
          <w:sz w:val="24"/>
          <w:shd w:val="clear" w:color="auto" w:fill="auto"/>
          <w:rtl w:val="0"/>
        </w:rPr>
        <w:t xml:space="preserve">amatarasam </w:t>
      </w:r>
      <w:r>
        <w:rPr>
          <w:rFonts w:ascii="Times New Roman" w:eastAsia="Times New Roman" w:hAnsi="Times New Roman" w:cs="Times New Roman"/>
          <w:b/>
          <w:bCs/>
          <w:i/>
          <w:iCs/>
          <w:color w:val="000000"/>
          <w:spacing w:val="1"/>
          <w:sz w:val="24"/>
          <w:shd w:val="clear" w:color="auto" w:fill="auto"/>
          <w:rtl w:val="0"/>
        </w:rPr>
        <w:t>k</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yagat</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satibhojanam</w:t>
      </w:r>
      <w:r>
        <w:rPr>
          <w:rFonts w:ascii="Times New Roman" w:eastAsia="Times New Roman" w:hAnsi="Times New Roman" w:cs="Times New Roman"/>
          <w:b/>
          <w:bCs/>
          <w:i/>
          <w:iCs/>
          <w:color w:val="000000"/>
          <w:spacing w:val="0"/>
          <w:sz w:val="24"/>
          <w:shd w:val="clear" w:color="auto" w:fill="auto"/>
          <w:rtl w:val="0"/>
        </w:rPr>
        <w:t xml:space="preserve"> </w:t>
      </w:r>
    </w:p>
    <w:p>
      <w:pPr>
        <w:bidi w:val="0"/>
        <w:spacing w:before="11" w:after="0" w:line="265" w:lineRule="exact"/>
        <w:ind w:left="0" w:right="-200" w:firstLine="0"/>
        <w:jc w:val="both"/>
      </w:pPr>
      <w:r>
        <w:rPr>
          <w:rFonts w:ascii="Times New Roman" w:eastAsia="Times New Roman" w:hAnsi="Times New Roman" w:cs="Times New Roman"/>
          <w:b/>
          <w:bCs/>
          <w:i/>
          <w:iCs/>
          <w:color w:val="000000"/>
          <w:spacing w:val="4"/>
          <w:sz w:val="24"/>
          <w:shd w:val="clear" w:color="auto" w:fill="auto"/>
          <w:rtl w:val="0"/>
        </w:rPr>
        <w:t>P</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li</w:t>
      </w:r>
      <w:r>
        <w:rPr>
          <w:rFonts w:ascii="Times New Roman" w:eastAsia="Times New Roman" w:hAnsi="Times New Roman" w:cs="Times New Roman"/>
          <w:b/>
          <w:bCs/>
          <w:i/>
          <w:iCs/>
          <w:color w:val="000000"/>
          <w:spacing w:val="0"/>
          <w:sz w:val="24"/>
          <w:shd w:val="clear" w:color="auto" w:fill="auto"/>
          <w:rtl w:val="0"/>
        </w:rPr>
        <w:t xml:space="preserve"> Quotation (Mah</w:t>
      </w:r>
      <w:r>
        <w:rPr>
          <w:rFonts w:ascii="Times New Roman" w:eastAsia="Times New Roman" w:hAnsi="Times New Roman" w:cs="Times New Roman"/>
          <w:color w:val="000000"/>
          <w:spacing w:val="0"/>
          <w:sz w:val="24"/>
          <w:shd w:val="clear" w:color="auto" w:fill="auto"/>
          <w:rtl w:val="0"/>
        </w:rPr>
        <w:t>āţī</w:t>
      </w:r>
      <w:r>
        <w:rPr>
          <w:rFonts w:ascii="Times New Roman" w:eastAsia="Times New Roman" w:hAnsi="Times New Roman" w:cs="Times New Roman"/>
          <w:b/>
          <w:bCs/>
          <w:i/>
          <w:iCs/>
          <w:color w:val="000000"/>
          <w:spacing w:val="0"/>
          <w:sz w:val="24"/>
          <w:shd w:val="clear" w:color="auto" w:fill="auto"/>
          <w:rtl w:val="0"/>
        </w:rPr>
        <w:t>-2-472)</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77" w:firstLine="720"/>
        <w:jc w:val="both"/>
      </w:pPr>
      <w:r>
        <w:rPr>
          <w:rFonts w:ascii="Times New Roman" w:eastAsia="Times New Roman" w:hAnsi="Times New Roman" w:cs="Times New Roman"/>
          <w:color w:val="000000"/>
          <w:spacing w:val="0"/>
          <w:sz w:val="24"/>
          <w:shd w:val="clear" w:color="auto" w:fill="auto"/>
          <w:rtl w:val="0"/>
        </w:rPr>
        <w:t xml:space="preserve">In this case, that term, </w:t>
      </w:r>
      <w:r>
        <w:rPr>
          <w:rFonts w:ascii="Times New Roman" w:eastAsia="Times New Roman" w:hAnsi="Times New Roman" w:cs="Times New Roman"/>
          <w:b/>
          <w:bCs/>
          <w:i/>
          <w:iCs/>
          <w:color w:val="000000"/>
          <w:spacing w:val="2"/>
          <w:sz w:val="24"/>
          <w:shd w:val="clear" w:color="auto" w:fill="auto"/>
          <w:rtl w:val="0"/>
        </w:rPr>
        <w:t>k</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yagat</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sati</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means the right minddulness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samm</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sati</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which is associating with the Noble Path-Knowledge. Due to occurrence of both by means of finishing the function called </w:t>
      </w:r>
      <w:r>
        <w:rPr>
          <w:rFonts w:ascii="Times New Roman" w:eastAsia="Times New Roman" w:hAnsi="Times New Roman" w:cs="Times New Roman"/>
          <w:b/>
          <w:bCs/>
          <w:i/>
          <w:iCs/>
          <w:color w:val="000000"/>
          <w:spacing w:val="3"/>
          <w:sz w:val="24"/>
          <w:shd w:val="clear" w:color="auto" w:fill="auto"/>
          <w:rtl w:val="0"/>
        </w:rPr>
        <w:t>k</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y</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nupassan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vedan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nupassan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citt</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nupassan</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dhamm</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nupassan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and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eating the taste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deathless element (</w:t>
      </w:r>
      <w:r>
        <w:rPr>
          <w:rFonts w:ascii="Times New Roman" w:eastAsia="Times New Roman" w:hAnsi="Times New Roman" w:cs="Times New Roman"/>
          <w:b/>
          <w:bCs/>
          <w:i/>
          <w:iCs/>
          <w:color w:val="000000"/>
          <w:spacing w:val="0"/>
          <w:sz w:val="24"/>
          <w:shd w:val="clear" w:color="auto" w:fill="auto"/>
          <w:rtl w:val="0"/>
        </w:rPr>
        <w:t>amatarasa</w:t>
      </w:r>
      <w:r>
        <w:rPr>
          <w:rFonts w:ascii="Times New Roman" w:eastAsia="Times New Roman" w:hAnsi="Times New Roman" w:cs="Times New Roman"/>
          <w:color w:val="000000"/>
          <w:spacing w:val="0"/>
          <w:sz w:val="24"/>
          <w:shd w:val="clear" w:color="auto" w:fill="auto"/>
          <w:rtl w:val="0"/>
        </w:rPr>
        <w:t xml:space="preserve">) of the eternal peace called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that mindfulness is worth designating as "</w:t>
      </w:r>
      <w:r>
        <w:rPr>
          <w:rFonts w:ascii="Times New Roman" w:eastAsia="Times New Roman" w:hAnsi="Times New Roman" w:cs="Times New Roman"/>
          <w:b/>
          <w:bCs/>
          <w:i/>
          <w:iCs/>
          <w:color w:val="000000"/>
          <w:spacing w:val="0"/>
          <w:sz w:val="24"/>
          <w:shd w:val="clear" w:color="auto" w:fill="auto"/>
          <w:rtl w:val="0"/>
        </w:rPr>
        <w:t xml:space="preserve">amatarasam </w:t>
      </w:r>
      <w:r>
        <w:rPr>
          <w:rFonts w:ascii="Times New Roman" w:eastAsia="Times New Roman" w:hAnsi="Times New Roman" w:cs="Times New Roman"/>
          <w:b/>
          <w:bCs/>
          <w:i/>
          <w:iCs/>
          <w:color w:val="000000"/>
          <w:spacing w:val="1"/>
          <w:sz w:val="24"/>
          <w:shd w:val="clear" w:color="auto" w:fill="auto"/>
          <w:rtl w:val="0"/>
        </w:rPr>
        <w:t>k</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yagat</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satibhojanam</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nourishment of </w:t>
      </w:r>
      <w:r>
        <w:rPr>
          <w:rFonts w:ascii="Times New Roman" w:eastAsia="Times New Roman" w:hAnsi="Times New Roman" w:cs="Times New Roman"/>
          <w:b/>
          <w:bCs/>
          <w:i/>
          <w:iCs/>
          <w:color w:val="000000"/>
          <w:spacing w:val="2"/>
          <w:sz w:val="24"/>
          <w:shd w:val="clear" w:color="auto" w:fill="auto"/>
          <w:rtl w:val="0"/>
        </w:rPr>
        <w:t>k</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yagat</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sati</w:t>
      </w:r>
      <w:r>
        <w:rPr>
          <w:rFonts w:ascii="Times New Roman" w:eastAsia="Times New Roman" w:hAnsi="Times New Roman" w:cs="Times New Roman"/>
          <w:color w:val="000000"/>
          <w:spacing w:val="0"/>
          <w:sz w:val="24"/>
          <w:shd w:val="clear" w:color="auto" w:fill="auto"/>
          <w:rtl w:val="0"/>
        </w:rPr>
        <w:t xml:space="preserve"> which has the flavour of deathless element". Therefore, in the </w:t>
      </w:r>
      <w:r>
        <w:rPr>
          <w:rFonts w:ascii="Times New Roman" w:eastAsia="Times New Roman" w:hAnsi="Times New Roman" w:cs="Times New Roman"/>
          <w:b/>
          <w:bCs/>
          <w:i/>
          <w:iCs/>
          <w:color w:val="000000"/>
          <w:spacing w:val="1"/>
          <w:sz w:val="24"/>
          <w:shd w:val="clear" w:color="auto" w:fill="auto"/>
          <w:rtl w:val="0"/>
        </w:rPr>
        <w:t>Amata</w:t>
      </w:r>
      <w:r>
        <w:rPr>
          <w:rFonts w:ascii="Times New Roman" w:eastAsia="Times New Roman" w:hAnsi="Times New Roman" w:cs="Times New Roman"/>
          <w:b/>
          <w:bCs/>
          <w:i/>
          <w:iCs/>
          <w:color w:val="000000"/>
          <w:spacing w:val="0"/>
          <w:sz w:val="24"/>
          <w:shd w:val="clear" w:color="auto" w:fill="auto"/>
          <w:rtl w:val="0"/>
        </w:rPr>
        <w:t xml:space="preserve"> Vagga, </w:t>
      </w:r>
      <w:r>
        <w:rPr>
          <w:rFonts w:ascii="Times New Roman" w:eastAsia="Times New Roman" w:hAnsi="Times New Roman" w:cs="Times New Roman"/>
          <w:b/>
          <w:bCs/>
          <w:i/>
          <w:iCs/>
          <w:color w:val="000000"/>
          <w:spacing w:val="1"/>
          <w:sz w:val="24"/>
          <w:shd w:val="clear" w:color="auto" w:fill="auto"/>
          <w:rtl w:val="0"/>
        </w:rPr>
        <w:t>Ekanip</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ta,</w:t>
      </w:r>
      <w:r>
        <w:rPr>
          <w:rFonts w:ascii="Times New Roman" w:eastAsia="Times New Roman" w:hAnsi="Times New Roman" w:cs="Times New Roman"/>
          <w:b/>
          <w:bCs/>
          <w:i/>
          <w:iCs/>
          <w:color w:val="000000"/>
          <w:spacing w:val="0"/>
          <w:sz w:val="24"/>
          <w:shd w:val="clear" w:color="auto" w:fill="auto"/>
          <w:rtl w:val="0"/>
        </w:rPr>
        <w:t xml:space="preserve"> Anguttara (Ang-1-47)</w:t>
      </w:r>
      <w:r>
        <w:rPr>
          <w:rFonts w:ascii="Times New Roman" w:eastAsia="Times New Roman" w:hAnsi="Times New Roman" w:cs="Times New Roman"/>
          <w:color w:val="000000"/>
          <w:spacing w:val="0"/>
          <w:sz w:val="24"/>
          <w:shd w:val="clear" w:color="auto" w:fill="auto"/>
          <w:rtl w:val="0"/>
        </w:rPr>
        <w:t xml:space="preserve">, the Buddha preached that… </w:t>
      </w:r>
    </w:p>
    <w:p>
      <w:pPr>
        <w:bidi w:val="0"/>
        <w:spacing w:before="1" w:after="0" w:line="275" w:lineRule="exact"/>
        <w:ind w:left="0" w:right="-76" w:firstLine="0"/>
        <w:jc w:val="both"/>
      </w:pPr>
      <w:r>
        <w:rPr>
          <w:rFonts w:ascii="Times New Roman" w:eastAsia="Times New Roman" w:hAnsi="Times New Roman" w:cs="Times New Roman"/>
          <w:color w:val="000000"/>
          <w:spacing w:val="0"/>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amatam te bhikkhave paribuñjanti, ye </w:t>
      </w:r>
      <w:r>
        <w:rPr>
          <w:rFonts w:ascii="Times New Roman" w:eastAsia="Times New Roman" w:hAnsi="Times New Roman" w:cs="Times New Roman"/>
          <w:b/>
          <w:bCs/>
          <w:i/>
          <w:iCs/>
          <w:color w:val="000000"/>
          <w:spacing w:val="2"/>
          <w:sz w:val="24"/>
          <w:shd w:val="clear" w:color="auto" w:fill="auto"/>
          <w:rtl w:val="0"/>
        </w:rPr>
        <w:t>k</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yagat</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satim</w:t>
      </w:r>
      <w:r>
        <w:rPr>
          <w:rFonts w:ascii="Times New Roman" w:eastAsia="Times New Roman" w:hAnsi="Times New Roman" w:cs="Times New Roman"/>
          <w:b/>
          <w:bCs/>
          <w:i/>
          <w:iCs/>
          <w:color w:val="000000"/>
          <w:spacing w:val="0"/>
          <w:sz w:val="24"/>
          <w:shd w:val="clear" w:color="auto" w:fill="auto"/>
          <w:rtl w:val="0"/>
        </w:rPr>
        <w:t xml:space="preserve"> paribuñjanti.</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i/>
          <w:iCs/>
          <w:color w:val="000000"/>
          <w:spacing w:val="0"/>
          <w:sz w:val="24"/>
          <w:shd w:val="clear" w:color="auto" w:fill="auto"/>
          <w:rtl w:val="0"/>
        </w:rPr>
        <w:t>bhikkhus</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such persons eat the nourishment of </w:t>
      </w:r>
      <w:r>
        <w:rPr>
          <w:rFonts w:ascii="Times New Roman" w:eastAsia="Times New Roman" w:hAnsi="Times New Roman" w:cs="Times New Roman"/>
          <w:b/>
          <w:bCs/>
          <w:i/>
          <w:iCs/>
          <w:color w:val="000000"/>
          <w:spacing w:val="2"/>
          <w:sz w:val="24"/>
          <w:shd w:val="clear" w:color="auto" w:fill="auto"/>
          <w:rtl w:val="0"/>
        </w:rPr>
        <w:t>k</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yagat</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sati</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it can be said that persons eat the flavour of deathless element of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Mah</w:t>
      </w:r>
      <w:r>
        <w:rPr>
          <w:rFonts w:ascii="Times New Roman" w:eastAsia="Times New Roman" w:hAnsi="Times New Roman" w:cs="Times New Roman"/>
          <w:color w:val="000000"/>
          <w:spacing w:val="1"/>
          <w:sz w:val="24"/>
          <w:shd w:val="clear" w:color="auto" w:fill="auto"/>
          <w:rtl w:val="0"/>
        </w:rPr>
        <w:t>āţī</w:t>
      </w:r>
      <w:r>
        <w:rPr>
          <w:rFonts w:ascii="Times New Roman" w:eastAsia="Times New Roman" w:hAnsi="Times New Roman" w:cs="Times New Roman"/>
          <w:b/>
          <w:bCs/>
          <w:i/>
          <w:iCs/>
          <w:color w:val="000000"/>
          <w:spacing w:val="1"/>
          <w:sz w:val="24"/>
          <w:shd w:val="clear" w:color="auto" w:fill="auto"/>
          <w:rtl w:val="0"/>
        </w:rPr>
        <w:t>-2-472</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bidi w:val="0"/>
        <w:spacing w:before="311" w:after="0" w:line="275" w:lineRule="exact"/>
        <w:ind w:left="0" w:right="-77" w:firstLine="0"/>
        <w:jc w:val="both"/>
      </w:pPr>
      <w:r>
        <w:rPr>
          <w:rFonts w:ascii="Times New Roman" w:eastAsia="Times New Roman" w:hAnsi="Times New Roman" w:cs="Times New Roman"/>
          <w:b/>
          <w:bCs/>
          <w:color w:val="000000"/>
          <w:spacing w:val="0"/>
          <w:sz w:val="24"/>
          <w:shd w:val="clear" w:color="auto" w:fill="auto"/>
          <w:rtl w:val="0"/>
        </w:rPr>
        <w:t xml:space="preserve">Question ____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is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Supramundane </w:t>
      </w:r>
      <w:r>
        <w:rPr>
          <w:rFonts w:ascii="Times New Roman" w:eastAsia="Times New Roman" w:hAnsi="Times New Roman" w:cs="Times New Roman"/>
          <w:b/>
          <w:bCs/>
          <w:i/>
          <w:iCs/>
          <w:color w:val="000000"/>
          <w:spacing w:val="0"/>
          <w:sz w:val="24"/>
          <w:shd w:val="clear" w:color="auto" w:fill="auto"/>
          <w:rtl w:val="0"/>
        </w:rPr>
        <w:t xml:space="preserve">dhammas, </w:t>
      </w:r>
      <w:r>
        <w:rPr>
          <w:rFonts w:ascii="Times New Roman" w:eastAsia="Times New Roman" w:hAnsi="Times New Roman" w:cs="Times New Roman"/>
          <w:b/>
          <w:bCs/>
          <w:i/>
          <w:iCs/>
          <w:color w:val="000000"/>
          <w:spacing w:val="2"/>
          <w:sz w:val="24"/>
          <w:shd w:val="clear" w:color="auto" w:fill="auto"/>
          <w:rtl w:val="0"/>
        </w:rPr>
        <w:t>k</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yagat</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sati</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on the other hand, is mundane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How those persons who eat the mourishment of that </w:t>
      </w:r>
      <w:r>
        <w:rPr>
          <w:rFonts w:ascii="Times New Roman" w:eastAsia="Times New Roman" w:hAnsi="Times New Roman" w:cs="Times New Roman"/>
          <w:b/>
          <w:bCs/>
          <w:i/>
          <w:iCs/>
          <w:color w:val="000000"/>
          <w:spacing w:val="2"/>
          <w:sz w:val="24"/>
          <w:shd w:val="clear" w:color="auto" w:fill="auto"/>
          <w:rtl w:val="0"/>
        </w:rPr>
        <w:t>k</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yagat</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sati</w:t>
      </w:r>
      <w:r>
        <w:rPr>
          <w:rFonts w:ascii="Times New Roman" w:eastAsia="Times New Roman" w:hAnsi="Times New Roman" w:cs="Times New Roman"/>
          <w:color w:val="000000"/>
          <w:spacing w:val="0"/>
          <w:sz w:val="24"/>
          <w:shd w:val="clear" w:color="auto" w:fill="auto"/>
          <w:rtl w:val="0"/>
        </w:rPr>
        <w:t xml:space="preserve"> can eat the flavour of deathless element of </w:t>
      </w:r>
      <w:r>
        <w:rPr>
          <w:rFonts w:ascii="Times New Roman" w:eastAsia="Times New Roman" w:hAnsi="Times New Roman" w:cs="Times New Roman"/>
          <w:b/>
          <w:bCs/>
          <w:i/>
          <w:iCs/>
          <w:color w:val="000000"/>
          <w:spacing w:val="1"/>
          <w:sz w:val="24"/>
          <w:shd w:val="clear" w:color="auto" w:fill="auto"/>
          <w:rtl w:val="0"/>
        </w:rPr>
        <w:t>nibb</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bidi w:val="0"/>
        <w:spacing w:before="277" w:after="0" w:line="276" w:lineRule="exact"/>
        <w:ind w:left="0" w:right="-74" w:firstLine="0"/>
        <w:jc w:val="both"/>
      </w:pPr>
      <w:r>
        <w:rPr>
          <w:rFonts w:ascii="Times New Roman" w:eastAsia="Times New Roman" w:hAnsi="Times New Roman" w:cs="Times New Roman"/>
          <w:b/>
          <w:bCs/>
          <w:color w:val="000000"/>
          <w:spacing w:val="0"/>
          <w:sz w:val="24"/>
          <w:shd w:val="clear" w:color="auto" w:fill="auto"/>
          <w:rtl w:val="0"/>
        </w:rPr>
        <w:t>Answer</w:t>
      </w:r>
      <w:r>
        <w:rPr>
          <w:rFonts w:ascii="Times New Roman" w:eastAsia="Times New Roman" w:hAnsi="Times New Roman" w:cs="Times New Roman"/>
          <w:color w:val="000000"/>
          <w:spacing w:val="0"/>
          <w:sz w:val="24"/>
          <w:shd w:val="clear" w:color="auto" w:fill="auto"/>
          <w:rtl w:val="0"/>
        </w:rPr>
        <w:t xml:space="preserve">  ____  Those  persons  who  develop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k</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yagat</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sati</w:t>
      </w:r>
      <w:r>
        <w:rPr>
          <w:rFonts w:ascii="Times New Roman" w:eastAsia="Times New Roman" w:hAnsi="Times New Roman" w:cs="Times New Roman"/>
          <w:color w:val="000000"/>
          <w:spacing w:val="0"/>
          <w:sz w:val="24"/>
          <w:shd w:val="clear" w:color="auto" w:fill="auto"/>
          <w:rtl w:val="0"/>
        </w:rPr>
        <w:t xml:space="preserve">  can  attain  the  deathless  element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It is not available for the person who does not develop anymore. Therefore, the Buddha preached in this way.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A</w:t>
      </w:r>
      <w:r>
        <w:rPr>
          <w:rFonts w:ascii="Times New Roman" w:eastAsia="Times New Roman" w:hAnsi="Times New Roman" w:cs="Times New Roman"/>
          <w:color w:val="000000"/>
          <w:spacing w:val="1"/>
          <w:sz w:val="24"/>
          <w:shd w:val="clear" w:color="auto" w:fill="auto"/>
          <w:rtl w:val="0"/>
        </w:rPr>
        <w:t>ń</w:t>
      </w:r>
      <w:r>
        <w:rPr>
          <w:rFonts w:ascii="Times New Roman" w:eastAsia="Times New Roman" w:hAnsi="Times New Roman" w:cs="Times New Roman"/>
          <w:b/>
          <w:bCs/>
          <w:i/>
          <w:iCs/>
          <w:color w:val="000000"/>
          <w:spacing w:val="1"/>
          <w:sz w:val="24"/>
          <w:shd w:val="clear" w:color="auto" w:fill="auto"/>
          <w:rtl w:val="0"/>
        </w:rPr>
        <w:t>g-A-1-416</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bidi w:val="0"/>
        <w:spacing w:before="0" w:after="0" w:line="275" w:lineRule="exact"/>
        <w:ind w:left="0" w:right="-78" w:firstLine="720"/>
        <w:jc w:val="both"/>
      </w:pPr>
      <w:r>
        <w:rPr>
          <w:rFonts w:ascii="Times New Roman" w:eastAsia="Times New Roman" w:hAnsi="Times New Roman" w:cs="Times New Roman"/>
          <w:color w:val="000000"/>
          <w:spacing w:val="0"/>
          <w:sz w:val="24"/>
          <w:shd w:val="clear" w:color="auto" w:fill="auto"/>
          <w:rtl w:val="0"/>
        </w:rPr>
        <w:t xml:space="preserve">It has already explained frequently in previous section the fact that if </w:t>
      </w:r>
      <w:r>
        <w:rPr>
          <w:rFonts w:ascii="Times New Roman" w:eastAsia="Times New Roman" w:hAnsi="Times New Roman" w:cs="Times New Roman"/>
          <w:b/>
          <w:bCs/>
          <w:i/>
          <w:iCs/>
          <w:color w:val="000000"/>
          <w:spacing w:val="2"/>
          <w:sz w:val="24"/>
          <w:shd w:val="clear" w:color="auto" w:fill="auto"/>
          <w:rtl w:val="0"/>
        </w:rPr>
        <w:t>k</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y</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nupassan</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satipa</w:t>
      </w:r>
      <w:r>
        <w:rPr>
          <w:rFonts w:ascii="Times New Roman" w:eastAsia="Times New Roman" w:hAnsi="Times New Roman" w:cs="Times New Roman"/>
          <w:color w:val="000000"/>
          <w:spacing w:val="1"/>
          <w:sz w:val="24"/>
          <w:shd w:val="clear" w:color="auto" w:fill="auto"/>
          <w:rtl w:val="0"/>
        </w:rPr>
        <w:t>ţţ</w:t>
      </w:r>
      <w:r>
        <w:rPr>
          <w:rFonts w:ascii="Times New Roman" w:eastAsia="Times New Roman" w:hAnsi="Times New Roman" w:cs="Times New Roman"/>
          <w:b/>
          <w:bCs/>
          <w:i/>
          <w:iCs/>
          <w:color w:val="000000"/>
          <w:spacing w:val="1"/>
          <w:sz w:val="24"/>
          <w:shd w:val="clear" w:color="auto" w:fill="auto"/>
          <w:rtl w:val="0"/>
        </w:rPr>
        <w:t>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 contemplation on the all constituents of body) is accomplished to be developed all four kinds of contemplation(</w:t>
      </w:r>
      <w:r>
        <w:rPr>
          <w:rFonts w:ascii="Times New Roman" w:eastAsia="Times New Roman" w:hAnsi="Times New Roman" w:cs="Times New Roman"/>
          <w:b/>
          <w:bCs/>
          <w:i/>
          <w:iCs/>
          <w:color w:val="000000"/>
          <w:spacing w:val="0"/>
          <w:sz w:val="24"/>
          <w:shd w:val="clear" w:color="auto" w:fill="auto"/>
          <w:rtl w:val="0"/>
        </w:rPr>
        <w:t>satiapa</w:t>
      </w:r>
      <w:r>
        <w:rPr>
          <w:rFonts w:ascii="Times New Roman" w:eastAsia="Times New Roman" w:hAnsi="Times New Roman" w:cs="Times New Roman"/>
          <w:color w:val="000000"/>
          <w:spacing w:val="0"/>
          <w:sz w:val="24"/>
          <w:shd w:val="clear" w:color="auto" w:fill="auto"/>
          <w:rtl w:val="0"/>
        </w:rPr>
        <w:t>ţţ</w:t>
      </w:r>
      <w:r>
        <w:rPr>
          <w:rFonts w:ascii="Times New Roman" w:eastAsia="Times New Roman" w:hAnsi="Times New Roman" w:cs="Times New Roman"/>
          <w:b/>
          <w:bCs/>
          <w:i/>
          <w:iCs/>
          <w:color w:val="000000"/>
          <w:spacing w:val="0"/>
          <w:sz w:val="24"/>
          <w:shd w:val="clear" w:color="auto" w:fill="auto"/>
          <w:rtl w:val="0"/>
        </w:rPr>
        <w:t>h</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will be fulfilled simultaneously. If </w:t>
      </w:r>
      <w:r>
        <w:rPr>
          <w:rFonts w:ascii="Times New Roman" w:eastAsia="Times New Roman" w:hAnsi="Times New Roman" w:cs="Times New Roman"/>
          <w:color w:val="000000"/>
          <w:spacing w:val="1"/>
          <w:sz w:val="24"/>
          <w:shd w:val="clear" w:color="auto" w:fill="auto"/>
          <w:rtl w:val="0"/>
        </w:rPr>
        <w:t>every</w:t>
      </w:r>
      <w:r>
        <w:rPr>
          <w:rFonts w:ascii="Times New Roman" w:eastAsia="Times New Roman" w:hAnsi="Times New Roman" w:cs="Times New Roman"/>
          <w:color w:val="000000"/>
          <w:spacing w:val="0"/>
          <w:sz w:val="24"/>
          <w:shd w:val="clear" w:color="auto" w:fill="auto"/>
          <w:rtl w:val="0"/>
        </w:rPr>
        <w:t xml:space="preserve"> kind of contemplation is accomplished to be developed systematically, the function of development of all four kinds of contemplation is also fulfilled simultaneously. When it is reaching to the Noble Path (-moment), that Noble Path eradicates delusion which conceals on </w:t>
      </w:r>
    </w:p>
    <w:p>
      <w:pPr>
        <w:bidi w:val="0"/>
        <w:spacing w:before="16"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PAGE-403 </w:t>
      </w:r>
    </w:p>
    <w:p>
      <w:pPr>
        <w:bidi w:val="0"/>
        <w:spacing w:before="1" w:after="276" w:line="276" w:lineRule="exact"/>
        <w:ind w:left="0" w:right="-77" w:firstLine="0"/>
        <w:jc w:val="both"/>
      </w:pPr>
      <w:r>
        <w:rPr>
          <w:rFonts w:ascii="Times New Roman" w:eastAsia="Times New Roman" w:hAnsi="Times New Roman" w:cs="Times New Roman"/>
          <w:color w:val="000000"/>
          <w:spacing w:val="0"/>
          <w:sz w:val="24"/>
          <w:shd w:val="clear" w:color="auto" w:fill="auto"/>
          <w:rtl w:val="0"/>
        </w:rPr>
        <w:t xml:space="preserve">four kinds of objects, the standing places of mindfulness, viz, </w:t>
      </w:r>
      <w:r>
        <w:rPr>
          <w:rFonts w:ascii="Times New Roman" w:eastAsia="Times New Roman" w:hAnsi="Times New Roman" w:cs="Times New Roman"/>
          <w:b/>
          <w:bCs/>
          <w:i/>
          <w:iCs/>
          <w:color w:val="000000"/>
          <w:spacing w:val="3"/>
          <w:sz w:val="24"/>
          <w:shd w:val="clear" w:color="auto" w:fill="auto"/>
          <w:rtl w:val="0"/>
        </w:rPr>
        <w:t>k</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ya,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vedan</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citta, dhamma,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not  to  be  known,  resulting  in  disappearing  of  nescience  called </w:t>
      </w:r>
      <w:r>
        <w:rPr>
          <w:rFonts w:ascii="Times New Roman" w:eastAsia="Times New Roman" w:hAnsi="Times New Roman" w:cs="Times New Roman"/>
          <w:b/>
          <w:bCs/>
          <w:i/>
          <w:iCs/>
          <w:color w:val="000000"/>
          <w:spacing w:val="0"/>
          <w:sz w:val="24"/>
          <w:shd w:val="clear" w:color="auto" w:fill="auto"/>
          <w:rtl w:val="0"/>
        </w:rPr>
        <w:t xml:space="preserve"> avijj</w:t>
      </w:r>
      <w:r>
        <w:rPr>
          <w:rFonts w:ascii="Times New Roman" w:eastAsia="Times New Roman" w:hAnsi="Times New Roman" w:cs="Times New Roman"/>
          <w:color w:val="000000"/>
          <w:spacing w:val="0"/>
          <w:sz w:val="24"/>
          <w:shd w:val="clear" w:color="auto" w:fill="auto"/>
          <w:rtl w:val="0"/>
        </w:rPr>
        <w:t xml:space="preserve">ā  and  appearing  of enlightenment called </w:t>
      </w:r>
      <w:r>
        <w:rPr>
          <w:rFonts w:ascii="Times New Roman" w:eastAsia="Times New Roman" w:hAnsi="Times New Roman" w:cs="Times New Roman"/>
          <w:b/>
          <w:bCs/>
          <w:i/>
          <w:iCs/>
          <w:color w:val="000000"/>
          <w:spacing w:val="2"/>
          <w:sz w:val="24"/>
          <w:shd w:val="clear" w:color="auto" w:fill="auto"/>
          <w:rtl w:val="0"/>
        </w:rPr>
        <w:t>vijj</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This way of processes is said that finishing the function of four kinds of contemplation, </w:t>
      </w:r>
      <w:r>
        <w:rPr>
          <w:rFonts w:ascii="Times New Roman" w:eastAsia="Times New Roman" w:hAnsi="Times New Roman" w:cs="Times New Roman"/>
          <w:b/>
          <w:bCs/>
          <w:i/>
          <w:iCs/>
          <w:color w:val="000000"/>
          <w:spacing w:val="2"/>
          <w:sz w:val="24"/>
          <w:shd w:val="clear" w:color="auto" w:fill="auto"/>
          <w:rtl w:val="0"/>
        </w:rPr>
        <w:t>k</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y</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nupassan</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etc.,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the mindfulness, which associates with the Noble Path. Right mindfulness which associates with mundane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can remove defilements temporarily, resulting in inability to perform that function completely, due to lack of ability to see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Therefore above exegeses are performed in commentary and subcommentary. </w:t>
      </w:r>
    </w:p>
    <w:p>
      <w:pPr>
        <w:numPr>
          <w:ilvl w:val="0"/>
          <w:numId w:val="33"/>
        </w:numPr>
        <w:bidi w:val="0"/>
        <w:spacing w:before="0" w:after="0" w:line="276" w:lineRule="exact"/>
        <w:ind w:right="-78"/>
        <w:jc w:val="both"/>
      </w:pPr>
      <w:r>
        <w:rPr>
          <w:rFonts w:ascii="Times New Roman" w:eastAsia="Times New Roman" w:hAnsi="Times New Roman" w:cs="Times New Roman"/>
          <w:b/>
          <w:bCs/>
          <w:i/>
          <w:iCs/>
          <w:color w:val="000000"/>
          <w:spacing w:val="2"/>
          <w:sz w:val="24"/>
          <w:shd w:val="clear" w:color="auto" w:fill="auto"/>
          <w:rtl w:val="0"/>
        </w:rPr>
        <w:t>pip</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sa</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color w:val="000000"/>
          <w:spacing w:val="-2147483648"/>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thirstiness ____</w:t>
      </w:r>
      <w:r>
        <w:rPr>
          <w:rFonts w:ascii="Times New Roman" w:eastAsia="Times New Roman" w:hAnsi="Times New Roman" w:cs="Times New Roman"/>
          <w:color w:val="000000"/>
          <w:spacing w:val="0"/>
          <w:sz w:val="24"/>
          <w:shd w:val="clear" w:color="auto" w:fill="auto"/>
          <w:rtl w:val="0"/>
        </w:rPr>
        <w:t xml:space="preserve"> As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thirsty</w:t>
      </w:r>
      <w:r>
        <w:rPr>
          <w:rFonts w:ascii="Times New Roman" w:eastAsia="Times New Roman" w:hAnsi="Times New Roman" w:cs="Times New Roman"/>
          <w:color w:val="000000"/>
          <w:spacing w:val="0"/>
          <w:sz w:val="24"/>
          <w:shd w:val="clear" w:color="auto" w:fill="auto"/>
          <w:rtl w:val="0"/>
        </w:rPr>
        <w:t xml:space="preserve"> man </w:t>
      </w:r>
      <w:r>
        <w:rPr>
          <w:rFonts w:ascii="Times New Roman" w:eastAsia="Times New Roman" w:hAnsi="Times New Roman" w:cs="Times New Roman"/>
          <w:color w:val="000000"/>
          <w:spacing w:val="1"/>
          <w:sz w:val="24"/>
          <w:shd w:val="clear" w:color="auto" w:fill="auto"/>
          <w:rtl w:val="0"/>
        </w:rPr>
        <w:t>with</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very</w:t>
      </w:r>
      <w:r>
        <w:rPr>
          <w:rFonts w:ascii="Times New Roman" w:eastAsia="Times New Roman" w:hAnsi="Times New Roman" w:cs="Times New Roman"/>
          <w:color w:val="000000"/>
          <w:spacing w:val="0"/>
          <w:sz w:val="24"/>
          <w:shd w:val="clear" w:color="auto" w:fill="auto"/>
          <w:rtl w:val="0"/>
        </w:rPr>
        <w:t xml:space="preserve"> absorbent buccal cavity and throat has heartfelt desire for drink, juice, fruits of eastern goose berry, ginger etc., similarly, ____ this practising meditator </w:t>
      </w:r>
      <w:r>
        <w:rPr>
          <w:rFonts w:ascii="Times New Roman" w:eastAsia="Times New Roman" w:hAnsi="Times New Roman" w:cs="Times New Roman"/>
          <w:color w:val="000000"/>
          <w:spacing w:val="1"/>
          <w:sz w:val="24"/>
          <w:shd w:val="clear" w:color="auto" w:fill="auto"/>
          <w:rtl w:val="0"/>
        </w:rPr>
        <w:t>who</w:t>
      </w:r>
      <w:r>
        <w:rPr>
          <w:rFonts w:ascii="Times New Roman" w:eastAsia="Times New Roman" w:hAnsi="Times New Roman" w:cs="Times New Roman"/>
          <w:color w:val="000000"/>
          <w:spacing w:val="0"/>
          <w:sz w:val="24"/>
          <w:shd w:val="clear" w:color="auto" w:fill="auto"/>
          <w:rtl w:val="0"/>
        </w:rPr>
        <w:t xml:space="preserve"> is oppressed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thirstiness of rounds of rebirth also has heartfelt desire for cordial of Noble Path with eight factors. (</w:t>
      </w:r>
      <w:r>
        <w:rPr>
          <w:rFonts w:ascii="Times New Roman" w:eastAsia="Times New Roman" w:hAnsi="Times New Roman" w:cs="Times New Roman"/>
          <w:b/>
          <w:bCs/>
          <w:i/>
          <w:iCs/>
          <w:color w:val="000000"/>
          <w:spacing w:val="0"/>
          <w:sz w:val="24"/>
          <w:shd w:val="clear" w:color="auto" w:fill="auto"/>
          <w:rtl w:val="0"/>
        </w:rPr>
        <w:t>Vs-2-304</w:t>
      </w:r>
      <w:r>
        <w:rPr>
          <w:rFonts w:ascii="Times New Roman" w:eastAsia="Times New Roman" w:hAnsi="Times New Roman" w:cs="Times New Roman"/>
          <w:color w:val="000000"/>
          <w:spacing w:val="0"/>
          <w:sz w:val="24"/>
          <w:shd w:val="clear" w:color="auto" w:fill="auto"/>
          <w:rtl w:val="0"/>
        </w:rPr>
        <w:t xml:space="preserve">) </w:t>
      </w:r>
    </w:p>
    <w:p>
      <w:pPr>
        <w:numPr>
          <w:ilvl w:val="0"/>
          <w:numId w:val="33"/>
        </w:numPr>
        <w:bidi w:val="0"/>
        <w:spacing w:before="0" w:after="0" w:line="276" w:lineRule="exact"/>
        <w:ind w:right="-78"/>
        <w:jc w:val="both"/>
      </w:pPr>
      <w:r>
        <w:rPr>
          <w:rFonts w:ascii="Times New Roman" w:eastAsia="Times New Roman" w:hAnsi="Times New Roman" w:cs="Times New Roman"/>
          <w:b/>
          <w:bCs/>
          <w:i/>
          <w:iCs/>
          <w:color w:val="000000"/>
          <w:spacing w:val="0"/>
          <w:sz w:val="24"/>
          <w:shd w:val="clear" w:color="auto" w:fill="auto"/>
          <w:rtl w:val="0"/>
        </w:rPr>
        <w:t>s</w:t>
      </w:r>
      <w:r>
        <w:rPr>
          <w:rFonts w:ascii="Times New Roman" w:eastAsia="Times New Roman" w:hAnsi="Times New Roman" w:cs="Times New Roman"/>
          <w:color w:val="000000"/>
          <w:spacing w:val="0"/>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ta</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color w:val="000000"/>
          <w:spacing w:val="-2147483648"/>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cold climate</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___</w:t>
      </w:r>
      <w:r>
        <w:rPr>
          <w:rFonts w:ascii="Times New Roman" w:eastAsia="Times New Roman" w:hAnsi="Times New Roman" w:cs="Times New Roman"/>
          <w:color w:val="000000"/>
          <w:spacing w:val="0"/>
          <w:sz w:val="24"/>
          <w:shd w:val="clear" w:color="auto" w:fill="auto"/>
          <w:rtl w:val="0"/>
        </w:rPr>
        <w:t xml:space="preserve"> As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man who is oppressed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very</w:t>
      </w:r>
      <w:r>
        <w:rPr>
          <w:rFonts w:ascii="Times New Roman" w:eastAsia="Times New Roman" w:hAnsi="Times New Roman" w:cs="Times New Roman"/>
          <w:color w:val="000000"/>
          <w:spacing w:val="0"/>
          <w:sz w:val="24"/>
          <w:shd w:val="clear" w:color="auto" w:fill="auto"/>
          <w:rtl w:val="0"/>
        </w:rPr>
        <w:t xml:space="preserve"> cold climate has heartfelt desire for warmness, similarly ____ this practising meditator who is oppressed by coldness of strong attainment on rounds of rebirth also has heartfelt desire for the fire of Noble Path which can burn defilement totally. (</w:t>
      </w:r>
      <w:r>
        <w:rPr>
          <w:rFonts w:ascii="Times New Roman" w:eastAsia="Times New Roman" w:hAnsi="Times New Roman" w:cs="Times New Roman"/>
          <w:b/>
          <w:bCs/>
          <w:i/>
          <w:iCs/>
          <w:color w:val="000000"/>
          <w:spacing w:val="0"/>
          <w:sz w:val="24"/>
          <w:shd w:val="clear" w:color="auto" w:fill="auto"/>
          <w:rtl w:val="0"/>
        </w:rPr>
        <w:t>Vs-2-304</w:t>
      </w:r>
      <w:r>
        <w:rPr>
          <w:rFonts w:ascii="Times New Roman" w:eastAsia="Times New Roman" w:hAnsi="Times New Roman" w:cs="Times New Roman"/>
          <w:color w:val="000000"/>
          <w:spacing w:val="0"/>
          <w:sz w:val="24"/>
          <w:shd w:val="clear" w:color="auto" w:fill="auto"/>
          <w:rtl w:val="0"/>
        </w:rPr>
        <w:t xml:space="preserve">) </w:t>
      </w:r>
    </w:p>
    <w:p>
      <w:pPr>
        <w:numPr>
          <w:ilvl w:val="0"/>
          <w:numId w:val="33"/>
        </w:numPr>
        <w:bidi w:val="0"/>
        <w:spacing w:before="276" w:after="0" w:line="276" w:lineRule="exact"/>
        <w:ind w:right="-76"/>
        <w:jc w:val="both"/>
      </w:pPr>
      <w:r>
        <w:rPr>
          <w:rFonts w:ascii="Times New Roman" w:eastAsia="Times New Roman" w:hAnsi="Times New Roman" w:cs="Times New Roman"/>
          <w:b/>
          <w:bCs/>
          <w:i/>
          <w:iCs/>
          <w:color w:val="000000"/>
          <w:spacing w:val="5"/>
          <w:sz w:val="24"/>
          <w:shd w:val="clear" w:color="auto" w:fill="auto"/>
          <w:rtl w:val="0"/>
        </w:rPr>
        <w:t>u</w:t>
      </w:r>
      <w:r>
        <w:rPr>
          <w:rFonts w:ascii="Times New Roman" w:eastAsia="Times New Roman" w:hAnsi="Times New Roman" w:cs="Times New Roman"/>
          <w:color w:val="000000"/>
          <w:spacing w:val="5"/>
          <w:sz w:val="24"/>
          <w:shd w:val="clear" w:color="auto" w:fill="auto"/>
          <w:rtl w:val="0"/>
        </w:rPr>
        <w:t>ņ</w:t>
      </w:r>
      <w:r>
        <w:rPr>
          <w:rFonts w:ascii="Times New Roman" w:eastAsia="Times New Roman" w:hAnsi="Times New Roman" w:cs="Times New Roman"/>
          <w:b/>
          <w:bCs/>
          <w:i/>
          <w:iCs/>
          <w:color w:val="000000"/>
          <w:spacing w:val="5"/>
          <w:sz w:val="24"/>
          <w:shd w:val="clear" w:color="auto" w:fill="auto"/>
          <w:rtl w:val="0"/>
        </w:rPr>
        <w:t>ha</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color w:val="000000"/>
          <w:spacing w:val="-2147483648"/>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hot climate</w:t>
      </w:r>
      <w:r>
        <w:rPr>
          <w:rFonts w:ascii="Times New Roman" w:eastAsia="Times New Roman" w:hAnsi="Times New Roman" w:cs="Times New Roman"/>
          <w:color w:val="000000"/>
          <w:spacing w:val="0"/>
          <w:sz w:val="24"/>
          <w:shd w:val="clear" w:color="auto" w:fill="auto"/>
          <w:rtl w:val="0"/>
        </w:rPr>
        <w:t xml:space="preserve"> ____ As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man who is oppressed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very</w:t>
      </w:r>
      <w:r>
        <w:rPr>
          <w:rFonts w:ascii="Times New Roman" w:eastAsia="Times New Roman" w:hAnsi="Times New Roman" w:cs="Times New Roman"/>
          <w:color w:val="000000"/>
          <w:spacing w:val="0"/>
          <w:sz w:val="24"/>
          <w:shd w:val="clear" w:color="auto" w:fill="auto"/>
          <w:rtl w:val="0"/>
        </w:rPr>
        <w:t xml:space="preserve"> hot climate has heartfelt desire for coldness, similarly ____ this practising meditator who is oppressed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(11)kinds of fire of rounds of rebirth also has heartfelt desire for Eternal Peace called </w:t>
      </w:r>
      <w:r>
        <w:rPr>
          <w:rFonts w:ascii="Times New Roman" w:eastAsia="Times New Roman" w:hAnsi="Times New Roman" w:cs="Times New Roman"/>
          <w:b/>
          <w:bCs/>
          <w:i/>
          <w:iCs/>
          <w:color w:val="000000"/>
          <w:spacing w:val="3"/>
          <w:sz w:val="24"/>
          <w:shd w:val="clear" w:color="auto" w:fill="auto"/>
          <w:rtl w:val="0"/>
        </w:rPr>
        <w:t>nibb</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where those </w:t>
      </w:r>
    </w:p>
    <w:p>
      <w:pPr>
        <w:numPr>
          <w:ilvl w:val="1"/>
          <w:numId w:val="33"/>
        </w:numPr>
        <w:bidi w:val="0"/>
        <w:spacing w:before="10"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kinds of fire, fire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passion, fire of anger etc., are extinguished.(</w:t>
      </w:r>
      <w:r>
        <w:rPr>
          <w:rFonts w:ascii="Times New Roman" w:eastAsia="Times New Roman" w:hAnsi="Times New Roman" w:cs="Times New Roman"/>
          <w:b/>
          <w:bCs/>
          <w:i/>
          <w:iCs/>
          <w:color w:val="000000"/>
          <w:spacing w:val="0"/>
          <w:sz w:val="24"/>
          <w:shd w:val="clear" w:color="auto" w:fill="auto"/>
          <w:rtl w:val="0"/>
        </w:rPr>
        <w:t>Vs-2-304</w:t>
      </w:r>
      <w:r>
        <w:rPr>
          <w:rFonts w:ascii="Times New Roman" w:eastAsia="Times New Roman" w:hAnsi="Times New Roman" w:cs="Times New Roman"/>
          <w:color w:val="000000"/>
          <w:spacing w:val="0"/>
          <w:sz w:val="24"/>
          <w:shd w:val="clear" w:color="auto" w:fill="auto"/>
          <w:rtl w:val="0"/>
        </w:rPr>
        <w:t xml:space="preserve">) </w:t>
      </w:r>
    </w:p>
    <w:p>
      <w:pPr>
        <w:numPr>
          <w:ilvl w:val="0"/>
          <w:numId w:val="34"/>
        </w:numPr>
        <w:bidi w:val="0"/>
        <w:spacing w:before="277" w:after="0" w:line="276" w:lineRule="exact"/>
        <w:ind w:right="-76"/>
        <w:jc w:val="both"/>
      </w:pPr>
      <w:r>
        <w:rPr>
          <w:rFonts w:ascii="Times New Roman" w:eastAsia="Times New Roman" w:hAnsi="Times New Roman" w:cs="Times New Roman"/>
          <w:b/>
          <w:bCs/>
          <w:i/>
          <w:iCs/>
          <w:color w:val="000000"/>
          <w:spacing w:val="1"/>
          <w:sz w:val="24"/>
          <w:shd w:val="clear" w:color="auto" w:fill="auto"/>
          <w:rtl w:val="0"/>
        </w:rPr>
        <w:t>andhak</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ra</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color w:val="000000"/>
          <w:spacing w:val="-2147483648"/>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cloud of darkness</w:t>
      </w:r>
      <w:r>
        <w:rPr>
          <w:rFonts w:ascii="Times New Roman" w:eastAsia="Times New Roman" w:hAnsi="Times New Roman" w:cs="Times New Roman"/>
          <w:color w:val="000000"/>
          <w:spacing w:val="0"/>
          <w:sz w:val="24"/>
          <w:shd w:val="clear" w:color="auto" w:fill="auto"/>
          <w:rtl w:val="0"/>
        </w:rPr>
        <w:t xml:space="preserve"> ____ As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man who is oppressed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cloud of darkness which has four kinds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situation, viz, occurrence of midnight, occurrence of new moon day, occurrence in the midst of deep forest, occurrence of raining without </w:t>
      </w:r>
      <w:r>
        <w:rPr>
          <w:rFonts w:ascii="Times New Roman" w:eastAsia="Times New Roman" w:hAnsi="Times New Roman" w:cs="Times New Roman"/>
          <w:color w:val="000000"/>
          <w:spacing w:val="1"/>
          <w:sz w:val="24"/>
          <w:shd w:val="clear" w:color="auto" w:fill="auto"/>
          <w:rtl w:val="0"/>
        </w:rPr>
        <w:t>any</w:t>
      </w:r>
      <w:r>
        <w:rPr>
          <w:rFonts w:ascii="Times New Roman" w:eastAsia="Times New Roman" w:hAnsi="Times New Roman" w:cs="Times New Roman"/>
          <w:color w:val="000000"/>
          <w:spacing w:val="0"/>
          <w:sz w:val="24"/>
          <w:shd w:val="clear" w:color="auto" w:fill="auto"/>
          <w:rtl w:val="0"/>
        </w:rPr>
        <w:t xml:space="preserve"> lightening but full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bulk of clouds in all directions, has heartfelt desire for light, similarly ____ this practising meditator who is concealed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cloud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darkness called ignorance which is able to conceal Four Noble Truths not </w:t>
      </w:r>
      <w:r>
        <w:rPr>
          <w:rFonts w:ascii="Times New Roman" w:eastAsia="Times New Roman" w:hAnsi="Times New Roman" w:cs="Times New Roman"/>
          <w:color w:val="000000"/>
          <w:spacing w:val="2"/>
          <w:sz w:val="24"/>
          <w:shd w:val="clear" w:color="auto" w:fill="auto"/>
          <w:rtl w:val="0"/>
        </w:rPr>
        <w:t>to</w:t>
      </w:r>
      <w:r>
        <w:rPr>
          <w:rFonts w:ascii="Times New Roman" w:eastAsia="Times New Roman" w:hAnsi="Times New Roman" w:cs="Times New Roman"/>
          <w:color w:val="000000"/>
          <w:spacing w:val="0"/>
          <w:sz w:val="24"/>
          <w:shd w:val="clear" w:color="auto" w:fill="auto"/>
          <w:rtl w:val="0"/>
        </w:rPr>
        <w:t xml:space="preserve"> be known, also has heartfelt desire for the advancement of Path </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b/>
          <w:bCs/>
          <w:i/>
          <w:iCs/>
          <w:color w:val="000000"/>
          <w:spacing w:val="2"/>
          <w:sz w:val="24"/>
          <w:shd w:val="clear" w:color="auto" w:fill="auto"/>
          <w:rtl w:val="0"/>
        </w:rPr>
        <w:t>maggabh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van</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with light of wisdom. (</w:t>
      </w:r>
      <w:r>
        <w:rPr>
          <w:rFonts w:ascii="Times New Roman" w:eastAsia="Times New Roman" w:hAnsi="Times New Roman" w:cs="Times New Roman"/>
          <w:b/>
          <w:bCs/>
          <w:i/>
          <w:iCs/>
          <w:color w:val="000000"/>
          <w:spacing w:val="0"/>
          <w:sz w:val="24"/>
          <w:shd w:val="clear" w:color="auto" w:fill="auto"/>
          <w:rtl w:val="0"/>
        </w:rPr>
        <w:t>Vs-2-304</w:t>
      </w:r>
      <w:r>
        <w:rPr>
          <w:rFonts w:ascii="Times New Roman" w:eastAsia="Times New Roman" w:hAnsi="Times New Roman" w:cs="Times New Roman"/>
          <w:color w:val="000000"/>
          <w:spacing w:val="0"/>
          <w:sz w:val="24"/>
          <w:shd w:val="clear" w:color="auto" w:fill="auto"/>
          <w:rtl w:val="0"/>
        </w:rPr>
        <w:t xml:space="preserve">) </w:t>
      </w:r>
    </w:p>
    <w:p>
      <w:pPr>
        <w:bidi w:val="0"/>
        <w:spacing w:before="291" w:after="0" w:line="265" w:lineRule="exact"/>
        <w:ind w:left="0" w:right="-200" w:firstLine="0"/>
        <w:jc w:val="both"/>
      </w:pPr>
      <w:r>
        <w:rPr>
          <w:rFonts w:ascii="Times New Roman" w:eastAsia="Times New Roman" w:hAnsi="Times New Roman" w:cs="Times New Roman"/>
          <w:b/>
          <w:bCs/>
          <w:i/>
          <w:iCs/>
          <w:color w:val="000000"/>
          <w:spacing w:val="4"/>
          <w:sz w:val="24"/>
          <w:shd w:val="clear" w:color="auto" w:fill="auto"/>
          <w:rtl w:val="0"/>
        </w:rPr>
        <w:t>P</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li</w:t>
      </w:r>
      <w:r>
        <w:rPr>
          <w:rFonts w:ascii="Times New Roman" w:eastAsia="Times New Roman" w:hAnsi="Times New Roman" w:cs="Times New Roman"/>
          <w:b/>
          <w:bCs/>
          <w:i/>
          <w:iCs/>
          <w:color w:val="000000"/>
          <w:spacing w:val="0"/>
          <w:sz w:val="24"/>
          <w:shd w:val="clear" w:color="auto" w:fill="auto"/>
          <w:rtl w:val="0"/>
        </w:rPr>
        <w:t xml:space="preserve"> Quotation (Mah</w:t>
      </w:r>
      <w:r>
        <w:rPr>
          <w:rFonts w:ascii="Times New Roman" w:eastAsia="Times New Roman" w:hAnsi="Times New Roman" w:cs="Times New Roman"/>
          <w:color w:val="000000"/>
          <w:spacing w:val="0"/>
          <w:sz w:val="24"/>
          <w:shd w:val="clear" w:color="auto" w:fill="auto"/>
          <w:rtl w:val="0"/>
        </w:rPr>
        <w:t>āţī</w:t>
      </w:r>
      <w:r>
        <w:rPr>
          <w:rFonts w:ascii="Times New Roman" w:eastAsia="Times New Roman" w:hAnsi="Times New Roman" w:cs="Times New Roman"/>
          <w:b/>
          <w:bCs/>
          <w:i/>
          <w:iCs/>
          <w:color w:val="000000"/>
          <w:spacing w:val="0"/>
          <w:sz w:val="24"/>
          <w:shd w:val="clear" w:color="auto" w:fill="auto"/>
          <w:rtl w:val="0"/>
        </w:rPr>
        <w:t>-2-472) (Vs-2-304)</w:t>
      </w:r>
      <w:r>
        <w:rPr>
          <w:rFonts w:ascii="Times New Roman" w:eastAsia="Times New Roman" w:hAnsi="Times New Roman" w:cs="Times New Roman"/>
          <w:color w:val="000000"/>
          <w:spacing w:val="0"/>
          <w:sz w:val="24"/>
          <w:shd w:val="clear" w:color="auto" w:fill="auto"/>
          <w:rtl w:val="0"/>
        </w:rPr>
        <w:t xml:space="preserve"> </w:t>
      </w:r>
    </w:p>
    <w:p>
      <w:pPr>
        <w:bidi w:val="0"/>
        <w:spacing w:before="272" w:after="0" w:line="275" w:lineRule="exact"/>
        <w:ind w:left="0" w:right="-78" w:firstLine="720"/>
        <w:jc w:val="both"/>
        <w:sectPr>
          <w:footerReference w:type="default" r:id="rId4"/>
          <w:pgSz w:w="11900" w:h="16840"/>
          <w:pgMar w:top="1120" w:right="1104" w:bottom="1608" w:left="1440" w:header="720" w:footer="720"/>
          <w:cols w:space="720"/>
          <w:titlePg w:val="0"/>
        </w:sectPr>
      </w:pPr>
      <w:r>
        <w:rPr>
          <w:rFonts w:ascii="Times New Roman" w:eastAsia="Times New Roman" w:hAnsi="Times New Roman" w:cs="Times New Roman"/>
          <w:color w:val="000000"/>
          <w:spacing w:val="0"/>
          <w:sz w:val="24"/>
          <w:shd w:val="clear" w:color="auto" w:fill="auto"/>
          <w:rtl w:val="0"/>
        </w:rPr>
        <w:t xml:space="preserve">The  Noble  Path-Knowledge  called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maggabh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van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has  shining  light  produced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knowledge  (</w:t>
      </w:r>
      <w:r>
        <w:rPr>
          <w:rFonts w:ascii="Times New Roman" w:eastAsia="Times New Roman" w:hAnsi="Times New Roman" w:cs="Times New Roman"/>
          <w:b/>
          <w:bCs/>
          <w:i/>
          <w:iCs/>
          <w:color w:val="000000"/>
          <w:spacing w:val="0"/>
          <w:sz w:val="24"/>
          <w:shd w:val="clear" w:color="auto" w:fill="auto"/>
          <w:rtl w:val="0"/>
        </w:rPr>
        <w:t xml:space="preserve">Vs-2-304,  </w:t>
      </w:r>
      <w:r>
        <w:rPr>
          <w:rFonts w:ascii="Times New Roman" w:eastAsia="Times New Roman" w:hAnsi="Times New Roman" w:cs="Times New Roman"/>
          <w:b/>
          <w:bCs/>
          <w:i/>
          <w:iCs/>
          <w:color w:val="000000"/>
          <w:spacing w:val="1"/>
          <w:sz w:val="24"/>
          <w:shd w:val="clear" w:color="auto" w:fill="auto"/>
          <w:rtl w:val="0"/>
        </w:rPr>
        <w:t>Mah</w:t>
      </w:r>
      <w:r>
        <w:rPr>
          <w:rFonts w:ascii="Times New Roman" w:eastAsia="Times New Roman" w:hAnsi="Times New Roman" w:cs="Times New Roman"/>
          <w:color w:val="000000"/>
          <w:spacing w:val="1"/>
          <w:sz w:val="24"/>
          <w:shd w:val="clear" w:color="auto" w:fill="auto"/>
          <w:rtl w:val="0"/>
        </w:rPr>
        <w:t>āţī</w:t>
      </w:r>
      <w:r>
        <w:rPr>
          <w:rFonts w:ascii="Times New Roman" w:eastAsia="Times New Roman" w:hAnsi="Times New Roman" w:cs="Times New Roman"/>
          <w:b/>
          <w:bCs/>
          <w:i/>
          <w:iCs/>
          <w:color w:val="000000"/>
          <w:spacing w:val="1"/>
          <w:sz w:val="24"/>
          <w:shd w:val="clear" w:color="auto" w:fill="auto"/>
          <w:rtl w:val="0"/>
        </w:rPr>
        <w:t>-2-472</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(It  is  </w:t>
      </w:r>
      <w:r>
        <w:rPr>
          <w:rFonts w:ascii="Times New Roman" w:eastAsia="Times New Roman" w:hAnsi="Times New Roman" w:cs="Times New Roman"/>
          <w:color w:val="000000"/>
          <w:spacing w:val="1"/>
          <w:sz w:val="24"/>
          <w:shd w:val="clear" w:color="auto" w:fill="auto"/>
          <w:rtl w:val="0"/>
        </w:rPr>
        <w:t>really</w:t>
      </w:r>
      <w:r>
        <w:rPr>
          <w:rFonts w:ascii="Times New Roman" w:eastAsia="Times New Roman" w:hAnsi="Times New Roman" w:cs="Times New Roman"/>
          <w:color w:val="000000"/>
          <w:spacing w:val="0"/>
          <w:sz w:val="24"/>
          <w:shd w:val="clear" w:color="auto" w:fill="auto"/>
          <w:rtl w:val="0"/>
        </w:rPr>
        <w:t xml:space="preserve">  the  brightness  of  colour-object  of  both corporeal units produced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mind of meditation called consciousness of Path (-moment) which </w:t>
      </w:r>
      <w:r>
        <w:cr/>
      </w:r>
    </w:p>
    <w:p>
      <w:pPr>
        <w:bidi w:val="0"/>
        <w:spacing w:before="312" w:after="0" w:line="275" w:lineRule="exact"/>
        <w:ind w:left="0" w:right="-60" w:firstLine="0"/>
        <w:jc w:val="left"/>
      </w:pPr>
      <w:r>
        <w:rPr>
          <w:rFonts w:ascii="Times New Roman" w:eastAsia="Times New Roman" w:hAnsi="Times New Roman" w:cs="Times New Roman"/>
          <w:color w:val="000000"/>
          <w:spacing w:val="0"/>
          <w:sz w:val="24"/>
          <w:shd w:val="clear" w:color="auto" w:fill="auto"/>
          <w:rtl w:val="0"/>
        </w:rPr>
        <w:t xml:space="preserve">is  predominated  with  knowledge,  and  corporeal  units  produced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temperature  that  is consisting in those corporeal units produced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mind successively. It is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metaphorical usage called </w:t>
      </w:r>
      <w:r>
        <w:rPr>
          <w:rFonts w:ascii="Times New Roman" w:eastAsia="Times New Roman" w:hAnsi="Times New Roman" w:cs="Times New Roman"/>
          <w:b/>
          <w:bCs/>
          <w:i/>
          <w:iCs/>
          <w:color w:val="000000"/>
          <w:spacing w:val="3"/>
          <w:sz w:val="24"/>
          <w:shd w:val="clear" w:color="auto" w:fill="auto"/>
          <w:rtl w:val="0"/>
        </w:rPr>
        <w:t>k</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ran</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pac</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ra</w:t>
      </w:r>
      <w:r>
        <w:rPr>
          <w:rFonts w:ascii="Times New Roman" w:eastAsia="Times New Roman" w:hAnsi="Times New Roman" w:cs="Times New Roman"/>
          <w:color w:val="000000"/>
          <w:spacing w:val="0"/>
          <w:sz w:val="24"/>
          <w:shd w:val="clear" w:color="auto" w:fill="auto"/>
          <w:rtl w:val="0"/>
        </w:rPr>
        <w:t xml:space="preserve"> in which the name of cause, the knowledge without light, is applied metaphorically on the name of result, corporealities produced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mind with bright colour- objects.) </w:t>
      </w:r>
    </w:p>
    <w:p>
      <w:pPr>
        <w:bidi w:val="0"/>
        <w:spacing w:before="16"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PAGE-404 </w:t>
      </w:r>
    </w:p>
    <w:p>
      <w:pPr>
        <w:numPr>
          <w:ilvl w:val="0"/>
          <w:numId w:val="35"/>
        </w:numPr>
        <w:bidi w:val="0"/>
        <w:spacing w:before="1" w:after="0" w:line="275" w:lineRule="exact"/>
        <w:ind w:right="-59"/>
        <w:jc w:val="left"/>
      </w:pPr>
      <w:r>
        <w:rPr>
          <w:rFonts w:ascii="Times New Roman" w:eastAsia="Times New Roman" w:hAnsi="Times New Roman" w:cs="Times New Roman"/>
          <w:b/>
          <w:bCs/>
          <w:i/>
          <w:iCs/>
          <w:color w:val="000000"/>
          <w:spacing w:val="0"/>
          <w:sz w:val="24"/>
          <w:shd w:val="clear" w:color="auto" w:fill="auto"/>
          <w:rtl w:val="0"/>
        </w:rPr>
        <w:t>visa</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color w:val="000000"/>
          <w:spacing w:val="-2147483648"/>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poison</w:t>
      </w:r>
      <w:r>
        <w:rPr>
          <w:rFonts w:ascii="Times New Roman" w:eastAsia="Times New Roman" w:hAnsi="Times New Roman" w:cs="Times New Roman"/>
          <w:color w:val="000000"/>
          <w:spacing w:val="0"/>
          <w:sz w:val="24"/>
          <w:shd w:val="clear" w:color="auto" w:fill="auto"/>
          <w:rtl w:val="0"/>
        </w:rPr>
        <w:t xml:space="preserve"> ___ As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man who is oppressed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poison, snake venom etc., has heartfelt desire  for  antidote,  similarly  this  practising </w:t>
      </w:r>
      <w:r>
        <w:rPr>
          <w:rFonts w:ascii="Times New Roman" w:eastAsia="Times New Roman" w:hAnsi="Times New Roman" w:cs="Times New Roman"/>
          <w:i/>
          <w:iCs/>
          <w:color w:val="000000"/>
          <w:spacing w:val="0"/>
          <w:sz w:val="24"/>
          <w:shd w:val="clear" w:color="auto" w:fill="auto"/>
          <w:rtl w:val="0"/>
        </w:rPr>
        <w:t xml:space="preserve"> bhikkhu</w:t>
      </w:r>
      <w:r>
        <w:rPr>
          <w:rFonts w:ascii="Times New Roman" w:eastAsia="Times New Roman" w:hAnsi="Times New Roman" w:cs="Times New Roman"/>
          <w:color w:val="000000"/>
          <w:spacing w:val="0"/>
          <w:sz w:val="24"/>
          <w:shd w:val="clear" w:color="auto" w:fill="auto"/>
          <w:rtl w:val="0"/>
        </w:rPr>
        <w:t xml:space="preserve">  who  is  oppressed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venom  of defilements also has heartfelt desire for deathless elements,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which can be designated as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medicine that suppress venom of defilements for accomplishment of deathless state. (</w:t>
      </w:r>
      <w:r>
        <w:rPr>
          <w:rFonts w:ascii="Times New Roman" w:eastAsia="Times New Roman" w:hAnsi="Times New Roman" w:cs="Times New Roman"/>
          <w:b/>
          <w:bCs/>
          <w:i/>
          <w:iCs/>
          <w:color w:val="000000"/>
          <w:spacing w:val="0"/>
          <w:sz w:val="24"/>
          <w:shd w:val="clear" w:color="auto" w:fill="auto"/>
          <w:rtl w:val="0"/>
        </w:rPr>
        <w:t>Vs-2- 304</w:t>
      </w:r>
      <w:r>
        <w:rPr>
          <w:rFonts w:ascii="Times New Roman" w:eastAsia="Times New Roman" w:hAnsi="Times New Roman" w:cs="Times New Roman"/>
          <w:color w:val="000000"/>
          <w:spacing w:val="0"/>
          <w:sz w:val="24"/>
          <w:shd w:val="clear" w:color="auto" w:fill="auto"/>
          <w:rtl w:val="0"/>
        </w:rPr>
        <w:t xml:space="preserve">) </w:t>
      </w:r>
    </w:p>
    <w:p>
      <w:pPr>
        <w:bidi w:val="0"/>
        <w:spacing w:before="292"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The person with shrinking mind </w:t>
      </w:r>
    </w:p>
    <w:p>
      <w:pPr>
        <w:bidi w:val="0"/>
        <w:spacing w:before="1" w:after="0" w:line="276" w:lineRule="exact"/>
        <w:ind w:left="0" w:right="-58" w:firstLine="720"/>
        <w:jc w:val="both"/>
      </w:pPr>
      <w:r>
        <w:rPr>
          <w:rFonts w:ascii="Times New Roman" w:eastAsia="Times New Roman" w:hAnsi="Times New Roman" w:cs="Times New Roman"/>
          <w:color w:val="000000"/>
          <w:spacing w:val="3"/>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practice as shown in this extent, it can be designated on this meditator as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person who practises through the occurrence of shrinking mind for various circumstance, life etc., With referring to that kind of person, the following verse is preached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the Buddha. </w:t>
      </w:r>
    </w:p>
    <w:p>
      <w:pPr>
        <w:bidi w:val="0"/>
        <w:spacing w:before="15" w:after="0" w:line="265" w:lineRule="exact"/>
        <w:ind w:left="0" w:right="-200" w:firstLine="0"/>
        <w:jc w:val="both"/>
      </w:pPr>
      <w:r>
        <w:rPr>
          <w:rFonts w:ascii="Times New Roman" w:eastAsia="Times New Roman" w:hAnsi="Times New Roman" w:cs="Times New Roman"/>
          <w:b/>
          <w:bCs/>
          <w:i/>
          <w:iCs/>
          <w:color w:val="000000"/>
          <w:spacing w:val="4"/>
          <w:sz w:val="24"/>
          <w:shd w:val="clear" w:color="auto" w:fill="auto"/>
          <w:rtl w:val="0"/>
        </w:rPr>
        <w:t>P</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li</w:t>
      </w:r>
      <w:r>
        <w:rPr>
          <w:rFonts w:ascii="Times New Roman" w:eastAsia="Times New Roman" w:hAnsi="Times New Roman" w:cs="Times New Roman"/>
          <w:b/>
          <w:bCs/>
          <w:i/>
          <w:iCs/>
          <w:color w:val="000000"/>
          <w:spacing w:val="0"/>
          <w:sz w:val="24"/>
          <w:shd w:val="clear" w:color="auto" w:fill="auto"/>
          <w:rtl w:val="0"/>
        </w:rPr>
        <w:t xml:space="preserve"> Quotation (Khu-1-406, </w:t>
      </w:r>
      <w:r>
        <w:rPr>
          <w:rFonts w:ascii="Times New Roman" w:eastAsia="Times New Roman" w:hAnsi="Times New Roman" w:cs="Times New Roman"/>
          <w:b/>
          <w:bCs/>
          <w:i/>
          <w:iCs/>
          <w:color w:val="000000"/>
          <w:spacing w:val="1"/>
          <w:sz w:val="24"/>
          <w:shd w:val="clear" w:color="auto" w:fill="auto"/>
          <w:rtl w:val="0"/>
        </w:rPr>
        <w:t>Mah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ni-100)</w:t>
      </w:r>
      <w:r>
        <w:rPr>
          <w:rFonts w:ascii="Times New Roman" w:eastAsia="Times New Roman" w:hAnsi="Times New Roman" w:cs="Times New Roman"/>
          <w:b/>
          <w:bCs/>
          <w:i/>
          <w:iCs/>
          <w:color w:val="000000"/>
          <w:spacing w:val="0"/>
          <w:sz w:val="24"/>
          <w:shd w:val="clear" w:color="auto" w:fill="auto"/>
          <w:rtl w:val="0"/>
        </w:rPr>
        <w:t xml:space="preserve"> </w:t>
      </w:r>
    </w:p>
    <w:p>
      <w:pPr>
        <w:bidi w:val="0"/>
        <w:spacing w:before="272" w:after="0" w:line="275" w:lineRule="exact"/>
        <w:ind w:left="0" w:right="-61" w:firstLine="0"/>
        <w:jc w:val="left"/>
      </w:pPr>
      <w:r>
        <w:rPr>
          <w:rFonts w:ascii="Times New Roman" w:eastAsia="Times New Roman" w:hAnsi="Times New Roman" w:cs="Times New Roman"/>
          <w:b/>
          <w:bCs/>
          <w:i/>
          <w:iCs/>
          <w:color w:val="000000"/>
          <w:spacing w:val="0"/>
          <w:sz w:val="24"/>
          <w:shd w:val="clear" w:color="auto" w:fill="auto"/>
          <w:rtl w:val="0"/>
        </w:rPr>
        <w:t xml:space="preserve">Bhikkhave </w:t>
      </w:r>
      <w:r>
        <w:rPr>
          <w:rFonts w:ascii="Times New Roman" w:eastAsia="Times New Roman" w:hAnsi="Times New Roman" w:cs="Times New Roman"/>
          <w:b/>
          <w:bCs/>
          <w:i/>
          <w:iCs/>
          <w:color w:val="000000"/>
          <w:spacing w:val="-2147483648"/>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i/>
          <w:iCs/>
          <w:color w:val="000000"/>
          <w:spacing w:val="0"/>
          <w:sz w:val="24"/>
          <w:shd w:val="clear" w:color="auto" w:fill="auto"/>
          <w:rtl w:val="0"/>
        </w:rPr>
        <w:t xml:space="preserve">Bhikkhus…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i/>
          <w:iCs/>
          <w:color w:val="000000"/>
          <w:spacing w:val="0"/>
          <w:sz w:val="24"/>
          <w:shd w:val="clear" w:color="auto" w:fill="auto"/>
          <w:rtl w:val="0"/>
        </w:rPr>
        <w:t xml:space="preserve">yo bhikkhu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such</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i/>
          <w:iCs/>
          <w:color w:val="000000"/>
          <w:spacing w:val="0"/>
          <w:sz w:val="24"/>
          <w:shd w:val="clear" w:color="auto" w:fill="auto"/>
          <w:rtl w:val="0"/>
        </w:rPr>
        <w:t>bhikkhu;</w:t>
      </w:r>
      <w:r>
        <w:rPr>
          <w:rFonts w:ascii="Times New Roman" w:eastAsia="Times New Roman" w:hAnsi="Times New Roman" w:cs="Times New Roman"/>
          <w:b/>
          <w:bCs/>
          <w:i/>
          <w:iCs/>
          <w:color w:val="000000"/>
          <w:spacing w:val="0"/>
          <w:sz w:val="24"/>
          <w:shd w:val="clear" w:color="auto" w:fill="auto"/>
          <w:rtl w:val="0"/>
        </w:rPr>
        <w:t>na dassaye</w:t>
      </w:r>
      <w:r>
        <w:rPr>
          <w:rFonts w:ascii="Times New Roman" w:eastAsia="Times New Roman" w:hAnsi="Times New Roman" w:cs="Times New Roman"/>
          <w:i/>
          <w:iCs/>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never show or see; </w:t>
      </w:r>
      <w:r>
        <w:rPr>
          <w:rFonts w:ascii="Times New Roman" w:eastAsia="Times New Roman" w:hAnsi="Times New Roman" w:cs="Times New Roman"/>
          <w:b/>
          <w:bCs/>
          <w:i/>
          <w:iCs/>
          <w:color w:val="000000"/>
          <w:spacing w:val="2"/>
          <w:sz w:val="24"/>
          <w:shd w:val="clear" w:color="auto" w:fill="auto"/>
          <w:rtl w:val="0"/>
        </w:rPr>
        <w:t>att</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nam</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self-identity of himself; </w:t>
      </w:r>
      <w:r>
        <w:rPr>
          <w:rFonts w:ascii="Times New Roman" w:eastAsia="Times New Roman" w:hAnsi="Times New Roman" w:cs="Times New Roman"/>
          <w:b/>
          <w:bCs/>
          <w:i/>
          <w:iCs/>
          <w:color w:val="000000"/>
          <w:spacing w:val="0"/>
          <w:sz w:val="24"/>
          <w:shd w:val="clear" w:color="auto" w:fill="auto"/>
          <w:rtl w:val="0"/>
        </w:rPr>
        <w:t>bhave</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in three realms. </w:t>
      </w:r>
      <w:r>
        <w:rPr>
          <w:rFonts w:ascii="Times New Roman" w:eastAsia="Times New Roman" w:hAnsi="Times New Roman" w:cs="Times New Roman"/>
          <w:b/>
          <w:bCs/>
          <w:i/>
          <w:iCs/>
          <w:color w:val="000000"/>
          <w:spacing w:val="1"/>
          <w:sz w:val="24"/>
          <w:shd w:val="clear" w:color="auto" w:fill="auto"/>
          <w:rtl w:val="0"/>
        </w:rPr>
        <w:t>buddh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dayo</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Noble Ones, the Buddha etc., </w:t>
      </w:r>
      <w:r>
        <w:rPr>
          <w:rFonts w:ascii="Times New Roman" w:eastAsia="Times New Roman" w:hAnsi="Times New Roman" w:cs="Times New Roman"/>
          <w:color w:val="000000"/>
          <w:spacing w:val="7"/>
          <w:sz w:val="24"/>
          <w:shd w:val="clear" w:color="auto" w:fill="auto"/>
          <w:rtl w:val="0"/>
        </w:rPr>
        <w:t>ā</w:t>
      </w:r>
      <w:r>
        <w:rPr>
          <w:rFonts w:ascii="Times New Roman" w:eastAsia="Times New Roman" w:hAnsi="Times New Roman" w:cs="Times New Roman"/>
          <w:b/>
          <w:bCs/>
          <w:i/>
          <w:iCs/>
          <w:color w:val="000000"/>
          <w:spacing w:val="7"/>
          <w:sz w:val="24"/>
          <w:shd w:val="clear" w:color="auto" w:fill="auto"/>
          <w:rtl w:val="0"/>
        </w:rPr>
        <w:t>hu</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kathenti</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praise; </w:t>
      </w:r>
      <w:r>
        <w:rPr>
          <w:rFonts w:ascii="Times New Roman" w:eastAsia="Times New Roman" w:hAnsi="Times New Roman" w:cs="Times New Roman"/>
          <w:b/>
          <w:bCs/>
          <w:i/>
          <w:iCs/>
          <w:color w:val="000000"/>
          <w:spacing w:val="0"/>
          <w:sz w:val="24"/>
          <w:shd w:val="clear" w:color="auto" w:fill="auto"/>
          <w:rtl w:val="0"/>
        </w:rPr>
        <w:t xml:space="preserve">tam </w:t>
      </w:r>
      <w:r>
        <w:rPr>
          <w:rFonts w:ascii="Times New Roman" w:eastAsia="Times New Roman" w:hAnsi="Times New Roman" w:cs="Times New Roman"/>
          <w:b/>
          <w:bCs/>
          <w:i/>
          <w:iCs/>
          <w:color w:val="000000"/>
          <w:spacing w:val="-2147483648"/>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adassanam</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that invisible situation of self- identity of himself in three realms; </w:t>
      </w:r>
      <w:r>
        <w:rPr>
          <w:rFonts w:ascii="Times New Roman" w:eastAsia="Times New Roman" w:hAnsi="Times New Roman" w:cs="Times New Roman"/>
          <w:b/>
          <w:bCs/>
          <w:i/>
          <w:iCs/>
          <w:color w:val="000000"/>
          <w:spacing w:val="0"/>
          <w:sz w:val="24"/>
          <w:shd w:val="clear" w:color="auto" w:fill="auto"/>
          <w:rtl w:val="0"/>
        </w:rPr>
        <w:t>tassabhikkhuno</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of that practising </w:t>
      </w:r>
      <w:r>
        <w:rPr>
          <w:rFonts w:ascii="Times New Roman" w:eastAsia="Times New Roman" w:hAnsi="Times New Roman" w:cs="Times New Roman"/>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bajam</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nassa</w:t>
      </w:r>
      <w:r>
        <w:rPr>
          <w:rFonts w:ascii="Times New Roman" w:eastAsia="Times New Roman" w:hAnsi="Times New Roman" w:cs="Times New Roman"/>
          <w:color w:val="000000"/>
          <w:spacing w:val="0"/>
          <w:sz w:val="24"/>
          <w:shd w:val="clear" w:color="auto" w:fill="auto"/>
          <w:rtl w:val="0"/>
        </w:rPr>
        <w:t xml:space="preserve"> </w:t>
      </w:r>
    </w:p>
    <w:p>
      <w:pPr>
        <w:numPr>
          <w:ilvl w:val="0"/>
          <w:numId w:val="36"/>
        </w:numPr>
        <w:bidi w:val="0"/>
        <w:spacing w:before="1" w:after="0" w:line="275" w:lineRule="exact"/>
        <w:ind w:right="-63"/>
        <w:jc w:val="both"/>
      </w:pPr>
      <w:r>
        <w:rPr>
          <w:rFonts w:ascii="Times New Roman" w:eastAsia="Times New Roman" w:hAnsi="Times New Roman" w:cs="Times New Roman"/>
          <w:color w:val="000000"/>
          <w:spacing w:val="0"/>
          <w:sz w:val="24"/>
          <w:shd w:val="clear" w:color="auto" w:fill="auto"/>
          <w:rtl w:val="0"/>
        </w:rPr>
        <w:t xml:space="preserve">who approaches; </w:t>
      </w:r>
      <w:r>
        <w:rPr>
          <w:rFonts w:ascii="Times New Roman" w:eastAsia="Times New Roman" w:hAnsi="Times New Roman" w:cs="Times New Roman"/>
          <w:b/>
          <w:bCs/>
          <w:i/>
          <w:iCs/>
          <w:color w:val="000000"/>
          <w:spacing w:val="1"/>
          <w:sz w:val="24"/>
          <w:shd w:val="clear" w:color="auto" w:fill="auto"/>
          <w:rtl w:val="0"/>
        </w:rPr>
        <w:t>vivittam</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sanam</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to place where is secluded both physically and mentally; </w:t>
      </w:r>
      <w:r>
        <w:rPr>
          <w:rFonts w:ascii="Times New Roman" w:eastAsia="Times New Roman" w:hAnsi="Times New Roman" w:cs="Times New Roman"/>
          <w:b/>
          <w:bCs/>
          <w:i/>
          <w:iCs/>
          <w:color w:val="000000"/>
          <w:spacing w:val="0"/>
          <w:sz w:val="24"/>
          <w:shd w:val="clear" w:color="auto" w:fill="auto"/>
          <w:rtl w:val="0"/>
        </w:rPr>
        <w:t>pa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il</w:t>
      </w:r>
      <w:r>
        <w:rPr>
          <w:rFonts w:ascii="Times New Roman" w:eastAsia="Times New Roman" w:hAnsi="Times New Roman" w:cs="Times New Roman"/>
          <w:color w:val="000000"/>
          <w:spacing w:val="0"/>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nacarassa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who can practise with shrinking mind for three realms; </w:t>
      </w:r>
      <w:r>
        <w:rPr>
          <w:rFonts w:ascii="Times New Roman" w:eastAsia="Times New Roman" w:hAnsi="Times New Roman" w:cs="Times New Roman"/>
          <w:b/>
          <w:bCs/>
          <w:i/>
          <w:iCs/>
          <w:color w:val="000000"/>
          <w:spacing w:val="1"/>
          <w:sz w:val="24"/>
          <w:shd w:val="clear" w:color="auto" w:fill="auto"/>
          <w:rtl w:val="0"/>
        </w:rPr>
        <w:t>pa</w:t>
      </w:r>
      <w:r>
        <w:rPr>
          <w:rFonts w:ascii="Times New Roman" w:eastAsia="Times New Roman" w:hAnsi="Times New Roman" w:cs="Times New Roman"/>
          <w:color w:val="000000"/>
          <w:spacing w:val="1"/>
          <w:sz w:val="24"/>
          <w:shd w:val="clear" w:color="auto" w:fill="auto"/>
          <w:rtl w:val="0"/>
        </w:rPr>
        <w:t>ţ</w:t>
      </w:r>
      <w:r>
        <w:rPr>
          <w:rFonts w:ascii="Times New Roman" w:eastAsia="Times New Roman" w:hAnsi="Times New Roman" w:cs="Times New Roman"/>
          <w:b/>
          <w:bCs/>
          <w:i/>
          <w:iCs/>
          <w:color w:val="000000"/>
          <w:spacing w:val="1"/>
          <w:sz w:val="24"/>
          <w:shd w:val="clear" w:color="auto" w:fill="auto"/>
          <w:rtl w:val="0"/>
        </w:rPr>
        <w:t>ir</w:t>
      </w:r>
      <w:r>
        <w:rPr>
          <w:rFonts w:ascii="Times New Roman" w:eastAsia="Times New Roman" w:hAnsi="Times New Roman" w:cs="Times New Roman"/>
          <w:color w:val="000000"/>
          <w:spacing w:val="1"/>
          <w:sz w:val="24"/>
          <w:shd w:val="clear" w:color="auto" w:fill="auto"/>
          <w:rtl w:val="0"/>
        </w:rPr>
        <w:t>ū</w:t>
      </w:r>
      <w:r>
        <w:rPr>
          <w:rFonts w:ascii="Times New Roman" w:eastAsia="Times New Roman" w:hAnsi="Times New Roman" w:cs="Times New Roman"/>
          <w:b/>
          <w:bCs/>
          <w:i/>
          <w:iCs/>
          <w:color w:val="000000"/>
          <w:spacing w:val="1"/>
          <w:sz w:val="24"/>
          <w:shd w:val="clear" w:color="auto" w:fill="auto"/>
          <w:rtl w:val="0"/>
        </w:rPr>
        <w:t>pam</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is very favourable one. </w:t>
      </w:r>
    </w:p>
    <w:p>
      <w:pPr>
        <w:bidi w:val="0"/>
        <w:spacing w:before="1" w:after="0" w:line="275" w:lineRule="exact"/>
        <w:ind w:left="0" w:right="-119" w:firstLine="720"/>
        <w:jc w:val="both"/>
      </w:pPr>
      <w:r>
        <w:rPr>
          <w:rFonts w:ascii="Times New Roman" w:eastAsia="Times New Roman" w:hAnsi="Times New Roman" w:cs="Times New Roman"/>
          <w:i/>
          <w:iCs/>
          <w:color w:val="000000"/>
          <w:spacing w:val="0"/>
          <w:sz w:val="24"/>
          <w:shd w:val="clear" w:color="auto" w:fill="auto"/>
          <w:rtl w:val="0"/>
        </w:rPr>
        <w:t>Bhikkhus…</w:t>
      </w:r>
      <w:r>
        <w:rPr>
          <w:rFonts w:ascii="Times New Roman" w:eastAsia="Times New Roman" w:hAnsi="Times New Roman" w:cs="Times New Roman"/>
          <w:color w:val="000000"/>
          <w:spacing w:val="0"/>
          <w:sz w:val="24"/>
          <w:shd w:val="clear" w:color="auto" w:fill="auto"/>
          <w:rtl w:val="0"/>
        </w:rPr>
        <w:t xml:space="preserve">a such </w:t>
      </w:r>
      <w:r>
        <w:rPr>
          <w:rFonts w:ascii="Times New Roman" w:eastAsia="Times New Roman" w:hAnsi="Times New Roman" w:cs="Times New Roman"/>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never show or see self-identity of himself in three realms.  Noble Ones, the Buddha etc., praise; that invisible situation of self-identity of himself in three realms of that practising </w:t>
      </w:r>
      <w:r>
        <w:rPr>
          <w:rFonts w:ascii="Times New Roman" w:eastAsia="Times New Roman" w:hAnsi="Times New Roman" w:cs="Times New Roman"/>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who approaches to place where is secluded both physically and mentally who can practise with shrinking </w:t>
      </w:r>
      <w:r>
        <w:rPr>
          <w:rFonts w:ascii="Times New Roman" w:eastAsia="Times New Roman" w:hAnsi="Times New Roman" w:cs="Times New Roman"/>
          <w:color w:val="000000"/>
          <w:spacing w:val="1"/>
          <w:sz w:val="24"/>
          <w:shd w:val="clear" w:color="auto" w:fill="auto"/>
          <w:rtl w:val="0"/>
        </w:rPr>
        <w:t>mind</w:t>
      </w:r>
      <w:r>
        <w:rPr>
          <w:rFonts w:ascii="Times New Roman" w:eastAsia="Times New Roman" w:hAnsi="Times New Roman" w:cs="Times New Roman"/>
          <w:color w:val="000000"/>
          <w:spacing w:val="0"/>
          <w:sz w:val="24"/>
          <w:shd w:val="clear" w:color="auto" w:fill="auto"/>
          <w:rtl w:val="0"/>
        </w:rPr>
        <w:t xml:space="preserve"> for three realms, is very favourable one.  </w:t>
      </w:r>
    </w:p>
    <w:p>
      <w:pPr>
        <w:numPr>
          <w:ilvl w:val="0"/>
          <w:numId w:val="37"/>
        </w:numPr>
        <w:bidi w:val="0"/>
        <w:spacing w:before="292" w:after="0" w:line="265" w:lineRule="exact"/>
        <w:ind w:right="-200"/>
        <w:jc w:val="both"/>
      </w:pPr>
      <w:r>
        <w:rPr>
          <w:rFonts w:ascii="Times New Roman" w:eastAsia="Times New Roman" w:hAnsi="Times New Roman" w:cs="Times New Roman"/>
          <w:b/>
          <w:bCs/>
          <w:color w:val="000000"/>
          <w:spacing w:val="0"/>
          <w:sz w:val="24"/>
          <w:shd w:val="clear" w:color="auto" w:fill="auto"/>
          <w:rtl w:val="0"/>
        </w:rPr>
        <w:t xml:space="preserve">Differences of </w:t>
      </w:r>
      <w:r>
        <w:rPr>
          <w:rFonts w:ascii="Times New Roman" w:eastAsia="Times New Roman" w:hAnsi="Times New Roman" w:cs="Times New Roman"/>
          <w:b/>
          <w:bCs/>
          <w:i/>
          <w:iCs/>
          <w:color w:val="000000"/>
          <w:spacing w:val="0"/>
          <w:sz w:val="24"/>
          <w:shd w:val="clear" w:color="auto" w:fill="auto"/>
          <w:rtl w:val="0"/>
        </w:rPr>
        <w:t xml:space="preserve">bojjhanga, magganga, </w:t>
      </w:r>
      <w:r>
        <w:rPr>
          <w:rFonts w:ascii="Times New Roman" w:eastAsia="Times New Roman" w:hAnsi="Times New Roman" w:cs="Times New Roman"/>
          <w:b/>
          <w:bCs/>
          <w:i/>
          <w:iCs/>
          <w:color w:val="000000"/>
          <w:spacing w:val="1"/>
          <w:sz w:val="24"/>
          <w:shd w:val="clear" w:color="auto" w:fill="auto"/>
          <w:rtl w:val="0"/>
        </w:rPr>
        <w:t>jh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na</w:t>
      </w:r>
      <w:r>
        <w:rPr>
          <w:rFonts w:ascii="Times New Roman" w:eastAsia="Times New Roman" w:hAnsi="Times New Roman" w:cs="Times New Roman"/>
          <w:color w:val="000000"/>
          <w:spacing w:val="1"/>
          <w:sz w:val="24"/>
          <w:shd w:val="clear" w:color="auto" w:fill="auto"/>
          <w:rtl w:val="0"/>
        </w:rPr>
        <w:t>ń</w:t>
      </w:r>
      <w:r>
        <w:rPr>
          <w:rFonts w:ascii="Times New Roman" w:eastAsia="Times New Roman" w:hAnsi="Times New Roman" w:cs="Times New Roman"/>
          <w:b/>
          <w:bCs/>
          <w:i/>
          <w:iCs/>
          <w:color w:val="000000"/>
          <w:spacing w:val="1"/>
          <w:sz w:val="24"/>
          <w:shd w:val="clear" w:color="auto" w:fill="auto"/>
          <w:rtl w:val="0"/>
        </w:rPr>
        <w:t>ga,pa</w:t>
      </w:r>
      <w:r>
        <w:rPr>
          <w:rFonts w:ascii="Times New Roman" w:eastAsia="Times New Roman" w:hAnsi="Times New Roman" w:cs="Times New Roman"/>
          <w:color w:val="000000"/>
          <w:spacing w:val="1"/>
          <w:sz w:val="24"/>
          <w:shd w:val="clear" w:color="auto" w:fill="auto"/>
          <w:rtl w:val="0"/>
        </w:rPr>
        <w:t>ţ</w:t>
      </w:r>
      <w:r>
        <w:rPr>
          <w:rFonts w:ascii="Times New Roman" w:eastAsia="Times New Roman" w:hAnsi="Times New Roman" w:cs="Times New Roman"/>
          <w:b/>
          <w:bCs/>
          <w:i/>
          <w:iCs/>
          <w:color w:val="000000"/>
          <w:spacing w:val="1"/>
          <w:sz w:val="24"/>
          <w:shd w:val="clear" w:color="auto" w:fill="auto"/>
          <w:rtl w:val="0"/>
        </w:rPr>
        <w:t>ipd</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and vimokkha (Vs-2-305)  </w:t>
      </w:r>
    </w:p>
    <w:p>
      <w:pPr>
        <w:bidi w:val="0"/>
        <w:spacing w:before="1" w:after="0" w:line="275" w:lineRule="exact"/>
        <w:ind w:left="0" w:right="-62" w:firstLine="720"/>
        <w:jc w:val="both"/>
      </w:pPr>
      <w:r>
        <w:rPr>
          <w:rFonts w:ascii="Times New Roman" w:eastAsia="Times New Roman" w:hAnsi="Times New Roman" w:cs="Times New Roman"/>
          <w:color w:val="000000"/>
          <w:spacing w:val="0"/>
          <w:sz w:val="24"/>
          <w:shd w:val="clear" w:color="auto" w:fill="auto"/>
          <w:rtl w:val="0"/>
        </w:rPr>
        <w:t>The  meditator  with  the  Knowledge  of  Neutrality  Towards  Formations  that  can neutralize on conditioned things through free from two kinds of extremeties, terror-attachment (</w:t>
      </w:r>
      <w:r>
        <w:rPr>
          <w:rFonts w:ascii="Times New Roman" w:eastAsia="Times New Roman" w:hAnsi="Times New Roman" w:cs="Times New Roman"/>
          <w:b/>
          <w:bCs/>
          <w:i/>
          <w:iCs/>
          <w:color w:val="000000"/>
          <w:spacing w:val="0"/>
          <w:sz w:val="24"/>
          <w:shd w:val="clear" w:color="auto" w:fill="auto"/>
          <w:rtl w:val="0"/>
        </w:rPr>
        <w:t>bhaya-nand</w:t>
      </w:r>
      <w:r>
        <w:rPr>
          <w:rFonts w:ascii="Times New Roman" w:eastAsia="Times New Roman" w:hAnsi="Times New Roman" w:cs="Times New Roman"/>
          <w:color w:val="000000"/>
          <w:spacing w:val="0"/>
          <w:sz w:val="24"/>
          <w:shd w:val="clear" w:color="auto" w:fill="auto"/>
          <w:rtl w:val="0"/>
        </w:rPr>
        <w:t>ī)  can  be  designated  as  the  person  who  practices  through  the  occurrence  of shrinking mind for three kinds of existences (</w:t>
      </w:r>
      <w:r>
        <w:rPr>
          <w:rFonts w:ascii="Times New Roman" w:eastAsia="Times New Roman" w:hAnsi="Times New Roman" w:cs="Times New Roman"/>
          <w:b/>
          <w:bCs/>
          <w:i/>
          <w:iCs/>
          <w:color w:val="000000"/>
          <w:spacing w:val="0"/>
          <w:sz w:val="24"/>
          <w:shd w:val="clear" w:color="auto" w:fill="auto"/>
          <w:rtl w:val="0"/>
        </w:rPr>
        <w:t>pa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il</w:t>
      </w:r>
      <w:r>
        <w:rPr>
          <w:rFonts w:ascii="Times New Roman" w:eastAsia="Times New Roman" w:hAnsi="Times New Roman" w:cs="Times New Roman"/>
          <w:color w:val="000000"/>
          <w:spacing w:val="0"/>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nacara puggala</w:t>
      </w:r>
      <w:r>
        <w:rPr>
          <w:rFonts w:ascii="Times New Roman" w:eastAsia="Times New Roman" w:hAnsi="Times New Roman" w:cs="Times New Roman"/>
          <w:color w:val="000000"/>
          <w:spacing w:val="0"/>
          <w:sz w:val="24"/>
          <w:shd w:val="clear" w:color="auto" w:fill="auto"/>
          <w:rtl w:val="0"/>
        </w:rPr>
        <w:t xml:space="preserve">), due to lack of </w:t>
      </w:r>
      <w:r>
        <w:rPr>
          <w:rFonts w:ascii="Times New Roman" w:eastAsia="Times New Roman" w:hAnsi="Times New Roman" w:cs="Times New Roman"/>
          <w:color w:val="000000"/>
          <w:spacing w:val="1"/>
          <w:sz w:val="24"/>
          <w:shd w:val="clear" w:color="auto" w:fill="auto"/>
          <w:rtl w:val="0"/>
        </w:rPr>
        <w:t>any</w:t>
      </w:r>
      <w:r>
        <w:rPr>
          <w:rFonts w:ascii="Times New Roman" w:eastAsia="Times New Roman" w:hAnsi="Times New Roman" w:cs="Times New Roman"/>
          <w:color w:val="000000"/>
          <w:spacing w:val="0"/>
          <w:sz w:val="24"/>
          <w:shd w:val="clear" w:color="auto" w:fill="auto"/>
          <w:rtl w:val="0"/>
        </w:rPr>
        <w:t xml:space="preserve"> kind of heartfelt desire on all conditioned things occurring in three realms but presence of shrinking mind with very weak inner desire for those existences. </w:t>
      </w:r>
    </w:p>
    <w:p>
      <w:pPr>
        <w:bidi w:val="0"/>
        <w:spacing w:before="1" w:after="0" w:line="276" w:lineRule="exact"/>
        <w:ind w:left="0" w:right="-64" w:firstLine="720"/>
        <w:jc w:val="both"/>
      </w:pPr>
      <w:r>
        <w:rPr>
          <w:rFonts w:ascii="Times New Roman" w:eastAsia="Times New Roman" w:hAnsi="Times New Roman" w:cs="Times New Roman"/>
          <w:color w:val="000000"/>
          <w:spacing w:val="0"/>
          <w:sz w:val="24"/>
          <w:shd w:val="clear" w:color="auto" w:fill="auto"/>
          <w:rtl w:val="0"/>
        </w:rPr>
        <w:t xml:space="preserve">Thus, after performing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occurrence of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person with shrinking mind one-sidedly and certainly,  the  Knowledge  of  Neutrality  Towards  Formations  can  </w:t>
      </w:r>
      <w:r>
        <w:rPr>
          <w:rFonts w:ascii="Times New Roman" w:eastAsia="Times New Roman" w:hAnsi="Times New Roman" w:cs="Times New Roman"/>
          <w:color w:val="000000"/>
          <w:spacing w:val="2"/>
          <w:sz w:val="24"/>
          <w:shd w:val="clear" w:color="auto" w:fill="auto"/>
          <w:rtl w:val="0"/>
        </w:rPr>
        <w:t>be</w:t>
      </w:r>
      <w:r>
        <w:rPr>
          <w:rFonts w:ascii="Times New Roman" w:eastAsia="Times New Roman" w:hAnsi="Times New Roman" w:cs="Times New Roman"/>
          <w:color w:val="000000"/>
          <w:spacing w:val="0"/>
          <w:sz w:val="24"/>
          <w:shd w:val="clear" w:color="auto" w:fill="auto"/>
          <w:rtl w:val="0"/>
        </w:rPr>
        <w:t xml:space="preserve">  accomplished  fixedly significant differences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the following factors, </w:t>
      </w:r>
    </w:p>
    <w:p>
      <w:pPr>
        <w:numPr>
          <w:ilvl w:val="0"/>
          <w:numId w:val="38"/>
        </w:numPr>
        <w:bidi w:val="0"/>
        <w:spacing w:before="7"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(6) factors of Enlightenment, (7) factors of Enlightenment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bojjha</w:t>
      </w:r>
      <w:r>
        <w:rPr>
          <w:rFonts w:ascii="Times New Roman" w:eastAsia="Times New Roman" w:hAnsi="Times New Roman" w:cs="Times New Roman"/>
          <w:color w:val="000000"/>
          <w:spacing w:val="1"/>
          <w:sz w:val="24"/>
          <w:shd w:val="clear" w:color="auto" w:fill="auto"/>
          <w:rtl w:val="0"/>
        </w:rPr>
        <w:t>ń</w:t>
      </w:r>
      <w:r>
        <w:rPr>
          <w:rFonts w:ascii="Times New Roman" w:eastAsia="Times New Roman" w:hAnsi="Times New Roman" w:cs="Times New Roman"/>
          <w:b/>
          <w:bCs/>
          <w:i/>
          <w:iCs/>
          <w:color w:val="000000"/>
          <w:spacing w:val="1"/>
          <w:sz w:val="24"/>
          <w:shd w:val="clear" w:color="auto" w:fill="auto"/>
          <w:rtl w:val="0"/>
        </w:rPr>
        <w:t>ga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numPr>
          <w:ilvl w:val="0"/>
          <w:numId w:val="38"/>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(8) factors of path, (7) factors of path (</w:t>
      </w:r>
      <w:r>
        <w:rPr>
          <w:rFonts w:ascii="Times New Roman" w:eastAsia="Times New Roman" w:hAnsi="Times New Roman" w:cs="Times New Roman"/>
          <w:b/>
          <w:bCs/>
          <w:i/>
          <w:iCs/>
          <w:color w:val="000000"/>
          <w:spacing w:val="0"/>
          <w:sz w:val="24"/>
          <w:shd w:val="clear" w:color="auto" w:fill="auto"/>
          <w:rtl w:val="0"/>
        </w:rPr>
        <w:t>magganga</w:t>
      </w:r>
      <w:r>
        <w:rPr>
          <w:rFonts w:ascii="Times New Roman" w:eastAsia="Times New Roman" w:hAnsi="Times New Roman" w:cs="Times New Roman"/>
          <w:color w:val="000000"/>
          <w:spacing w:val="0"/>
          <w:sz w:val="24"/>
          <w:shd w:val="clear" w:color="auto" w:fill="auto"/>
          <w:rtl w:val="0"/>
        </w:rPr>
        <w:t xml:space="preserve">) </w:t>
      </w:r>
    </w:p>
    <w:p>
      <w:pPr>
        <w:numPr>
          <w:ilvl w:val="0"/>
          <w:numId w:val="38"/>
        </w:numPr>
        <w:bidi w:val="0"/>
        <w:spacing w:before="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(5) factors of Absorption, (4) factors of Absorption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jh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nanga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bidi w:val="0"/>
        <w:spacing w:before="16" w:after="3"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PAGE-405 </w:t>
      </w:r>
    </w:p>
    <w:p>
      <w:pPr>
        <w:numPr>
          <w:ilvl w:val="0"/>
          <w:numId w:val="39"/>
        </w:numPr>
        <w:bidi w:val="0"/>
        <w:spacing w:before="1" w:after="0" w:line="265" w:lineRule="exact"/>
        <w:ind w:right="-200"/>
        <w:jc w:val="both"/>
      </w:pP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practices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pa</w:t>
      </w:r>
      <w:r>
        <w:rPr>
          <w:rFonts w:ascii="Times New Roman" w:eastAsia="Times New Roman" w:hAnsi="Times New Roman" w:cs="Times New Roman"/>
          <w:color w:val="000000"/>
          <w:spacing w:val="1"/>
          <w:sz w:val="24"/>
          <w:shd w:val="clear" w:color="auto" w:fill="auto"/>
          <w:rtl w:val="0"/>
        </w:rPr>
        <w:t>ţ</w:t>
      </w:r>
      <w:r>
        <w:rPr>
          <w:rFonts w:ascii="Times New Roman" w:eastAsia="Times New Roman" w:hAnsi="Times New Roman" w:cs="Times New Roman"/>
          <w:b/>
          <w:bCs/>
          <w:i/>
          <w:iCs/>
          <w:color w:val="000000"/>
          <w:spacing w:val="1"/>
          <w:sz w:val="24"/>
          <w:shd w:val="clear" w:color="auto" w:fill="auto"/>
          <w:rtl w:val="0"/>
        </w:rPr>
        <w:t>ipad</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w:t>
      </w:r>
    </w:p>
    <w:p>
      <w:pPr>
        <w:numPr>
          <w:ilvl w:val="0"/>
          <w:numId w:val="39"/>
        </w:numPr>
        <w:bidi w:val="0"/>
        <w:spacing w:before="1" w:after="0" w:line="275" w:lineRule="exact"/>
        <w:ind w:right="-58"/>
        <w:jc w:val="both"/>
      </w:pP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deliverance (</w:t>
      </w:r>
      <w:r>
        <w:rPr>
          <w:rFonts w:ascii="Times New Roman" w:eastAsia="Times New Roman" w:hAnsi="Times New Roman" w:cs="Times New Roman"/>
          <w:b/>
          <w:bCs/>
          <w:i/>
          <w:iCs/>
          <w:color w:val="000000"/>
          <w:spacing w:val="0"/>
          <w:sz w:val="24"/>
          <w:shd w:val="clear" w:color="auto" w:fill="auto"/>
          <w:rtl w:val="0"/>
        </w:rPr>
        <w:t>vimokkha</w:t>
      </w:r>
      <w:r>
        <w:rPr>
          <w:rFonts w:ascii="Times New Roman" w:eastAsia="Times New Roman" w:hAnsi="Times New Roman" w:cs="Times New Roman"/>
          <w:color w:val="000000"/>
          <w:spacing w:val="0"/>
          <w:sz w:val="24"/>
          <w:shd w:val="clear" w:color="auto" w:fill="auto"/>
          <w:rtl w:val="0"/>
        </w:rPr>
        <w:t xml:space="preserve">), which are available for the Noble Path (-moment) and for  predisposition  of  the  upper  kinds  of  Noble  Path.  Detailed  accounts  are  as follows.____ </w:t>
      </w:r>
    </w:p>
    <w:p>
      <w:pPr>
        <w:numPr>
          <w:ilvl w:val="0"/>
          <w:numId w:val="40"/>
        </w:numPr>
        <w:bidi w:val="0"/>
        <w:spacing w:before="1" w:after="0" w:line="276" w:lineRule="exact"/>
        <w:ind w:right="-59"/>
        <w:jc w:val="both"/>
      </w:pPr>
      <w:r>
        <w:rPr>
          <w:rFonts w:ascii="Times New Roman" w:eastAsia="Times New Roman" w:hAnsi="Times New Roman" w:cs="Times New Roman"/>
          <w:color w:val="000000"/>
          <w:spacing w:val="0"/>
          <w:sz w:val="24"/>
          <w:shd w:val="clear" w:color="auto" w:fill="auto"/>
          <w:rtl w:val="0"/>
        </w:rPr>
        <w:t xml:space="preserve">Some  teachers,  such  as </w:t>
      </w:r>
      <w:r>
        <w:rPr>
          <w:rFonts w:ascii="Times New Roman" w:eastAsia="Times New Roman" w:hAnsi="Times New Roman" w:cs="Times New Roman"/>
          <w:b/>
          <w:bCs/>
          <w:i/>
          <w:iCs/>
          <w:color w:val="000000"/>
          <w:spacing w:val="0"/>
          <w:sz w:val="24"/>
          <w:shd w:val="clear" w:color="auto" w:fill="auto"/>
          <w:rtl w:val="0"/>
        </w:rPr>
        <w:t xml:space="preserve"> Tipi</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 xml:space="preserve">aka  </w:t>
      </w:r>
      <w:r>
        <w:rPr>
          <w:rFonts w:ascii="Times New Roman" w:eastAsia="Times New Roman" w:hAnsi="Times New Roman" w:cs="Times New Roman"/>
          <w:b/>
          <w:bCs/>
          <w:i/>
          <w:iCs/>
          <w:color w:val="000000"/>
          <w:spacing w:val="4"/>
          <w:sz w:val="24"/>
          <w:shd w:val="clear" w:color="auto" w:fill="auto"/>
          <w:rtl w:val="0"/>
        </w:rPr>
        <w:t>C</w:t>
      </w:r>
      <w:r>
        <w:rPr>
          <w:rFonts w:ascii="Times New Roman" w:eastAsia="Times New Roman" w:hAnsi="Times New Roman" w:cs="Times New Roman"/>
          <w:color w:val="000000"/>
          <w:spacing w:val="4"/>
          <w:sz w:val="24"/>
          <w:shd w:val="clear" w:color="auto" w:fill="auto"/>
          <w:rtl w:val="0"/>
        </w:rPr>
        <w:t>ū</w:t>
      </w:r>
      <w:r>
        <w:rPr>
          <w:rFonts w:ascii="Times New Roman" w:eastAsia="Times New Roman" w:hAnsi="Times New Roman" w:cs="Times New Roman"/>
          <w:b/>
          <w:bCs/>
          <w:i/>
          <w:iCs/>
          <w:color w:val="000000"/>
          <w:spacing w:val="4"/>
          <w:sz w:val="24"/>
          <w:shd w:val="clear" w:color="auto" w:fill="auto"/>
          <w:rtl w:val="0"/>
        </w:rPr>
        <w:t>lan</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ga</w:t>
      </w:r>
      <w:r>
        <w:rPr>
          <w:rFonts w:ascii="Times New Roman" w:eastAsia="Times New Roman" w:hAnsi="Times New Roman" w:cs="Times New Roman"/>
          <w:b/>
          <w:bCs/>
          <w:i/>
          <w:iCs/>
          <w:color w:val="000000"/>
          <w:spacing w:val="0"/>
          <w:sz w:val="24"/>
          <w:shd w:val="clear" w:color="auto" w:fill="auto"/>
          <w:rtl w:val="0"/>
        </w:rPr>
        <w:t xml:space="preserve">  Mah</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Thero</w:t>
      </w:r>
      <w:r>
        <w:rPr>
          <w:rFonts w:ascii="Times New Roman" w:eastAsia="Times New Roman" w:hAnsi="Times New Roman" w:cs="Times New Roman"/>
          <w:color w:val="000000"/>
          <w:spacing w:val="0"/>
          <w:sz w:val="24"/>
          <w:shd w:val="clear" w:color="auto" w:fill="auto"/>
          <w:rtl w:val="0"/>
        </w:rPr>
        <w:t xml:space="preserve">  etc.,  said  that  fundamental absorption  </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b/>
          <w:bCs/>
          <w:i/>
          <w:iCs/>
          <w:color w:val="000000"/>
          <w:spacing w:val="2"/>
          <w:sz w:val="24"/>
          <w:shd w:val="clear" w:color="auto" w:fill="auto"/>
          <w:rtl w:val="0"/>
        </w:rPr>
        <w:t>p</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daka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3"/>
          <w:sz w:val="24"/>
          <w:shd w:val="clear" w:color="auto" w:fill="auto"/>
          <w:rtl w:val="0"/>
        </w:rPr>
        <w:t>jh</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na</w:t>
      </w:r>
      <w:r>
        <w:rPr>
          <w:rFonts w:ascii="Times New Roman" w:eastAsia="Times New Roman" w:hAnsi="Times New Roman" w:cs="Times New Roman"/>
          <w:color w:val="000000"/>
          <w:spacing w:val="3"/>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which  is  fundamental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Leading  to </w:t>
      </w:r>
      <w:r>
        <w:rPr>
          <w:rFonts w:ascii="Times New Roman" w:eastAsia="Times New Roman" w:hAnsi="Times New Roman" w:cs="Times New Roman"/>
          <w:color w:val="000000"/>
          <w:spacing w:val="0"/>
          <w:sz w:val="24"/>
          <w:shd w:val="clear" w:color="auto" w:fill="auto"/>
          <w:rtl w:val="0"/>
        </w:rPr>
        <w:t xml:space="preserve">Emerging”,  predetermines  the  significance  and  differences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numbers  of  factors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Enlightenment, Path, Absorption, which are available at the Noble Path(-moment). </w:t>
      </w:r>
    </w:p>
    <w:p>
      <w:pPr>
        <w:bidi w:val="0"/>
        <w:spacing w:before="1" w:after="0" w:line="275" w:lineRule="exact"/>
        <w:ind w:left="0" w:right="-62" w:firstLine="720"/>
        <w:jc w:val="both"/>
      </w:pPr>
      <w:r>
        <w:rPr>
          <w:rFonts w:ascii="Times New Roman" w:eastAsia="Times New Roman" w:hAnsi="Times New Roman" w:cs="Times New Roman"/>
          <w:color w:val="000000"/>
          <w:spacing w:val="0"/>
          <w:sz w:val="24"/>
          <w:shd w:val="clear" w:color="auto" w:fill="auto"/>
          <w:rtl w:val="0"/>
        </w:rPr>
        <w:t xml:space="preserve">[Notes: ____ For instance, in this work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fourth absorption of mindfulness of breathing is presented as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fundamental absorption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In this case, it means this kind  of  absorption.  For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meditator  with  mastery  in  all  eight  kinds  of  attainments  (</w:t>
      </w:r>
      <w:r>
        <w:rPr>
          <w:rFonts w:ascii="Times New Roman" w:eastAsia="Times New Roman" w:hAnsi="Times New Roman" w:cs="Times New Roman"/>
          <w:b/>
          <w:bCs/>
          <w:i/>
          <w:iCs/>
          <w:color w:val="000000"/>
          <w:spacing w:val="0"/>
          <w:sz w:val="24"/>
          <w:shd w:val="clear" w:color="auto" w:fill="auto"/>
          <w:rtl w:val="0"/>
        </w:rPr>
        <w:t>a</w:t>
      </w:r>
      <w:r>
        <w:rPr>
          <w:rFonts w:ascii="Times New Roman" w:eastAsia="Times New Roman" w:hAnsi="Times New Roman" w:cs="Times New Roman"/>
          <w:color w:val="000000"/>
          <w:spacing w:val="0"/>
          <w:sz w:val="24"/>
          <w:shd w:val="clear" w:color="auto" w:fill="auto"/>
          <w:rtl w:val="0"/>
        </w:rPr>
        <w:t>ţţ</w:t>
      </w:r>
      <w:r>
        <w:rPr>
          <w:rFonts w:ascii="Times New Roman" w:eastAsia="Times New Roman" w:hAnsi="Times New Roman" w:cs="Times New Roman"/>
          <w:b/>
          <w:bCs/>
          <w:i/>
          <w:iCs/>
          <w:color w:val="000000"/>
          <w:spacing w:val="0"/>
          <w:sz w:val="24"/>
          <w:shd w:val="clear" w:color="auto" w:fill="auto"/>
          <w:rtl w:val="0"/>
        </w:rPr>
        <w:t xml:space="preserve">ha </w:t>
      </w:r>
      <w:r>
        <w:rPr>
          <w:rFonts w:ascii="Times New Roman" w:eastAsia="Times New Roman" w:hAnsi="Times New Roman" w:cs="Times New Roman"/>
          <w:b/>
          <w:bCs/>
          <w:i/>
          <w:iCs/>
          <w:color w:val="000000"/>
          <w:spacing w:val="1"/>
          <w:sz w:val="24"/>
          <w:shd w:val="clear" w:color="auto" w:fill="auto"/>
          <w:rtl w:val="0"/>
        </w:rPr>
        <w:t>sam</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patti</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every kind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absorption can </w:t>
      </w:r>
      <w:r>
        <w:rPr>
          <w:rFonts w:ascii="Times New Roman" w:eastAsia="Times New Roman" w:hAnsi="Times New Roman" w:cs="Times New Roman"/>
          <w:color w:val="000000"/>
          <w:spacing w:val="2"/>
          <w:sz w:val="24"/>
          <w:shd w:val="clear" w:color="auto" w:fill="auto"/>
          <w:rtl w:val="0"/>
        </w:rPr>
        <w:t>be</w:t>
      </w:r>
      <w:r>
        <w:rPr>
          <w:rFonts w:ascii="Times New Roman" w:eastAsia="Times New Roman" w:hAnsi="Times New Roman" w:cs="Times New Roman"/>
          <w:color w:val="000000"/>
          <w:spacing w:val="0"/>
          <w:sz w:val="24"/>
          <w:shd w:val="clear" w:color="auto" w:fill="auto"/>
          <w:rtl w:val="0"/>
        </w:rPr>
        <w:t xml:space="preserve"> applied as fundamental absorption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easily.] </w:t>
      </w:r>
    </w:p>
    <w:p>
      <w:pPr>
        <w:numPr>
          <w:ilvl w:val="0"/>
          <w:numId w:val="41"/>
        </w:numPr>
        <w:bidi w:val="0"/>
        <w:spacing w:before="277" w:after="0" w:line="275" w:lineRule="exact"/>
        <w:ind w:right="-58"/>
        <w:jc w:val="both"/>
      </w:pPr>
      <w:r>
        <w:rPr>
          <w:rFonts w:ascii="Times New Roman" w:eastAsia="Times New Roman" w:hAnsi="Times New Roman" w:cs="Times New Roman"/>
          <w:color w:val="000000"/>
          <w:spacing w:val="0"/>
          <w:sz w:val="24"/>
          <w:shd w:val="clear" w:color="auto" w:fill="auto"/>
          <w:rtl w:val="0"/>
        </w:rPr>
        <w:t xml:space="preserve">Some teachers, such as </w:t>
      </w:r>
      <w:r>
        <w:rPr>
          <w:rFonts w:ascii="Times New Roman" w:eastAsia="Times New Roman" w:hAnsi="Times New Roman" w:cs="Times New Roman"/>
          <w:b/>
          <w:bCs/>
          <w:i/>
          <w:iCs/>
          <w:color w:val="000000"/>
          <w:spacing w:val="2"/>
          <w:sz w:val="24"/>
          <w:shd w:val="clear" w:color="auto" w:fill="auto"/>
          <w:rtl w:val="0"/>
        </w:rPr>
        <w:t>Morav</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p</w:t>
      </w:r>
      <w:r>
        <w:rPr>
          <w:rFonts w:ascii="Times New Roman" w:eastAsia="Times New Roman" w:hAnsi="Times New Roman" w:cs="Times New Roman"/>
          <w:color w:val="000000"/>
          <w:spacing w:val="2"/>
          <w:sz w:val="24"/>
          <w:shd w:val="clear" w:color="auto" w:fill="auto"/>
          <w:rtl w:val="0"/>
        </w:rPr>
        <w:t>ī</w:t>
      </w:r>
      <w:r>
        <w:rPr>
          <w:rFonts w:ascii="Times New Roman" w:eastAsia="Times New Roman" w:hAnsi="Times New Roman" w:cs="Times New Roman"/>
          <w:b/>
          <w:bCs/>
          <w:i/>
          <w:iCs/>
          <w:color w:val="000000"/>
          <w:spacing w:val="2"/>
          <w:sz w:val="24"/>
          <w:shd w:val="clear" w:color="auto" w:fill="auto"/>
          <w:rtl w:val="0"/>
        </w:rPr>
        <w:t>v</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s</w:t>
      </w:r>
      <w:r>
        <w:rPr>
          <w:rFonts w:ascii="Times New Roman" w:eastAsia="Times New Roman" w:hAnsi="Times New Roman" w:cs="Times New Roman"/>
          <w:color w:val="000000"/>
          <w:spacing w:val="2"/>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Mah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datta</w:t>
      </w:r>
      <w:r>
        <w:rPr>
          <w:rFonts w:ascii="Times New Roman" w:eastAsia="Times New Roman" w:hAnsi="Times New Roman" w:cs="Times New Roman"/>
          <w:b/>
          <w:bCs/>
          <w:i/>
          <w:iCs/>
          <w:color w:val="000000"/>
          <w:spacing w:val="0"/>
          <w:sz w:val="24"/>
          <w:shd w:val="clear" w:color="auto" w:fill="auto"/>
          <w:rtl w:val="0"/>
        </w:rPr>
        <w:t xml:space="preserve"> Mah</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Thero</w:t>
      </w:r>
      <w:r>
        <w:rPr>
          <w:rFonts w:ascii="Times New Roman" w:eastAsia="Times New Roman" w:hAnsi="Times New Roman" w:cs="Times New Roman"/>
          <w:color w:val="000000"/>
          <w:spacing w:val="0"/>
          <w:sz w:val="24"/>
          <w:shd w:val="clear" w:color="auto" w:fill="auto"/>
          <w:rtl w:val="0"/>
        </w:rPr>
        <w:t xml:space="preserve"> etc., said that aggregates which  are  objects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leading  to  Emerging”,  predetermines  the significance and difference of numbers of factors of Enlightenment, Path, Absorption, which are available at the Noble Path (-moment). </w:t>
      </w:r>
    </w:p>
    <w:p>
      <w:pPr>
        <w:numPr>
          <w:ilvl w:val="0"/>
          <w:numId w:val="41"/>
        </w:numPr>
        <w:bidi w:val="0"/>
        <w:spacing w:before="287" w:after="0" w:line="273" w:lineRule="exact"/>
        <w:ind w:right="-62"/>
        <w:jc w:val="both"/>
      </w:pPr>
      <w:r>
        <w:rPr>
          <w:rFonts w:ascii="Times New Roman" w:eastAsia="Times New Roman" w:hAnsi="Times New Roman" w:cs="Times New Roman"/>
          <w:color w:val="000000"/>
          <w:spacing w:val="0"/>
          <w:sz w:val="24"/>
          <w:shd w:val="clear" w:color="auto" w:fill="auto"/>
          <w:rtl w:val="0"/>
        </w:rPr>
        <w:t xml:space="preserve">Some  teachers,  such  as </w:t>
      </w:r>
      <w:r>
        <w:rPr>
          <w:rFonts w:ascii="Times New Roman" w:eastAsia="Times New Roman" w:hAnsi="Times New Roman" w:cs="Times New Roman"/>
          <w:b/>
          <w:bCs/>
          <w:i/>
          <w:iCs/>
          <w:color w:val="000000"/>
          <w:spacing w:val="0"/>
          <w:sz w:val="24"/>
          <w:shd w:val="clear" w:color="auto" w:fill="auto"/>
          <w:rtl w:val="0"/>
        </w:rPr>
        <w:t xml:space="preserve"> Tipi</w:t>
      </w:r>
      <w:r>
        <w:rPr>
          <w:rFonts w:ascii="Times New Roman" w:eastAsia="Times New Roman" w:hAnsi="Times New Roman" w:cs="Times New Roman"/>
          <w:color w:val="000000"/>
          <w:spacing w:val="0"/>
          <w:sz w:val="24"/>
          <w:shd w:val="clear" w:color="auto" w:fill="auto"/>
          <w:rtl w:val="0"/>
        </w:rPr>
        <w:t>tttt</w:t>
      </w:r>
      <w:r>
        <w:rPr>
          <w:rFonts w:ascii="Times New Roman" w:eastAsia="Times New Roman" w:hAnsi="Times New Roman" w:cs="Times New Roman"/>
          <w:b/>
          <w:bCs/>
          <w:i/>
          <w:iCs/>
          <w:color w:val="000000"/>
          <w:spacing w:val="0"/>
          <w:sz w:val="24"/>
          <w:shd w:val="clear" w:color="auto" w:fill="auto"/>
          <w:rtl w:val="0"/>
        </w:rPr>
        <w:t>aka  C</w:t>
      </w:r>
      <w:r>
        <w:rPr>
          <w:rFonts w:ascii="Times New Roman" w:eastAsia="Times New Roman" w:hAnsi="Times New Roman" w:cs="Times New Roman"/>
          <w:color w:val="000000"/>
          <w:spacing w:val="0"/>
          <w:sz w:val="24"/>
          <w:shd w:val="clear" w:color="auto" w:fill="auto"/>
          <w:rtl w:val="0"/>
        </w:rPr>
        <w:t>ū</w:t>
      </w:r>
      <w:r>
        <w:rPr>
          <w:rFonts w:ascii="Times New Roman" w:eastAsia="Times New Roman" w:hAnsi="Times New Roman" w:cs="Times New Roman"/>
          <w:color w:val="000000"/>
          <w:spacing w:val="0"/>
          <w:sz w:val="24"/>
          <w:shd w:val="clear" w:color="auto" w:fill="auto"/>
          <w:rtl w:val="0"/>
        </w:rPr>
        <w:t>llll</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bhaya  Mah</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Thero</w:t>
      </w:r>
      <w:r>
        <w:rPr>
          <w:rFonts w:ascii="Times New Roman" w:eastAsia="Times New Roman" w:hAnsi="Times New Roman" w:cs="Times New Roman"/>
          <w:color w:val="000000"/>
          <w:spacing w:val="0"/>
          <w:sz w:val="24"/>
          <w:shd w:val="clear" w:color="auto" w:fill="auto"/>
          <w:rtl w:val="0"/>
        </w:rPr>
        <w:t xml:space="preserve">  etc.,  said  that  if  there  are difference between the fundamental Absorption and mastered Absorption (</w:t>
      </w:r>
      <w:r>
        <w:rPr>
          <w:rFonts w:ascii="Times New Roman" w:eastAsia="Times New Roman" w:hAnsi="Times New Roman" w:cs="Times New Roman"/>
          <w:b/>
          <w:bCs/>
          <w:i/>
          <w:iCs/>
          <w:color w:val="000000"/>
          <w:spacing w:val="0"/>
          <w:sz w:val="24"/>
          <w:shd w:val="clear" w:color="auto" w:fill="auto"/>
          <w:rtl w:val="0"/>
        </w:rPr>
        <w:t xml:space="preserve">sammasita </w:t>
      </w:r>
      <w:r>
        <w:rPr>
          <w:rFonts w:ascii="Times New Roman" w:eastAsia="Times New Roman" w:hAnsi="Times New Roman" w:cs="Times New Roman"/>
          <w:b/>
          <w:bCs/>
          <w:i/>
          <w:iCs/>
          <w:color w:val="000000"/>
          <w:spacing w:val="2"/>
          <w:sz w:val="24"/>
          <w:shd w:val="clear" w:color="auto" w:fill="auto"/>
          <w:rtl w:val="0"/>
        </w:rPr>
        <w:t>jh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which is the object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leading to Emerging”, the individual preference of practising meditator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puggalajjh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saya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predetermines the significance and differences of numbers of factors of Enlightenment, Path, Absorption, which are available at the Noble Path (-moment). </w:t>
      </w:r>
    </w:p>
    <w:p>
      <w:pPr>
        <w:bidi w:val="0"/>
        <w:spacing w:before="1" w:after="0" w:line="275" w:lineRule="exact"/>
        <w:ind w:left="0" w:right="-61" w:firstLine="720"/>
        <w:jc w:val="both"/>
      </w:pPr>
      <w:r>
        <w:rPr>
          <w:rFonts w:ascii="Times New Roman" w:eastAsia="Times New Roman" w:hAnsi="Times New Roman" w:cs="Times New Roman"/>
          <w:color w:val="000000"/>
          <w:spacing w:val="0"/>
          <w:sz w:val="24"/>
          <w:shd w:val="clear" w:color="auto" w:fill="auto"/>
          <w:rtl w:val="0"/>
        </w:rPr>
        <w:t xml:space="preserve">Among those opinions of three Noble teachers it should be recognized the fact that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leading  to  Emerging”  which  occurs  previously  the  Noble  Path, predetermines the significance and differences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numbers of factors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Enlightenment, Path, Absorption.  In  order  to  recognize  those  significance  of  factors  of  Enlightenment  etc.,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followings are explanations in sequence called </w:t>
      </w:r>
      <w:r>
        <w:rPr>
          <w:rFonts w:ascii="Times New Roman" w:eastAsia="Times New Roman" w:hAnsi="Times New Roman" w:cs="Times New Roman"/>
          <w:b/>
          <w:bCs/>
          <w:i/>
          <w:iCs/>
          <w:color w:val="000000"/>
          <w:spacing w:val="1"/>
          <w:sz w:val="24"/>
          <w:shd w:val="clear" w:color="auto" w:fill="auto"/>
          <w:rtl w:val="0"/>
        </w:rPr>
        <w:t>anupubbikath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w:t>
      </w:r>
    </w:p>
    <w:p>
      <w:pPr>
        <w:numPr>
          <w:ilvl w:val="0"/>
          <w:numId w:val="42"/>
        </w:numPr>
        <w:bidi w:val="0"/>
        <w:spacing w:before="282" w:after="0" w:line="275" w:lineRule="exact"/>
        <w:ind w:right="-61"/>
        <w:jc w:val="left"/>
      </w:pPr>
      <w:r>
        <w:rPr>
          <w:rFonts w:ascii="Times New Roman" w:eastAsia="Times New Roman" w:hAnsi="Times New Roman" w:cs="Times New Roman"/>
          <w:b/>
          <w:bCs/>
          <w:color w:val="000000"/>
          <w:spacing w:val="0"/>
          <w:sz w:val="24"/>
          <w:shd w:val="clear" w:color="auto" w:fill="auto"/>
          <w:rtl w:val="0"/>
        </w:rPr>
        <w:t xml:space="preserve">Opinion of the first Thero </w:t>
      </w:r>
      <w:r>
        <w:rPr>
          <w:rFonts w:ascii="Times New Roman" w:eastAsia="Times New Roman" w:hAnsi="Times New Roman" w:cs="Times New Roman"/>
          <w:b/>
          <w:bCs/>
          <w:color w:val="000000"/>
          <w:spacing w:val="-2147483648"/>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Opinion of fundamental absorption </w:t>
      </w:r>
      <w:r>
        <w:rPr>
          <w:rFonts w:ascii="Times New Roman" w:eastAsia="Times New Roman" w:hAnsi="Times New Roman" w:cs="Times New Roman"/>
          <w:b/>
          <w:bCs/>
          <w:color w:val="000000"/>
          <w:spacing w:val="2"/>
          <w:sz w:val="24"/>
          <w:shd w:val="clear" w:color="auto" w:fill="auto"/>
          <w:rtl w:val="0"/>
        </w:rPr>
        <w:t>(</w:t>
      </w:r>
      <w:r>
        <w:rPr>
          <w:rFonts w:ascii="Times New Roman" w:eastAsia="Times New Roman" w:hAnsi="Times New Roman" w:cs="Times New Roman"/>
          <w:b/>
          <w:bCs/>
          <w:i/>
          <w:iCs/>
          <w:color w:val="000000"/>
          <w:spacing w:val="2"/>
          <w:sz w:val="24"/>
          <w:shd w:val="clear" w:color="auto" w:fill="auto"/>
          <w:rtl w:val="0"/>
        </w:rPr>
        <w:t>p</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dakajjh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3"/>
          <w:sz w:val="24"/>
          <w:shd w:val="clear" w:color="auto" w:fill="auto"/>
          <w:rtl w:val="0"/>
        </w:rPr>
        <w:t>v</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da</w:t>
      </w:r>
      <w:r>
        <w:rPr>
          <w:rFonts w:ascii="Times New Roman" w:eastAsia="Times New Roman" w:hAnsi="Times New Roman" w:cs="Times New Roman"/>
          <w:b/>
          <w:bCs/>
          <w:color w:val="000000"/>
          <w:spacing w:val="3"/>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w:t>
      </w:r>
    </w:p>
    <w:p>
      <w:pPr>
        <w:bidi w:val="0"/>
        <w:spacing w:before="6" w:after="0" w:line="265" w:lineRule="exact"/>
        <w:ind w:left="720" w:right="-200" w:firstLine="0"/>
        <w:jc w:val="both"/>
      </w:pPr>
      <w:r>
        <w:rPr>
          <w:rFonts w:ascii="Times New Roman" w:eastAsia="Times New Roman" w:hAnsi="Times New Roman" w:cs="Times New Roman"/>
          <w:color w:val="000000"/>
          <w:spacing w:val="0"/>
          <w:sz w:val="24"/>
          <w:shd w:val="clear" w:color="auto" w:fill="auto"/>
          <w:rtl w:val="0"/>
        </w:rPr>
        <w:t xml:space="preserve">These three kinds of Noble Path, viz, </w:t>
      </w:r>
    </w:p>
    <w:p>
      <w:pPr>
        <w:numPr>
          <w:ilvl w:val="0"/>
          <w:numId w:val="43"/>
        </w:numPr>
        <w:bidi w:val="0"/>
        <w:spacing w:before="1" w:after="0" w:line="276" w:lineRule="exact"/>
        <w:ind w:right="-61"/>
        <w:jc w:val="both"/>
      </w:pPr>
      <w:r>
        <w:rPr>
          <w:rFonts w:ascii="Times New Roman" w:eastAsia="Times New Roman" w:hAnsi="Times New Roman" w:cs="Times New Roman"/>
          <w:color w:val="000000"/>
          <w:spacing w:val="0"/>
          <w:sz w:val="24"/>
          <w:shd w:val="clear" w:color="auto" w:fill="auto"/>
          <w:rtl w:val="0"/>
        </w:rPr>
        <w:t xml:space="preserve">The Noble Path which occurs in the continuum of the person with pure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 (</w:t>
      </w:r>
      <w:r>
        <w:rPr>
          <w:rFonts w:ascii="Times New Roman" w:eastAsia="Times New Roman" w:hAnsi="Times New Roman" w:cs="Times New Roman"/>
          <w:b/>
          <w:bCs/>
          <w:i/>
          <w:iCs/>
          <w:color w:val="000000"/>
          <w:spacing w:val="0"/>
          <w:sz w:val="24"/>
          <w:shd w:val="clear" w:color="auto" w:fill="auto"/>
          <w:rtl w:val="0"/>
        </w:rPr>
        <w:t xml:space="preserve">sukkha </w:t>
      </w:r>
      <w:r>
        <w:rPr>
          <w:rFonts w:ascii="Times New Roman" w:eastAsia="Times New Roman" w:hAnsi="Times New Roman" w:cs="Times New Roman"/>
          <w:b/>
          <w:bCs/>
          <w:i/>
          <w:iCs/>
          <w:color w:val="000000"/>
          <w:spacing w:val="1"/>
          <w:sz w:val="24"/>
          <w:shd w:val="clear" w:color="auto" w:fill="auto"/>
          <w:rtl w:val="0"/>
        </w:rPr>
        <w:t>vipassan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who lacks </w:t>
      </w:r>
      <w:r>
        <w:rPr>
          <w:rFonts w:ascii="Times New Roman" w:eastAsia="Times New Roman" w:hAnsi="Times New Roman" w:cs="Times New Roman"/>
          <w:color w:val="000000"/>
          <w:spacing w:val="1"/>
          <w:sz w:val="24"/>
          <w:shd w:val="clear" w:color="auto" w:fill="auto"/>
          <w:rtl w:val="0"/>
        </w:rPr>
        <w:t>any</w:t>
      </w:r>
      <w:r>
        <w:rPr>
          <w:rFonts w:ascii="Times New Roman" w:eastAsia="Times New Roman" w:hAnsi="Times New Roman" w:cs="Times New Roman"/>
          <w:color w:val="000000"/>
          <w:spacing w:val="0"/>
          <w:sz w:val="24"/>
          <w:shd w:val="clear" w:color="auto" w:fill="auto"/>
          <w:rtl w:val="0"/>
        </w:rPr>
        <w:t xml:space="preserve"> kind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absorption </w:t>
      </w:r>
      <w:r>
        <w:rPr>
          <w:rFonts w:ascii="Times New Roman" w:eastAsia="Times New Roman" w:hAnsi="Times New Roman" w:cs="Times New Roman"/>
          <w:color w:val="000000"/>
          <w:spacing w:val="1"/>
          <w:sz w:val="24"/>
          <w:shd w:val="clear" w:color="auto" w:fill="auto"/>
          <w:rtl w:val="0"/>
        </w:rPr>
        <w:t>but</w:t>
      </w:r>
      <w:r>
        <w:rPr>
          <w:rFonts w:ascii="Times New Roman" w:eastAsia="Times New Roman" w:hAnsi="Times New Roman" w:cs="Times New Roman"/>
          <w:color w:val="000000"/>
          <w:spacing w:val="0"/>
          <w:sz w:val="24"/>
          <w:shd w:val="clear" w:color="auto" w:fill="auto"/>
          <w:rtl w:val="0"/>
        </w:rPr>
        <w:t xml:space="preserve"> vehicle of purified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only, </w:t>
      </w:r>
    </w:p>
    <w:p>
      <w:pPr>
        <w:numPr>
          <w:ilvl w:val="0"/>
          <w:numId w:val="43"/>
        </w:numPr>
        <w:bidi w:val="0"/>
        <w:spacing w:before="276" w:after="0" w:line="276" w:lineRule="exact"/>
        <w:ind w:right="-59"/>
        <w:jc w:val="left"/>
      </w:pPr>
      <w:r>
        <w:rPr>
          <w:rFonts w:ascii="Times New Roman" w:eastAsia="Times New Roman" w:hAnsi="Times New Roman" w:cs="Times New Roman"/>
          <w:color w:val="000000"/>
          <w:spacing w:val="0"/>
          <w:sz w:val="24"/>
          <w:shd w:val="clear" w:color="auto" w:fill="auto"/>
          <w:rtl w:val="0"/>
        </w:rPr>
        <w:t xml:space="preserve">The Noble Path which occurs in the continuum of the person with absorption, who does not apply acquired absorption as the fundamental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and </w:t>
      </w:r>
    </w:p>
    <w:p>
      <w:pPr>
        <w:numPr>
          <w:ilvl w:val="0"/>
          <w:numId w:val="43"/>
        </w:numPr>
        <w:bidi w:val="0"/>
        <w:spacing w:before="276" w:after="0" w:line="276" w:lineRule="exact"/>
        <w:ind w:right="-60"/>
        <w:jc w:val="both"/>
      </w:pPr>
      <w:r>
        <w:rPr>
          <w:rFonts w:ascii="Times New Roman" w:eastAsia="Times New Roman" w:hAnsi="Times New Roman" w:cs="Times New Roman"/>
          <w:color w:val="000000"/>
          <w:spacing w:val="0"/>
          <w:sz w:val="24"/>
          <w:shd w:val="clear" w:color="auto" w:fill="auto"/>
          <w:rtl w:val="0"/>
        </w:rPr>
        <w:t xml:space="preserve">Noble Path which occurs in the continuum of the person with the first absorption during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generalizing on miscellineous conditioned things other than the acquired first absorption after changing  to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 xml:space="preserve">ā  practice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using  first  absorption  as  the  fundamental  of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 xml:space="preserve">ā practice, </w:t>
      </w:r>
    </w:p>
    <w:p>
      <w:pPr>
        <w:bidi w:val="0"/>
        <w:spacing w:before="0" w:after="0" w:line="275" w:lineRule="exact"/>
        <w:ind w:left="0" w:right="-60" w:firstLine="720"/>
        <w:jc w:val="both"/>
      </w:pPr>
      <w:r>
        <w:rPr>
          <w:rFonts w:ascii="Times New Roman" w:eastAsia="Times New Roman" w:hAnsi="Times New Roman" w:cs="Times New Roman"/>
          <w:color w:val="000000"/>
          <w:spacing w:val="0"/>
          <w:sz w:val="24"/>
          <w:shd w:val="clear" w:color="auto" w:fill="auto"/>
          <w:rtl w:val="0"/>
        </w:rPr>
        <w:t>are associated with the first absorption. Those three kinds of Noble Path consist of (7) factors of Enlightenment, (8) factors of Path, (5) factors of Absorption respectively. (</w:t>
      </w:r>
      <w:r>
        <w:rPr>
          <w:rFonts w:ascii="Times New Roman" w:eastAsia="Times New Roman" w:hAnsi="Times New Roman" w:cs="Times New Roman"/>
          <w:b/>
          <w:bCs/>
          <w:i/>
          <w:iCs/>
          <w:color w:val="000000"/>
          <w:spacing w:val="0"/>
          <w:sz w:val="24"/>
          <w:shd w:val="clear" w:color="auto" w:fill="auto"/>
          <w:rtl w:val="0"/>
        </w:rPr>
        <w:t>Vs—2- 305</w:t>
      </w:r>
      <w:r>
        <w:rPr>
          <w:rFonts w:ascii="Times New Roman" w:eastAsia="Times New Roman" w:hAnsi="Times New Roman" w:cs="Times New Roman"/>
          <w:color w:val="000000"/>
          <w:spacing w:val="0"/>
          <w:sz w:val="24"/>
          <w:shd w:val="clear" w:color="auto" w:fill="auto"/>
          <w:rtl w:val="0"/>
        </w:rPr>
        <w:t xml:space="preserve">) </w:t>
      </w:r>
    </w:p>
    <w:p>
      <w:pPr>
        <w:bidi w:val="0"/>
        <w:spacing w:before="16"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PAGE-406 </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62" w:firstLine="720"/>
        <w:jc w:val="both"/>
      </w:pPr>
      <w:r>
        <w:rPr>
          <w:rFonts w:ascii="Times New Roman" w:eastAsia="Times New Roman" w:hAnsi="Times New Roman" w:cs="Times New Roman"/>
          <w:color w:val="000000"/>
          <w:spacing w:val="0"/>
          <w:sz w:val="24"/>
          <w:shd w:val="clear" w:color="auto" w:fill="auto"/>
          <w:rtl w:val="0"/>
        </w:rPr>
        <w:t xml:space="preserve">[Notes: ____ In this case, </w:t>
      </w:r>
      <w:r>
        <w:rPr>
          <w:rFonts w:ascii="Times New Roman" w:eastAsia="Times New Roman" w:hAnsi="Times New Roman" w:cs="Times New Roman"/>
          <w:b/>
          <w:bCs/>
          <w:i/>
          <w:iCs/>
          <w:color w:val="000000"/>
          <w:spacing w:val="0"/>
          <w:sz w:val="24"/>
          <w:shd w:val="clear" w:color="auto" w:fill="auto"/>
          <w:rtl w:val="0"/>
        </w:rPr>
        <w:t>sukkha vipassaka</w:t>
      </w:r>
      <w:r>
        <w:rPr>
          <w:rFonts w:ascii="Times New Roman" w:eastAsia="Times New Roman" w:hAnsi="Times New Roman" w:cs="Times New Roman"/>
          <w:color w:val="000000"/>
          <w:spacing w:val="0"/>
          <w:sz w:val="24"/>
          <w:shd w:val="clear" w:color="auto" w:fill="auto"/>
          <w:rtl w:val="0"/>
        </w:rPr>
        <w:t xml:space="preserve"> person means </w:t>
      </w:r>
      <w:r>
        <w:rPr>
          <w:rFonts w:ascii="Times New Roman" w:eastAsia="Times New Roman" w:hAnsi="Times New Roman" w:cs="Times New Roman"/>
          <w:b/>
          <w:bCs/>
          <w:i/>
          <w:iCs/>
          <w:color w:val="000000"/>
          <w:spacing w:val="0"/>
          <w:sz w:val="24"/>
          <w:shd w:val="clear" w:color="auto" w:fill="auto"/>
          <w:rtl w:val="0"/>
        </w:rPr>
        <w:t xml:space="preserve">suddha </w:t>
      </w:r>
      <w:r>
        <w:rPr>
          <w:rFonts w:ascii="Times New Roman" w:eastAsia="Times New Roman" w:hAnsi="Times New Roman" w:cs="Times New Roman"/>
          <w:b/>
          <w:bCs/>
          <w:i/>
          <w:iCs/>
          <w:color w:val="000000"/>
          <w:spacing w:val="1"/>
          <w:sz w:val="24"/>
          <w:shd w:val="clear" w:color="auto" w:fill="auto"/>
          <w:rtl w:val="0"/>
        </w:rPr>
        <w:t>vipassan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y</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nika</w:t>
      </w:r>
      <w:r>
        <w:rPr>
          <w:rFonts w:ascii="Times New Roman" w:eastAsia="Times New Roman" w:hAnsi="Times New Roman" w:cs="Times New Roman"/>
          <w:color w:val="000000"/>
          <w:spacing w:val="0"/>
          <w:sz w:val="24"/>
          <w:shd w:val="clear" w:color="auto" w:fill="auto"/>
          <w:rtl w:val="0"/>
        </w:rPr>
        <w:t xml:space="preserve">  (= the  person  with  vehicle  of  pure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 xml:space="preserve">ā  practice)  who  lacks  </w:t>
      </w:r>
      <w:r>
        <w:rPr>
          <w:rFonts w:ascii="Times New Roman" w:eastAsia="Times New Roman" w:hAnsi="Times New Roman" w:cs="Times New Roman"/>
          <w:color w:val="000000"/>
          <w:spacing w:val="1"/>
          <w:sz w:val="24"/>
          <w:shd w:val="clear" w:color="auto" w:fill="auto"/>
          <w:rtl w:val="0"/>
        </w:rPr>
        <w:t>any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kind</w:t>
      </w:r>
      <w:r>
        <w:rPr>
          <w:rFonts w:ascii="Times New Roman" w:eastAsia="Times New Roman" w:hAnsi="Times New Roman" w:cs="Times New Roman"/>
          <w:color w:val="000000"/>
          <w:spacing w:val="0"/>
          <w:sz w:val="24"/>
          <w:shd w:val="clear" w:color="auto" w:fill="auto"/>
          <w:rtl w:val="0"/>
        </w:rPr>
        <w:t xml:space="preserve">  of  absorption. Miscellineous conditioned things(</w:t>
      </w:r>
      <w:r>
        <w:rPr>
          <w:rFonts w:ascii="Times New Roman" w:eastAsia="Times New Roman" w:hAnsi="Times New Roman" w:cs="Times New Roman"/>
          <w:b/>
          <w:bCs/>
          <w:i/>
          <w:iCs/>
          <w:color w:val="000000"/>
          <w:spacing w:val="0"/>
          <w:sz w:val="24"/>
          <w:shd w:val="clear" w:color="auto" w:fill="auto"/>
          <w:rtl w:val="0"/>
        </w:rPr>
        <w:t>paki</w:t>
      </w:r>
      <w:r>
        <w:rPr>
          <w:rFonts w:ascii="Times New Roman" w:eastAsia="Times New Roman" w:hAnsi="Times New Roman" w:cs="Times New Roman"/>
          <w:color w:val="000000"/>
          <w:spacing w:val="0"/>
          <w:sz w:val="24"/>
          <w:shd w:val="clear" w:color="auto" w:fill="auto"/>
          <w:rtl w:val="0"/>
        </w:rPr>
        <w:t>ņņ</w:t>
      </w:r>
      <w:r>
        <w:rPr>
          <w:rFonts w:ascii="Times New Roman" w:eastAsia="Times New Roman" w:hAnsi="Times New Roman" w:cs="Times New Roman"/>
          <w:b/>
          <w:bCs/>
          <w:i/>
          <w:iCs/>
          <w:color w:val="000000"/>
          <w:spacing w:val="0"/>
          <w:sz w:val="24"/>
          <w:shd w:val="clear" w:color="auto" w:fill="auto"/>
          <w:rtl w:val="0"/>
        </w:rPr>
        <w:t xml:space="preserve">aka </w:t>
      </w:r>
      <w:r>
        <w:rPr>
          <w:rFonts w:ascii="Times New Roman" w:eastAsia="Times New Roman" w:hAnsi="Times New Roman" w:cs="Times New Roman"/>
          <w:b/>
          <w:bCs/>
          <w:i/>
          <w:iCs/>
          <w:color w:val="000000"/>
          <w:spacing w:val="3"/>
          <w:sz w:val="24"/>
          <w:shd w:val="clear" w:color="auto" w:fill="auto"/>
          <w:rtl w:val="0"/>
        </w:rPr>
        <w:t>sa</w:t>
      </w:r>
      <w:r>
        <w:rPr>
          <w:rFonts w:ascii="Times New Roman" w:eastAsia="Times New Roman" w:hAnsi="Times New Roman" w:cs="Times New Roman"/>
          <w:color w:val="000000"/>
          <w:spacing w:val="3"/>
          <w:sz w:val="24"/>
          <w:shd w:val="clear" w:color="auto" w:fill="auto"/>
          <w:rtl w:val="0"/>
        </w:rPr>
        <w:t>ń</w:t>
      </w:r>
      <w:r>
        <w:rPr>
          <w:rFonts w:ascii="Times New Roman" w:eastAsia="Times New Roman" w:hAnsi="Times New Roman" w:cs="Times New Roman"/>
          <w:b/>
          <w:bCs/>
          <w:i/>
          <w:iCs/>
          <w:color w:val="000000"/>
          <w:spacing w:val="3"/>
          <w:sz w:val="24"/>
          <w:shd w:val="clear" w:color="auto" w:fill="auto"/>
          <w:rtl w:val="0"/>
        </w:rPr>
        <w:t>kh</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ra</w:t>
      </w:r>
      <w:r>
        <w:rPr>
          <w:rFonts w:ascii="Times New Roman" w:eastAsia="Times New Roman" w:hAnsi="Times New Roman" w:cs="Times New Roman"/>
          <w:color w:val="000000"/>
          <w:spacing w:val="3"/>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means all kinds of conditioned things occurring in three realms, which are worth discerning as the object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other than conditioned things consisting in the first absorption of any kind of meditation subject. During discerning on those miscellaneous conditioned things, if the Noble Path is attained, it associates with the first absorption. If the Noble Path is attained during discerning on the first </w:t>
      </w:r>
    </w:p>
    <w:p>
      <w:pPr>
        <w:bidi w:val="0"/>
        <w:spacing w:before="311" w:after="0" w:line="275" w:lineRule="exact"/>
        <w:ind w:left="0" w:right="-62" w:firstLine="0"/>
        <w:jc w:val="left"/>
      </w:pPr>
      <w:r>
        <w:rPr>
          <w:rFonts w:ascii="Times New Roman" w:eastAsia="Times New Roman" w:hAnsi="Times New Roman" w:cs="Times New Roman"/>
          <w:color w:val="000000"/>
          <w:spacing w:val="0"/>
          <w:sz w:val="24"/>
          <w:shd w:val="clear" w:color="auto" w:fill="auto"/>
          <w:rtl w:val="0"/>
        </w:rPr>
        <w:t xml:space="preserve">absorption which is the fundamental absorption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it is nothing to </w:t>
      </w:r>
      <w:r>
        <w:rPr>
          <w:rFonts w:ascii="Times New Roman" w:eastAsia="Times New Roman" w:hAnsi="Times New Roman" w:cs="Times New Roman"/>
          <w:color w:val="000000"/>
          <w:spacing w:val="2"/>
          <w:sz w:val="24"/>
          <w:shd w:val="clear" w:color="auto" w:fill="auto"/>
          <w:rtl w:val="0"/>
        </w:rPr>
        <w:t>say</w:t>
      </w:r>
      <w:r>
        <w:rPr>
          <w:rFonts w:ascii="Times New Roman" w:eastAsia="Times New Roman" w:hAnsi="Times New Roman" w:cs="Times New Roman"/>
          <w:color w:val="000000"/>
          <w:spacing w:val="0"/>
          <w:sz w:val="24"/>
          <w:shd w:val="clear" w:color="auto" w:fill="auto"/>
          <w:rtl w:val="0"/>
        </w:rPr>
        <w:t xml:space="preserve"> whether it associates with the first absorption or not. In this case, the words, “the Noble Path of the person with pure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 associates with the first absorption”, etc., are said in order to show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niyama</w:t>
      </w:r>
      <w:r>
        <w:rPr>
          <w:rFonts w:ascii="Times New Roman" w:eastAsia="Times New Roman" w:hAnsi="Times New Roman" w:cs="Times New Roman"/>
          <w:color w:val="000000"/>
          <w:spacing w:val="0"/>
          <w:sz w:val="24"/>
          <w:shd w:val="clear" w:color="auto" w:fill="auto"/>
          <w:rtl w:val="0"/>
        </w:rPr>
        <w:t xml:space="preserve"> has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single fixed effect that ____ “significance and differences of factors of Enlightenment, Path etc., are predetermined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leading to Emerging”. It is right.____ Pure fundamental absorption etc., which are primary causes for predisposition of numbers of factors of Enlightenment, Path etc., of the Noble Path, excluding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leading to Emerging, can never be seen actually. Especially,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leading to Emerging can occur as primary cause for occurrence of the associatin of the  Noble  Path  with  the  first  absorption  for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person  with  vehicle  of  pure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 xml:space="preserve">ā knowledge although fundamental absorption etc, are absent in him. Therefore  it should be recognized the fact that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leading to Emerging”, is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definite cause with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certain effect for predisposition of significance and differences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numbers of factors of Enlightenment Path etc., of the Noble Path.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Mah</w:t>
      </w:r>
      <w:r>
        <w:rPr>
          <w:rFonts w:ascii="Times New Roman" w:eastAsia="Times New Roman" w:hAnsi="Times New Roman" w:cs="Times New Roman"/>
          <w:color w:val="000000"/>
          <w:spacing w:val="1"/>
          <w:sz w:val="24"/>
          <w:shd w:val="clear" w:color="auto" w:fill="auto"/>
          <w:rtl w:val="0"/>
        </w:rPr>
        <w:t>āţī</w:t>
      </w:r>
      <w:r>
        <w:rPr>
          <w:rFonts w:ascii="Times New Roman" w:eastAsia="Times New Roman" w:hAnsi="Times New Roman" w:cs="Times New Roman"/>
          <w:b/>
          <w:bCs/>
          <w:i/>
          <w:iCs/>
          <w:color w:val="000000"/>
          <w:spacing w:val="1"/>
          <w:sz w:val="24"/>
          <w:shd w:val="clear" w:color="auto" w:fill="auto"/>
          <w:rtl w:val="0"/>
        </w:rPr>
        <w:t>-2-474</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bidi w:val="0"/>
        <w:spacing w:before="1" w:after="286" w:line="276" w:lineRule="exact"/>
        <w:ind w:left="0" w:right="-61" w:firstLine="720"/>
        <w:jc w:val="both"/>
      </w:pPr>
      <w:r>
        <w:rPr>
          <w:rFonts w:ascii="Times New Roman" w:eastAsia="Times New Roman" w:hAnsi="Times New Roman" w:cs="Times New Roman"/>
          <w:color w:val="000000"/>
          <w:spacing w:val="0"/>
          <w:sz w:val="24"/>
          <w:shd w:val="clear" w:color="auto" w:fill="auto"/>
          <w:rtl w:val="0"/>
        </w:rPr>
        <w:t xml:space="preserve">It will be explicit. ____ Previous practice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pubbabh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ga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vipassan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that occurs  beforehand  those  kinds  of  Noble  Path,  </w:t>
      </w:r>
      <w:r>
        <w:rPr>
          <w:rFonts w:ascii="Times New Roman" w:eastAsia="Times New Roman" w:hAnsi="Times New Roman" w:cs="Times New Roman"/>
          <w:color w:val="000000"/>
          <w:spacing w:val="1"/>
          <w:sz w:val="24"/>
          <w:shd w:val="clear" w:color="auto" w:fill="auto"/>
          <w:rtl w:val="0"/>
        </w:rPr>
        <w:t>may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be</w:t>
      </w:r>
      <w:r>
        <w:rPr>
          <w:rFonts w:ascii="Times New Roman" w:eastAsia="Times New Roman" w:hAnsi="Times New Roman" w:cs="Times New Roman"/>
          <w:color w:val="000000"/>
          <w:spacing w:val="0"/>
          <w:sz w:val="24"/>
          <w:shd w:val="clear" w:color="auto" w:fill="auto"/>
          <w:rtl w:val="0"/>
        </w:rPr>
        <w:t xml:space="preserve">  associated  with  mentally  agreeable feeling or neutrality  feeling. When the Noble Path-Knowledge called </w:t>
      </w:r>
      <w:r>
        <w:rPr>
          <w:rFonts w:ascii="Times New Roman" w:eastAsia="Times New Roman" w:hAnsi="Times New Roman" w:cs="Times New Roman"/>
          <w:b/>
          <w:bCs/>
          <w:i/>
          <w:iCs/>
          <w:color w:val="000000"/>
          <w:spacing w:val="2"/>
          <w:sz w:val="24"/>
          <w:shd w:val="clear" w:color="auto" w:fill="auto"/>
          <w:rtl w:val="0"/>
        </w:rPr>
        <w:t>vu</w:t>
      </w:r>
      <w:r>
        <w:rPr>
          <w:rFonts w:ascii="Times New Roman" w:eastAsia="Times New Roman" w:hAnsi="Times New Roman" w:cs="Times New Roman"/>
          <w:color w:val="000000"/>
          <w:spacing w:val="2"/>
          <w:sz w:val="24"/>
          <w:shd w:val="clear" w:color="auto" w:fill="auto"/>
          <w:rtl w:val="0"/>
        </w:rPr>
        <w:t>ţţ</w:t>
      </w:r>
      <w:r>
        <w:rPr>
          <w:rFonts w:ascii="Times New Roman" w:eastAsia="Times New Roman" w:hAnsi="Times New Roman" w:cs="Times New Roman"/>
          <w:b/>
          <w:bCs/>
          <w:i/>
          <w:iCs/>
          <w:color w:val="000000"/>
          <w:spacing w:val="2"/>
          <w:sz w:val="24"/>
          <w:shd w:val="clear" w:color="auto" w:fill="auto"/>
          <w:rtl w:val="0"/>
        </w:rPr>
        <w:t>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(emerging) arises, in the next method ___ when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 Knowledge Leading to Emerging arises after reaching to occurrence of Neutrality Towards Formations, it always associates with mentally agreeable feeling really. (</w:t>
      </w:r>
      <w:r>
        <w:rPr>
          <w:rFonts w:ascii="Times New Roman" w:eastAsia="Times New Roman" w:hAnsi="Times New Roman" w:cs="Times New Roman"/>
          <w:b/>
          <w:bCs/>
          <w:i/>
          <w:iCs/>
          <w:color w:val="000000"/>
          <w:spacing w:val="0"/>
          <w:sz w:val="24"/>
          <w:shd w:val="clear" w:color="auto" w:fill="auto"/>
          <w:rtl w:val="0"/>
        </w:rPr>
        <w:t>Vs-2-305</w:t>
      </w:r>
      <w:r>
        <w:rPr>
          <w:rFonts w:ascii="Times New Roman" w:eastAsia="Times New Roman" w:hAnsi="Times New Roman" w:cs="Times New Roman"/>
          <w:color w:val="000000"/>
          <w:spacing w:val="0"/>
          <w:sz w:val="24"/>
          <w:shd w:val="clear" w:color="auto" w:fill="auto"/>
          <w:rtl w:val="0"/>
        </w:rPr>
        <w:t xml:space="preserve">) </w:t>
      </w:r>
    </w:p>
    <w:p>
      <w:pPr>
        <w:numPr>
          <w:ilvl w:val="0"/>
          <w:numId w:val="44"/>
        </w:numPr>
        <w:bidi w:val="0"/>
        <w:spacing w:before="277" w:after="0" w:line="273" w:lineRule="exact"/>
        <w:ind w:right="-58"/>
        <w:jc w:val="both"/>
      </w:pPr>
      <w:r>
        <w:rPr>
          <w:rFonts w:ascii="Times New Roman" w:eastAsia="Times New Roman" w:hAnsi="Times New Roman" w:cs="Times New Roman"/>
          <w:color w:val="000000"/>
          <w:spacing w:val="0"/>
          <w:sz w:val="24"/>
          <w:shd w:val="clear" w:color="auto" w:fill="auto"/>
          <w:rtl w:val="0"/>
        </w:rPr>
        <w:t>For the pentad method (</w:t>
      </w:r>
      <w:r>
        <w:rPr>
          <w:rFonts w:ascii="Times New Roman" w:eastAsia="Times New Roman" w:hAnsi="Times New Roman" w:cs="Times New Roman"/>
          <w:b/>
          <w:bCs/>
          <w:i/>
          <w:iCs/>
          <w:color w:val="000000"/>
          <w:spacing w:val="0"/>
          <w:sz w:val="24"/>
          <w:shd w:val="clear" w:color="auto" w:fill="auto"/>
          <w:rtl w:val="0"/>
        </w:rPr>
        <w:t>pa</w:t>
      </w:r>
      <w:r>
        <w:rPr>
          <w:rFonts w:ascii="Times New Roman" w:eastAsia="Times New Roman" w:hAnsi="Times New Roman" w:cs="Times New Roman"/>
          <w:color w:val="000000"/>
          <w:spacing w:val="0"/>
          <w:sz w:val="24"/>
          <w:shd w:val="clear" w:color="auto" w:fill="auto"/>
          <w:rtl w:val="0"/>
        </w:rPr>
        <w:t>vvvv</w:t>
      </w:r>
      <w:r>
        <w:rPr>
          <w:rFonts w:ascii="Times New Roman" w:eastAsia="Times New Roman" w:hAnsi="Times New Roman" w:cs="Times New Roman"/>
          <w:b/>
          <w:bCs/>
          <w:i/>
          <w:iCs/>
          <w:color w:val="000000"/>
          <w:spacing w:val="0"/>
          <w:sz w:val="24"/>
          <w:shd w:val="clear" w:color="auto" w:fill="auto"/>
          <w:rtl w:val="0"/>
        </w:rPr>
        <w:t>caka naya</w:t>
      </w:r>
      <w:r>
        <w:rPr>
          <w:rFonts w:ascii="Times New Roman" w:eastAsia="Times New Roman" w:hAnsi="Times New Roman" w:cs="Times New Roman"/>
          <w:color w:val="000000"/>
          <w:spacing w:val="0"/>
          <w:sz w:val="24"/>
          <w:shd w:val="clear" w:color="auto" w:fill="auto"/>
          <w:rtl w:val="0"/>
        </w:rPr>
        <w:t xml:space="preserve">), at the Noble Path (-moment) which is accomplished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performing the second absorption as the fundamental absorption of </w:t>
      </w:r>
      <w:r>
        <w:rPr>
          <w:rFonts w:ascii="Times New Roman" w:eastAsia="Times New Roman" w:hAnsi="Times New Roman" w:cs="Times New Roman"/>
          <w:b/>
          <w:bCs/>
          <w:i/>
          <w:iCs/>
          <w:color w:val="000000"/>
          <w:spacing w:val="1"/>
          <w:sz w:val="24"/>
          <w:shd w:val="clear" w:color="auto" w:fill="auto"/>
          <w:rtl w:val="0"/>
        </w:rPr>
        <w:t>vipassan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it associates with four factors of Absorption, viz, </w:t>
      </w:r>
      <w:r>
        <w:rPr>
          <w:rFonts w:ascii="Times New Roman" w:eastAsia="Times New Roman" w:hAnsi="Times New Roman" w:cs="Times New Roman"/>
          <w:b/>
          <w:bCs/>
          <w:i/>
          <w:iCs/>
          <w:color w:val="000000"/>
          <w:spacing w:val="2"/>
          <w:sz w:val="24"/>
          <w:shd w:val="clear" w:color="auto" w:fill="auto"/>
          <w:rtl w:val="0"/>
        </w:rPr>
        <w:t>vic</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ra,</w:t>
      </w:r>
      <w:r>
        <w:rPr>
          <w:rFonts w:ascii="Times New Roman" w:eastAsia="Times New Roman" w:hAnsi="Times New Roman" w:cs="Times New Roman"/>
          <w:b/>
          <w:bCs/>
          <w:i/>
          <w:iCs/>
          <w:color w:val="000000"/>
          <w:spacing w:val="0"/>
          <w:sz w:val="24"/>
          <w:shd w:val="clear" w:color="auto" w:fill="auto"/>
          <w:rtl w:val="0"/>
        </w:rPr>
        <w:t xml:space="preserve"> p</w:t>
      </w:r>
      <w:r>
        <w:rPr>
          <w:rFonts w:ascii="Times New Roman" w:eastAsia="Times New Roman" w:hAnsi="Times New Roman" w:cs="Times New Roman"/>
          <w:color w:val="000000"/>
          <w:spacing w:val="0"/>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 xml:space="preserve">ti, sukha, </w:t>
      </w:r>
      <w:r>
        <w:rPr>
          <w:rFonts w:ascii="Times New Roman" w:eastAsia="Times New Roman" w:hAnsi="Times New Roman" w:cs="Times New Roman"/>
          <w:b/>
          <w:bCs/>
          <w:i/>
          <w:iCs/>
          <w:color w:val="000000"/>
          <w:spacing w:val="1"/>
          <w:sz w:val="24"/>
          <w:shd w:val="clear" w:color="auto" w:fill="auto"/>
          <w:rtl w:val="0"/>
        </w:rPr>
        <w:t>ekaggat</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w:t>
      </w:r>
    </w:p>
    <w:p>
      <w:pPr>
        <w:numPr>
          <w:ilvl w:val="0"/>
          <w:numId w:val="44"/>
        </w:numPr>
        <w:bidi w:val="0"/>
        <w:spacing w:before="277" w:after="0" w:line="275" w:lineRule="exact"/>
        <w:ind w:right="-61"/>
        <w:jc w:val="both"/>
      </w:pPr>
      <w:r>
        <w:rPr>
          <w:rFonts w:ascii="Times New Roman" w:eastAsia="Times New Roman" w:hAnsi="Times New Roman" w:cs="Times New Roman"/>
          <w:color w:val="000000"/>
          <w:spacing w:val="0"/>
          <w:sz w:val="24"/>
          <w:shd w:val="clear" w:color="auto" w:fill="auto"/>
          <w:rtl w:val="0"/>
        </w:rPr>
        <w:t xml:space="preserve">At the Noble Path (-moment) which is accomplished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performing the third absorption as the fundamental absorption of </w:t>
      </w:r>
      <w:r>
        <w:rPr>
          <w:rFonts w:ascii="Times New Roman" w:eastAsia="Times New Roman" w:hAnsi="Times New Roman" w:cs="Times New Roman"/>
          <w:b/>
          <w:bCs/>
          <w:i/>
          <w:iCs/>
          <w:color w:val="000000"/>
          <w:spacing w:val="1"/>
          <w:sz w:val="24"/>
          <w:shd w:val="clear" w:color="auto" w:fill="auto"/>
          <w:rtl w:val="0"/>
        </w:rPr>
        <w:t>vipassan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it associates with three factors of Absorption, viz,</w:t>
      </w:r>
      <w:r>
        <w:rPr>
          <w:rFonts w:ascii="Times New Roman" w:eastAsia="Times New Roman" w:hAnsi="Times New Roman" w:cs="Times New Roman"/>
          <w:b/>
          <w:bCs/>
          <w:i/>
          <w:iCs/>
          <w:color w:val="000000"/>
          <w:spacing w:val="0"/>
          <w:sz w:val="24"/>
          <w:shd w:val="clear" w:color="auto" w:fill="auto"/>
          <w:rtl w:val="0"/>
        </w:rPr>
        <w:t xml:space="preserve"> p</w:t>
      </w:r>
      <w:r>
        <w:rPr>
          <w:rFonts w:ascii="Times New Roman" w:eastAsia="Times New Roman" w:hAnsi="Times New Roman" w:cs="Times New Roman"/>
          <w:color w:val="000000"/>
          <w:spacing w:val="0"/>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 xml:space="preserve">ti, sukha, </w:t>
      </w:r>
      <w:r>
        <w:rPr>
          <w:rFonts w:ascii="Times New Roman" w:eastAsia="Times New Roman" w:hAnsi="Times New Roman" w:cs="Times New Roman"/>
          <w:b/>
          <w:bCs/>
          <w:i/>
          <w:iCs/>
          <w:color w:val="000000"/>
          <w:spacing w:val="1"/>
          <w:sz w:val="24"/>
          <w:shd w:val="clear" w:color="auto" w:fill="auto"/>
          <w:rtl w:val="0"/>
        </w:rPr>
        <w:t>ekaggat</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numPr>
          <w:ilvl w:val="0"/>
          <w:numId w:val="44"/>
        </w:numPr>
        <w:bidi w:val="0"/>
        <w:spacing w:before="272" w:after="0" w:line="275" w:lineRule="exact"/>
        <w:ind w:right="-61"/>
        <w:jc w:val="both"/>
      </w:pPr>
      <w:r>
        <w:rPr>
          <w:rFonts w:ascii="Times New Roman" w:eastAsia="Times New Roman" w:hAnsi="Times New Roman" w:cs="Times New Roman"/>
          <w:color w:val="000000"/>
          <w:spacing w:val="0"/>
          <w:sz w:val="24"/>
          <w:shd w:val="clear" w:color="auto" w:fill="auto"/>
          <w:rtl w:val="0"/>
        </w:rPr>
        <w:t xml:space="preserve">At the Noble Path (-moment) which is accomplished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performing the fourth absorption as the fundamental absorption of </w:t>
      </w:r>
      <w:r>
        <w:rPr>
          <w:rFonts w:ascii="Times New Roman" w:eastAsia="Times New Roman" w:hAnsi="Times New Roman" w:cs="Times New Roman"/>
          <w:b/>
          <w:bCs/>
          <w:i/>
          <w:iCs/>
          <w:color w:val="000000"/>
          <w:spacing w:val="1"/>
          <w:sz w:val="24"/>
          <w:shd w:val="clear" w:color="auto" w:fill="auto"/>
          <w:rtl w:val="0"/>
        </w:rPr>
        <w:t>vipassan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it associates with two factors of Absorption, viz,</w:t>
      </w:r>
      <w:r>
        <w:rPr>
          <w:rFonts w:ascii="Times New Roman" w:eastAsia="Times New Roman" w:hAnsi="Times New Roman" w:cs="Times New Roman"/>
          <w:b/>
          <w:bCs/>
          <w:i/>
          <w:iCs/>
          <w:color w:val="000000"/>
          <w:spacing w:val="0"/>
          <w:sz w:val="24"/>
          <w:shd w:val="clear" w:color="auto" w:fill="auto"/>
          <w:rtl w:val="0"/>
        </w:rPr>
        <w:t xml:space="preserve"> sukha, </w:t>
      </w:r>
      <w:r>
        <w:rPr>
          <w:rFonts w:ascii="Times New Roman" w:eastAsia="Times New Roman" w:hAnsi="Times New Roman" w:cs="Times New Roman"/>
          <w:b/>
          <w:bCs/>
          <w:i/>
          <w:iCs/>
          <w:color w:val="000000"/>
          <w:spacing w:val="1"/>
          <w:sz w:val="24"/>
          <w:shd w:val="clear" w:color="auto" w:fill="auto"/>
          <w:rtl w:val="0"/>
        </w:rPr>
        <w:t>ekaggat</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64" w:firstLine="720"/>
        <w:jc w:val="both"/>
      </w:pPr>
      <w:r>
        <w:rPr>
          <w:rFonts w:ascii="Times New Roman" w:eastAsia="Times New Roman" w:hAnsi="Times New Roman" w:cs="Times New Roman"/>
          <w:color w:val="000000"/>
          <w:spacing w:val="0"/>
          <w:sz w:val="24"/>
          <w:shd w:val="clear" w:color="auto" w:fill="auto"/>
          <w:rtl w:val="0"/>
        </w:rPr>
        <w:t xml:space="preserve">Especially,  at  moment  of  those  kinds  of  Noble  Path,  which  are  accomplished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performing second absorption, third absorption, fourth absorption, as fundamental absorption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it associates with (7) factors of Path only, [due to lack of factor of absorption called </w:t>
      </w:r>
      <w:r>
        <w:rPr>
          <w:rFonts w:ascii="Times New Roman" w:eastAsia="Times New Roman" w:hAnsi="Times New Roman" w:cs="Times New Roman"/>
          <w:b/>
          <w:bCs/>
          <w:i/>
          <w:iCs/>
          <w:color w:val="000000"/>
          <w:spacing w:val="0"/>
          <w:sz w:val="24"/>
          <w:shd w:val="clear" w:color="auto" w:fill="auto"/>
          <w:rtl w:val="0"/>
        </w:rPr>
        <w:t>vitakka,</w:t>
      </w:r>
      <w:r>
        <w:rPr>
          <w:rFonts w:ascii="Times New Roman" w:eastAsia="Times New Roman" w:hAnsi="Times New Roman" w:cs="Times New Roman"/>
          <w:color w:val="000000"/>
          <w:spacing w:val="0"/>
          <w:sz w:val="24"/>
          <w:shd w:val="clear" w:color="auto" w:fill="auto"/>
          <w:rtl w:val="0"/>
        </w:rPr>
        <w:t xml:space="preserve"> resulting in lacking in factor of Path, right thought (</w:t>
      </w:r>
      <w:r>
        <w:rPr>
          <w:rFonts w:ascii="Times New Roman" w:eastAsia="Times New Roman" w:hAnsi="Times New Roman" w:cs="Times New Roman"/>
          <w:b/>
          <w:bCs/>
          <w:i/>
          <w:iCs/>
          <w:color w:val="000000"/>
          <w:spacing w:val="0"/>
          <w:sz w:val="24"/>
          <w:shd w:val="clear" w:color="auto" w:fill="auto"/>
          <w:rtl w:val="0"/>
        </w:rPr>
        <w:t>samm</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sankappa</w:t>
      </w:r>
      <w:r>
        <w:rPr>
          <w:rFonts w:ascii="Times New Roman" w:eastAsia="Times New Roman" w:hAnsi="Times New Roman" w:cs="Times New Roman"/>
          <w:color w:val="000000"/>
          <w:spacing w:val="0"/>
          <w:sz w:val="24"/>
          <w:shd w:val="clear" w:color="auto" w:fill="auto"/>
          <w:rtl w:val="0"/>
        </w:rPr>
        <w:t xml:space="preserve">).] At the Noble Path (-moment) which is accomplished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performing fourth absorption as fundamental absorption of </w:t>
      </w:r>
      <w:r>
        <w:rPr>
          <w:rFonts w:ascii="Times New Roman" w:eastAsia="Times New Roman" w:hAnsi="Times New Roman" w:cs="Times New Roman"/>
          <w:b/>
          <w:bCs/>
          <w:i/>
          <w:iCs/>
          <w:color w:val="000000"/>
          <w:spacing w:val="1"/>
          <w:sz w:val="24"/>
          <w:shd w:val="clear" w:color="auto" w:fill="auto"/>
          <w:rtl w:val="0"/>
        </w:rPr>
        <w:t>vipassan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it associates with (6) factors of Enlightenment, (due to lack of </w:t>
      </w:r>
      <w:r>
        <w:rPr>
          <w:rFonts w:ascii="Times New Roman" w:eastAsia="Times New Roman" w:hAnsi="Times New Roman" w:cs="Times New Roman"/>
          <w:b/>
          <w:bCs/>
          <w:i/>
          <w:iCs/>
          <w:color w:val="000000"/>
          <w:spacing w:val="0"/>
          <w:sz w:val="24"/>
          <w:shd w:val="clear" w:color="auto" w:fill="auto"/>
          <w:rtl w:val="0"/>
        </w:rPr>
        <w:t>p</w:t>
      </w:r>
      <w:r>
        <w:rPr>
          <w:rFonts w:ascii="Times New Roman" w:eastAsia="Times New Roman" w:hAnsi="Times New Roman" w:cs="Times New Roman"/>
          <w:color w:val="000000"/>
          <w:spacing w:val="0"/>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ti</w:t>
      </w:r>
      <w:r>
        <w:rPr>
          <w:rFonts w:ascii="Times New Roman" w:eastAsia="Times New Roman" w:hAnsi="Times New Roman" w:cs="Times New Roman"/>
          <w:color w:val="000000"/>
          <w:spacing w:val="0"/>
          <w:sz w:val="24"/>
          <w:shd w:val="clear" w:color="auto" w:fill="auto"/>
          <w:rtl w:val="0"/>
        </w:rPr>
        <w:t xml:space="preserve">). This  significant  difference  is  predetermined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not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ā  Knowledge  leading  to Emerging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niyama</w:t>
      </w:r>
      <w:r>
        <w:rPr>
          <w:rFonts w:ascii="Times New Roman" w:eastAsia="Times New Roman" w:hAnsi="Times New Roman" w:cs="Times New Roman"/>
          <w:color w:val="000000"/>
          <w:spacing w:val="0"/>
          <w:sz w:val="24"/>
          <w:shd w:val="clear" w:color="auto" w:fill="auto"/>
          <w:rtl w:val="0"/>
        </w:rPr>
        <w:t xml:space="preserve">) but also fundamental absorption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3"/>
          <w:sz w:val="24"/>
          <w:shd w:val="clear" w:color="auto" w:fill="auto"/>
          <w:rtl w:val="0"/>
        </w:rPr>
        <w:t>p</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dakajh</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na</w:t>
      </w:r>
      <w:r>
        <w:rPr>
          <w:rFonts w:ascii="Times New Roman" w:eastAsia="Times New Roman" w:hAnsi="Times New Roman" w:cs="Times New Roman"/>
          <w:b/>
          <w:bCs/>
          <w:i/>
          <w:iCs/>
          <w:color w:val="000000"/>
          <w:spacing w:val="0"/>
          <w:sz w:val="24"/>
          <w:shd w:val="clear" w:color="auto" w:fill="auto"/>
          <w:rtl w:val="0"/>
        </w:rPr>
        <w:t xml:space="preserve"> niyama</w:t>
      </w:r>
      <w:r>
        <w:rPr>
          <w:rFonts w:ascii="Times New Roman" w:eastAsia="Times New Roman" w:hAnsi="Times New Roman" w:cs="Times New Roman"/>
          <w:color w:val="000000"/>
          <w:spacing w:val="0"/>
          <w:sz w:val="24"/>
          <w:shd w:val="clear" w:color="auto" w:fill="auto"/>
          <w:rtl w:val="0"/>
        </w:rPr>
        <w:t xml:space="preserve">). (It means that is not predetermined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niyama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as shown in Noble Path of previous three kinds of persons, </w:t>
      </w:r>
      <w:r>
        <w:rPr>
          <w:rFonts w:ascii="Times New Roman" w:eastAsia="Times New Roman" w:hAnsi="Times New Roman" w:cs="Times New Roman"/>
          <w:b/>
          <w:bCs/>
          <w:i/>
          <w:iCs/>
          <w:color w:val="000000"/>
          <w:spacing w:val="0"/>
          <w:sz w:val="24"/>
          <w:shd w:val="clear" w:color="auto" w:fill="auto"/>
          <w:rtl w:val="0"/>
        </w:rPr>
        <w:t>sukkhavipassaka</w:t>
      </w:r>
      <w:r>
        <w:rPr>
          <w:rFonts w:ascii="Times New Roman" w:eastAsia="Times New Roman" w:hAnsi="Times New Roman" w:cs="Times New Roman"/>
          <w:color w:val="000000"/>
          <w:spacing w:val="0"/>
          <w:sz w:val="24"/>
          <w:shd w:val="clear" w:color="auto" w:fill="auto"/>
          <w:rtl w:val="0"/>
        </w:rPr>
        <w:t xml:space="preserve"> person etc.) </w:t>
      </w:r>
    </w:p>
    <w:p>
      <w:pPr>
        <w:bidi w:val="0"/>
        <w:spacing w:before="16"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 407 </w:t>
      </w:r>
    </w:p>
    <w:p>
      <w:pPr>
        <w:bidi w:val="0"/>
        <w:spacing w:before="1" w:after="0" w:line="275" w:lineRule="exact"/>
        <w:ind w:left="0" w:right="-60" w:firstLine="720"/>
        <w:jc w:val="both"/>
      </w:pPr>
      <w:r>
        <w:rPr>
          <w:rFonts w:ascii="Times New Roman" w:eastAsia="Times New Roman" w:hAnsi="Times New Roman" w:cs="Times New Roman"/>
          <w:color w:val="000000"/>
          <w:spacing w:val="0"/>
          <w:sz w:val="24"/>
          <w:shd w:val="clear" w:color="auto" w:fill="auto"/>
          <w:rtl w:val="0"/>
        </w:rPr>
        <w:t xml:space="preserve">It  is  right.____  For  that  pentad  method,  previous  practice  of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 xml:space="preserve">ā  before  the moment  of  Noble  Path,  which  are  accomplished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performing  second  absorption,  third absorption, fourth absorption, as fundamental absorptions of </w:t>
      </w:r>
      <w:r>
        <w:rPr>
          <w:rFonts w:ascii="Times New Roman" w:eastAsia="Times New Roman" w:hAnsi="Times New Roman" w:cs="Times New Roman"/>
          <w:b/>
          <w:bCs/>
          <w:i/>
          <w:iCs/>
          <w:color w:val="000000"/>
          <w:spacing w:val="1"/>
          <w:sz w:val="24"/>
          <w:shd w:val="clear" w:color="auto" w:fill="auto"/>
          <w:rtl w:val="0"/>
        </w:rPr>
        <w:t>vipassan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can associate with either  mentally  agreeable  feeling  </w:t>
      </w:r>
      <w:r>
        <w:rPr>
          <w:rFonts w:ascii="Times New Roman" w:eastAsia="Times New Roman" w:hAnsi="Times New Roman" w:cs="Times New Roman"/>
          <w:color w:val="000000"/>
          <w:spacing w:val="2"/>
          <w:sz w:val="24"/>
          <w:shd w:val="clear" w:color="auto" w:fill="auto"/>
          <w:rtl w:val="0"/>
        </w:rPr>
        <w:t>or</w:t>
      </w:r>
      <w:r>
        <w:rPr>
          <w:rFonts w:ascii="Times New Roman" w:eastAsia="Times New Roman" w:hAnsi="Times New Roman" w:cs="Times New Roman"/>
          <w:color w:val="000000"/>
          <w:spacing w:val="0"/>
          <w:sz w:val="24"/>
          <w:shd w:val="clear" w:color="auto" w:fill="auto"/>
          <w:rtl w:val="0"/>
        </w:rPr>
        <w:t xml:space="preserve">  neutrality  feeling.  However,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ā  Knowledge Leading to Emerging always associates with mentally agreeable feeling only. (</w:t>
      </w:r>
      <w:r>
        <w:rPr>
          <w:rFonts w:ascii="Times New Roman" w:eastAsia="Times New Roman" w:hAnsi="Times New Roman" w:cs="Times New Roman"/>
          <w:b/>
          <w:bCs/>
          <w:i/>
          <w:iCs/>
          <w:color w:val="000000"/>
          <w:spacing w:val="0"/>
          <w:sz w:val="24"/>
          <w:shd w:val="clear" w:color="auto" w:fill="auto"/>
          <w:rtl w:val="0"/>
        </w:rPr>
        <w:t>Vs-2-305</w:t>
      </w:r>
      <w:r>
        <w:rPr>
          <w:rFonts w:ascii="Times New Roman" w:eastAsia="Times New Roman" w:hAnsi="Times New Roman" w:cs="Times New Roman"/>
          <w:color w:val="000000"/>
          <w:spacing w:val="0"/>
          <w:sz w:val="24"/>
          <w:shd w:val="clear" w:color="auto" w:fill="auto"/>
          <w:rtl w:val="0"/>
        </w:rPr>
        <w:t xml:space="preserve">) </w:t>
      </w:r>
    </w:p>
    <w:p>
      <w:pPr>
        <w:numPr>
          <w:ilvl w:val="0"/>
          <w:numId w:val="45"/>
        </w:numPr>
        <w:bidi w:val="0"/>
        <w:spacing w:before="312" w:after="0" w:line="275" w:lineRule="exact"/>
        <w:ind w:right="-64"/>
        <w:jc w:val="both"/>
      </w:pPr>
      <w:r>
        <w:rPr>
          <w:rFonts w:ascii="Times New Roman" w:eastAsia="Times New Roman" w:hAnsi="Times New Roman" w:cs="Times New Roman"/>
          <w:color w:val="000000"/>
          <w:spacing w:val="0"/>
          <w:sz w:val="24"/>
          <w:shd w:val="clear" w:color="auto" w:fill="auto"/>
          <w:rtl w:val="0"/>
        </w:rPr>
        <w:t xml:space="preserve">Then at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Noble Path (-moment) which is accomplished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performing fourth absorption in the aspect of tetrad method, fifth absorption in the aspect of pentad method, as fundamental absorption of </w:t>
      </w:r>
      <w:r>
        <w:rPr>
          <w:rFonts w:ascii="Times New Roman" w:eastAsia="Times New Roman" w:hAnsi="Times New Roman" w:cs="Times New Roman"/>
          <w:b/>
          <w:bCs/>
          <w:i/>
          <w:iCs/>
          <w:color w:val="000000"/>
          <w:spacing w:val="1"/>
          <w:sz w:val="24"/>
          <w:shd w:val="clear" w:color="auto" w:fill="auto"/>
          <w:rtl w:val="0"/>
        </w:rPr>
        <w:t>vipassan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there are two factors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absorption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means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upekkh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ekaggat</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while (6) factors of Enlightenment, due to lack of </w:t>
      </w:r>
      <w:r>
        <w:rPr>
          <w:rFonts w:ascii="Times New Roman" w:eastAsia="Times New Roman" w:hAnsi="Times New Roman" w:cs="Times New Roman"/>
          <w:b/>
          <w:bCs/>
          <w:i/>
          <w:iCs/>
          <w:color w:val="000000"/>
          <w:spacing w:val="1"/>
          <w:sz w:val="24"/>
          <w:shd w:val="clear" w:color="auto" w:fill="auto"/>
          <w:rtl w:val="0"/>
        </w:rPr>
        <w:t>p</w:t>
      </w:r>
      <w:r>
        <w:rPr>
          <w:rFonts w:ascii="Times New Roman" w:eastAsia="Times New Roman" w:hAnsi="Times New Roman" w:cs="Times New Roman"/>
          <w:color w:val="000000"/>
          <w:spacing w:val="1"/>
          <w:sz w:val="24"/>
          <w:shd w:val="clear" w:color="auto" w:fill="auto"/>
          <w:rtl w:val="0"/>
        </w:rPr>
        <w:t>ī</w:t>
      </w:r>
      <w:r>
        <w:rPr>
          <w:rFonts w:ascii="Times New Roman" w:eastAsia="Times New Roman" w:hAnsi="Times New Roman" w:cs="Times New Roman"/>
          <w:b/>
          <w:bCs/>
          <w:i/>
          <w:iCs/>
          <w:color w:val="000000"/>
          <w:spacing w:val="1"/>
          <w:sz w:val="24"/>
          <w:shd w:val="clear" w:color="auto" w:fill="auto"/>
          <w:rtl w:val="0"/>
        </w:rPr>
        <w:t>tisambojjha</w:t>
      </w:r>
      <w:r>
        <w:rPr>
          <w:rFonts w:ascii="Times New Roman" w:eastAsia="Times New Roman" w:hAnsi="Times New Roman" w:cs="Times New Roman"/>
          <w:color w:val="000000"/>
          <w:spacing w:val="1"/>
          <w:sz w:val="24"/>
          <w:shd w:val="clear" w:color="auto" w:fill="auto"/>
          <w:rtl w:val="0"/>
        </w:rPr>
        <w:t>ń</w:t>
      </w:r>
      <w:r>
        <w:rPr>
          <w:rFonts w:ascii="Times New Roman" w:eastAsia="Times New Roman" w:hAnsi="Times New Roman" w:cs="Times New Roman"/>
          <w:b/>
          <w:bCs/>
          <w:i/>
          <w:iCs/>
          <w:color w:val="000000"/>
          <w:spacing w:val="1"/>
          <w:sz w:val="24"/>
          <w:shd w:val="clear" w:color="auto" w:fill="auto"/>
          <w:rtl w:val="0"/>
        </w:rPr>
        <w:t>ga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(7) factors of Path, due to lack of </w:t>
      </w:r>
      <w:r>
        <w:rPr>
          <w:rFonts w:ascii="Times New Roman" w:eastAsia="Times New Roman" w:hAnsi="Times New Roman" w:cs="Times New Roman"/>
          <w:b/>
          <w:bCs/>
          <w:i/>
          <w:iCs/>
          <w:color w:val="000000"/>
          <w:spacing w:val="1"/>
          <w:sz w:val="24"/>
          <w:shd w:val="clear" w:color="auto" w:fill="auto"/>
          <w:rtl w:val="0"/>
        </w:rPr>
        <w:t>samm</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sankappa</w:t>
      </w:r>
      <w:r>
        <w:rPr>
          <w:rFonts w:ascii="Times New Roman" w:eastAsia="Times New Roman" w:hAnsi="Times New Roman" w:cs="Times New Roman"/>
          <w:b/>
          <w:bCs/>
          <w:i/>
          <w:iCs/>
          <w:color w:val="000000"/>
          <w:spacing w:val="0"/>
          <w:sz w:val="24"/>
          <w:shd w:val="clear" w:color="auto" w:fill="auto"/>
          <w:rtl w:val="0"/>
        </w:rPr>
        <w:t xml:space="preserve"> magganga</w:t>
      </w:r>
      <w:r>
        <w:rPr>
          <w:rFonts w:ascii="Times New Roman" w:eastAsia="Times New Roman" w:hAnsi="Times New Roman" w:cs="Times New Roman"/>
          <w:color w:val="000000"/>
          <w:spacing w:val="0"/>
          <w:sz w:val="24"/>
          <w:shd w:val="clear" w:color="auto" w:fill="auto"/>
          <w:rtl w:val="0"/>
        </w:rPr>
        <w:t xml:space="preserve">, respectively. These significant differences in numbers of factors  of  absorption,  Enlightenment,  Path  are  predetermined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efficiency  of  both </w:t>
      </w:r>
      <w:r>
        <w:rPr>
          <w:rFonts w:ascii="Times New Roman" w:eastAsia="Times New Roman" w:hAnsi="Times New Roman" w:cs="Times New Roman"/>
          <w:b/>
          <w:bCs/>
          <w:i/>
          <w:iCs/>
          <w:color w:val="000000"/>
          <w:spacing w:val="1"/>
          <w:sz w:val="24"/>
          <w:shd w:val="clear" w:color="auto" w:fill="auto"/>
          <w:rtl w:val="0"/>
        </w:rPr>
        <w:t>p</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dakajh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naniyama</w:t>
      </w:r>
      <w:r>
        <w:rPr>
          <w:rFonts w:ascii="Times New Roman" w:eastAsia="Times New Roman" w:hAnsi="Times New Roman" w:cs="Times New Roman"/>
          <w:color w:val="000000"/>
          <w:spacing w:val="0"/>
          <w:sz w:val="24"/>
          <w:shd w:val="clear" w:color="auto" w:fill="auto"/>
          <w:rtl w:val="0"/>
        </w:rPr>
        <w:t xml:space="preserve">  (fundamental  absorption  of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vipassan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and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niyama</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Knowledge leading to Emerging). It </w:t>
      </w:r>
      <w:r>
        <w:rPr>
          <w:rFonts w:ascii="Times New Roman" w:eastAsia="Times New Roman" w:hAnsi="Times New Roman" w:cs="Times New Roman"/>
          <w:color w:val="000000"/>
          <w:spacing w:val="2"/>
          <w:sz w:val="24"/>
          <w:shd w:val="clear" w:color="auto" w:fill="auto"/>
          <w:rtl w:val="0"/>
        </w:rPr>
        <w:t>is</w:t>
      </w:r>
      <w:r>
        <w:rPr>
          <w:rFonts w:ascii="Times New Roman" w:eastAsia="Times New Roman" w:hAnsi="Times New Roman" w:cs="Times New Roman"/>
          <w:color w:val="000000"/>
          <w:spacing w:val="0"/>
          <w:sz w:val="24"/>
          <w:shd w:val="clear" w:color="auto" w:fill="auto"/>
          <w:rtl w:val="0"/>
        </w:rPr>
        <w:t xml:space="preserve"> right. ____ In this case, previous practice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before the Noble Path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pubbabh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ga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vipassan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can associate not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mentally agreeable  feeling  but  also  neutrality  feeling.  However,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ā  Knowledge  Leading  to Emerging always associates with neutrality feeling. (</w:t>
      </w:r>
      <w:r>
        <w:rPr>
          <w:rFonts w:ascii="Times New Roman" w:eastAsia="Times New Roman" w:hAnsi="Times New Roman" w:cs="Times New Roman"/>
          <w:b/>
          <w:bCs/>
          <w:i/>
          <w:iCs/>
          <w:color w:val="000000"/>
          <w:spacing w:val="0"/>
          <w:sz w:val="24"/>
          <w:shd w:val="clear" w:color="auto" w:fill="auto"/>
          <w:rtl w:val="0"/>
        </w:rPr>
        <w:t>Vs-2-306</w:t>
      </w:r>
      <w:r>
        <w:rPr>
          <w:rFonts w:ascii="Times New Roman" w:eastAsia="Times New Roman" w:hAnsi="Times New Roman" w:cs="Times New Roman"/>
          <w:color w:val="000000"/>
          <w:spacing w:val="0"/>
          <w:sz w:val="24"/>
          <w:shd w:val="clear" w:color="auto" w:fill="auto"/>
          <w:rtl w:val="0"/>
        </w:rPr>
        <w:t xml:space="preserve">) </w:t>
      </w:r>
    </w:p>
    <w:p>
      <w:pPr>
        <w:numPr>
          <w:ilvl w:val="0"/>
          <w:numId w:val="45"/>
        </w:numPr>
        <w:bidi w:val="0"/>
        <w:spacing w:before="277" w:after="0" w:line="275" w:lineRule="exact"/>
        <w:ind w:right="-60"/>
        <w:jc w:val="left"/>
      </w:pPr>
      <w:r>
        <w:rPr>
          <w:rFonts w:ascii="Times New Roman" w:eastAsia="Times New Roman" w:hAnsi="Times New Roman" w:cs="Times New Roman"/>
          <w:color w:val="000000"/>
          <w:spacing w:val="0"/>
          <w:sz w:val="24"/>
          <w:shd w:val="clear" w:color="auto" w:fill="auto"/>
          <w:rtl w:val="0"/>
        </w:rPr>
        <w:t xml:space="preserve">Those Noble Paths which are accomplished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performing absorptions of immaterial sphere as fundamental absorption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must also be recognized in this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similarly. </w:t>
      </w:r>
    </w:p>
    <w:p>
      <w:pPr>
        <w:bidi w:val="0"/>
        <w:spacing w:before="1" w:after="0" w:line="276" w:lineRule="exact"/>
        <w:ind w:left="0" w:right="-61" w:firstLine="720"/>
        <w:jc w:val="both"/>
      </w:pPr>
      <w:r>
        <w:rPr>
          <w:rFonts w:ascii="Times New Roman" w:eastAsia="Times New Roman" w:hAnsi="Times New Roman" w:cs="Times New Roman"/>
          <w:color w:val="000000"/>
          <w:spacing w:val="0"/>
          <w:sz w:val="24"/>
          <w:shd w:val="clear" w:color="auto" w:fill="auto"/>
          <w:rtl w:val="0"/>
        </w:rPr>
        <w:t xml:space="preserve">Thus after emerging from fundamental absorption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absorption which emerges from adjacent place </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sanna</w:t>
      </w:r>
      <w:r>
        <w:rPr>
          <w:rFonts w:ascii="Times New Roman" w:eastAsia="Times New Roman" w:hAnsi="Times New Roman" w:cs="Times New Roman"/>
          <w:b/>
          <w:bCs/>
          <w:i/>
          <w:iCs/>
          <w:color w:val="000000"/>
          <w:spacing w:val="0"/>
          <w:sz w:val="24"/>
          <w:shd w:val="clear" w:color="auto" w:fill="auto"/>
          <w:rtl w:val="0"/>
        </w:rPr>
        <w:t xml:space="preserve"> padesa</w:t>
      </w:r>
      <w:r>
        <w:rPr>
          <w:rFonts w:ascii="Times New Roman" w:eastAsia="Times New Roman" w:hAnsi="Times New Roman" w:cs="Times New Roman"/>
          <w:color w:val="000000"/>
          <w:spacing w:val="0"/>
          <w:sz w:val="24"/>
          <w:shd w:val="clear" w:color="auto" w:fill="auto"/>
          <w:rtl w:val="0"/>
        </w:rPr>
        <w:t xml:space="preserve">) of the Noble Path which is accomplished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discerning and generalizing on all conditioned things occurring in three realms, which are called </w:t>
      </w:r>
      <w:r>
        <w:rPr>
          <w:rFonts w:ascii="Times New Roman" w:eastAsia="Times New Roman" w:hAnsi="Times New Roman" w:cs="Times New Roman"/>
          <w:b/>
          <w:bCs/>
          <w:i/>
          <w:iCs/>
          <w:color w:val="000000"/>
          <w:spacing w:val="1"/>
          <w:sz w:val="24"/>
          <w:shd w:val="clear" w:color="auto" w:fill="auto"/>
          <w:rtl w:val="0"/>
        </w:rPr>
        <w:t>ye</w:t>
      </w:r>
      <w:r>
        <w:rPr>
          <w:rFonts w:ascii="Times New Roman" w:eastAsia="Times New Roman" w:hAnsi="Times New Roman" w:cs="Times New Roman"/>
          <w:b/>
          <w:bCs/>
          <w:i/>
          <w:iCs/>
          <w:color w:val="000000"/>
          <w:spacing w:val="0"/>
          <w:sz w:val="24"/>
          <w:shd w:val="clear" w:color="auto" w:fill="auto"/>
          <w:rtl w:val="0"/>
        </w:rPr>
        <w:t xml:space="preserve"> keci </w:t>
      </w:r>
      <w:r>
        <w:rPr>
          <w:rFonts w:ascii="Times New Roman" w:eastAsia="Times New Roman" w:hAnsi="Times New Roman" w:cs="Times New Roman"/>
          <w:b/>
          <w:bCs/>
          <w:i/>
          <w:iCs/>
          <w:color w:val="000000"/>
          <w:spacing w:val="4"/>
          <w:sz w:val="24"/>
          <w:shd w:val="clear" w:color="auto" w:fill="auto"/>
          <w:rtl w:val="0"/>
        </w:rPr>
        <w:t>sa</w:t>
      </w:r>
      <w:r>
        <w:rPr>
          <w:rFonts w:ascii="Times New Roman" w:eastAsia="Times New Roman" w:hAnsi="Times New Roman" w:cs="Times New Roman"/>
          <w:color w:val="000000"/>
          <w:spacing w:val="4"/>
          <w:sz w:val="24"/>
          <w:shd w:val="clear" w:color="auto" w:fill="auto"/>
          <w:rtl w:val="0"/>
        </w:rPr>
        <w:t>ń</w:t>
      </w:r>
      <w:r>
        <w:rPr>
          <w:rFonts w:ascii="Times New Roman" w:eastAsia="Times New Roman" w:hAnsi="Times New Roman" w:cs="Times New Roman"/>
          <w:b/>
          <w:bCs/>
          <w:i/>
          <w:iCs/>
          <w:color w:val="000000"/>
          <w:spacing w:val="4"/>
          <w:sz w:val="24"/>
          <w:shd w:val="clear" w:color="auto" w:fill="auto"/>
          <w:rtl w:val="0"/>
        </w:rPr>
        <w:t>k</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ra</w:t>
      </w:r>
      <w:r>
        <w:rPr>
          <w:rFonts w:ascii="Times New Roman" w:eastAsia="Times New Roman" w:hAnsi="Times New Roman" w:cs="Times New Roman"/>
          <w:color w:val="000000"/>
          <w:spacing w:val="4"/>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can perform the Noble </w:t>
      </w:r>
      <w:r>
        <w:rPr>
          <w:rFonts w:ascii="Times New Roman" w:eastAsia="Times New Roman" w:hAnsi="Times New Roman" w:cs="Times New Roman"/>
          <w:color w:val="000000"/>
          <w:spacing w:val="1"/>
          <w:sz w:val="24"/>
          <w:shd w:val="clear" w:color="auto" w:fill="auto"/>
          <w:rtl w:val="0"/>
        </w:rPr>
        <w:t>Path</w:t>
      </w:r>
      <w:r>
        <w:rPr>
          <w:rFonts w:ascii="Times New Roman" w:eastAsia="Times New Roman" w:hAnsi="Times New Roman" w:cs="Times New Roman"/>
          <w:color w:val="000000"/>
          <w:spacing w:val="0"/>
          <w:sz w:val="24"/>
          <w:shd w:val="clear" w:color="auto" w:fill="auto"/>
          <w:rtl w:val="0"/>
        </w:rPr>
        <w:t xml:space="preserve"> in order to similar with itself. It is similar to the way that the colour of ground performs the same colour of monitor lizard with it's colour. (</w:t>
      </w:r>
      <w:r>
        <w:rPr>
          <w:rFonts w:ascii="Times New Roman" w:eastAsia="Times New Roman" w:hAnsi="Times New Roman" w:cs="Times New Roman"/>
          <w:b/>
          <w:bCs/>
          <w:i/>
          <w:iCs/>
          <w:color w:val="000000"/>
          <w:spacing w:val="0"/>
          <w:sz w:val="24"/>
          <w:shd w:val="clear" w:color="auto" w:fill="auto"/>
          <w:rtl w:val="0"/>
        </w:rPr>
        <w:t>Vs-2-306, see Abhi-A-1-271,272</w:t>
      </w:r>
      <w:r>
        <w:rPr>
          <w:rFonts w:ascii="Times New Roman" w:eastAsia="Times New Roman" w:hAnsi="Times New Roman" w:cs="Times New Roman"/>
          <w:color w:val="000000"/>
          <w:spacing w:val="0"/>
          <w:sz w:val="24"/>
          <w:shd w:val="clear" w:color="auto" w:fill="auto"/>
          <w:rtl w:val="0"/>
        </w:rPr>
        <w:t xml:space="preserve">) </w:t>
      </w:r>
    </w:p>
    <w:p>
      <w:pPr>
        <w:bidi w:val="0"/>
        <w:spacing w:before="0" w:after="0" w:line="275" w:lineRule="exact"/>
        <w:ind w:left="0" w:right="-60" w:firstLine="720"/>
        <w:jc w:val="both"/>
      </w:pPr>
      <w:r>
        <w:rPr>
          <w:rFonts w:ascii="Times New Roman" w:eastAsia="Times New Roman" w:hAnsi="Times New Roman" w:cs="Times New Roman"/>
          <w:color w:val="000000"/>
          <w:spacing w:val="0"/>
          <w:sz w:val="24"/>
          <w:shd w:val="clear" w:color="auto" w:fill="auto"/>
          <w:rtl w:val="0"/>
        </w:rPr>
        <w:t xml:space="preserve">If dwelling hole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monitor lizard is red soil,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latter makes the former to </w:t>
      </w:r>
      <w:r>
        <w:rPr>
          <w:rFonts w:ascii="Times New Roman" w:eastAsia="Times New Roman" w:hAnsi="Times New Roman" w:cs="Times New Roman"/>
          <w:color w:val="000000"/>
          <w:spacing w:val="2"/>
          <w:sz w:val="24"/>
          <w:shd w:val="clear" w:color="auto" w:fill="auto"/>
          <w:rtl w:val="0"/>
        </w:rPr>
        <w:t>be</w:t>
      </w:r>
      <w:r>
        <w:rPr>
          <w:rFonts w:ascii="Times New Roman" w:eastAsia="Times New Roman" w:hAnsi="Times New Roman" w:cs="Times New Roman"/>
          <w:color w:val="000000"/>
          <w:spacing w:val="0"/>
          <w:sz w:val="24"/>
          <w:shd w:val="clear" w:color="auto" w:fill="auto"/>
          <w:rtl w:val="0"/>
        </w:rPr>
        <w:t xml:space="preserve"> red colour because it is the most adjacent to the monitor lizard; then if dwelling hole is black soil, it makes the colour of monitor lizard to be black one adaptationally. It means that it should be recognized in this simile. </w:t>
      </w:r>
    </w:p>
    <w:p>
      <w:pPr>
        <w:bidi w:val="0"/>
        <w:spacing w:before="1" w:after="0" w:line="276" w:lineRule="exact"/>
        <w:ind w:left="0" w:right="-66" w:firstLine="720"/>
        <w:jc w:val="both"/>
      </w:pPr>
      <w:r>
        <w:rPr>
          <w:rFonts w:ascii="Times New Roman" w:eastAsia="Times New Roman" w:hAnsi="Times New Roman" w:cs="Times New Roman"/>
          <w:color w:val="000000"/>
          <w:spacing w:val="0"/>
          <w:sz w:val="24"/>
          <w:shd w:val="clear" w:color="auto" w:fill="auto"/>
          <w:rtl w:val="0"/>
        </w:rPr>
        <w:t xml:space="preserve">In  this  case,  the  word,  </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sannapadesa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adjacent  place),  refers  to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Knowledge Leading to Emerging. Thus, with regarding to the word, </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sannapadesa</w:t>
      </w:r>
      <w:r>
        <w:rPr>
          <w:rFonts w:ascii="Times New Roman" w:eastAsia="Times New Roman" w:hAnsi="Times New Roman" w:cs="Times New Roman"/>
          <w:color w:val="000000"/>
          <w:spacing w:val="0"/>
          <w:sz w:val="24"/>
          <w:shd w:val="clear" w:color="auto" w:fill="auto"/>
          <w:rtl w:val="0"/>
        </w:rPr>
        <w:t xml:space="preserve"> (adjacent place), it show that there are no significant difference in numbers of factors of Enlightenment, Path, Absorption of the Noble Path, due to efficiency of absorptions which are entered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practising person at interval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Mah</w:t>
      </w:r>
      <w:r>
        <w:rPr>
          <w:rFonts w:ascii="Times New Roman" w:eastAsia="Times New Roman" w:hAnsi="Times New Roman" w:cs="Times New Roman"/>
          <w:color w:val="000000"/>
          <w:spacing w:val="1"/>
          <w:sz w:val="24"/>
          <w:shd w:val="clear" w:color="auto" w:fill="auto"/>
          <w:rtl w:val="0"/>
        </w:rPr>
        <w:t>āţī</w:t>
      </w:r>
      <w:r>
        <w:rPr>
          <w:rFonts w:ascii="Times New Roman" w:eastAsia="Times New Roman" w:hAnsi="Times New Roman" w:cs="Times New Roman"/>
          <w:b/>
          <w:bCs/>
          <w:i/>
          <w:iCs/>
          <w:color w:val="000000"/>
          <w:spacing w:val="1"/>
          <w:sz w:val="24"/>
          <w:shd w:val="clear" w:color="auto" w:fill="auto"/>
          <w:rtl w:val="0"/>
        </w:rPr>
        <w:t>-2-474</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bidi w:val="0"/>
        <w:spacing w:before="0" w:after="0" w:line="275" w:lineRule="exact"/>
        <w:ind w:left="0" w:right="-61" w:firstLine="720"/>
        <w:jc w:val="left"/>
      </w:pPr>
      <w:r>
        <w:rPr>
          <w:rFonts w:ascii="Times New Roman" w:eastAsia="Times New Roman" w:hAnsi="Times New Roman" w:cs="Times New Roman"/>
          <w:color w:val="000000"/>
          <w:spacing w:val="0"/>
          <w:sz w:val="24"/>
          <w:shd w:val="clear" w:color="auto" w:fill="auto"/>
          <w:rtl w:val="0"/>
        </w:rPr>
        <w:t xml:space="preserve">There are the explanations relating to the first Mahā Thero called </w:t>
      </w:r>
      <w:r>
        <w:rPr>
          <w:rFonts w:ascii="Times New Roman" w:eastAsia="Times New Roman" w:hAnsi="Times New Roman" w:cs="Times New Roman"/>
          <w:b/>
          <w:bCs/>
          <w:i/>
          <w:iCs/>
          <w:color w:val="000000"/>
          <w:spacing w:val="0"/>
          <w:sz w:val="24"/>
          <w:shd w:val="clear" w:color="auto" w:fill="auto"/>
          <w:rtl w:val="0"/>
        </w:rPr>
        <w:t xml:space="preserve">Tipitaka </w:t>
      </w:r>
      <w:r>
        <w:rPr>
          <w:rFonts w:ascii="Times New Roman" w:eastAsia="Times New Roman" w:hAnsi="Times New Roman" w:cs="Times New Roman"/>
          <w:b/>
          <w:bCs/>
          <w:i/>
          <w:iCs/>
          <w:color w:val="000000"/>
          <w:spacing w:val="3"/>
          <w:sz w:val="24"/>
          <w:shd w:val="clear" w:color="auto" w:fill="auto"/>
          <w:rtl w:val="0"/>
        </w:rPr>
        <w:t>C</w:t>
      </w:r>
      <w:r>
        <w:rPr>
          <w:rFonts w:ascii="Times New Roman" w:eastAsia="Times New Roman" w:hAnsi="Times New Roman" w:cs="Times New Roman"/>
          <w:color w:val="000000"/>
          <w:spacing w:val="3"/>
          <w:sz w:val="24"/>
          <w:shd w:val="clear" w:color="auto" w:fill="auto"/>
          <w:rtl w:val="0"/>
        </w:rPr>
        <w:t>ūļ</w:t>
      </w:r>
      <w:r>
        <w:rPr>
          <w:rFonts w:ascii="Times New Roman" w:eastAsia="Times New Roman" w:hAnsi="Times New Roman" w:cs="Times New Roman"/>
          <w:b/>
          <w:bCs/>
          <w:i/>
          <w:iCs/>
          <w:color w:val="000000"/>
          <w:spacing w:val="3"/>
          <w:sz w:val="24"/>
          <w:shd w:val="clear" w:color="auto" w:fill="auto"/>
          <w:rtl w:val="0"/>
        </w:rPr>
        <w:t>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ga</w:t>
      </w:r>
      <w:r>
        <w:rPr>
          <w:rFonts w:ascii="Times New Roman" w:eastAsia="Times New Roman" w:hAnsi="Times New Roman" w:cs="Times New Roman"/>
          <w:b/>
          <w:bCs/>
          <w:i/>
          <w:iCs/>
          <w:color w:val="000000"/>
          <w:spacing w:val="0"/>
          <w:sz w:val="24"/>
          <w:shd w:val="clear" w:color="auto" w:fill="auto"/>
          <w:rtl w:val="0"/>
        </w:rPr>
        <w:t xml:space="preserve"> Mah</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Thero</w:t>
      </w:r>
      <w:r>
        <w:rPr>
          <w:rFonts w:ascii="Times New Roman" w:eastAsia="Times New Roman" w:hAnsi="Times New Roman" w:cs="Times New Roman"/>
          <w:color w:val="000000"/>
          <w:spacing w:val="0"/>
          <w:sz w:val="24"/>
          <w:shd w:val="clear" w:color="auto" w:fill="auto"/>
          <w:rtl w:val="0"/>
        </w:rPr>
        <w:t xml:space="preserve">. The essence of this opinion is as follows.____ </w:t>
      </w:r>
    </w:p>
    <w:p>
      <w:pPr>
        <w:bidi w:val="0"/>
        <w:spacing w:before="1" w:after="0" w:line="275" w:lineRule="exact"/>
        <w:ind w:left="0" w:right="-64" w:firstLine="720"/>
        <w:jc w:val="both"/>
      </w:pPr>
      <w:r>
        <w:rPr>
          <w:rFonts w:ascii="Times New Roman" w:eastAsia="Times New Roman" w:hAnsi="Times New Roman" w:cs="Times New Roman"/>
          <w:color w:val="000000"/>
          <w:spacing w:val="0"/>
          <w:sz w:val="24"/>
          <w:shd w:val="clear" w:color="auto" w:fill="auto"/>
          <w:rtl w:val="0"/>
        </w:rPr>
        <w:t>If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Knowledge Leading to Emerging", that is adjacent to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Noble Path is associated with mentally agreeable feeling, the Noble Path will also associate with mentally agreeable feeling. (In the aspect of pentad method, those Noble Paths will associate with </w:t>
      </w:r>
      <w:r>
        <w:rPr>
          <w:rFonts w:ascii="Times New Roman" w:eastAsia="Times New Roman" w:hAnsi="Times New Roman" w:cs="Times New Roman"/>
          <w:color w:val="000000"/>
          <w:spacing w:val="1"/>
          <w:sz w:val="24"/>
          <w:shd w:val="clear" w:color="auto" w:fill="auto"/>
          <w:rtl w:val="0"/>
        </w:rPr>
        <w:t>any</w:t>
      </w:r>
      <w:r>
        <w:rPr>
          <w:rFonts w:ascii="Times New Roman" w:eastAsia="Times New Roman" w:hAnsi="Times New Roman" w:cs="Times New Roman"/>
          <w:color w:val="000000"/>
          <w:spacing w:val="0"/>
          <w:sz w:val="24"/>
          <w:shd w:val="clear" w:color="auto" w:fill="auto"/>
          <w:rtl w:val="0"/>
        </w:rPr>
        <w:t xml:space="preserve"> kinds of absorption, first absorption, second absorption, third absorption, or fourth absorption accordingly.) </w:t>
      </w:r>
    </w:p>
    <w:p>
      <w:pPr>
        <w:bidi w:val="0"/>
        <w:spacing w:before="16"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PAGE-408 </w:t>
      </w:r>
    </w:p>
    <w:p>
      <w:pPr>
        <w:bidi w:val="0"/>
        <w:spacing w:before="1" w:after="9" w:line="276" w:lineRule="exact"/>
        <w:ind w:left="0" w:right="-62" w:firstLine="720"/>
        <w:jc w:val="both"/>
      </w:pPr>
      <w:r>
        <w:rPr>
          <w:rFonts w:ascii="Times New Roman" w:eastAsia="Times New Roman" w:hAnsi="Times New Roman" w:cs="Times New Roman"/>
          <w:color w:val="000000"/>
          <w:spacing w:val="0"/>
          <w:sz w:val="24"/>
          <w:shd w:val="clear" w:color="auto" w:fill="auto"/>
          <w:rtl w:val="0"/>
        </w:rPr>
        <w:t>If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Knowledge Leading to Emerging", that is adjacent to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Noble Path is associated with neutrality feeling, the Noble Path will also associates with neutrality feeling. In the  pentad  method,  it  is  the  Noble  Path  which  associates  with  the  fifth  absorption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pañcamajh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nika</w:t>
      </w:r>
      <w:r>
        <w:rPr>
          <w:rFonts w:ascii="Times New Roman" w:eastAsia="Times New Roman" w:hAnsi="Times New Roman" w:cs="Times New Roman"/>
          <w:b/>
          <w:bCs/>
          <w:i/>
          <w:iCs/>
          <w:color w:val="000000"/>
          <w:spacing w:val="0"/>
          <w:sz w:val="24"/>
          <w:shd w:val="clear" w:color="auto" w:fill="auto"/>
          <w:rtl w:val="0"/>
        </w:rPr>
        <w:t xml:space="preserve">  magga</w:t>
      </w:r>
      <w:r>
        <w:rPr>
          <w:rFonts w:ascii="Times New Roman" w:eastAsia="Times New Roman" w:hAnsi="Times New Roman" w:cs="Times New Roman"/>
          <w:color w:val="000000"/>
          <w:spacing w:val="0"/>
          <w:sz w:val="24"/>
          <w:shd w:val="clear" w:color="auto" w:fill="auto"/>
          <w:rtl w:val="0"/>
        </w:rPr>
        <w:t xml:space="preserve">),  indeed.  Therefore,  significance  and  differences  in  factors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Enlightenment etc., occour at the Noble Path (-moment) consequently. Thus when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Knowledge Leading to Emerging predetermines significance and differences in numbers of factors of Enlightenment etc., although it occurs as; </w:t>
      </w:r>
    </w:p>
    <w:p>
      <w:pPr>
        <w:numPr>
          <w:ilvl w:val="0"/>
          <w:numId w:val="46"/>
        </w:numPr>
        <w:bidi w:val="0"/>
        <w:spacing w:before="0" w:after="0" w:line="270" w:lineRule="exact"/>
        <w:ind w:right="-200"/>
        <w:jc w:val="both"/>
      </w:pPr>
      <w:r>
        <w:rPr>
          <w:rFonts w:ascii="Times New Roman" w:eastAsia="Times New Roman" w:hAnsi="Times New Roman" w:cs="Times New Roman"/>
          <w:color w:val="000000"/>
          <w:spacing w:val="0"/>
          <w:sz w:val="24"/>
          <w:shd w:val="clear" w:color="auto" w:fill="auto"/>
          <w:rtl w:val="0"/>
        </w:rPr>
        <w:t xml:space="preserve">not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proximate factor </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sanna</w:t>
      </w:r>
      <w:r>
        <w:rPr>
          <w:rFonts w:ascii="Times New Roman" w:eastAsia="Times New Roman" w:hAnsi="Times New Roman" w:cs="Times New Roman"/>
          <w:b/>
          <w:bCs/>
          <w:i/>
          <w:iCs/>
          <w:color w:val="000000"/>
          <w:spacing w:val="0"/>
          <w:sz w:val="24"/>
          <w:shd w:val="clear" w:color="auto" w:fill="auto"/>
          <w:rtl w:val="0"/>
        </w:rPr>
        <w:t xml:space="preserve"> k</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ra</w:t>
      </w:r>
      <w:r>
        <w:rPr>
          <w:rFonts w:ascii="Times New Roman" w:eastAsia="Times New Roman" w:hAnsi="Times New Roman" w:cs="Times New Roman"/>
          <w:color w:val="000000"/>
          <w:spacing w:val="0"/>
          <w:sz w:val="24"/>
          <w:shd w:val="clear" w:color="auto" w:fill="auto"/>
          <w:rtl w:val="0"/>
        </w:rPr>
        <w:t>nnnn</w:t>
      </w:r>
      <w:r>
        <w:rPr>
          <w:rFonts w:ascii="Times New Roman" w:eastAsia="Times New Roman" w:hAnsi="Times New Roman" w:cs="Times New Roman"/>
          <w:b/>
          <w:bCs/>
          <w:i/>
          <w:iCs/>
          <w:color w:val="000000"/>
          <w:spacing w:val="0"/>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t>
      </w:r>
    </w:p>
    <w:p>
      <w:pPr>
        <w:numPr>
          <w:ilvl w:val="0"/>
          <w:numId w:val="46"/>
        </w:numPr>
        <w:bidi w:val="0"/>
        <w:spacing w:before="0" w:after="0" w:line="273" w:lineRule="exact"/>
        <w:ind w:right="-62"/>
        <w:jc w:val="both"/>
      </w:pPr>
      <w:r>
        <w:rPr>
          <w:rFonts w:ascii="Times New Roman" w:eastAsia="Times New Roman" w:hAnsi="Times New Roman" w:cs="Times New Roman"/>
          <w:color w:val="000000"/>
          <w:spacing w:val="0"/>
          <w:sz w:val="24"/>
          <w:shd w:val="clear" w:color="auto" w:fill="auto"/>
          <w:rtl w:val="0"/>
        </w:rPr>
        <w:t>but also significant factor (</w:t>
      </w:r>
      <w:r>
        <w:rPr>
          <w:rFonts w:ascii="Times New Roman" w:eastAsia="Times New Roman" w:hAnsi="Times New Roman" w:cs="Times New Roman"/>
          <w:b/>
          <w:bCs/>
          <w:i/>
          <w:iCs/>
          <w:color w:val="000000"/>
          <w:spacing w:val="0"/>
          <w:sz w:val="24"/>
          <w:shd w:val="clear" w:color="auto" w:fill="auto"/>
          <w:rtl w:val="0"/>
        </w:rPr>
        <w:t>padh</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nak</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ra</w:t>
      </w:r>
      <w:r>
        <w:rPr>
          <w:rFonts w:ascii="Times New Roman" w:eastAsia="Times New Roman" w:hAnsi="Times New Roman" w:cs="Times New Roman"/>
          <w:color w:val="000000"/>
          <w:spacing w:val="0"/>
          <w:sz w:val="24"/>
          <w:shd w:val="clear" w:color="auto" w:fill="auto"/>
          <w:rtl w:val="0"/>
        </w:rPr>
        <w:t>nnnn</w:t>
      </w:r>
      <w:r>
        <w:rPr>
          <w:rFonts w:ascii="Times New Roman" w:eastAsia="Times New Roman" w:hAnsi="Times New Roman" w:cs="Times New Roman"/>
          <w:b/>
          <w:bCs/>
          <w:i/>
          <w:iCs/>
          <w:color w:val="000000"/>
          <w:spacing w:val="0"/>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those factors, fundamental absorption etc., on the  other  hand,  are  not  proximate  and  significant  factor.  However,  in  the  absence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fundamental absorption,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Knowledge  Leading to Emerging is unable to predetermine  significant  differences  of  factors  of  Enlightenment,  Path,  Absorption,  as mentioned above. (It means that after entering into absorption and emerging from that </w:t>
      </w:r>
      <w:r>
        <w:rPr>
          <w:rFonts w:ascii="Times New Roman" w:eastAsia="Times New Roman" w:hAnsi="Times New Roman" w:cs="Times New Roman"/>
          <w:color w:val="000000"/>
          <w:spacing w:val="0"/>
          <w:sz w:val="24"/>
          <w:shd w:val="clear" w:color="auto" w:fill="auto"/>
          <w:rtl w:val="0"/>
        </w:rPr>
        <w:t xml:space="preserve">absorption  and  then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when  that  absorption  and  conditioned  things  which  are associating with absorption, are discerned as objects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various kinds of those significant differences can be occurred consequently.) Actually, as mentioned above, fundamental  absorption  is  significant  factor  of  predetermination  of  factors  of Enlightenment  etc.,  of  the  Noble  Path  (-moment).  Therefore  the  commentary  did  not explain  that  at  the  Noble  Path  (-moment)  various  significant  numbers  of  factors  of Enlightenment, Path, Absorption are predetermined </w:t>
      </w:r>
      <w:r>
        <w:rPr>
          <w:rFonts w:ascii="Times New Roman" w:eastAsia="Times New Roman" w:hAnsi="Times New Roman" w:cs="Times New Roman"/>
          <w:color w:val="000000"/>
          <w:spacing w:val="1"/>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Leading to Emerging"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definitely  but  it  explained  that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  Knowledge  Leading  to Emerging" predetermines it generally.(</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Mah</w:t>
      </w:r>
      <w:r>
        <w:rPr>
          <w:rFonts w:ascii="Times New Roman" w:eastAsia="Times New Roman" w:hAnsi="Times New Roman" w:cs="Times New Roman"/>
          <w:color w:val="000000"/>
          <w:spacing w:val="1"/>
          <w:sz w:val="24"/>
          <w:shd w:val="clear" w:color="auto" w:fill="auto"/>
          <w:rtl w:val="0"/>
        </w:rPr>
        <w:t>āţī</w:t>
      </w:r>
      <w:r>
        <w:rPr>
          <w:rFonts w:ascii="Times New Roman" w:eastAsia="Times New Roman" w:hAnsi="Times New Roman" w:cs="Times New Roman"/>
          <w:b/>
          <w:bCs/>
          <w:i/>
          <w:iCs/>
          <w:color w:val="000000"/>
          <w:spacing w:val="1"/>
          <w:sz w:val="24"/>
          <w:shd w:val="clear" w:color="auto" w:fill="auto"/>
          <w:rtl w:val="0"/>
        </w:rPr>
        <w:t>-2-473,474</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numPr>
          <w:ilvl w:val="0"/>
          <w:numId w:val="47"/>
        </w:numPr>
        <w:bidi w:val="0"/>
        <w:spacing w:before="282" w:after="0" w:line="275" w:lineRule="exact"/>
        <w:ind w:right="-61"/>
        <w:jc w:val="left"/>
      </w:pPr>
      <w:r>
        <w:rPr>
          <w:rFonts w:ascii="Times New Roman" w:eastAsia="Times New Roman" w:hAnsi="Times New Roman" w:cs="Times New Roman"/>
          <w:b/>
          <w:bCs/>
          <w:color w:val="000000"/>
          <w:spacing w:val="0"/>
          <w:sz w:val="24"/>
          <w:shd w:val="clear" w:color="auto" w:fill="auto"/>
          <w:rtl w:val="0"/>
        </w:rPr>
        <w:t>Opinion  of  the  second  Thero  __  Opinion  of  mastered  absorption  (</w:t>
      </w:r>
      <w:r>
        <w:rPr>
          <w:rFonts w:ascii="Times New Roman" w:eastAsia="Times New Roman" w:hAnsi="Times New Roman" w:cs="Times New Roman"/>
          <w:b/>
          <w:bCs/>
          <w:i/>
          <w:iCs/>
          <w:color w:val="000000"/>
          <w:spacing w:val="0"/>
          <w:sz w:val="24"/>
          <w:shd w:val="clear" w:color="auto" w:fill="auto"/>
          <w:rtl w:val="0"/>
        </w:rPr>
        <w:t xml:space="preserve">sammasita </w:t>
      </w:r>
      <w:r>
        <w:rPr>
          <w:rFonts w:ascii="Times New Roman" w:eastAsia="Times New Roman" w:hAnsi="Times New Roman" w:cs="Times New Roman"/>
          <w:b/>
          <w:bCs/>
          <w:i/>
          <w:iCs/>
          <w:color w:val="000000"/>
          <w:spacing w:val="3"/>
          <w:sz w:val="24"/>
          <w:shd w:val="clear" w:color="auto" w:fill="auto"/>
          <w:rtl w:val="0"/>
        </w:rPr>
        <w:t>jh</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nav</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da</w:t>
      </w:r>
      <w:r>
        <w:rPr>
          <w:rFonts w:ascii="Times New Roman" w:eastAsia="Times New Roman" w:hAnsi="Times New Roman" w:cs="Times New Roman"/>
          <w:b/>
          <w:bCs/>
          <w:color w:val="000000"/>
          <w:spacing w:val="3"/>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w:t>
      </w:r>
    </w:p>
    <w:p>
      <w:pPr>
        <w:bidi w:val="0"/>
        <w:spacing w:before="1" w:after="0" w:line="275" w:lineRule="exact"/>
        <w:ind w:left="0" w:right="-62" w:firstLine="720"/>
        <w:jc w:val="both"/>
      </w:pPr>
      <w:r>
        <w:rPr>
          <w:rFonts w:ascii="Times New Roman" w:eastAsia="Times New Roman" w:hAnsi="Times New Roman" w:cs="Times New Roman"/>
          <w:color w:val="000000"/>
          <w:spacing w:val="0"/>
          <w:sz w:val="24"/>
          <w:shd w:val="clear" w:color="auto" w:fill="auto"/>
          <w:rtl w:val="0"/>
        </w:rPr>
        <w:t xml:space="preserve">In  the  next  kind  ____  in  the  opinion  of  the  second </w:t>
      </w:r>
      <w:r>
        <w:rPr>
          <w:rFonts w:ascii="Times New Roman" w:eastAsia="Times New Roman" w:hAnsi="Times New Roman" w:cs="Times New Roman"/>
          <w:b/>
          <w:bCs/>
          <w:i/>
          <w:iCs/>
          <w:color w:val="000000"/>
          <w:spacing w:val="0"/>
          <w:sz w:val="24"/>
          <w:shd w:val="clear" w:color="auto" w:fill="auto"/>
          <w:rtl w:val="0"/>
        </w:rPr>
        <w:t xml:space="preserve"> Mah</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Thero,  </w:t>
      </w:r>
      <w:r>
        <w:rPr>
          <w:rFonts w:ascii="Times New Roman" w:eastAsia="Times New Roman" w:hAnsi="Times New Roman" w:cs="Times New Roman"/>
          <w:b/>
          <w:bCs/>
          <w:i/>
          <w:iCs/>
          <w:color w:val="000000"/>
          <w:spacing w:val="2"/>
          <w:sz w:val="24"/>
          <w:shd w:val="clear" w:color="auto" w:fill="auto"/>
          <w:rtl w:val="0"/>
        </w:rPr>
        <w:t>Morav</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p</w:t>
      </w:r>
      <w:r>
        <w:rPr>
          <w:rFonts w:ascii="Times New Roman" w:eastAsia="Times New Roman" w:hAnsi="Times New Roman" w:cs="Times New Roman"/>
          <w:color w:val="000000"/>
          <w:spacing w:val="2"/>
          <w:sz w:val="24"/>
          <w:shd w:val="clear" w:color="auto" w:fill="auto"/>
          <w:rtl w:val="0"/>
        </w:rPr>
        <w:t>ī</w:t>
      </w:r>
      <w:r>
        <w:rPr>
          <w:rFonts w:ascii="Times New Roman" w:eastAsia="Times New Roman" w:hAnsi="Times New Roman" w:cs="Times New Roman"/>
          <w:b/>
          <w:bCs/>
          <w:i/>
          <w:iCs/>
          <w:color w:val="000000"/>
          <w:spacing w:val="2"/>
          <w:sz w:val="24"/>
          <w:shd w:val="clear" w:color="auto" w:fill="auto"/>
          <w:rtl w:val="0"/>
        </w:rPr>
        <w:t>v</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s</w:t>
      </w:r>
      <w:r>
        <w:rPr>
          <w:rFonts w:ascii="Times New Roman" w:eastAsia="Times New Roman" w:hAnsi="Times New Roman" w:cs="Times New Roman"/>
          <w:color w:val="000000"/>
          <w:spacing w:val="2"/>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Mah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datta</w:t>
      </w:r>
      <w:r>
        <w:rPr>
          <w:rFonts w:ascii="Times New Roman" w:eastAsia="Times New Roman" w:hAnsi="Times New Roman" w:cs="Times New Roman"/>
          <w:b/>
          <w:bCs/>
          <w:i/>
          <w:iCs/>
          <w:color w:val="000000"/>
          <w:spacing w:val="0"/>
          <w:sz w:val="24"/>
          <w:shd w:val="clear" w:color="auto" w:fill="auto"/>
          <w:rtl w:val="0"/>
        </w:rPr>
        <w:t xml:space="preserve"> Mah</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Thero</w:t>
      </w:r>
      <w:r>
        <w:rPr>
          <w:rFonts w:ascii="Times New Roman" w:eastAsia="Times New Roman" w:hAnsi="Times New Roman" w:cs="Times New Roman"/>
          <w:color w:val="000000"/>
          <w:spacing w:val="0"/>
          <w:sz w:val="24"/>
          <w:shd w:val="clear" w:color="auto" w:fill="auto"/>
          <w:rtl w:val="0"/>
        </w:rPr>
        <w:t xml:space="preserve">, it means that ____ after emerging from such absorption, if the Noble Path is accomplished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performing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through discerning and generalizing </w:t>
      </w:r>
      <w:r>
        <w:rPr>
          <w:rFonts w:ascii="Times New Roman" w:eastAsia="Times New Roman" w:hAnsi="Times New Roman" w:cs="Times New Roman"/>
          <w:color w:val="000000"/>
          <w:spacing w:val="2"/>
          <w:sz w:val="24"/>
          <w:shd w:val="clear" w:color="auto" w:fill="auto"/>
          <w:rtl w:val="0"/>
        </w:rPr>
        <w:t>on</w:t>
      </w:r>
      <w:r>
        <w:rPr>
          <w:rFonts w:ascii="Times New Roman" w:eastAsia="Times New Roman" w:hAnsi="Times New Roman" w:cs="Times New Roman"/>
          <w:color w:val="000000"/>
          <w:spacing w:val="0"/>
          <w:sz w:val="24"/>
          <w:shd w:val="clear" w:color="auto" w:fill="auto"/>
          <w:rtl w:val="0"/>
        </w:rPr>
        <w:t xml:space="preserve"> conditioned  things  called  absorption  and  associated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occurring  in  such  such absorption, that Noble Path will be similar to mastered absorption which </w:t>
      </w:r>
      <w:r>
        <w:rPr>
          <w:rFonts w:ascii="Times New Roman" w:eastAsia="Times New Roman" w:hAnsi="Times New Roman" w:cs="Times New Roman"/>
          <w:color w:val="000000"/>
          <w:spacing w:val="2"/>
          <w:sz w:val="24"/>
          <w:shd w:val="clear" w:color="auto" w:fill="auto"/>
          <w:rtl w:val="0"/>
        </w:rPr>
        <w:t>is</w:t>
      </w:r>
      <w:r>
        <w:rPr>
          <w:rFonts w:ascii="Times New Roman" w:eastAsia="Times New Roman" w:hAnsi="Times New Roman" w:cs="Times New Roman"/>
          <w:color w:val="000000"/>
          <w:spacing w:val="0"/>
          <w:sz w:val="24"/>
          <w:shd w:val="clear" w:color="auto" w:fill="auto"/>
          <w:rtl w:val="0"/>
        </w:rPr>
        <w:t xml:space="preserve"> discerned as object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 practice. If sensual sphere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are discerned as object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and  the  Noble  Path  is  attained  at  that  time,  that  Noble  Path  will  associate  with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first absorption only. In that opinion of second </w:t>
      </w:r>
      <w:r>
        <w:rPr>
          <w:rFonts w:ascii="Times New Roman" w:eastAsia="Times New Roman" w:hAnsi="Times New Roman" w:cs="Times New Roman"/>
          <w:b/>
          <w:bCs/>
          <w:i/>
          <w:iCs/>
          <w:color w:val="000000"/>
          <w:spacing w:val="0"/>
          <w:sz w:val="24"/>
          <w:shd w:val="clear" w:color="auto" w:fill="auto"/>
          <w:rtl w:val="0"/>
        </w:rPr>
        <w:t>Thero</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it</w:t>
      </w:r>
      <w:r>
        <w:rPr>
          <w:rFonts w:ascii="Times New Roman" w:eastAsia="Times New Roman" w:hAnsi="Times New Roman" w:cs="Times New Roman"/>
          <w:color w:val="000000"/>
          <w:spacing w:val="0"/>
          <w:sz w:val="24"/>
          <w:shd w:val="clear" w:color="auto" w:fill="auto"/>
          <w:rtl w:val="0"/>
        </w:rPr>
        <w:t xml:space="preserve"> should be recognized </w:t>
      </w:r>
      <w:r>
        <w:rPr>
          <w:rFonts w:ascii="Times New Roman" w:eastAsia="Times New Roman" w:hAnsi="Times New Roman" w:cs="Times New Roman"/>
          <w:color w:val="000000"/>
          <w:spacing w:val="2"/>
          <w:sz w:val="24"/>
          <w:shd w:val="clear" w:color="auto" w:fill="auto"/>
          <w:rtl w:val="0"/>
        </w:rPr>
        <w:t>on</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niyama</w:t>
      </w:r>
      <w:r>
        <w:rPr>
          <w:rFonts w:ascii="Times New Roman" w:eastAsia="Times New Roman" w:hAnsi="Times New Roman" w:cs="Times New Roman"/>
          <w:color w:val="000000"/>
          <w:spacing w:val="0"/>
          <w:sz w:val="24"/>
          <w:shd w:val="clear" w:color="auto" w:fill="auto"/>
          <w:rtl w:val="0"/>
        </w:rPr>
        <w:t xml:space="preserve"> as mentioned in the opinion of the first </w:t>
      </w:r>
      <w:r>
        <w:rPr>
          <w:rFonts w:ascii="Times New Roman" w:eastAsia="Times New Roman" w:hAnsi="Times New Roman" w:cs="Times New Roman"/>
          <w:b/>
          <w:bCs/>
          <w:i/>
          <w:iCs/>
          <w:color w:val="000000"/>
          <w:spacing w:val="0"/>
          <w:sz w:val="24"/>
          <w:shd w:val="clear" w:color="auto" w:fill="auto"/>
          <w:rtl w:val="0"/>
        </w:rPr>
        <w:t>Thero</w:t>
      </w:r>
      <w:r>
        <w:rPr>
          <w:rFonts w:ascii="Times New Roman" w:eastAsia="Times New Roman" w:hAnsi="Times New Roman" w:cs="Times New Roman"/>
          <w:color w:val="000000"/>
          <w:spacing w:val="0"/>
          <w:sz w:val="24"/>
          <w:shd w:val="clear" w:color="auto" w:fill="auto"/>
          <w:rtl w:val="0"/>
        </w:rPr>
        <w:t xml:space="preserve"> similarly. (</w:t>
      </w:r>
      <w:r>
        <w:rPr>
          <w:rFonts w:ascii="Times New Roman" w:eastAsia="Times New Roman" w:hAnsi="Times New Roman" w:cs="Times New Roman"/>
          <w:b/>
          <w:bCs/>
          <w:i/>
          <w:iCs/>
          <w:color w:val="000000"/>
          <w:spacing w:val="0"/>
          <w:sz w:val="24"/>
          <w:shd w:val="clear" w:color="auto" w:fill="auto"/>
          <w:rtl w:val="0"/>
        </w:rPr>
        <w:t>Vs-2-306, Abhi-A-1-272</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6" w:lineRule="exact"/>
        <w:ind w:left="0" w:right="-62" w:firstLine="720"/>
        <w:jc w:val="both"/>
      </w:pPr>
      <w:r>
        <w:rPr>
          <w:rFonts w:ascii="Times New Roman" w:eastAsia="Times New Roman" w:hAnsi="Times New Roman" w:cs="Times New Roman"/>
          <w:color w:val="000000"/>
          <w:spacing w:val="0"/>
          <w:sz w:val="24"/>
          <w:shd w:val="clear" w:color="auto" w:fill="auto"/>
          <w:rtl w:val="0"/>
        </w:rPr>
        <w:t xml:space="preserve">In  this  case,  the  word,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vipassan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means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Leading  to Emerging", which is the last part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the Knowledge of Neutrality  Towards Formations, indeed.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of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practising person </w:t>
      </w:r>
      <w:r>
        <w:rPr>
          <w:rFonts w:ascii="Times New Roman" w:eastAsia="Times New Roman" w:hAnsi="Times New Roman" w:cs="Times New Roman"/>
          <w:color w:val="000000"/>
          <w:spacing w:val="1"/>
          <w:sz w:val="24"/>
          <w:shd w:val="clear" w:color="auto" w:fill="auto"/>
          <w:rtl w:val="0"/>
        </w:rPr>
        <w:t>who</w:t>
      </w:r>
      <w:r>
        <w:rPr>
          <w:rFonts w:ascii="Times New Roman" w:eastAsia="Times New Roman" w:hAnsi="Times New Roman" w:cs="Times New Roman"/>
          <w:color w:val="000000"/>
          <w:spacing w:val="0"/>
          <w:sz w:val="24"/>
          <w:shd w:val="clear" w:color="auto" w:fill="auto"/>
          <w:rtl w:val="0"/>
        </w:rPr>
        <w:t xml:space="preserve"> discerns </w:t>
      </w:r>
      <w:r>
        <w:rPr>
          <w:rFonts w:ascii="Times New Roman" w:eastAsia="Times New Roman" w:hAnsi="Times New Roman" w:cs="Times New Roman"/>
          <w:color w:val="000000"/>
          <w:spacing w:val="1"/>
          <w:sz w:val="24"/>
          <w:shd w:val="clear" w:color="auto" w:fill="auto"/>
          <w:rtl w:val="0"/>
        </w:rPr>
        <w:t>any</w:t>
      </w:r>
      <w:r>
        <w:rPr>
          <w:rFonts w:ascii="Times New Roman" w:eastAsia="Times New Roman" w:hAnsi="Times New Roman" w:cs="Times New Roman"/>
          <w:color w:val="000000"/>
          <w:spacing w:val="0"/>
          <w:sz w:val="24"/>
          <w:shd w:val="clear" w:color="auto" w:fill="auto"/>
          <w:rtl w:val="0"/>
        </w:rPr>
        <w:t xml:space="preserve"> kind of conditioned things as </w:t>
      </w:r>
      <w:r>
        <w:rPr>
          <w:rFonts w:ascii="Times New Roman" w:eastAsia="Times New Roman" w:hAnsi="Times New Roman" w:cs="Times New Roman"/>
          <w:b/>
          <w:bCs/>
          <w:i/>
          <w:iCs/>
          <w:color w:val="000000"/>
          <w:spacing w:val="0"/>
          <w:sz w:val="24"/>
          <w:shd w:val="clear" w:color="auto" w:fill="auto"/>
          <w:rtl w:val="0"/>
        </w:rPr>
        <w:t>anicca</w:t>
      </w:r>
      <w:r>
        <w:rPr>
          <w:rFonts w:ascii="Times New Roman" w:eastAsia="Times New Roman" w:hAnsi="Times New Roman" w:cs="Times New Roman"/>
          <w:color w:val="000000"/>
          <w:spacing w:val="0"/>
          <w:sz w:val="24"/>
          <w:shd w:val="clear" w:color="auto" w:fill="auto"/>
          <w:rtl w:val="0"/>
        </w:rPr>
        <w:t xml:space="preserve"> etc.,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performing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second absorption as fundamental absorption of </w:t>
      </w:r>
      <w:r>
        <w:rPr>
          <w:rFonts w:ascii="Times New Roman" w:eastAsia="Times New Roman" w:hAnsi="Times New Roman" w:cs="Times New Roman"/>
          <w:b/>
          <w:bCs/>
          <w:i/>
          <w:iCs/>
          <w:color w:val="000000"/>
          <w:spacing w:val="1"/>
          <w:sz w:val="24"/>
          <w:shd w:val="clear" w:color="auto" w:fill="auto"/>
          <w:rtl w:val="0"/>
        </w:rPr>
        <w:t>vipassan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is called </w:t>
      </w:r>
      <w:r>
        <w:rPr>
          <w:rFonts w:ascii="Times New Roman" w:eastAsia="Times New Roman" w:hAnsi="Times New Roman" w:cs="Times New Roman"/>
          <w:b/>
          <w:bCs/>
          <w:i/>
          <w:iCs/>
          <w:color w:val="000000"/>
          <w:spacing w:val="1"/>
          <w:sz w:val="24"/>
          <w:shd w:val="clear" w:color="auto" w:fill="auto"/>
          <w:rtl w:val="0"/>
        </w:rPr>
        <w:t>vitakkavir</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ga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bh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van</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 the practice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that disgusts on initial application which is surpassed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second absorption). Therefore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Noble Path which is accomplished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performing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on that absorption is also the Noble Path which associates with  the  second  absorption  lacking  initial  application.  It  should  be  recognized  on  various absorption, third absorption etc., in similar way. In this way, in the opinion of the first </w:t>
      </w:r>
      <w:r>
        <w:rPr>
          <w:rFonts w:ascii="Times New Roman" w:eastAsia="Times New Roman" w:hAnsi="Times New Roman" w:cs="Times New Roman"/>
          <w:b/>
          <w:bCs/>
          <w:i/>
          <w:iCs/>
          <w:color w:val="000000"/>
          <w:spacing w:val="0"/>
          <w:sz w:val="24"/>
          <w:shd w:val="clear" w:color="auto" w:fill="auto"/>
          <w:rtl w:val="0"/>
        </w:rPr>
        <w:t xml:space="preserve">Thero </w:t>
      </w:r>
      <w:r>
        <w:rPr>
          <w:rFonts w:ascii="Times New Roman" w:eastAsia="Times New Roman" w:hAnsi="Times New Roman" w:cs="Times New Roman"/>
          <w:color w:val="000000"/>
          <w:spacing w:val="0"/>
          <w:sz w:val="24"/>
          <w:shd w:val="clear" w:color="auto" w:fill="auto"/>
          <w:rtl w:val="0"/>
        </w:rPr>
        <w:t>called  opinion  of  fundamental  absorption,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Leading  to  Emerging", predetermines difference of feelings, i.e., mentally agreeable feeling, neutrality feeling, and numbers of factors of Enlightenment, Path, Absorption. Depending upon </w:t>
      </w:r>
      <w:r>
        <w:rPr>
          <w:rFonts w:ascii="Times New Roman" w:eastAsia="Times New Roman" w:hAnsi="Times New Roman" w:cs="Times New Roman"/>
          <w:color w:val="000000"/>
          <w:spacing w:val="1"/>
          <w:sz w:val="24"/>
          <w:shd w:val="clear" w:color="auto" w:fill="auto"/>
          <w:rtl w:val="0"/>
        </w:rPr>
        <w:t>this</w:t>
      </w:r>
      <w:r>
        <w:rPr>
          <w:rFonts w:ascii="Times New Roman" w:eastAsia="Times New Roman" w:hAnsi="Times New Roman" w:cs="Times New Roman"/>
          <w:color w:val="000000"/>
          <w:spacing w:val="0"/>
          <w:sz w:val="24"/>
          <w:shd w:val="clear" w:color="auto" w:fill="auto"/>
          <w:rtl w:val="0"/>
        </w:rPr>
        <w:t xml:space="preserve"> method, it should be paralled the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predetermination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Leading to Emerging" for the next opinion similarly. (see </w:t>
      </w:r>
      <w:r>
        <w:rPr>
          <w:rFonts w:ascii="Times New Roman" w:eastAsia="Times New Roman" w:hAnsi="Times New Roman" w:cs="Times New Roman"/>
          <w:b/>
          <w:bCs/>
          <w:i/>
          <w:iCs/>
          <w:color w:val="000000"/>
          <w:spacing w:val="1"/>
          <w:sz w:val="24"/>
          <w:shd w:val="clear" w:color="auto" w:fill="auto"/>
          <w:rtl w:val="0"/>
        </w:rPr>
        <w:t>M</w:t>
      </w:r>
      <w:r>
        <w:rPr>
          <w:rFonts w:ascii="Times New Roman" w:eastAsia="Times New Roman" w:hAnsi="Times New Roman" w:cs="Times New Roman"/>
          <w:color w:val="000000"/>
          <w:spacing w:val="1"/>
          <w:sz w:val="24"/>
          <w:shd w:val="clear" w:color="auto" w:fill="auto"/>
          <w:rtl w:val="0"/>
        </w:rPr>
        <w:t>ū</w:t>
      </w:r>
      <w:r>
        <w:rPr>
          <w:rFonts w:ascii="Times New Roman" w:eastAsia="Times New Roman" w:hAnsi="Times New Roman" w:cs="Times New Roman"/>
          <w:b/>
          <w:bCs/>
          <w:i/>
          <w:iCs/>
          <w:color w:val="000000"/>
          <w:spacing w:val="1"/>
          <w:sz w:val="24"/>
          <w:shd w:val="clear" w:color="auto" w:fill="auto"/>
          <w:rtl w:val="0"/>
        </w:rPr>
        <w:t>lat</w:t>
      </w:r>
      <w:r>
        <w:rPr>
          <w:rFonts w:ascii="Times New Roman" w:eastAsia="Times New Roman" w:hAnsi="Times New Roman" w:cs="Times New Roman"/>
          <w:color w:val="000000"/>
          <w:spacing w:val="1"/>
          <w:sz w:val="24"/>
          <w:shd w:val="clear" w:color="auto" w:fill="auto"/>
          <w:rtl w:val="0"/>
        </w:rPr>
        <w:t>ī</w:t>
      </w:r>
      <w:r>
        <w:rPr>
          <w:rFonts w:ascii="Times New Roman" w:eastAsia="Times New Roman" w:hAnsi="Times New Roman" w:cs="Times New Roman"/>
          <w:b/>
          <w:bCs/>
          <w:i/>
          <w:iCs/>
          <w:color w:val="000000"/>
          <w:spacing w:val="1"/>
          <w:sz w:val="24"/>
          <w:shd w:val="clear" w:color="auto" w:fill="auto"/>
          <w:rtl w:val="0"/>
        </w:rPr>
        <w:t>-1-115</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bidi w:val="0"/>
        <w:spacing w:before="15"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PAGE-404 </w:t>
      </w:r>
    </w:p>
    <w:p>
      <w:pPr>
        <w:numPr>
          <w:ilvl w:val="0"/>
          <w:numId w:val="48"/>
        </w:numPr>
        <w:bidi w:val="0"/>
        <w:spacing w:before="1" w:after="0" w:line="275" w:lineRule="exact"/>
        <w:ind w:right="-61"/>
        <w:jc w:val="left"/>
      </w:pPr>
      <w:r>
        <w:rPr>
          <w:rFonts w:ascii="Times New Roman" w:eastAsia="Times New Roman" w:hAnsi="Times New Roman" w:cs="Times New Roman"/>
          <w:b/>
          <w:bCs/>
          <w:color w:val="000000"/>
          <w:spacing w:val="0"/>
          <w:sz w:val="24"/>
          <w:shd w:val="clear" w:color="auto" w:fill="auto"/>
          <w:rtl w:val="0"/>
        </w:rPr>
        <w:t xml:space="preserve">Opinion  of  the  third  Thero  </w:t>
      </w:r>
      <w:r>
        <w:rPr>
          <w:rFonts w:ascii="Times New Roman" w:eastAsia="Times New Roman" w:hAnsi="Times New Roman" w:cs="Times New Roman"/>
          <w:b/>
          <w:bCs/>
          <w:color w:val="000000"/>
          <w:spacing w:val="-2147483648"/>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Opinion  of  individual  preferentail  absorption </w:t>
      </w:r>
      <w:r>
        <w:rPr>
          <w:rFonts w:ascii="Times New Roman" w:eastAsia="Times New Roman" w:hAnsi="Times New Roman" w:cs="Times New Roman"/>
          <w:b/>
          <w:bCs/>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puggalajjh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saya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jh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nav</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da</w:t>
      </w:r>
      <w:r>
        <w:rPr>
          <w:rFonts w:ascii="Times New Roman" w:eastAsia="Times New Roman" w:hAnsi="Times New Roman" w:cs="Times New Roman"/>
          <w:b/>
          <w:bCs/>
          <w:color w:val="000000"/>
          <w:spacing w:val="2"/>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w:t>
      </w:r>
    </w:p>
    <w:p>
      <w:pPr>
        <w:bidi w:val="0"/>
        <w:spacing w:before="1" w:after="0" w:line="275" w:lineRule="exact"/>
        <w:ind w:left="0" w:right="-34" w:firstLine="720"/>
        <w:jc w:val="left"/>
      </w:pPr>
      <w:r>
        <w:rPr>
          <w:rFonts w:ascii="Times New Roman" w:eastAsia="Times New Roman" w:hAnsi="Times New Roman" w:cs="Times New Roman"/>
          <w:color w:val="000000"/>
          <w:spacing w:val="0"/>
          <w:sz w:val="24"/>
          <w:shd w:val="clear" w:color="auto" w:fill="auto"/>
          <w:rtl w:val="0"/>
        </w:rPr>
        <w:t xml:space="preserve">In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opinion of the third </w:t>
      </w:r>
      <w:r>
        <w:rPr>
          <w:rFonts w:ascii="Times New Roman" w:eastAsia="Times New Roman" w:hAnsi="Times New Roman" w:cs="Times New Roman"/>
          <w:b/>
          <w:bCs/>
          <w:i/>
          <w:iCs/>
          <w:color w:val="000000"/>
          <w:spacing w:val="0"/>
          <w:sz w:val="24"/>
          <w:shd w:val="clear" w:color="auto" w:fill="auto"/>
          <w:rtl w:val="0"/>
        </w:rPr>
        <w:t>Thero, Tipitaka C</w:t>
      </w:r>
      <w:r>
        <w:rPr>
          <w:rFonts w:ascii="Times New Roman" w:eastAsia="Times New Roman" w:hAnsi="Times New Roman" w:cs="Times New Roman"/>
          <w:color w:val="000000"/>
          <w:spacing w:val="0"/>
          <w:sz w:val="24"/>
          <w:shd w:val="clear" w:color="auto" w:fill="auto"/>
          <w:rtl w:val="0"/>
        </w:rPr>
        <w:t>ūļā</w:t>
      </w:r>
      <w:r>
        <w:rPr>
          <w:rFonts w:ascii="Times New Roman" w:eastAsia="Times New Roman" w:hAnsi="Times New Roman" w:cs="Times New Roman"/>
          <w:b/>
          <w:bCs/>
          <w:i/>
          <w:iCs/>
          <w:color w:val="000000"/>
          <w:spacing w:val="0"/>
          <w:sz w:val="24"/>
          <w:shd w:val="clear" w:color="auto" w:fill="auto"/>
          <w:rtl w:val="0"/>
        </w:rPr>
        <w:t>bhaya Mah</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Thero</w:t>
      </w:r>
      <w:r>
        <w:rPr>
          <w:rFonts w:ascii="Times New Roman" w:eastAsia="Times New Roman" w:hAnsi="Times New Roman" w:cs="Times New Roman"/>
          <w:color w:val="000000"/>
          <w:spacing w:val="0"/>
          <w:sz w:val="24"/>
          <w:shd w:val="clear" w:color="auto" w:fill="auto"/>
          <w:rtl w:val="0"/>
        </w:rPr>
        <w:t xml:space="preserve">,___ the individual preference that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numPr>
          <w:ilvl w:val="0"/>
          <w:numId w:val="49"/>
        </w:numPr>
        <w:bidi w:val="0"/>
        <w:spacing w:before="14" w:after="0" w:line="270" w:lineRule="exact"/>
        <w:ind w:right="-200"/>
        <w:jc w:val="both"/>
      </w:pPr>
      <w:r>
        <w:rPr>
          <w:rFonts w:ascii="Times New Roman" w:eastAsia="Times New Roman" w:hAnsi="Times New Roman" w:cs="Times New Roman"/>
          <w:color w:val="000000"/>
          <w:spacing w:val="0"/>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aho </w:t>
      </w:r>
      <w:r>
        <w:rPr>
          <w:rFonts w:ascii="Times New Roman" w:eastAsia="Times New Roman" w:hAnsi="Times New Roman" w:cs="Times New Roman"/>
          <w:b/>
          <w:bCs/>
          <w:i/>
          <w:iCs/>
          <w:color w:val="000000"/>
          <w:spacing w:val="2"/>
          <w:sz w:val="24"/>
          <w:shd w:val="clear" w:color="auto" w:fill="auto"/>
          <w:rtl w:val="0"/>
        </w:rPr>
        <w:t>vat</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ham</w:t>
      </w:r>
      <w:r>
        <w:rPr>
          <w:rFonts w:ascii="Times New Roman" w:eastAsia="Times New Roman" w:hAnsi="Times New Roman" w:cs="Times New Roman"/>
          <w:b/>
          <w:bCs/>
          <w:i/>
          <w:iCs/>
          <w:color w:val="000000"/>
          <w:spacing w:val="0"/>
          <w:sz w:val="24"/>
          <w:shd w:val="clear" w:color="auto" w:fill="auto"/>
          <w:rtl w:val="0"/>
        </w:rPr>
        <w:t xml:space="preserve"> sa</w:t>
      </w:r>
      <w:r>
        <w:rPr>
          <w:rFonts w:ascii="Times New Roman" w:eastAsia="Times New Roman" w:hAnsi="Times New Roman" w:cs="Times New Roman"/>
          <w:color w:val="000000"/>
          <w:spacing w:val="0"/>
          <w:sz w:val="24"/>
          <w:shd w:val="clear" w:color="auto" w:fill="auto"/>
          <w:rtl w:val="0"/>
        </w:rPr>
        <w:t>ţţ</w:t>
      </w:r>
      <w:r>
        <w:rPr>
          <w:rFonts w:ascii="Times New Roman" w:eastAsia="Times New Roman" w:hAnsi="Times New Roman" w:cs="Times New Roman"/>
          <w:b/>
          <w:bCs/>
          <w:i/>
          <w:iCs/>
          <w:color w:val="000000"/>
          <w:spacing w:val="0"/>
          <w:sz w:val="24"/>
          <w:shd w:val="clear" w:color="auto" w:fill="auto"/>
          <w:rtl w:val="0"/>
        </w:rPr>
        <w:t>angikam maggam p</w:t>
      </w:r>
      <w:r>
        <w:rPr>
          <w:rFonts w:ascii="Times New Roman" w:eastAsia="Times New Roman" w:hAnsi="Times New Roman" w:cs="Times New Roman"/>
          <w:color w:val="000000"/>
          <w:spacing w:val="0"/>
          <w:sz w:val="24"/>
          <w:shd w:val="clear" w:color="auto" w:fill="auto"/>
          <w:rtl w:val="0"/>
        </w:rPr>
        <w:t>aaaa</w:t>
      </w:r>
      <w:r>
        <w:rPr>
          <w:rFonts w:ascii="Times New Roman" w:eastAsia="Times New Roman" w:hAnsi="Times New Roman" w:cs="Times New Roman"/>
          <w:b/>
          <w:bCs/>
          <w:i/>
          <w:iCs/>
          <w:color w:val="000000"/>
          <w:spacing w:val="0"/>
          <w:sz w:val="24"/>
          <w:shd w:val="clear" w:color="auto" w:fill="auto"/>
          <w:rtl w:val="0"/>
        </w:rPr>
        <w:t>puneyam, a</w:t>
      </w:r>
      <w:r>
        <w:rPr>
          <w:rFonts w:ascii="Times New Roman" w:eastAsia="Times New Roman" w:hAnsi="Times New Roman" w:cs="Times New Roman"/>
          <w:color w:val="000000"/>
          <w:spacing w:val="0"/>
          <w:sz w:val="24"/>
          <w:shd w:val="clear" w:color="auto" w:fill="auto"/>
          <w:rtl w:val="0"/>
        </w:rPr>
        <w:t>ţţ</w:t>
      </w:r>
      <w:r>
        <w:rPr>
          <w:rFonts w:ascii="Times New Roman" w:eastAsia="Times New Roman" w:hAnsi="Times New Roman" w:cs="Times New Roman"/>
          <w:b/>
          <w:bCs/>
          <w:i/>
          <w:iCs/>
          <w:color w:val="000000"/>
          <w:spacing w:val="0"/>
          <w:sz w:val="24"/>
          <w:shd w:val="clear" w:color="auto" w:fill="auto"/>
          <w:rtl w:val="0"/>
        </w:rPr>
        <w:t xml:space="preserve">angikam maggam  </w:t>
      </w:r>
      <w:r>
        <w:rPr>
          <w:rFonts w:ascii="Times New Roman" w:eastAsia="Times New Roman" w:hAnsi="Times New Roman" w:cs="Times New Roman"/>
          <w:b/>
          <w:bCs/>
          <w:i/>
          <w:iCs/>
          <w:color w:val="000000"/>
          <w:spacing w:val="1"/>
          <w:sz w:val="24"/>
          <w:shd w:val="clear" w:color="auto" w:fill="auto"/>
          <w:rtl w:val="0"/>
        </w:rPr>
        <w:t>p</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puneyam</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w:t>
      </w:r>
    </w:p>
    <w:p>
      <w:pPr>
        <w:numPr>
          <w:ilvl w:val="0"/>
          <w:numId w:val="50"/>
        </w:numPr>
        <w:bidi w:val="0"/>
        <w:spacing w:before="4"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"If  </w:t>
      </w:r>
      <w:r>
        <w:rPr>
          <w:rFonts w:ascii="Times New Roman" w:eastAsia="Times New Roman" w:hAnsi="Times New Roman" w:cs="Times New Roman"/>
          <w:color w:val="000000"/>
          <w:spacing w:val="-2147483648"/>
          <w:sz w:val="24"/>
          <w:shd w:val="clear" w:color="auto" w:fill="auto"/>
          <w:rtl w:val="0"/>
        </w:rPr>
        <w:t>I</w:t>
      </w:r>
      <w:r>
        <w:rPr>
          <w:rFonts w:ascii="Times New Roman" w:eastAsia="Times New Roman" w:hAnsi="Times New Roman" w:cs="Times New Roman"/>
          <w:color w:val="000000"/>
          <w:spacing w:val="0"/>
          <w:sz w:val="24"/>
          <w:shd w:val="clear" w:color="auto" w:fill="auto"/>
          <w:rtl w:val="0"/>
        </w:rPr>
        <w:t xml:space="preserve">  reach  the  Noble  Path  that  associates  with the  second  absorption  and  seven </w:t>
      </w:r>
    </w:p>
    <w:p>
      <w:pPr>
        <w:bidi w:val="0"/>
        <w:spacing w:before="1" w:after="0" w:line="276" w:lineRule="exact"/>
        <w:ind w:left="0" w:right="-63" w:firstLine="0"/>
        <w:jc w:val="both"/>
      </w:pPr>
      <w:r>
        <w:rPr>
          <w:rFonts w:ascii="Times New Roman" w:eastAsia="Times New Roman" w:hAnsi="Times New Roman" w:cs="Times New Roman"/>
          <w:color w:val="000000"/>
          <w:spacing w:val="0"/>
          <w:sz w:val="24"/>
          <w:shd w:val="clear" w:color="auto" w:fill="auto"/>
          <w:rtl w:val="0"/>
        </w:rPr>
        <w:t xml:space="preserve">factors of Path, it is very delightful one. If </w:t>
      </w:r>
      <w:r>
        <w:rPr>
          <w:rFonts w:ascii="Times New Roman" w:eastAsia="Times New Roman" w:hAnsi="Times New Roman" w:cs="Times New Roman"/>
          <w:color w:val="000000"/>
          <w:spacing w:val="-2147483648"/>
          <w:sz w:val="24"/>
          <w:shd w:val="clear" w:color="auto" w:fill="auto"/>
          <w:rtl w:val="0"/>
        </w:rPr>
        <w:t>I</w:t>
      </w:r>
      <w:r>
        <w:rPr>
          <w:rFonts w:ascii="Times New Roman" w:eastAsia="Times New Roman" w:hAnsi="Times New Roman" w:cs="Times New Roman"/>
          <w:color w:val="000000"/>
          <w:spacing w:val="0"/>
          <w:sz w:val="24"/>
          <w:shd w:val="clear" w:color="auto" w:fill="auto"/>
          <w:rtl w:val="0"/>
        </w:rPr>
        <w:t xml:space="preserve"> reach the Noble Path that associates with the first absorption and eight factors of Path, it is very delightful one" ____ Thus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kind of individual preferrence has been performed and depending </w:t>
      </w:r>
      <w:r>
        <w:rPr>
          <w:rFonts w:ascii="Times New Roman" w:eastAsia="Times New Roman" w:hAnsi="Times New Roman" w:cs="Times New Roman"/>
          <w:color w:val="000000"/>
          <w:spacing w:val="2"/>
          <w:sz w:val="24"/>
          <w:shd w:val="clear" w:color="auto" w:fill="auto"/>
          <w:rtl w:val="0"/>
        </w:rPr>
        <w:t>on</w:t>
      </w:r>
      <w:r>
        <w:rPr>
          <w:rFonts w:ascii="Times New Roman" w:eastAsia="Times New Roman" w:hAnsi="Times New Roman" w:cs="Times New Roman"/>
          <w:color w:val="000000"/>
          <w:spacing w:val="0"/>
          <w:sz w:val="24"/>
          <w:shd w:val="clear" w:color="auto" w:fill="auto"/>
          <w:rtl w:val="0"/>
        </w:rPr>
        <w:t xml:space="preserve"> which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Noble Path is accomplished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performing  such  such  absorption  as  fundamental  absorption  of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 xml:space="preserve">ā  practice  and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discerning on such such  </w:t>
      </w:r>
      <w:r>
        <w:rPr>
          <w:rFonts w:ascii="Times New Roman" w:eastAsia="Times New Roman" w:hAnsi="Times New Roman" w:cs="Times New Roman"/>
          <w:b/>
          <w:bCs/>
          <w:i/>
          <w:iCs/>
          <w:color w:val="000000"/>
          <w:spacing w:val="0"/>
          <w:sz w:val="24"/>
          <w:shd w:val="clear" w:color="auto" w:fill="auto"/>
          <w:rtl w:val="0"/>
        </w:rPr>
        <w:t xml:space="preserve">dhammas </w:t>
      </w:r>
      <w:r>
        <w:rPr>
          <w:rFonts w:ascii="Times New Roman" w:eastAsia="Times New Roman" w:hAnsi="Times New Roman" w:cs="Times New Roman"/>
          <w:color w:val="000000"/>
          <w:spacing w:val="0"/>
          <w:sz w:val="24"/>
          <w:shd w:val="clear" w:color="auto" w:fill="auto"/>
          <w:rtl w:val="0"/>
        </w:rPr>
        <w:t xml:space="preserve">of absorption, and then it is similar to that absorption really.  In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absence  of  either  fundamental  absorption  or  mastered  absorption  on  which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is performed,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individual preference is unable to accomplish the Noble Path  with  the  same  factors  as  that  preferential  absorption.  [When  it  is  accomplished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individual preference, if fundamental absorption is present, that absorption benefits individual preference, </w:t>
      </w:r>
      <w:r>
        <w:rPr>
          <w:rFonts w:ascii="Times New Roman" w:eastAsia="Times New Roman" w:hAnsi="Times New Roman" w:cs="Times New Roman"/>
          <w:color w:val="000000"/>
          <w:spacing w:val="2"/>
          <w:sz w:val="24"/>
          <w:shd w:val="clear" w:color="auto" w:fill="auto"/>
          <w:rtl w:val="0"/>
        </w:rPr>
        <w:t>or</w:t>
      </w:r>
      <w:r>
        <w:rPr>
          <w:rFonts w:ascii="Times New Roman" w:eastAsia="Times New Roman" w:hAnsi="Times New Roman" w:cs="Times New Roman"/>
          <w:color w:val="000000"/>
          <w:spacing w:val="0"/>
          <w:sz w:val="24"/>
          <w:shd w:val="clear" w:color="auto" w:fill="auto"/>
          <w:rtl w:val="0"/>
        </w:rPr>
        <w:t xml:space="preserve"> if mastered absorption is present, that absorption benefits individual preference;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means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efficiency  of  relation  of  natural  determinative  dependence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pakat</w:t>
      </w:r>
      <w:r>
        <w:rPr>
          <w:rFonts w:ascii="Times New Roman" w:eastAsia="Times New Roman" w:hAnsi="Times New Roman" w:cs="Times New Roman"/>
          <w:color w:val="000000"/>
          <w:spacing w:val="1"/>
          <w:sz w:val="24"/>
          <w:shd w:val="clear" w:color="auto" w:fill="auto"/>
          <w:rtl w:val="0"/>
        </w:rPr>
        <w:t>ū</w:t>
      </w:r>
      <w:r>
        <w:rPr>
          <w:rFonts w:ascii="Times New Roman" w:eastAsia="Times New Roman" w:hAnsi="Times New Roman" w:cs="Times New Roman"/>
          <w:b/>
          <w:bCs/>
          <w:i/>
          <w:iCs/>
          <w:color w:val="000000"/>
          <w:spacing w:val="1"/>
          <w:sz w:val="24"/>
          <w:shd w:val="clear" w:color="auto" w:fill="auto"/>
          <w:rtl w:val="0"/>
        </w:rPr>
        <w:t>panissaya</w:t>
      </w:r>
      <w:r>
        <w:rPr>
          <w:rFonts w:ascii="Times New Roman" w:eastAsia="Times New Roman" w:hAnsi="Times New Roman" w:cs="Times New Roman"/>
          <w:b/>
          <w:bCs/>
          <w:i/>
          <w:iCs/>
          <w:color w:val="000000"/>
          <w:spacing w:val="0"/>
          <w:sz w:val="24"/>
          <w:shd w:val="clear" w:color="auto" w:fill="auto"/>
          <w:rtl w:val="0"/>
        </w:rPr>
        <w:t xml:space="preserve"> paccaya</w:t>
      </w:r>
      <w:r>
        <w:rPr>
          <w:rFonts w:ascii="Times New Roman" w:eastAsia="Times New Roman" w:hAnsi="Times New Roman" w:cs="Times New Roman"/>
          <w:color w:val="000000"/>
          <w:spacing w:val="0"/>
          <w:sz w:val="24"/>
          <w:shd w:val="clear" w:color="auto" w:fill="auto"/>
          <w:rtl w:val="0"/>
        </w:rPr>
        <w:t xml:space="preserve">). Therefore it means that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when </w:t>
      </w:r>
      <w:r>
        <w:rPr>
          <w:rFonts w:ascii="Times New Roman" w:eastAsia="Times New Roman" w:hAnsi="Times New Roman" w:cs="Times New Roman"/>
          <w:color w:val="000000"/>
          <w:spacing w:val="1"/>
          <w:sz w:val="24"/>
          <w:shd w:val="clear" w:color="auto" w:fill="auto"/>
          <w:rtl w:val="0"/>
        </w:rPr>
        <w:t>any</w:t>
      </w:r>
      <w:r>
        <w:rPr>
          <w:rFonts w:ascii="Times New Roman" w:eastAsia="Times New Roman" w:hAnsi="Times New Roman" w:cs="Times New Roman"/>
          <w:color w:val="000000"/>
          <w:spacing w:val="0"/>
          <w:sz w:val="24"/>
          <w:shd w:val="clear" w:color="auto" w:fill="auto"/>
          <w:rtl w:val="0"/>
        </w:rPr>
        <w:t xml:space="preserve"> kind of absorption, fundamental or mastered absorption, benefits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means of efficiency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relation of natural determinative dependence, it can be accomplished in accordance with the individual preference actually.] </w:t>
      </w:r>
    </w:p>
    <w:p>
      <w:pPr>
        <w:bidi w:val="0"/>
        <w:spacing w:before="1" w:after="0" w:line="275" w:lineRule="exact"/>
        <w:ind w:left="0" w:right="-59" w:firstLine="720"/>
        <w:jc w:val="both"/>
      </w:pPr>
      <w:r>
        <w:rPr>
          <w:rFonts w:ascii="Times New Roman" w:eastAsia="Times New Roman" w:hAnsi="Times New Roman" w:cs="Times New Roman"/>
          <w:color w:val="000000"/>
          <w:spacing w:val="0"/>
          <w:sz w:val="24"/>
          <w:shd w:val="clear" w:color="auto" w:fill="auto"/>
          <w:rtl w:val="0"/>
        </w:rPr>
        <w:t xml:space="preserve">The  meaning  that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in  the  absence  of  either  fundamental  absorption  or  mastered absorption on which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is performed,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individual preference is unable to accomplish the Noble </w:t>
      </w:r>
      <w:r>
        <w:rPr>
          <w:rFonts w:ascii="Times New Roman" w:eastAsia="Times New Roman" w:hAnsi="Times New Roman" w:cs="Times New Roman"/>
          <w:color w:val="000000"/>
          <w:spacing w:val="1"/>
          <w:sz w:val="24"/>
          <w:shd w:val="clear" w:color="auto" w:fill="auto"/>
          <w:rtl w:val="0"/>
        </w:rPr>
        <w:t>Path</w:t>
      </w:r>
      <w:r>
        <w:rPr>
          <w:rFonts w:ascii="Times New Roman" w:eastAsia="Times New Roman" w:hAnsi="Times New Roman" w:cs="Times New Roman"/>
          <w:color w:val="000000"/>
          <w:spacing w:val="0"/>
          <w:sz w:val="24"/>
          <w:shd w:val="clear" w:color="auto" w:fill="auto"/>
          <w:rtl w:val="0"/>
        </w:rPr>
        <w:t xml:space="preserve"> with the same factors as that preferential absorption", can </w:t>
      </w:r>
      <w:r>
        <w:rPr>
          <w:rFonts w:ascii="Times New Roman" w:eastAsia="Times New Roman" w:hAnsi="Times New Roman" w:cs="Times New Roman"/>
          <w:color w:val="000000"/>
          <w:spacing w:val="2"/>
          <w:sz w:val="24"/>
          <w:shd w:val="clear" w:color="auto" w:fill="auto"/>
          <w:rtl w:val="0"/>
        </w:rPr>
        <w:t>be</w:t>
      </w:r>
      <w:r>
        <w:rPr>
          <w:rFonts w:ascii="Times New Roman" w:eastAsia="Times New Roman" w:hAnsi="Times New Roman" w:cs="Times New Roman"/>
          <w:color w:val="000000"/>
          <w:spacing w:val="0"/>
          <w:sz w:val="24"/>
          <w:shd w:val="clear" w:color="auto" w:fill="auto"/>
          <w:rtl w:val="0"/>
        </w:rPr>
        <w:t xml:space="preserve"> proved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Nandakov</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da</w:t>
      </w:r>
      <w:r>
        <w:rPr>
          <w:rFonts w:ascii="Times New Roman" w:eastAsia="Times New Roman" w:hAnsi="Times New Roman" w:cs="Times New Roman"/>
          <w:b/>
          <w:bCs/>
          <w:i/>
          <w:iCs/>
          <w:color w:val="000000"/>
          <w:spacing w:val="0"/>
          <w:sz w:val="24"/>
          <w:shd w:val="clear" w:color="auto" w:fill="auto"/>
          <w:rtl w:val="0"/>
        </w:rPr>
        <w:t xml:space="preserve"> Sutta</w:t>
      </w:r>
      <w:r>
        <w:rPr>
          <w:rFonts w:ascii="Times New Roman" w:eastAsia="Times New Roman" w:hAnsi="Times New Roman" w:cs="Times New Roman"/>
          <w:color w:val="000000"/>
          <w:spacing w:val="0"/>
          <w:sz w:val="24"/>
          <w:shd w:val="clear" w:color="auto" w:fill="auto"/>
          <w:rtl w:val="0"/>
        </w:rPr>
        <w:t xml:space="preserve"> as follows. </w:t>
      </w:r>
    </w:p>
    <w:p>
      <w:pPr>
        <w:bidi w:val="0"/>
        <w:spacing w:before="1" w:after="0" w:line="275" w:lineRule="exact"/>
        <w:ind w:left="0" w:right="-59" w:firstLine="720"/>
        <w:jc w:val="left"/>
      </w:pPr>
      <w:r>
        <w:rPr>
          <w:rFonts w:ascii="Times New Roman" w:eastAsia="Times New Roman" w:hAnsi="Times New Roman" w:cs="Times New Roman"/>
          <w:color w:val="000000"/>
          <w:spacing w:val="0"/>
          <w:sz w:val="24"/>
          <w:shd w:val="clear" w:color="auto" w:fill="auto"/>
          <w:rtl w:val="0"/>
        </w:rPr>
        <w:t xml:space="preserve">In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Nandakov</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da</w:t>
      </w:r>
      <w:r>
        <w:rPr>
          <w:rFonts w:ascii="Times New Roman" w:eastAsia="Times New Roman" w:hAnsi="Times New Roman" w:cs="Times New Roman"/>
          <w:b/>
          <w:bCs/>
          <w:i/>
          <w:iCs/>
          <w:color w:val="000000"/>
          <w:spacing w:val="0"/>
          <w:sz w:val="24"/>
          <w:shd w:val="clear" w:color="auto" w:fill="auto"/>
          <w:rtl w:val="0"/>
        </w:rPr>
        <w:t xml:space="preserve">  Sutta,  </w:t>
      </w:r>
      <w:r>
        <w:rPr>
          <w:rFonts w:ascii="Times New Roman" w:eastAsia="Times New Roman" w:hAnsi="Times New Roman" w:cs="Times New Roman"/>
          <w:b/>
          <w:bCs/>
          <w:i/>
          <w:iCs/>
          <w:color w:val="000000"/>
          <w:spacing w:val="1"/>
          <w:sz w:val="24"/>
          <w:shd w:val="clear" w:color="auto" w:fill="auto"/>
          <w:rtl w:val="0"/>
        </w:rPr>
        <w:t>Sal</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yatana</w:t>
      </w:r>
      <w:r>
        <w:rPr>
          <w:rFonts w:ascii="Times New Roman" w:eastAsia="Times New Roman" w:hAnsi="Times New Roman" w:cs="Times New Roman"/>
          <w:b/>
          <w:bCs/>
          <w:i/>
          <w:iCs/>
          <w:color w:val="000000"/>
          <w:spacing w:val="0"/>
          <w:sz w:val="24"/>
          <w:shd w:val="clear" w:color="auto" w:fill="auto"/>
          <w:rtl w:val="0"/>
        </w:rPr>
        <w:t xml:space="preserve">  Vagga,  </w:t>
      </w:r>
      <w:r>
        <w:rPr>
          <w:rFonts w:ascii="Times New Roman" w:eastAsia="Times New Roman" w:hAnsi="Times New Roman" w:cs="Times New Roman"/>
          <w:b/>
          <w:bCs/>
          <w:i/>
          <w:iCs/>
          <w:color w:val="000000"/>
          <w:spacing w:val="1"/>
          <w:sz w:val="24"/>
          <w:shd w:val="clear" w:color="auto" w:fill="auto"/>
          <w:rtl w:val="0"/>
        </w:rPr>
        <w:t>Uparipann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sa,</w:t>
      </w:r>
      <w:r>
        <w:rPr>
          <w:rFonts w:ascii="Times New Roman" w:eastAsia="Times New Roman" w:hAnsi="Times New Roman" w:cs="Times New Roman"/>
          <w:b/>
          <w:bCs/>
          <w:i/>
          <w:iCs/>
          <w:color w:val="000000"/>
          <w:spacing w:val="0"/>
          <w:sz w:val="24"/>
          <w:shd w:val="clear" w:color="auto" w:fill="auto"/>
          <w:rtl w:val="0"/>
        </w:rPr>
        <w:t xml:space="preserve">  Majjhima  </w:t>
      </w:r>
      <w:r>
        <w:rPr>
          <w:rFonts w:ascii="Times New Roman" w:eastAsia="Times New Roman" w:hAnsi="Times New Roman" w:cs="Times New Roman"/>
          <w:b/>
          <w:bCs/>
          <w:i/>
          <w:iCs/>
          <w:color w:val="000000"/>
          <w:spacing w:val="2"/>
          <w:sz w:val="24"/>
          <w:shd w:val="clear" w:color="auto" w:fill="auto"/>
          <w:rtl w:val="0"/>
        </w:rPr>
        <w:t>Nik</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ya,</w:t>
      </w:r>
      <w:r>
        <w:rPr>
          <w:rFonts w:ascii="Times New Roman" w:eastAsia="Times New Roman" w:hAnsi="Times New Roman" w:cs="Times New Roman"/>
          <w:color w:val="000000"/>
          <w:spacing w:val="0"/>
          <w:sz w:val="24"/>
          <w:shd w:val="clear" w:color="auto" w:fill="auto"/>
          <w:rtl w:val="0"/>
        </w:rPr>
        <w:t xml:space="preserve">  The Buddha preached that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61" w:firstLine="720"/>
        <w:jc w:val="both"/>
      </w:pPr>
      <w:r>
        <w:rPr>
          <w:rFonts w:ascii="Times New Roman" w:eastAsia="Times New Roman" w:hAnsi="Times New Roman" w:cs="Times New Roman"/>
          <w:color w:val="000000"/>
          <w:spacing w:val="0"/>
          <w:sz w:val="24"/>
          <w:shd w:val="clear" w:color="auto" w:fill="auto"/>
          <w:rtl w:val="0"/>
        </w:rPr>
        <w:t>"</w:t>
      </w:r>
      <w:r>
        <w:rPr>
          <w:rFonts w:ascii="Times New Roman" w:eastAsia="Times New Roman" w:hAnsi="Times New Roman" w:cs="Times New Roman"/>
          <w:i/>
          <w:iCs/>
          <w:color w:val="000000"/>
          <w:spacing w:val="0"/>
          <w:sz w:val="24"/>
          <w:shd w:val="clear" w:color="auto" w:fill="auto"/>
          <w:rtl w:val="0"/>
        </w:rPr>
        <w:t>Bhikkhus</w:t>
      </w:r>
      <w:r>
        <w:rPr>
          <w:rFonts w:ascii="Times New Roman" w:eastAsia="Times New Roman" w:hAnsi="Times New Roman" w:cs="Times New Roman"/>
          <w:color w:val="000000"/>
          <w:spacing w:val="0"/>
          <w:sz w:val="24"/>
          <w:shd w:val="clear" w:color="auto" w:fill="auto"/>
          <w:rtl w:val="0"/>
        </w:rPr>
        <w:t xml:space="preserve"> ….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worldly similile is that ____ as in the continuum of people,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kind of reasoning, "at the full-moon day the moon appears full really", always occur without any doubt that whether the moon appears </w:t>
      </w:r>
      <w:r>
        <w:rPr>
          <w:rFonts w:ascii="Times New Roman" w:eastAsia="Times New Roman" w:hAnsi="Times New Roman" w:cs="Times New Roman"/>
          <w:color w:val="000000"/>
          <w:spacing w:val="1"/>
          <w:sz w:val="24"/>
          <w:shd w:val="clear" w:color="auto" w:fill="auto"/>
          <w:rtl w:val="0"/>
        </w:rPr>
        <w:t>fully</w:t>
      </w:r>
      <w:r>
        <w:rPr>
          <w:rFonts w:ascii="Times New Roman" w:eastAsia="Times New Roman" w:hAnsi="Times New Roman" w:cs="Times New Roman"/>
          <w:color w:val="000000"/>
          <w:spacing w:val="0"/>
          <w:sz w:val="24"/>
          <w:shd w:val="clear" w:color="auto" w:fill="auto"/>
          <w:rtl w:val="0"/>
        </w:rPr>
        <w:t xml:space="preserve"> at full-moon day or not, </w:t>
      </w:r>
      <w:r>
        <w:rPr>
          <w:rFonts w:ascii="Times New Roman" w:eastAsia="Times New Roman" w:hAnsi="Times New Roman" w:cs="Times New Roman"/>
          <w:i/>
          <w:iCs/>
          <w:color w:val="000000"/>
          <w:spacing w:val="0"/>
          <w:sz w:val="24"/>
          <w:shd w:val="clear" w:color="auto" w:fill="auto"/>
          <w:rtl w:val="0"/>
        </w:rPr>
        <w:t>bhikkhus</w:t>
      </w:r>
      <w:r>
        <w:rPr>
          <w:rFonts w:ascii="Times New Roman" w:eastAsia="Times New Roman" w:hAnsi="Times New Roman" w:cs="Times New Roman"/>
          <w:color w:val="000000"/>
          <w:spacing w:val="0"/>
          <w:sz w:val="24"/>
          <w:shd w:val="clear" w:color="auto" w:fill="auto"/>
          <w:rtl w:val="0"/>
        </w:rPr>
        <w:t xml:space="preserve"> ….similarly, those </w:t>
      </w:r>
      <w:r>
        <w:rPr>
          <w:rFonts w:ascii="Times New Roman" w:eastAsia="Times New Roman" w:hAnsi="Times New Roman" w:cs="Times New Roman"/>
          <w:i/>
          <w:iCs/>
          <w:color w:val="000000"/>
          <w:spacing w:val="1"/>
          <w:sz w:val="24"/>
          <w:shd w:val="clear" w:color="auto" w:fill="auto"/>
          <w:rtl w:val="0"/>
        </w:rPr>
        <w:t>bhikkhun</w:t>
      </w:r>
      <w:r>
        <w:rPr>
          <w:rFonts w:ascii="Times New Roman" w:eastAsia="Times New Roman" w:hAnsi="Times New Roman" w:cs="Times New Roman"/>
          <w:color w:val="000000"/>
          <w:spacing w:val="1"/>
          <w:sz w:val="24"/>
          <w:shd w:val="clear" w:color="auto" w:fill="auto"/>
          <w:rtl w:val="0"/>
        </w:rPr>
        <w:t>i</w:t>
      </w:r>
      <w:r>
        <w:rPr>
          <w:rFonts w:ascii="Times New Roman" w:eastAsia="Times New Roman" w:hAnsi="Times New Roman" w:cs="Times New Roman"/>
          <w:i/>
          <w:iCs/>
          <w:color w:val="000000"/>
          <w:spacing w:val="1"/>
          <w:sz w:val="24"/>
          <w:shd w:val="clear" w:color="auto" w:fill="auto"/>
          <w:rtl w:val="0"/>
        </w:rPr>
        <w:t>s</w:t>
      </w:r>
      <w:r>
        <w:rPr>
          <w:rFonts w:ascii="Times New Roman" w:eastAsia="Times New Roman" w:hAnsi="Times New Roman" w:cs="Times New Roman"/>
          <w:color w:val="000000"/>
          <w:spacing w:val="0"/>
          <w:sz w:val="24"/>
          <w:shd w:val="clear" w:color="auto" w:fill="auto"/>
          <w:rtl w:val="0"/>
        </w:rPr>
        <w:t xml:space="preserve">  are both pleased  and completed intention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preaching of  Venerable </w:t>
      </w:r>
      <w:r>
        <w:rPr>
          <w:rFonts w:ascii="Times New Roman" w:eastAsia="Times New Roman" w:hAnsi="Times New Roman" w:cs="Times New Roman"/>
          <w:b/>
          <w:bCs/>
          <w:i/>
          <w:iCs/>
          <w:color w:val="000000"/>
          <w:spacing w:val="0"/>
          <w:sz w:val="24"/>
          <w:shd w:val="clear" w:color="auto" w:fill="auto"/>
          <w:rtl w:val="0"/>
        </w:rPr>
        <w:t>Nandaka Thero.</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i/>
          <w:iCs/>
          <w:color w:val="000000"/>
          <w:spacing w:val="0"/>
          <w:sz w:val="24"/>
          <w:shd w:val="clear" w:color="auto" w:fill="auto"/>
          <w:rtl w:val="0"/>
        </w:rPr>
        <w:t>Bhikkhus</w:t>
      </w:r>
      <w:r>
        <w:rPr>
          <w:rFonts w:ascii="Times New Roman" w:eastAsia="Times New Roman" w:hAnsi="Times New Roman" w:cs="Times New Roman"/>
          <w:color w:val="000000"/>
          <w:spacing w:val="0"/>
          <w:sz w:val="24"/>
          <w:shd w:val="clear" w:color="auto" w:fill="auto"/>
          <w:rtl w:val="0"/>
        </w:rPr>
        <w:t xml:space="preserve"> ….among those 500 </w:t>
      </w:r>
      <w:r>
        <w:rPr>
          <w:rFonts w:ascii="Times New Roman" w:eastAsia="Times New Roman" w:hAnsi="Times New Roman" w:cs="Times New Roman"/>
          <w:i/>
          <w:iCs/>
          <w:color w:val="000000"/>
          <w:spacing w:val="1"/>
          <w:sz w:val="24"/>
          <w:shd w:val="clear" w:color="auto" w:fill="auto"/>
          <w:rtl w:val="0"/>
        </w:rPr>
        <w:t>bhikkhun</w:t>
      </w:r>
      <w:r>
        <w:rPr>
          <w:rFonts w:ascii="Times New Roman" w:eastAsia="Times New Roman" w:hAnsi="Times New Roman" w:cs="Times New Roman"/>
          <w:color w:val="000000"/>
          <w:spacing w:val="1"/>
          <w:sz w:val="24"/>
          <w:shd w:val="clear" w:color="auto" w:fill="auto"/>
          <w:rtl w:val="0"/>
        </w:rPr>
        <w:t>i</w:t>
      </w:r>
      <w:r>
        <w:rPr>
          <w:rFonts w:ascii="Times New Roman" w:eastAsia="Times New Roman" w:hAnsi="Times New Roman" w:cs="Times New Roman"/>
          <w:i/>
          <w:iCs/>
          <w:color w:val="000000"/>
          <w:spacing w:val="1"/>
          <w:sz w:val="24"/>
          <w:shd w:val="clear" w:color="auto" w:fill="auto"/>
          <w:rtl w:val="0"/>
        </w:rPr>
        <w:t>s</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such </w:t>
      </w:r>
      <w:r>
        <w:rPr>
          <w:rFonts w:ascii="Times New Roman" w:eastAsia="Times New Roman" w:hAnsi="Times New Roman" w:cs="Times New Roman"/>
          <w:i/>
          <w:iCs/>
          <w:color w:val="000000"/>
          <w:spacing w:val="0"/>
          <w:sz w:val="24"/>
          <w:shd w:val="clear" w:color="auto" w:fill="auto"/>
          <w:rtl w:val="0"/>
        </w:rPr>
        <w:t>bhikkhun</w:t>
      </w:r>
      <w:r>
        <w:rPr>
          <w:rFonts w:ascii="Times New Roman" w:eastAsia="Times New Roman" w:hAnsi="Times New Roman" w:cs="Times New Roman"/>
          <w:color w:val="000000"/>
          <w:spacing w:val="0"/>
          <w:sz w:val="24"/>
          <w:shd w:val="clear" w:color="auto" w:fill="auto"/>
          <w:rtl w:val="0"/>
        </w:rPr>
        <w:t>i</w:t>
      </w:r>
      <w:r>
        <w:rPr>
          <w:rFonts w:ascii="Times New Roman" w:eastAsia="Times New Roman" w:hAnsi="Times New Roman" w:cs="Times New Roman"/>
          <w:color w:val="000000"/>
          <w:spacing w:val="0"/>
          <w:sz w:val="24"/>
          <w:shd w:val="clear" w:color="auto" w:fill="auto"/>
          <w:rtl w:val="0"/>
        </w:rPr>
        <w:t xml:space="preserve"> is the last one in the status, and then that </w:t>
      </w:r>
      <w:r>
        <w:rPr>
          <w:rFonts w:ascii="Times New Roman" w:eastAsia="Times New Roman" w:hAnsi="Times New Roman" w:cs="Times New Roman"/>
          <w:i/>
          <w:iCs/>
          <w:color w:val="000000"/>
          <w:spacing w:val="0"/>
          <w:sz w:val="24"/>
          <w:shd w:val="clear" w:color="auto" w:fill="auto"/>
          <w:rtl w:val="0"/>
        </w:rPr>
        <w:t>bhikkhuni</w:t>
      </w:r>
      <w:r>
        <w:rPr>
          <w:rFonts w:ascii="Times New Roman" w:eastAsia="Times New Roman" w:hAnsi="Times New Roman" w:cs="Times New Roman"/>
          <w:color w:val="000000"/>
          <w:spacing w:val="0"/>
          <w:sz w:val="24"/>
          <w:shd w:val="clear" w:color="auto" w:fill="auto"/>
          <w:rtl w:val="0"/>
        </w:rPr>
        <w:t xml:space="preserve"> is the Noble one called upstream-enterer without the nature of falling in disorder for future life but she has fixed perspective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three Upper kinds of Noble Path- Knowledge called </w:t>
      </w:r>
      <w:r>
        <w:rPr>
          <w:rFonts w:ascii="Times New Roman" w:eastAsia="Times New Roman" w:hAnsi="Times New Roman" w:cs="Times New Roman"/>
          <w:b/>
          <w:bCs/>
          <w:i/>
          <w:iCs/>
          <w:color w:val="000000"/>
          <w:spacing w:val="0"/>
          <w:sz w:val="24"/>
          <w:shd w:val="clear" w:color="auto" w:fill="auto"/>
          <w:rtl w:val="0"/>
        </w:rPr>
        <w:t>sammattaniyama,</w:t>
      </w:r>
      <w:r>
        <w:rPr>
          <w:rFonts w:ascii="Times New Roman" w:eastAsia="Times New Roman" w:hAnsi="Times New Roman" w:cs="Times New Roman"/>
          <w:color w:val="000000"/>
          <w:spacing w:val="0"/>
          <w:sz w:val="24"/>
          <w:shd w:val="clear" w:color="auto" w:fill="auto"/>
          <w:rtl w:val="0"/>
        </w:rPr>
        <w:t xml:space="preserve"> indeed (</w:t>
      </w:r>
      <w:r>
        <w:rPr>
          <w:rFonts w:ascii="Times New Roman" w:eastAsia="Times New Roman" w:hAnsi="Times New Roman" w:cs="Times New Roman"/>
          <w:i/>
          <w:iCs/>
          <w:color w:val="000000"/>
          <w:spacing w:val="0"/>
          <w:sz w:val="24"/>
          <w:shd w:val="clear" w:color="auto" w:fill="auto"/>
          <w:rtl w:val="0"/>
        </w:rPr>
        <w:t>M</w:t>
      </w:r>
      <w:r>
        <w:rPr>
          <w:rFonts w:ascii="Times New Roman" w:eastAsia="Times New Roman" w:hAnsi="Times New Roman" w:cs="Times New Roman"/>
          <w:color w:val="000000"/>
          <w:spacing w:val="0"/>
          <w:sz w:val="24"/>
          <w:shd w:val="clear" w:color="auto" w:fill="auto"/>
          <w:rtl w:val="0"/>
        </w:rPr>
        <w:t xml:space="preserve">-3-324) </w:t>
      </w:r>
    </w:p>
    <w:p>
      <w:pPr>
        <w:bidi w:val="0"/>
        <w:spacing w:before="3" w:after="0" w:line="275" w:lineRule="exact"/>
        <w:ind w:left="0" w:right="-64" w:firstLine="720"/>
        <w:jc w:val="both"/>
      </w:pPr>
      <w:r>
        <w:rPr>
          <w:rFonts w:ascii="Times New Roman" w:eastAsia="Times New Roman" w:hAnsi="Times New Roman" w:cs="Times New Roman"/>
          <w:color w:val="000000"/>
          <w:spacing w:val="0"/>
          <w:sz w:val="24"/>
          <w:shd w:val="clear" w:color="auto" w:fill="auto"/>
          <w:rtl w:val="0"/>
        </w:rPr>
        <w:t xml:space="preserve">It will be explicit.___ Among those 500 </w:t>
      </w:r>
      <w:r>
        <w:rPr>
          <w:rFonts w:ascii="Times New Roman" w:eastAsia="Times New Roman" w:hAnsi="Times New Roman" w:cs="Times New Roman"/>
          <w:i/>
          <w:iCs/>
          <w:color w:val="000000"/>
          <w:spacing w:val="1"/>
          <w:sz w:val="24"/>
          <w:shd w:val="clear" w:color="auto" w:fill="auto"/>
          <w:rtl w:val="0"/>
        </w:rPr>
        <w:t>bhikkhun</w:t>
      </w:r>
      <w:r>
        <w:rPr>
          <w:rFonts w:ascii="Times New Roman" w:eastAsia="Times New Roman" w:hAnsi="Times New Roman" w:cs="Times New Roman"/>
          <w:color w:val="000000"/>
          <w:spacing w:val="1"/>
          <w:sz w:val="24"/>
          <w:shd w:val="clear" w:color="auto" w:fill="auto"/>
          <w:rtl w:val="0"/>
        </w:rPr>
        <w:t>i</w:t>
      </w:r>
      <w:r>
        <w:rPr>
          <w:rFonts w:ascii="Times New Roman" w:eastAsia="Times New Roman" w:hAnsi="Times New Roman" w:cs="Times New Roman"/>
          <w:i/>
          <w:iCs/>
          <w:color w:val="000000"/>
          <w:spacing w:val="1"/>
          <w:sz w:val="24"/>
          <w:shd w:val="clear" w:color="auto" w:fill="auto"/>
          <w:rtl w:val="0"/>
        </w:rPr>
        <w:t>s</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in the continuum of corporeality and mentality of such </w:t>
      </w:r>
      <w:r>
        <w:rPr>
          <w:rFonts w:ascii="Times New Roman" w:eastAsia="Times New Roman" w:hAnsi="Times New Roman" w:cs="Times New Roman"/>
          <w:i/>
          <w:iCs/>
          <w:color w:val="000000"/>
          <w:spacing w:val="1"/>
          <w:sz w:val="24"/>
          <w:shd w:val="clear" w:color="auto" w:fill="auto"/>
          <w:rtl w:val="0"/>
        </w:rPr>
        <w:t>bhikkhun</w:t>
      </w:r>
      <w:r>
        <w:rPr>
          <w:rFonts w:ascii="Times New Roman" w:eastAsia="Times New Roman" w:hAnsi="Times New Roman" w:cs="Times New Roman"/>
          <w:color w:val="000000"/>
          <w:spacing w:val="1"/>
          <w:sz w:val="24"/>
          <w:shd w:val="clear" w:color="auto" w:fill="auto"/>
          <w:rtl w:val="0"/>
        </w:rPr>
        <w:t>i</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the relation of determinative dependence for attainment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the Fruit-Knowledge of Upstream-enterer is present apparently; that </w:t>
      </w:r>
      <w:r>
        <w:rPr>
          <w:rFonts w:ascii="Times New Roman" w:eastAsia="Times New Roman" w:hAnsi="Times New Roman" w:cs="Times New Roman"/>
          <w:i/>
          <w:iCs/>
          <w:color w:val="000000"/>
          <w:spacing w:val="0"/>
          <w:sz w:val="24"/>
          <w:shd w:val="clear" w:color="auto" w:fill="auto"/>
          <w:rtl w:val="0"/>
        </w:rPr>
        <w:t>bhikkhun</w:t>
      </w:r>
      <w:r>
        <w:rPr>
          <w:rFonts w:ascii="Times New Roman" w:eastAsia="Times New Roman" w:hAnsi="Times New Roman" w:cs="Times New Roman"/>
          <w:color w:val="000000"/>
          <w:spacing w:val="0"/>
          <w:sz w:val="24"/>
          <w:shd w:val="clear" w:color="auto" w:fill="auto"/>
          <w:rtl w:val="0"/>
        </w:rPr>
        <w:t>i</w:t>
      </w:r>
      <w:r>
        <w:rPr>
          <w:rFonts w:ascii="Times New Roman" w:eastAsia="Times New Roman" w:hAnsi="Times New Roman" w:cs="Times New Roman"/>
          <w:color w:val="000000"/>
          <w:spacing w:val="0"/>
          <w:sz w:val="24"/>
          <w:shd w:val="clear" w:color="auto" w:fill="auto"/>
          <w:rtl w:val="0"/>
        </w:rPr>
        <w:t xml:space="preserve"> has completed her intention with the Noble Fruit of Upstream-enterer. ..R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In the continuum of corporeality and mentality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such </w:t>
      </w:r>
      <w:r>
        <w:rPr>
          <w:rFonts w:ascii="Times New Roman" w:eastAsia="Times New Roman" w:hAnsi="Times New Roman" w:cs="Times New Roman"/>
          <w:i/>
          <w:iCs/>
          <w:color w:val="000000"/>
          <w:spacing w:val="1"/>
          <w:sz w:val="24"/>
          <w:shd w:val="clear" w:color="auto" w:fill="auto"/>
          <w:rtl w:val="0"/>
        </w:rPr>
        <w:t>bhikkhun</w:t>
      </w:r>
      <w:r>
        <w:rPr>
          <w:rFonts w:ascii="Times New Roman" w:eastAsia="Times New Roman" w:hAnsi="Times New Roman" w:cs="Times New Roman"/>
          <w:color w:val="000000"/>
          <w:spacing w:val="1"/>
          <w:sz w:val="24"/>
          <w:shd w:val="clear" w:color="auto" w:fill="auto"/>
          <w:rtl w:val="0"/>
        </w:rPr>
        <w:t>i</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the relation of determinative dependence for attainment of the Fruit-Knowledge of Arahant is present apparently; that </w:t>
      </w:r>
      <w:r>
        <w:rPr>
          <w:rFonts w:ascii="Times New Roman" w:eastAsia="Times New Roman" w:hAnsi="Times New Roman" w:cs="Times New Roman"/>
          <w:i/>
          <w:iCs/>
          <w:color w:val="000000"/>
          <w:spacing w:val="0"/>
          <w:sz w:val="24"/>
          <w:shd w:val="clear" w:color="auto" w:fill="auto"/>
          <w:rtl w:val="0"/>
        </w:rPr>
        <w:t>bhikkhun</w:t>
      </w:r>
      <w:r>
        <w:rPr>
          <w:rFonts w:ascii="Times New Roman" w:eastAsia="Times New Roman" w:hAnsi="Times New Roman" w:cs="Times New Roman"/>
          <w:color w:val="000000"/>
          <w:spacing w:val="0"/>
          <w:sz w:val="24"/>
          <w:shd w:val="clear" w:color="auto" w:fill="auto"/>
          <w:rtl w:val="0"/>
        </w:rPr>
        <w:t>i</w:t>
      </w:r>
      <w:r>
        <w:rPr>
          <w:rFonts w:ascii="Times New Roman" w:eastAsia="Times New Roman" w:hAnsi="Times New Roman" w:cs="Times New Roman"/>
          <w:color w:val="000000"/>
          <w:spacing w:val="0"/>
          <w:sz w:val="24"/>
          <w:shd w:val="clear" w:color="auto" w:fill="auto"/>
          <w:rtl w:val="0"/>
        </w:rPr>
        <w:t xml:space="preserve"> has completed her intention with the Noble Fruit of Arahant. </w:t>
      </w:r>
      <w:r>
        <w:rPr>
          <w:rFonts w:ascii="Times New Roman" w:eastAsia="Times New Roman" w:hAnsi="Times New Roman" w:cs="Times New Roman"/>
          <w:b/>
          <w:bCs/>
          <w:color w:val="000000"/>
          <w:spacing w:val="0"/>
          <w:sz w:val="24"/>
          <w:shd w:val="clear" w:color="auto" w:fill="auto"/>
          <w:rtl w:val="0"/>
        </w:rPr>
        <w:t>PAGE 410</w:t>
      </w:r>
      <w:r>
        <w:rPr>
          <w:rFonts w:ascii="Times New Roman" w:eastAsia="Times New Roman" w:hAnsi="Times New Roman" w:cs="Times New Roman"/>
          <w:color w:val="000000"/>
          <w:spacing w:val="0"/>
          <w:sz w:val="24"/>
          <w:shd w:val="clear" w:color="auto" w:fill="auto"/>
          <w:rtl w:val="0"/>
        </w:rPr>
        <w:t xml:space="preserve"> (It means in the presence of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the intention and heartfelt desire, the Noble Path and Fruit can </w:t>
      </w:r>
      <w:r>
        <w:rPr>
          <w:rFonts w:ascii="Times New Roman" w:eastAsia="Times New Roman" w:hAnsi="Times New Roman" w:cs="Times New Roman"/>
          <w:color w:val="000000"/>
          <w:spacing w:val="1"/>
          <w:sz w:val="24"/>
          <w:shd w:val="clear" w:color="auto" w:fill="auto"/>
          <w:rtl w:val="0"/>
        </w:rPr>
        <w:t>not</w:t>
      </w:r>
      <w:r>
        <w:rPr>
          <w:rFonts w:ascii="Times New Roman" w:eastAsia="Times New Roman" w:hAnsi="Times New Roman" w:cs="Times New Roman"/>
          <w:color w:val="000000"/>
          <w:spacing w:val="0"/>
          <w:sz w:val="24"/>
          <w:shd w:val="clear" w:color="auto" w:fill="auto"/>
          <w:rtl w:val="0"/>
        </w:rPr>
        <w:t xml:space="preserve"> be available but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when efficiency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relation  of  determinative  dependence  is  also  completed,  the  Noble  </w:t>
      </w:r>
      <w:r>
        <w:rPr>
          <w:rFonts w:ascii="Times New Roman" w:eastAsia="Times New Roman" w:hAnsi="Times New Roman" w:cs="Times New Roman"/>
          <w:color w:val="000000"/>
          <w:spacing w:val="1"/>
          <w:sz w:val="24"/>
          <w:shd w:val="clear" w:color="auto" w:fill="auto"/>
          <w:rtl w:val="0"/>
        </w:rPr>
        <w:t>Path</w:t>
      </w:r>
      <w:r>
        <w:rPr>
          <w:rFonts w:ascii="Times New Roman" w:eastAsia="Times New Roman" w:hAnsi="Times New Roman" w:cs="Times New Roman"/>
          <w:color w:val="000000"/>
          <w:spacing w:val="0"/>
          <w:sz w:val="24"/>
          <w:shd w:val="clear" w:color="auto" w:fill="auto"/>
          <w:rtl w:val="0"/>
        </w:rPr>
        <w:t xml:space="preserve">  and  Fruit  can  be available.) </w:t>
      </w:r>
    </w:p>
    <w:p>
      <w:pPr>
        <w:bidi w:val="0"/>
        <w:spacing w:before="1" w:after="0" w:line="275" w:lineRule="exact"/>
        <w:ind w:left="0" w:right="-61" w:firstLine="720"/>
        <w:jc w:val="both"/>
      </w:pPr>
      <w:r>
        <w:rPr>
          <w:rFonts w:ascii="Times New Roman" w:eastAsia="Times New Roman" w:hAnsi="Times New Roman" w:cs="Times New Roman"/>
          <w:color w:val="000000"/>
          <w:spacing w:val="0"/>
          <w:sz w:val="24"/>
          <w:shd w:val="clear" w:color="auto" w:fill="auto"/>
          <w:rtl w:val="0"/>
        </w:rPr>
        <w:t xml:space="preserve">Similarly,  the  Noble  Path,  which  is  accomplished  </w:t>
      </w:r>
      <w:r>
        <w:rPr>
          <w:rFonts w:ascii="Times New Roman" w:eastAsia="Times New Roman" w:hAnsi="Times New Roman" w:cs="Times New Roman"/>
          <w:color w:val="000000"/>
          <w:spacing w:val="1"/>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the  practicing  meditator  who performs  either  such  such  absorption  as  fundamental  absorption,  or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 xml:space="preserve">ā  practice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discerning  on  such  such  absorption  and  associating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is  the  same  as  that  that absorption really. However, it should be recognized the fact that merely presence of individual preference called desire to become Upstream-enterer, desire to become Once-returnee, desire to become Non-returnee, desire to become Arahant, excluding fundamental absorption and mastered absorption, the occurrence of Noble Path with the same factors of that that absorption can not </w:t>
      </w:r>
      <w:r>
        <w:rPr>
          <w:rFonts w:ascii="Times New Roman" w:eastAsia="Times New Roman" w:hAnsi="Times New Roman" w:cs="Times New Roman"/>
          <w:color w:val="000000"/>
          <w:spacing w:val="2"/>
          <w:sz w:val="24"/>
          <w:shd w:val="clear" w:color="auto" w:fill="auto"/>
          <w:rtl w:val="0"/>
        </w:rPr>
        <w:t>be</w:t>
      </w:r>
      <w:r>
        <w:rPr>
          <w:rFonts w:ascii="Times New Roman" w:eastAsia="Times New Roman" w:hAnsi="Times New Roman" w:cs="Times New Roman"/>
          <w:color w:val="000000"/>
          <w:spacing w:val="0"/>
          <w:sz w:val="24"/>
          <w:shd w:val="clear" w:color="auto" w:fill="auto"/>
          <w:rtl w:val="0"/>
        </w:rPr>
        <w:t xml:space="preserve"> accomplished really. In this opinion of individual preferential absorption (</w:t>
      </w:r>
      <w:r>
        <w:rPr>
          <w:rFonts w:ascii="Times New Roman" w:eastAsia="Times New Roman" w:hAnsi="Times New Roman" w:cs="Times New Roman"/>
          <w:b/>
          <w:bCs/>
          <w:i/>
          <w:iCs/>
          <w:color w:val="000000"/>
          <w:spacing w:val="0"/>
          <w:sz w:val="24"/>
          <w:shd w:val="clear" w:color="auto" w:fill="auto"/>
          <w:rtl w:val="0"/>
        </w:rPr>
        <w:t xml:space="preserve">puggala- </w:t>
      </w:r>
      <w:r>
        <w:rPr>
          <w:rFonts w:ascii="Times New Roman" w:eastAsia="Times New Roman" w:hAnsi="Times New Roman" w:cs="Times New Roman"/>
          <w:b/>
          <w:bCs/>
          <w:i/>
          <w:iCs/>
          <w:color w:val="000000"/>
          <w:spacing w:val="2"/>
          <w:sz w:val="24"/>
          <w:shd w:val="clear" w:color="auto" w:fill="auto"/>
          <w:rtl w:val="0"/>
        </w:rPr>
        <w:t>jjh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sayav</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da</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it should be recognized on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niyama </w:t>
      </w:r>
      <w:r>
        <w:rPr>
          <w:rFonts w:ascii="Times New Roman" w:eastAsia="Times New Roman" w:hAnsi="Times New Roman" w:cs="Times New Roman"/>
          <w:color w:val="000000"/>
          <w:spacing w:val="0"/>
          <w:sz w:val="24"/>
          <w:shd w:val="clear" w:color="auto" w:fill="auto"/>
          <w:rtl w:val="0"/>
        </w:rPr>
        <w:t xml:space="preserve">as mentioned above similarly. </w:t>
      </w:r>
      <w:r>
        <w:rPr>
          <w:rFonts w:ascii="Times New Roman" w:eastAsia="Times New Roman" w:hAnsi="Times New Roman" w:cs="Times New Roman"/>
          <w:b/>
          <w:bCs/>
          <w:color w:val="000000"/>
          <w:spacing w:val="0"/>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Abhi-A</w:t>
      </w:r>
      <w:r>
        <w:rPr>
          <w:rFonts w:ascii="Times New Roman" w:eastAsia="Times New Roman" w:hAnsi="Times New Roman" w:cs="Times New Roman"/>
          <w:b/>
          <w:bCs/>
          <w:color w:val="000000"/>
          <w:spacing w:val="0"/>
          <w:sz w:val="24"/>
          <w:shd w:val="clear" w:color="auto" w:fill="auto"/>
          <w:rtl w:val="0"/>
        </w:rPr>
        <w:t>-1-273)</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3" w:lineRule="exact"/>
        <w:ind w:left="0" w:right="-61" w:firstLine="720"/>
        <w:jc w:val="both"/>
      </w:pPr>
      <w:r>
        <w:rPr>
          <w:rFonts w:ascii="Times New Roman" w:eastAsia="Times New Roman" w:hAnsi="Times New Roman" w:cs="Times New Roman"/>
          <w:color w:val="000000"/>
          <w:spacing w:val="0"/>
          <w:sz w:val="24"/>
          <w:shd w:val="clear" w:color="auto" w:fill="auto"/>
          <w:rtl w:val="0"/>
        </w:rPr>
        <w:t xml:space="preserve">In  that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Nandakov</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da</w:t>
      </w:r>
      <w:r>
        <w:rPr>
          <w:rFonts w:ascii="Times New Roman" w:eastAsia="Times New Roman" w:hAnsi="Times New Roman" w:cs="Times New Roman"/>
          <w:b/>
          <w:bCs/>
          <w:i/>
          <w:iCs/>
          <w:color w:val="000000"/>
          <w:spacing w:val="0"/>
          <w:sz w:val="24"/>
          <w:shd w:val="clear" w:color="auto" w:fill="auto"/>
          <w:rtl w:val="0"/>
        </w:rPr>
        <w:t xml:space="preserve">  Sutta</w:t>
      </w:r>
      <w:r>
        <w:rPr>
          <w:rFonts w:ascii="Times New Roman" w:eastAsia="Times New Roman" w:hAnsi="Times New Roman" w:cs="Times New Roman"/>
          <w:color w:val="000000"/>
          <w:spacing w:val="0"/>
          <w:sz w:val="24"/>
          <w:shd w:val="clear" w:color="auto" w:fill="auto"/>
          <w:rtl w:val="0"/>
        </w:rPr>
        <w:t xml:space="preserve">,  among  those </w:t>
      </w:r>
      <w:r>
        <w:rPr>
          <w:rFonts w:ascii="Times New Roman" w:eastAsia="Times New Roman" w:hAnsi="Times New Roman" w:cs="Times New Roman"/>
          <w:i/>
          <w:iCs/>
          <w:color w:val="000000"/>
          <w:spacing w:val="0"/>
          <w:sz w:val="24"/>
          <w:shd w:val="clear" w:color="auto" w:fill="auto"/>
          <w:rtl w:val="0"/>
        </w:rPr>
        <w:t xml:space="preserve"> </w:t>
      </w:r>
      <w:r>
        <w:rPr>
          <w:rFonts w:ascii="Times New Roman" w:eastAsia="Times New Roman" w:hAnsi="Times New Roman" w:cs="Times New Roman"/>
          <w:i/>
          <w:iCs/>
          <w:color w:val="000000"/>
          <w:spacing w:val="1"/>
          <w:sz w:val="24"/>
          <w:shd w:val="clear" w:color="auto" w:fill="auto"/>
          <w:rtl w:val="0"/>
        </w:rPr>
        <w:t>bhikkhun</w:t>
      </w:r>
      <w:r>
        <w:rPr>
          <w:rFonts w:ascii="Times New Roman" w:eastAsia="Times New Roman" w:hAnsi="Times New Roman" w:cs="Times New Roman"/>
          <w:color w:val="000000"/>
          <w:spacing w:val="1"/>
          <w:sz w:val="24"/>
          <w:shd w:val="clear" w:color="auto" w:fill="auto"/>
          <w:rtl w:val="0"/>
        </w:rPr>
        <w:t>i</w:t>
      </w:r>
      <w:r>
        <w:rPr>
          <w:rFonts w:ascii="Times New Roman" w:eastAsia="Times New Roman" w:hAnsi="Times New Roman" w:cs="Times New Roman"/>
          <w:i/>
          <w:iCs/>
          <w:color w:val="000000"/>
          <w:spacing w:val="1"/>
          <w:sz w:val="24"/>
          <w:shd w:val="clear" w:color="auto" w:fill="auto"/>
          <w:rtl w:val="0"/>
        </w:rPr>
        <w:t>s</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those  ones  who  become Upstream-enterer,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listening on </w:t>
      </w:r>
      <w:r>
        <w:rPr>
          <w:rFonts w:ascii="Times New Roman" w:eastAsia="Times New Roman" w:hAnsi="Times New Roman" w:cs="Times New Roman"/>
          <w:b/>
          <w:bCs/>
          <w:i/>
          <w:iCs/>
          <w:color w:val="000000"/>
          <w:spacing w:val="0"/>
          <w:sz w:val="24"/>
          <w:shd w:val="clear" w:color="auto" w:fill="auto"/>
          <w:rtl w:val="0"/>
        </w:rPr>
        <w:t xml:space="preserve">dhamma </w:t>
      </w:r>
      <w:r>
        <w:rPr>
          <w:rFonts w:ascii="Times New Roman" w:eastAsia="Times New Roman" w:hAnsi="Times New Roman" w:cs="Times New Roman"/>
          <w:color w:val="000000"/>
          <w:spacing w:val="0"/>
          <w:sz w:val="24"/>
          <w:shd w:val="clear" w:color="auto" w:fill="auto"/>
          <w:rtl w:val="0"/>
        </w:rPr>
        <w:t xml:space="preserve">addressed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Venerable </w:t>
      </w:r>
      <w:r>
        <w:rPr>
          <w:rFonts w:ascii="Times New Roman" w:eastAsia="Times New Roman" w:hAnsi="Times New Roman" w:cs="Times New Roman"/>
          <w:b/>
          <w:bCs/>
          <w:i/>
          <w:iCs/>
          <w:color w:val="000000"/>
          <w:spacing w:val="0"/>
          <w:sz w:val="24"/>
          <w:shd w:val="clear" w:color="auto" w:fill="auto"/>
          <w:rtl w:val="0"/>
        </w:rPr>
        <w:t>Nandaka</w:t>
      </w:r>
      <w:r>
        <w:rPr>
          <w:rFonts w:ascii="Times New Roman" w:eastAsia="Times New Roman" w:hAnsi="Times New Roman" w:cs="Times New Roman"/>
          <w:color w:val="000000"/>
          <w:spacing w:val="0"/>
          <w:sz w:val="24"/>
          <w:shd w:val="clear" w:color="auto" w:fill="auto"/>
          <w:rtl w:val="0"/>
        </w:rPr>
        <w:t xml:space="preserve">, their intentions, for attainment of Ariyahood called Upstream-enterer, are also completed as their intention really.  Those  ones  who  become  once  returnees,  Non-returnees,  Arahants  are  also  pleased similarly  through  occurring  as  Once-returnees,  Non-returnees,  Arahants,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listening  on </w:t>
      </w:r>
      <w:r>
        <w:rPr>
          <w:rFonts w:ascii="Times New Roman" w:eastAsia="Times New Roman" w:hAnsi="Times New Roman" w:cs="Times New Roman"/>
          <w:b/>
          <w:bCs/>
          <w:i/>
          <w:iCs/>
          <w:color w:val="000000"/>
          <w:spacing w:val="0"/>
          <w:sz w:val="24"/>
          <w:shd w:val="clear" w:color="auto" w:fill="auto"/>
          <w:rtl w:val="0"/>
        </w:rPr>
        <w:t xml:space="preserve">dhamma </w:t>
      </w:r>
      <w:r>
        <w:rPr>
          <w:rFonts w:ascii="Times New Roman" w:eastAsia="Times New Roman" w:hAnsi="Times New Roman" w:cs="Times New Roman"/>
          <w:color w:val="000000"/>
          <w:spacing w:val="0"/>
          <w:sz w:val="24"/>
          <w:shd w:val="clear" w:color="auto" w:fill="auto"/>
          <w:rtl w:val="0"/>
        </w:rPr>
        <w:t xml:space="preserve"> addressed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Venerable </w:t>
      </w:r>
      <w:r>
        <w:rPr>
          <w:rFonts w:ascii="Times New Roman" w:eastAsia="Times New Roman" w:hAnsi="Times New Roman" w:cs="Times New Roman"/>
          <w:b/>
          <w:bCs/>
          <w:i/>
          <w:iCs/>
          <w:color w:val="000000"/>
          <w:spacing w:val="0"/>
          <w:sz w:val="24"/>
          <w:shd w:val="clear" w:color="auto" w:fill="auto"/>
          <w:rtl w:val="0"/>
        </w:rPr>
        <w:t xml:space="preserve"> Nandaka</w:t>
      </w:r>
      <w:r>
        <w:rPr>
          <w:rFonts w:ascii="Times New Roman" w:eastAsia="Times New Roman" w:hAnsi="Times New Roman" w:cs="Times New Roman"/>
          <w:color w:val="000000"/>
          <w:spacing w:val="0"/>
          <w:sz w:val="24"/>
          <w:shd w:val="clear" w:color="auto" w:fill="auto"/>
          <w:rtl w:val="0"/>
        </w:rPr>
        <w:t xml:space="preserve">.  Their  intentions,  for  attainment  of  Ariyahood called once-returnee, Non-returnee, Arahant, are also completed with acquired Supra-mundane Path-Knowledge  and  Fruit-Knowledge  in  that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is  due  to  presence  of  efficiency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the relation of natural determinative dependence for attainment of Ariyahood of Upstream-Enterer, Once returnee, Non-returnee, Arahant in previous existences. Similarly __ in the aspect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this </w:t>
      </w:r>
      <w:r>
        <w:rPr>
          <w:rFonts w:ascii="Times New Roman" w:eastAsia="Times New Roman" w:hAnsi="Times New Roman" w:cs="Times New Roman"/>
          <w:color w:val="000000"/>
          <w:spacing w:val="0"/>
          <w:sz w:val="24"/>
          <w:shd w:val="clear" w:color="auto" w:fill="auto"/>
          <w:rtl w:val="0"/>
        </w:rPr>
        <w:t xml:space="preserve">supra-mundane  Path-knowledge,  due  to  presence  of  efficiency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relation  of  natural determinative  dependence  of  fundamental  absorption  or  mastered  absorption,  individual preference that has heartfelt desire on the Noble Path with the same factors of Absorption as fundamental absorption or mastered absorption occours in him. It means it explained to refer the occurrence of the Noble Path that conforms to that kind of individual preference. (</w:t>
      </w:r>
      <w:r>
        <w:rPr>
          <w:rFonts w:ascii="Times New Roman" w:eastAsia="Times New Roman" w:hAnsi="Times New Roman" w:cs="Times New Roman"/>
          <w:b/>
          <w:bCs/>
          <w:i/>
          <w:iCs/>
          <w:color w:val="000000"/>
          <w:spacing w:val="0"/>
          <w:sz w:val="24"/>
          <w:shd w:val="clear" w:color="auto" w:fill="auto"/>
          <w:rtl w:val="0"/>
        </w:rPr>
        <w:t>M</w:t>
      </w:r>
      <w:r>
        <w:rPr>
          <w:rFonts w:ascii="Times New Roman" w:eastAsia="Times New Roman" w:hAnsi="Times New Roman" w:cs="Times New Roman"/>
          <w:color w:val="000000"/>
          <w:spacing w:val="0"/>
          <w:sz w:val="24"/>
          <w:shd w:val="clear" w:color="auto" w:fill="auto"/>
          <w:rtl w:val="0"/>
        </w:rPr>
        <w:t>ū</w:t>
      </w:r>
      <w:r>
        <w:rPr>
          <w:rFonts w:ascii="Times New Roman" w:eastAsia="Times New Roman" w:hAnsi="Times New Roman" w:cs="Times New Roman"/>
          <w:b/>
          <w:bCs/>
          <w:i/>
          <w:iCs/>
          <w:color w:val="000000"/>
          <w:spacing w:val="0"/>
          <w:sz w:val="24"/>
          <w:shd w:val="clear" w:color="auto" w:fill="auto"/>
          <w:rtl w:val="0"/>
        </w:rPr>
        <w:t>la</w:t>
      </w:r>
      <w:r>
        <w:rPr>
          <w:rFonts w:ascii="Times New Roman" w:eastAsia="Times New Roman" w:hAnsi="Times New Roman" w:cs="Times New Roman"/>
          <w:color w:val="000000"/>
          <w:spacing w:val="0"/>
          <w:sz w:val="24"/>
          <w:shd w:val="clear" w:color="auto" w:fill="auto"/>
          <w:rtl w:val="0"/>
        </w:rPr>
        <w:t>tttt</w:t>
      </w:r>
      <w:r>
        <w:rPr>
          <w:rFonts w:ascii="Times New Roman" w:eastAsia="Times New Roman" w:hAnsi="Times New Roman" w:cs="Times New Roman"/>
          <w:color w:val="000000"/>
          <w:spacing w:val="0"/>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- 1-116, Mah</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color w:val="000000"/>
          <w:spacing w:val="0"/>
          <w:sz w:val="24"/>
          <w:shd w:val="clear" w:color="auto" w:fill="auto"/>
          <w:rtl w:val="0"/>
        </w:rPr>
        <w:t>tttt</w:t>
      </w:r>
      <w:r>
        <w:rPr>
          <w:rFonts w:ascii="Times New Roman" w:eastAsia="Times New Roman" w:hAnsi="Times New Roman" w:cs="Times New Roman"/>
          <w:color w:val="000000"/>
          <w:spacing w:val="0"/>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-2-475</w:t>
      </w:r>
      <w:r>
        <w:rPr>
          <w:rFonts w:ascii="Times New Roman" w:eastAsia="Times New Roman" w:hAnsi="Times New Roman" w:cs="Times New Roman"/>
          <w:color w:val="000000"/>
          <w:spacing w:val="0"/>
          <w:sz w:val="24"/>
          <w:shd w:val="clear" w:color="auto" w:fill="auto"/>
          <w:rtl w:val="0"/>
        </w:rPr>
        <w:t xml:space="preserve">) </w:t>
      </w:r>
    </w:p>
    <w:p>
      <w:pPr>
        <w:numPr>
          <w:ilvl w:val="0"/>
          <w:numId w:val="51"/>
        </w:numPr>
        <w:bidi w:val="0"/>
        <w:spacing w:before="285" w:after="0" w:line="265" w:lineRule="exact"/>
        <w:ind w:right="-200"/>
        <w:jc w:val="both"/>
      </w:pPr>
      <w:r>
        <w:rPr>
          <w:rFonts w:ascii="Times New Roman" w:eastAsia="Times New Roman" w:hAnsi="Times New Roman" w:cs="Times New Roman"/>
          <w:b/>
          <w:bCs/>
          <w:color w:val="000000"/>
          <w:spacing w:val="0"/>
          <w:sz w:val="24"/>
          <w:shd w:val="clear" w:color="auto" w:fill="auto"/>
          <w:rtl w:val="0"/>
        </w:rPr>
        <w:t xml:space="preserve">Analysis on opinion of Tipitaka </w:t>
      </w:r>
      <w:r>
        <w:rPr>
          <w:rFonts w:ascii="Times New Roman" w:eastAsia="Times New Roman" w:hAnsi="Times New Roman" w:cs="Times New Roman"/>
          <w:b/>
          <w:bCs/>
          <w:color w:val="000000"/>
          <w:spacing w:val="3"/>
          <w:sz w:val="24"/>
          <w:shd w:val="clear" w:color="auto" w:fill="auto"/>
          <w:rtl w:val="0"/>
        </w:rPr>
        <w:t>C</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color w:val="000000"/>
          <w:spacing w:val="3"/>
          <w:sz w:val="24"/>
          <w:shd w:val="clear" w:color="auto" w:fill="auto"/>
          <w:rtl w:val="0"/>
        </w:rPr>
        <w:t>lan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color w:val="000000"/>
          <w:spacing w:val="3"/>
          <w:sz w:val="24"/>
          <w:shd w:val="clear" w:color="auto" w:fill="auto"/>
          <w:rtl w:val="0"/>
        </w:rPr>
        <w:t>ga</w:t>
      </w:r>
      <w:r>
        <w:rPr>
          <w:rFonts w:ascii="Times New Roman" w:eastAsia="Times New Roman" w:hAnsi="Times New Roman" w:cs="Times New Roman"/>
          <w:b/>
          <w:bCs/>
          <w:color w:val="000000"/>
          <w:spacing w:val="0"/>
          <w:sz w:val="24"/>
          <w:shd w:val="clear" w:color="auto" w:fill="auto"/>
          <w:rtl w:val="0"/>
        </w:rPr>
        <w:t xml:space="preserve"> Mah</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color w:val="000000"/>
          <w:spacing w:val="0"/>
          <w:sz w:val="24"/>
          <w:shd w:val="clear" w:color="auto" w:fill="auto"/>
          <w:rtl w:val="0"/>
        </w:rPr>
        <w:t xml:space="preserve"> Thero </w:t>
      </w:r>
    </w:p>
    <w:p>
      <w:pPr>
        <w:bidi w:val="0"/>
        <w:spacing w:before="281" w:after="0" w:line="273" w:lineRule="exact"/>
        <w:ind w:left="0" w:right="-61" w:firstLine="0"/>
        <w:jc w:val="both"/>
      </w:pPr>
      <w:r>
        <w:rPr>
          <w:rFonts w:ascii="Times New Roman" w:eastAsia="Times New Roman" w:hAnsi="Times New Roman" w:cs="Times New Roman"/>
          <w:b/>
          <w:bCs/>
          <w:color w:val="000000"/>
          <w:spacing w:val="0"/>
          <w:sz w:val="24"/>
          <w:shd w:val="clear" w:color="auto" w:fill="auto"/>
          <w:rtl w:val="0"/>
        </w:rPr>
        <w:t>Question ____</w:t>
      </w:r>
      <w:r>
        <w:rPr>
          <w:rFonts w:ascii="Times New Roman" w:eastAsia="Times New Roman" w:hAnsi="Times New Roman" w:cs="Times New Roman"/>
          <w:color w:val="000000"/>
          <w:spacing w:val="0"/>
          <w:sz w:val="24"/>
          <w:shd w:val="clear" w:color="auto" w:fill="auto"/>
          <w:rtl w:val="0"/>
        </w:rPr>
        <w:t xml:space="preserve"> Among those three </w:t>
      </w:r>
      <w:r>
        <w:rPr>
          <w:rFonts w:ascii="Times New Roman" w:eastAsia="Times New Roman" w:hAnsi="Times New Roman" w:cs="Times New Roman"/>
          <w:b/>
          <w:bCs/>
          <w:i/>
          <w:iCs/>
          <w:color w:val="000000"/>
          <w:spacing w:val="0"/>
          <w:sz w:val="24"/>
          <w:shd w:val="clear" w:color="auto" w:fill="auto"/>
          <w:rtl w:val="0"/>
        </w:rPr>
        <w:t>Mah</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Theras</w:t>
      </w:r>
      <w:r>
        <w:rPr>
          <w:rFonts w:ascii="Times New Roman" w:eastAsia="Times New Roman" w:hAnsi="Times New Roman" w:cs="Times New Roman"/>
          <w:color w:val="000000"/>
          <w:spacing w:val="0"/>
          <w:sz w:val="24"/>
          <w:shd w:val="clear" w:color="auto" w:fill="auto"/>
          <w:rtl w:val="0"/>
        </w:rPr>
        <w:t xml:space="preserve">, the closest disciples asked </w:t>
      </w:r>
      <w:r>
        <w:rPr>
          <w:rFonts w:ascii="Times New Roman" w:eastAsia="Times New Roman" w:hAnsi="Times New Roman" w:cs="Times New Roman"/>
          <w:b/>
          <w:bCs/>
          <w:i/>
          <w:iCs/>
          <w:color w:val="000000"/>
          <w:spacing w:val="0"/>
          <w:sz w:val="24"/>
          <w:shd w:val="clear" w:color="auto" w:fill="auto"/>
          <w:rtl w:val="0"/>
        </w:rPr>
        <w:t>Tipitaka C</w:t>
      </w:r>
      <w:r>
        <w:rPr>
          <w:rFonts w:ascii="Times New Roman" w:eastAsia="Times New Roman" w:hAnsi="Times New Roman" w:cs="Times New Roman"/>
          <w:color w:val="000000"/>
          <w:spacing w:val="0"/>
          <w:sz w:val="24"/>
          <w:shd w:val="clear" w:color="auto" w:fill="auto"/>
          <w:rtl w:val="0"/>
        </w:rPr>
        <w:t>ū</w:t>
      </w:r>
      <w:r>
        <w:rPr>
          <w:rFonts w:ascii="Times New Roman" w:eastAsia="Times New Roman" w:hAnsi="Times New Roman" w:cs="Times New Roman"/>
          <w:color w:val="000000"/>
          <w:spacing w:val="0"/>
          <w:sz w:val="24"/>
          <w:shd w:val="clear" w:color="auto" w:fill="auto"/>
          <w:rtl w:val="0"/>
        </w:rPr>
        <w:t>llll</w:t>
      </w:r>
      <w:r>
        <w:rPr>
          <w:rFonts w:ascii="Times New Roman" w:eastAsia="Times New Roman" w:hAnsi="Times New Roman" w:cs="Times New Roman"/>
          <w:b/>
          <w:bCs/>
          <w:i/>
          <w:iCs/>
          <w:color w:val="000000"/>
          <w:spacing w:val="0"/>
          <w:sz w:val="24"/>
          <w:shd w:val="clear" w:color="auto" w:fill="auto"/>
          <w:rtl w:val="0"/>
        </w:rPr>
        <w:t xml:space="preserve">a </w:t>
      </w:r>
      <w:r>
        <w:rPr>
          <w:rFonts w:ascii="Times New Roman" w:eastAsia="Times New Roman" w:hAnsi="Times New Roman" w:cs="Times New Roman"/>
          <w:b/>
          <w:bCs/>
          <w:i/>
          <w:iCs/>
          <w:color w:val="000000"/>
          <w:spacing w:val="4"/>
          <w:sz w:val="24"/>
          <w:shd w:val="clear" w:color="auto" w:fill="auto"/>
          <w:rtl w:val="0"/>
        </w:rPr>
        <w:t>n</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ga</w:t>
      </w:r>
      <w:r>
        <w:rPr>
          <w:rFonts w:ascii="Times New Roman" w:eastAsia="Times New Roman" w:hAnsi="Times New Roman" w:cs="Times New Roman"/>
          <w:b/>
          <w:bCs/>
          <w:i/>
          <w:iCs/>
          <w:color w:val="000000"/>
          <w:spacing w:val="0"/>
          <w:sz w:val="24"/>
          <w:shd w:val="clear" w:color="auto" w:fill="auto"/>
          <w:rtl w:val="0"/>
        </w:rPr>
        <w:t xml:space="preserve"> Thero </w:t>
      </w:r>
      <w:r>
        <w:rPr>
          <w:rFonts w:ascii="Times New Roman" w:eastAsia="Times New Roman" w:hAnsi="Times New Roman" w:cs="Times New Roman"/>
          <w:color w:val="000000"/>
          <w:spacing w:val="0"/>
          <w:sz w:val="24"/>
          <w:shd w:val="clear" w:color="auto" w:fill="auto"/>
          <w:rtl w:val="0"/>
        </w:rPr>
        <w:t xml:space="preserve">who always says that "only fundamental absorption predetermines significance and differences in numbers of factors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Enlightenment, Path, Absorption at the Noble Path </w:t>
      </w:r>
      <w:r>
        <w:rPr>
          <w:rFonts w:ascii="Times New Roman" w:eastAsia="Times New Roman" w:hAnsi="Times New Roman" w:cs="Times New Roman"/>
          <w:color w:val="000000"/>
          <w:spacing w:val="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moment)", as follows. ________ </w:t>
      </w:r>
    </w:p>
    <w:p>
      <w:pPr>
        <w:bidi w:val="0"/>
        <w:spacing w:before="1" w:after="0" w:line="276" w:lineRule="exact"/>
        <w:ind w:left="0" w:right="-60" w:firstLine="720"/>
        <w:jc w:val="both"/>
      </w:pPr>
      <w:r>
        <w:rPr>
          <w:rFonts w:ascii="Times New Roman" w:eastAsia="Times New Roman" w:hAnsi="Times New Roman" w:cs="Times New Roman"/>
          <w:color w:val="000000"/>
          <w:spacing w:val="0"/>
          <w:sz w:val="24"/>
          <w:shd w:val="clear" w:color="auto" w:fill="auto"/>
          <w:rtl w:val="0"/>
        </w:rPr>
        <w:t xml:space="preserve">"Venerable  Sir,  in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existence  with  fundamental  absorption,  it  </w:t>
      </w:r>
      <w:r>
        <w:rPr>
          <w:rFonts w:ascii="Times New Roman" w:eastAsia="Times New Roman" w:hAnsi="Times New Roman" w:cs="Times New Roman"/>
          <w:color w:val="000000"/>
          <w:spacing w:val="2"/>
          <w:sz w:val="24"/>
          <w:shd w:val="clear" w:color="auto" w:fill="auto"/>
          <w:rtl w:val="0"/>
        </w:rPr>
        <w:t>may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be  sure  that fundamental absorption predetermines significance and differences of numbers of factors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enlightenment, Path, Absorption at the Noble Path (--moment) previously. </w:t>
      </w:r>
    </w:p>
    <w:p>
      <w:pPr>
        <w:bidi w:val="0"/>
        <w:spacing w:before="10" w:after="0" w:line="265"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PAGE –411 </w:t>
      </w:r>
    </w:p>
    <w:p>
      <w:pPr>
        <w:bidi w:val="0"/>
        <w:spacing w:before="1" w:after="0" w:line="275" w:lineRule="exact"/>
        <w:ind w:left="0" w:right="-59" w:firstLine="0"/>
        <w:jc w:val="both"/>
      </w:pPr>
      <w:r>
        <w:rPr>
          <w:rFonts w:ascii="Times New Roman" w:eastAsia="Times New Roman" w:hAnsi="Times New Roman" w:cs="Times New Roman"/>
          <w:color w:val="000000"/>
          <w:spacing w:val="0"/>
          <w:sz w:val="24"/>
          <w:shd w:val="clear" w:color="auto" w:fill="auto"/>
          <w:rtl w:val="0"/>
        </w:rPr>
        <w:t xml:space="preserve">However,  in  the  existences  of  immaterial  sphere  without  fundamental  absorption,  which </w:t>
      </w:r>
      <w:r>
        <w:rPr>
          <w:rFonts w:ascii="Times New Roman" w:eastAsia="Times New Roman" w:hAnsi="Times New Roman" w:cs="Times New Roman"/>
          <w:b/>
          <w:bCs/>
          <w:i/>
          <w:iCs/>
          <w:color w:val="000000"/>
          <w:spacing w:val="0"/>
          <w:sz w:val="24"/>
          <w:shd w:val="clear" w:color="auto" w:fill="auto"/>
          <w:rtl w:val="0"/>
        </w:rPr>
        <w:t xml:space="preserve">dhamma </w:t>
      </w:r>
      <w:r>
        <w:rPr>
          <w:rFonts w:ascii="Times New Roman" w:eastAsia="Times New Roman" w:hAnsi="Times New Roman" w:cs="Times New Roman"/>
          <w:color w:val="000000"/>
          <w:spacing w:val="0"/>
          <w:sz w:val="24"/>
          <w:shd w:val="clear" w:color="auto" w:fill="auto"/>
          <w:rtl w:val="0"/>
        </w:rPr>
        <w:t xml:space="preserve">predetermines significance and difference of numbers of factors of enlightenment, Path, Absorption at the Noble Path (-moment).?" </w:t>
      </w:r>
    </w:p>
    <w:p>
      <w:pPr>
        <w:bidi w:val="0"/>
        <w:spacing w:before="1" w:after="0" w:line="275" w:lineRule="exact"/>
        <w:ind w:left="0" w:right="-62" w:firstLine="720"/>
        <w:jc w:val="both"/>
      </w:pPr>
      <w:r>
        <w:rPr>
          <w:rFonts w:ascii="Times New Roman" w:eastAsia="Times New Roman" w:hAnsi="Times New Roman" w:cs="Times New Roman"/>
          <w:color w:val="000000"/>
          <w:spacing w:val="0"/>
          <w:sz w:val="24"/>
          <w:shd w:val="clear" w:color="auto" w:fill="auto"/>
          <w:rtl w:val="0"/>
        </w:rPr>
        <w:t xml:space="preserve">It should be recognized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fact that this question is asked with referring </w:t>
      </w:r>
      <w:r>
        <w:rPr>
          <w:rFonts w:ascii="Times New Roman" w:eastAsia="Times New Roman" w:hAnsi="Times New Roman" w:cs="Times New Roman"/>
          <w:color w:val="000000"/>
          <w:spacing w:val="2"/>
          <w:sz w:val="24"/>
          <w:shd w:val="clear" w:color="auto" w:fill="auto"/>
          <w:rtl w:val="0"/>
        </w:rPr>
        <w:t>to</w:t>
      </w:r>
      <w:r>
        <w:rPr>
          <w:rFonts w:ascii="Times New Roman" w:eastAsia="Times New Roman" w:hAnsi="Times New Roman" w:cs="Times New Roman"/>
          <w:color w:val="000000"/>
          <w:spacing w:val="0"/>
          <w:sz w:val="24"/>
          <w:shd w:val="clear" w:color="auto" w:fill="auto"/>
          <w:rtl w:val="0"/>
        </w:rPr>
        <w:t xml:space="preserve"> absence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lower fundamental absorptions, other than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fourth absorption, in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aspect of tetrad method, in the Immaterial Sphere. In the Immaterial Sphere all four kinds of absorptions are fourth absorptions consisting each two factors of absorption, </w:t>
      </w:r>
      <w:r>
        <w:rPr>
          <w:rFonts w:ascii="Times New Roman" w:eastAsia="Times New Roman" w:hAnsi="Times New Roman" w:cs="Times New Roman"/>
          <w:b/>
          <w:bCs/>
          <w:i/>
          <w:iCs/>
          <w:color w:val="000000"/>
          <w:spacing w:val="2"/>
          <w:sz w:val="24"/>
          <w:shd w:val="clear" w:color="auto" w:fill="auto"/>
          <w:rtl w:val="0"/>
        </w:rPr>
        <w:t>upekkh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ekaggata, </w:t>
      </w:r>
      <w:r>
        <w:rPr>
          <w:rFonts w:ascii="Times New Roman" w:eastAsia="Times New Roman" w:hAnsi="Times New Roman" w:cs="Times New Roman"/>
          <w:color w:val="000000"/>
          <w:spacing w:val="0"/>
          <w:sz w:val="24"/>
          <w:shd w:val="clear" w:color="auto" w:fill="auto"/>
          <w:rtl w:val="0"/>
        </w:rPr>
        <w:t xml:space="preserve">respectively. In the immaterial sphere, for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Noble Path which associates with that fourth absorption, respective absorption of immaterial sphere for each realm can be occurred as the fundamental absorption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practice. In accordance with tetrad method, due to occurrence of possibility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fundamental absorption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practice is respective absorption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immaterial sphere, that  belongs  to  the  fourth  absorption,  the  Noble  Path,  which  is  accomplished  in  those immaterial sphere, will consist of (6) factors of enlightenment, (7) factors of Path, (2) factors of Absorption, viz,</w:t>
      </w:r>
      <w:r>
        <w:rPr>
          <w:rFonts w:ascii="Times New Roman" w:eastAsia="Times New Roman" w:hAnsi="Times New Roman" w:cs="Times New Roman"/>
          <w:b/>
          <w:bCs/>
          <w:i/>
          <w:iCs/>
          <w:color w:val="000000"/>
          <w:spacing w:val="0"/>
          <w:sz w:val="24"/>
          <w:shd w:val="clear" w:color="auto" w:fill="auto"/>
          <w:rtl w:val="0"/>
        </w:rPr>
        <w:t xml:space="preserve"> upekkh</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ekaggat</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constantly. Depending on fundamental absorption, no significance and difference can be occurred. (It is due to presence of two factors of Absorption in all four immaterial spheres.) Therefore closest disciples asked that question with referring to the  fact  that  in  the  immaterial  sphere,  at  the  Noble  Path  (-moment),  there  can  be  neither significance  nor  differences  in  numbers  of  factors of  Enlightenment,  Path,  Absorption  but unique kind only. In order to be understood the answer of this question, the fact to be known beforehand is that ____ the worldly person </w:t>
      </w:r>
      <w:r>
        <w:rPr>
          <w:rFonts w:ascii="Times New Roman" w:eastAsia="Times New Roman" w:hAnsi="Times New Roman" w:cs="Times New Roman"/>
          <w:color w:val="000000"/>
          <w:spacing w:val="1"/>
          <w:sz w:val="24"/>
          <w:shd w:val="clear" w:color="auto" w:fill="auto"/>
          <w:rtl w:val="0"/>
        </w:rPr>
        <w:t>with</w:t>
      </w:r>
      <w:r>
        <w:rPr>
          <w:rFonts w:ascii="Times New Roman" w:eastAsia="Times New Roman" w:hAnsi="Times New Roman" w:cs="Times New Roman"/>
          <w:color w:val="000000"/>
          <w:spacing w:val="0"/>
          <w:sz w:val="24"/>
          <w:shd w:val="clear" w:color="auto" w:fill="auto"/>
          <w:rtl w:val="0"/>
        </w:rPr>
        <w:t xml:space="preserve"> three  roots existing </w:t>
      </w:r>
      <w:r>
        <w:rPr>
          <w:rFonts w:ascii="Times New Roman" w:eastAsia="Times New Roman" w:hAnsi="Times New Roman" w:cs="Times New Roman"/>
          <w:color w:val="000000"/>
          <w:spacing w:val="2"/>
          <w:sz w:val="24"/>
          <w:shd w:val="clear" w:color="auto" w:fill="auto"/>
          <w:rtl w:val="0"/>
        </w:rPr>
        <w:t>in</w:t>
      </w:r>
      <w:r>
        <w:rPr>
          <w:rFonts w:ascii="Times New Roman" w:eastAsia="Times New Roman" w:hAnsi="Times New Roman" w:cs="Times New Roman"/>
          <w:color w:val="000000"/>
          <w:spacing w:val="0"/>
          <w:sz w:val="24"/>
          <w:shd w:val="clear" w:color="auto" w:fill="auto"/>
          <w:rtl w:val="0"/>
        </w:rPr>
        <w:t xml:space="preserve"> immaterial sphere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ar</w:t>
      </w:r>
      <w:r>
        <w:rPr>
          <w:rFonts w:ascii="Times New Roman" w:eastAsia="Times New Roman" w:hAnsi="Times New Roman" w:cs="Times New Roman"/>
          <w:color w:val="000000"/>
          <w:spacing w:val="1"/>
          <w:sz w:val="24"/>
          <w:shd w:val="clear" w:color="auto" w:fill="auto"/>
          <w:rtl w:val="0"/>
        </w:rPr>
        <w:t>ū</w:t>
      </w:r>
      <w:r>
        <w:rPr>
          <w:rFonts w:ascii="Times New Roman" w:eastAsia="Times New Roman" w:hAnsi="Times New Roman" w:cs="Times New Roman"/>
          <w:b/>
          <w:bCs/>
          <w:i/>
          <w:iCs/>
          <w:color w:val="000000"/>
          <w:spacing w:val="1"/>
          <w:sz w:val="24"/>
          <w:shd w:val="clear" w:color="auto" w:fill="auto"/>
          <w:rtl w:val="0"/>
        </w:rPr>
        <w:t>patihetuka</w:t>
      </w:r>
      <w:r>
        <w:rPr>
          <w:rFonts w:ascii="Times New Roman" w:eastAsia="Times New Roman" w:hAnsi="Times New Roman" w:cs="Times New Roman"/>
          <w:b/>
          <w:bCs/>
          <w:i/>
          <w:iCs/>
          <w:color w:val="000000"/>
          <w:spacing w:val="0"/>
          <w:sz w:val="24"/>
          <w:shd w:val="clear" w:color="auto" w:fill="auto"/>
          <w:rtl w:val="0"/>
        </w:rPr>
        <w:t xml:space="preserve"> puthujana puggala)</w:t>
      </w:r>
      <w:r>
        <w:rPr>
          <w:rFonts w:ascii="Times New Roman" w:eastAsia="Times New Roman" w:hAnsi="Times New Roman" w:cs="Times New Roman"/>
          <w:color w:val="000000"/>
          <w:spacing w:val="0"/>
          <w:sz w:val="24"/>
          <w:shd w:val="clear" w:color="auto" w:fill="auto"/>
          <w:rtl w:val="0"/>
        </w:rPr>
        <w:t xml:space="preserve"> is unable to attain the Noble Path of Upstream-enterer, due  to  lack  of  supporting  factor  of  listening </w:t>
      </w:r>
      <w:r>
        <w:rPr>
          <w:rFonts w:ascii="Times New Roman" w:eastAsia="Times New Roman" w:hAnsi="Times New Roman" w:cs="Times New Roman"/>
          <w:b/>
          <w:bCs/>
          <w:i/>
          <w:iCs/>
          <w:color w:val="000000"/>
          <w:spacing w:val="0"/>
          <w:sz w:val="24"/>
          <w:shd w:val="clear" w:color="auto" w:fill="auto"/>
          <w:rtl w:val="0"/>
        </w:rPr>
        <w:t xml:space="preserve"> dhamma</w:t>
      </w:r>
      <w:r>
        <w:rPr>
          <w:rFonts w:ascii="Times New Roman" w:eastAsia="Times New Roman" w:hAnsi="Times New Roman" w:cs="Times New Roman"/>
          <w:color w:val="000000"/>
          <w:spacing w:val="0"/>
          <w:sz w:val="24"/>
          <w:shd w:val="clear" w:color="auto" w:fill="auto"/>
          <w:rtl w:val="0"/>
        </w:rPr>
        <w:t xml:space="preserve">  addressed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any</w:t>
      </w:r>
      <w:r>
        <w:rPr>
          <w:rFonts w:ascii="Times New Roman" w:eastAsia="Times New Roman" w:hAnsi="Times New Roman" w:cs="Times New Roman"/>
          <w:color w:val="000000"/>
          <w:spacing w:val="0"/>
          <w:sz w:val="24"/>
          <w:shd w:val="clear" w:color="auto" w:fill="auto"/>
          <w:rtl w:val="0"/>
        </w:rPr>
        <w:t xml:space="preserve">  Noble  One,  The Buddha etc., called "</w:t>
      </w:r>
      <w:r>
        <w:rPr>
          <w:rFonts w:ascii="Times New Roman" w:eastAsia="Times New Roman" w:hAnsi="Times New Roman" w:cs="Times New Roman"/>
          <w:b/>
          <w:bCs/>
          <w:i/>
          <w:iCs/>
          <w:color w:val="000000"/>
          <w:spacing w:val="0"/>
          <w:sz w:val="24"/>
          <w:shd w:val="clear" w:color="auto" w:fill="auto"/>
          <w:rtl w:val="0"/>
        </w:rPr>
        <w:t>paratoghosa</w:t>
      </w:r>
      <w:r>
        <w:rPr>
          <w:rFonts w:ascii="Times New Roman" w:eastAsia="Times New Roman" w:hAnsi="Times New Roman" w:cs="Times New Roman"/>
          <w:color w:val="000000"/>
          <w:spacing w:val="0"/>
          <w:sz w:val="24"/>
          <w:shd w:val="clear" w:color="auto" w:fill="auto"/>
          <w:rtl w:val="0"/>
        </w:rPr>
        <w:t xml:space="preserve">". After attaining the Path of upstream-enterer during existing in  five-groups-existence  called  sensual  sphere  and  fine-material  sphere,  if  he  reaches  to immaterial sphere through that five-group-existence, upper Noble Path-knowledge and Fruit- Knowledge can be attained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successive practising in that immaterial sphere. Then it can </w:t>
      </w:r>
      <w:r>
        <w:rPr>
          <w:rFonts w:ascii="Times New Roman" w:eastAsia="Times New Roman" w:hAnsi="Times New Roman" w:cs="Times New Roman"/>
          <w:color w:val="000000"/>
          <w:spacing w:val="2"/>
          <w:sz w:val="24"/>
          <w:shd w:val="clear" w:color="auto" w:fill="auto"/>
          <w:rtl w:val="0"/>
        </w:rPr>
        <w:t>be</w:t>
      </w:r>
      <w:r>
        <w:rPr>
          <w:rFonts w:ascii="Times New Roman" w:eastAsia="Times New Roman" w:hAnsi="Times New Roman" w:cs="Times New Roman"/>
          <w:color w:val="000000"/>
          <w:spacing w:val="0"/>
          <w:sz w:val="24"/>
          <w:shd w:val="clear" w:color="auto" w:fill="auto"/>
          <w:rtl w:val="0"/>
        </w:rPr>
        <w:t xml:space="preserve"> understood the following answer easily. ________ </w:t>
      </w:r>
    </w:p>
    <w:p>
      <w:pPr>
        <w:bidi w:val="0"/>
        <w:spacing w:before="1" w:after="0" w:line="276" w:lineRule="exact"/>
        <w:ind w:left="0" w:right="-61" w:firstLine="0"/>
        <w:jc w:val="left"/>
      </w:pPr>
      <w:r>
        <w:rPr>
          <w:rFonts w:ascii="Times New Roman" w:eastAsia="Times New Roman" w:hAnsi="Times New Roman" w:cs="Times New Roman"/>
          <w:b/>
          <w:bCs/>
          <w:color w:val="000000"/>
          <w:spacing w:val="0"/>
          <w:sz w:val="24"/>
          <w:shd w:val="clear" w:color="auto" w:fill="auto"/>
          <w:rtl w:val="0"/>
        </w:rPr>
        <w:t>Answer</w:t>
      </w:r>
      <w:r>
        <w:rPr>
          <w:rFonts w:ascii="Times New Roman" w:eastAsia="Times New Roman" w:hAnsi="Times New Roman" w:cs="Times New Roman"/>
          <w:color w:val="000000"/>
          <w:spacing w:val="0"/>
          <w:sz w:val="24"/>
          <w:shd w:val="clear" w:color="auto" w:fill="auto"/>
          <w:rtl w:val="0"/>
        </w:rPr>
        <w:t xml:space="preserve"> _____ Ā</w:t>
      </w:r>
      <w:r>
        <w:rPr>
          <w:rFonts w:ascii="Times New Roman" w:eastAsia="Times New Roman" w:hAnsi="Times New Roman" w:cs="Times New Roman"/>
          <w:i/>
          <w:iCs/>
          <w:color w:val="000000"/>
          <w:spacing w:val="0"/>
          <w:sz w:val="24"/>
          <w:shd w:val="clear" w:color="auto" w:fill="auto"/>
          <w:rtl w:val="0"/>
        </w:rPr>
        <w:t xml:space="preserve">vuso </w:t>
      </w:r>
      <w:r>
        <w:rPr>
          <w:rFonts w:ascii="Times New Roman" w:eastAsia="Times New Roman" w:hAnsi="Times New Roman" w:cs="Times New Roman"/>
          <w:i/>
          <w:iCs/>
          <w:color w:val="000000"/>
          <w:spacing w:val="-2147483648"/>
          <w:sz w:val="24"/>
          <w:shd w:val="clear" w:color="auto" w:fill="auto"/>
          <w:rtl w:val="0"/>
        </w:rPr>
        <w:t>…</w:t>
      </w:r>
      <w:r>
        <w:rPr>
          <w:rFonts w:ascii="Times New Roman" w:eastAsia="Times New Roman" w:hAnsi="Times New Roman" w:cs="Times New Roman"/>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in those existences of immaterial spheres also, at the Noble Path (- moment)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the  fundamental  absorption  predetermines  significance  and  differences  of numbers of factors of Enlightenment, Path, Absorption, indeed. It is right. After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practising </w:t>
      </w:r>
      <w:r>
        <w:rPr>
          <w:rFonts w:ascii="Times New Roman" w:eastAsia="Times New Roman" w:hAnsi="Times New Roman" w:cs="Times New Roman"/>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has got eight attainments (</w:t>
      </w:r>
      <w:r>
        <w:rPr>
          <w:rFonts w:ascii="Times New Roman" w:eastAsia="Times New Roman" w:hAnsi="Times New Roman" w:cs="Times New Roman"/>
          <w:b/>
          <w:bCs/>
          <w:i/>
          <w:iCs/>
          <w:color w:val="000000"/>
          <w:spacing w:val="0"/>
          <w:sz w:val="24"/>
          <w:shd w:val="clear" w:color="auto" w:fill="auto"/>
          <w:rtl w:val="0"/>
        </w:rPr>
        <w:t>a</w:t>
      </w:r>
      <w:r>
        <w:rPr>
          <w:rFonts w:ascii="Times New Roman" w:eastAsia="Times New Roman" w:hAnsi="Times New Roman" w:cs="Times New Roman"/>
          <w:color w:val="000000"/>
          <w:spacing w:val="0"/>
          <w:sz w:val="24"/>
          <w:shd w:val="clear" w:color="auto" w:fill="auto"/>
          <w:rtl w:val="0"/>
        </w:rPr>
        <w:t>tttttttt</w:t>
      </w:r>
      <w:r>
        <w:rPr>
          <w:rFonts w:ascii="Times New Roman" w:eastAsia="Times New Roman" w:hAnsi="Times New Roman" w:cs="Times New Roman"/>
          <w:b/>
          <w:bCs/>
          <w:i/>
          <w:iCs/>
          <w:color w:val="000000"/>
          <w:spacing w:val="0"/>
          <w:sz w:val="24"/>
          <w:shd w:val="clear" w:color="auto" w:fill="auto"/>
          <w:rtl w:val="0"/>
        </w:rPr>
        <w:t>hasam</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patti</w:t>
      </w:r>
      <w:r>
        <w:rPr>
          <w:rFonts w:ascii="Times New Roman" w:eastAsia="Times New Roman" w:hAnsi="Times New Roman" w:cs="Times New Roman"/>
          <w:color w:val="000000"/>
          <w:spacing w:val="0"/>
          <w:sz w:val="24"/>
          <w:shd w:val="clear" w:color="auto" w:fill="auto"/>
          <w:rtl w:val="0"/>
        </w:rPr>
        <w:t xml:space="preserve">) and the Noble Path and Fruit of Upstream- enterer are accomplished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performing the first absorption as the fundamental absorption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practice, and then if he reaches into the existence of immaterial sphere when he </w:t>
      </w:r>
    </w:p>
    <w:p>
      <w:pPr>
        <w:bidi w:val="0"/>
        <w:spacing w:before="311" w:after="0" w:line="275" w:lineRule="exact"/>
        <w:ind w:left="0" w:right="-61" w:firstLine="0"/>
        <w:jc w:val="both"/>
      </w:pPr>
      <w:r>
        <w:rPr>
          <w:rFonts w:ascii="Times New Roman" w:eastAsia="Times New Roman" w:hAnsi="Times New Roman" w:cs="Times New Roman"/>
          <w:color w:val="000000"/>
          <w:spacing w:val="0"/>
          <w:sz w:val="24"/>
          <w:shd w:val="clear" w:color="auto" w:fill="auto"/>
          <w:rtl w:val="0"/>
        </w:rPr>
        <w:t xml:space="preserve">passes </w:t>
      </w:r>
      <w:r>
        <w:rPr>
          <w:rFonts w:ascii="Times New Roman" w:eastAsia="Times New Roman" w:hAnsi="Times New Roman" w:cs="Times New Roman"/>
          <w:color w:val="000000"/>
          <w:spacing w:val="1"/>
          <w:sz w:val="24"/>
          <w:shd w:val="clear" w:color="auto" w:fill="auto"/>
          <w:rtl w:val="0"/>
        </w:rPr>
        <w:t>away</w:t>
      </w:r>
      <w:r>
        <w:rPr>
          <w:rFonts w:ascii="Times New Roman" w:eastAsia="Times New Roman" w:hAnsi="Times New Roman" w:cs="Times New Roman"/>
          <w:color w:val="000000"/>
          <w:spacing w:val="0"/>
          <w:sz w:val="24"/>
          <w:shd w:val="clear" w:color="auto" w:fill="auto"/>
          <w:rtl w:val="0"/>
        </w:rPr>
        <w:t xml:space="preserve"> with that absorption of immaterial sphere; after entering into Fruition Absorption of Upstream-enterer again in that immaterial sphere, if upper three kinds of Path-Knowledge and Fruit-Knowledge are accomplished through performing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practice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emerging from that Fruition-Absorption of Upstream-enterer; those kinds of upper Path-Knowledge and Fruit-Knowledge will associate with the first absorption really. (It means that those consist of five factors of absorption.) Those kinds of Path and Fruit which associate with the second absorption etc.., are also in this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similarly.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In the five-groups-existence, after attaining the Fruit-Knowledge of Upstream-enterer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performing the second absorption as the fundamental absorption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practice, and then he reaches into immaterial sphere and continues to perform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 practice,  resulting  in  attaining  upper  kinds  of  Noble  Path  and  Fruits consequently. At those Noble Path (-moment), it associates with the second absorption and consists of three factors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absorption. It should be understood in this way.) </w:t>
      </w:r>
    </w:p>
    <w:p>
      <w:pPr>
        <w:bidi w:val="0"/>
        <w:spacing w:before="1" w:after="0" w:line="275" w:lineRule="exact"/>
        <w:ind w:left="0" w:right="-62" w:firstLine="720"/>
        <w:jc w:val="both"/>
      </w:pPr>
      <w:r>
        <w:rPr>
          <w:rFonts w:ascii="Times New Roman" w:eastAsia="Times New Roman" w:hAnsi="Times New Roman" w:cs="Times New Roman"/>
          <w:color w:val="000000"/>
          <w:spacing w:val="0"/>
          <w:sz w:val="24"/>
          <w:shd w:val="clear" w:color="auto" w:fill="auto"/>
          <w:rtl w:val="0"/>
        </w:rPr>
        <w:t xml:space="preserve">Due to presence of reasonable questions that "is there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the fifth absorption in the aspect of pentad method, the fourth absorption in the aspect of tetrad method in the immaterial sphere?", and then "why the second absorption </w:t>
      </w:r>
      <w:r>
        <w:rPr>
          <w:rFonts w:ascii="Times New Roman" w:eastAsia="Times New Roman" w:hAnsi="Times New Roman" w:cs="Times New Roman"/>
          <w:color w:val="000000"/>
          <w:spacing w:val="1"/>
          <w:sz w:val="24"/>
          <w:shd w:val="clear" w:color="auto" w:fill="auto"/>
          <w:rtl w:val="0"/>
        </w:rPr>
        <w:t>can</w:t>
      </w:r>
      <w:r>
        <w:rPr>
          <w:rFonts w:ascii="Times New Roman" w:eastAsia="Times New Roman" w:hAnsi="Times New Roman" w:cs="Times New Roman"/>
          <w:color w:val="000000"/>
          <w:spacing w:val="0"/>
          <w:sz w:val="24"/>
          <w:shd w:val="clear" w:color="auto" w:fill="auto"/>
          <w:rtl w:val="0"/>
        </w:rPr>
        <w:t xml:space="preserve"> be present?, the </w:t>
      </w:r>
      <w:r>
        <w:rPr>
          <w:rFonts w:ascii="Times New Roman" w:eastAsia="Times New Roman" w:hAnsi="Times New Roman" w:cs="Times New Roman"/>
          <w:b/>
          <w:bCs/>
          <w:i/>
          <w:iCs/>
          <w:color w:val="000000"/>
          <w:spacing w:val="0"/>
          <w:sz w:val="24"/>
          <w:shd w:val="clear" w:color="auto" w:fill="auto"/>
          <w:rtl w:val="0"/>
        </w:rPr>
        <w:t>Mah</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Thero </w:t>
      </w:r>
      <w:r>
        <w:rPr>
          <w:rFonts w:ascii="Times New Roman" w:eastAsia="Times New Roman" w:hAnsi="Times New Roman" w:cs="Times New Roman"/>
          <w:color w:val="000000"/>
          <w:spacing w:val="0"/>
          <w:sz w:val="24"/>
          <w:shd w:val="clear" w:color="auto" w:fill="auto"/>
          <w:rtl w:val="0"/>
        </w:rPr>
        <w:t xml:space="preserve">continued to answer as follows. ____ </w:t>
      </w:r>
    </w:p>
    <w:p>
      <w:pPr>
        <w:bidi w:val="0"/>
        <w:spacing w:before="1" w:after="0" w:line="275" w:lineRule="exact"/>
        <w:ind w:left="0" w:right="-62" w:firstLine="720"/>
        <w:jc w:val="both"/>
      </w:pPr>
      <w:r>
        <w:rPr>
          <w:rFonts w:ascii="Times New Roman" w:eastAsia="Times New Roman" w:hAnsi="Times New Roman" w:cs="Times New Roman"/>
          <w:color w:val="000000"/>
          <w:spacing w:val="0"/>
          <w:sz w:val="24"/>
          <w:shd w:val="clear" w:color="auto" w:fill="auto"/>
          <w:rtl w:val="0"/>
        </w:rPr>
        <w:t xml:space="preserve">"In the immaterial sphere, in the aspect of tetrad method, triad absorptions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tikajh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called first absorption, second absorption, third absorption; in the aspect of pentad method, tetrad absorptions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catukkajh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called first absorption, second absorption, third absorption, forth absorption can occur really. Those triad absorptions, tetrad absorptions are also actually, </w:t>
      </w:r>
      <w:r>
        <w:rPr>
          <w:rFonts w:ascii="Times New Roman" w:eastAsia="Times New Roman" w:hAnsi="Times New Roman" w:cs="Times New Roman"/>
          <w:b/>
          <w:bCs/>
          <w:color w:val="000000"/>
          <w:spacing w:val="0"/>
          <w:sz w:val="24"/>
          <w:shd w:val="clear" w:color="auto" w:fill="auto"/>
          <w:rtl w:val="0"/>
        </w:rPr>
        <w:t>PAGE-412</w:t>
      </w:r>
      <w:r>
        <w:rPr>
          <w:rFonts w:ascii="Times New Roman" w:eastAsia="Times New Roman" w:hAnsi="Times New Roman" w:cs="Times New Roman"/>
          <w:color w:val="000000"/>
          <w:spacing w:val="0"/>
          <w:sz w:val="24"/>
          <w:shd w:val="clear" w:color="auto" w:fill="auto"/>
          <w:rtl w:val="0"/>
        </w:rPr>
        <w:t xml:space="preserve"> Supra-mundane absorptions only. [It means the absorption which associates with the  Noble  Path  (-moment).  It  refers  to  factors  of  Absorption,  (5),  (4),  (3),  (2)  which  are associating  with  the  Noble  Path  at  those  Noble  Path  (-moment).]  Those  are  not  mundane absorption. Āvuso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thus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in those immaterial sphere, the fundamental absorption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predetermines  significance  and  differences,  of  numbers  of  factors  of  Enlightenment,  Path, Absorption at the Noble Path )(-moment) really"., said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the </w:t>
      </w:r>
      <w:r>
        <w:rPr>
          <w:rFonts w:ascii="Times New Roman" w:eastAsia="Times New Roman" w:hAnsi="Times New Roman" w:cs="Times New Roman"/>
          <w:b/>
          <w:bCs/>
          <w:i/>
          <w:iCs/>
          <w:color w:val="000000"/>
          <w:spacing w:val="0"/>
          <w:sz w:val="24"/>
          <w:shd w:val="clear" w:color="auto" w:fill="auto"/>
          <w:rtl w:val="0"/>
        </w:rPr>
        <w:t>Maha Thero</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58" w:firstLine="720"/>
        <w:jc w:val="left"/>
      </w:pPr>
      <w:r>
        <w:rPr>
          <w:rFonts w:ascii="Times New Roman" w:eastAsia="Times New Roman" w:hAnsi="Times New Roman" w:cs="Times New Roman"/>
          <w:color w:val="000000"/>
          <w:spacing w:val="0"/>
          <w:sz w:val="24"/>
          <w:shd w:val="clear" w:color="auto" w:fill="auto"/>
          <w:rtl w:val="0"/>
        </w:rPr>
        <w:t>The closest disciples asked that "Venerable Sir… you have disentangle the problem well".(</w:t>
      </w:r>
      <w:r>
        <w:rPr>
          <w:rFonts w:ascii="Times New Roman" w:eastAsia="Times New Roman" w:hAnsi="Times New Roman" w:cs="Times New Roman"/>
          <w:b/>
          <w:bCs/>
          <w:i/>
          <w:iCs/>
          <w:color w:val="000000"/>
          <w:spacing w:val="0"/>
          <w:sz w:val="24"/>
          <w:shd w:val="clear" w:color="auto" w:fill="auto"/>
          <w:rtl w:val="0"/>
        </w:rPr>
        <w:t>Abhi-A-1-273,274</w:t>
      </w:r>
      <w:r>
        <w:rPr>
          <w:rFonts w:ascii="Times New Roman" w:eastAsia="Times New Roman" w:hAnsi="Times New Roman" w:cs="Times New Roman"/>
          <w:color w:val="000000"/>
          <w:spacing w:val="0"/>
          <w:sz w:val="24"/>
          <w:shd w:val="clear" w:color="auto" w:fill="auto"/>
          <w:rtl w:val="0"/>
        </w:rPr>
        <w:t xml:space="preserve">) </w:t>
      </w:r>
    </w:p>
    <w:p>
      <w:pPr>
        <w:numPr>
          <w:ilvl w:val="0"/>
          <w:numId w:val="52"/>
        </w:numPr>
        <w:bidi w:val="0"/>
        <w:spacing w:before="292" w:after="0" w:line="265" w:lineRule="exact"/>
        <w:ind w:right="-200"/>
        <w:jc w:val="both"/>
      </w:pPr>
      <w:r>
        <w:rPr>
          <w:rFonts w:ascii="Times New Roman" w:eastAsia="Times New Roman" w:hAnsi="Times New Roman" w:cs="Times New Roman"/>
          <w:b/>
          <w:bCs/>
          <w:color w:val="000000"/>
          <w:spacing w:val="0"/>
          <w:sz w:val="24"/>
          <w:shd w:val="clear" w:color="auto" w:fill="auto"/>
          <w:rtl w:val="0"/>
        </w:rPr>
        <w:t xml:space="preserve">Analysis on opinion of </w:t>
      </w:r>
      <w:r>
        <w:rPr>
          <w:rFonts w:ascii="Times New Roman" w:eastAsia="Times New Roman" w:hAnsi="Times New Roman" w:cs="Times New Roman"/>
          <w:b/>
          <w:bCs/>
          <w:i/>
          <w:iCs/>
          <w:color w:val="000000"/>
          <w:spacing w:val="2"/>
          <w:sz w:val="24"/>
          <w:shd w:val="clear" w:color="auto" w:fill="auto"/>
          <w:rtl w:val="0"/>
        </w:rPr>
        <w:t>Morav</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p</w:t>
      </w:r>
      <w:r>
        <w:rPr>
          <w:rFonts w:ascii="Times New Roman" w:eastAsia="Times New Roman" w:hAnsi="Times New Roman" w:cs="Times New Roman"/>
          <w:color w:val="000000"/>
          <w:spacing w:val="2"/>
          <w:sz w:val="24"/>
          <w:shd w:val="clear" w:color="auto" w:fill="auto"/>
          <w:rtl w:val="0"/>
        </w:rPr>
        <w:t>ī</w:t>
      </w:r>
      <w:r>
        <w:rPr>
          <w:rFonts w:ascii="Times New Roman" w:eastAsia="Times New Roman" w:hAnsi="Times New Roman" w:cs="Times New Roman"/>
          <w:b/>
          <w:bCs/>
          <w:i/>
          <w:iCs/>
          <w:color w:val="000000"/>
          <w:spacing w:val="2"/>
          <w:sz w:val="24"/>
          <w:shd w:val="clear" w:color="auto" w:fill="auto"/>
          <w:rtl w:val="0"/>
        </w:rPr>
        <w:t>v</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s</w:t>
      </w:r>
      <w:r>
        <w:rPr>
          <w:rFonts w:ascii="Times New Roman" w:eastAsia="Times New Roman" w:hAnsi="Times New Roman" w:cs="Times New Roman"/>
          <w:color w:val="000000"/>
          <w:spacing w:val="2"/>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Mah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datta</w:t>
      </w:r>
      <w:r>
        <w:rPr>
          <w:rFonts w:ascii="Times New Roman" w:eastAsia="Times New Roman" w:hAnsi="Times New Roman" w:cs="Times New Roman"/>
          <w:b/>
          <w:bCs/>
          <w:i/>
          <w:iCs/>
          <w:color w:val="000000"/>
          <w:spacing w:val="0"/>
          <w:sz w:val="24"/>
          <w:shd w:val="clear" w:color="auto" w:fill="auto"/>
          <w:rtl w:val="0"/>
        </w:rPr>
        <w:t xml:space="preserve"> Mah</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Thero</w:t>
      </w:r>
      <w:r>
        <w:rPr>
          <w:rFonts w:ascii="Times New Roman" w:eastAsia="Times New Roman" w:hAnsi="Times New Roman" w:cs="Times New Roman"/>
          <w:b/>
          <w:bCs/>
          <w:color w:val="000000"/>
          <w:spacing w:val="0"/>
          <w:sz w:val="24"/>
          <w:shd w:val="clear" w:color="auto" w:fill="auto"/>
          <w:rtl w:val="0"/>
        </w:rPr>
        <w:t xml:space="preserve"> </w:t>
      </w:r>
    </w:p>
    <w:p>
      <w:pPr>
        <w:bidi w:val="0"/>
        <w:spacing w:before="1" w:after="0" w:line="275" w:lineRule="exact"/>
        <w:ind w:left="0" w:right="-59" w:firstLine="720"/>
        <w:jc w:val="left"/>
      </w:pPr>
      <w:r>
        <w:rPr>
          <w:rFonts w:ascii="Times New Roman" w:eastAsia="Times New Roman" w:hAnsi="Times New Roman" w:cs="Times New Roman"/>
          <w:color w:val="000000"/>
          <w:spacing w:val="0"/>
          <w:sz w:val="24"/>
          <w:shd w:val="clear" w:color="auto" w:fill="auto"/>
          <w:rtl w:val="0"/>
        </w:rPr>
        <w:t xml:space="preserve">"Aggregates, which are objects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predetermines significance and differences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numbers of factors of Enlightenment, Path, Absorption at the Noble Path (- moment). It is right.____ </w:t>
      </w:r>
      <w:r>
        <w:rPr>
          <w:rFonts w:ascii="Times New Roman" w:eastAsia="Times New Roman" w:hAnsi="Times New Roman" w:cs="Times New Roman"/>
          <w:color w:val="000000"/>
          <w:spacing w:val="3"/>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discerning on such aggregate as the object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the Noble Path called </w:t>
      </w:r>
      <w:r>
        <w:rPr>
          <w:rFonts w:ascii="Times New Roman" w:eastAsia="Times New Roman" w:hAnsi="Times New Roman" w:cs="Times New Roman"/>
          <w:b/>
          <w:bCs/>
          <w:i/>
          <w:iCs/>
          <w:color w:val="000000"/>
          <w:spacing w:val="2"/>
          <w:sz w:val="24"/>
          <w:shd w:val="clear" w:color="auto" w:fill="auto"/>
          <w:rtl w:val="0"/>
        </w:rPr>
        <w:t>vu</w:t>
      </w:r>
      <w:r>
        <w:rPr>
          <w:rFonts w:ascii="Times New Roman" w:eastAsia="Times New Roman" w:hAnsi="Times New Roman" w:cs="Times New Roman"/>
          <w:color w:val="000000"/>
          <w:spacing w:val="2"/>
          <w:sz w:val="24"/>
          <w:shd w:val="clear" w:color="auto" w:fill="auto"/>
          <w:rtl w:val="0"/>
        </w:rPr>
        <w:t>ţţ</w:t>
      </w:r>
      <w:r>
        <w:rPr>
          <w:rFonts w:ascii="Times New Roman" w:eastAsia="Times New Roman" w:hAnsi="Times New Roman" w:cs="Times New Roman"/>
          <w:b/>
          <w:bCs/>
          <w:i/>
          <w:iCs/>
          <w:color w:val="000000"/>
          <w:spacing w:val="2"/>
          <w:sz w:val="24"/>
          <w:shd w:val="clear" w:color="auto" w:fill="auto"/>
          <w:rtl w:val="0"/>
        </w:rPr>
        <w:t>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arises and that Noble Path is similar to that aggregate discerned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consequently". </w:t>
      </w:r>
    </w:p>
    <w:p>
      <w:pPr>
        <w:bidi w:val="0"/>
        <w:spacing w:before="1" w:after="0" w:line="276" w:lineRule="exact"/>
        <w:ind w:left="0" w:right="-62" w:firstLine="720"/>
        <w:jc w:val="left"/>
      </w:pPr>
      <w:r>
        <w:rPr>
          <w:rFonts w:ascii="Times New Roman" w:eastAsia="Times New Roman" w:hAnsi="Times New Roman" w:cs="Times New Roman"/>
          <w:color w:val="000000"/>
          <w:spacing w:val="0"/>
          <w:sz w:val="24"/>
          <w:shd w:val="clear" w:color="auto" w:fill="auto"/>
          <w:rtl w:val="0"/>
        </w:rPr>
        <w:t xml:space="preserve">Venerable </w:t>
      </w:r>
      <w:r>
        <w:rPr>
          <w:rFonts w:ascii="Times New Roman" w:eastAsia="Times New Roman" w:hAnsi="Times New Roman" w:cs="Times New Roman"/>
          <w:b/>
          <w:bCs/>
          <w:i/>
          <w:iCs/>
          <w:color w:val="000000"/>
          <w:spacing w:val="0"/>
          <w:sz w:val="24"/>
          <w:shd w:val="clear" w:color="auto" w:fill="auto"/>
          <w:rtl w:val="0"/>
        </w:rPr>
        <w:t>Mah</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datta Mah</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Thero</w:t>
      </w:r>
      <w:r>
        <w:rPr>
          <w:rFonts w:ascii="Times New Roman" w:eastAsia="Times New Roman" w:hAnsi="Times New Roman" w:cs="Times New Roman"/>
          <w:color w:val="000000"/>
          <w:spacing w:val="0"/>
          <w:sz w:val="24"/>
          <w:shd w:val="clear" w:color="auto" w:fill="auto"/>
          <w:rtl w:val="0"/>
        </w:rPr>
        <w:t xml:space="preserve"> who always says in this way was asked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his closest disciples as follows.____ </w:t>
      </w:r>
    </w:p>
    <w:p>
      <w:pPr>
        <w:bidi w:val="0"/>
        <w:spacing w:before="0" w:after="0" w:line="275" w:lineRule="exact"/>
        <w:ind w:left="0" w:right="-62" w:firstLine="720"/>
        <w:jc w:val="both"/>
      </w:pPr>
      <w:r>
        <w:rPr>
          <w:rFonts w:ascii="Times New Roman" w:eastAsia="Times New Roman" w:hAnsi="Times New Roman" w:cs="Times New Roman"/>
          <w:color w:val="000000"/>
          <w:spacing w:val="0"/>
          <w:sz w:val="24"/>
          <w:shd w:val="clear" w:color="auto" w:fill="auto"/>
          <w:rtl w:val="0"/>
        </w:rPr>
        <w:t xml:space="preserve">"Venerable Sir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your opinion of mastered absorption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sammasitajh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nav</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da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which means that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Noble </w:t>
      </w:r>
      <w:r>
        <w:rPr>
          <w:rFonts w:ascii="Times New Roman" w:eastAsia="Times New Roman" w:hAnsi="Times New Roman" w:cs="Times New Roman"/>
          <w:color w:val="000000"/>
          <w:spacing w:val="1"/>
          <w:sz w:val="24"/>
          <w:shd w:val="clear" w:color="auto" w:fill="auto"/>
          <w:rtl w:val="0"/>
        </w:rPr>
        <w:t>Path</w:t>
      </w:r>
      <w:r>
        <w:rPr>
          <w:rFonts w:ascii="Times New Roman" w:eastAsia="Times New Roman" w:hAnsi="Times New Roman" w:cs="Times New Roman"/>
          <w:color w:val="000000"/>
          <w:spacing w:val="0"/>
          <w:sz w:val="24"/>
          <w:shd w:val="clear" w:color="auto" w:fill="auto"/>
          <w:rtl w:val="0"/>
        </w:rPr>
        <w:t xml:space="preserve"> which has the same numbers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factors of Enlightenment, Path, Absorption as the object of the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has apparent fault. It is right.____ The Noble Path of the practising </w:t>
      </w:r>
      <w:r>
        <w:rPr>
          <w:rFonts w:ascii="Times New Roman" w:eastAsia="Times New Roman" w:hAnsi="Times New Roman" w:cs="Times New Roman"/>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who reaches to the Noble Path called </w:t>
      </w:r>
      <w:r>
        <w:rPr>
          <w:rFonts w:ascii="Times New Roman" w:eastAsia="Times New Roman" w:hAnsi="Times New Roman" w:cs="Times New Roman"/>
          <w:b/>
          <w:bCs/>
          <w:i/>
          <w:iCs/>
          <w:color w:val="000000"/>
          <w:spacing w:val="0"/>
          <w:sz w:val="24"/>
          <w:shd w:val="clear" w:color="auto" w:fill="auto"/>
          <w:rtl w:val="0"/>
        </w:rPr>
        <w:t>vu</w:t>
      </w:r>
      <w:r>
        <w:rPr>
          <w:rFonts w:ascii="Times New Roman" w:eastAsia="Times New Roman" w:hAnsi="Times New Roman" w:cs="Times New Roman"/>
          <w:color w:val="000000"/>
          <w:spacing w:val="0"/>
          <w:sz w:val="24"/>
          <w:shd w:val="clear" w:color="auto" w:fill="auto"/>
          <w:rtl w:val="0"/>
        </w:rPr>
        <w:t>ţţ</w:t>
      </w:r>
      <w:r>
        <w:rPr>
          <w:rFonts w:ascii="Times New Roman" w:eastAsia="Times New Roman" w:hAnsi="Times New Roman" w:cs="Times New Roman"/>
          <w:b/>
          <w:bCs/>
          <w:i/>
          <w:iCs/>
          <w:color w:val="000000"/>
          <w:spacing w:val="0"/>
          <w:sz w:val="24"/>
          <w:shd w:val="clear" w:color="auto" w:fill="auto"/>
          <w:rtl w:val="0"/>
        </w:rPr>
        <w:t>h</w:t>
      </w:r>
      <w:r>
        <w:rPr>
          <w:rFonts w:ascii="Times New Roman" w:eastAsia="Times New Roman" w:hAnsi="Times New Roman" w:cs="Times New Roman"/>
          <w:color w:val="000000"/>
          <w:spacing w:val="0"/>
          <w:sz w:val="24"/>
          <w:shd w:val="clear" w:color="auto" w:fill="auto"/>
          <w:rtl w:val="0"/>
        </w:rPr>
        <w:t>aaaa</w:t>
      </w:r>
      <w:r>
        <w:rPr>
          <w:rFonts w:ascii="Times New Roman" w:eastAsia="Times New Roman" w:hAnsi="Times New Roman" w:cs="Times New Roman"/>
          <w:b/>
          <w:bCs/>
          <w:i/>
          <w:iCs/>
          <w:color w:val="000000"/>
          <w:spacing w:val="0"/>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due to emerging from conditioned things and </w:t>
      </w:r>
      <w:r>
        <w:rPr>
          <w:rFonts w:ascii="Times New Roman" w:eastAsia="Times New Roman" w:hAnsi="Times New Roman" w:cs="Times New Roman"/>
          <w:b/>
          <w:bCs/>
          <w:i/>
          <w:iCs/>
          <w:color w:val="000000"/>
          <w:spacing w:val="0"/>
          <w:sz w:val="24"/>
          <w:shd w:val="clear" w:color="auto" w:fill="auto"/>
          <w:rtl w:val="0"/>
        </w:rPr>
        <w:t>pavatta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discerning on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as </w:t>
      </w:r>
      <w:r>
        <w:rPr>
          <w:rFonts w:ascii="Times New Roman" w:eastAsia="Times New Roman" w:hAnsi="Times New Roman" w:cs="Times New Roman"/>
          <w:b/>
          <w:bCs/>
          <w:i/>
          <w:iCs/>
          <w:color w:val="000000"/>
          <w:spacing w:val="0"/>
          <w:sz w:val="24"/>
          <w:shd w:val="clear" w:color="auto" w:fill="auto"/>
          <w:rtl w:val="0"/>
        </w:rPr>
        <w:t>anicca, dukkha, anatta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may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be</w:t>
      </w:r>
      <w:r>
        <w:rPr>
          <w:rFonts w:ascii="Times New Roman" w:eastAsia="Times New Roman" w:hAnsi="Times New Roman" w:cs="Times New Roman"/>
          <w:color w:val="000000"/>
          <w:spacing w:val="0"/>
          <w:sz w:val="24"/>
          <w:shd w:val="clear" w:color="auto" w:fill="auto"/>
          <w:rtl w:val="0"/>
        </w:rPr>
        <w:t xml:space="preserve"> similar to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and </w:t>
      </w:r>
      <w:r>
        <w:rPr>
          <w:rFonts w:ascii="Times New Roman" w:eastAsia="Times New Roman" w:hAnsi="Times New Roman" w:cs="Times New Roman"/>
          <w:b/>
          <w:bCs/>
          <w:i/>
          <w:iCs/>
          <w:color w:val="000000"/>
          <w:spacing w:val="1"/>
          <w:sz w:val="24"/>
          <w:shd w:val="clear" w:color="auto" w:fill="auto"/>
          <w:rtl w:val="0"/>
        </w:rPr>
        <w:t>avy</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kata</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The Noble Path of the practising </w:t>
      </w:r>
      <w:r>
        <w:rPr>
          <w:rFonts w:ascii="Times New Roman" w:eastAsia="Times New Roman" w:hAnsi="Times New Roman" w:cs="Times New Roman"/>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who reaches to the Noble Path called </w:t>
      </w:r>
      <w:r>
        <w:rPr>
          <w:rFonts w:ascii="Times New Roman" w:eastAsia="Times New Roman" w:hAnsi="Times New Roman" w:cs="Times New Roman"/>
          <w:b/>
          <w:bCs/>
          <w:i/>
          <w:iCs/>
          <w:color w:val="000000"/>
          <w:spacing w:val="2"/>
          <w:sz w:val="24"/>
          <w:shd w:val="clear" w:color="auto" w:fill="auto"/>
          <w:rtl w:val="0"/>
        </w:rPr>
        <w:t>vu</w:t>
      </w:r>
      <w:r>
        <w:rPr>
          <w:rFonts w:ascii="Times New Roman" w:eastAsia="Times New Roman" w:hAnsi="Times New Roman" w:cs="Times New Roman"/>
          <w:color w:val="000000"/>
          <w:spacing w:val="2"/>
          <w:sz w:val="24"/>
          <w:shd w:val="clear" w:color="auto" w:fill="auto"/>
          <w:rtl w:val="0"/>
        </w:rPr>
        <w:t>ţţ</w:t>
      </w:r>
      <w:r>
        <w:rPr>
          <w:rFonts w:ascii="Times New Roman" w:eastAsia="Times New Roman" w:hAnsi="Times New Roman" w:cs="Times New Roman"/>
          <w:b/>
          <w:bCs/>
          <w:i/>
          <w:iCs/>
          <w:color w:val="000000"/>
          <w:spacing w:val="2"/>
          <w:sz w:val="24"/>
          <w:shd w:val="clear" w:color="auto" w:fill="auto"/>
          <w:rtl w:val="0"/>
        </w:rPr>
        <w:t>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due to emerging from conditioned things and </w:t>
      </w:r>
      <w:r>
        <w:rPr>
          <w:rFonts w:ascii="Times New Roman" w:eastAsia="Times New Roman" w:hAnsi="Times New Roman" w:cs="Times New Roman"/>
          <w:b/>
          <w:bCs/>
          <w:i/>
          <w:iCs/>
          <w:color w:val="000000"/>
          <w:spacing w:val="0"/>
          <w:sz w:val="24"/>
          <w:shd w:val="clear" w:color="auto" w:fill="auto"/>
          <w:rtl w:val="0"/>
        </w:rPr>
        <w:t>pavatta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discerning on the absorption of neither-perception-nor –non-perception  through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kal</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pasammasana</w:t>
      </w:r>
      <w:r>
        <w:rPr>
          <w:rFonts w:ascii="Times New Roman" w:eastAsia="Times New Roman" w:hAnsi="Times New Roman" w:cs="Times New Roman"/>
          <w:color w:val="000000"/>
          <w:spacing w:val="0"/>
          <w:sz w:val="24"/>
          <w:shd w:val="clear" w:color="auto" w:fill="auto"/>
          <w:rtl w:val="0"/>
        </w:rPr>
        <w:t xml:space="preserve">  method  as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whole,  should  be  similar  to  that absorption of neither-perception-nor-non-perception". </w:t>
      </w:r>
    </w:p>
    <w:p>
      <w:pPr>
        <w:bidi w:val="0"/>
        <w:spacing w:before="1" w:after="0" w:line="275" w:lineRule="exact"/>
        <w:ind w:left="0" w:right="-61" w:firstLine="720"/>
        <w:jc w:val="both"/>
      </w:pPr>
      <w:r>
        <w:rPr>
          <w:rFonts w:ascii="Times New Roman" w:eastAsia="Times New Roman" w:hAnsi="Times New Roman" w:cs="Times New Roman"/>
          <w:color w:val="000000"/>
          <w:spacing w:val="0"/>
          <w:sz w:val="24"/>
          <w:shd w:val="clear" w:color="auto" w:fill="auto"/>
          <w:rtl w:val="0"/>
        </w:rPr>
        <w:t xml:space="preserve">" Āvuso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It will not occur in this way. It is because of the fact that____ there is no Supra-mundane  Noble  Path  which  never  reach  to  full absorption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appan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Therefore,  the Noble Path called </w:t>
      </w:r>
      <w:r>
        <w:rPr>
          <w:rFonts w:ascii="Times New Roman" w:eastAsia="Times New Roman" w:hAnsi="Times New Roman" w:cs="Times New Roman"/>
          <w:b/>
          <w:bCs/>
          <w:i/>
          <w:iCs/>
          <w:color w:val="000000"/>
          <w:spacing w:val="2"/>
          <w:sz w:val="24"/>
          <w:shd w:val="clear" w:color="auto" w:fill="auto"/>
          <w:rtl w:val="0"/>
        </w:rPr>
        <w:t>vu</w:t>
      </w:r>
      <w:r>
        <w:rPr>
          <w:rFonts w:ascii="Times New Roman" w:eastAsia="Times New Roman" w:hAnsi="Times New Roman" w:cs="Times New Roman"/>
          <w:color w:val="000000"/>
          <w:spacing w:val="2"/>
          <w:sz w:val="24"/>
          <w:shd w:val="clear" w:color="auto" w:fill="auto"/>
          <w:rtl w:val="0"/>
        </w:rPr>
        <w:t>ţţ</w:t>
      </w:r>
      <w:r>
        <w:rPr>
          <w:rFonts w:ascii="Times New Roman" w:eastAsia="Times New Roman" w:hAnsi="Times New Roman" w:cs="Times New Roman"/>
          <w:b/>
          <w:bCs/>
          <w:i/>
          <w:iCs/>
          <w:color w:val="000000"/>
          <w:spacing w:val="2"/>
          <w:sz w:val="24"/>
          <w:shd w:val="clear" w:color="auto" w:fill="auto"/>
          <w:rtl w:val="0"/>
        </w:rPr>
        <w:t>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discerning on corporeal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as </w:t>
      </w:r>
      <w:r>
        <w:rPr>
          <w:rFonts w:ascii="Times New Roman" w:eastAsia="Times New Roman" w:hAnsi="Times New Roman" w:cs="Times New Roman"/>
          <w:b/>
          <w:bCs/>
          <w:i/>
          <w:iCs/>
          <w:color w:val="000000"/>
          <w:spacing w:val="0"/>
          <w:sz w:val="24"/>
          <w:shd w:val="clear" w:color="auto" w:fill="auto"/>
          <w:rtl w:val="0"/>
        </w:rPr>
        <w:t>anicca, dukkha, anatta</w:t>
      </w:r>
      <w:r>
        <w:rPr>
          <w:rFonts w:ascii="Times New Roman" w:eastAsia="Times New Roman" w:hAnsi="Times New Roman" w:cs="Times New Roman"/>
          <w:color w:val="000000"/>
          <w:spacing w:val="0"/>
          <w:sz w:val="24"/>
          <w:shd w:val="clear" w:color="auto" w:fill="auto"/>
          <w:rtl w:val="0"/>
        </w:rPr>
        <w:t xml:space="preserve">, is </w:t>
      </w:r>
      <w:r>
        <w:rPr>
          <w:rFonts w:ascii="Times New Roman" w:eastAsia="Times New Roman" w:hAnsi="Times New Roman" w:cs="Times New Roman"/>
          <w:color w:val="000000"/>
          <w:spacing w:val="0"/>
          <w:sz w:val="24"/>
          <w:shd w:val="clear" w:color="auto" w:fill="auto"/>
          <w:rtl w:val="0"/>
        </w:rPr>
        <w:t xml:space="preserve">the  Path  with  eight  factors  of  Path  and  mentally  agreeable  feeling  called </w:t>
      </w:r>
      <w:r>
        <w:rPr>
          <w:rFonts w:ascii="Times New Roman" w:eastAsia="Times New Roman" w:hAnsi="Times New Roman" w:cs="Times New Roman"/>
          <w:b/>
          <w:bCs/>
          <w:i/>
          <w:iCs/>
          <w:color w:val="000000"/>
          <w:spacing w:val="0"/>
          <w:sz w:val="24"/>
          <w:shd w:val="clear" w:color="auto" w:fill="auto"/>
          <w:rtl w:val="0"/>
        </w:rPr>
        <w:t xml:space="preserve"> a</w:t>
      </w:r>
      <w:r>
        <w:rPr>
          <w:rFonts w:ascii="Times New Roman" w:eastAsia="Times New Roman" w:hAnsi="Times New Roman" w:cs="Times New Roman"/>
          <w:color w:val="000000"/>
          <w:spacing w:val="0"/>
          <w:sz w:val="24"/>
          <w:shd w:val="clear" w:color="auto" w:fill="auto"/>
          <w:rtl w:val="0"/>
        </w:rPr>
        <w:t>ţţ</w:t>
      </w:r>
      <w:r>
        <w:rPr>
          <w:rFonts w:ascii="Times New Roman" w:eastAsia="Times New Roman" w:hAnsi="Times New Roman" w:cs="Times New Roman"/>
          <w:b/>
          <w:bCs/>
          <w:i/>
          <w:iCs/>
          <w:color w:val="000000"/>
          <w:spacing w:val="0"/>
          <w:sz w:val="24"/>
          <w:shd w:val="clear" w:color="auto" w:fill="auto"/>
          <w:rtl w:val="0"/>
        </w:rPr>
        <w:t>hangika somanassa sahagata magga.</w:t>
      </w:r>
      <w:r>
        <w:rPr>
          <w:rFonts w:ascii="Times New Roman" w:eastAsia="Times New Roman" w:hAnsi="Times New Roman" w:cs="Times New Roman"/>
          <w:color w:val="000000"/>
          <w:spacing w:val="0"/>
          <w:sz w:val="24"/>
          <w:shd w:val="clear" w:color="auto" w:fill="auto"/>
          <w:rtl w:val="0"/>
        </w:rPr>
        <w:t xml:space="preserve"> Then the Noble Path of meditator who attains the Noble Path, due to emerging from conditioned things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discerning on the absorption of neither-perception- nor-non-perception through </w:t>
      </w:r>
      <w:r>
        <w:rPr>
          <w:rFonts w:ascii="Times New Roman" w:eastAsia="Times New Roman" w:hAnsi="Times New Roman" w:cs="Times New Roman"/>
          <w:b/>
          <w:bCs/>
          <w:i/>
          <w:iCs/>
          <w:color w:val="000000"/>
          <w:spacing w:val="1"/>
          <w:sz w:val="24"/>
          <w:shd w:val="clear" w:color="auto" w:fill="auto"/>
          <w:rtl w:val="0"/>
        </w:rPr>
        <w:t>kal</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pasammasana</w:t>
      </w:r>
      <w:r>
        <w:rPr>
          <w:rFonts w:ascii="Times New Roman" w:eastAsia="Times New Roman" w:hAnsi="Times New Roman" w:cs="Times New Roman"/>
          <w:color w:val="000000"/>
          <w:spacing w:val="0"/>
          <w:sz w:val="24"/>
          <w:shd w:val="clear" w:color="auto" w:fill="auto"/>
          <w:rtl w:val="0"/>
        </w:rPr>
        <w:t xml:space="preserve"> method as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whole, can not be identical with that absorption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means of </w:t>
      </w:r>
      <w:r>
        <w:rPr>
          <w:rFonts w:ascii="Times New Roman" w:eastAsia="Times New Roman" w:hAnsi="Times New Roman" w:cs="Times New Roman"/>
          <w:b/>
          <w:bCs/>
          <w:i/>
          <w:iCs/>
          <w:color w:val="000000"/>
          <w:spacing w:val="3"/>
          <w:sz w:val="24"/>
          <w:shd w:val="clear" w:color="auto" w:fill="auto"/>
          <w:rtl w:val="0"/>
        </w:rPr>
        <w:t>sa</w:t>
      </w:r>
      <w:r>
        <w:rPr>
          <w:rFonts w:ascii="Times New Roman" w:eastAsia="Times New Roman" w:hAnsi="Times New Roman" w:cs="Times New Roman"/>
          <w:color w:val="000000"/>
          <w:spacing w:val="3"/>
          <w:sz w:val="24"/>
          <w:shd w:val="clear" w:color="auto" w:fill="auto"/>
          <w:rtl w:val="0"/>
        </w:rPr>
        <w:t>ń</w:t>
      </w:r>
      <w:r>
        <w:rPr>
          <w:rFonts w:ascii="Times New Roman" w:eastAsia="Times New Roman" w:hAnsi="Times New Roman" w:cs="Times New Roman"/>
          <w:b/>
          <w:bCs/>
          <w:i/>
          <w:iCs/>
          <w:color w:val="000000"/>
          <w:spacing w:val="3"/>
          <w:sz w:val="24"/>
          <w:shd w:val="clear" w:color="auto" w:fill="auto"/>
          <w:rtl w:val="0"/>
        </w:rPr>
        <w:t>kh</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vasesa</w:t>
      </w:r>
      <w:r>
        <w:rPr>
          <w:rFonts w:ascii="Times New Roman" w:eastAsia="Times New Roman" w:hAnsi="Times New Roman" w:cs="Times New Roman"/>
          <w:color w:val="000000"/>
          <w:spacing w:val="0"/>
          <w:sz w:val="24"/>
          <w:shd w:val="clear" w:color="auto" w:fill="auto"/>
          <w:rtl w:val="0"/>
        </w:rPr>
        <w:t xml:space="preserve"> (= occurrence of </w:t>
      </w:r>
      <w:r>
        <w:rPr>
          <w:rFonts w:ascii="Times New Roman" w:eastAsia="Times New Roman" w:hAnsi="Times New Roman" w:cs="Times New Roman"/>
          <w:color w:val="000000"/>
          <w:spacing w:val="1"/>
          <w:sz w:val="24"/>
          <w:shd w:val="clear" w:color="auto" w:fill="auto"/>
          <w:rtl w:val="0"/>
        </w:rPr>
        <w:t>very</w:t>
      </w:r>
      <w:r>
        <w:rPr>
          <w:rFonts w:ascii="Times New Roman" w:eastAsia="Times New Roman" w:hAnsi="Times New Roman" w:cs="Times New Roman"/>
          <w:color w:val="000000"/>
          <w:spacing w:val="0"/>
          <w:sz w:val="24"/>
          <w:shd w:val="clear" w:color="auto" w:fill="auto"/>
          <w:rtl w:val="0"/>
        </w:rPr>
        <w:t xml:space="preserve"> subtle conditioned things) but  can  be  similar  to  that  absorption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means  of  occurrence  of  fourth  absorption  with neutrality  feeling,  resulting  in  occurring  as  the  Noble  Path  with  (7)  factors  and  neutrality feeling called </w:t>
      </w:r>
      <w:r>
        <w:rPr>
          <w:rFonts w:ascii="Times New Roman" w:eastAsia="Times New Roman" w:hAnsi="Times New Roman" w:cs="Times New Roman"/>
          <w:b/>
          <w:bCs/>
          <w:i/>
          <w:iCs/>
          <w:color w:val="000000"/>
          <w:spacing w:val="0"/>
          <w:sz w:val="24"/>
          <w:shd w:val="clear" w:color="auto" w:fill="auto"/>
          <w:rtl w:val="0"/>
        </w:rPr>
        <w:t>sattangika upekkh</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sahagata ariya magga</w:t>
      </w:r>
      <w:r>
        <w:rPr>
          <w:rFonts w:ascii="Times New Roman" w:eastAsia="Times New Roman" w:hAnsi="Times New Roman" w:cs="Times New Roman"/>
          <w:color w:val="000000"/>
          <w:spacing w:val="0"/>
          <w:sz w:val="24"/>
          <w:shd w:val="clear" w:color="auto" w:fill="auto"/>
          <w:rtl w:val="0"/>
        </w:rPr>
        <w:t xml:space="preserve"> only", said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the </w:t>
      </w:r>
      <w:r>
        <w:rPr>
          <w:rFonts w:ascii="Times New Roman" w:eastAsia="Times New Roman" w:hAnsi="Times New Roman" w:cs="Times New Roman"/>
          <w:b/>
          <w:bCs/>
          <w:i/>
          <w:iCs/>
          <w:color w:val="000000"/>
          <w:spacing w:val="0"/>
          <w:sz w:val="24"/>
          <w:shd w:val="clear" w:color="auto" w:fill="auto"/>
          <w:rtl w:val="0"/>
        </w:rPr>
        <w:t>Mah</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Thero (Abhi-A-1-274) </w:t>
      </w:r>
    </w:p>
    <w:p>
      <w:pPr>
        <w:bidi w:val="0"/>
        <w:spacing w:before="11"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PAGE-413</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62" w:firstLine="720"/>
        <w:jc w:val="both"/>
      </w:pPr>
      <w:r>
        <w:rPr>
          <w:rFonts w:ascii="Times New Roman" w:eastAsia="Times New Roman" w:hAnsi="Times New Roman" w:cs="Times New Roman"/>
          <w:color w:val="000000"/>
          <w:spacing w:val="0"/>
          <w:sz w:val="24"/>
          <w:shd w:val="clear" w:color="auto" w:fill="auto"/>
          <w:rtl w:val="0"/>
        </w:rPr>
        <w:t xml:space="preserve">Factors of relation of determinative dependence of the Noble Path for overcoming on gross factors of Absorption, </w:t>
      </w:r>
      <w:r>
        <w:rPr>
          <w:rFonts w:ascii="Times New Roman" w:eastAsia="Times New Roman" w:hAnsi="Times New Roman" w:cs="Times New Roman"/>
          <w:b/>
          <w:bCs/>
          <w:i/>
          <w:iCs/>
          <w:color w:val="000000"/>
          <w:spacing w:val="0"/>
          <w:sz w:val="24"/>
          <w:shd w:val="clear" w:color="auto" w:fill="auto"/>
          <w:rtl w:val="0"/>
        </w:rPr>
        <w:t>vitakka</w:t>
      </w:r>
      <w:r>
        <w:rPr>
          <w:rFonts w:ascii="Times New Roman" w:eastAsia="Times New Roman" w:hAnsi="Times New Roman" w:cs="Times New Roman"/>
          <w:color w:val="000000"/>
          <w:spacing w:val="0"/>
          <w:sz w:val="24"/>
          <w:shd w:val="clear" w:color="auto" w:fill="auto"/>
          <w:rtl w:val="0"/>
        </w:rPr>
        <w:t xml:space="preserve"> etc., are those kinds of absorptions, the second absorption etc., which are discerned objects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Knowledge. When corporeal </w:t>
      </w:r>
      <w:r>
        <w:rPr>
          <w:rFonts w:ascii="Times New Roman" w:eastAsia="Times New Roman" w:hAnsi="Times New Roman" w:cs="Times New Roman"/>
          <w:b/>
          <w:bCs/>
          <w:i/>
          <w:iCs/>
          <w:color w:val="000000"/>
          <w:spacing w:val="0"/>
          <w:sz w:val="24"/>
          <w:shd w:val="clear" w:color="auto" w:fill="auto"/>
          <w:rtl w:val="0"/>
        </w:rPr>
        <w:t>dahammas</w:t>
      </w:r>
      <w:r>
        <w:rPr>
          <w:rFonts w:ascii="Times New Roman" w:eastAsia="Times New Roman" w:hAnsi="Times New Roman" w:cs="Times New Roman"/>
          <w:color w:val="000000"/>
          <w:spacing w:val="0"/>
          <w:sz w:val="24"/>
          <w:shd w:val="clear" w:color="auto" w:fill="auto"/>
          <w:rtl w:val="0"/>
        </w:rPr>
        <w:t xml:space="preserve"> are discerned as </w:t>
      </w:r>
      <w:r>
        <w:rPr>
          <w:rFonts w:ascii="Times New Roman" w:eastAsia="Times New Roman" w:hAnsi="Times New Roman" w:cs="Times New Roman"/>
          <w:b/>
          <w:bCs/>
          <w:i/>
          <w:iCs/>
          <w:color w:val="000000"/>
          <w:spacing w:val="0"/>
          <w:sz w:val="24"/>
          <w:shd w:val="clear" w:color="auto" w:fill="auto"/>
          <w:rtl w:val="0"/>
        </w:rPr>
        <w:t>anicca</w:t>
      </w:r>
      <w:r>
        <w:rPr>
          <w:rFonts w:ascii="Times New Roman" w:eastAsia="Times New Roman" w:hAnsi="Times New Roman" w:cs="Times New Roman"/>
          <w:color w:val="000000"/>
          <w:spacing w:val="0"/>
          <w:sz w:val="24"/>
          <w:shd w:val="clear" w:color="auto" w:fill="auto"/>
          <w:rtl w:val="0"/>
        </w:rPr>
        <w:t xml:space="preserve"> etc., due to absence of performing on absorption of fine material sphere as fundamental absorption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and due to absence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performing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on  the  object  of  absorption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fine  material  sphere,  </w:t>
      </w:r>
      <w:r>
        <w:rPr>
          <w:rFonts w:ascii="Times New Roman" w:eastAsia="Times New Roman" w:hAnsi="Times New Roman" w:cs="Times New Roman"/>
          <w:color w:val="000000"/>
          <w:spacing w:val="2"/>
          <w:sz w:val="24"/>
          <w:shd w:val="clear" w:color="auto" w:fill="auto"/>
          <w:rtl w:val="0"/>
        </w:rPr>
        <w:t>if</w:t>
      </w:r>
      <w:r>
        <w:rPr>
          <w:rFonts w:ascii="Times New Roman" w:eastAsia="Times New Roman" w:hAnsi="Times New Roman" w:cs="Times New Roman"/>
          <w:color w:val="000000"/>
          <w:spacing w:val="0"/>
          <w:sz w:val="24"/>
          <w:shd w:val="clear" w:color="auto" w:fill="auto"/>
          <w:rtl w:val="0"/>
        </w:rPr>
        <w:t xml:space="preserve">  efficiency  of  relation  of determinative dependence for overcoming on various kinds of factors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absorption is also absent, efficiency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non-attachment </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b/>
          <w:bCs/>
          <w:i/>
          <w:iCs/>
          <w:color w:val="000000"/>
          <w:spacing w:val="2"/>
          <w:sz w:val="24"/>
          <w:shd w:val="clear" w:color="auto" w:fill="auto"/>
          <w:rtl w:val="0"/>
        </w:rPr>
        <w:t>vir</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ga</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called disgusting on various kinds of factors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absorption is absent, resulting in inability to occur without (5) factors of absorption. Therefore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the Noble Path with (8) factors of Path called </w:t>
      </w:r>
      <w:r>
        <w:rPr>
          <w:rFonts w:ascii="Times New Roman" w:eastAsia="Times New Roman" w:hAnsi="Times New Roman" w:cs="Times New Roman"/>
          <w:b/>
          <w:bCs/>
          <w:i/>
          <w:iCs/>
          <w:color w:val="000000"/>
          <w:spacing w:val="0"/>
          <w:sz w:val="24"/>
          <w:shd w:val="clear" w:color="auto" w:fill="auto"/>
          <w:rtl w:val="0"/>
        </w:rPr>
        <w:t>a</w:t>
      </w:r>
      <w:r>
        <w:rPr>
          <w:rFonts w:ascii="Times New Roman" w:eastAsia="Times New Roman" w:hAnsi="Times New Roman" w:cs="Times New Roman"/>
          <w:color w:val="000000"/>
          <w:spacing w:val="0"/>
          <w:sz w:val="24"/>
          <w:shd w:val="clear" w:color="auto" w:fill="auto"/>
          <w:rtl w:val="0"/>
        </w:rPr>
        <w:t>ţţ</w:t>
      </w:r>
      <w:r>
        <w:rPr>
          <w:rFonts w:ascii="Times New Roman" w:eastAsia="Times New Roman" w:hAnsi="Times New Roman" w:cs="Times New Roman"/>
          <w:b/>
          <w:bCs/>
          <w:i/>
          <w:iCs/>
          <w:color w:val="000000"/>
          <w:spacing w:val="0"/>
          <w:sz w:val="24"/>
          <w:shd w:val="clear" w:color="auto" w:fill="auto"/>
          <w:rtl w:val="0"/>
        </w:rPr>
        <w:t>hangika magga</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64" w:firstLine="0"/>
        <w:jc w:val="left"/>
      </w:pPr>
      <w:r>
        <w:rPr>
          <w:rFonts w:ascii="Times New Roman" w:eastAsia="Times New Roman" w:hAnsi="Times New Roman" w:cs="Times New Roman"/>
          <w:color w:val="000000"/>
          <w:spacing w:val="0"/>
          <w:sz w:val="24"/>
          <w:shd w:val="clear" w:color="auto" w:fill="auto"/>
          <w:rtl w:val="0"/>
        </w:rPr>
        <w:t>is possible to occur and then it is said that "</w:t>
      </w:r>
      <w:r>
        <w:rPr>
          <w:rFonts w:ascii="Times New Roman" w:eastAsia="Times New Roman" w:hAnsi="Times New Roman" w:cs="Times New Roman"/>
          <w:b/>
          <w:bCs/>
          <w:i/>
          <w:iCs/>
          <w:color w:val="000000"/>
          <w:spacing w:val="0"/>
          <w:sz w:val="24"/>
          <w:shd w:val="clear" w:color="auto" w:fill="auto"/>
          <w:rtl w:val="0"/>
        </w:rPr>
        <w:t>a</w:t>
      </w:r>
      <w:r>
        <w:rPr>
          <w:rFonts w:ascii="Times New Roman" w:eastAsia="Times New Roman" w:hAnsi="Times New Roman" w:cs="Times New Roman"/>
          <w:color w:val="000000"/>
          <w:spacing w:val="0"/>
          <w:sz w:val="24"/>
          <w:shd w:val="clear" w:color="auto" w:fill="auto"/>
          <w:rtl w:val="0"/>
        </w:rPr>
        <w:t>ţţ</w:t>
      </w:r>
      <w:r>
        <w:rPr>
          <w:rFonts w:ascii="Times New Roman" w:eastAsia="Times New Roman" w:hAnsi="Times New Roman" w:cs="Times New Roman"/>
          <w:b/>
          <w:bCs/>
          <w:i/>
          <w:iCs/>
          <w:color w:val="000000"/>
          <w:spacing w:val="0"/>
          <w:sz w:val="24"/>
          <w:shd w:val="clear" w:color="auto" w:fill="auto"/>
          <w:rtl w:val="0"/>
        </w:rPr>
        <w:t>hangiko somanassasahagata maggo hoti</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the Noble Path with (8) factors of Path and mentally agreeable feeling arises. Furthermore, if the Noble  Path  is  reached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discerning  on  the  absorption  of  neither-perception-nor-non- perception as object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although that Noble Path is the fourth absorption with (2) factors of Absorption called </w:t>
      </w:r>
      <w:r>
        <w:rPr>
          <w:rFonts w:ascii="Times New Roman" w:eastAsia="Times New Roman" w:hAnsi="Times New Roman" w:cs="Times New Roman"/>
          <w:b/>
          <w:bCs/>
          <w:i/>
          <w:iCs/>
          <w:color w:val="000000"/>
          <w:spacing w:val="2"/>
          <w:sz w:val="24"/>
          <w:shd w:val="clear" w:color="auto" w:fill="auto"/>
          <w:rtl w:val="0"/>
        </w:rPr>
        <w:t>upekkh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ekaggat</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that Noble Path, which can eradicate underlying tendency of practising </w:t>
      </w:r>
      <w:r>
        <w:rPr>
          <w:rFonts w:ascii="Times New Roman" w:eastAsia="Times New Roman" w:hAnsi="Times New Roman" w:cs="Times New Roman"/>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can </w:t>
      </w:r>
      <w:r>
        <w:rPr>
          <w:rFonts w:ascii="Times New Roman" w:eastAsia="Times New Roman" w:hAnsi="Times New Roman" w:cs="Times New Roman"/>
          <w:color w:val="000000"/>
          <w:spacing w:val="1"/>
          <w:sz w:val="24"/>
          <w:shd w:val="clear" w:color="auto" w:fill="auto"/>
          <w:rtl w:val="0"/>
        </w:rPr>
        <w:t>not</w:t>
      </w:r>
      <w:r>
        <w:rPr>
          <w:rFonts w:ascii="Times New Roman" w:eastAsia="Times New Roman" w:hAnsi="Times New Roman" w:cs="Times New Roman"/>
          <w:color w:val="000000"/>
          <w:spacing w:val="0"/>
          <w:sz w:val="24"/>
          <w:shd w:val="clear" w:color="auto" w:fill="auto"/>
          <w:rtl w:val="0"/>
        </w:rPr>
        <w:t xml:space="preserve"> be identical with the absorption of neither- perception-not-non-perception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means of occurrence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subtle conditioned things but it can similar as fourth absorption and associated with neutrality feeling. This meaning is shown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the word "</w:t>
      </w:r>
      <w:r>
        <w:rPr>
          <w:rFonts w:ascii="Times New Roman" w:eastAsia="Times New Roman" w:hAnsi="Times New Roman" w:cs="Times New Roman"/>
          <w:b/>
          <w:bCs/>
          <w:i/>
          <w:iCs/>
          <w:color w:val="000000"/>
          <w:spacing w:val="0"/>
          <w:sz w:val="24"/>
          <w:shd w:val="clear" w:color="auto" w:fill="auto"/>
          <w:rtl w:val="0"/>
        </w:rPr>
        <w:t>upekkh</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sahagata magga",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Abhi-A-1-274</w:t>
      </w:r>
      <w:r>
        <w:rPr>
          <w:rFonts w:ascii="Times New Roman" w:eastAsia="Times New Roman" w:hAnsi="Times New Roman" w:cs="Times New Roman"/>
          <w:color w:val="000000"/>
          <w:spacing w:val="0"/>
          <w:sz w:val="24"/>
          <w:shd w:val="clear" w:color="auto" w:fill="auto"/>
          <w:rtl w:val="0"/>
        </w:rPr>
        <w:t xml:space="preserve">) apparently.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M</w:t>
      </w:r>
      <w:r>
        <w:rPr>
          <w:rFonts w:ascii="Times New Roman" w:eastAsia="Times New Roman" w:hAnsi="Times New Roman" w:cs="Times New Roman"/>
          <w:color w:val="000000"/>
          <w:spacing w:val="1"/>
          <w:sz w:val="24"/>
          <w:shd w:val="clear" w:color="auto" w:fill="auto"/>
          <w:rtl w:val="0"/>
        </w:rPr>
        <w:t>ū</w:t>
      </w:r>
      <w:r>
        <w:rPr>
          <w:rFonts w:ascii="Times New Roman" w:eastAsia="Times New Roman" w:hAnsi="Times New Roman" w:cs="Times New Roman"/>
          <w:b/>
          <w:bCs/>
          <w:i/>
          <w:iCs/>
          <w:color w:val="000000"/>
          <w:spacing w:val="1"/>
          <w:sz w:val="24"/>
          <w:shd w:val="clear" w:color="auto" w:fill="auto"/>
          <w:rtl w:val="0"/>
        </w:rPr>
        <w:t>lat</w:t>
      </w:r>
      <w:r>
        <w:rPr>
          <w:rFonts w:ascii="Times New Roman" w:eastAsia="Times New Roman" w:hAnsi="Times New Roman" w:cs="Times New Roman"/>
          <w:color w:val="000000"/>
          <w:spacing w:val="1"/>
          <w:sz w:val="24"/>
          <w:shd w:val="clear" w:color="auto" w:fill="auto"/>
          <w:rtl w:val="0"/>
        </w:rPr>
        <w:t>ī</w:t>
      </w:r>
      <w:r>
        <w:rPr>
          <w:rFonts w:ascii="Times New Roman" w:eastAsia="Times New Roman" w:hAnsi="Times New Roman" w:cs="Times New Roman"/>
          <w:b/>
          <w:bCs/>
          <w:i/>
          <w:iCs/>
          <w:color w:val="000000"/>
          <w:spacing w:val="1"/>
          <w:sz w:val="24"/>
          <w:shd w:val="clear" w:color="auto" w:fill="auto"/>
          <w:rtl w:val="0"/>
        </w:rPr>
        <w:t>-1-116</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numPr>
          <w:ilvl w:val="0"/>
          <w:numId w:val="53"/>
        </w:numPr>
        <w:bidi w:val="0"/>
        <w:spacing w:before="292" w:after="0" w:line="265" w:lineRule="exact"/>
        <w:ind w:right="-200"/>
        <w:jc w:val="both"/>
      </w:pPr>
      <w:r>
        <w:rPr>
          <w:rFonts w:ascii="Times New Roman" w:eastAsia="Times New Roman" w:hAnsi="Times New Roman" w:cs="Times New Roman"/>
          <w:b/>
          <w:bCs/>
          <w:color w:val="000000"/>
          <w:spacing w:val="0"/>
          <w:sz w:val="24"/>
          <w:shd w:val="clear" w:color="auto" w:fill="auto"/>
          <w:rtl w:val="0"/>
        </w:rPr>
        <w:t xml:space="preserve">Analysis on opinion of </w:t>
      </w:r>
      <w:r>
        <w:rPr>
          <w:rFonts w:ascii="Times New Roman" w:eastAsia="Times New Roman" w:hAnsi="Times New Roman" w:cs="Times New Roman"/>
          <w:b/>
          <w:bCs/>
          <w:i/>
          <w:iCs/>
          <w:color w:val="000000"/>
          <w:spacing w:val="0"/>
          <w:sz w:val="24"/>
          <w:shd w:val="clear" w:color="auto" w:fill="auto"/>
          <w:rtl w:val="0"/>
        </w:rPr>
        <w:t>Tipi</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aka C</w:t>
      </w:r>
      <w:r>
        <w:rPr>
          <w:rFonts w:ascii="Times New Roman" w:eastAsia="Times New Roman" w:hAnsi="Times New Roman" w:cs="Times New Roman"/>
          <w:color w:val="000000"/>
          <w:spacing w:val="0"/>
          <w:sz w:val="24"/>
          <w:shd w:val="clear" w:color="auto" w:fill="auto"/>
          <w:rtl w:val="0"/>
        </w:rPr>
        <w:t>ūļā</w:t>
      </w:r>
      <w:r>
        <w:rPr>
          <w:rFonts w:ascii="Times New Roman" w:eastAsia="Times New Roman" w:hAnsi="Times New Roman" w:cs="Times New Roman"/>
          <w:b/>
          <w:bCs/>
          <w:i/>
          <w:iCs/>
          <w:color w:val="000000"/>
          <w:spacing w:val="0"/>
          <w:sz w:val="24"/>
          <w:shd w:val="clear" w:color="auto" w:fill="auto"/>
          <w:rtl w:val="0"/>
        </w:rPr>
        <w:t>bhaya Mah</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Thero </w:t>
      </w:r>
    </w:p>
    <w:p>
      <w:pPr>
        <w:bidi w:val="0"/>
        <w:spacing w:before="1" w:after="0" w:line="275" w:lineRule="exact"/>
        <w:ind w:left="0" w:right="-60" w:firstLine="720"/>
        <w:jc w:val="both"/>
      </w:pPr>
      <w:r>
        <w:rPr>
          <w:rFonts w:ascii="Times New Roman" w:eastAsia="Times New Roman" w:hAnsi="Times New Roman" w:cs="Times New Roman"/>
          <w:color w:val="000000"/>
          <w:spacing w:val="0"/>
          <w:sz w:val="24"/>
          <w:shd w:val="clear" w:color="auto" w:fill="auto"/>
          <w:rtl w:val="0"/>
        </w:rPr>
        <w:t xml:space="preserve">The opinion of </w:t>
      </w:r>
      <w:r>
        <w:rPr>
          <w:rFonts w:ascii="Times New Roman" w:eastAsia="Times New Roman" w:hAnsi="Times New Roman" w:cs="Times New Roman"/>
          <w:b/>
          <w:bCs/>
          <w:i/>
          <w:iCs/>
          <w:color w:val="000000"/>
          <w:spacing w:val="0"/>
          <w:sz w:val="24"/>
          <w:shd w:val="clear" w:color="auto" w:fill="auto"/>
          <w:rtl w:val="0"/>
        </w:rPr>
        <w:t>Tipi</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aka C</w:t>
      </w:r>
      <w:r>
        <w:rPr>
          <w:rFonts w:ascii="Times New Roman" w:eastAsia="Times New Roman" w:hAnsi="Times New Roman" w:cs="Times New Roman"/>
          <w:color w:val="000000"/>
          <w:spacing w:val="0"/>
          <w:sz w:val="24"/>
          <w:shd w:val="clear" w:color="auto" w:fill="auto"/>
          <w:rtl w:val="0"/>
        </w:rPr>
        <w:t>ūļā</w:t>
      </w:r>
      <w:r>
        <w:rPr>
          <w:rFonts w:ascii="Times New Roman" w:eastAsia="Times New Roman" w:hAnsi="Times New Roman" w:cs="Times New Roman"/>
          <w:b/>
          <w:bCs/>
          <w:i/>
          <w:iCs/>
          <w:color w:val="000000"/>
          <w:spacing w:val="0"/>
          <w:sz w:val="24"/>
          <w:shd w:val="clear" w:color="auto" w:fill="auto"/>
          <w:rtl w:val="0"/>
        </w:rPr>
        <w:t>bhaya Mah</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Thero</w:t>
      </w:r>
      <w:r>
        <w:rPr>
          <w:rFonts w:ascii="Times New Roman" w:eastAsia="Times New Roman" w:hAnsi="Times New Roman" w:cs="Times New Roman"/>
          <w:color w:val="000000"/>
          <w:spacing w:val="0"/>
          <w:sz w:val="24"/>
          <w:shd w:val="clear" w:color="auto" w:fill="auto"/>
          <w:rtl w:val="0"/>
        </w:rPr>
        <w:t xml:space="preserve"> who always says that "individual preferential  absorption  predetermines  significance  and  differences  in  number  of  factors  of Enlightenment,  Path,  Absorption  at  the  Noble  Path  (-moment)  was  carried  and  asked  to </w:t>
      </w:r>
      <w:r>
        <w:rPr>
          <w:rFonts w:ascii="Times New Roman" w:eastAsia="Times New Roman" w:hAnsi="Times New Roman" w:cs="Times New Roman"/>
          <w:b/>
          <w:bCs/>
          <w:i/>
          <w:iCs/>
          <w:color w:val="000000"/>
          <w:spacing w:val="0"/>
          <w:sz w:val="24"/>
          <w:shd w:val="clear" w:color="auto" w:fill="auto"/>
          <w:rtl w:val="0"/>
        </w:rPr>
        <w:t>Tipi</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aka C</w:t>
      </w:r>
      <w:r>
        <w:rPr>
          <w:rFonts w:ascii="Times New Roman" w:eastAsia="Times New Roman" w:hAnsi="Times New Roman" w:cs="Times New Roman"/>
          <w:color w:val="000000"/>
          <w:spacing w:val="0"/>
          <w:sz w:val="24"/>
          <w:shd w:val="clear" w:color="auto" w:fill="auto"/>
          <w:rtl w:val="0"/>
        </w:rPr>
        <w:t>ūļā</w:t>
      </w:r>
      <w:r>
        <w:rPr>
          <w:rFonts w:ascii="Times New Roman" w:eastAsia="Times New Roman" w:hAnsi="Times New Roman" w:cs="Times New Roman"/>
          <w:b/>
          <w:bCs/>
          <w:i/>
          <w:iCs/>
          <w:color w:val="000000"/>
          <w:spacing w:val="0"/>
          <w:sz w:val="24"/>
          <w:shd w:val="clear" w:color="auto" w:fill="auto"/>
          <w:rtl w:val="0"/>
        </w:rPr>
        <w:t>n</w:t>
      </w:r>
      <w:r>
        <w:rPr>
          <w:rFonts w:ascii="Times New Roman" w:eastAsia="Times New Roman" w:hAnsi="Times New Roman" w:cs="Times New Roman"/>
          <w:color w:val="000000"/>
          <w:spacing w:val="0"/>
          <w:sz w:val="24"/>
          <w:shd w:val="clear" w:color="auto" w:fill="auto"/>
          <w:rtl w:val="0"/>
        </w:rPr>
        <w:t>aaaa</w:t>
      </w:r>
      <w:r>
        <w:rPr>
          <w:rFonts w:ascii="Times New Roman" w:eastAsia="Times New Roman" w:hAnsi="Times New Roman" w:cs="Times New Roman"/>
          <w:b/>
          <w:bCs/>
          <w:i/>
          <w:iCs/>
          <w:color w:val="000000"/>
          <w:spacing w:val="0"/>
          <w:sz w:val="24"/>
          <w:shd w:val="clear" w:color="auto" w:fill="auto"/>
          <w:rtl w:val="0"/>
        </w:rPr>
        <w:t>ga Mah</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Thero</w:t>
      </w:r>
      <w:r>
        <w:rPr>
          <w:rFonts w:ascii="Times New Roman" w:eastAsia="Times New Roman" w:hAnsi="Times New Roman" w:cs="Times New Roman"/>
          <w:color w:val="000000"/>
          <w:spacing w:val="0"/>
          <w:sz w:val="24"/>
          <w:shd w:val="clear" w:color="auto" w:fill="auto"/>
          <w:rtl w:val="0"/>
        </w:rPr>
        <w:t xml:space="preserve">. That </w:t>
      </w:r>
      <w:r>
        <w:rPr>
          <w:rFonts w:ascii="Times New Roman" w:eastAsia="Times New Roman" w:hAnsi="Times New Roman" w:cs="Times New Roman"/>
          <w:b/>
          <w:bCs/>
          <w:i/>
          <w:iCs/>
          <w:color w:val="000000"/>
          <w:spacing w:val="0"/>
          <w:sz w:val="24"/>
          <w:shd w:val="clear" w:color="auto" w:fill="auto"/>
          <w:rtl w:val="0"/>
        </w:rPr>
        <w:t>Mah</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Thero</w:t>
      </w:r>
      <w:r>
        <w:rPr>
          <w:rFonts w:ascii="Times New Roman" w:eastAsia="Times New Roman" w:hAnsi="Times New Roman" w:cs="Times New Roman"/>
          <w:color w:val="000000"/>
          <w:spacing w:val="0"/>
          <w:sz w:val="24"/>
          <w:shd w:val="clear" w:color="auto" w:fill="auto"/>
          <w:rtl w:val="0"/>
        </w:rPr>
        <w:t xml:space="preserve"> said as follows. ___ </w:t>
      </w:r>
    </w:p>
    <w:p>
      <w:pPr>
        <w:bidi w:val="0"/>
        <w:spacing w:before="1" w:after="0" w:line="276" w:lineRule="exact"/>
        <w:ind w:left="0" w:right="-62" w:firstLine="720"/>
        <w:jc w:val="both"/>
      </w:pPr>
      <w:r>
        <w:rPr>
          <w:rFonts w:ascii="Times New Roman" w:eastAsia="Times New Roman" w:hAnsi="Times New Roman" w:cs="Times New Roman"/>
          <w:color w:val="000000"/>
          <w:spacing w:val="0"/>
          <w:sz w:val="24"/>
          <w:shd w:val="clear" w:color="auto" w:fill="auto"/>
          <w:rtl w:val="0"/>
        </w:rPr>
        <w:t xml:space="preserve">"In  the  continuum  of  such  practising  meditator,  the  fundamantal  absorption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practice is already present. In the continuum of that </w:t>
      </w:r>
      <w:r>
        <w:rPr>
          <w:rFonts w:ascii="Times New Roman" w:eastAsia="Times New Roman" w:hAnsi="Times New Roman" w:cs="Times New Roman"/>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the absorption which is discerned  as  object  of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 practice  in  accordance  with  individual  preference  of  the </w:t>
      </w:r>
      <w:r>
        <w:rPr>
          <w:rFonts w:ascii="Times New Roman" w:eastAsia="Times New Roman" w:hAnsi="Times New Roman" w:cs="Times New Roman"/>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may</w:t>
      </w:r>
      <w:r>
        <w:rPr>
          <w:rFonts w:ascii="Times New Roman" w:eastAsia="Times New Roman" w:hAnsi="Times New Roman" w:cs="Times New Roman"/>
          <w:color w:val="000000"/>
          <w:spacing w:val="0"/>
          <w:sz w:val="24"/>
          <w:shd w:val="clear" w:color="auto" w:fill="auto"/>
          <w:rtl w:val="0"/>
        </w:rPr>
        <w:t xml:space="preserve"> predetermine actually the significance and differences in numbers of factors of Enlightenment, Path, Absorption at the Noble </w:t>
      </w:r>
      <w:r>
        <w:rPr>
          <w:rFonts w:ascii="Times New Roman" w:eastAsia="Times New Roman" w:hAnsi="Times New Roman" w:cs="Times New Roman"/>
          <w:color w:val="000000"/>
          <w:spacing w:val="1"/>
          <w:sz w:val="24"/>
          <w:shd w:val="clear" w:color="auto" w:fill="auto"/>
          <w:rtl w:val="0"/>
        </w:rPr>
        <w:t>Path</w:t>
      </w:r>
      <w:r>
        <w:rPr>
          <w:rFonts w:ascii="Times New Roman" w:eastAsia="Times New Roman" w:hAnsi="Times New Roman" w:cs="Times New Roman"/>
          <w:color w:val="000000"/>
          <w:spacing w:val="0"/>
          <w:sz w:val="24"/>
          <w:shd w:val="clear" w:color="auto" w:fill="auto"/>
          <w:rtl w:val="0"/>
        </w:rPr>
        <w:t xml:space="preserve"> (-moment). In the continuum of practising </w:t>
      </w:r>
      <w:r>
        <w:rPr>
          <w:rFonts w:ascii="Times New Roman" w:eastAsia="Times New Roman" w:hAnsi="Times New Roman" w:cs="Times New Roman"/>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without that fundamental absorption, which kind of individual preferential absorption can predetermine significance and differences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numbers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factors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Enlightenment, Path, Absorption at the Noble Path (-moment)? It is similar to the time for performing prosperity of poor person without investment", said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3"/>
          <w:sz w:val="24"/>
          <w:shd w:val="clear" w:color="auto" w:fill="auto"/>
          <w:rtl w:val="0"/>
        </w:rPr>
        <w:t>C</w:t>
      </w:r>
      <w:r>
        <w:rPr>
          <w:rFonts w:ascii="Times New Roman" w:eastAsia="Times New Roman" w:hAnsi="Times New Roman" w:cs="Times New Roman"/>
          <w:color w:val="000000"/>
          <w:spacing w:val="3"/>
          <w:sz w:val="24"/>
          <w:shd w:val="clear" w:color="auto" w:fill="auto"/>
          <w:rtl w:val="0"/>
        </w:rPr>
        <w:t>ūļ</w:t>
      </w:r>
      <w:r>
        <w:rPr>
          <w:rFonts w:ascii="Times New Roman" w:eastAsia="Times New Roman" w:hAnsi="Times New Roman" w:cs="Times New Roman"/>
          <w:b/>
          <w:bCs/>
          <w:i/>
          <w:iCs/>
          <w:color w:val="000000"/>
          <w:spacing w:val="3"/>
          <w:sz w:val="24"/>
          <w:shd w:val="clear" w:color="auto" w:fill="auto"/>
          <w:rtl w:val="0"/>
        </w:rPr>
        <w:t>an</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ga</w:t>
      </w:r>
      <w:r>
        <w:rPr>
          <w:rFonts w:ascii="Times New Roman" w:eastAsia="Times New Roman" w:hAnsi="Times New Roman" w:cs="Times New Roman"/>
          <w:b/>
          <w:bCs/>
          <w:i/>
          <w:iCs/>
          <w:color w:val="000000"/>
          <w:spacing w:val="0"/>
          <w:sz w:val="24"/>
          <w:shd w:val="clear" w:color="auto" w:fill="auto"/>
          <w:rtl w:val="0"/>
        </w:rPr>
        <w:t xml:space="preserve"> Mah</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Thero</w:t>
      </w:r>
      <w:r>
        <w:rPr>
          <w:rFonts w:ascii="Times New Roman" w:eastAsia="Times New Roman" w:hAnsi="Times New Roman" w:cs="Times New Roman"/>
          <w:color w:val="000000"/>
          <w:spacing w:val="0"/>
          <w:sz w:val="24"/>
          <w:shd w:val="clear" w:color="auto" w:fill="auto"/>
          <w:rtl w:val="0"/>
        </w:rPr>
        <w:t xml:space="preserve">. </w:t>
      </w:r>
    </w:p>
    <w:p>
      <w:pPr>
        <w:bidi w:val="0"/>
        <w:spacing w:before="0" w:after="0" w:line="276" w:lineRule="exact"/>
        <w:ind w:left="0" w:right="-29" w:firstLine="720"/>
        <w:jc w:val="left"/>
      </w:pPr>
      <w:r>
        <w:rPr>
          <w:rFonts w:ascii="Times New Roman" w:eastAsia="Times New Roman" w:hAnsi="Times New Roman" w:cs="Times New Roman"/>
          <w:color w:val="000000"/>
          <w:spacing w:val="0"/>
          <w:sz w:val="24"/>
          <w:shd w:val="clear" w:color="auto" w:fill="auto"/>
          <w:rtl w:val="0"/>
        </w:rPr>
        <w:t xml:space="preserve">Above words were carried and asked to </w:t>
      </w:r>
      <w:r>
        <w:rPr>
          <w:rFonts w:ascii="Times New Roman" w:eastAsia="Times New Roman" w:hAnsi="Times New Roman" w:cs="Times New Roman"/>
          <w:b/>
          <w:bCs/>
          <w:i/>
          <w:iCs/>
          <w:color w:val="000000"/>
          <w:spacing w:val="0"/>
          <w:sz w:val="24"/>
          <w:shd w:val="clear" w:color="auto" w:fill="auto"/>
          <w:rtl w:val="0"/>
        </w:rPr>
        <w:t>Tipi</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aka C</w:t>
      </w:r>
      <w:r>
        <w:rPr>
          <w:rFonts w:ascii="Times New Roman" w:eastAsia="Times New Roman" w:hAnsi="Times New Roman" w:cs="Times New Roman"/>
          <w:color w:val="000000"/>
          <w:spacing w:val="0"/>
          <w:sz w:val="24"/>
          <w:shd w:val="clear" w:color="auto" w:fill="auto"/>
          <w:rtl w:val="0"/>
        </w:rPr>
        <w:t>ūļā</w:t>
      </w:r>
      <w:r>
        <w:rPr>
          <w:rFonts w:ascii="Times New Roman" w:eastAsia="Times New Roman" w:hAnsi="Times New Roman" w:cs="Times New Roman"/>
          <w:b/>
          <w:bCs/>
          <w:i/>
          <w:iCs/>
          <w:color w:val="000000"/>
          <w:spacing w:val="0"/>
          <w:sz w:val="24"/>
          <w:shd w:val="clear" w:color="auto" w:fill="auto"/>
          <w:rtl w:val="0"/>
        </w:rPr>
        <w:t>bhaya Mah</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Thero</w:t>
      </w:r>
      <w:r>
        <w:rPr>
          <w:rFonts w:ascii="Times New Roman" w:eastAsia="Times New Roman" w:hAnsi="Times New Roman" w:cs="Times New Roman"/>
          <w:color w:val="000000"/>
          <w:spacing w:val="0"/>
          <w:sz w:val="24"/>
          <w:shd w:val="clear" w:color="auto" w:fill="auto"/>
          <w:rtl w:val="0"/>
        </w:rPr>
        <w:t xml:space="preserve"> again and then that</w:t>
      </w:r>
      <w:r>
        <w:rPr>
          <w:rFonts w:ascii="Times New Roman" w:eastAsia="Times New Roman" w:hAnsi="Times New Roman" w:cs="Times New Roman"/>
          <w:b/>
          <w:bCs/>
          <w:i/>
          <w:iCs/>
          <w:color w:val="000000"/>
          <w:spacing w:val="0"/>
          <w:sz w:val="24"/>
          <w:shd w:val="clear" w:color="auto" w:fill="auto"/>
          <w:rtl w:val="0"/>
        </w:rPr>
        <w:t xml:space="preserve"> Mah</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Thero</w:t>
      </w:r>
      <w:r>
        <w:rPr>
          <w:rFonts w:ascii="Times New Roman" w:eastAsia="Times New Roman" w:hAnsi="Times New Roman" w:cs="Times New Roman"/>
          <w:color w:val="000000"/>
          <w:spacing w:val="0"/>
          <w:sz w:val="24"/>
          <w:shd w:val="clear" w:color="auto" w:fill="auto"/>
          <w:rtl w:val="0"/>
        </w:rPr>
        <w:t xml:space="preserve"> said as follows .____ </w:t>
      </w:r>
    </w:p>
    <w:p>
      <w:pPr>
        <w:bidi w:val="0"/>
        <w:spacing w:before="0" w:after="0" w:line="275" w:lineRule="exact"/>
        <w:ind w:left="0" w:right="-119" w:firstLine="720"/>
        <w:jc w:val="both"/>
      </w:pP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i/>
          <w:iCs/>
          <w:color w:val="000000"/>
          <w:spacing w:val="0"/>
          <w:sz w:val="24"/>
          <w:shd w:val="clear" w:color="auto" w:fill="auto"/>
          <w:rtl w:val="0"/>
        </w:rPr>
        <w:t>vuso</w:t>
      </w:r>
      <w:r>
        <w:rPr>
          <w:rFonts w:ascii="Times New Roman" w:eastAsia="Times New Roman" w:hAnsi="Times New Roman" w:cs="Times New Roman"/>
          <w:color w:val="000000"/>
          <w:spacing w:val="0"/>
          <w:sz w:val="24"/>
          <w:shd w:val="clear" w:color="auto" w:fill="auto"/>
          <w:rtl w:val="0"/>
        </w:rPr>
        <w:t xml:space="preserve">… for the person with fundamental absorption, </w:t>
      </w:r>
      <w:r>
        <w:rPr>
          <w:rFonts w:ascii="Times New Roman" w:eastAsia="Times New Roman" w:hAnsi="Times New Roman" w:cs="Times New Roman"/>
          <w:color w:val="000000"/>
          <w:spacing w:val="-2147483648"/>
          <w:sz w:val="24"/>
          <w:shd w:val="clear" w:color="auto" w:fill="auto"/>
          <w:rtl w:val="0"/>
        </w:rPr>
        <w:t>I</w:t>
      </w:r>
      <w:r>
        <w:rPr>
          <w:rFonts w:ascii="Times New Roman" w:eastAsia="Times New Roman" w:hAnsi="Times New Roman" w:cs="Times New Roman"/>
          <w:color w:val="000000"/>
          <w:spacing w:val="0"/>
          <w:sz w:val="24"/>
          <w:shd w:val="clear" w:color="auto" w:fill="auto"/>
          <w:rtl w:val="0"/>
        </w:rPr>
        <w:t xml:space="preserve"> would like to say this word, individual preferential absorption predetermines significance and differences in numbers of factors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enlightenment, Path, Absorption at the Noble Path (-moment)" said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venerable  </w:t>
      </w:r>
      <w:r>
        <w:rPr>
          <w:rFonts w:ascii="Times New Roman" w:eastAsia="Times New Roman" w:hAnsi="Times New Roman" w:cs="Times New Roman"/>
          <w:b/>
          <w:bCs/>
          <w:i/>
          <w:iCs/>
          <w:color w:val="000000"/>
          <w:spacing w:val="0"/>
          <w:sz w:val="24"/>
          <w:shd w:val="clear" w:color="auto" w:fill="auto"/>
          <w:rtl w:val="0"/>
        </w:rPr>
        <w:t>C</w:t>
      </w:r>
      <w:r>
        <w:rPr>
          <w:rFonts w:ascii="Times New Roman" w:eastAsia="Times New Roman" w:hAnsi="Times New Roman" w:cs="Times New Roman"/>
          <w:color w:val="000000"/>
          <w:spacing w:val="0"/>
          <w:sz w:val="24"/>
          <w:shd w:val="clear" w:color="auto" w:fill="auto"/>
          <w:rtl w:val="0"/>
        </w:rPr>
        <w:t>ūļā</w:t>
      </w:r>
      <w:r>
        <w:rPr>
          <w:rFonts w:ascii="Times New Roman" w:eastAsia="Times New Roman" w:hAnsi="Times New Roman" w:cs="Times New Roman"/>
          <w:b/>
          <w:bCs/>
          <w:i/>
          <w:iCs/>
          <w:color w:val="000000"/>
          <w:spacing w:val="0"/>
          <w:sz w:val="24"/>
          <w:shd w:val="clear" w:color="auto" w:fill="auto"/>
          <w:rtl w:val="0"/>
        </w:rPr>
        <w:t>bhaya Mah</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Thero. </w:t>
      </w:r>
    </w:p>
    <w:p>
      <w:pPr>
        <w:bidi w:val="0"/>
        <w:spacing w:before="328"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PAGE 414</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60" w:firstLine="720"/>
        <w:jc w:val="both"/>
      </w:pPr>
      <w:r>
        <w:rPr>
          <w:rFonts w:ascii="Times New Roman" w:eastAsia="Times New Roman" w:hAnsi="Times New Roman" w:cs="Times New Roman"/>
          <w:color w:val="000000"/>
          <w:spacing w:val="0"/>
          <w:sz w:val="24"/>
          <w:shd w:val="clear" w:color="auto" w:fill="auto"/>
          <w:rtl w:val="0"/>
        </w:rPr>
        <w:t xml:space="preserve">Furthermore ____ As individual preferential absorption predetermines significance and differences in numbers of factors of Enlightenment, Path, Absorption at the Noble Path (- moment) for the person with fundamental absorption, similarly___ it should be understood for the  person  with  mastered  absorption.  It  is  right.____  The  Noble  Path  which  arises  in  the continuum of person </w:t>
      </w:r>
      <w:r>
        <w:rPr>
          <w:rFonts w:ascii="Times New Roman" w:eastAsia="Times New Roman" w:hAnsi="Times New Roman" w:cs="Times New Roman"/>
          <w:color w:val="000000"/>
          <w:spacing w:val="1"/>
          <w:sz w:val="24"/>
          <w:shd w:val="clear" w:color="auto" w:fill="auto"/>
          <w:rtl w:val="0"/>
        </w:rPr>
        <w:t>who</w:t>
      </w:r>
      <w:r>
        <w:rPr>
          <w:rFonts w:ascii="Times New Roman" w:eastAsia="Times New Roman" w:hAnsi="Times New Roman" w:cs="Times New Roman"/>
          <w:color w:val="000000"/>
          <w:spacing w:val="0"/>
          <w:sz w:val="24"/>
          <w:shd w:val="clear" w:color="auto" w:fill="auto"/>
          <w:rtl w:val="0"/>
        </w:rPr>
        <w:t xml:space="preserve"> discerns the first absorption etc., as the object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after emerging from the fifth absorption which is performed as the fundamental absorption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practice, will associate with the fifth absorption, in accordance with the opinion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the first </w:t>
      </w:r>
      <w:r>
        <w:rPr>
          <w:rFonts w:ascii="Times New Roman" w:eastAsia="Times New Roman" w:hAnsi="Times New Roman" w:cs="Times New Roman"/>
          <w:b/>
          <w:bCs/>
          <w:i/>
          <w:iCs/>
          <w:color w:val="000000"/>
          <w:spacing w:val="0"/>
          <w:sz w:val="24"/>
          <w:shd w:val="clear" w:color="auto" w:fill="auto"/>
          <w:rtl w:val="0"/>
        </w:rPr>
        <w:t>Mah</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Thero</w:t>
      </w:r>
      <w:r>
        <w:rPr>
          <w:rFonts w:ascii="Times New Roman" w:eastAsia="Times New Roman" w:hAnsi="Times New Roman" w:cs="Times New Roman"/>
          <w:color w:val="000000"/>
          <w:spacing w:val="0"/>
          <w:sz w:val="24"/>
          <w:shd w:val="clear" w:color="auto" w:fill="auto"/>
          <w:rtl w:val="0"/>
        </w:rPr>
        <w:t xml:space="preserve"> while it will associate with the absorption which is performing as object of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 xml:space="preserve">ā  practice,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first  absorption  etc.,  (at  the  moment  of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 xml:space="preserve">ā  Knowledge Leading to Emerging), </w:t>
      </w:r>
      <w:r>
        <w:rPr>
          <w:rFonts w:ascii="Times New Roman" w:eastAsia="Times New Roman" w:hAnsi="Times New Roman" w:cs="Times New Roman"/>
          <w:color w:val="000000"/>
          <w:spacing w:val="2"/>
          <w:sz w:val="24"/>
          <w:shd w:val="clear" w:color="auto" w:fill="auto"/>
          <w:rtl w:val="0"/>
        </w:rPr>
        <w:t>in</w:t>
      </w:r>
      <w:r>
        <w:rPr>
          <w:rFonts w:ascii="Times New Roman" w:eastAsia="Times New Roman" w:hAnsi="Times New Roman" w:cs="Times New Roman"/>
          <w:color w:val="000000"/>
          <w:spacing w:val="0"/>
          <w:sz w:val="24"/>
          <w:shd w:val="clear" w:color="auto" w:fill="auto"/>
          <w:rtl w:val="0"/>
        </w:rPr>
        <w:t xml:space="preserve"> accordance with the opinion of the second </w:t>
      </w:r>
      <w:r>
        <w:rPr>
          <w:rFonts w:ascii="Times New Roman" w:eastAsia="Times New Roman" w:hAnsi="Times New Roman" w:cs="Times New Roman"/>
          <w:b/>
          <w:bCs/>
          <w:i/>
          <w:iCs/>
          <w:color w:val="000000"/>
          <w:spacing w:val="1"/>
          <w:sz w:val="24"/>
          <w:shd w:val="clear" w:color="auto" w:fill="auto"/>
          <w:rtl w:val="0"/>
        </w:rPr>
        <w:t>Mah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Thero</w:t>
      </w:r>
      <w:r>
        <w:rPr>
          <w:rFonts w:ascii="Times New Roman" w:eastAsia="Times New Roman" w:hAnsi="Times New Roman" w:cs="Times New Roman"/>
          <w:color w:val="000000"/>
          <w:spacing w:val="0"/>
          <w:sz w:val="24"/>
          <w:shd w:val="clear" w:color="auto" w:fill="auto"/>
          <w:rtl w:val="0"/>
        </w:rPr>
        <w:t xml:space="preserve">. Therefore, those  two  kinds  of  opinions,  opinion  of  fundamental  absorption,  and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opinion  of  masered absorption would be opposite to each other. In accordance with the opinion of the third </w:t>
      </w:r>
      <w:r>
        <w:rPr>
          <w:rFonts w:ascii="Times New Roman" w:eastAsia="Times New Roman" w:hAnsi="Times New Roman" w:cs="Times New Roman"/>
          <w:b/>
          <w:bCs/>
          <w:i/>
          <w:iCs/>
          <w:color w:val="000000"/>
          <w:spacing w:val="0"/>
          <w:sz w:val="24"/>
          <w:shd w:val="clear" w:color="auto" w:fill="auto"/>
          <w:rtl w:val="0"/>
        </w:rPr>
        <w:t>Mah</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Thero</w:t>
      </w:r>
      <w:r>
        <w:rPr>
          <w:rFonts w:ascii="Times New Roman" w:eastAsia="Times New Roman" w:hAnsi="Times New Roman" w:cs="Times New Roman"/>
          <w:color w:val="000000"/>
          <w:spacing w:val="0"/>
          <w:sz w:val="24"/>
          <w:shd w:val="clear" w:color="auto" w:fill="auto"/>
          <w:rtl w:val="0"/>
        </w:rPr>
        <w:t>, on the other hand, among those kinds of absorptions, such such kind of absorption is preferred, resulting in associating with that preferable absorption. Therefore those kinds of opinions, opinion of fundamental absorption and opinion of mastered absorption, are also not opposite to opinion of the third one, individual preferential absorption appropriately. Individual preferential absorption is also beneficial. It should be recognized in this way. (</w:t>
      </w:r>
      <w:r>
        <w:rPr>
          <w:rFonts w:ascii="Times New Roman" w:eastAsia="Times New Roman" w:hAnsi="Times New Roman" w:cs="Times New Roman"/>
          <w:b/>
          <w:bCs/>
          <w:i/>
          <w:iCs/>
          <w:color w:val="000000"/>
          <w:spacing w:val="0"/>
          <w:sz w:val="24"/>
          <w:shd w:val="clear" w:color="auto" w:fill="auto"/>
          <w:rtl w:val="0"/>
        </w:rPr>
        <w:t>Abhi-A-1-274</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62" w:firstLine="720"/>
        <w:jc w:val="left"/>
      </w:pPr>
      <w:r>
        <w:rPr>
          <w:rFonts w:ascii="Times New Roman" w:eastAsia="Times New Roman" w:hAnsi="Times New Roman" w:cs="Times New Roman"/>
          <w:color w:val="000000"/>
          <w:spacing w:val="0"/>
          <w:sz w:val="24"/>
          <w:shd w:val="clear" w:color="auto" w:fill="auto"/>
          <w:rtl w:val="0"/>
        </w:rPr>
        <w:t xml:space="preserve">Although fundamental absorption is the fifth absorption, the mastered absorption is the first absorption, and then in accordance with the opinion of fundamental absorption, the Path will  be  similar  to  the  fifth  absorption,  but  in  accordance  with  the  opinion  of  mastered absorption, the Path will be similar to the first absorption. In this way, while two opinions are contrary to each other, if individual preference weighs in order to occur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Noble Path which associates with the fifth absorption,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Path associating with fifth absorption will arise and then if individual preference weighs in order </w:t>
      </w:r>
      <w:r>
        <w:rPr>
          <w:rFonts w:ascii="Times New Roman" w:eastAsia="Times New Roman" w:hAnsi="Times New Roman" w:cs="Times New Roman"/>
          <w:color w:val="000000"/>
          <w:spacing w:val="2"/>
          <w:sz w:val="24"/>
          <w:shd w:val="clear" w:color="auto" w:fill="auto"/>
          <w:rtl w:val="0"/>
        </w:rPr>
        <w:t>to</w:t>
      </w:r>
      <w:r>
        <w:rPr>
          <w:rFonts w:ascii="Times New Roman" w:eastAsia="Times New Roman" w:hAnsi="Times New Roman" w:cs="Times New Roman"/>
          <w:color w:val="000000"/>
          <w:spacing w:val="0"/>
          <w:sz w:val="24"/>
          <w:shd w:val="clear" w:color="auto" w:fill="auto"/>
          <w:rtl w:val="0"/>
        </w:rPr>
        <w:t xml:space="preserve"> occur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Noble Path which associates with the first absorption,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the Path associating with first absorption will arise consequently. This is  because____  at  the  moment  of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 xml:space="preserve">ā  Knowledge  Leading  to  Emerging,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absorption  which  conforms  individual  preference  is  discerned  as  the  object  of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 xml:space="preserve">ā practice  continuously.  It  means  that  due  to  addition  of  opinion  of  individual  preferential absorption, two opposite opinions are not contradictory to each other. Thus in the absence of opinion of individual preferential absorption, previous two opinions can be contradictory to each other and when opinion of individual preferential absorption is added, any opinion with the help of opinion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individual preferential absorption  will be complete and better than remaining  one,  resulting  in  advantage  of  individual  preference.  Due  to  this  reason  the commentary (</w:t>
      </w:r>
      <w:r>
        <w:rPr>
          <w:rFonts w:ascii="Times New Roman" w:eastAsia="Times New Roman" w:hAnsi="Times New Roman" w:cs="Times New Roman"/>
          <w:b/>
          <w:bCs/>
          <w:i/>
          <w:iCs/>
          <w:color w:val="000000"/>
          <w:spacing w:val="0"/>
          <w:sz w:val="24"/>
          <w:shd w:val="clear" w:color="auto" w:fill="auto"/>
          <w:rtl w:val="0"/>
        </w:rPr>
        <w:t>Abhi-A-1.-274</w:t>
      </w:r>
      <w:r>
        <w:rPr>
          <w:rFonts w:ascii="Times New Roman" w:eastAsia="Times New Roman" w:hAnsi="Times New Roman" w:cs="Times New Roman"/>
          <w:color w:val="000000"/>
          <w:spacing w:val="0"/>
          <w:sz w:val="24"/>
          <w:shd w:val="clear" w:color="auto" w:fill="auto"/>
          <w:rtl w:val="0"/>
        </w:rPr>
        <w:t xml:space="preserve">) explained this third opinion as an essential one. (see </w:t>
      </w:r>
      <w:r>
        <w:rPr>
          <w:rFonts w:ascii="Times New Roman" w:eastAsia="Times New Roman" w:hAnsi="Times New Roman" w:cs="Times New Roman"/>
          <w:b/>
          <w:bCs/>
          <w:i/>
          <w:iCs/>
          <w:color w:val="000000"/>
          <w:spacing w:val="1"/>
          <w:sz w:val="24"/>
          <w:shd w:val="clear" w:color="auto" w:fill="auto"/>
          <w:rtl w:val="0"/>
        </w:rPr>
        <w:t>M</w:t>
      </w:r>
      <w:r>
        <w:rPr>
          <w:rFonts w:ascii="Times New Roman" w:eastAsia="Times New Roman" w:hAnsi="Times New Roman" w:cs="Times New Roman"/>
          <w:color w:val="000000"/>
          <w:spacing w:val="1"/>
          <w:sz w:val="24"/>
          <w:shd w:val="clear" w:color="auto" w:fill="auto"/>
          <w:rtl w:val="0"/>
        </w:rPr>
        <w:t>ū</w:t>
      </w:r>
      <w:r>
        <w:rPr>
          <w:rFonts w:ascii="Times New Roman" w:eastAsia="Times New Roman" w:hAnsi="Times New Roman" w:cs="Times New Roman"/>
          <w:b/>
          <w:bCs/>
          <w:i/>
          <w:iCs/>
          <w:color w:val="000000"/>
          <w:spacing w:val="1"/>
          <w:sz w:val="24"/>
          <w:shd w:val="clear" w:color="auto" w:fill="auto"/>
          <w:rtl w:val="0"/>
        </w:rPr>
        <w:t>la</w:t>
      </w:r>
      <w:r>
        <w:rPr>
          <w:rFonts w:ascii="Times New Roman" w:eastAsia="Times New Roman" w:hAnsi="Times New Roman" w:cs="Times New Roman"/>
          <w:color w:val="000000"/>
          <w:spacing w:val="1"/>
          <w:sz w:val="24"/>
          <w:shd w:val="clear" w:color="auto" w:fill="auto"/>
          <w:rtl w:val="0"/>
        </w:rPr>
        <w:t>ţī</w:t>
      </w:r>
      <w:r>
        <w:rPr>
          <w:rFonts w:ascii="Times New Roman" w:eastAsia="Times New Roman" w:hAnsi="Times New Roman" w:cs="Times New Roman"/>
          <w:b/>
          <w:bCs/>
          <w:i/>
          <w:iCs/>
          <w:color w:val="000000"/>
          <w:spacing w:val="1"/>
          <w:sz w:val="24"/>
          <w:shd w:val="clear" w:color="auto" w:fill="auto"/>
          <w:rtl w:val="0"/>
        </w:rPr>
        <w:t xml:space="preserve">-1- </w:t>
      </w:r>
      <w:r>
        <w:rPr>
          <w:rFonts w:ascii="Times New Roman" w:eastAsia="Times New Roman" w:hAnsi="Times New Roman" w:cs="Times New Roman"/>
          <w:b/>
          <w:bCs/>
          <w:i/>
          <w:iCs/>
          <w:color w:val="000000"/>
          <w:spacing w:val="0"/>
          <w:sz w:val="24"/>
          <w:shd w:val="clear" w:color="auto" w:fill="auto"/>
          <w:rtl w:val="0"/>
        </w:rPr>
        <w:t>116)</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62" w:firstLine="720"/>
        <w:jc w:val="both"/>
      </w:pPr>
      <w:r>
        <w:rPr>
          <w:rFonts w:ascii="Times New Roman" w:eastAsia="Times New Roman" w:hAnsi="Times New Roman" w:cs="Times New Roman"/>
          <w:color w:val="000000"/>
          <w:spacing w:val="0"/>
          <w:sz w:val="24"/>
          <w:shd w:val="clear" w:color="auto" w:fill="auto"/>
          <w:rtl w:val="0"/>
        </w:rPr>
        <w:t xml:space="preserve">In this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those three </w:t>
      </w:r>
      <w:r>
        <w:rPr>
          <w:rFonts w:ascii="Times New Roman" w:eastAsia="Times New Roman" w:hAnsi="Times New Roman" w:cs="Times New Roman"/>
          <w:b/>
          <w:bCs/>
          <w:i/>
          <w:iCs/>
          <w:color w:val="000000"/>
          <w:spacing w:val="0"/>
          <w:sz w:val="24"/>
          <w:shd w:val="clear" w:color="auto" w:fill="auto"/>
          <w:rtl w:val="0"/>
        </w:rPr>
        <w:t>Mah</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Theras</w:t>
      </w:r>
      <w:r>
        <w:rPr>
          <w:rFonts w:ascii="Times New Roman" w:eastAsia="Times New Roman" w:hAnsi="Times New Roman" w:cs="Times New Roman"/>
          <w:color w:val="000000"/>
          <w:spacing w:val="0"/>
          <w:sz w:val="24"/>
          <w:shd w:val="clear" w:color="auto" w:fill="auto"/>
          <w:rtl w:val="0"/>
        </w:rPr>
        <w:t xml:space="preserve"> were actually naturalists who know ultimate nature with causes and results. Those </w:t>
      </w:r>
      <w:r>
        <w:rPr>
          <w:rFonts w:ascii="Times New Roman" w:eastAsia="Times New Roman" w:hAnsi="Times New Roman" w:cs="Times New Roman"/>
          <w:b/>
          <w:bCs/>
          <w:i/>
          <w:iCs/>
          <w:color w:val="000000"/>
          <w:spacing w:val="0"/>
          <w:sz w:val="24"/>
          <w:shd w:val="clear" w:color="auto" w:fill="auto"/>
          <w:rtl w:val="0"/>
        </w:rPr>
        <w:t>Mah</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Theras</w:t>
      </w:r>
      <w:r>
        <w:rPr>
          <w:rFonts w:ascii="Times New Roman" w:eastAsia="Times New Roman" w:hAnsi="Times New Roman" w:cs="Times New Roman"/>
          <w:color w:val="000000"/>
          <w:spacing w:val="0"/>
          <w:sz w:val="24"/>
          <w:shd w:val="clear" w:color="auto" w:fill="auto"/>
          <w:rtl w:val="0"/>
        </w:rPr>
        <w:t xml:space="preserve"> were sharp wisdom persons and their opinions were submitted in commentary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olden commentators. In this commentary called </w:t>
      </w:r>
      <w:r>
        <w:rPr>
          <w:rFonts w:ascii="Times New Roman" w:eastAsia="Times New Roman" w:hAnsi="Times New Roman" w:cs="Times New Roman"/>
          <w:b/>
          <w:bCs/>
          <w:i/>
          <w:iCs/>
          <w:color w:val="000000"/>
          <w:spacing w:val="1"/>
          <w:sz w:val="24"/>
          <w:shd w:val="clear" w:color="auto" w:fill="auto"/>
          <w:rtl w:val="0"/>
        </w:rPr>
        <w:t>A</w:t>
      </w:r>
      <w:r>
        <w:rPr>
          <w:rFonts w:ascii="Times New Roman" w:eastAsia="Times New Roman" w:hAnsi="Times New Roman" w:cs="Times New Roman"/>
          <w:color w:val="000000"/>
          <w:spacing w:val="1"/>
          <w:sz w:val="24"/>
          <w:shd w:val="clear" w:color="auto" w:fill="auto"/>
          <w:rtl w:val="0"/>
        </w:rPr>
        <w:t>ţţ</w:t>
      </w:r>
      <w:r>
        <w:rPr>
          <w:rFonts w:ascii="Times New Roman" w:eastAsia="Times New Roman" w:hAnsi="Times New Roman" w:cs="Times New Roman"/>
          <w:b/>
          <w:bCs/>
          <w:i/>
          <w:iCs/>
          <w:color w:val="000000"/>
          <w:spacing w:val="1"/>
          <w:sz w:val="24"/>
          <w:shd w:val="clear" w:color="auto" w:fill="auto"/>
          <w:rtl w:val="0"/>
        </w:rPr>
        <w:t>has</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lin</w:t>
      </w:r>
      <w:r>
        <w:rPr>
          <w:rFonts w:ascii="Times New Roman" w:eastAsia="Times New Roman" w:hAnsi="Times New Roman" w:cs="Times New Roman"/>
          <w:color w:val="000000"/>
          <w:spacing w:val="1"/>
          <w:sz w:val="24"/>
          <w:shd w:val="clear" w:color="auto" w:fill="auto"/>
          <w:rtl w:val="0"/>
        </w:rPr>
        <w:t>ī,</w:t>
      </w:r>
      <w:r>
        <w:rPr>
          <w:rFonts w:ascii="Times New Roman" w:eastAsia="Times New Roman" w:hAnsi="Times New Roman" w:cs="Times New Roman"/>
          <w:color w:val="000000"/>
          <w:spacing w:val="0"/>
          <w:sz w:val="24"/>
          <w:shd w:val="clear" w:color="auto" w:fill="auto"/>
          <w:rtl w:val="0"/>
        </w:rPr>
        <w:t xml:space="preserve"> it would be presented the abstract  meaning of those opinions and these three opinions (= three kinds of absorptions referring in three opinions) are conformed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Knowledge Leading to Emerging appropriately. </w:t>
      </w:r>
    </w:p>
    <w:p>
      <w:pPr>
        <w:bidi w:val="0"/>
        <w:spacing w:before="16" w:after="0" w:line="265" w:lineRule="exact"/>
        <w:ind w:left="0" w:right="-200" w:firstLine="0"/>
        <w:jc w:val="both"/>
      </w:pPr>
      <w:r>
        <w:rPr>
          <w:rFonts w:ascii="Times New Roman" w:eastAsia="Times New Roman" w:hAnsi="Times New Roman" w:cs="Times New Roman"/>
          <w:b/>
          <w:bCs/>
          <w:i/>
          <w:iCs/>
          <w:color w:val="000000"/>
          <w:spacing w:val="0"/>
          <w:sz w:val="24"/>
          <w:shd w:val="clear" w:color="auto" w:fill="auto"/>
          <w:rtl w:val="0"/>
        </w:rPr>
        <w:t>(Abhi-A</w:t>
      </w:r>
      <w:r>
        <w:rPr>
          <w:rFonts w:ascii="Times New Roman" w:eastAsia="Times New Roman" w:hAnsi="Times New Roman" w:cs="Times New Roman"/>
          <w:b/>
          <w:bCs/>
          <w:color w:val="000000"/>
          <w:spacing w:val="0"/>
          <w:sz w:val="24"/>
          <w:shd w:val="clear" w:color="auto" w:fill="auto"/>
          <w:rtl w:val="0"/>
        </w:rPr>
        <w:t xml:space="preserve">-1-274) </w:t>
      </w:r>
    </w:p>
    <w:p>
      <w:pPr>
        <w:bidi w:val="0"/>
        <w:spacing w:before="1" w:after="0" w:line="275" w:lineRule="exact"/>
        <w:ind w:left="0" w:right="-61" w:firstLine="720"/>
        <w:jc w:val="both"/>
      </w:pPr>
      <w:r>
        <w:rPr>
          <w:rFonts w:ascii="Times New Roman" w:eastAsia="Times New Roman" w:hAnsi="Times New Roman" w:cs="Times New Roman"/>
          <w:color w:val="000000"/>
          <w:spacing w:val="0"/>
          <w:sz w:val="24"/>
          <w:shd w:val="clear" w:color="auto" w:fill="auto"/>
          <w:rtl w:val="0"/>
        </w:rPr>
        <w:t xml:space="preserve">It  is  right.  ___  Only  when  those  various  opinions  occur  together  </w:t>
      </w:r>
      <w:r>
        <w:rPr>
          <w:rFonts w:ascii="Times New Roman" w:eastAsia="Times New Roman" w:hAnsi="Times New Roman" w:cs="Times New Roman"/>
          <w:color w:val="000000"/>
          <w:spacing w:val="1"/>
          <w:sz w:val="24"/>
          <w:shd w:val="clear" w:color="auto" w:fill="auto"/>
          <w:rtl w:val="0"/>
        </w:rPr>
        <w:t>with</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practice, the accomplishment of meaning saying in those opinion will be finished well. In the presence of fundamental absorption only, in the presence of individual preference only, the function of accomplishment of Noble Path can not be achieved without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practice. Due to accomplishment in the presence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 practice only, it means that it is worth showing  as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 Knowledge  Leading  to  Emerging  predetermines  significance  and </w:t>
      </w:r>
      <w:r>
        <w:rPr>
          <w:rFonts w:ascii="Times New Roman" w:eastAsia="Times New Roman" w:hAnsi="Times New Roman" w:cs="Times New Roman"/>
          <w:color w:val="000000"/>
          <w:spacing w:val="0"/>
          <w:sz w:val="24"/>
          <w:shd w:val="clear" w:color="auto" w:fill="auto"/>
          <w:rtl w:val="0"/>
        </w:rPr>
        <w:t>differences in numbers of factors of Enlightenment, Path, Absorption at the Noble Path (- moment). (</w:t>
      </w:r>
      <w:r>
        <w:rPr>
          <w:rFonts w:ascii="Times New Roman" w:eastAsia="Times New Roman" w:hAnsi="Times New Roman" w:cs="Times New Roman"/>
          <w:b/>
          <w:bCs/>
          <w:i/>
          <w:iCs/>
          <w:color w:val="000000"/>
          <w:spacing w:val="0"/>
          <w:sz w:val="24"/>
          <w:shd w:val="clear" w:color="auto" w:fill="auto"/>
          <w:rtl w:val="0"/>
        </w:rPr>
        <w:t>M</w:t>
      </w:r>
      <w:r>
        <w:rPr>
          <w:rFonts w:ascii="Times New Roman" w:eastAsia="Times New Roman" w:hAnsi="Times New Roman" w:cs="Times New Roman"/>
          <w:color w:val="000000"/>
          <w:spacing w:val="0"/>
          <w:sz w:val="24"/>
          <w:shd w:val="clear" w:color="auto" w:fill="auto"/>
          <w:rtl w:val="0"/>
        </w:rPr>
        <w:t>uuuu</w:t>
      </w:r>
      <w:r>
        <w:rPr>
          <w:rFonts w:ascii="Times New Roman" w:eastAsia="Times New Roman" w:hAnsi="Times New Roman" w:cs="Times New Roman"/>
          <w:b/>
          <w:bCs/>
          <w:i/>
          <w:iCs/>
          <w:color w:val="000000"/>
          <w:spacing w:val="0"/>
          <w:sz w:val="24"/>
          <w:shd w:val="clear" w:color="auto" w:fill="auto"/>
          <w:rtl w:val="0"/>
        </w:rPr>
        <w:t>la</w:t>
      </w:r>
      <w:r>
        <w:rPr>
          <w:rFonts w:ascii="Times New Roman" w:eastAsia="Times New Roman" w:hAnsi="Times New Roman" w:cs="Times New Roman"/>
          <w:color w:val="000000"/>
          <w:spacing w:val="0"/>
          <w:sz w:val="24"/>
          <w:shd w:val="clear" w:color="auto" w:fill="auto"/>
          <w:rtl w:val="0"/>
        </w:rPr>
        <w:t>tttt</w:t>
      </w:r>
      <w:r>
        <w:rPr>
          <w:rFonts w:ascii="Times New Roman" w:eastAsia="Times New Roman" w:hAnsi="Times New Roman" w:cs="Times New Roman"/>
          <w:b/>
          <w:bCs/>
          <w:i/>
          <w:iCs/>
          <w:color w:val="000000"/>
          <w:spacing w:val="0"/>
          <w:sz w:val="24"/>
          <w:shd w:val="clear" w:color="auto" w:fill="auto"/>
          <w:rtl w:val="0"/>
        </w:rPr>
        <w:t>i</w:t>
      </w:r>
      <w:r>
        <w:rPr>
          <w:rFonts w:ascii="Times New Roman" w:eastAsia="Times New Roman" w:hAnsi="Times New Roman" w:cs="Times New Roman"/>
          <w:color w:val="000000"/>
          <w:spacing w:val="0"/>
          <w:sz w:val="24"/>
          <w:shd w:val="clear" w:color="auto" w:fill="auto"/>
          <w:rtl w:val="0"/>
        </w:rPr>
        <w:t xml:space="preserve">-1-117)  </w:t>
      </w:r>
    </w:p>
    <w:p>
      <w:pPr>
        <w:bidi w:val="0"/>
        <w:spacing w:before="8"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 415  </w:t>
      </w:r>
    </w:p>
    <w:p>
      <w:pPr>
        <w:numPr>
          <w:ilvl w:val="0"/>
          <w:numId w:val="54"/>
        </w:numPr>
        <w:bidi w:val="0"/>
        <w:spacing w:before="9" w:after="0" w:line="270" w:lineRule="exact"/>
        <w:ind w:right="-200"/>
        <w:jc w:val="both"/>
      </w:pPr>
      <w:r>
        <w:rPr>
          <w:rFonts w:ascii="Times New Roman" w:eastAsia="Times New Roman" w:hAnsi="Times New Roman" w:cs="Times New Roman"/>
          <w:b/>
          <w:bCs/>
          <w:i/>
          <w:iCs/>
          <w:color w:val="000000"/>
          <w:spacing w:val="0"/>
          <w:sz w:val="24"/>
          <w:shd w:val="clear" w:color="auto" w:fill="auto"/>
          <w:rtl w:val="0"/>
        </w:rPr>
        <w:t>Four kinds of pa</w:t>
      </w:r>
      <w:r>
        <w:rPr>
          <w:rFonts w:ascii="Times New Roman" w:eastAsia="Times New Roman" w:hAnsi="Times New Roman" w:cs="Times New Roman"/>
          <w:color w:val="000000"/>
          <w:spacing w:val="0"/>
          <w:sz w:val="24"/>
          <w:shd w:val="clear" w:color="auto" w:fill="auto"/>
          <w:rtl w:val="0"/>
        </w:rPr>
        <w:t>tttt</w:t>
      </w:r>
      <w:r>
        <w:rPr>
          <w:rFonts w:ascii="Times New Roman" w:eastAsia="Times New Roman" w:hAnsi="Times New Roman" w:cs="Times New Roman"/>
          <w:b/>
          <w:bCs/>
          <w:i/>
          <w:iCs/>
          <w:color w:val="000000"/>
          <w:spacing w:val="0"/>
          <w:sz w:val="24"/>
          <w:shd w:val="clear" w:color="auto" w:fill="auto"/>
          <w:rtl w:val="0"/>
        </w:rPr>
        <w:t>ipad</w:t>
      </w:r>
      <w:r>
        <w:rPr>
          <w:rFonts w:ascii="Times New Roman" w:eastAsia="Times New Roman" w:hAnsi="Times New Roman" w:cs="Times New Roman"/>
          <w:color w:val="000000"/>
          <w:spacing w:val="0"/>
          <w:sz w:val="24"/>
          <w:shd w:val="clear" w:color="auto" w:fill="auto"/>
          <w:rtl w:val="0"/>
        </w:rPr>
        <w:t>aaaa</w:t>
      </w:r>
      <w:r>
        <w:rPr>
          <w:rFonts w:ascii="Times New Roman" w:eastAsia="Times New Roman" w:hAnsi="Times New Roman" w:cs="Times New Roman"/>
          <w:color w:val="000000"/>
          <w:spacing w:val="0"/>
          <w:sz w:val="24"/>
          <w:shd w:val="clear" w:color="auto" w:fill="auto"/>
          <w:rtl w:val="0"/>
        </w:rPr>
        <w:t xml:space="preserve"> (way of practice) </w:t>
      </w:r>
    </w:p>
    <w:p>
      <w:pPr>
        <w:bidi w:val="0"/>
        <w:spacing w:before="3" w:after="0" w:line="273" w:lineRule="exact"/>
        <w:ind w:left="0" w:right="-200" w:firstLine="0"/>
        <w:jc w:val="left"/>
      </w:pPr>
      <w:r>
        <w:rPr>
          <w:rFonts w:ascii="Times New Roman" w:eastAsia="Times New Roman" w:hAnsi="Times New Roman" w:cs="Times New Roman"/>
          <w:color w:val="000000"/>
          <w:spacing w:val="0"/>
          <w:sz w:val="24"/>
          <w:shd w:val="clear" w:color="auto" w:fill="auto"/>
          <w:rtl w:val="0"/>
        </w:rPr>
        <w:t xml:space="preserve">Now it will be continued to present significance and differences of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practice (</w:t>
      </w:r>
      <w:r>
        <w:rPr>
          <w:rFonts w:ascii="Times New Roman" w:eastAsia="Times New Roman" w:hAnsi="Times New Roman" w:cs="Times New Roman"/>
          <w:b/>
          <w:bCs/>
          <w:i/>
          <w:iCs/>
          <w:color w:val="000000"/>
          <w:spacing w:val="0"/>
          <w:sz w:val="24"/>
          <w:shd w:val="clear" w:color="auto" w:fill="auto"/>
          <w:rtl w:val="0"/>
        </w:rPr>
        <w:t>pa</w:t>
      </w:r>
      <w:r>
        <w:rPr>
          <w:rFonts w:ascii="Times New Roman" w:eastAsia="Times New Roman" w:hAnsi="Times New Roman" w:cs="Times New Roman"/>
          <w:color w:val="000000"/>
          <w:spacing w:val="0"/>
          <w:sz w:val="24"/>
          <w:shd w:val="clear" w:color="auto" w:fill="auto"/>
          <w:rtl w:val="0"/>
        </w:rPr>
        <w:t>tttt</w:t>
      </w:r>
      <w:r>
        <w:rPr>
          <w:rFonts w:ascii="Times New Roman" w:eastAsia="Times New Roman" w:hAnsi="Times New Roman" w:cs="Times New Roman"/>
          <w:b/>
          <w:bCs/>
          <w:i/>
          <w:iCs/>
          <w:color w:val="000000"/>
          <w:spacing w:val="0"/>
          <w:sz w:val="24"/>
          <w:shd w:val="clear" w:color="auto" w:fill="auto"/>
          <w:rtl w:val="0"/>
        </w:rPr>
        <w:t>ipad</w:t>
      </w:r>
      <w:r>
        <w:rPr>
          <w:rFonts w:ascii="Times New Roman" w:eastAsia="Times New Roman" w:hAnsi="Times New Roman" w:cs="Times New Roman"/>
          <w:color w:val="000000"/>
          <w:spacing w:val="0"/>
          <w:sz w:val="24"/>
          <w:shd w:val="clear" w:color="auto" w:fill="auto"/>
          <w:rtl w:val="0"/>
        </w:rPr>
        <w:t xml:space="preserve">aaaa))))    </w:t>
      </w:r>
      <w:r>
        <w:rPr>
          <w:rFonts w:ascii="Times New Roman" w:eastAsia="Times New Roman" w:hAnsi="Times New Roman" w:cs="Times New Roman"/>
          <w:color w:val="000000"/>
          <w:spacing w:val="0"/>
          <w:sz w:val="24"/>
          <w:shd w:val="clear" w:color="auto" w:fill="auto"/>
          <w:rtl w:val="0"/>
        </w:rPr>
        <w:t xml:space="preserve">  at the Noble Path (-moment) as follows: </w:t>
      </w:r>
    </w:p>
    <w:p>
      <w:pPr>
        <w:bidi w:val="0"/>
        <w:spacing w:before="1" w:after="1" w:line="282" w:lineRule="exact"/>
        <w:ind w:left="0" w:right="247" w:firstLine="0"/>
        <w:jc w:val="left"/>
      </w:pPr>
      <w:r>
        <w:rPr>
          <w:rFonts w:ascii="Times New Roman" w:eastAsia="Times New Roman" w:hAnsi="Times New Roman" w:cs="Times New Roman"/>
          <w:color w:val="000000"/>
          <w:spacing w:val="0"/>
          <w:sz w:val="24"/>
          <w:shd w:val="clear" w:color="auto" w:fill="auto"/>
          <w:rtl w:val="0"/>
        </w:rPr>
        <w:t xml:space="preserve">1.When defilements are removed at the beginning stage, </w:t>
      </w:r>
      <w:r>
        <w:rPr>
          <w:rFonts w:ascii="Times New Roman" w:eastAsia="Times New Roman" w:hAnsi="Times New Roman" w:cs="Times New Roman"/>
          <w:color w:val="000000"/>
          <w:spacing w:val="2"/>
          <w:sz w:val="24"/>
          <w:shd w:val="clear" w:color="auto" w:fill="auto"/>
          <w:rtl w:val="0"/>
        </w:rPr>
        <w:t>if</w:t>
      </w:r>
      <w:r>
        <w:rPr>
          <w:rFonts w:ascii="Times New Roman" w:eastAsia="Times New Roman" w:hAnsi="Times New Roman" w:cs="Times New Roman"/>
          <w:color w:val="000000"/>
          <w:spacing w:val="0"/>
          <w:sz w:val="24"/>
          <w:shd w:val="clear" w:color="auto" w:fill="auto"/>
          <w:rtl w:val="0"/>
        </w:rPr>
        <w:t xml:space="preserve"> this Knowledge of Neutrality Towards Formations </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i/>
          <w:iCs/>
          <w:color w:val="000000"/>
          <w:spacing w:val="2"/>
          <w:sz w:val="24"/>
          <w:shd w:val="clear" w:color="auto" w:fill="auto"/>
          <w:rtl w:val="0"/>
        </w:rPr>
        <w:t>sa</w:t>
      </w:r>
      <w:r>
        <w:rPr>
          <w:rFonts w:ascii="Times New Roman" w:eastAsia="Times New Roman" w:hAnsi="Times New Roman" w:cs="Times New Roman"/>
          <w:color w:val="000000"/>
          <w:spacing w:val="2"/>
          <w:sz w:val="24"/>
          <w:shd w:val="clear" w:color="auto" w:fill="auto"/>
          <w:rtl w:val="0"/>
        </w:rPr>
        <w:t>v</w:t>
      </w:r>
      <w:r>
        <w:rPr>
          <w:rFonts w:ascii="Times New Roman" w:eastAsia="Times New Roman" w:hAnsi="Times New Roman" w:cs="Times New Roman"/>
          <w:i/>
          <w:iCs/>
          <w:color w:val="000000"/>
          <w:spacing w:val="2"/>
          <w:sz w:val="24"/>
          <w:shd w:val="clear" w:color="auto" w:fill="auto"/>
          <w:rtl w:val="0"/>
        </w:rPr>
        <w:t>kh</w:t>
      </w:r>
      <w:r>
        <w:rPr>
          <w:rFonts w:ascii="Times New Roman" w:eastAsia="Times New Roman" w:hAnsi="Times New Roman" w:cs="Times New Roman"/>
          <w:color w:val="000000"/>
          <w:spacing w:val="2"/>
          <w:sz w:val="24"/>
          <w:shd w:val="clear" w:color="auto" w:fill="auto"/>
          <w:rtl w:val="0"/>
        </w:rPr>
        <w:t>a</w:t>
      </w:r>
      <w:r>
        <w:rPr>
          <w:rFonts w:ascii="Times New Roman" w:eastAsia="Times New Roman" w:hAnsi="Times New Roman" w:cs="Times New Roman"/>
          <w:i/>
          <w:iCs/>
          <w:color w:val="000000"/>
          <w:spacing w:val="2"/>
          <w:sz w:val="24"/>
          <w:shd w:val="clear" w:color="auto" w:fill="auto"/>
          <w:rtl w:val="0"/>
        </w:rPr>
        <w:t>rupekkh</w:t>
      </w:r>
      <w:r>
        <w:rPr>
          <w:rFonts w:ascii="Times New Roman" w:eastAsia="Times New Roman" w:hAnsi="Times New Roman" w:cs="Times New Roman"/>
          <w:color w:val="000000"/>
          <w:spacing w:val="2"/>
          <w:sz w:val="26"/>
          <w:shd w:val="clear" w:color="auto" w:fill="auto"/>
          <w:rtl w:val="0"/>
        </w:rPr>
        <w:t>a</w:t>
      </w:r>
      <w:r>
        <w:rPr>
          <w:rFonts w:ascii="Times New Roman" w:eastAsia="Times New Roman" w:hAnsi="Times New Roman" w:cs="Times New Roman"/>
          <w:color w:val="000000"/>
          <w:spacing w:val="2"/>
          <w:sz w:val="24"/>
          <w:shd w:val="clear" w:color="auto" w:fill="auto"/>
          <w:rtl w:val="0"/>
        </w:rPr>
        <w:t>ban</w:t>
      </w:r>
      <w:r>
        <w:rPr>
          <w:rFonts w:ascii="Times New Roman" w:eastAsia="Times New Roman" w:hAnsi="Times New Roman" w:cs="Times New Roman"/>
          <w:i/>
          <w:iCs/>
          <w:color w:val="000000"/>
          <w:spacing w:val="2"/>
          <w:sz w:val="24"/>
          <w:shd w:val="clear" w:color="auto" w:fill="auto"/>
          <w:rtl w:val="0"/>
        </w:rPr>
        <w:t>a</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performs its function with stress and prepared mind called </w:t>
      </w:r>
      <w:r>
        <w:rPr>
          <w:rFonts w:ascii="Times New Roman" w:eastAsia="Times New Roman" w:hAnsi="Times New Roman" w:cs="Times New Roman"/>
          <w:i/>
          <w:iCs/>
          <w:color w:val="000000"/>
          <w:spacing w:val="0"/>
          <w:sz w:val="24"/>
          <w:shd w:val="clear" w:color="auto" w:fill="auto"/>
          <w:rtl w:val="0"/>
        </w:rPr>
        <w:t>cittapayoga</w:t>
      </w:r>
      <w:r>
        <w:rPr>
          <w:rFonts w:ascii="Times New Roman" w:eastAsia="Times New Roman" w:hAnsi="Times New Roman" w:cs="Times New Roman"/>
          <w:color w:val="000000"/>
          <w:spacing w:val="0"/>
          <w:sz w:val="24"/>
          <w:shd w:val="clear" w:color="auto" w:fill="auto"/>
          <w:rtl w:val="0"/>
        </w:rPr>
        <w:t xml:space="preserve">, this way of practice has got desigination as </w:t>
      </w:r>
      <w:r>
        <w:rPr>
          <w:rFonts w:ascii="Times New Roman" w:eastAsia="Times New Roman" w:hAnsi="Times New Roman" w:cs="Times New Roman"/>
          <w:b/>
          <w:bCs/>
          <w:i/>
          <w:iCs/>
          <w:color w:val="000000"/>
          <w:spacing w:val="0"/>
          <w:sz w:val="24"/>
          <w:shd w:val="clear" w:color="auto" w:fill="auto"/>
          <w:rtl w:val="0"/>
        </w:rPr>
        <w:t>dukkhapa</w:t>
      </w:r>
      <w:r>
        <w:rPr>
          <w:rFonts w:ascii="Times New Roman" w:eastAsia="Times New Roman" w:hAnsi="Times New Roman" w:cs="Times New Roman"/>
          <w:color w:val="000000"/>
          <w:spacing w:val="0"/>
          <w:sz w:val="24"/>
          <w:shd w:val="clear" w:color="auto" w:fill="auto"/>
          <w:rtl w:val="0"/>
        </w:rPr>
        <w:t>tttt</w:t>
      </w:r>
      <w:r>
        <w:rPr>
          <w:rFonts w:ascii="Times New Roman" w:eastAsia="Times New Roman" w:hAnsi="Times New Roman" w:cs="Times New Roman"/>
          <w:b/>
          <w:bCs/>
          <w:i/>
          <w:iCs/>
          <w:color w:val="000000"/>
          <w:spacing w:val="0"/>
          <w:sz w:val="24"/>
          <w:shd w:val="clear" w:color="auto" w:fill="auto"/>
          <w:rtl w:val="0"/>
        </w:rPr>
        <w:t>ipad</w:t>
      </w:r>
      <w:r>
        <w:rPr>
          <w:rFonts w:ascii="Times New Roman" w:eastAsia="Times New Roman" w:hAnsi="Times New Roman" w:cs="Times New Roman"/>
          <w:color w:val="000000"/>
          <w:spacing w:val="0"/>
          <w:sz w:val="24"/>
          <w:shd w:val="clear" w:color="auto" w:fill="auto"/>
          <w:rtl w:val="0"/>
        </w:rPr>
        <w:t>aaaa</w:t>
      </w:r>
      <w:r>
        <w:rPr>
          <w:rFonts w:ascii="Times New Roman" w:eastAsia="Times New Roman" w:hAnsi="Times New Roman" w:cs="Times New Roman"/>
          <w:color w:val="000000"/>
          <w:spacing w:val="0"/>
          <w:sz w:val="24"/>
          <w:shd w:val="clear" w:color="auto" w:fill="auto"/>
          <w:rtl w:val="0"/>
        </w:rPr>
        <w:t xml:space="preserve"> (strait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practice). </w:t>
      </w:r>
    </w:p>
    <w:p>
      <w:pPr>
        <w:numPr>
          <w:ilvl w:val="0"/>
          <w:numId w:val="55"/>
        </w:numPr>
        <w:bidi w:val="0"/>
        <w:spacing w:before="0" w:after="0" w:line="278" w:lineRule="exact"/>
        <w:ind w:right="-4"/>
        <w:jc w:val="left"/>
      </w:pPr>
      <w:r>
        <w:rPr>
          <w:rFonts w:ascii="Times New Roman" w:eastAsia="Times New Roman" w:hAnsi="Times New Roman" w:cs="Times New Roman"/>
          <w:color w:val="000000"/>
          <w:spacing w:val="0"/>
          <w:sz w:val="24"/>
          <w:shd w:val="clear" w:color="auto" w:fill="auto"/>
          <w:rtl w:val="0"/>
        </w:rPr>
        <w:t xml:space="preserve">If the Knowledge of Neutrality Towards Formations is able to perform its function without stress and prepared mind, the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practice has got desigination as </w:t>
      </w:r>
      <w:r>
        <w:rPr>
          <w:rFonts w:ascii="Times New Roman" w:eastAsia="Times New Roman" w:hAnsi="Times New Roman" w:cs="Times New Roman"/>
          <w:b/>
          <w:bCs/>
          <w:i/>
          <w:iCs/>
          <w:color w:val="000000"/>
          <w:spacing w:val="0"/>
          <w:sz w:val="24"/>
          <w:shd w:val="clear" w:color="auto" w:fill="auto"/>
          <w:rtl w:val="0"/>
        </w:rPr>
        <w:t>sukhapa</w:t>
      </w:r>
      <w:r>
        <w:rPr>
          <w:rFonts w:ascii="Times New Roman" w:eastAsia="Times New Roman" w:hAnsi="Times New Roman" w:cs="Times New Roman"/>
          <w:color w:val="000000"/>
          <w:spacing w:val="0"/>
          <w:sz w:val="24"/>
          <w:shd w:val="clear" w:color="auto" w:fill="auto"/>
          <w:rtl w:val="0"/>
        </w:rPr>
        <w:t>tttt</w:t>
      </w:r>
      <w:r>
        <w:rPr>
          <w:rFonts w:ascii="Times New Roman" w:eastAsia="Times New Roman" w:hAnsi="Times New Roman" w:cs="Times New Roman"/>
          <w:b/>
          <w:bCs/>
          <w:i/>
          <w:iCs/>
          <w:color w:val="000000"/>
          <w:spacing w:val="0"/>
          <w:sz w:val="24"/>
          <w:shd w:val="clear" w:color="auto" w:fill="auto"/>
          <w:rtl w:val="0"/>
        </w:rPr>
        <w:t>ipad</w:t>
      </w:r>
      <w:r>
        <w:rPr>
          <w:rFonts w:ascii="Times New Roman" w:eastAsia="Times New Roman" w:hAnsi="Times New Roman" w:cs="Times New Roman"/>
          <w:color w:val="000000"/>
          <w:spacing w:val="0"/>
          <w:sz w:val="24"/>
          <w:shd w:val="clear" w:color="auto" w:fill="auto"/>
          <w:rtl w:val="0"/>
        </w:rPr>
        <w:t xml:space="preserve">aaaa    </w:t>
      </w:r>
      <w:r>
        <w:rPr>
          <w:rFonts w:ascii="Times New Roman" w:eastAsia="Times New Roman" w:hAnsi="Times New Roman" w:cs="Times New Roman"/>
          <w:color w:val="000000"/>
          <w:spacing w:val="0"/>
          <w:sz w:val="24"/>
          <w:shd w:val="clear" w:color="auto" w:fill="auto"/>
          <w:rtl w:val="0"/>
        </w:rPr>
        <w:t xml:space="preserve">(easy </w:t>
      </w:r>
      <w:r>
        <w:rPr>
          <w:rFonts w:ascii="Times New Roman" w:eastAsia="Times New Roman" w:hAnsi="Times New Roman" w:cs="Times New Roman"/>
          <w:color w:val="000000"/>
          <w:spacing w:val="2"/>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practice). </w:t>
      </w:r>
    </w:p>
    <w:p>
      <w:pPr>
        <w:numPr>
          <w:ilvl w:val="0"/>
          <w:numId w:val="55"/>
        </w:numPr>
        <w:bidi w:val="0"/>
        <w:spacing w:before="0" w:after="0" w:line="276" w:lineRule="exact"/>
        <w:ind w:right="154"/>
        <w:jc w:val="left"/>
      </w:pPr>
      <w:r>
        <w:rPr>
          <w:rFonts w:ascii="Times New Roman" w:eastAsia="Times New Roman" w:hAnsi="Times New Roman" w:cs="Times New Roman"/>
          <w:color w:val="000000"/>
          <w:spacing w:val="0"/>
          <w:sz w:val="24"/>
          <w:shd w:val="clear" w:color="auto" w:fill="auto"/>
          <w:rtl w:val="0"/>
        </w:rPr>
        <w:t xml:space="preserve">After removing defilments, due to inability to approach to the desirable situation called the Noble Path, when </w:t>
      </w:r>
      <w:r>
        <w:rPr>
          <w:rFonts w:ascii="Times New Roman" w:eastAsia="Times New Roman" w:hAnsi="Times New Roman" w:cs="Times New Roman"/>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practice is performed continuously, if this Knowledge of </w:t>
      </w:r>
    </w:p>
    <w:p>
      <w:pPr>
        <w:bidi w:val="0"/>
        <w:spacing w:before="0" w:after="0" w:line="278" w:lineRule="exact"/>
        <w:ind w:left="0" w:right="349" w:firstLine="0"/>
        <w:jc w:val="left"/>
      </w:pPr>
      <w:r>
        <w:rPr>
          <w:rFonts w:ascii="Times New Roman" w:eastAsia="Times New Roman" w:hAnsi="Times New Roman" w:cs="Times New Roman"/>
          <w:color w:val="000000"/>
          <w:spacing w:val="0"/>
          <w:sz w:val="24"/>
          <w:shd w:val="clear" w:color="auto" w:fill="auto"/>
          <w:rtl w:val="0"/>
        </w:rPr>
        <w:t xml:space="preserve">Neutrality Towards Formations is retarded to arise the Noble Path, it has got designation as </w:t>
      </w:r>
      <w:r>
        <w:rPr>
          <w:rFonts w:ascii="Times New Roman" w:eastAsia="Times New Roman" w:hAnsi="Times New Roman" w:cs="Times New Roman"/>
          <w:b/>
          <w:bCs/>
          <w:i/>
          <w:iCs/>
          <w:color w:val="000000"/>
          <w:spacing w:val="0"/>
          <w:sz w:val="24"/>
          <w:shd w:val="clear" w:color="auto" w:fill="auto"/>
          <w:rtl w:val="0"/>
        </w:rPr>
        <w:t>dandh</w:t>
      </w:r>
      <w:r>
        <w:rPr>
          <w:rFonts w:ascii="Times New Roman" w:eastAsia="Times New Roman" w:hAnsi="Times New Roman" w:cs="Times New Roman"/>
          <w:color w:val="000000"/>
          <w:spacing w:val="0"/>
          <w:sz w:val="24"/>
          <w:shd w:val="clear" w:color="auto" w:fill="auto"/>
          <w:rtl w:val="0"/>
        </w:rPr>
        <w:t>aaaa</w:t>
      </w:r>
      <w:r>
        <w:rPr>
          <w:rFonts w:ascii="Times New Roman" w:eastAsia="Times New Roman" w:hAnsi="Times New Roman" w:cs="Times New Roman"/>
          <w:b/>
          <w:bCs/>
          <w:i/>
          <w:iCs/>
          <w:color w:val="000000"/>
          <w:spacing w:val="0"/>
          <w:sz w:val="24"/>
          <w:shd w:val="clear" w:color="auto" w:fill="auto"/>
          <w:rtl w:val="0"/>
        </w:rPr>
        <w:t>bhi</w:t>
      </w:r>
      <w:r>
        <w:rPr>
          <w:rFonts w:ascii="Times New Roman" w:eastAsia="Times New Roman" w:hAnsi="Times New Roman" w:cs="Times New Roman"/>
          <w:color w:val="000000"/>
          <w:spacing w:val="0"/>
          <w:sz w:val="24"/>
          <w:shd w:val="clear" w:color="auto" w:fill="auto"/>
          <w:rtl w:val="0"/>
        </w:rPr>
        <w:t>bbbbbbbbaaaa</w:t>
      </w:r>
      <w:r>
        <w:rPr>
          <w:rFonts w:ascii="Times New Roman" w:eastAsia="Times New Roman" w:hAnsi="Times New Roman" w:cs="Times New Roman"/>
          <w:color w:val="000000"/>
          <w:spacing w:val="0"/>
          <w:sz w:val="24"/>
          <w:shd w:val="clear" w:color="auto" w:fill="auto"/>
          <w:rtl w:val="0"/>
        </w:rPr>
        <w:t xml:space="preserve"> (retarded enlightenment). </w:t>
      </w:r>
    </w:p>
    <w:p>
      <w:pPr>
        <w:numPr>
          <w:ilvl w:val="0"/>
          <w:numId w:val="56"/>
        </w:numPr>
        <w:bidi w:val="0"/>
        <w:spacing w:before="0" w:after="0" w:line="278" w:lineRule="exact"/>
        <w:ind w:right="193"/>
        <w:jc w:val="left"/>
      </w:pPr>
      <w:r>
        <w:rPr>
          <w:rFonts w:ascii="Times New Roman" w:eastAsia="Times New Roman" w:hAnsi="Times New Roman" w:cs="Times New Roman"/>
          <w:color w:val="000000"/>
          <w:spacing w:val="0"/>
          <w:sz w:val="24"/>
          <w:shd w:val="clear" w:color="auto" w:fill="auto"/>
          <w:rtl w:val="0"/>
        </w:rPr>
        <w:t xml:space="preserve">In reversely, this Knowledge of Neutrality Towards Formations which performs rapidly to arise the Noble Path has got designation as </w:t>
      </w:r>
      <w:r>
        <w:rPr>
          <w:rFonts w:ascii="Times New Roman" w:eastAsia="Times New Roman" w:hAnsi="Times New Roman" w:cs="Times New Roman"/>
          <w:b/>
          <w:bCs/>
          <w:i/>
          <w:iCs/>
          <w:color w:val="000000"/>
          <w:spacing w:val="0"/>
          <w:sz w:val="24"/>
          <w:shd w:val="clear" w:color="auto" w:fill="auto"/>
          <w:rtl w:val="0"/>
        </w:rPr>
        <w:t>khipp</w:t>
      </w:r>
      <w:r>
        <w:rPr>
          <w:rFonts w:ascii="Times New Roman" w:eastAsia="Times New Roman" w:hAnsi="Times New Roman" w:cs="Times New Roman"/>
          <w:color w:val="000000"/>
          <w:spacing w:val="0"/>
          <w:sz w:val="24"/>
          <w:shd w:val="clear" w:color="auto" w:fill="auto"/>
          <w:rtl w:val="0"/>
        </w:rPr>
        <w:t>aaaa</w:t>
      </w:r>
      <w:r>
        <w:rPr>
          <w:rFonts w:ascii="Times New Roman" w:eastAsia="Times New Roman" w:hAnsi="Times New Roman" w:cs="Times New Roman"/>
          <w:b/>
          <w:bCs/>
          <w:i/>
          <w:iCs/>
          <w:color w:val="000000"/>
          <w:spacing w:val="0"/>
          <w:sz w:val="24"/>
          <w:shd w:val="clear" w:color="auto" w:fill="auto"/>
          <w:rtl w:val="0"/>
        </w:rPr>
        <w:t>bhi</w:t>
      </w:r>
      <w:r>
        <w:rPr>
          <w:rFonts w:ascii="Times New Roman" w:eastAsia="Times New Roman" w:hAnsi="Times New Roman" w:cs="Times New Roman"/>
          <w:color w:val="000000"/>
          <w:spacing w:val="0"/>
          <w:sz w:val="24"/>
          <w:shd w:val="clear" w:color="auto" w:fill="auto"/>
          <w:rtl w:val="0"/>
        </w:rPr>
        <w:t xml:space="preserve">bbbbbbbbaaaa    </w:t>
      </w:r>
      <w:r>
        <w:rPr>
          <w:rFonts w:ascii="Times New Roman" w:eastAsia="Times New Roman" w:hAnsi="Times New Roman" w:cs="Times New Roman"/>
          <w:color w:val="000000"/>
          <w:spacing w:val="0"/>
          <w:sz w:val="24"/>
          <w:shd w:val="clear" w:color="auto" w:fill="auto"/>
          <w:rtl w:val="0"/>
        </w:rPr>
        <w:t xml:space="preserve">(rapid enlightenment). </w:t>
      </w:r>
    </w:p>
    <w:p>
      <w:pPr>
        <w:bidi w:val="0"/>
        <w:spacing w:before="4" w:after="0" w:line="265"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Thus this Knowledge of Neutrality Towards Formations lies as the factor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arising of the </w:t>
      </w:r>
    </w:p>
    <w:p>
      <w:pPr>
        <w:bidi w:val="0"/>
        <w:spacing w:before="11" w:after="0" w:line="265"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Noble Path and it gives rise to occour designations, such as </w:t>
      </w:r>
      <w:r>
        <w:rPr>
          <w:rFonts w:ascii="Times New Roman" w:eastAsia="Times New Roman" w:hAnsi="Times New Roman" w:cs="Times New Roman"/>
          <w:b/>
          <w:bCs/>
          <w:i/>
          <w:iCs/>
          <w:color w:val="000000"/>
          <w:spacing w:val="0"/>
          <w:sz w:val="24"/>
          <w:shd w:val="clear" w:color="auto" w:fill="auto"/>
          <w:rtl w:val="0"/>
        </w:rPr>
        <w:t>dukkhapa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ipad</w:t>
      </w:r>
      <w:r>
        <w:rPr>
          <w:rFonts w:ascii="Times New Roman" w:eastAsia="Times New Roman" w:hAnsi="Times New Roman" w:cs="Times New Roman"/>
          <w:color w:val="000000"/>
          <w:spacing w:val="0"/>
          <w:sz w:val="24"/>
          <w:shd w:val="clear" w:color="auto" w:fill="auto"/>
          <w:rtl w:val="0"/>
        </w:rPr>
        <w:t xml:space="preserve">ā etc., for </w:t>
      </w:r>
    </w:p>
    <w:p>
      <w:pPr>
        <w:bidi w:val="0"/>
        <w:spacing w:before="11" w:after="0" w:line="265"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respective Noble Path.  </w:t>
      </w:r>
    </w:p>
    <w:p>
      <w:pPr>
        <w:bidi w:val="0"/>
        <w:spacing w:before="1" w:after="0" w:line="276" w:lineRule="exact"/>
        <w:ind w:left="0" w:right="-61" w:firstLine="0"/>
        <w:jc w:val="left"/>
      </w:pPr>
      <w:r>
        <w:rPr>
          <w:rFonts w:ascii="Times New Roman" w:eastAsia="Times New Roman" w:hAnsi="Times New Roman" w:cs="Times New Roman"/>
          <w:color w:val="000000"/>
          <w:spacing w:val="0"/>
          <w:sz w:val="24"/>
          <w:shd w:val="clear" w:color="auto" w:fill="auto"/>
          <w:rtl w:val="0"/>
        </w:rPr>
        <w:t xml:space="preserve">The  Noble  Path  has,  therefore,  got  four  kinds  of  desiginations, </w:t>
      </w:r>
      <w:r>
        <w:rPr>
          <w:rFonts w:ascii="Times New Roman" w:eastAsia="Times New Roman" w:hAnsi="Times New Roman" w:cs="Times New Roman"/>
          <w:b/>
          <w:bCs/>
          <w:i/>
          <w:iCs/>
          <w:color w:val="000000"/>
          <w:spacing w:val="0"/>
          <w:sz w:val="24"/>
          <w:shd w:val="clear" w:color="auto" w:fill="auto"/>
          <w:rtl w:val="0"/>
        </w:rPr>
        <w:t xml:space="preserve"> dukkhapa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ipad</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 etc, respectively. (Vs-2-306) </w:t>
      </w:r>
    </w:p>
    <w:p>
      <w:pPr>
        <w:bidi w:val="0"/>
        <w:spacing w:before="291" w:after="0" w:line="265" w:lineRule="exact"/>
        <w:ind w:left="0" w:right="-200" w:firstLine="0"/>
        <w:jc w:val="both"/>
      </w:pPr>
      <w:r>
        <w:rPr>
          <w:rFonts w:ascii="Times New Roman" w:eastAsia="Times New Roman" w:hAnsi="Times New Roman" w:cs="Times New Roman"/>
          <w:b/>
          <w:bCs/>
          <w:i/>
          <w:iCs/>
          <w:color w:val="000000"/>
          <w:spacing w:val="0"/>
          <w:sz w:val="24"/>
          <w:shd w:val="clear" w:color="auto" w:fill="auto"/>
          <w:rtl w:val="0"/>
        </w:rPr>
        <w:t xml:space="preserve">7.31.A Pondering found  in commentary of </w:t>
      </w:r>
      <w:r>
        <w:rPr>
          <w:rFonts w:ascii="Times New Roman" w:eastAsia="Times New Roman" w:hAnsi="Times New Roman" w:cs="Times New Roman"/>
          <w:b/>
          <w:bCs/>
          <w:i/>
          <w:iCs/>
          <w:color w:val="000000"/>
          <w:spacing w:val="1"/>
          <w:sz w:val="24"/>
          <w:shd w:val="clear" w:color="auto" w:fill="auto"/>
          <w:rtl w:val="0"/>
        </w:rPr>
        <w:t>A</w:t>
      </w:r>
      <w:r>
        <w:rPr>
          <w:rFonts w:ascii="Times New Roman" w:eastAsia="Times New Roman" w:hAnsi="Times New Roman" w:cs="Times New Roman"/>
          <w:color w:val="000000"/>
          <w:spacing w:val="1"/>
          <w:sz w:val="24"/>
          <w:shd w:val="clear" w:color="auto" w:fill="auto"/>
          <w:rtl w:val="0"/>
        </w:rPr>
        <w:t>ţţ</w:t>
      </w:r>
      <w:r>
        <w:rPr>
          <w:rFonts w:ascii="Times New Roman" w:eastAsia="Times New Roman" w:hAnsi="Times New Roman" w:cs="Times New Roman"/>
          <w:b/>
          <w:bCs/>
          <w:i/>
          <w:iCs/>
          <w:color w:val="000000"/>
          <w:spacing w:val="1"/>
          <w:sz w:val="24"/>
          <w:shd w:val="clear" w:color="auto" w:fill="auto"/>
          <w:rtl w:val="0"/>
        </w:rPr>
        <w:t>has</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lin</w:t>
      </w:r>
      <w:r>
        <w:rPr>
          <w:rFonts w:ascii="Times New Roman" w:eastAsia="Times New Roman" w:hAnsi="Times New Roman" w:cs="Times New Roman"/>
          <w:color w:val="000000"/>
          <w:spacing w:val="1"/>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 xml:space="preserve"> </w:t>
      </w:r>
    </w:p>
    <w:p>
      <w:pPr>
        <w:bidi w:val="0"/>
        <w:spacing w:before="1" w:after="0" w:line="275" w:lineRule="exact"/>
        <w:ind w:left="0" w:right="-59" w:firstLine="720"/>
        <w:jc w:val="left"/>
      </w:pPr>
      <w:r>
        <w:rPr>
          <w:rFonts w:ascii="Times New Roman" w:eastAsia="Times New Roman" w:hAnsi="Times New Roman" w:cs="Times New Roman"/>
          <w:color w:val="000000"/>
          <w:spacing w:val="0"/>
          <w:sz w:val="24"/>
          <w:shd w:val="clear" w:color="auto" w:fill="auto"/>
          <w:rtl w:val="0"/>
        </w:rPr>
        <w:t xml:space="preserve">It  will  be  continued  to  present  about  the  occurrence  of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dukkhapa</w:t>
      </w:r>
      <w:r>
        <w:rPr>
          <w:rFonts w:ascii="Times New Roman" w:eastAsia="Times New Roman" w:hAnsi="Times New Roman" w:cs="Times New Roman"/>
          <w:color w:val="000000"/>
          <w:spacing w:val="1"/>
          <w:sz w:val="24"/>
          <w:shd w:val="clear" w:color="auto" w:fill="auto"/>
          <w:rtl w:val="0"/>
        </w:rPr>
        <w:t>ţ</w:t>
      </w:r>
      <w:r>
        <w:rPr>
          <w:rFonts w:ascii="Times New Roman" w:eastAsia="Times New Roman" w:hAnsi="Times New Roman" w:cs="Times New Roman"/>
          <w:b/>
          <w:bCs/>
          <w:i/>
          <w:iCs/>
          <w:color w:val="000000"/>
          <w:spacing w:val="1"/>
          <w:sz w:val="24"/>
          <w:shd w:val="clear" w:color="auto" w:fill="auto"/>
          <w:rtl w:val="0"/>
        </w:rPr>
        <w:t>ipad</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found  in commentary of </w:t>
      </w:r>
      <w:r>
        <w:rPr>
          <w:rFonts w:ascii="Times New Roman" w:eastAsia="Times New Roman" w:hAnsi="Times New Roman" w:cs="Times New Roman"/>
          <w:b/>
          <w:bCs/>
          <w:i/>
          <w:iCs/>
          <w:color w:val="000000"/>
          <w:spacing w:val="0"/>
          <w:sz w:val="24"/>
          <w:shd w:val="clear" w:color="auto" w:fill="auto"/>
          <w:rtl w:val="0"/>
        </w:rPr>
        <w:t>Abhidhamma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color w:val="000000"/>
          <w:spacing w:val="0"/>
          <w:sz w:val="24"/>
          <w:shd w:val="clear" w:color="auto" w:fill="auto"/>
          <w:rtl w:val="0"/>
        </w:rPr>
        <w:t>(Abhi-A-1-260,261)</w:t>
      </w:r>
      <w:r>
        <w:rPr>
          <w:rFonts w:ascii="Times New Roman" w:eastAsia="Times New Roman" w:hAnsi="Times New Roman" w:cs="Times New Roman"/>
          <w:color w:val="000000"/>
          <w:spacing w:val="0"/>
          <w:sz w:val="24"/>
          <w:shd w:val="clear" w:color="auto" w:fill="auto"/>
          <w:rtl w:val="0"/>
        </w:rPr>
        <w:t xml:space="preserve"> as follows. ___ </w:t>
      </w:r>
    </w:p>
    <w:p>
      <w:pPr>
        <w:bidi w:val="0"/>
        <w:spacing w:before="1" w:after="0" w:line="275" w:lineRule="exact"/>
        <w:ind w:left="0" w:right="-64" w:firstLine="720"/>
        <w:jc w:val="both"/>
      </w:pPr>
      <w:r>
        <w:rPr>
          <w:rFonts w:ascii="Times New Roman" w:eastAsia="Times New Roman" w:hAnsi="Times New Roman" w:cs="Times New Roman"/>
          <w:color w:val="000000"/>
          <w:spacing w:val="0"/>
          <w:sz w:val="24"/>
          <w:shd w:val="clear" w:color="auto" w:fill="auto"/>
          <w:rtl w:val="0"/>
        </w:rPr>
        <w:t xml:space="preserve">It  should  </w:t>
      </w:r>
      <w:r>
        <w:rPr>
          <w:rFonts w:ascii="Times New Roman" w:eastAsia="Times New Roman" w:hAnsi="Times New Roman" w:cs="Times New Roman"/>
          <w:color w:val="000000"/>
          <w:spacing w:val="2"/>
          <w:sz w:val="24"/>
          <w:shd w:val="clear" w:color="auto" w:fill="auto"/>
          <w:rtl w:val="0"/>
        </w:rPr>
        <w:t>be</w:t>
      </w:r>
      <w:r>
        <w:rPr>
          <w:rFonts w:ascii="Times New Roman" w:eastAsia="Times New Roman" w:hAnsi="Times New Roman" w:cs="Times New Roman"/>
          <w:color w:val="000000"/>
          <w:spacing w:val="0"/>
          <w:sz w:val="24"/>
          <w:shd w:val="clear" w:color="auto" w:fill="auto"/>
          <w:rtl w:val="0"/>
        </w:rPr>
        <w:t xml:space="preserve">  recognized  on  discision  of  these  words, </w:t>
      </w:r>
      <w:r>
        <w:rPr>
          <w:rFonts w:ascii="Times New Roman" w:eastAsia="Times New Roman" w:hAnsi="Times New Roman" w:cs="Times New Roman"/>
          <w:b/>
          <w:bCs/>
          <w:i/>
          <w:iCs/>
          <w:color w:val="000000"/>
          <w:spacing w:val="0"/>
          <w:sz w:val="24"/>
          <w:shd w:val="clear" w:color="auto" w:fill="auto"/>
          <w:rtl w:val="0"/>
        </w:rPr>
        <w:t xml:space="preserve"> dukkhapa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 xml:space="preserve">ipadam </w:t>
      </w:r>
      <w:r>
        <w:rPr>
          <w:rFonts w:ascii="Times New Roman" w:eastAsia="Times New Roman" w:hAnsi="Times New Roman" w:cs="Times New Roman"/>
          <w:b/>
          <w:bCs/>
          <w:i/>
          <w:iCs/>
          <w:color w:val="000000"/>
          <w:spacing w:val="1"/>
          <w:sz w:val="24"/>
          <w:shd w:val="clear" w:color="auto" w:fill="auto"/>
          <w:rtl w:val="0"/>
        </w:rPr>
        <w:t>dandh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bhiññam</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etc, in this way. When defilements are removed at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beginning stage,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meditator is very stressful to remove defilements with prepared mind called </w:t>
      </w:r>
      <w:r>
        <w:rPr>
          <w:rFonts w:ascii="Times New Roman" w:eastAsia="Times New Roman" w:hAnsi="Times New Roman" w:cs="Times New Roman"/>
          <w:b/>
          <w:bCs/>
          <w:i/>
          <w:iCs/>
          <w:color w:val="000000"/>
          <w:spacing w:val="0"/>
          <w:sz w:val="24"/>
          <w:shd w:val="clear" w:color="auto" w:fill="auto"/>
          <w:rtl w:val="0"/>
        </w:rPr>
        <w:t xml:space="preserve">citta payoga </w:t>
      </w:r>
      <w:r>
        <w:rPr>
          <w:rFonts w:ascii="Times New Roman" w:eastAsia="Times New Roman" w:hAnsi="Times New Roman" w:cs="Times New Roman"/>
          <w:color w:val="000000"/>
          <w:spacing w:val="0"/>
          <w:sz w:val="24"/>
          <w:shd w:val="clear" w:color="auto" w:fill="auto"/>
          <w:rtl w:val="0"/>
        </w:rPr>
        <w:t xml:space="preserve">and various circumstances, resulting in various kinds of difficulty to remove defilements. The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practice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that person is actually </w:t>
      </w:r>
      <w:r>
        <w:rPr>
          <w:rFonts w:ascii="Times New Roman" w:eastAsia="Times New Roman" w:hAnsi="Times New Roman" w:cs="Times New Roman"/>
          <w:b/>
          <w:bCs/>
          <w:i/>
          <w:iCs/>
          <w:color w:val="000000"/>
          <w:spacing w:val="0"/>
          <w:sz w:val="24"/>
          <w:shd w:val="clear" w:color="auto" w:fill="auto"/>
          <w:rtl w:val="0"/>
        </w:rPr>
        <w:t>dukkhapa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ipad</w:t>
      </w:r>
      <w:r>
        <w:rPr>
          <w:rFonts w:ascii="Times New Roman" w:eastAsia="Times New Roman" w:hAnsi="Times New Roman" w:cs="Times New Roman"/>
          <w:color w:val="000000"/>
          <w:spacing w:val="0"/>
          <w:sz w:val="24"/>
          <w:shd w:val="clear" w:color="auto" w:fill="auto"/>
          <w:rtl w:val="0"/>
        </w:rPr>
        <w:t xml:space="preserve">ā (= strait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practice). Furthermore, after  removing  defilements,  when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 practice  is  performed,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meditator  reaches  to apparent arising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the Noble Path for long time. The enlightenment of that person, actually, </w:t>
      </w:r>
      <w:r>
        <w:rPr>
          <w:rFonts w:ascii="Times New Roman" w:eastAsia="Times New Roman" w:hAnsi="Times New Roman" w:cs="Times New Roman"/>
          <w:b/>
          <w:bCs/>
          <w:i/>
          <w:iCs/>
          <w:color w:val="000000"/>
          <w:spacing w:val="0"/>
          <w:sz w:val="24"/>
          <w:shd w:val="clear" w:color="auto" w:fill="auto"/>
          <w:rtl w:val="0"/>
        </w:rPr>
        <w:t xml:space="preserve">is </w:t>
      </w:r>
      <w:r>
        <w:rPr>
          <w:rFonts w:ascii="Times New Roman" w:eastAsia="Times New Roman" w:hAnsi="Times New Roman" w:cs="Times New Roman"/>
          <w:b/>
          <w:bCs/>
          <w:i/>
          <w:iCs/>
          <w:color w:val="000000"/>
          <w:spacing w:val="1"/>
          <w:sz w:val="24"/>
          <w:shd w:val="clear" w:color="auto" w:fill="auto"/>
          <w:rtl w:val="0"/>
        </w:rPr>
        <w:t>dandh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bhiññ</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 retarded enlightenment). Thus olden noble teachers defined any kind of such interval  </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b/>
          <w:bCs/>
          <w:i/>
          <w:iCs/>
          <w:color w:val="000000"/>
          <w:spacing w:val="2"/>
          <w:sz w:val="24"/>
          <w:shd w:val="clear" w:color="auto" w:fill="auto"/>
          <w:rtl w:val="0"/>
        </w:rPr>
        <w:t>v</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ra</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as </w:t>
      </w:r>
      <w:r>
        <w:rPr>
          <w:rFonts w:ascii="Times New Roman" w:eastAsia="Times New Roman" w:hAnsi="Times New Roman" w:cs="Times New Roman"/>
          <w:b/>
          <w:bCs/>
          <w:i/>
          <w:iCs/>
          <w:color w:val="000000"/>
          <w:spacing w:val="0"/>
          <w:sz w:val="24"/>
          <w:shd w:val="clear" w:color="auto" w:fill="auto"/>
          <w:rtl w:val="0"/>
        </w:rPr>
        <w:t xml:space="preserve"> dukkhapa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ipad</w:t>
      </w:r>
      <w:r>
        <w:rPr>
          <w:rFonts w:ascii="Times New Roman" w:eastAsia="Times New Roman" w:hAnsi="Times New Roman" w:cs="Times New Roman"/>
          <w:color w:val="000000"/>
          <w:spacing w:val="0"/>
          <w:sz w:val="24"/>
          <w:shd w:val="clear" w:color="auto" w:fill="auto"/>
          <w:rtl w:val="0"/>
        </w:rPr>
        <w:t xml:space="preserve">ā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dandh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bhiññ</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  strait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practice  with  retarded enlightenment). </w:t>
      </w:r>
      <w:r>
        <w:rPr>
          <w:rFonts w:ascii="Times New Roman" w:eastAsia="Times New Roman" w:hAnsi="Times New Roman" w:cs="Times New Roman"/>
          <w:b/>
          <w:bCs/>
          <w:color w:val="000000"/>
          <w:spacing w:val="0"/>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Abhi-A</w:t>
      </w:r>
      <w:r>
        <w:rPr>
          <w:rFonts w:ascii="Times New Roman" w:eastAsia="Times New Roman" w:hAnsi="Times New Roman" w:cs="Times New Roman"/>
          <w:b/>
          <w:bCs/>
          <w:color w:val="000000"/>
          <w:spacing w:val="0"/>
          <w:sz w:val="24"/>
          <w:shd w:val="clear" w:color="auto" w:fill="auto"/>
          <w:rtl w:val="0"/>
        </w:rPr>
        <w:t xml:space="preserve">-1-260) </w:t>
      </w:r>
    </w:p>
    <w:p>
      <w:pPr>
        <w:bidi w:val="0"/>
        <w:spacing w:before="16"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 416 </w:t>
      </w:r>
    </w:p>
    <w:p>
      <w:pPr>
        <w:bidi w:val="0"/>
        <w:spacing w:before="1" w:after="0" w:line="275" w:lineRule="exact"/>
        <w:ind w:left="0" w:right="-61" w:firstLine="0"/>
        <w:jc w:val="both"/>
      </w:pPr>
      <w:r>
        <w:rPr>
          <w:rFonts w:ascii="Times New Roman" w:eastAsia="Times New Roman" w:hAnsi="Times New Roman" w:cs="Times New Roman"/>
          <w:color w:val="000000"/>
          <w:spacing w:val="0"/>
          <w:sz w:val="24"/>
          <w:shd w:val="clear" w:color="auto" w:fill="auto"/>
          <w:rtl w:val="0"/>
        </w:rPr>
        <w:t xml:space="preserve">With  regarding  to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word, </w:t>
      </w:r>
      <w:r>
        <w:rPr>
          <w:rFonts w:ascii="Times New Roman" w:eastAsia="Times New Roman" w:hAnsi="Times New Roman" w:cs="Times New Roman"/>
          <w:b/>
          <w:bCs/>
          <w:i/>
          <w:iCs/>
          <w:color w:val="000000"/>
          <w:spacing w:val="0"/>
          <w:sz w:val="24"/>
          <w:shd w:val="clear" w:color="auto" w:fill="auto"/>
          <w:rtl w:val="0"/>
        </w:rPr>
        <w:t xml:space="preserve"> yo  koci  </w:t>
      </w:r>
      <w:r>
        <w:rPr>
          <w:rFonts w:ascii="Times New Roman" w:eastAsia="Times New Roman" w:hAnsi="Times New Roman" w:cs="Times New Roman"/>
          <w:b/>
          <w:bCs/>
          <w:i/>
          <w:iCs/>
          <w:color w:val="000000"/>
          <w:spacing w:val="4"/>
          <w:sz w:val="24"/>
          <w:shd w:val="clear" w:color="auto" w:fill="auto"/>
          <w:rtl w:val="0"/>
        </w:rPr>
        <w:t>v</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ro</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147483648"/>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 any  kind  of  such  intervals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v</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ra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of  the commentary,  </w:t>
      </w:r>
      <w:r>
        <w:rPr>
          <w:rFonts w:ascii="Times New Roman" w:eastAsia="Times New Roman" w:hAnsi="Times New Roman" w:cs="Times New Roman"/>
          <w:color w:val="000000"/>
          <w:spacing w:val="1"/>
          <w:sz w:val="24"/>
          <w:shd w:val="clear" w:color="auto" w:fill="auto"/>
          <w:rtl w:val="0"/>
        </w:rPr>
        <w:t>any</w:t>
      </w:r>
      <w:r>
        <w:rPr>
          <w:rFonts w:ascii="Times New Roman" w:eastAsia="Times New Roman" w:hAnsi="Times New Roman" w:cs="Times New Roman"/>
          <w:color w:val="000000"/>
          <w:spacing w:val="0"/>
          <w:sz w:val="24"/>
          <w:shd w:val="clear" w:color="auto" w:fill="auto"/>
          <w:rtl w:val="0"/>
        </w:rPr>
        <w:t xml:space="preserve">  kind  of  such  intervals  to  remove  defilements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means  of  efficiency  of practice, the interval </w:t>
      </w:r>
      <w:r>
        <w:rPr>
          <w:rFonts w:ascii="Times New Roman" w:eastAsia="Times New Roman" w:hAnsi="Times New Roman" w:cs="Times New Roman"/>
          <w:color w:val="000000"/>
          <w:spacing w:val="1"/>
          <w:sz w:val="24"/>
          <w:shd w:val="clear" w:color="auto" w:fill="auto"/>
          <w:rtl w:val="0"/>
        </w:rPr>
        <w:t>with</w:t>
      </w:r>
      <w:r>
        <w:rPr>
          <w:rFonts w:ascii="Times New Roman" w:eastAsia="Times New Roman" w:hAnsi="Times New Roman" w:cs="Times New Roman"/>
          <w:color w:val="000000"/>
          <w:spacing w:val="0"/>
          <w:sz w:val="24"/>
          <w:shd w:val="clear" w:color="auto" w:fill="auto"/>
          <w:rtl w:val="0"/>
        </w:rPr>
        <w:t xml:space="preserve"> one time, the interval with two times, the interval with three times, the interval with four times, the interval with many times, is designated as </w:t>
      </w:r>
      <w:r>
        <w:rPr>
          <w:rFonts w:ascii="Times New Roman" w:eastAsia="Times New Roman" w:hAnsi="Times New Roman" w:cs="Times New Roman"/>
          <w:b/>
          <w:bCs/>
          <w:i/>
          <w:iCs/>
          <w:color w:val="000000"/>
          <w:spacing w:val="0"/>
          <w:sz w:val="24"/>
          <w:shd w:val="clear" w:color="auto" w:fill="auto"/>
          <w:rtl w:val="0"/>
        </w:rPr>
        <w:t>dukkhapa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ipad</w:t>
      </w:r>
      <w:r>
        <w:rPr>
          <w:rFonts w:ascii="Times New Roman" w:eastAsia="Times New Roman" w:hAnsi="Times New Roman" w:cs="Times New Roman"/>
          <w:color w:val="000000"/>
          <w:spacing w:val="0"/>
          <w:sz w:val="24"/>
          <w:shd w:val="clear" w:color="auto" w:fill="auto"/>
          <w:rtl w:val="0"/>
        </w:rPr>
        <w:t xml:space="preserve">ā </w:t>
      </w:r>
      <w:r>
        <w:rPr>
          <w:rFonts w:ascii="Times New Roman" w:eastAsia="Times New Roman" w:hAnsi="Times New Roman" w:cs="Times New Roman"/>
          <w:b/>
          <w:bCs/>
          <w:i/>
          <w:iCs/>
          <w:color w:val="000000"/>
          <w:spacing w:val="2"/>
          <w:sz w:val="24"/>
          <w:shd w:val="clear" w:color="auto" w:fill="auto"/>
          <w:rtl w:val="0"/>
        </w:rPr>
        <w:t>dandh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bhiññ</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defined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olden teachers. </w:t>
      </w:r>
      <w:r>
        <w:rPr>
          <w:rFonts w:ascii="Times New Roman" w:eastAsia="Times New Roman" w:hAnsi="Times New Roman" w:cs="Times New Roman"/>
          <w:b/>
          <w:bCs/>
          <w:color w:val="000000"/>
          <w:spacing w:val="2"/>
          <w:sz w:val="24"/>
          <w:shd w:val="clear" w:color="auto" w:fill="auto"/>
          <w:rtl w:val="0"/>
        </w:rPr>
        <w:t>(</w:t>
      </w:r>
      <w:r>
        <w:rPr>
          <w:rFonts w:ascii="Times New Roman" w:eastAsia="Times New Roman" w:hAnsi="Times New Roman" w:cs="Times New Roman"/>
          <w:b/>
          <w:bCs/>
          <w:i/>
          <w:iCs/>
          <w:color w:val="000000"/>
          <w:spacing w:val="2"/>
          <w:sz w:val="24"/>
          <w:shd w:val="clear" w:color="auto" w:fill="auto"/>
          <w:rtl w:val="0"/>
        </w:rPr>
        <w:t>M</w:t>
      </w:r>
      <w:r>
        <w:rPr>
          <w:rFonts w:ascii="Times New Roman" w:eastAsia="Times New Roman" w:hAnsi="Times New Roman" w:cs="Times New Roman"/>
          <w:color w:val="000000"/>
          <w:spacing w:val="2"/>
          <w:sz w:val="24"/>
          <w:shd w:val="clear" w:color="auto" w:fill="auto"/>
          <w:rtl w:val="0"/>
        </w:rPr>
        <w:t>ū</w:t>
      </w:r>
      <w:r>
        <w:rPr>
          <w:rFonts w:ascii="Times New Roman" w:eastAsia="Times New Roman" w:hAnsi="Times New Roman" w:cs="Times New Roman"/>
          <w:b/>
          <w:bCs/>
          <w:i/>
          <w:iCs/>
          <w:color w:val="000000"/>
          <w:spacing w:val="2"/>
          <w:sz w:val="24"/>
          <w:shd w:val="clear" w:color="auto" w:fill="auto"/>
          <w:rtl w:val="0"/>
        </w:rPr>
        <w:t>la</w:t>
      </w:r>
      <w:r>
        <w:rPr>
          <w:rFonts w:ascii="Times New Roman" w:eastAsia="Times New Roman" w:hAnsi="Times New Roman" w:cs="Times New Roman"/>
          <w:color w:val="000000"/>
          <w:spacing w:val="2"/>
          <w:sz w:val="24"/>
          <w:shd w:val="clear" w:color="auto" w:fill="auto"/>
          <w:rtl w:val="0"/>
        </w:rPr>
        <w:t>ţī</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color w:val="000000"/>
          <w:spacing w:val="0"/>
          <w:sz w:val="24"/>
          <w:shd w:val="clear" w:color="auto" w:fill="auto"/>
          <w:rtl w:val="0"/>
        </w:rPr>
        <w:t xml:space="preserve">–1-111) </w:t>
      </w:r>
    </w:p>
    <w:p>
      <w:pPr>
        <w:bidi w:val="0"/>
        <w:spacing w:before="290"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7.31.B the interval </w:t>
      </w:r>
      <w:r>
        <w:rPr>
          <w:rFonts w:ascii="Times New Roman" w:eastAsia="Times New Roman" w:hAnsi="Times New Roman" w:cs="Times New Roman"/>
          <w:b/>
          <w:bCs/>
          <w:color w:val="000000"/>
          <w:spacing w:val="2"/>
          <w:sz w:val="24"/>
          <w:shd w:val="clear" w:color="auto" w:fill="auto"/>
          <w:rtl w:val="0"/>
        </w:rPr>
        <w:t>(</w:t>
      </w:r>
      <w:r>
        <w:rPr>
          <w:rFonts w:ascii="Times New Roman" w:eastAsia="Times New Roman" w:hAnsi="Times New Roman" w:cs="Times New Roman"/>
          <w:b/>
          <w:bCs/>
          <w:i/>
          <w:iCs/>
          <w:color w:val="000000"/>
          <w:spacing w:val="2"/>
          <w:sz w:val="24"/>
          <w:shd w:val="clear" w:color="auto" w:fill="auto"/>
          <w:rtl w:val="0"/>
        </w:rPr>
        <w:t>v</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color w:val="000000"/>
          <w:spacing w:val="0"/>
          <w:sz w:val="24"/>
          <w:shd w:val="clear" w:color="auto" w:fill="auto"/>
          <w:rtl w:val="0"/>
        </w:rPr>
        <w:t xml:space="preserve">agreed </w:t>
      </w:r>
      <w:r>
        <w:rPr>
          <w:rFonts w:ascii="Times New Roman" w:eastAsia="Times New Roman" w:hAnsi="Times New Roman" w:cs="Times New Roman"/>
          <w:b/>
          <w:bCs/>
          <w:color w:val="000000"/>
          <w:spacing w:val="1"/>
          <w:sz w:val="24"/>
          <w:shd w:val="clear" w:color="auto" w:fill="auto"/>
          <w:rtl w:val="0"/>
        </w:rPr>
        <w:t>by</w:t>
      </w:r>
      <w:r>
        <w:rPr>
          <w:rFonts w:ascii="Times New Roman" w:eastAsia="Times New Roman" w:hAnsi="Times New Roman" w:cs="Times New Roman"/>
          <w:b/>
          <w:bCs/>
          <w:color w:val="000000"/>
          <w:spacing w:val="0"/>
          <w:sz w:val="24"/>
          <w:shd w:val="clear" w:color="auto" w:fill="auto"/>
          <w:rtl w:val="0"/>
        </w:rPr>
        <w:t xml:space="preserve"> commentator sayadaw </w:t>
      </w:r>
    </w:p>
    <w:p>
      <w:pPr>
        <w:bidi w:val="0"/>
        <w:spacing w:before="1" w:after="0" w:line="275" w:lineRule="exact"/>
        <w:ind w:left="0" w:right="-62" w:firstLine="720"/>
        <w:jc w:val="both"/>
      </w:pPr>
      <w:r>
        <w:rPr>
          <w:rFonts w:ascii="Times New Roman" w:eastAsia="Times New Roman" w:hAnsi="Times New Roman" w:cs="Times New Roman"/>
          <w:color w:val="000000"/>
          <w:spacing w:val="0"/>
          <w:sz w:val="24"/>
          <w:shd w:val="clear" w:color="auto" w:fill="auto"/>
          <w:rtl w:val="0"/>
        </w:rPr>
        <w:t xml:space="preserve">Among those intervals, which kind of interval agreed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commentators </w:t>
      </w:r>
      <w:r>
        <w:rPr>
          <w:rFonts w:ascii="Times New Roman" w:eastAsia="Times New Roman" w:hAnsi="Times New Roman" w:cs="Times New Roman"/>
          <w:color w:val="000000"/>
          <w:spacing w:val="2"/>
          <w:sz w:val="24"/>
          <w:shd w:val="clear" w:color="auto" w:fill="auto"/>
          <w:rtl w:val="0"/>
        </w:rPr>
        <w:t>is</w:t>
      </w:r>
      <w:r>
        <w:rPr>
          <w:rFonts w:ascii="Times New Roman" w:eastAsia="Times New Roman" w:hAnsi="Times New Roman" w:cs="Times New Roman"/>
          <w:color w:val="000000"/>
          <w:spacing w:val="0"/>
          <w:sz w:val="24"/>
          <w:shd w:val="clear" w:color="auto" w:fill="auto"/>
          <w:rtl w:val="0"/>
        </w:rPr>
        <w:t xml:space="preserve"> that ___ for such interval, those defilements which are removed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the first attempt are reappeared again and those are removed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second attempt again. Those defilements which are removed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second attempt are also reappeared again. However, defilements which are removed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the </w:t>
      </w:r>
      <w:r>
        <w:rPr>
          <w:rFonts w:ascii="Times New Roman" w:eastAsia="Times New Roman" w:hAnsi="Times New Roman" w:cs="Times New Roman"/>
          <w:color w:val="000000"/>
          <w:spacing w:val="0"/>
          <w:sz w:val="24"/>
          <w:shd w:val="clear" w:color="auto" w:fill="auto"/>
          <w:rtl w:val="0"/>
        </w:rPr>
        <w:t xml:space="preserve">third attempt are eradicated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the Noble Path successively. This interval is agreed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commentatorts, resulting in designating as </w:t>
      </w:r>
      <w:r>
        <w:rPr>
          <w:rFonts w:ascii="Times New Roman" w:eastAsia="Times New Roman" w:hAnsi="Times New Roman" w:cs="Times New Roman"/>
          <w:b/>
          <w:bCs/>
          <w:i/>
          <w:iCs/>
          <w:color w:val="000000"/>
          <w:spacing w:val="0"/>
          <w:sz w:val="24"/>
          <w:shd w:val="clear" w:color="auto" w:fill="auto"/>
          <w:rtl w:val="0"/>
        </w:rPr>
        <w:t>dukkhapa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ipad</w:t>
      </w:r>
      <w:r>
        <w:rPr>
          <w:rFonts w:ascii="Times New Roman" w:eastAsia="Times New Roman" w:hAnsi="Times New Roman" w:cs="Times New Roman"/>
          <w:color w:val="000000"/>
          <w:spacing w:val="0"/>
          <w:sz w:val="24"/>
          <w:shd w:val="clear" w:color="auto" w:fill="auto"/>
          <w:rtl w:val="0"/>
        </w:rPr>
        <w:t xml:space="preserve">ā </w:t>
      </w:r>
      <w:r>
        <w:rPr>
          <w:rFonts w:ascii="Times New Roman" w:eastAsia="Times New Roman" w:hAnsi="Times New Roman" w:cs="Times New Roman"/>
          <w:b/>
          <w:bCs/>
          <w:i/>
          <w:iCs/>
          <w:color w:val="000000"/>
          <w:spacing w:val="1"/>
          <w:sz w:val="24"/>
          <w:shd w:val="clear" w:color="auto" w:fill="auto"/>
          <w:rtl w:val="0"/>
        </w:rPr>
        <w:t>dandh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bhiññ</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 strait way of practice with retarded enlightenment). </w:t>
      </w:r>
      <w:r>
        <w:rPr>
          <w:rFonts w:ascii="Times New Roman" w:eastAsia="Times New Roman" w:hAnsi="Times New Roman" w:cs="Times New Roman"/>
          <w:b/>
          <w:bCs/>
          <w:color w:val="000000"/>
          <w:spacing w:val="0"/>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Abhi-A</w:t>
      </w:r>
      <w:r>
        <w:rPr>
          <w:rFonts w:ascii="Times New Roman" w:eastAsia="Times New Roman" w:hAnsi="Times New Roman" w:cs="Times New Roman"/>
          <w:b/>
          <w:bCs/>
          <w:color w:val="000000"/>
          <w:spacing w:val="0"/>
          <w:sz w:val="24"/>
          <w:shd w:val="clear" w:color="auto" w:fill="auto"/>
          <w:rtl w:val="0"/>
        </w:rPr>
        <w:t xml:space="preserve">-1-260) </w:t>
      </w:r>
    </w:p>
    <w:p>
      <w:pPr>
        <w:bidi w:val="0"/>
        <w:spacing w:before="1" w:after="0" w:line="275" w:lineRule="exact"/>
        <w:ind w:left="0" w:right="-62" w:firstLine="720"/>
        <w:jc w:val="both"/>
      </w:pPr>
      <w:r>
        <w:rPr>
          <w:rFonts w:ascii="Times New Roman" w:eastAsia="Times New Roman" w:hAnsi="Times New Roman" w:cs="Times New Roman"/>
          <w:color w:val="000000"/>
          <w:spacing w:val="0"/>
          <w:sz w:val="24"/>
          <w:shd w:val="clear" w:color="auto" w:fill="auto"/>
          <w:rtl w:val="0"/>
        </w:rPr>
        <w:t xml:space="preserve">This  interval  with  three  times  to  remove  defilements  is  agreed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commentator  to designate  as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dukkhapa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ipad</w:t>
      </w:r>
      <w:r>
        <w:rPr>
          <w:rFonts w:ascii="Times New Roman" w:eastAsia="Times New Roman" w:hAnsi="Times New Roman" w:cs="Times New Roman"/>
          <w:color w:val="000000"/>
          <w:spacing w:val="0"/>
          <w:sz w:val="24"/>
          <w:shd w:val="clear" w:color="auto" w:fill="auto"/>
          <w:rtl w:val="0"/>
        </w:rPr>
        <w:t xml:space="preserve">ā  ".  Those  interval  with  more  than  three  times  to  remove defilements are no need to say as </w:t>
      </w:r>
      <w:r>
        <w:rPr>
          <w:rFonts w:ascii="Times New Roman" w:eastAsia="Times New Roman" w:hAnsi="Times New Roman" w:cs="Times New Roman"/>
          <w:b/>
          <w:bCs/>
          <w:i/>
          <w:iCs/>
          <w:color w:val="000000"/>
          <w:spacing w:val="1"/>
          <w:sz w:val="24"/>
          <w:shd w:val="clear" w:color="auto" w:fill="auto"/>
          <w:rtl w:val="0"/>
        </w:rPr>
        <w:t>dukkhapa</w:t>
      </w:r>
      <w:r>
        <w:rPr>
          <w:rFonts w:ascii="Times New Roman" w:eastAsia="Times New Roman" w:hAnsi="Times New Roman" w:cs="Times New Roman"/>
          <w:color w:val="000000"/>
          <w:spacing w:val="1"/>
          <w:sz w:val="24"/>
          <w:shd w:val="clear" w:color="auto" w:fill="auto"/>
          <w:rtl w:val="0"/>
        </w:rPr>
        <w:t>ţ</w:t>
      </w:r>
      <w:r>
        <w:rPr>
          <w:rFonts w:ascii="Times New Roman" w:eastAsia="Times New Roman" w:hAnsi="Times New Roman" w:cs="Times New Roman"/>
          <w:b/>
          <w:bCs/>
          <w:i/>
          <w:iCs/>
          <w:color w:val="000000"/>
          <w:spacing w:val="1"/>
          <w:sz w:val="24"/>
          <w:shd w:val="clear" w:color="auto" w:fill="auto"/>
          <w:rtl w:val="0"/>
        </w:rPr>
        <w:t>ipad</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It means that the interval, which can arise the  Noble  Path  through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one  </w:t>
      </w:r>
      <w:r>
        <w:rPr>
          <w:rFonts w:ascii="Times New Roman" w:eastAsia="Times New Roman" w:hAnsi="Times New Roman" w:cs="Times New Roman"/>
          <w:color w:val="000000"/>
          <w:spacing w:val="2"/>
          <w:sz w:val="24"/>
          <w:shd w:val="clear" w:color="auto" w:fill="auto"/>
          <w:rtl w:val="0"/>
        </w:rPr>
        <w:t>or</w:t>
      </w:r>
      <w:r>
        <w:rPr>
          <w:rFonts w:ascii="Times New Roman" w:eastAsia="Times New Roman" w:hAnsi="Times New Roman" w:cs="Times New Roman"/>
          <w:color w:val="000000"/>
          <w:spacing w:val="0"/>
          <w:sz w:val="24"/>
          <w:shd w:val="clear" w:color="auto" w:fill="auto"/>
          <w:rtl w:val="0"/>
        </w:rPr>
        <w:t xml:space="preserve">  two  times  to  remove  defilements,  is  designated  as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sukhapa</w:t>
      </w:r>
      <w:r>
        <w:rPr>
          <w:rFonts w:ascii="Times New Roman" w:eastAsia="Times New Roman" w:hAnsi="Times New Roman" w:cs="Times New Roman"/>
          <w:color w:val="000000"/>
          <w:spacing w:val="1"/>
          <w:sz w:val="24"/>
          <w:shd w:val="clear" w:color="auto" w:fill="auto"/>
          <w:rtl w:val="0"/>
        </w:rPr>
        <w:t>ţ</w:t>
      </w:r>
      <w:r>
        <w:rPr>
          <w:rFonts w:ascii="Times New Roman" w:eastAsia="Times New Roman" w:hAnsi="Times New Roman" w:cs="Times New Roman"/>
          <w:b/>
          <w:bCs/>
          <w:i/>
          <w:iCs/>
          <w:color w:val="000000"/>
          <w:spacing w:val="1"/>
          <w:sz w:val="24"/>
          <w:shd w:val="clear" w:color="auto" w:fill="auto"/>
          <w:rtl w:val="0"/>
        </w:rPr>
        <w:t>ipad</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 </w:t>
      </w:r>
      <w:r>
        <w:rPr>
          <w:rFonts w:ascii="Times New Roman" w:eastAsia="Times New Roman" w:hAnsi="Times New Roman" w:cs="Times New Roman"/>
          <w:color w:val="000000"/>
          <w:spacing w:val="1"/>
          <w:sz w:val="24"/>
          <w:shd w:val="clear" w:color="auto" w:fill="auto"/>
          <w:rtl w:val="0"/>
        </w:rPr>
        <w:t>easy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practice). If the commentators agreed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interval with three times to remove defilements as </w:t>
      </w:r>
      <w:r>
        <w:rPr>
          <w:rFonts w:ascii="Times New Roman" w:eastAsia="Times New Roman" w:hAnsi="Times New Roman" w:cs="Times New Roman"/>
          <w:b/>
          <w:bCs/>
          <w:i/>
          <w:iCs/>
          <w:color w:val="000000"/>
          <w:spacing w:val="1"/>
          <w:sz w:val="24"/>
          <w:shd w:val="clear" w:color="auto" w:fill="auto"/>
          <w:rtl w:val="0"/>
        </w:rPr>
        <w:t>dukkhapa</w:t>
      </w:r>
      <w:r>
        <w:rPr>
          <w:rFonts w:ascii="Times New Roman" w:eastAsia="Times New Roman" w:hAnsi="Times New Roman" w:cs="Times New Roman"/>
          <w:color w:val="000000"/>
          <w:spacing w:val="1"/>
          <w:sz w:val="24"/>
          <w:shd w:val="clear" w:color="auto" w:fill="auto"/>
          <w:rtl w:val="0"/>
        </w:rPr>
        <w:t>ţ</w:t>
      </w:r>
      <w:r>
        <w:rPr>
          <w:rFonts w:ascii="Times New Roman" w:eastAsia="Times New Roman" w:hAnsi="Times New Roman" w:cs="Times New Roman"/>
          <w:b/>
          <w:bCs/>
          <w:i/>
          <w:iCs/>
          <w:color w:val="000000"/>
          <w:spacing w:val="1"/>
          <w:sz w:val="24"/>
          <w:shd w:val="clear" w:color="auto" w:fill="auto"/>
          <w:rtl w:val="0"/>
        </w:rPr>
        <w:t>ipad</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it should be understood those intervals with more  than  three  times  to  remove  defilements,  four  times  etc,  are  no  need  to  say  as </w:t>
      </w:r>
      <w:r>
        <w:rPr>
          <w:rFonts w:ascii="Times New Roman" w:eastAsia="Times New Roman" w:hAnsi="Times New Roman" w:cs="Times New Roman"/>
          <w:b/>
          <w:bCs/>
          <w:i/>
          <w:iCs/>
          <w:color w:val="000000"/>
          <w:spacing w:val="1"/>
          <w:sz w:val="24"/>
          <w:shd w:val="clear" w:color="auto" w:fill="auto"/>
          <w:rtl w:val="0"/>
        </w:rPr>
        <w:t>dukkhapa</w:t>
      </w:r>
      <w:r>
        <w:rPr>
          <w:rFonts w:ascii="Times New Roman" w:eastAsia="Times New Roman" w:hAnsi="Times New Roman" w:cs="Times New Roman"/>
          <w:color w:val="000000"/>
          <w:spacing w:val="1"/>
          <w:sz w:val="24"/>
          <w:shd w:val="clear" w:color="auto" w:fill="auto"/>
          <w:rtl w:val="0"/>
        </w:rPr>
        <w:t>ţ</w:t>
      </w:r>
      <w:r>
        <w:rPr>
          <w:rFonts w:ascii="Times New Roman" w:eastAsia="Times New Roman" w:hAnsi="Times New Roman" w:cs="Times New Roman"/>
          <w:b/>
          <w:bCs/>
          <w:i/>
          <w:iCs/>
          <w:color w:val="000000"/>
          <w:spacing w:val="1"/>
          <w:sz w:val="24"/>
          <w:shd w:val="clear" w:color="auto" w:fill="auto"/>
          <w:rtl w:val="0"/>
        </w:rPr>
        <w:t>ipad</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anymore. </w:t>
      </w:r>
      <w:r>
        <w:rPr>
          <w:rFonts w:ascii="Times New Roman" w:eastAsia="Times New Roman" w:hAnsi="Times New Roman" w:cs="Times New Roman"/>
          <w:b/>
          <w:bCs/>
          <w:color w:val="000000"/>
          <w:spacing w:val="2"/>
          <w:sz w:val="24"/>
          <w:shd w:val="clear" w:color="auto" w:fill="auto"/>
          <w:rtl w:val="0"/>
        </w:rPr>
        <w:t>(</w:t>
      </w:r>
      <w:r>
        <w:rPr>
          <w:rFonts w:ascii="Times New Roman" w:eastAsia="Times New Roman" w:hAnsi="Times New Roman" w:cs="Times New Roman"/>
          <w:b/>
          <w:bCs/>
          <w:i/>
          <w:iCs/>
          <w:color w:val="000000"/>
          <w:spacing w:val="2"/>
          <w:sz w:val="24"/>
          <w:shd w:val="clear" w:color="auto" w:fill="auto"/>
          <w:rtl w:val="0"/>
        </w:rPr>
        <w:t>M</w:t>
      </w:r>
      <w:r>
        <w:rPr>
          <w:rFonts w:ascii="Times New Roman" w:eastAsia="Times New Roman" w:hAnsi="Times New Roman" w:cs="Times New Roman"/>
          <w:color w:val="000000"/>
          <w:spacing w:val="2"/>
          <w:sz w:val="24"/>
          <w:shd w:val="clear" w:color="auto" w:fill="auto"/>
          <w:rtl w:val="0"/>
        </w:rPr>
        <w:t>ū</w:t>
      </w:r>
      <w:r>
        <w:rPr>
          <w:rFonts w:ascii="Times New Roman" w:eastAsia="Times New Roman" w:hAnsi="Times New Roman" w:cs="Times New Roman"/>
          <w:b/>
          <w:bCs/>
          <w:i/>
          <w:iCs/>
          <w:color w:val="000000"/>
          <w:spacing w:val="2"/>
          <w:sz w:val="24"/>
          <w:shd w:val="clear" w:color="auto" w:fill="auto"/>
          <w:rtl w:val="0"/>
        </w:rPr>
        <w:t>la</w:t>
      </w:r>
      <w:r>
        <w:rPr>
          <w:rFonts w:ascii="Times New Roman" w:eastAsia="Times New Roman" w:hAnsi="Times New Roman" w:cs="Times New Roman"/>
          <w:color w:val="000000"/>
          <w:spacing w:val="2"/>
          <w:sz w:val="24"/>
          <w:shd w:val="clear" w:color="auto" w:fill="auto"/>
          <w:rtl w:val="0"/>
        </w:rPr>
        <w:t>ţī</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color w:val="000000"/>
          <w:spacing w:val="0"/>
          <w:sz w:val="24"/>
          <w:shd w:val="clear" w:color="auto" w:fill="auto"/>
          <w:rtl w:val="0"/>
        </w:rPr>
        <w:t xml:space="preserve">–1-111-112) </w:t>
      </w:r>
    </w:p>
    <w:p>
      <w:pPr>
        <w:bidi w:val="0"/>
        <w:spacing w:before="1" w:after="0" w:line="275" w:lineRule="exact"/>
        <w:ind w:left="0" w:right="-62" w:firstLine="720"/>
        <w:jc w:val="both"/>
      </w:pPr>
      <w:r>
        <w:rPr>
          <w:rFonts w:ascii="Times New Roman" w:eastAsia="Times New Roman" w:hAnsi="Times New Roman" w:cs="Times New Roman"/>
          <w:color w:val="000000"/>
          <w:spacing w:val="0"/>
          <w:sz w:val="24"/>
          <w:shd w:val="clear" w:color="auto" w:fill="auto"/>
          <w:rtl w:val="0"/>
        </w:rPr>
        <w:t xml:space="preserve">It will be continued to be explicit. ___ It can not be clear understood easily even though this length of explanation has been presented. Therefore, it should be recognized these words, </w:t>
      </w:r>
      <w:r>
        <w:rPr>
          <w:rFonts w:ascii="Times New Roman" w:eastAsia="Times New Roman" w:hAnsi="Times New Roman" w:cs="Times New Roman"/>
          <w:b/>
          <w:bCs/>
          <w:i/>
          <w:iCs/>
          <w:color w:val="000000"/>
          <w:spacing w:val="0"/>
          <w:sz w:val="24"/>
          <w:shd w:val="clear" w:color="auto" w:fill="auto"/>
          <w:rtl w:val="0"/>
        </w:rPr>
        <w:t>dukkhapa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ipad</w:t>
      </w:r>
      <w:r>
        <w:rPr>
          <w:rFonts w:ascii="Times New Roman" w:eastAsia="Times New Roman" w:hAnsi="Times New Roman" w:cs="Times New Roman"/>
          <w:color w:val="000000"/>
          <w:spacing w:val="0"/>
          <w:sz w:val="24"/>
          <w:shd w:val="clear" w:color="auto" w:fill="auto"/>
          <w:rtl w:val="0"/>
        </w:rPr>
        <w:t xml:space="preserve">ā </w:t>
      </w:r>
      <w:r>
        <w:rPr>
          <w:rFonts w:ascii="Times New Roman" w:eastAsia="Times New Roman" w:hAnsi="Times New Roman" w:cs="Times New Roman"/>
          <w:b/>
          <w:bCs/>
          <w:i/>
          <w:iCs/>
          <w:color w:val="000000"/>
          <w:spacing w:val="1"/>
          <w:sz w:val="24"/>
          <w:shd w:val="clear" w:color="auto" w:fill="auto"/>
          <w:rtl w:val="0"/>
        </w:rPr>
        <w:t>dandh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bhiññ</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etc, as the following </w:t>
      </w:r>
      <w:r>
        <w:rPr>
          <w:rFonts w:ascii="Times New Roman" w:eastAsia="Times New Roman" w:hAnsi="Times New Roman" w:cs="Times New Roman"/>
          <w:color w:val="000000"/>
          <w:spacing w:val="2"/>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explanation to be explicit at the beginning step. ___ </w:t>
      </w:r>
    </w:p>
    <w:p>
      <w:pPr>
        <w:numPr>
          <w:ilvl w:val="0"/>
          <w:numId w:val="57"/>
        </w:numPr>
        <w:bidi w:val="0"/>
        <w:spacing w:before="284"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The first interval</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_</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r</w:t>
      </w:r>
      <w:r>
        <w:rPr>
          <w:rFonts w:ascii="Times New Roman" w:eastAsia="Times New Roman" w:hAnsi="Times New Roman" w:cs="Times New Roman"/>
          <w:color w:val="000000"/>
          <w:spacing w:val="2"/>
          <w:sz w:val="24"/>
          <w:shd w:val="clear" w:color="auto" w:fill="auto"/>
          <w:rtl w:val="0"/>
        </w:rPr>
        <w:t>ū</w:t>
      </w:r>
      <w:r>
        <w:rPr>
          <w:rFonts w:ascii="Times New Roman" w:eastAsia="Times New Roman" w:hAnsi="Times New Roman" w:cs="Times New Roman"/>
          <w:b/>
          <w:bCs/>
          <w:i/>
          <w:iCs/>
          <w:color w:val="000000"/>
          <w:spacing w:val="2"/>
          <w:sz w:val="24"/>
          <w:shd w:val="clear" w:color="auto" w:fill="auto"/>
          <w:rtl w:val="0"/>
        </w:rPr>
        <w:t>p</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w:t>
      </w:r>
      <w:r>
        <w:rPr>
          <w:rFonts w:ascii="Times New Roman" w:eastAsia="Times New Roman" w:hAnsi="Times New Roman" w:cs="Times New Roman"/>
          <w:color w:val="000000"/>
          <w:spacing w:val="2"/>
          <w:sz w:val="24"/>
          <w:shd w:val="clear" w:color="auto" w:fill="auto"/>
          <w:rtl w:val="0"/>
        </w:rPr>
        <w:t>ū</w:t>
      </w:r>
      <w:r>
        <w:rPr>
          <w:rFonts w:ascii="Times New Roman" w:eastAsia="Times New Roman" w:hAnsi="Times New Roman" w:cs="Times New Roman"/>
          <w:b/>
          <w:bCs/>
          <w:i/>
          <w:iCs/>
          <w:color w:val="000000"/>
          <w:spacing w:val="2"/>
          <w:sz w:val="24"/>
          <w:shd w:val="clear" w:color="auto" w:fill="auto"/>
          <w:rtl w:val="0"/>
        </w:rPr>
        <w:t>papariggahav</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ra</w:t>
      </w:r>
      <w:r>
        <w:rPr>
          <w:rFonts w:ascii="Times New Roman" w:eastAsia="Times New Roman" w:hAnsi="Times New Roman" w:cs="Times New Roman"/>
          <w:b/>
          <w:bCs/>
          <w:i/>
          <w:iCs/>
          <w:color w:val="000000"/>
          <w:spacing w:val="0"/>
          <w:sz w:val="24"/>
          <w:shd w:val="clear" w:color="auto" w:fill="auto"/>
          <w:rtl w:val="0"/>
        </w:rPr>
        <w:t xml:space="preserve"> </w:t>
      </w:r>
    </w:p>
    <w:p>
      <w:pPr>
        <w:bidi w:val="0"/>
        <w:spacing w:before="1" w:after="0" w:line="275" w:lineRule="exact"/>
        <w:ind w:left="0" w:right="-60" w:firstLine="720"/>
        <w:jc w:val="both"/>
      </w:pPr>
      <w:r>
        <w:rPr>
          <w:rFonts w:ascii="Times New Roman" w:eastAsia="Times New Roman" w:hAnsi="Times New Roman" w:cs="Times New Roman"/>
          <w:color w:val="000000"/>
          <w:spacing w:val="0"/>
          <w:sz w:val="24"/>
          <w:shd w:val="clear" w:color="auto" w:fill="auto"/>
          <w:rtl w:val="0"/>
        </w:rPr>
        <w:t xml:space="preserve">After  keeping  in  mind  four  great  elements  by  means  of  characteristic,  function, manifestation, proximate cause,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practising meditator keeps in mind (24) kinds of derived corporealities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means  of  similar  way.  Mental </w:t>
      </w:r>
      <w:r>
        <w:rPr>
          <w:rFonts w:ascii="Times New Roman" w:eastAsia="Times New Roman" w:hAnsi="Times New Roman" w:cs="Times New Roman"/>
          <w:b/>
          <w:bCs/>
          <w:i/>
          <w:iCs/>
          <w:color w:val="000000"/>
          <w:spacing w:val="0"/>
          <w:sz w:val="24"/>
          <w:shd w:val="clear" w:color="auto" w:fill="auto"/>
          <w:rtl w:val="0"/>
        </w:rPr>
        <w:t xml:space="preserve"> dhammas </w:t>
      </w:r>
      <w:r>
        <w:rPr>
          <w:rFonts w:ascii="Times New Roman" w:eastAsia="Times New Roman" w:hAnsi="Times New Roman" w:cs="Times New Roman"/>
          <w:color w:val="000000"/>
          <w:spacing w:val="0"/>
          <w:sz w:val="24"/>
          <w:shd w:val="clear" w:color="auto" w:fill="auto"/>
          <w:rtl w:val="0"/>
        </w:rPr>
        <w:t xml:space="preserve"> are  kept  in  mind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means  of characteristic, function, manifiestation, proximate cause. When corporeality and mentality are kept in mind it is able to perform through stressfulness and difficulty.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practice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that  person  is  called </w:t>
      </w:r>
      <w:r>
        <w:rPr>
          <w:rFonts w:ascii="Times New Roman" w:eastAsia="Times New Roman" w:hAnsi="Times New Roman" w:cs="Times New Roman"/>
          <w:b/>
          <w:bCs/>
          <w:i/>
          <w:iCs/>
          <w:color w:val="000000"/>
          <w:spacing w:val="0"/>
          <w:sz w:val="24"/>
          <w:shd w:val="clear" w:color="auto" w:fill="auto"/>
          <w:rtl w:val="0"/>
        </w:rPr>
        <w:t xml:space="preserve"> dukkhapa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ipad</w:t>
      </w:r>
      <w:r>
        <w:rPr>
          <w:rFonts w:ascii="Times New Roman" w:eastAsia="Times New Roman" w:hAnsi="Times New Roman" w:cs="Times New Roman"/>
          <w:color w:val="000000"/>
          <w:spacing w:val="0"/>
          <w:sz w:val="24"/>
          <w:shd w:val="clear" w:color="auto" w:fill="auto"/>
          <w:rtl w:val="0"/>
        </w:rPr>
        <w:t xml:space="preserve">ā  (=  strait  way  of  practice).  Furthermore,  when  the meditator  with  the  Knowledge  of  Analysing  Mentality-Corporeality  performs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practice, due to retardation of occurrence of the Noble Path, it is called </w:t>
      </w:r>
      <w:r>
        <w:rPr>
          <w:rFonts w:ascii="Times New Roman" w:eastAsia="Times New Roman" w:hAnsi="Times New Roman" w:cs="Times New Roman"/>
          <w:b/>
          <w:bCs/>
          <w:i/>
          <w:iCs/>
          <w:color w:val="000000"/>
          <w:spacing w:val="1"/>
          <w:sz w:val="24"/>
          <w:shd w:val="clear" w:color="auto" w:fill="auto"/>
          <w:rtl w:val="0"/>
        </w:rPr>
        <w:t>dandh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bhiññ</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 retarded enlightenment). </w:t>
      </w:r>
      <w:r>
        <w:rPr>
          <w:rFonts w:ascii="Times New Roman" w:eastAsia="Times New Roman" w:hAnsi="Times New Roman" w:cs="Times New Roman"/>
          <w:b/>
          <w:bCs/>
          <w:color w:val="000000"/>
          <w:spacing w:val="0"/>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Abhi </w:t>
      </w:r>
      <w:r>
        <w:rPr>
          <w:rFonts w:ascii="Times New Roman" w:eastAsia="Times New Roman" w:hAnsi="Times New Roman" w:cs="Times New Roman"/>
          <w:b/>
          <w:bCs/>
          <w:i/>
          <w:iCs/>
          <w:color w:val="000000"/>
          <w:spacing w:val="-2147483648"/>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147483648"/>
          <w:sz w:val="24"/>
          <w:shd w:val="clear" w:color="auto" w:fill="auto"/>
          <w:rtl w:val="0"/>
        </w:rPr>
        <w:t>A</w:t>
      </w:r>
      <w:r>
        <w:rPr>
          <w:rFonts w:ascii="Times New Roman" w:eastAsia="Times New Roman" w:hAnsi="Times New Roman" w:cs="Times New Roman"/>
          <w:b/>
          <w:bCs/>
          <w:color w:val="000000"/>
          <w:spacing w:val="0"/>
          <w:sz w:val="24"/>
          <w:shd w:val="clear" w:color="auto" w:fill="auto"/>
          <w:rtl w:val="0"/>
        </w:rPr>
        <w:t xml:space="preserve"> –1-260,</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M</w:t>
      </w:r>
      <w:r>
        <w:rPr>
          <w:rFonts w:ascii="Times New Roman" w:eastAsia="Times New Roman" w:hAnsi="Times New Roman" w:cs="Times New Roman"/>
          <w:color w:val="000000"/>
          <w:spacing w:val="2"/>
          <w:sz w:val="24"/>
          <w:shd w:val="clear" w:color="auto" w:fill="auto"/>
          <w:rtl w:val="0"/>
        </w:rPr>
        <w:t>ū</w:t>
      </w:r>
      <w:r>
        <w:rPr>
          <w:rFonts w:ascii="Times New Roman" w:eastAsia="Times New Roman" w:hAnsi="Times New Roman" w:cs="Times New Roman"/>
          <w:b/>
          <w:bCs/>
          <w:i/>
          <w:iCs/>
          <w:color w:val="000000"/>
          <w:spacing w:val="2"/>
          <w:sz w:val="24"/>
          <w:shd w:val="clear" w:color="auto" w:fill="auto"/>
          <w:rtl w:val="0"/>
        </w:rPr>
        <w:t>la</w:t>
      </w:r>
      <w:r>
        <w:rPr>
          <w:rFonts w:ascii="Times New Roman" w:eastAsia="Times New Roman" w:hAnsi="Times New Roman" w:cs="Times New Roman"/>
          <w:color w:val="000000"/>
          <w:spacing w:val="2"/>
          <w:sz w:val="24"/>
          <w:shd w:val="clear" w:color="auto" w:fill="auto"/>
          <w:rtl w:val="0"/>
        </w:rPr>
        <w:t>ţī</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color w:val="000000"/>
          <w:spacing w:val="0"/>
          <w:sz w:val="24"/>
          <w:shd w:val="clear" w:color="auto" w:fill="auto"/>
          <w:rtl w:val="0"/>
        </w:rPr>
        <w:t>–1-112)</w:t>
      </w:r>
      <w:r>
        <w:rPr>
          <w:rFonts w:ascii="Times New Roman" w:eastAsia="Times New Roman" w:hAnsi="Times New Roman" w:cs="Times New Roman"/>
          <w:color w:val="000000"/>
          <w:spacing w:val="0"/>
          <w:sz w:val="24"/>
          <w:shd w:val="clear" w:color="auto" w:fill="auto"/>
          <w:rtl w:val="0"/>
        </w:rPr>
        <w:t xml:space="preserve">  </w:t>
      </w:r>
    </w:p>
    <w:p>
      <w:pPr>
        <w:bidi w:val="0"/>
        <w:spacing w:before="16"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 417 </w:t>
      </w:r>
    </w:p>
    <w:p>
      <w:pPr>
        <w:bidi w:val="0"/>
        <w:spacing w:before="1" w:after="0" w:line="275" w:lineRule="exact"/>
        <w:ind w:left="0" w:right="-61" w:firstLine="720"/>
        <w:jc w:val="both"/>
      </w:pPr>
      <w:r>
        <w:rPr>
          <w:rFonts w:ascii="Times New Roman" w:eastAsia="Times New Roman" w:hAnsi="Times New Roman" w:cs="Times New Roman"/>
          <w:color w:val="000000"/>
          <w:spacing w:val="0"/>
          <w:sz w:val="24"/>
          <w:shd w:val="clear" w:color="auto" w:fill="auto"/>
          <w:rtl w:val="0"/>
        </w:rPr>
        <w:t xml:space="preserve">In  this  case,  these  words,  (a)  keeping  in  mind  corporeality  (b)  keeping  in  mind mentality (c) keeping in mind corporeality and mentality, mean analyzing on corporeal and mental </w:t>
      </w:r>
      <w:r>
        <w:rPr>
          <w:rFonts w:ascii="Times New Roman" w:eastAsia="Times New Roman" w:hAnsi="Times New Roman" w:cs="Times New Roman"/>
          <w:b/>
          <w:bCs/>
          <w:color w:val="000000"/>
          <w:spacing w:val="0"/>
          <w:sz w:val="24"/>
          <w:shd w:val="clear" w:color="auto" w:fill="auto"/>
          <w:rtl w:val="0"/>
        </w:rPr>
        <w:t xml:space="preserve">dhammas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means of characteristic, function, manifestation, proximate cause. When the function of analysis is performed in that way, it faces with stressfulness and difficulty, it is called  strait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practice  (</w:t>
      </w:r>
      <w:r>
        <w:rPr>
          <w:rFonts w:ascii="Times New Roman" w:eastAsia="Times New Roman" w:hAnsi="Times New Roman" w:cs="Times New Roman"/>
          <w:b/>
          <w:bCs/>
          <w:i/>
          <w:iCs/>
          <w:color w:val="000000"/>
          <w:spacing w:val="0"/>
          <w:sz w:val="24"/>
          <w:shd w:val="clear" w:color="auto" w:fill="auto"/>
          <w:rtl w:val="0"/>
        </w:rPr>
        <w:t>dukkhapa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ipad</w:t>
      </w:r>
      <w:r>
        <w:rPr>
          <w:rFonts w:ascii="Times New Roman" w:eastAsia="Times New Roman" w:hAnsi="Times New Roman" w:cs="Times New Roman"/>
          <w:color w:val="000000"/>
          <w:spacing w:val="0"/>
          <w:sz w:val="24"/>
          <w:shd w:val="clear" w:color="auto" w:fill="auto"/>
          <w:rtl w:val="0"/>
        </w:rPr>
        <w:t xml:space="preserve">ā).  Even  though  it  is  easy  to  keep  in  mind corporeal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if mental </w:t>
      </w:r>
      <w:r>
        <w:rPr>
          <w:rFonts w:ascii="Times New Roman" w:eastAsia="Times New Roman" w:hAnsi="Times New Roman" w:cs="Times New Roman"/>
          <w:b/>
          <w:bCs/>
          <w:i/>
          <w:iCs/>
          <w:color w:val="000000"/>
          <w:spacing w:val="0"/>
          <w:sz w:val="24"/>
          <w:shd w:val="clear" w:color="auto" w:fill="auto"/>
          <w:rtl w:val="0"/>
        </w:rPr>
        <w:t xml:space="preserve">dhammas </w:t>
      </w:r>
      <w:r>
        <w:rPr>
          <w:rFonts w:ascii="Times New Roman" w:eastAsia="Times New Roman" w:hAnsi="Times New Roman" w:cs="Times New Roman"/>
          <w:color w:val="000000"/>
          <w:spacing w:val="0"/>
          <w:sz w:val="24"/>
          <w:shd w:val="clear" w:color="auto" w:fill="auto"/>
          <w:rtl w:val="0"/>
        </w:rPr>
        <w:t xml:space="preserve">are difficult to be kept in mind, </w:t>
      </w:r>
      <w:r>
        <w:rPr>
          <w:rFonts w:ascii="Times New Roman" w:eastAsia="Times New Roman" w:hAnsi="Times New Roman" w:cs="Times New Roman"/>
          <w:color w:val="000000"/>
          <w:spacing w:val="2"/>
          <w:sz w:val="24"/>
          <w:shd w:val="clear" w:color="auto" w:fill="auto"/>
          <w:rtl w:val="0"/>
        </w:rPr>
        <w:t>it</w:t>
      </w:r>
      <w:r>
        <w:rPr>
          <w:rFonts w:ascii="Times New Roman" w:eastAsia="Times New Roman" w:hAnsi="Times New Roman" w:cs="Times New Roman"/>
          <w:color w:val="000000"/>
          <w:spacing w:val="0"/>
          <w:sz w:val="24"/>
          <w:shd w:val="clear" w:color="auto" w:fill="auto"/>
          <w:rtl w:val="0"/>
        </w:rPr>
        <w:t xml:space="preserve"> is called strait </w:t>
      </w:r>
      <w:r>
        <w:rPr>
          <w:rFonts w:ascii="Times New Roman" w:eastAsia="Times New Roman" w:hAnsi="Times New Roman" w:cs="Times New Roman"/>
          <w:color w:val="000000"/>
          <w:spacing w:val="2"/>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practice. Thus if </w:t>
      </w:r>
      <w:r>
        <w:rPr>
          <w:rFonts w:ascii="Times New Roman" w:eastAsia="Times New Roman" w:hAnsi="Times New Roman" w:cs="Times New Roman"/>
          <w:color w:val="000000"/>
          <w:spacing w:val="1"/>
          <w:sz w:val="24"/>
          <w:shd w:val="clear" w:color="auto" w:fill="auto"/>
          <w:rtl w:val="0"/>
        </w:rPr>
        <w:t>any</w:t>
      </w:r>
      <w:r>
        <w:rPr>
          <w:rFonts w:ascii="Times New Roman" w:eastAsia="Times New Roman" w:hAnsi="Times New Roman" w:cs="Times New Roman"/>
          <w:color w:val="000000"/>
          <w:spacing w:val="0"/>
          <w:sz w:val="24"/>
          <w:shd w:val="clear" w:color="auto" w:fill="auto"/>
          <w:rtl w:val="0"/>
        </w:rPr>
        <w:t xml:space="preserve"> stage of practice is stressful and difficult to </w:t>
      </w:r>
      <w:r>
        <w:rPr>
          <w:rFonts w:ascii="Times New Roman" w:eastAsia="Times New Roman" w:hAnsi="Times New Roman" w:cs="Times New Roman"/>
          <w:color w:val="000000"/>
          <w:spacing w:val="2"/>
          <w:sz w:val="24"/>
          <w:shd w:val="clear" w:color="auto" w:fill="auto"/>
          <w:rtl w:val="0"/>
        </w:rPr>
        <w:t>be</w:t>
      </w:r>
      <w:r>
        <w:rPr>
          <w:rFonts w:ascii="Times New Roman" w:eastAsia="Times New Roman" w:hAnsi="Times New Roman" w:cs="Times New Roman"/>
          <w:color w:val="000000"/>
          <w:spacing w:val="0"/>
          <w:sz w:val="24"/>
          <w:shd w:val="clear" w:color="auto" w:fill="auto"/>
          <w:rtl w:val="0"/>
        </w:rPr>
        <w:t xml:space="preserve"> kept in mind, it should be recognized the fact that it can be designated as </w:t>
      </w:r>
      <w:r>
        <w:rPr>
          <w:rFonts w:ascii="Times New Roman" w:eastAsia="Times New Roman" w:hAnsi="Times New Roman" w:cs="Times New Roman"/>
          <w:b/>
          <w:bCs/>
          <w:i/>
          <w:iCs/>
          <w:color w:val="000000"/>
          <w:spacing w:val="1"/>
          <w:sz w:val="24"/>
          <w:shd w:val="clear" w:color="auto" w:fill="auto"/>
          <w:rtl w:val="0"/>
        </w:rPr>
        <w:t>dukkhapa</w:t>
      </w:r>
      <w:r>
        <w:rPr>
          <w:rFonts w:ascii="Times New Roman" w:eastAsia="Times New Roman" w:hAnsi="Times New Roman" w:cs="Times New Roman"/>
          <w:color w:val="000000"/>
          <w:spacing w:val="1"/>
          <w:sz w:val="24"/>
          <w:shd w:val="clear" w:color="auto" w:fill="auto"/>
          <w:rtl w:val="0"/>
        </w:rPr>
        <w:t>ţ</w:t>
      </w:r>
      <w:r>
        <w:rPr>
          <w:rFonts w:ascii="Times New Roman" w:eastAsia="Times New Roman" w:hAnsi="Times New Roman" w:cs="Times New Roman"/>
          <w:b/>
          <w:bCs/>
          <w:i/>
          <w:iCs/>
          <w:color w:val="000000"/>
          <w:spacing w:val="1"/>
          <w:sz w:val="24"/>
          <w:shd w:val="clear" w:color="auto" w:fill="auto"/>
          <w:rtl w:val="0"/>
        </w:rPr>
        <w:t>ipad</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w:t>
      </w:r>
    </w:p>
    <w:p>
      <w:pPr>
        <w:numPr>
          <w:ilvl w:val="0"/>
          <w:numId w:val="58"/>
        </w:numPr>
        <w:bidi w:val="0"/>
        <w:spacing w:before="289"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 xml:space="preserve">The second interval </w:t>
      </w:r>
      <w:r>
        <w:rPr>
          <w:rFonts w:ascii="Times New Roman" w:eastAsia="Times New Roman" w:hAnsi="Times New Roman" w:cs="Times New Roman"/>
          <w:b/>
          <w:bCs/>
          <w:i/>
          <w:iCs/>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n</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m</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w:t>
      </w:r>
      <w:r>
        <w:rPr>
          <w:rFonts w:ascii="Times New Roman" w:eastAsia="Times New Roman" w:hAnsi="Times New Roman" w:cs="Times New Roman"/>
          <w:color w:val="000000"/>
          <w:spacing w:val="2"/>
          <w:sz w:val="24"/>
          <w:shd w:val="clear" w:color="auto" w:fill="auto"/>
          <w:rtl w:val="0"/>
        </w:rPr>
        <w:t>ū</w:t>
      </w:r>
      <w:r>
        <w:rPr>
          <w:rFonts w:ascii="Times New Roman" w:eastAsia="Times New Roman" w:hAnsi="Times New Roman" w:cs="Times New Roman"/>
          <w:b/>
          <w:bCs/>
          <w:i/>
          <w:iCs/>
          <w:color w:val="000000"/>
          <w:spacing w:val="2"/>
          <w:sz w:val="24"/>
          <w:shd w:val="clear" w:color="auto" w:fill="auto"/>
          <w:rtl w:val="0"/>
        </w:rPr>
        <w:t>pavavatth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panav</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ra</w:t>
      </w:r>
      <w:r>
        <w:rPr>
          <w:rFonts w:ascii="Times New Roman" w:eastAsia="Times New Roman" w:hAnsi="Times New Roman" w:cs="Times New Roman"/>
          <w:b/>
          <w:bCs/>
          <w:i/>
          <w:iCs/>
          <w:color w:val="000000"/>
          <w:spacing w:val="0"/>
          <w:sz w:val="24"/>
          <w:shd w:val="clear" w:color="auto" w:fill="auto"/>
          <w:rtl w:val="0"/>
        </w:rPr>
        <w:t xml:space="preserve"> </w:t>
      </w:r>
    </w:p>
    <w:p>
      <w:pPr>
        <w:bidi w:val="0"/>
        <w:spacing w:before="287" w:after="0" w:line="265" w:lineRule="exact"/>
        <w:ind w:left="0" w:right="-200" w:firstLine="0"/>
        <w:jc w:val="both"/>
      </w:pPr>
      <w:r>
        <w:rPr>
          <w:rFonts w:ascii="Times New Roman" w:eastAsia="Times New Roman" w:hAnsi="Times New Roman" w:cs="Times New Roman"/>
          <w:b/>
          <w:bCs/>
          <w:i/>
          <w:iCs/>
          <w:color w:val="000000"/>
          <w:spacing w:val="3"/>
          <w:sz w:val="24"/>
          <w:shd w:val="clear" w:color="auto" w:fill="auto"/>
          <w:rtl w:val="0"/>
        </w:rPr>
        <w:t>P</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li-</w:t>
      </w:r>
      <w:r>
        <w:rPr>
          <w:rFonts w:ascii="Times New Roman" w:eastAsia="Times New Roman" w:hAnsi="Times New Roman" w:cs="Times New Roman"/>
          <w:b/>
          <w:bCs/>
          <w:i/>
          <w:iCs/>
          <w:color w:val="000000"/>
          <w:spacing w:val="0"/>
          <w:sz w:val="24"/>
          <w:shd w:val="clear" w:color="auto" w:fill="auto"/>
          <w:rtl w:val="0"/>
        </w:rPr>
        <w:t xml:space="preserve"> Quotation </w:t>
      </w:r>
      <w:r>
        <w:rPr>
          <w:rFonts w:ascii="Times New Roman" w:eastAsia="Times New Roman" w:hAnsi="Times New Roman" w:cs="Times New Roman"/>
          <w:b/>
          <w:bCs/>
          <w:i/>
          <w:iCs/>
          <w:color w:val="000000"/>
          <w:spacing w:val="2"/>
          <w:sz w:val="24"/>
          <w:shd w:val="clear" w:color="auto" w:fill="auto"/>
          <w:rtl w:val="0"/>
        </w:rPr>
        <w:t>(M</w:t>
      </w:r>
      <w:r>
        <w:rPr>
          <w:rFonts w:ascii="Times New Roman" w:eastAsia="Times New Roman" w:hAnsi="Times New Roman" w:cs="Times New Roman"/>
          <w:color w:val="000000"/>
          <w:spacing w:val="2"/>
          <w:sz w:val="24"/>
          <w:shd w:val="clear" w:color="auto" w:fill="auto"/>
          <w:rtl w:val="0"/>
        </w:rPr>
        <w:t>ū</w:t>
      </w:r>
      <w:r>
        <w:rPr>
          <w:rFonts w:ascii="Times New Roman" w:eastAsia="Times New Roman" w:hAnsi="Times New Roman" w:cs="Times New Roman"/>
          <w:b/>
          <w:bCs/>
          <w:i/>
          <w:iCs/>
          <w:color w:val="000000"/>
          <w:spacing w:val="2"/>
          <w:sz w:val="24"/>
          <w:shd w:val="clear" w:color="auto" w:fill="auto"/>
          <w:rtl w:val="0"/>
        </w:rPr>
        <w:t>la</w:t>
      </w:r>
      <w:r>
        <w:rPr>
          <w:rFonts w:ascii="Times New Roman" w:eastAsia="Times New Roman" w:hAnsi="Times New Roman" w:cs="Times New Roman"/>
          <w:color w:val="000000"/>
          <w:spacing w:val="2"/>
          <w:sz w:val="24"/>
          <w:shd w:val="clear" w:color="auto" w:fill="auto"/>
          <w:rtl w:val="0"/>
        </w:rPr>
        <w:t>ţī</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color w:val="000000"/>
          <w:spacing w:val="0"/>
          <w:sz w:val="24"/>
          <w:shd w:val="clear" w:color="auto" w:fill="auto"/>
          <w:rtl w:val="0"/>
        </w:rPr>
        <w:t xml:space="preserve">–1-112) </w:t>
      </w:r>
    </w:p>
    <w:p>
      <w:pPr>
        <w:numPr>
          <w:ilvl w:val="0"/>
          <w:numId w:val="59"/>
        </w:numPr>
        <w:bidi w:val="0"/>
        <w:spacing w:before="6"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Distinguishing and keeping in mind in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that "it is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mentality-corporeality;  </w:t>
      </w:r>
    </w:p>
    <w:p>
      <w:pPr>
        <w:bidi w:val="0"/>
        <w:spacing w:before="1" w:after="0" w:line="275" w:lineRule="exact"/>
        <w:ind w:left="0" w:right="-57" w:firstLine="0"/>
        <w:jc w:val="both"/>
      </w:pPr>
      <w:r>
        <w:rPr>
          <w:rFonts w:ascii="Times New Roman" w:eastAsia="Times New Roman" w:hAnsi="Times New Roman" w:cs="Times New Roman"/>
          <w:color w:val="000000"/>
          <w:spacing w:val="0"/>
          <w:sz w:val="24"/>
          <w:shd w:val="clear" w:color="auto" w:fill="auto"/>
          <w:rtl w:val="0"/>
        </w:rPr>
        <w:t xml:space="preserve">there is no person, being, living being, human being, heavenly being, brahma etc, other than mentality-corporeality",  is  called </w:t>
      </w:r>
      <w:r>
        <w:rPr>
          <w:rFonts w:ascii="Times New Roman" w:eastAsia="Times New Roman" w:hAnsi="Times New Roman" w:cs="Times New Roman"/>
          <w:b/>
          <w:bCs/>
          <w:i/>
          <w:iCs/>
          <w:color w:val="000000"/>
          <w:spacing w:val="2"/>
          <w:sz w:val="24"/>
          <w:shd w:val="clear" w:color="auto" w:fill="auto"/>
          <w:rtl w:val="0"/>
        </w:rPr>
        <w:t>n</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mar</w:t>
      </w:r>
      <w:r>
        <w:rPr>
          <w:rFonts w:ascii="Times New Roman" w:eastAsia="Times New Roman" w:hAnsi="Times New Roman" w:cs="Times New Roman"/>
          <w:color w:val="000000"/>
          <w:spacing w:val="2"/>
          <w:sz w:val="24"/>
          <w:shd w:val="clear" w:color="auto" w:fill="auto"/>
          <w:rtl w:val="0"/>
        </w:rPr>
        <w:t>ū</w:t>
      </w:r>
      <w:r>
        <w:rPr>
          <w:rFonts w:ascii="Times New Roman" w:eastAsia="Times New Roman" w:hAnsi="Times New Roman" w:cs="Times New Roman"/>
          <w:b/>
          <w:bCs/>
          <w:i/>
          <w:iCs/>
          <w:color w:val="000000"/>
          <w:spacing w:val="2"/>
          <w:sz w:val="24"/>
          <w:shd w:val="clear" w:color="auto" w:fill="auto"/>
          <w:rtl w:val="0"/>
        </w:rPr>
        <w:t>pavavatth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pana</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It  is  the  stage  of  purification  of views (</w:t>
      </w:r>
      <w:r>
        <w:rPr>
          <w:rFonts w:ascii="Times New Roman" w:eastAsia="Times New Roman" w:hAnsi="Times New Roman" w:cs="Times New Roman"/>
          <w:b/>
          <w:bCs/>
          <w:i/>
          <w:iCs/>
          <w:color w:val="000000"/>
          <w:spacing w:val="0"/>
          <w:sz w:val="24"/>
          <w:shd w:val="clear" w:color="auto" w:fill="auto"/>
          <w:rtl w:val="0"/>
        </w:rPr>
        <w:t>di</w:t>
      </w:r>
      <w:r>
        <w:rPr>
          <w:rFonts w:ascii="Times New Roman" w:eastAsia="Times New Roman" w:hAnsi="Times New Roman" w:cs="Times New Roman"/>
          <w:color w:val="000000"/>
          <w:spacing w:val="0"/>
          <w:sz w:val="24"/>
          <w:shd w:val="clear" w:color="auto" w:fill="auto"/>
          <w:rtl w:val="0"/>
        </w:rPr>
        <w:t>ţţ</w:t>
      </w:r>
      <w:r>
        <w:rPr>
          <w:rFonts w:ascii="Times New Roman" w:eastAsia="Times New Roman" w:hAnsi="Times New Roman" w:cs="Times New Roman"/>
          <w:b/>
          <w:bCs/>
          <w:i/>
          <w:iCs/>
          <w:color w:val="000000"/>
          <w:spacing w:val="0"/>
          <w:sz w:val="24"/>
          <w:shd w:val="clear" w:color="auto" w:fill="auto"/>
          <w:rtl w:val="0"/>
        </w:rPr>
        <w:t>hivisuddhi</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(M</w:t>
      </w:r>
      <w:r>
        <w:rPr>
          <w:rFonts w:ascii="Times New Roman" w:eastAsia="Times New Roman" w:hAnsi="Times New Roman" w:cs="Times New Roman"/>
          <w:color w:val="000000"/>
          <w:spacing w:val="2"/>
          <w:sz w:val="24"/>
          <w:shd w:val="clear" w:color="auto" w:fill="auto"/>
          <w:rtl w:val="0"/>
        </w:rPr>
        <w:t>ū</w:t>
      </w:r>
      <w:r>
        <w:rPr>
          <w:rFonts w:ascii="Times New Roman" w:eastAsia="Times New Roman" w:hAnsi="Times New Roman" w:cs="Times New Roman"/>
          <w:b/>
          <w:bCs/>
          <w:i/>
          <w:iCs/>
          <w:color w:val="000000"/>
          <w:spacing w:val="2"/>
          <w:sz w:val="24"/>
          <w:shd w:val="clear" w:color="auto" w:fill="auto"/>
          <w:rtl w:val="0"/>
        </w:rPr>
        <w:t>la</w:t>
      </w:r>
      <w:r>
        <w:rPr>
          <w:rFonts w:ascii="Times New Roman" w:eastAsia="Times New Roman" w:hAnsi="Times New Roman" w:cs="Times New Roman"/>
          <w:color w:val="000000"/>
          <w:spacing w:val="2"/>
          <w:sz w:val="24"/>
          <w:shd w:val="clear" w:color="auto" w:fill="auto"/>
          <w:rtl w:val="0"/>
        </w:rPr>
        <w:t>ţī</w:t>
      </w:r>
      <w:r>
        <w:rPr>
          <w:rFonts w:ascii="Times New Roman" w:eastAsia="Times New Roman" w:hAnsi="Times New Roman" w:cs="Times New Roman"/>
          <w:b/>
          <w:bCs/>
          <w:color w:val="000000"/>
          <w:spacing w:val="0"/>
          <w:sz w:val="24"/>
          <w:shd w:val="clear" w:color="auto" w:fill="auto"/>
          <w:rtl w:val="0"/>
        </w:rPr>
        <w:t xml:space="preserve"> –1-112) </w:t>
      </w:r>
    </w:p>
    <w:p>
      <w:pPr>
        <w:bidi w:val="0"/>
        <w:spacing w:before="1" w:after="0" w:line="275" w:lineRule="exact"/>
        <w:ind w:left="0" w:right="-60" w:firstLine="720"/>
        <w:jc w:val="both"/>
      </w:pPr>
      <w:r>
        <w:rPr>
          <w:rFonts w:ascii="Times New Roman" w:eastAsia="Times New Roman" w:hAnsi="Times New Roman" w:cs="Times New Roman"/>
          <w:color w:val="000000"/>
          <w:spacing w:val="0"/>
          <w:sz w:val="24"/>
          <w:shd w:val="clear" w:color="auto" w:fill="auto"/>
          <w:rtl w:val="0"/>
        </w:rPr>
        <w:t xml:space="preserve">After  analyzing  corporeality-mentality  (either  it  may  </w:t>
      </w:r>
      <w:r>
        <w:rPr>
          <w:rFonts w:ascii="Times New Roman" w:eastAsia="Times New Roman" w:hAnsi="Times New Roman" w:cs="Times New Roman"/>
          <w:color w:val="000000"/>
          <w:spacing w:val="2"/>
          <w:sz w:val="24"/>
          <w:shd w:val="clear" w:color="auto" w:fill="auto"/>
          <w:rtl w:val="0"/>
        </w:rPr>
        <w:t>be</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easy</w:t>
      </w:r>
      <w:r>
        <w:rPr>
          <w:rFonts w:ascii="Times New Roman" w:eastAsia="Times New Roman" w:hAnsi="Times New Roman" w:cs="Times New Roman"/>
          <w:color w:val="000000"/>
          <w:spacing w:val="0"/>
          <w:sz w:val="24"/>
          <w:shd w:val="clear" w:color="auto" w:fill="auto"/>
          <w:rtl w:val="0"/>
        </w:rPr>
        <w:t xml:space="preserve">  or  difficult  way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practice), when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such meditator distinguishes and keeps in mind mentality and corporeality, it is accomplished with stressfulness and difficulty. Afterward,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practice is performed and it is able to arise the Path-Knowledge through taking for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long time. The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practice and enlightenment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that person is also designated as </w:t>
      </w:r>
      <w:r>
        <w:rPr>
          <w:rFonts w:ascii="Times New Roman" w:eastAsia="Times New Roman" w:hAnsi="Times New Roman" w:cs="Times New Roman"/>
          <w:b/>
          <w:bCs/>
          <w:i/>
          <w:iCs/>
          <w:color w:val="000000"/>
          <w:spacing w:val="0"/>
          <w:sz w:val="24"/>
          <w:shd w:val="clear" w:color="auto" w:fill="auto"/>
          <w:rtl w:val="0"/>
        </w:rPr>
        <w:t>dukkhapa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ipad</w:t>
      </w:r>
      <w:r>
        <w:rPr>
          <w:rFonts w:ascii="Times New Roman" w:eastAsia="Times New Roman" w:hAnsi="Times New Roman" w:cs="Times New Roman"/>
          <w:color w:val="000000"/>
          <w:spacing w:val="0"/>
          <w:sz w:val="24"/>
          <w:shd w:val="clear" w:color="auto" w:fill="auto"/>
          <w:rtl w:val="0"/>
        </w:rPr>
        <w:t xml:space="preserve">ā </w:t>
      </w:r>
      <w:r>
        <w:rPr>
          <w:rFonts w:ascii="Times New Roman" w:eastAsia="Times New Roman" w:hAnsi="Times New Roman" w:cs="Times New Roman"/>
          <w:b/>
          <w:bCs/>
          <w:i/>
          <w:iCs/>
          <w:color w:val="000000"/>
          <w:spacing w:val="2"/>
          <w:sz w:val="24"/>
          <w:shd w:val="clear" w:color="auto" w:fill="auto"/>
          <w:rtl w:val="0"/>
        </w:rPr>
        <w:t>dandh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bhiññ</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(Abhi- A</w:t>
      </w:r>
      <w:r>
        <w:rPr>
          <w:rFonts w:ascii="Times New Roman" w:eastAsia="Times New Roman" w:hAnsi="Times New Roman" w:cs="Times New Roman"/>
          <w:b/>
          <w:bCs/>
          <w:color w:val="000000"/>
          <w:spacing w:val="0"/>
          <w:sz w:val="24"/>
          <w:shd w:val="clear" w:color="auto" w:fill="auto"/>
          <w:rtl w:val="0"/>
        </w:rPr>
        <w:t xml:space="preserve">-1-260) </w:t>
      </w:r>
    </w:p>
    <w:p>
      <w:pPr>
        <w:bidi w:val="0"/>
        <w:spacing w:before="311" w:after="0" w:line="275" w:lineRule="exact"/>
        <w:ind w:left="0" w:right="-64" w:firstLine="720"/>
        <w:jc w:val="both"/>
      </w:pPr>
      <w:r>
        <w:rPr>
          <w:rFonts w:ascii="Times New Roman" w:eastAsia="Times New Roman" w:hAnsi="Times New Roman" w:cs="Times New Roman"/>
          <w:color w:val="000000"/>
          <w:spacing w:val="0"/>
          <w:sz w:val="24"/>
          <w:shd w:val="clear" w:color="auto" w:fill="auto"/>
          <w:rtl w:val="0"/>
        </w:rPr>
        <w:t xml:space="preserve">After the Knowledge of Analysing Corporeality-Mentality occurs with strait way of practice,  the  Knowledge  of  Discriminating  on  Mentality-Corporeality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mar</w:t>
      </w:r>
      <w:r>
        <w:rPr>
          <w:rFonts w:ascii="Times New Roman" w:eastAsia="Times New Roman" w:hAnsi="Times New Roman" w:cs="Times New Roman"/>
          <w:color w:val="000000"/>
          <w:spacing w:val="1"/>
          <w:sz w:val="24"/>
          <w:shd w:val="clear" w:color="auto" w:fill="auto"/>
          <w:rtl w:val="0"/>
        </w:rPr>
        <w:t>ū</w:t>
      </w:r>
      <w:r>
        <w:rPr>
          <w:rFonts w:ascii="Times New Roman" w:eastAsia="Times New Roman" w:hAnsi="Times New Roman" w:cs="Times New Roman"/>
          <w:b/>
          <w:bCs/>
          <w:i/>
          <w:iCs/>
          <w:color w:val="000000"/>
          <w:spacing w:val="1"/>
          <w:sz w:val="24"/>
          <w:shd w:val="clear" w:color="auto" w:fill="auto"/>
          <w:rtl w:val="0"/>
        </w:rPr>
        <w:t>pavavatth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pana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etc, can be accomplished with </w:t>
      </w:r>
      <w:r>
        <w:rPr>
          <w:rFonts w:ascii="Times New Roman" w:eastAsia="Times New Roman" w:hAnsi="Times New Roman" w:cs="Times New Roman"/>
          <w:color w:val="000000"/>
          <w:spacing w:val="1"/>
          <w:sz w:val="24"/>
          <w:shd w:val="clear" w:color="auto" w:fill="auto"/>
          <w:rtl w:val="0"/>
        </w:rPr>
        <w:t>easy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practice due to presence of weak defilements. Although it can be occurred as </w:t>
      </w:r>
      <w:r>
        <w:rPr>
          <w:rFonts w:ascii="Times New Roman" w:eastAsia="Times New Roman" w:hAnsi="Times New Roman" w:cs="Times New Roman"/>
          <w:color w:val="000000"/>
          <w:spacing w:val="1"/>
          <w:sz w:val="24"/>
          <w:shd w:val="clear" w:color="auto" w:fill="auto"/>
          <w:rtl w:val="0"/>
        </w:rPr>
        <w:t>easy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practice, if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person has weak controlling faculties called faith, effort, mindfulness, concentration, wisdom, the obvious occurrence  of  Noble  Path  will  be  retarded.  Thus  accomplishment  of  the  Knowledge  of Discriminating on Mentality-Corporeality etc, </w:t>
      </w:r>
      <w:r>
        <w:rPr>
          <w:rFonts w:ascii="Times New Roman" w:eastAsia="Times New Roman" w:hAnsi="Times New Roman" w:cs="Times New Roman"/>
          <w:color w:val="000000"/>
          <w:spacing w:val="1"/>
          <w:sz w:val="24"/>
          <w:shd w:val="clear" w:color="auto" w:fill="auto"/>
          <w:rtl w:val="0"/>
        </w:rPr>
        <w:t>with</w:t>
      </w:r>
      <w:r>
        <w:rPr>
          <w:rFonts w:ascii="Times New Roman" w:eastAsia="Times New Roman" w:hAnsi="Times New Roman" w:cs="Times New Roman"/>
          <w:color w:val="000000"/>
          <w:spacing w:val="0"/>
          <w:sz w:val="24"/>
          <w:shd w:val="clear" w:color="auto" w:fill="auto"/>
          <w:rtl w:val="0"/>
        </w:rPr>
        <w:t xml:space="preserve"> stressfulness and difficulty are not definite and significant factors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retardation of arising </w:t>
      </w:r>
      <w:r>
        <w:rPr>
          <w:rFonts w:ascii="Times New Roman" w:eastAsia="Times New Roman" w:hAnsi="Times New Roman" w:cs="Times New Roman"/>
          <w:color w:val="000000"/>
          <w:spacing w:val="1"/>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the Noble Path. Due to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occurrence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weakness of controlling faculties, faith etc, which are associating with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knowledge, is definite and significant factors of retardation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arising of the Noble Path, the commentary explained  the  occurrence  of  the  Knowledge  of  Analysing  Corporeality-Mentality  with stressfulness and difficulty is worth designating as </w:t>
      </w:r>
      <w:r>
        <w:rPr>
          <w:rFonts w:ascii="Times New Roman" w:eastAsia="Times New Roman" w:hAnsi="Times New Roman" w:cs="Times New Roman"/>
          <w:b/>
          <w:bCs/>
          <w:i/>
          <w:iCs/>
          <w:color w:val="000000"/>
          <w:spacing w:val="1"/>
          <w:sz w:val="24"/>
          <w:shd w:val="clear" w:color="auto" w:fill="auto"/>
          <w:rtl w:val="0"/>
        </w:rPr>
        <w:t>dukkhapa</w:t>
      </w:r>
      <w:r>
        <w:rPr>
          <w:rFonts w:ascii="Times New Roman" w:eastAsia="Times New Roman" w:hAnsi="Times New Roman" w:cs="Times New Roman"/>
          <w:color w:val="000000"/>
          <w:spacing w:val="1"/>
          <w:sz w:val="24"/>
          <w:shd w:val="clear" w:color="auto" w:fill="auto"/>
          <w:rtl w:val="0"/>
        </w:rPr>
        <w:t>ţ</w:t>
      </w:r>
      <w:r>
        <w:rPr>
          <w:rFonts w:ascii="Times New Roman" w:eastAsia="Times New Roman" w:hAnsi="Times New Roman" w:cs="Times New Roman"/>
          <w:b/>
          <w:bCs/>
          <w:i/>
          <w:iCs/>
          <w:color w:val="000000"/>
          <w:spacing w:val="1"/>
          <w:sz w:val="24"/>
          <w:shd w:val="clear" w:color="auto" w:fill="auto"/>
          <w:rtl w:val="0"/>
        </w:rPr>
        <w:t>ipad</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without putting strait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practice to accomplish the Knowledge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Discriminating Mentality-Corporeality etc, in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first interval, </w:t>
      </w:r>
      <w:r>
        <w:rPr>
          <w:rFonts w:ascii="Times New Roman" w:eastAsia="Times New Roman" w:hAnsi="Times New Roman" w:cs="Times New Roman"/>
          <w:b/>
          <w:bCs/>
          <w:i/>
          <w:iCs/>
          <w:color w:val="000000"/>
          <w:spacing w:val="2"/>
          <w:sz w:val="24"/>
          <w:shd w:val="clear" w:color="auto" w:fill="auto"/>
          <w:rtl w:val="0"/>
        </w:rPr>
        <w:t>r</w:t>
      </w:r>
      <w:r>
        <w:rPr>
          <w:rFonts w:ascii="Times New Roman" w:eastAsia="Times New Roman" w:hAnsi="Times New Roman" w:cs="Times New Roman"/>
          <w:color w:val="000000"/>
          <w:spacing w:val="2"/>
          <w:sz w:val="24"/>
          <w:shd w:val="clear" w:color="auto" w:fill="auto"/>
          <w:rtl w:val="0"/>
        </w:rPr>
        <w:t>ū</w:t>
      </w:r>
      <w:r>
        <w:rPr>
          <w:rFonts w:ascii="Times New Roman" w:eastAsia="Times New Roman" w:hAnsi="Times New Roman" w:cs="Times New Roman"/>
          <w:b/>
          <w:bCs/>
          <w:i/>
          <w:iCs/>
          <w:color w:val="000000"/>
          <w:spacing w:val="2"/>
          <w:sz w:val="24"/>
          <w:shd w:val="clear" w:color="auto" w:fill="auto"/>
          <w:rtl w:val="0"/>
        </w:rPr>
        <w:t>p</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w:t>
      </w:r>
      <w:r>
        <w:rPr>
          <w:rFonts w:ascii="Times New Roman" w:eastAsia="Times New Roman" w:hAnsi="Times New Roman" w:cs="Times New Roman"/>
          <w:color w:val="000000"/>
          <w:spacing w:val="2"/>
          <w:sz w:val="24"/>
          <w:shd w:val="clear" w:color="auto" w:fill="auto"/>
          <w:rtl w:val="0"/>
        </w:rPr>
        <w:t>ū</w:t>
      </w:r>
      <w:r>
        <w:rPr>
          <w:rFonts w:ascii="Times New Roman" w:eastAsia="Times New Roman" w:hAnsi="Times New Roman" w:cs="Times New Roman"/>
          <w:b/>
          <w:bCs/>
          <w:i/>
          <w:iCs/>
          <w:color w:val="000000"/>
          <w:spacing w:val="2"/>
          <w:sz w:val="24"/>
          <w:shd w:val="clear" w:color="auto" w:fill="auto"/>
          <w:rtl w:val="0"/>
        </w:rPr>
        <w:t>papariggahav</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ra.</w:t>
      </w:r>
      <w:r>
        <w:rPr>
          <w:rFonts w:ascii="Times New Roman" w:eastAsia="Times New Roman" w:hAnsi="Times New Roman" w:cs="Times New Roman"/>
          <w:color w:val="000000"/>
          <w:spacing w:val="0"/>
          <w:sz w:val="24"/>
          <w:shd w:val="clear" w:color="auto" w:fill="auto"/>
          <w:rtl w:val="0"/>
        </w:rPr>
        <w:t xml:space="preserve"> </w:t>
      </w:r>
    </w:p>
    <w:p>
      <w:pPr>
        <w:bidi w:val="0"/>
        <w:spacing w:before="1" w:after="283" w:line="276" w:lineRule="exact"/>
        <w:ind w:left="0" w:right="-56" w:firstLine="720"/>
        <w:jc w:val="left"/>
      </w:pPr>
      <w:r>
        <w:rPr>
          <w:rFonts w:ascii="Times New Roman" w:eastAsia="Times New Roman" w:hAnsi="Times New Roman" w:cs="Times New Roman"/>
          <w:color w:val="000000"/>
          <w:spacing w:val="0"/>
          <w:sz w:val="24"/>
          <w:shd w:val="clear" w:color="auto" w:fill="auto"/>
          <w:rtl w:val="0"/>
        </w:rPr>
        <w:t xml:space="preserve">It should </w:t>
      </w:r>
      <w:r>
        <w:rPr>
          <w:rFonts w:ascii="Times New Roman" w:eastAsia="Times New Roman" w:hAnsi="Times New Roman" w:cs="Times New Roman"/>
          <w:color w:val="000000"/>
          <w:spacing w:val="2"/>
          <w:sz w:val="24"/>
          <w:shd w:val="clear" w:color="auto" w:fill="auto"/>
          <w:rtl w:val="0"/>
        </w:rPr>
        <w:t>be</w:t>
      </w:r>
      <w:r>
        <w:rPr>
          <w:rFonts w:ascii="Times New Roman" w:eastAsia="Times New Roman" w:hAnsi="Times New Roman" w:cs="Times New Roman"/>
          <w:color w:val="000000"/>
          <w:spacing w:val="0"/>
          <w:sz w:val="24"/>
          <w:shd w:val="clear" w:color="auto" w:fill="auto"/>
          <w:rtl w:val="0"/>
        </w:rPr>
        <w:t xml:space="preserve"> recognized </w:t>
      </w:r>
      <w:r>
        <w:rPr>
          <w:rFonts w:ascii="Times New Roman" w:eastAsia="Times New Roman" w:hAnsi="Times New Roman" w:cs="Times New Roman"/>
          <w:color w:val="000000"/>
          <w:spacing w:val="1"/>
          <w:sz w:val="24"/>
          <w:shd w:val="clear" w:color="auto" w:fill="auto"/>
          <w:rtl w:val="0"/>
        </w:rPr>
        <w:t>how</w:t>
      </w:r>
      <w:r>
        <w:rPr>
          <w:rFonts w:ascii="Times New Roman" w:eastAsia="Times New Roman" w:hAnsi="Times New Roman" w:cs="Times New Roman"/>
          <w:color w:val="000000"/>
          <w:spacing w:val="0"/>
          <w:sz w:val="24"/>
          <w:shd w:val="clear" w:color="auto" w:fill="auto"/>
          <w:rtl w:val="0"/>
        </w:rPr>
        <w:t xml:space="preserve"> strait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practice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dukkhapa</w:t>
      </w:r>
      <w:r>
        <w:rPr>
          <w:rFonts w:ascii="Times New Roman" w:eastAsia="Times New Roman" w:hAnsi="Times New Roman" w:cs="Times New Roman"/>
          <w:color w:val="000000"/>
          <w:spacing w:val="1"/>
          <w:sz w:val="24"/>
          <w:shd w:val="clear" w:color="auto" w:fill="auto"/>
          <w:rtl w:val="0"/>
        </w:rPr>
        <w:t>ţ</w:t>
      </w:r>
      <w:r>
        <w:rPr>
          <w:rFonts w:ascii="Times New Roman" w:eastAsia="Times New Roman" w:hAnsi="Times New Roman" w:cs="Times New Roman"/>
          <w:b/>
          <w:bCs/>
          <w:i/>
          <w:iCs/>
          <w:color w:val="000000"/>
          <w:spacing w:val="1"/>
          <w:sz w:val="24"/>
          <w:shd w:val="clear" w:color="auto" w:fill="auto"/>
          <w:rtl w:val="0"/>
        </w:rPr>
        <w:t>ipad</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can </w:t>
      </w:r>
      <w:r>
        <w:rPr>
          <w:rFonts w:ascii="Times New Roman" w:eastAsia="Times New Roman" w:hAnsi="Times New Roman" w:cs="Times New Roman"/>
          <w:color w:val="000000"/>
          <w:spacing w:val="2"/>
          <w:sz w:val="24"/>
          <w:shd w:val="clear" w:color="auto" w:fill="auto"/>
          <w:rtl w:val="0"/>
        </w:rPr>
        <w:t>be</w:t>
      </w:r>
      <w:r>
        <w:rPr>
          <w:rFonts w:ascii="Times New Roman" w:eastAsia="Times New Roman" w:hAnsi="Times New Roman" w:cs="Times New Roman"/>
          <w:color w:val="000000"/>
          <w:spacing w:val="0"/>
          <w:sz w:val="24"/>
          <w:shd w:val="clear" w:color="auto" w:fill="auto"/>
          <w:rtl w:val="0"/>
        </w:rPr>
        <w:t xml:space="preserve"> designated in these intervals </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b/>
          <w:bCs/>
          <w:i/>
          <w:iCs/>
          <w:color w:val="000000"/>
          <w:spacing w:val="2"/>
          <w:sz w:val="24"/>
          <w:shd w:val="clear" w:color="auto" w:fill="auto"/>
          <w:rtl w:val="0"/>
        </w:rPr>
        <w:t>v</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ra</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viz, </w:t>
      </w:r>
      <w:r>
        <w:rPr>
          <w:rFonts w:ascii="Times New Roman" w:eastAsia="Times New Roman" w:hAnsi="Times New Roman" w:cs="Times New Roman"/>
          <w:b/>
          <w:bCs/>
          <w:color w:val="000000"/>
          <w:spacing w:val="0"/>
          <w:sz w:val="24"/>
          <w:shd w:val="clear" w:color="auto" w:fill="auto"/>
          <w:rtl w:val="0"/>
        </w:rPr>
        <w:t xml:space="preserve">PAGE 418 </w:t>
      </w:r>
    </w:p>
    <w:p>
      <w:pPr>
        <w:numPr>
          <w:ilvl w:val="0"/>
          <w:numId w:val="60"/>
        </w:numPr>
        <w:bidi w:val="0"/>
        <w:spacing w:before="8" w:after="0" w:line="265" w:lineRule="exact"/>
        <w:ind w:right="-200"/>
        <w:jc w:val="both"/>
      </w:pPr>
      <w:r>
        <w:rPr>
          <w:rFonts w:ascii="Times New Roman" w:eastAsia="Times New Roman" w:hAnsi="Times New Roman" w:cs="Times New Roman"/>
          <w:b/>
          <w:bCs/>
          <w:i/>
          <w:iCs/>
          <w:color w:val="000000"/>
          <w:spacing w:val="2"/>
          <w:sz w:val="24"/>
          <w:shd w:val="clear" w:color="auto" w:fill="auto"/>
          <w:rtl w:val="0"/>
        </w:rPr>
        <w:t>n</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mar</w:t>
      </w:r>
      <w:r>
        <w:rPr>
          <w:rFonts w:ascii="Times New Roman" w:eastAsia="Times New Roman" w:hAnsi="Times New Roman" w:cs="Times New Roman"/>
          <w:color w:val="000000"/>
          <w:spacing w:val="2"/>
          <w:sz w:val="24"/>
          <w:shd w:val="clear" w:color="auto" w:fill="auto"/>
          <w:rtl w:val="0"/>
        </w:rPr>
        <w:t>ū</w:t>
      </w:r>
      <w:r>
        <w:rPr>
          <w:rFonts w:ascii="Times New Roman" w:eastAsia="Times New Roman" w:hAnsi="Times New Roman" w:cs="Times New Roman"/>
          <w:b/>
          <w:bCs/>
          <w:i/>
          <w:iCs/>
          <w:color w:val="000000"/>
          <w:spacing w:val="2"/>
          <w:sz w:val="24"/>
          <w:shd w:val="clear" w:color="auto" w:fill="auto"/>
          <w:rtl w:val="0"/>
        </w:rPr>
        <w:t>pavavatth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pana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147483648"/>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distinguishing and keeping in mind mentality-corporeality </w:t>
      </w:r>
    </w:p>
    <w:p>
      <w:pPr>
        <w:numPr>
          <w:ilvl w:val="0"/>
          <w:numId w:val="60"/>
        </w:numPr>
        <w:bidi w:val="0"/>
        <w:spacing w:before="8"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 xml:space="preserve">paccayapariggaha </w:t>
      </w:r>
      <w:r>
        <w:rPr>
          <w:rFonts w:ascii="Times New Roman" w:eastAsia="Times New Roman" w:hAnsi="Times New Roman" w:cs="Times New Roman"/>
          <w:b/>
          <w:bCs/>
          <w:i/>
          <w:iCs/>
          <w:color w:val="000000"/>
          <w:spacing w:val="-2147483648"/>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keeping in mind causal </w:t>
      </w:r>
      <w:r>
        <w:rPr>
          <w:rFonts w:ascii="Times New Roman" w:eastAsia="Times New Roman" w:hAnsi="Times New Roman" w:cs="Times New Roman"/>
          <w:b/>
          <w:bCs/>
          <w:i/>
          <w:iCs/>
          <w:color w:val="000000"/>
          <w:spacing w:val="1"/>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w:t>
      </w:r>
    </w:p>
    <w:p>
      <w:pPr>
        <w:numPr>
          <w:ilvl w:val="0"/>
          <w:numId w:val="60"/>
        </w:numPr>
        <w:bidi w:val="0"/>
        <w:spacing w:before="8"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lakkhanapa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 xml:space="preserve">ivedha </w:t>
      </w:r>
      <w:r>
        <w:rPr>
          <w:rFonts w:ascii="Times New Roman" w:eastAsia="Times New Roman" w:hAnsi="Times New Roman" w:cs="Times New Roman"/>
          <w:b/>
          <w:bCs/>
          <w:i/>
          <w:iCs/>
          <w:color w:val="000000"/>
          <w:spacing w:val="-2147483648"/>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penetrative knowing on three general characters, </w:t>
      </w:r>
    </w:p>
    <w:p>
      <w:pPr>
        <w:numPr>
          <w:ilvl w:val="0"/>
          <w:numId w:val="60"/>
        </w:numPr>
        <w:bidi w:val="0"/>
        <w:spacing w:before="1" w:after="0" w:line="275" w:lineRule="exact"/>
        <w:ind w:right="-58"/>
        <w:jc w:val="left"/>
      </w:pPr>
      <w:r>
        <w:rPr>
          <w:rFonts w:ascii="Times New Roman" w:eastAsia="Times New Roman" w:hAnsi="Times New Roman" w:cs="Times New Roman"/>
          <w:b/>
          <w:bCs/>
          <w:i/>
          <w:iCs/>
          <w:color w:val="000000"/>
          <w:spacing w:val="1"/>
          <w:sz w:val="24"/>
          <w:shd w:val="clear" w:color="auto" w:fill="auto"/>
          <w:rtl w:val="0"/>
        </w:rPr>
        <w:t>nikan</w:t>
      </w:r>
      <w:r>
        <w:rPr>
          <w:rFonts w:ascii="Times New Roman" w:eastAsia="Times New Roman" w:hAnsi="Times New Roman" w:cs="Times New Roman"/>
          <w:color w:val="000000"/>
          <w:spacing w:val="1"/>
          <w:sz w:val="24"/>
          <w:shd w:val="clear" w:color="auto" w:fill="auto"/>
          <w:rtl w:val="0"/>
        </w:rPr>
        <w:t>ţ</w:t>
      </w:r>
      <w:r>
        <w:rPr>
          <w:rFonts w:ascii="Times New Roman" w:eastAsia="Times New Roman" w:hAnsi="Times New Roman" w:cs="Times New Roman"/>
          <w:b/>
          <w:bCs/>
          <w:i/>
          <w:iCs/>
          <w:color w:val="000000"/>
          <w:spacing w:val="1"/>
          <w:sz w:val="24"/>
          <w:shd w:val="clear" w:color="auto" w:fill="auto"/>
          <w:rtl w:val="0"/>
        </w:rPr>
        <w:t>ipariy</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d</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147483648"/>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finishing off pleasingness </w:t>
      </w:r>
      <w:r>
        <w:rPr>
          <w:rFonts w:ascii="Times New Roman" w:eastAsia="Times New Roman" w:hAnsi="Times New Roman" w:cs="Times New Roman"/>
          <w:color w:val="000000"/>
          <w:spacing w:val="2"/>
          <w:sz w:val="24"/>
          <w:shd w:val="clear" w:color="auto" w:fill="auto"/>
          <w:rtl w:val="0"/>
        </w:rPr>
        <w:t>on</w:t>
      </w:r>
      <w:r>
        <w:rPr>
          <w:rFonts w:ascii="Times New Roman" w:eastAsia="Times New Roman" w:hAnsi="Times New Roman" w:cs="Times New Roman"/>
          <w:color w:val="000000"/>
          <w:spacing w:val="0"/>
          <w:sz w:val="24"/>
          <w:shd w:val="clear" w:color="auto" w:fill="auto"/>
          <w:rtl w:val="0"/>
        </w:rPr>
        <w:t xml:space="preserve"> light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obh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sa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etc, respectively, as similar to </w:t>
      </w:r>
      <w:r>
        <w:rPr>
          <w:rFonts w:ascii="Times New Roman" w:eastAsia="Times New Roman" w:hAnsi="Times New Roman" w:cs="Times New Roman"/>
          <w:b/>
          <w:bCs/>
          <w:i/>
          <w:iCs/>
          <w:color w:val="000000"/>
          <w:spacing w:val="2"/>
          <w:sz w:val="24"/>
          <w:shd w:val="clear" w:color="auto" w:fill="auto"/>
          <w:rtl w:val="0"/>
        </w:rPr>
        <w:t>r</w:t>
      </w:r>
      <w:r>
        <w:rPr>
          <w:rFonts w:ascii="Times New Roman" w:eastAsia="Times New Roman" w:hAnsi="Times New Roman" w:cs="Times New Roman"/>
          <w:color w:val="000000"/>
          <w:spacing w:val="2"/>
          <w:sz w:val="24"/>
          <w:shd w:val="clear" w:color="auto" w:fill="auto"/>
          <w:rtl w:val="0"/>
        </w:rPr>
        <w:t>ū</w:t>
      </w:r>
      <w:r>
        <w:rPr>
          <w:rFonts w:ascii="Times New Roman" w:eastAsia="Times New Roman" w:hAnsi="Times New Roman" w:cs="Times New Roman"/>
          <w:b/>
          <w:bCs/>
          <w:i/>
          <w:iCs/>
          <w:color w:val="000000"/>
          <w:spacing w:val="2"/>
          <w:sz w:val="24"/>
          <w:shd w:val="clear" w:color="auto" w:fill="auto"/>
          <w:rtl w:val="0"/>
        </w:rPr>
        <w:t>p</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w:t>
      </w:r>
      <w:r>
        <w:rPr>
          <w:rFonts w:ascii="Times New Roman" w:eastAsia="Times New Roman" w:hAnsi="Times New Roman" w:cs="Times New Roman"/>
          <w:color w:val="000000"/>
          <w:spacing w:val="2"/>
          <w:sz w:val="24"/>
          <w:shd w:val="clear" w:color="auto" w:fill="auto"/>
          <w:rtl w:val="0"/>
        </w:rPr>
        <w:t>ū</w:t>
      </w:r>
      <w:r>
        <w:rPr>
          <w:rFonts w:ascii="Times New Roman" w:eastAsia="Times New Roman" w:hAnsi="Times New Roman" w:cs="Times New Roman"/>
          <w:b/>
          <w:bCs/>
          <w:i/>
          <w:iCs/>
          <w:color w:val="000000"/>
          <w:spacing w:val="2"/>
          <w:sz w:val="24"/>
          <w:shd w:val="clear" w:color="auto" w:fill="auto"/>
          <w:rtl w:val="0"/>
        </w:rPr>
        <w:t>papariggahav</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ra.</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61" w:firstLine="720"/>
        <w:jc w:val="both"/>
      </w:pPr>
      <w:r>
        <w:rPr>
          <w:rFonts w:ascii="Times New Roman" w:eastAsia="Times New Roman" w:hAnsi="Times New Roman" w:cs="Times New Roman"/>
          <w:color w:val="000000"/>
          <w:spacing w:val="0"/>
          <w:sz w:val="24"/>
          <w:shd w:val="clear" w:color="auto" w:fill="auto"/>
          <w:rtl w:val="0"/>
        </w:rPr>
        <w:t xml:space="preserve">If the first interval,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papariggahav</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ra</w:t>
      </w:r>
      <w:r>
        <w:rPr>
          <w:rFonts w:ascii="Times New Roman" w:eastAsia="Times New Roman" w:hAnsi="Times New Roman" w:cs="Times New Roman"/>
          <w:color w:val="000000"/>
          <w:spacing w:val="0"/>
          <w:sz w:val="24"/>
          <w:shd w:val="clear" w:color="auto" w:fill="auto"/>
          <w:rtl w:val="0"/>
        </w:rPr>
        <w:t xml:space="preserve"> is added, there are totally (5) intervals </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b/>
          <w:bCs/>
          <w:i/>
          <w:iCs/>
          <w:color w:val="000000"/>
          <w:spacing w:val="2"/>
          <w:sz w:val="24"/>
          <w:shd w:val="clear" w:color="auto" w:fill="auto"/>
          <w:rtl w:val="0"/>
        </w:rPr>
        <w:t>v</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ra</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in the field of </w:t>
      </w:r>
      <w:r>
        <w:rPr>
          <w:rFonts w:ascii="Times New Roman" w:eastAsia="Times New Roman" w:hAnsi="Times New Roman" w:cs="Times New Roman"/>
          <w:b/>
          <w:bCs/>
          <w:i/>
          <w:iCs/>
          <w:color w:val="000000"/>
          <w:spacing w:val="1"/>
          <w:sz w:val="24"/>
          <w:shd w:val="clear" w:color="auto" w:fill="auto"/>
          <w:rtl w:val="0"/>
        </w:rPr>
        <w:t>dukkhapa</w:t>
      </w:r>
      <w:r>
        <w:rPr>
          <w:rFonts w:ascii="Times New Roman" w:eastAsia="Times New Roman" w:hAnsi="Times New Roman" w:cs="Times New Roman"/>
          <w:color w:val="000000"/>
          <w:spacing w:val="1"/>
          <w:sz w:val="24"/>
          <w:shd w:val="clear" w:color="auto" w:fill="auto"/>
          <w:rtl w:val="0"/>
        </w:rPr>
        <w:t>ţ</w:t>
      </w:r>
      <w:r>
        <w:rPr>
          <w:rFonts w:ascii="Times New Roman" w:eastAsia="Times New Roman" w:hAnsi="Times New Roman" w:cs="Times New Roman"/>
          <w:b/>
          <w:bCs/>
          <w:i/>
          <w:iCs/>
          <w:color w:val="000000"/>
          <w:spacing w:val="1"/>
          <w:sz w:val="24"/>
          <w:shd w:val="clear" w:color="auto" w:fill="auto"/>
          <w:rtl w:val="0"/>
        </w:rPr>
        <w:t>ipad</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Among those (5) intervals, if it is stressful and difficult at any interval, it should be recognized as </w:t>
      </w:r>
      <w:r>
        <w:rPr>
          <w:rFonts w:ascii="Times New Roman" w:eastAsia="Times New Roman" w:hAnsi="Times New Roman" w:cs="Times New Roman"/>
          <w:b/>
          <w:bCs/>
          <w:i/>
          <w:iCs/>
          <w:color w:val="000000"/>
          <w:spacing w:val="0"/>
          <w:sz w:val="24"/>
          <w:shd w:val="clear" w:color="auto" w:fill="auto"/>
          <w:rtl w:val="0"/>
        </w:rPr>
        <w:t>dukkhapa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ipad</w:t>
      </w:r>
      <w:r>
        <w:rPr>
          <w:rFonts w:ascii="Times New Roman" w:eastAsia="Times New Roman" w:hAnsi="Times New Roman" w:cs="Times New Roman"/>
          <w:color w:val="000000"/>
          <w:spacing w:val="0"/>
          <w:sz w:val="24"/>
          <w:shd w:val="clear" w:color="auto" w:fill="auto"/>
          <w:rtl w:val="0"/>
        </w:rPr>
        <w:t xml:space="preserve">ā (= strait way of practice). </w:t>
      </w:r>
      <w:r>
        <w:rPr>
          <w:rFonts w:ascii="Times New Roman" w:eastAsia="Times New Roman" w:hAnsi="Times New Roman" w:cs="Times New Roman"/>
          <w:b/>
          <w:bCs/>
          <w:color w:val="000000"/>
          <w:spacing w:val="0"/>
          <w:sz w:val="24"/>
          <w:shd w:val="clear" w:color="auto" w:fill="auto"/>
          <w:rtl w:val="0"/>
        </w:rPr>
        <w:t>(see on</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3"/>
          <w:sz w:val="24"/>
          <w:shd w:val="clear" w:color="auto" w:fill="auto"/>
          <w:rtl w:val="0"/>
        </w:rPr>
        <w:t>M</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la</w:t>
      </w:r>
      <w:r>
        <w:rPr>
          <w:rFonts w:ascii="Times New Roman" w:eastAsia="Times New Roman" w:hAnsi="Times New Roman" w:cs="Times New Roman"/>
          <w:color w:val="000000"/>
          <w:spacing w:val="3"/>
          <w:sz w:val="24"/>
          <w:shd w:val="clear" w:color="auto" w:fill="auto"/>
          <w:rtl w:val="0"/>
        </w:rPr>
        <w:t>ţī</w:t>
      </w:r>
      <w:r>
        <w:rPr>
          <w:rFonts w:ascii="Times New Roman" w:eastAsia="Times New Roman" w:hAnsi="Times New Roman" w:cs="Times New Roman"/>
          <w:b/>
          <w:bCs/>
          <w:color w:val="000000"/>
          <w:spacing w:val="0"/>
          <w:sz w:val="24"/>
          <w:shd w:val="clear" w:color="auto" w:fill="auto"/>
          <w:rtl w:val="0"/>
        </w:rPr>
        <w:t xml:space="preserve"> –1-112) </w:t>
      </w:r>
    </w:p>
    <w:p>
      <w:pPr>
        <w:numPr>
          <w:ilvl w:val="0"/>
          <w:numId w:val="61"/>
        </w:numPr>
        <w:bidi w:val="0"/>
        <w:spacing w:before="287" w:after="0" w:line="265" w:lineRule="exact"/>
        <w:ind w:right="-200"/>
        <w:jc w:val="both"/>
      </w:pPr>
      <w:r>
        <w:rPr>
          <w:rFonts w:ascii="Times New Roman" w:eastAsia="Times New Roman" w:hAnsi="Times New Roman" w:cs="Times New Roman"/>
          <w:b/>
          <w:bCs/>
          <w:color w:val="000000"/>
          <w:spacing w:val="0"/>
          <w:sz w:val="24"/>
          <w:shd w:val="clear" w:color="auto" w:fill="auto"/>
          <w:rtl w:val="0"/>
        </w:rPr>
        <w:t xml:space="preserve">The third interval </w:t>
      </w:r>
      <w:r>
        <w:rPr>
          <w:rFonts w:ascii="Times New Roman" w:eastAsia="Times New Roman" w:hAnsi="Times New Roman" w:cs="Times New Roman"/>
          <w:b/>
          <w:bCs/>
          <w:color w:val="000000"/>
          <w:spacing w:val="-2147483648"/>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paccayapariggahav</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ra</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60" w:firstLine="720"/>
        <w:jc w:val="both"/>
      </w:pPr>
      <w:r>
        <w:rPr>
          <w:rFonts w:ascii="Times New Roman" w:eastAsia="Times New Roman" w:hAnsi="Times New Roman" w:cs="Times New Roman"/>
          <w:color w:val="000000"/>
          <w:spacing w:val="0"/>
          <w:sz w:val="24"/>
          <w:shd w:val="clear" w:color="auto" w:fill="auto"/>
          <w:rtl w:val="0"/>
        </w:rPr>
        <w:t xml:space="preserve">After  distinguishing  and  keeping  in  mind  mentality  and  corporeality,  an  other practising  person  distinguishes  and  keeps  in  mind  causal </w:t>
      </w:r>
      <w:r>
        <w:rPr>
          <w:rFonts w:ascii="Times New Roman" w:eastAsia="Times New Roman" w:hAnsi="Times New Roman" w:cs="Times New Roman"/>
          <w:b/>
          <w:bCs/>
          <w:i/>
          <w:iCs/>
          <w:color w:val="000000"/>
          <w:spacing w:val="0"/>
          <w:sz w:val="24"/>
          <w:shd w:val="clear" w:color="auto" w:fill="auto"/>
          <w:rtl w:val="0"/>
        </w:rPr>
        <w:t xml:space="preserve"> dhammas </w:t>
      </w:r>
      <w:r>
        <w:rPr>
          <w:rFonts w:ascii="Times New Roman" w:eastAsia="Times New Roman" w:hAnsi="Times New Roman" w:cs="Times New Roman"/>
          <w:color w:val="000000"/>
          <w:spacing w:val="0"/>
          <w:sz w:val="24"/>
          <w:shd w:val="clear" w:color="auto" w:fill="auto"/>
          <w:rtl w:val="0"/>
        </w:rPr>
        <w:t xml:space="preserve"> of  mentality  and corporeality, with stressfulness and difficulty. [By saying this stage, section of Knowledge of Discerning  Cause  and  Condition  (</w:t>
      </w:r>
      <w:r>
        <w:rPr>
          <w:rFonts w:ascii="Times New Roman" w:eastAsia="Times New Roman" w:hAnsi="Times New Roman" w:cs="Times New Roman"/>
          <w:b/>
          <w:bCs/>
          <w:i/>
          <w:iCs/>
          <w:color w:val="000000"/>
          <w:spacing w:val="0"/>
          <w:sz w:val="24"/>
          <w:shd w:val="clear" w:color="auto" w:fill="auto"/>
          <w:rtl w:val="0"/>
        </w:rPr>
        <w:t>paccayapariggahañ</w:t>
      </w:r>
      <w:r>
        <w:rPr>
          <w:rFonts w:ascii="Times New Roman" w:eastAsia="Times New Roman" w:hAnsi="Times New Roman" w:cs="Times New Roman"/>
          <w:color w:val="000000"/>
          <w:spacing w:val="0"/>
          <w:sz w:val="24"/>
          <w:shd w:val="clear" w:color="auto" w:fill="auto"/>
          <w:rtl w:val="0"/>
        </w:rPr>
        <w:t>aaaannnn</w:t>
      </w:r>
      <w:r>
        <w:rPr>
          <w:rFonts w:ascii="Times New Roman" w:eastAsia="Times New Roman" w:hAnsi="Times New Roman" w:cs="Times New Roman"/>
          <w:b/>
          <w:bCs/>
          <w:i/>
          <w:iCs/>
          <w:color w:val="000000"/>
          <w:spacing w:val="0"/>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is  shown.  This  is  the  stage  of Purification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Overcoming Doubts (</w:t>
      </w:r>
      <w:r>
        <w:rPr>
          <w:rFonts w:ascii="Times New Roman" w:eastAsia="Times New Roman" w:hAnsi="Times New Roman" w:cs="Times New Roman"/>
          <w:b/>
          <w:bCs/>
          <w:i/>
          <w:iCs/>
          <w:color w:val="000000"/>
          <w:spacing w:val="0"/>
          <w:sz w:val="24"/>
          <w:shd w:val="clear" w:color="auto" w:fill="auto"/>
          <w:rtl w:val="0"/>
        </w:rPr>
        <w:t>kankh</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vitara</w:t>
      </w:r>
      <w:r>
        <w:rPr>
          <w:rFonts w:ascii="Times New Roman" w:eastAsia="Times New Roman" w:hAnsi="Times New Roman" w:cs="Times New Roman"/>
          <w:color w:val="000000"/>
          <w:spacing w:val="0"/>
          <w:sz w:val="24"/>
          <w:shd w:val="clear" w:color="auto" w:fill="auto"/>
          <w:rtl w:val="0"/>
        </w:rPr>
        <w:t>nnnn</w:t>
      </w:r>
      <w:r>
        <w:rPr>
          <w:rFonts w:ascii="Times New Roman" w:eastAsia="Times New Roman" w:hAnsi="Times New Roman" w:cs="Times New Roman"/>
          <w:b/>
          <w:bCs/>
          <w:i/>
          <w:iCs/>
          <w:color w:val="000000"/>
          <w:spacing w:val="0"/>
          <w:sz w:val="24"/>
          <w:shd w:val="clear" w:color="auto" w:fill="auto"/>
          <w:rtl w:val="0"/>
        </w:rPr>
        <w:t>avisuddhi</w:t>
      </w:r>
      <w:r>
        <w:rPr>
          <w:rFonts w:ascii="Times New Roman" w:eastAsia="Times New Roman" w:hAnsi="Times New Roman" w:cs="Times New Roman"/>
          <w:color w:val="000000"/>
          <w:spacing w:val="0"/>
          <w:sz w:val="24"/>
          <w:shd w:val="clear" w:color="auto" w:fill="auto"/>
          <w:rtl w:val="0"/>
        </w:rPr>
        <w:t xml:space="preserve">).] Afterwards, when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practice is performed, it takes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long time to arise the Noble Path-knowledge, resulting in designating as </w:t>
      </w:r>
      <w:r>
        <w:rPr>
          <w:rFonts w:ascii="Times New Roman" w:eastAsia="Times New Roman" w:hAnsi="Times New Roman" w:cs="Times New Roman"/>
          <w:b/>
          <w:bCs/>
          <w:i/>
          <w:iCs/>
          <w:color w:val="000000"/>
          <w:spacing w:val="0"/>
          <w:sz w:val="24"/>
          <w:shd w:val="clear" w:color="auto" w:fill="auto"/>
          <w:rtl w:val="0"/>
        </w:rPr>
        <w:t>dukkhapa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ipad</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dandh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bhiññ</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color w:val="000000"/>
          <w:spacing w:val="0"/>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Abhi-A</w:t>
      </w:r>
      <w:r>
        <w:rPr>
          <w:rFonts w:ascii="Times New Roman" w:eastAsia="Times New Roman" w:hAnsi="Times New Roman" w:cs="Times New Roman"/>
          <w:b/>
          <w:bCs/>
          <w:color w:val="000000"/>
          <w:spacing w:val="0"/>
          <w:sz w:val="24"/>
          <w:shd w:val="clear" w:color="auto" w:fill="auto"/>
          <w:rtl w:val="0"/>
        </w:rPr>
        <w:t>-1-260)</w:t>
      </w:r>
      <w:r>
        <w:rPr>
          <w:rFonts w:ascii="Times New Roman" w:eastAsia="Times New Roman" w:hAnsi="Times New Roman" w:cs="Times New Roman"/>
          <w:color w:val="000000"/>
          <w:spacing w:val="0"/>
          <w:sz w:val="24"/>
          <w:shd w:val="clear" w:color="auto" w:fill="auto"/>
          <w:rtl w:val="0"/>
        </w:rPr>
        <w:t xml:space="preserve"> </w:t>
      </w:r>
    </w:p>
    <w:p>
      <w:pPr>
        <w:numPr>
          <w:ilvl w:val="0"/>
          <w:numId w:val="62"/>
        </w:numPr>
        <w:bidi w:val="0"/>
        <w:spacing w:before="292" w:after="0" w:line="265" w:lineRule="exact"/>
        <w:ind w:right="-200"/>
        <w:jc w:val="both"/>
      </w:pPr>
      <w:r>
        <w:rPr>
          <w:rFonts w:ascii="Times New Roman" w:eastAsia="Times New Roman" w:hAnsi="Times New Roman" w:cs="Times New Roman"/>
          <w:b/>
          <w:bCs/>
          <w:color w:val="000000"/>
          <w:spacing w:val="0"/>
          <w:sz w:val="24"/>
          <w:shd w:val="clear" w:color="auto" w:fill="auto"/>
          <w:rtl w:val="0"/>
        </w:rPr>
        <w:t xml:space="preserve">The fourth interval </w:t>
      </w:r>
      <w:r>
        <w:rPr>
          <w:rFonts w:ascii="Times New Roman" w:eastAsia="Times New Roman" w:hAnsi="Times New Roman" w:cs="Times New Roman"/>
          <w:b/>
          <w:bCs/>
          <w:color w:val="000000"/>
          <w:spacing w:val="-2147483648"/>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lakkha</w:t>
      </w:r>
      <w:r>
        <w:rPr>
          <w:rFonts w:ascii="Times New Roman" w:eastAsia="Times New Roman" w:hAnsi="Times New Roman" w:cs="Times New Roman"/>
          <w:color w:val="000000"/>
          <w:spacing w:val="1"/>
          <w:sz w:val="24"/>
          <w:shd w:val="clear" w:color="auto" w:fill="auto"/>
          <w:rtl w:val="0"/>
        </w:rPr>
        <w:t>ņ</w:t>
      </w:r>
      <w:r>
        <w:rPr>
          <w:rFonts w:ascii="Times New Roman" w:eastAsia="Times New Roman" w:hAnsi="Times New Roman" w:cs="Times New Roman"/>
          <w:b/>
          <w:bCs/>
          <w:i/>
          <w:iCs/>
          <w:color w:val="000000"/>
          <w:spacing w:val="1"/>
          <w:sz w:val="24"/>
          <w:shd w:val="clear" w:color="auto" w:fill="auto"/>
          <w:rtl w:val="0"/>
        </w:rPr>
        <w:t>apativedhav</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ra</w:t>
      </w:r>
      <w:r>
        <w:rPr>
          <w:rFonts w:ascii="Times New Roman" w:eastAsia="Times New Roman" w:hAnsi="Times New Roman" w:cs="Times New Roman"/>
          <w:b/>
          <w:bCs/>
          <w:color w:val="000000"/>
          <w:spacing w:val="0"/>
          <w:sz w:val="24"/>
          <w:shd w:val="clear" w:color="auto" w:fill="auto"/>
          <w:rtl w:val="0"/>
        </w:rPr>
        <w:t xml:space="preserve"> </w:t>
      </w:r>
    </w:p>
    <w:p>
      <w:pPr>
        <w:bidi w:val="0"/>
        <w:spacing w:before="1" w:after="0" w:line="275" w:lineRule="exact"/>
        <w:ind w:left="0" w:right="-59" w:firstLine="720"/>
        <w:jc w:val="both"/>
      </w:pPr>
      <w:r>
        <w:rPr>
          <w:rFonts w:ascii="Times New Roman" w:eastAsia="Times New Roman" w:hAnsi="Times New Roman" w:cs="Times New Roman"/>
          <w:color w:val="000000"/>
          <w:spacing w:val="0"/>
          <w:sz w:val="24"/>
          <w:shd w:val="clear" w:color="auto" w:fill="auto"/>
          <w:rtl w:val="0"/>
        </w:rPr>
        <w:t xml:space="preserve">After  distinguishing  and  keeping  in  mind  causal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of  mentality  and corporeality,  an  other  practising  person  knows  penetratively  general  characters  with stressfulness and difficulty. </w:t>
      </w:r>
      <w:r>
        <w:rPr>
          <w:rFonts w:ascii="Times New Roman" w:eastAsia="Times New Roman" w:hAnsi="Times New Roman" w:cs="Times New Roman"/>
          <w:color w:val="000000"/>
          <w:spacing w:val="1"/>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saying this stage, the Knowledge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Comprehension called </w:t>
      </w:r>
      <w:r>
        <w:rPr>
          <w:rFonts w:ascii="Times New Roman" w:eastAsia="Times New Roman" w:hAnsi="Times New Roman" w:cs="Times New Roman"/>
          <w:b/>
          <w:bCs/>
          <w:i/>
          <w:iCs/>
          <w:color w:val="000000"/>
          <w:spacing w:val="1"/>
          <w:sz w:val="24"/>
          <w:shd w:val="clear" w:color="auto" w:fill="auto"/>
          <w:rtl w:val="0"/>
        </w:rPr>
        <w:t>lakkha</w:t>
      </w:r>
      <w:r>
        <w:rPr>
          <w:rFonts w:ascii="Times New Roman" w:eastAsia="Times New Roman" w:hAnsi="Times New Roman" w:cs="Times New Roman"/>
          <w:color w:val="000000"/>
          <w:spacing w:val="1"/>
          <w:sz w:val="24"/>
          <w:shd w:val="clear" w:color="auto" w:fill="auto"/>
          <w:rtl w:val="0"/>
        </w:rPr>
        <w:t>ņ</w:t>
      </w:r>
      <w:r>
        <w:rPr>
          <w:rFonts w:ascii="Times New Roman" w:eastAsia="Times New Roman" w:hAnsi="Times New Roman" w:cs="Times New Roman"/>
          <w:b/>
          <w:bCs/>
          <w:i/>
          <w:iCs/>
          <w:color w:val="000000"/>
          <w:spacing w:val="1"/>
          <w:sz w:val="24"/>
          <w:shd w:val="clear" w:color="auto" w:fill="auto"/>
          <w:rtl w:val="0"/>
        </w:rPr>
        <w:t>asammasana</w:t>
      </w:r>
      <w:r>
        <w:rPr>
          <w:rFonts w:ascii="Times New Roman" w:eastAsia="Times New Roman" w:hAnsi="Times New Roman" w:cs="Times New Roman"/>
          <w:color w:val="000000"/>
          <w:spacing w:val="0"/>
          <w:sz w:val="24"/>
          <w:shd w:val="clear" w:color="auto" w:fill="auto"/>
          <w:rtl w:val="0"/>
        </w:rPr>
        <w:t xml:space="preserve">  (=  mastery  on  general  characters)  is  shown.]  Afterwards,  when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practice  is  performed,  it  takes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long</w:t>
      </w:r>
      <w:r>
        <w:rPr>
          <w:rFonts w:ascii="Times New Roman" w:eastAsia="Times New Roman" w:hAnsi="Times New Roman" w:cs="Times New Roman"/>
          <w:color w:val="000000"/>
          <w:spacing w:val="0"/>
          <w:sz w:val="24"/>
          <w:shd w:val="clear" w:color="auto" w:fill="auto"/>
          <w:rtl w:val="0"/>
        </w:rPr>
        <w:t xml:space="preserve">  time  to  arise  the  Noble  Path-Knowledge, resulting in designating </w:t>
      </w:r>
      <w:r>
        <w:rPr>
          <w:rFonts w:ascii="Times New Roman" w:eastAsia="Times New Roman" w:hAnsi="Times New Roman" w:cs="Times New Roman"/>
          <w:color w:val="000000"/>
          <w:spacing w:val="1"/>
          <w:sz w:val="24"/>
          <w:shd w:val="clear" w:color="auto" w:fill="auto"/>
          <w:rtl w:val="0"/>
        </w:rPr>
        <w:t>as</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dukkha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pa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ipad</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dandh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bhññ</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(Abhi-A-1-261) </w:t>
      </w:r>
    </w:p>
    <w:p>
      <w:pPr>
        <w:numPr>
          <w:ilvl w:val="0"/>
          <w:numId w:val="63"/>
        </w:numPr>
        <w:bidi w:val="0"/>
        <w:spacing w:before="292" w:after="0" w:line="265" w:lineRule="exact"/>
        <w:ind w:right="-200"/>
        <w:jc w:val="both"/>
      </w:pPr>
      <w:r>
        <w:rPr>
          <w:rFonts w:ascii="Times New Roman" w:eastAsia="Times New Roman" w:hAnsi="Times New Roman" w:cs="Times New Roman"/>
          <w:b/>
          <w:bCs/>
          <w:color w:val="000000"/>
          <w:spacing w:val="0"/>
          <w:sz w:val="24"/>
          <w:shd w:val="clear" w:color="auto" w:fill="auto"/>
          <w:rtl w:val="0"/>
        </w:rPr>
        <w:t xml:space="preserve">The fifth </w:t>
      </w:r>
      <w:r>
        <w:rPr>
          <w:rFonts w:ascii="Times New Roman" w:eastAsia="Times New Roman" w:hAnsi="Times New Roman" w:cs="Times New Roman"/>
          <w:b/>
          <w:bCs/>
          <w:color w:val="000000"/>
          <w:spacing w:val="1"/>
          <w:sz w:val="24"/>
          <w:shd w:val="clear" w:color="auto" w:fill="auto"/>
          <w:rtl w:val="0"/>
        </w:rPr>
        <w:t>interval-</w:t>
      </w:r>
      <w:r>
        <w:rPr>
          <w:rFonts w:ascii="Times New Roman" w:eastAsia="Times New Roman" w:hAnsi="Times New Roman" w:cs="Times New Roman"/>
          <w:b/>
          <w:bCs/>
          <w:i/>
          <w:iCs/>
          <w:color w:val="000000"/>
          <w:spacing w:val="1"/>
          <w:sz w:val="24"/>
          <w:shd w:val="clear" w:color="auto" w:fill="auto"/>
          <w:rtl w:val="0"/>
        </w:rPr>
        <w:t>nikantipariy</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d</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nav</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ra</w:t>
      </w:r>
      <w:r>
        <w:rPr>
          <w:rFonts w:ascii="Times New Roman" w:eastAsia="Times New Roman" w:hAnsi="Times New Roman" w:cs="Times New Roman"/>
          <w:b/>
          <w:bCs/>
          <w:i/>
          <w:iCs/>
          <w:color w:val="000000"/>
          <w:spacing w:val="0"/>
          <w:sz w:val="24"/>
          <w:shd w:val="clear" w:color="auto" w:fill="auto"/>
          <w:rtl w:val="0"/>
        </w:rPr>
        <w:t xml:space="preserve"> </w:t>
      </w:r>
    </w:p>
    <w:p>
      <w:pPr>
        <w:bidi w:val="0"/>
        <w:spacing w:before="1" w:after="8" w:line="275" w:lineRule="exact"/>
        <w:ind w:left="0" w:right="-59" w:firstLine="720"/>
        <w:jc w:val="left"/>
      </w:pPr>
      <w:r>
        <w:rPr>
          <w:rFonts w:ascii="Times New Roman" w:eastAsia="Times New Roman" w:hAnsi="Times New Roman" w:cs="Times New Roman"/>
          <w:color w:val="000000"/>
          <w:spacing w:val="0"/>
          <w:sz w:val="24"/>
          <w:shd w:val="clear" w:color="auto" w:fill="auto"/>
          <w:rtl w:val="0"/>
        </w:rPr>
        <w:t xml:space="preserve">After knowing on three general characters penetratively, an other practising person performs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practice with the knowledge which is  </w:t>
      </w:r>
    </w:p>
    <w:p>
      <w:pPr>
        <w:numPr>
          <w:ilvl w:val="0"/>
          <w:numId w:val="64"/>
        </w:numPr>
        <w:bidi w:val="0"/>
        <w:spacing w:before="8"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 xml:space="preserve">tikkha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very sharp, </w:t>
      </w:r>
    </w:p>
    <w:p>
      <w:pPr>
        <w:numPr>
          <w:ilvl w:val="0"/>
          <w:numId w:val="64"/>
        </w:numPr>
        <w:bidi w:val="0"/>
        <w:spacing w:before="8" w:after="0" w:line="265" w:lineRule="exact"/>
        <w:ind w:right="-200"/>
        <w:jc w:val="both"/>
      </w:pPr>
      <w:r>
        <w:rPr>
          <w:rFonts w:ascii="Times New Roman" w:eastAsia="Times New Roman" w:hAnsi="Times New Roman" w:cs="Times New Roman"/>
          <w:b/>
          <w:bCs/>
          <w:i/>
          <w:iCs/>
          <w:color w:val="000000"/>
          <w:spacing w:val="4"/>
          <w:sz w:val="24"/>
          <w:shd w:val="clear" w:color="auto" w:fill="auto"/>
          <w:rtl w:val="0"/>
        </w:rPr>
        <w:t>s</w:t>
      </w:r>
      <w:r>
        <w:rPr>
          <w:rFonts w:ascii="Times New Roman" w:eastAsia="Times New Roman" w:hAnsi="Times New Roman" w:cs="Times New Roman"/>
          <w:color w:val="000000"/>
          <w:spacing w:val="4"/>
          <w:sz w:val="24"/>
          <w:shd w:val="clear" w:color="auto" w:fill="auto"/>
          <w:rtl w:val="0"/>
        </w:rPr>
        <w:t>ū</w:t>
      </w:r>
      <w:r>
        <w:rPr>
          <w:rFonts w:ascii="Times New Roman" w:eastAsia="Times New Roman" w:hAnsi="Times New Roman" w:cs="Times New Roman"/>
          <w:b/>
          <w:bCs/>
          <w:i/>
          <w:iCs/>
          <w:color w:val="000000"/>
          <w:spacing w:val="4"/>
          <w:sz w:val="24"/>
          <w:shd w:val="clear" w:color="auto" w:fill="auto"/>
          <w:rtl w:val="0"/>
        </w:rPr>
        <w:t>ra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very</w:t>
      </w:r>
      <w:r>
        <w:rPr>
          <w:rFonts w:ascii="Times New Roman" w:eastAsia="Times New Roman" w:hAnsi="Times New Roman" w:cs="Times New Roman"/>
          <w:color w:val="000000"/>
          <w:spacing w:val="0"/>
          <w:sz w:val="24"/>
          <w:shd w:val="clear" w:color="auto" w:fill="auto"/>
          <w:rtl w:val="0"/>
        </w:rPr>
        <w:t xml:space="preserve"> brave, </w:t>
      </w:r>
    </w:p>
    <w:p>
      <w:pPr>
        <w:numPr>
          <w:ilvl w:val="0"/>
          <w:numId w:val="64"/>
        </w:numPr>
        <w:bidi w:val="0"/>
        <w:spacing w:before="8"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 xml:space="preserve">pasanna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very clear, </w:t>
      </w:r>
    </w:p>
    <w:p>
      <w:pPr>
        <w:bidi w:val="0"/>
        <w:spacing w:before="311" w:after="0" w:line="275" w:lineRule="exact"/>
        <w:ind w:left="0" w:right="-61" w:firstLine="720"/>
        <w:jc w:val="left"/>
      </w:pPr>
      <w:r>
        <w:rPr>
          <w:rFonts w:ascii="Times New Roman" w:eastAsia="Times New Roman" w:hAnsi="Times New Roman" w:cs="Times New Roman"/>
          <w:color w:val="000000"/>
          <w:spacing w:val="0"/>
          <w:sz w:val="24"/>
          <w:shd w:val="clear" w:color="auto" w:fill="auto"/>
          <w:rtl w:val="0"/>
        </w:rPr>
        <w:t xml:space="preserve">and  when  he  discerns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on  pleasingness  on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 practice,  light  etc.,  it  is  very stressful  and  difficult  to  keep  in  mind  those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nikanti</w:t>
      </w:r>
      <w:r>
        <w:rPr>
          <w:rFonts w:ascii="Times New Roman" w:eastAsia="Times New Roman" w:hAnsi="Times New Roman" w:cs="Times New Roman"/>
          <w:color w:val="000000"/>
          <w:spacing w:val="0"/>
          <w:sz w:val="24"/>
          <w:shd w:val="clear" w:color="auto" w:fill="auto"/>
          <w:rtl w:val="0"/>
        </w:rPr>
        <w:t xml:space="preserve">.  It  will  be  continued  to  be explicit. ___ After finishing off pleasingness on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practice which is attachment on impurities of </w:t>
      </w:r>
      <w:r>
        <w:rPr>
          <w:rFonts w:ascii="Times New Roman" w:eastAsia="Times New Roman" w:hAnsi="Times New Roman" w:cs="Times New Roman"/>
          <w:b/>
          <w:bCs/>
          <w:i/>
          <w:iCs/>
          <w:color w:val="000000"/>
          <w:spacing w:val="1"/>
          <w:sz w:val="24"/>
          <w:shd w:val="clear" w:color="auto" w:fill="auto"/>
          <w:rtl w:val="0"/>
        </w:rPr>
        <w:t>vipassan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light etc, when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practice is performed, </w:t>
      </w:r>
      <w:r>
        <w:rPr>
          <w:rFonts w:ascii="Times New Roman" w:eastAsia="Times New Roman" w:hAnsi="Times New Roman" w:cs="Times New Roman"/>
          <w:color w:val="000000"/>
          <w:spacing w:val="2"/>
          <w:sz w:val="24"/>
          <w:shd w:val="clear" w:color="auto" w:fill="auto"/>
          <w:rtl w:val="0"/>
        </w:rPr>
        <w:t>it</w:t>
      </w:r>
      <w:r>
        <w:rPr>
          <w:rFonts w:ascii="Times New Roman" w:eastAsia="Times New Roman" w:hAnsi="Times New Roman" w:cs="Times New Roman"/>
          <w:color w:val="000000"/>
          <w:spacing w:val="0"/>
          <w:sz w:val="24"/>
          <w:shd w:val="clear" w:color="auto" w:fill="auto"/>
          <w:rtl w:val="0"/>
        </w:rPr>
        <w:t xml:space="preserve"> takes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long</w:t>
      </w:r>
      <w:r>
        <w:rPr>
          <w:rFonts w:ascii="Times New Roman" w:eastAsia="Times New Roman" w:hAnsi="Times New Roman" w:cs="Times New Roman"/>
          <w:color w:val="000000"/>
          <w:spacing w:val="0"/>
          <w:sz w:val="24"/>
          <w:shd w:val="clear" w:color="auto" w:fill="auto"/>
          <w:rtl w:val="0"/>
        </w:rPr>
        <w:t xml:space="preserve"> time to arise the Noble Path-Knowledge, resulting in designating as </w:t>
      </w:r>
      <w:r>
        <w:rPr>
          <w:rFonts w:ascii="Times New Roman" w:eastAsia="Times New Roman" w:hAnsi="Times New Roman" w:cs="Times New Roman"/>
          <w:b/>
          <w:bCs/>
          <w:i/>
          <w:iCs/>
          <w:color w:val="000000"/>
          <w:spacing w:val="0"/>
          <w:sz w:val="24"/>
          <w:shd w:val="clear" w:color="auto" w:fill="auto"/>
          <w:rtl w:val="0"/>
        </w:rPr>
        <w:t>dukkhapa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ipad</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dandh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bhiññ</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color w:val="000000"/>
          <w:spacing w:val="0"/>
          <w:sz w:val="24"/>
          <w:shd w:val="clear" w:color="auto" w:fill="auto"/>
          <w:rtl w:val="0"/>
        </w:rPr>
        <w:t xml:space="preserve">PAGE-419 </w:t>
      </w:r>
    </w:p>
    <w:p>
      <w:pPr>
        <w:bidi w:val="0"/>
        <w:spacing w:before="1" w:after="0" w:line="275" w:lineRule="exact"/>
        <w:ind w:left="0" w:right="-62" w:firstLine="720"/>
        <w:jc w:val="both"/>
      </w:pPr>
      <w:r>
        <w:rPr>
          <w:rFonts w:ascii="Times New Roman" w:eastAsia="Times New Roman" w:hAnsi="Times New Roman" w:cs="Times New Roman"/>
          <w:color w:val="000000"/>
          <w:spacing w:val="0"/>
          <w:sz w:val="24"/>
          <w:shd w:val="clear" w:color="auto" w:fill="auto"/>
          <w:rtl w:val="0"/>
        </w:rPr>
        <w:t xml:space="preserve">This  interval  </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b/>
          <w:bCs/>
          <w:i/>
          <w:iCs/>
          <w:color w:val="000000"/>
          <w:spacing w:val="2"/>
          <w:sz w:val="24"/>
          <w:shd w:val="clear" w:color="auto" w:fill="auto"/>
          <w:rtl w:val="0"/>
        </w:rPr>
        <w:t>v</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ra</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is  satisfied  and  agreed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exegete  Sayadaw  to  designated  as </w:t>
      </w:r>
      <w:r>
        <w:rPr>
          <w:rFonts w:ascii="Times New Roman" w:eastAsia="Times New Roman" w:hAnsi="Times New Roman" w:cs="Times New Roman"/>
          <w:b/>
          <w:bCs/>
          <w:i/>
          <w:iCs/>
          <w:color w:val="000000"/>
          <w:spacing w:val="0"/>
          <w:sz w:val="24"/>
          <w:shd w:val="clear" w:color="auto" w:fill="auto"/>
          <w:rtl w:val="0"/>
        </w:rPr>
        <w:t>dukkha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pa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ipad</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dandh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bhññ</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It is worth designating as </w:t>
      </w:r>
      <w:r>
        <w:rPr>
          <w:rFonts w:ascii="Times New Roman" w:eastAsia="Times New Roman" w:hAnsi="Times New Roman" w:cs="Times New Roman"/>
          <w:b/>
          <w:bCs/>
          <w:i/>
          <w:iCs/>
          <w:color w:val="000000"/>
          <w:spacing w:val="0"/>
          <w:sz w:val="24"/>
          <w:shd w:val="clear" w:color="auto" w:fill="auto"/>
          <w:rtl w:val="0"/>
        </w:rPr>
        <w:t>dukkha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pa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ipad</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dandh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bhññ</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It should be recognized obvious showing from the beginning in this way. It should be understood coming names, </w:t>
      </w:r>
      <w:r>
        <w:rPr>
          <w:rFonts w:ascii="Times New Roman" w:eastAsia="Times New Roman" w:hAnsi="Times New Roman" w:cs="Times New Roman"/>
          <w:b/>
          <w:bCs/>
          <w:i/>
          <w:iCs/>
          <w:color w:val="000000"/>
          <w:spacing w:val="0"/>
          <w:sz w:val="24"/>
          <w:shd w:val="clear" w:color="auto" w:fill="auto"/>
          <w:rtl w:val="0"/>
        </w:rPr>
        <w:t>dukkhapa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ipad</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khipp</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bhiññ</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sukhapa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ipad</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dandh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bhññ</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sukhapa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ipad</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kkhippabhiññ</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 in similar way. </w:t>
      </w:r>
      <w:r>
        <w:rPr>
          <w:rFonts w:ascii="Times New Roman" w:eastAsia="Times New Roman" w:hAnsi="Times New Roman" w:cs="Times New Roman"/>
          <w:b/>
          <w:bCs/>
          <w:color w:val="000000"/>
          <w:spacing w:val="0"/>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Abhi-A</w:t>
      </w:r>
      <w:r>
        <w:rPr>
          <w:rFonts w:ascii="Times New Roman" w:eastAsia="Times New Roman" w:hAnsi="Times New Roman" w:cs="Times New Roman"/>
          <w:b/>
          <w:bCs/>
          <w:color w:val="000000"/>
          <w:spacing w:val="0"/>
          <w:sz w:val="24"/>
          <w:shd w:val="clear" w:color="auto" w:fill="auto"/>
          <w:rtl w:val="0"/>
        </w:rPr>
        <w:t>-1-261)</w:t>
      </w:r>
      <w:r>
        <w:rPr>
          <w:rFonts w:ascii="Times New Roman" w:eastAsia="Times New Roman" w:hAnsi="Times New Roman" w:cs="Times New Roman"/>
          <w:color w:val="000000"/>
          <w:spacing w:val="0"/>
          <w:sz w:val="24"/>
          <w:shd w:val="clear" w:color="auto" w:fill="auto"/>
          <w:rtl w:val="0"/>
        </w:rPr>
        <w:t xml:space="preserve"> </w:t>
      </w:r>
    </w:p>
    <w:p>
      <w:pPr>
        <w:bidi w:val="0"/>
        <w:spacing w:before="292"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7.31.C The interval </w:t>
      </w:r>
      <w:r>
        <w:rPr>
          <w:rFonts w:ascii="Times New Roman" w:eastAsia="Times New Roman" w:hAnsi="Times New Roman" w:cs="Times New Roman"/>
          <w:b/>
          <w:bCs/>
          <w:color w:val="000000"/>
          <w:spacing w:val="2"/>
          <w:sz w:val="24"/>
          <w:shd w:val="clear" w:color="auto" w:fill="auto"/>
          <w:rtl w:val="0"/>
        </w:rPr>
        <w:t>(</w:t>
      </w:r>
      <w:r>
        <w:rPr>
          <w:rFonts w:ascii="Times New Roman" w:eastAsia="Times New Roman" w:hAnsi="Times New Roman" w:cs="Times New Roman"/>
          <w:b/>
          <w:bCs/>
          <w:i/>
          <w:iCs/>
          <w:color w:val="000000"/>
          <w:spacing w:val="2"/>
          <w:sz w:val="24"/>
          <w:shd w:val="clear" w:color="auto" w:fill="auto"/>
          <w:rtl w:val="0"/>
        </w:rPr>
        <w:t>v</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ra</w:t>
      </w:r>
      <w:r>
        <w:rPr>
          <w:rFonts w:ascii="Times New Roman" w:eastAsia="Times New Roman" w:hAnsi="Times New Roman" w:cs="Times New Roman"/>
          <w:b/>
          <w:bCs/>
          <w:color w:val="000000"/>
          <w:spacing w:val="2"/>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agreed </w:t>
      </w:r>
      <w:r>
        <w:rPr>
          <w:rFonts w:ascii="Times New Roman" w:eastAsia="Times New Roman" w:hAnsi="Times New Roman" w:cs="Times New Roman"/>
          <w:b/>
          <w:bCs/>
          <w:color w:val="000000"/>
          <w:spacing w:val="1"/>
          <w:sz w:val="24"/>
          <w:shd w:val="clear" w:color="auto" w:fill="auto"/>
          <w:rtl w:val="0"/>
        </w:rPr>
        <w:t>by</w:t>
      </w:r>
      <w:r>
        <w:rPr>
          <w:rFonts w:ascii="Times New Roman" w:eastAsia="Times New Roman" w:hAnsi="Times New Roman" w:cs="Times New Roman"/>
          <w:b/>
          <w:bCs/>
          <w:color w:val="000000"/>
          <w:spacing w:val="0"/>
          <w:sz w:val="24"/>
          <w:shd w:val="clear" w:color="auto" w:fill="auto"/>
          <w:rtl w:val="0"/>
        </w:rPr>
        <w:t xml:space="preserve"> commentator sayadaws </w:t>
      </w:r>
    </w:p>
    <w:p>
      <w:pPr>
        <w:bidi w:val="0"/>
        <w:spacing w:before="1" w:after="0" w:line="276" w:lineRule="exact"/>
        <w:ind w:left="0" w:right="-60" w:firstLine="720"/>
        <w:jc w:val="both"/>
      </w:pPr>
      <w:r>
        <w:rPr>
          <w:rFonts w:ascii="Times New Roman" w:eastAsia="Times New Roman" w:hAnsi="Times New Roman" w:cs="Times New Roman"/>
          <w:color w:val="000000"/>
          <w:spacing w:val="0"/>
          <w:sz w:val="24"/>
          <w:shd w:val="clear" w:color="auto" w:fill="auto"/>
          <w:rtl w:val="0"/>
        </w:rPr>
        <w:t xml:space="preserve">At the end of Knowledge of Comprehension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kal</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pasammasanañ</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called interval of penetrative knowing on three general characters (</w:t>
      </w:r>
      <w:r>
        <w:rPr>
          <w:rFonts w:ascii="Times New Roman" w:eastAsia="Times New Roman" w:hAnsi="Times New Roman" w:cs="Times New Roman"/>
          <w:b/>
          <w:bCs/>
          <w:i/>
          <w:iCs/>
          <w:color w:val="000000"/>
          <w:spacing w:val="0"/>
          <w:sz w:val="24"/>
          <w:shd w:val="clear" w:color="auto" w:fill="auto"/>
          <w:rtl w:val="0"/>
        </w:rPr>
        <w:t>lakkhanapa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ivedhav</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ra</w:t>
      </w:r>
      <w:r>
        <w:rPr>
          <w:rFonts w:ascii="Times New Roman" w:eastAsia="Times New Roman" w:hAnsi="Times New Roman" w:cs="Times New Roman"/>
          <w:color w:val="000000"/>
          <w:spacing w:val="0"/>
          <w:sz w:val="24"/>
          <w:shd w:val="clear" w:color="auto" w:fill="auto"/>
          <w:rtl w:val="0"/>
        </w:rPr>
        <w:t xml:space="preserve">), the Knowledge of  Arising  and  Passing  Away,  which  knows  and  sees  the  arising  and  passing  </w:t>
      </w:r>
      <w:r>
        <w:rPr>
          <w:rFonts w:ascii="Times New Roman" w:eastAsia="Times New Roman" w:hAnsi="Times New Roman" w:cs="Times New Roman"/>
          <w:color w:val="000000"/>
          <w:spacing w:val="1"/>
          <w:sz w:val="24"/>
          <w:shd w:val="clear" w:color="auto" w:fill="auto"/>
          <w:rtl w:val="0"/>
        </w:rPr>
        <w:t>away</w:t>
      </w:r>
      <w:r>
        <w:rPr>
          <w:rFonts w:ascii="Times New Roman" w:eastAsia="Times New Roman" w:hAnsi="Times New Roman" w:cs="Times New Roman"/>
          <w:color w:val="000000"/>
          <w:spacing w:val="0"/>
          <w:sz w:val="24"/>
          <w:shd w:val="clear" w:color="auto" w:fill="auto"/>
          <w:rtl w:val="0"/>
        </w:rPr>
        <w:t xml:space="preserve">  of conditioned things up to momentary present (</w:t>
      </w:r>
      <w:r>
        <w:rPr>
          <w:rFonts w:ascii="Times New Roman" w:eastAsia="Times New Roman" w:hAnsi="Times New Roman" w:cs="Times New Roman"/>
          <w:b/>
          <w:bCs/>
          <w:i/>
          <w:iCs/>
          <w:color w:val="000000"/>
          <w:spacing w:val="0"/>
          <w:sz w:val="24"/>
          <w:shd w:val="clear" w:color="auto" w:fill="auto"/>
          <w:rtl w:val="0"/>
        </w:rPr>
        <w:t>khanapaccuppanna</w:t>
      </w:r>
      <w:r>
        <w:rPr>
          <w:rFonts w:ascii="Times New Roman" w:eastAsia="Times New Roman" w:hAnsi="Times New Roman" w:cs="Times New Roman"/>
          <w:color w:val="000000"/>
          <w:spacing w:val="0"/>
          <w:sz w:val="24"/>
          <w:shd w:val="clear" w:color="auto" w:fill="auto"/>
          <w:rtl w:val="0"/>
        </w:rPr>
        <w:t xml:space="preserve">), occurs consequently. At that stage of Knowledge of Arising and Passing away, defilement </w:t>
      </w:r>
      <w:r>
        <w:rPr>
          <w:rFonts w:ascii="Times New Roman" w:eastAsia="Times New Roman" w:hAnsi="Times New Roman" w:cs="Times New Roman"/>
          <w:b/>
          <w:bCs/>
          <w:i/>
          <w:iCs/>
          <w:color w:val="000000"/>
          <w:spacing w:val="0"/>
          <w:sz w:val="24"/>
          <w:shd w:val="clear" w:color="auto" w:fill="auto"/>
          <w:rtl w:val="0"/>
        </w:rPr>
        <w:t xml:space="preserve">dhammas </w:t>
      </w:r>
      <w:r>
        <w:rPr>
          <w:rFonts w:ascii="Times New Roman" w:eastAsia="Times New Roman" w:hAnsi="Times New Roman" w:cs="Times New Roman"/>
          <w:color w:val="000000"/>
          <w:spacing w:val="0"/>
          <w:sz w:val="24"/>
          <w:shd w:val="clear" w:color="auto" w:fill="auto"/>
          <w:rtl w:val="0"/>
        </w:rPr>
        <w:t xml:space="preserve">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practice (</w:t>
      </w:r>
      <w:r>
        <w:rPr>
          <w:rFonts w:ascii="Times New Roman" w:eastAsia="Times New Roman" w:hAnsi="Times New Roman" w:cs="Times New Roman"/>
          <w:b/>
          <w:bCs/>
          <w:i/>
          <w:iCs/>
          <w:color w:val="000000"/>
          <w:spacing w:val="0"/>
          <w:sz w:val="24"/>
          <w:shd w:val="clear" w:color="auto" w:fill="auto"/>
          <w:rtl w:val="0"/>
        </w:rPr>
        <w:t>upakkilesa</w:t>
      </w:r>
      <w:r>
        <w:rPr>
          <w:rFonts w:ascii="Times New Roman" w:eastAsia="Times New Roman" w:hAnsi="Times New Roman" w:cs="Times New Roman"/>
          <w:color w:val="000000"/>
          <w:spacing w:val="0"/>
          <w:sz w:val="24"/>
          <w:shd w:val="clear" w:color="auto" w:fill="auto"/>
          <w:rtl w:val="0"/>
        </w:rPr>
        <w:t xml:space="preserve">), light etc, which are causes of impurity of </w:t>
      </w:r>
      <w:r>
        <w:rPr>
          <w:rFonts w:ascii="Times New Roman" w:eastAsia="Times New Roman" w:hAnsi="Times New Roman" w:cs="Times New Roman"/>
          <w:b/>
          <w:bCs/>
          <w:i/>
          <w:iCs/>
          <w:color w:val="000000"/>
          <w:spacing w:val="1"/>
          <w:sz w:val="24"/>
          <w:shd w:val="clear" w:color="auto" w:fill="auto"/>
          <w:rtl w:val="0"/>
        </w:rPr>
        <w:t>vipassan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occur obviously. Commentator  sayadaws  agreed  the  interval  with  three  times  of  attempts  to  remove  those defilement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as </w:t>
      </w:r>
      <w:r>
        <w:rPr>
          <w:rFonts w:ascii="Times New Roman" w:eastAsia="Times New Roman" w:hAnsi="Times New Roman" w:cs="Times New Roman"/>
          <w:b/>
          <w:bCs/>
          <w:i/>
          <w:iCs/>
          <w:color w:val="000000"/>
          <w:spacing w:val="1"/>
          <w:sz w:val="24"/>
          <w:shd w:val="clear" w:color="auto" w:fill="auto"/>
          <w:rtl w:val="0"/>
        </w:rPr>
        <w:t>dukkhapa</w:t>
      </w:r>
      <w:r>
        <w:rPr>
          <w:rFonts w:ascii="Times New Roman" w:eastAsia="Times New Roman" w:hAnsi="Times New Roman" w:cs="Times New Roman"/>
          <w:color w:val="000000"/>
          <w:spacing w:val="1"/>
          <w:sz w:val="24"/>
          <w:shd w:val="clear" w:color="auto" w:fill="auto"/>
          <w:rtl w:val="0"/>
        </w:rPr>
        <w:t>ţ</w:t>
      </w:r>
      <w:r>
        <w:rPr>
          <w:rFonts w:ascii="Times New Roman" w:eastAsia="Times New Roman" w:hAnsi="Times New Roman" w:cs="Times New Roman"/>
          <w:b/>
          <w:bCs/>
          <w:i/>
          <w:iCs/>
          <w:color w:val="000000"/>
          <w:spacing w:val="1"/>
          <w:sz w:val="24"/>
          <w:shd w:val="clear" w:color="auto" w:fill="auto"/>
          <w:rtl w:val="0"/>
        </w:rPr>
        <w:t>ipad</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This is because the field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way of practice has the terminal demarcation as </w:t>
      </w:r>
      <w:r>
        <w:rPr>
          <w:rFonts w:ascii="Times New Roman" w:eastAsia="Times New Roman" w:hAnsi="Times New Roman" w:cs="Times New Roman"/>
          <w:color w:val="000000"/>
          <w:spacing w:val="1"/>
          <w:sz w:val="24"/>
          <w:shd w:val="clear" w:color="auto" w:fill="auto"/>
          <w:rtl w:val="0"/>
        </w:rPr>
        <w:t>this</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nikantipariy</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d</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nav</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ra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bidi w:val="0"/>
        <w:spacing w:before="0" w:after="0" w:line="275" w:lineRule="exact"/>
        <w:ind w:left="0" w:right="-62" w:firstLine="720"/>
        <w:jc w:val="both"/>
      </w:pPr>
      <w:r>
        <w:rPr>
          <w:rFonts w:ascii="Times New Roman" w:eastAsia="Times New Roman" w:hAnsi="Times New Roman" w:cs="Times New Roman"/>
          <w:color w:val="000000"/>
          <w:spacing w:val="0"/>
          <w:sz w:val="24"/>
          <w:shd w:val="clear" w:color="auto" w:fill="auto"/>
          <w:rtl w:val="0"/>
        </w:rPr>
        <w:t xml:space="preserve">Although it is </w:t>
      </w:r>
      <w:r>
        <w:rPr>
          <w:rFonts w:ascii="Times New Roman" w:eastAsia="Times New Roman" w:hAnsi="Times New Roman" w:cs="Times New Roman"/>
          <w:color w:val="000000"/>
          <w:spacing w:val="1"/>
          <w:sz w:val="24"/>
          <w:shd w:val="clear" w:color="auto" w:fill="auto"/>
          <w:rtl w:val="0"/>
        </w:rPr>
        <w:t>very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easy</w:t>
      </w:r>
      <w:r>
        <w:rPr>
          <w:rFonts w:ascii="Times New Roman" w:eastAsia="Times New Roman" w:hAnsi="Times New Roman" w:cs="Times New Roman"/>
          <w:color w:val="000000"/>
          <w:spacing w:val="0"/>
          <w:sz w:val="24"/>
          <w:shd w:val="clear" w:color="auto" w:fill="auto"/>
          <w:rtl w:val="0"/>
        </w:rPr>
        <w:t xml:space="preserve"> to perform overcoming to </w:t>
      </w:r>
      <w:r>
        <w:rPr>
          <w:rFonts w:ascii="Times New Roman" w:eastAsia="Times New Roman" w:hAnsi="Times New Roman" w:cs="Times New Roman"/>
          <w:b/>
          <w:bCs/>
          <w:i/>
          <w:iCs/>
          <w:color w:val="000000"/>
          <w:spacing w:val="2"/>
          <w:sz w:val="24"/>
          <w:shd w:val="clear" w:color="auto" w:fill="auto"/>
          <w:rtl w:val="0"/>
        </w:rPr>
        <w:t>nikantipariy</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d</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nav</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in which defilement </w:t>
      </w:r>
      <w:r>
        <w:rPr>
          <w:rFonts w:ascii="Times New Roman" w:eastAsia="Times New Roman" w:hAnsi="Times New Roman" w:cs="Times New Roman"/>
          <w:b/>
          <w:bCs/>
          <w:i/>
          <w:iCs/>
          <w:color w:val="000000"/>
          <w:spacing w:val="0"/>
          <w:sz w:val="24"/>
          <w:shd w:val="clear" w:color="auto" w:fill="auto"/>
          <w:rtl w:val="0"/>
        </w:rPr>
        <w:t xml:space="preserve"> dhammas </w:t>
      </w:r>
      <w:r>
        <w:rPr>
          <w:rFonts w:ascii="Times New Roman" w:eastAsia="Times New Roman" w:hAnsi="Times New Roman" w:cs="Times New Roman"/>
          <w:color w:val="000000"/>
          <w:spacing w:val="0"/>
          <w:sz w:val="24"/>
          <w:shd w:val="clear" w:color="auto" w:fill="auto"/>
          <w:rtl w:val="0"/>
        </w:rPr>
        <w:t xml:space="preserve"> of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 practice  are  removed,  if  previous  intervals, </w:t>
      </w:r>
      <w:r>
        <w:rPr>
          <w:rFonts w:ascii="Times New Roman" w:eastAsia="Times New Roman" w:hAnsi="Times New Roman" w:cs="Times New Roman"/>
          <w:b/>
          <w:bCs/>
          <w:i/>
          <w:iCs/>
          <w:color w:val="000000"/>
          <w:spacing w:val="2"/>
          <w:sz w:val="24"/>
          <w:shd w:val="clear" w:color="auto" w:fill="auto"/>
          <w:rtl w:val="0"/>
        </w:rPr>
        <w:t>r</w:t>
      </w:r>
      <w:r>
        <w:rPr>
          <w:rFonts w:ascii="Times New Roman" w:eastAsia="Times New Roman" w:hAnsi="Times New Roman" w:cs="Times New Roman"/>
          <w:color w:val="000000"/>
          <w:spacing w:val="2"/>
          <w:sz w:val="24"/>
          <w:shd w:val="clear" w:color="auto" w:fill="auto"/>
          <w:rtl w:val="0"/>
        </w:rPr>
        <w:t>ū</w:t>
      </w:r>
      <w:r>
        <w:rPr>
          <w:rFonts w:ascii="Times New Roman" w:eastAsia="Times New Roman" w:hAnsi="Times New Roman" w:cs="Times New Roman"/>
          <w:b/>
          <w:bCs/>
          <w:i/>
          <w:iCs/>
          <w:color w:val="000000"/>
          <w:spacing w:val="2"/>
          <w:sz w:val="24"/>
          <w:shd w:val="clear" w:color="auto" w:fill="auto"/>
          <w:rtl w:val="0"/>
        </w:rPr>
        <w:t>p</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w:t>
      </w:r>
      <w:r>
        <w:rPr>
          <w:rFonts w:ascii="Times New Roman" w:eastAsia="Times New Roman" w:hAnsi="Times New Roman" w:cs="Times New Roman"/>
          <w:color w:val="000000"/>
          <w:spacing w:val="2"/>
          <w:sz w:val="24"/>
          <w:shd w:val="clear" w:color="auto" w:fill="auto"/>
          <w:rtl w:val="0"/>
        </w:rPr>
        <w:t>ū</w:t>
      </w:r>
      <w:r>
        <w:rPr>
          <w:rFonts w:ascii="Times New Roman" w:eastAsia="Times New Roman" w:hAnsi="Times New Roman" w:cs="Times New Roman"/>
          <w:b/>
          <w:bCs/>
          <w:i/>
          <w:iCs/>
          <w:color w:val="000000"/>
          <w:spacing w:val="2"/>
          <w:sz w:val="24"/>
          <w:shd w:val="clear" w:color="auto" w:fill="auto"/>
          <w:rtl w:val="0"/>
        </w:rPr>
        <w:t>papariggahav</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 etc,  are  difficult  and  stressful  to  be  accomplished,  it  should  be recognized  the  fact  that  it  is  not  worth  rejecting  to  designate  on  those  intervals  as </w:t>
      </w:r>
      <w:r>
        <w:rPr>
          <w:rFonts w:ascii="Times New Roman" w:eastAsia="Times New Roman" w:hAnsi="Times New Roman" w:cs="Times New Roman"/>
          <w:b/>
          <w:bCs/>
          <w:i/>
          <w:iCs/>
          <w:color w:val="000000"/>
          <w:spacing w:val="1"/>
          <w:sz w:val="24"/>
          <w:shd w:val="clear" w:color="auto" w:fill="auto"/>
          <w:rtl w:val="0"/>
        </w:rPr>
        <w:t>dukkhapa</w:t>
      </w:r>
      <w:r>
        <w:rPr>
          <w:rFonts w:ascii="Times New Roman" w:eastAsia="Times New Roman" w:hAnsi="Times New Roman" w:cs="Times New Roman"/>
          <w:color w:val="000000"/>
          <w:spacing w:val="1"/>
          <w:sz w:val="24"/>
          <w:shd w:val="clear" w:color="auto" w:fill="auto"/>
          <w:rtl w:val="0"/>
        </w:rPr>
        <w:t>ţ</w:t>
      </w:r>
      <w:r>
        <w:rPr>
          <w:rFonts w:ascii="Times New Roman" w:eastAsia="Times New Roman" w:hAnsi="Times New Roman" w:cs="Times New Roman"/>
          <w:b/>
          <w:bCs/>
          <w:i/>
          <w:iCs/>
          <w:color w:val="000000"/>
          <w:spacing w:val="1"/>
          <w:sz w:val="24"/>
          <w:shd w:val="clear" w:color="auto" w:fill="auto"/>
          <w:rtl w:val="0"/>
        </w:rPr>
        <w:t>ipad</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due to presence of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designation shown in the commentary. </w:t>
      </w:r>
      <w:r>
        <w:rPr>
          <w:rFonts w:ascii="Times New Roman" w:eastAsia="Times New Roman" w:hAnsi="Times New Roman" w:cs="Times New Roman"/>
          <w:b/>
          <w:bCs/>
          <w:color w:val="000000"/>
          <w:spacing w:val="2"/>
          <w:sz w:val="24"/>
          <w:shd w:val="clear" w:color="auto" w:fill="auto"/>
          <w:rtl w:val="0"/>
        </w:rPr>
        <w:t>(</w:t>
      </w:r>
      <w:r>
        <w:rPr>
          <w:rFonts w:ascii="Times New Roman" w:eastAsia="Times New Roman" w:hAnsi="Times New Roman" w:cs="Times New Roman"/>
          <w:b/>
          <w:bCs/>
          <w:i/>
          <w:iCs/>
          <w:color w:val="000000"/>
          <w:spacing w:val="2"/>
          <w:sz w:val="24"/>
          <w:shd w:val="clear" w:color="auto" w:fill="auto"/>
          <w:rtl w:val="0"/>
        </w:rPr>
        <w:t>M</w:t>
      </w:r>
      <w:r>
        <w:rPr>
          <w:rFonts w:ascii="Times New Roman" w:eastAsia="Times New Roman" w:hAnsi="Times New Roman" w:cs="Times New Roman"/>
          <w:color w:val="000000"/>
          <w:spacing w:val="2"/>
          <w:sz w:val="24"/>
          <w:shd w:val="clear" w:color="auto" w:fill="auto"/>
          <w:rtl w:val="0"/>
        </w:rPr>
        <w:t>ū</w:t>
      </w:r>
      <w:r>
        <w:rPr>
          <w:rFonts w:ascii="Times New Roman" w:eastAsia="Times New Roman" w:hAnsi="Times New Roman" w:cs="Times New Roman"/>
          <w:b/>
          <w:bCs/>
          <w:i/>
          <w:iCs/>
          <w:color w:val="000000"/>
          <w:spacing w:val="2"/>
          <w:sz w:val="24"/>
          <w:shd w:val="clear" w:color="auto" w:fill="auto"/>
          <w:rtl w:val="0"/>
        </w:rPr>
        <w:t>la</w:t>
      </w:r>
      <w:r>
        <w:rPr>
          <w:rFonts w:ascii="Times New Roman" w:eastAsia="Times New Roman" w:hAnsi="Times New Roman" w:cs="Times New Roman"/>
          <w:color w:val="000000"/>
          <w:spacing w:val="2"/>
          <w:sz w:val="24"/>
          <w:shd w:val="clear" w:color="auto" w:fill="auto"/>
          <w:rtl w:val="0"/>
        </w:rPr>
        <w:t>ţī</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color w:val="000000"/>
          <w:spacing w:val="0"/>
          <w:sz w:val="24"/>
          <w:shd w:val="clear" w:color="auto" w:fill="auto"/>
          <w:rtl w:val="0"/>
        </w:rPr>
        <w:t xml:space="preserve">–1- 112) </w:t>
      </w:r>
    </w:p>
    <w:p>
      <w:pPr>
        <w:bidi w:val="0"/>
        <w:spacing w:before="1" w:after="0" w:line="275" w:lineRule="exact"/>
        <w:ind w:left="0" w:right="-61" w:firstLine="720"/>
        <w:jc w:val="both"/>
      </w:pPr>
      <w:r>
        <w:rPr>
          <w:rFonts w:ascii="Times New Roman" w:eastAsia="Times New Roman" w:hAnsi="Times New Roman" w:cs="Times New Roman"/>
          <w:color w:val="000000"/>
          <w:spacing w:val="0"/>
          <w:sz w:val="24"/>
          <w:shd w:val="clear" w:color="auto" w:fill="auto"/>
          <w:rtl w:val="0"/>
        </w:rPr>
        <w:t xml:space="preserve">In the </w:t>
      </w:r>
      <w:r>
        <w:rPr>
          <w:rFonts w:ascii="Times New Roman" w:eastAsia="Times New Roman" w:hAnsi="Times New Roman" w:cs="Times New Roman"/>
          <w:color w:val="000000"/>
          <w:spacing w:val="1"/>
          <w:sz w:val="24"/>
          <w:shd w:val="clear" w:color="auto" w:fill="auto"/>
          <w:rtl w:val="0"/>
        </w:rPr>
        <w:t>next</w:t>
      </w:r>
      <w:r>
        <w:rPr>
          <w:rFonts w:ascii="Times New Roman" w:eastAsia="Times New Roman" w:hAnsi="Times New Roman" w:cs="Times New Roman"/>
          <w:color w:val="000000"/>
          <w:spacing w:val="0"/>
          <w:sz w:val="24"/>
          <w:shd w:val="clear" w:color="auto" w:fill="auto"/>
          <w:rtl w:val="0"/>
        </w:rPr>
        <w:t xml:space="preserve"> method ___ In this phrase, "</w:t>
      </w:r>
      <w:r>
        <w:rPr>
          <w:rFonts w:ascii="Times New Roman" w:eastAsia="Times New Roman" w:hAnsi="Times New Roman" w:cs="Times New Roman"/>
          <w:b/>
          <w:bCs/>
          <w:i/>
          <w:iCs/>
          <w:color w:val="000000"/>
          <w:spacing w:val="0"/>
          <w:sz w:val="24"/>
          <w:shd w:val="clear" w:color="auto" w:fill="auto"/>
          <w:rtl w:val="0"/>
        </w:rPr>
        <w:t xml:space="preserve">imam </w:t>
      </w:r>
      <w:r>
        <w:rPr>
          <w:rFonts w:ascii="Times New Roman" w:eastAsia="Times New Roman" w:hAnsi="Times New Roman" w:cs="Times New Roman"/>
          <w:b/>
          <w:bCs/>
          <w:i/>
          <w:iCs/>
          <w:color w:val="000000"/>
          <w:spacing w:val="3"/>
          <w:sz w:val="24"/>
          <w:shd w:val="clear" w:color="auto" w:fill="auto"/>
          <w:rtl w:val="0"/>
        </w:rPr>
        <w:t>v</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ram</w:t>
      </w:r>
      <w:r>
        <w:rPr>
          <w:rFonts w:ascii="Times New Roman" w:eastAsia="Times New Roman" w:hAnsi="Times New Roman" w:cs="Times New Roman"/>
          <w:b/>
          <w:bCs/>
          <w:i/>
          <w:iCs/>
          <w:color w:val="000000"/>
          <w:spacing w:val="0"/>
          <w:sz w:val="24"/>
          <w:shd w:val="clear" w:color="auto" w:fill="auto"/>
          <w:rtl w:val="0"/>
        </w:rPr>
        <w:t xml:space="preserve"> rocesum</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this interval is satisfied and agreed", the words, this interval, mean not only the last interval, </w:t>
      </w:r>
      <w:r>
        <w:rPr>
          <w:rFonts w:ascii="Times New Roman" w:eastAsia="Times New Roman" w:hAnsi="Times New Roman" w:cs="Times New Roman"/>
          <w:b/>
          <w:bCs/>
          <w:i/>
          <w:iCs/>
          <w:color w:val="000000"/>
          <w:spacing w:val="2"/>
          <w:sz w:val="24"/>
          <w:shd w:val="clear" w:color="auto" w:fill="auto"/>
          <w:rtl w:val="0"/>
        </w:rPr>
        <w:t>nikantipariy</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d</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nav</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ra</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but also all kinds of intervals from the beginning of first interval, through which it is stressful and  difficult  to  remove  defilements  for  three  times  of  attempt  respectively.  It  means  all intervals  with  three  times  of  attempt  to  remove  defilements,  are  worth  designating  as </w:t>
      </w:r>
      <w:r>
        <w:rPr>
          <w:rFonts w:ascii="Times New Roman" w:eastAsia="Times New Roman" w:hAnsi="Times New Roman" w:cs="Times New Roman"/>
          <w:b/>
          <w:bCs/>
          <w:i/>
          <w:iCs/>
          <w:color w:val="000000"/>
          <w:spacing w:val="1"/>
          <w:sz w:val="24"/>
          <w:shd w:val="clear" w:color="auto" w:fill="auto"/>
          <w:rtl w:val="0"/>
        </w:rPr>
        <w:t>dukkhapa</w:t>
      </w:r>
      <w:r>
        <w:rPr>
          <w:rFonts w:ascii="Times New Roman" w:eastAsia="Times New Roman" w:hAnsi="Times New Roman" w:cs="Times New Roman"/>
          <w:color w:val="000000"/>
          <w:spacing w:val="1"/>
          <w:sz w:val="24"/>
          <w:shd w:val="clear" w:color="auto" w:fill="auto"/>
          <w:rtl w:val="0"/>
        </w:rPr>
        <w:t>ţ</w:t>
      </w:r>
      <w:r>
        <w:rPr>
          <w:rFonts w:ascii="Times New Roman" w:eastAsia="Times New Roman" w:hAnsi="Times New Roman" w:cs="Times New Roman"/>
          <w:b/>
          <w:bCs/>
          <w:i/>
          <w:iCs/>
          <w:color w:val="000000"/>
          <w:spacing w:val="1"/>
          <w:sz w:val="24"/>
          <w:shd w:val="clear" w:color="auto" w:fill="auto"/>
          <w:rtl w:val="0"/>
        </w:rPr>
        <w:t>ipad</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64" w:firstLine="720"/>
        <w:jc w:val="both"/>
      </w:pPr>
      <w:r>
        <w:rPr>
          <w:rFonts w:ascii="Times New Roman" w:eastAsia="Times New Roman" w:hAnsi="Times New Roman" w:cs="Times New Roman"/>
          <w:color w:val="000000"/>
          <w:spacing w:val="0"/>
          <w:sz w:val="24"/>
          <w:shd w:val="clear" w:color="auto" w:fill="auto"/>
          <w:rtl w:val="0"/>
        </w:rPr>
        <w:t xml:space="preserve">In the continuum of such practising person, after removing defilements through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once attempt for all five intervals, if the Noble Path is reached quickly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rapid advancement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Knowledge, those all kinds of knowledge, </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r</w:t>
      </w:r>
      <w:r>
        <w:rPr>
          <w:rFonts w:ascii="Times New Roman" w:eastAsia="Times New Roman" w:hAnsi="Times New Roman" w:cs="Times New Roman"/>
          <w:color w:val="000000"/>
          <w:spacing w:val="3"/>
          <w:sz w:val="24"/>
          <w:shd w:val="clear" w:color="auto" w:fill="auto"/>
          <w:rtl w:val="0"/>
        </w:rPr>
        <w:t>ū</w:t>
      </w:r>
      <w:r>
        <w:rPr>
          <w:rFonts w:ascii="Times New Roman" w:eastAsia="Times New Roman" w:hAnsi="Times New Roman" w:cs="Times New Roman"/>
          <w:b/>
          <w:bCs/>
          <w:i/>
          <w:iCs/>
          <w:color w:val="000000"/>
          <w:spacing w:val="3"/>
          <w:sz w:val="24"/>
          <w:shd w:val="clear" w:color="auto" w:fill="auto"/>
          <w:rtl w:val="0"/>
        </w:rPr>
        <w:t>papariggah</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ñ</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na</w:t>
      </w:r>
      <w:r>
        <w:rPr>
          <w:rFonts w:ascii="Times New Roman" w:eastAsia="Times New Roman" w:hAnsi="Times New Roman" w:cs="Times New Roman"/>
          <w:color w:val="000000"/>
          <w:spacing w:val="3"/>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etc, are not stressful and difficult to be accomplished for that practsing person. It should be recognized that person's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practice as </w:t>
      </w:r>
      <w:r>
        <w:rPr>
          <w:rFonts w:ascii="Times New Roman" w:eastAsia="Times New Roman" w:hAnsi="Times New Roman" w:cs="Times New Roman"/>
          <w:b/>
          <w:bCs/>
          <w:i/>
          <w:iCs/>
          <w:color w:val="000000"/>
          <w:spacing w:val="0"/>
          <w:sz w:val="24"/>
          <w:shd w:val="clear" w:color="auto" w:fill="auto"/>
          <w:rtl w:val="0"/>
        </w:rPr>
        <w:t>sukhapa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ipad</w:t>
      </w:r>
      <w:r>
        <w:rPr>
          <w:rFonts w:ascii="Times New Roman" w:eastAsia="Times New Roman" w:hAnsi="Times New Roman" w:cs="Times New Roman"/>
          <w:color w:val="000000"/>
          <w:spacing w:val="0"/>
          <w:sz w:val="24"/>
          <w:shd w:val="clear" w:color="auto" w:fill="auto"/>
          <w:rtl w:val="0"/>
        </w:rPr>
        <w:t xml:space="preserve">ā (easy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practice). </w:t>
      </w:r>
      <w:r>
        <w:rPr>
          <w:rFonts w:ascii="Times New Roman" w:eastAsia="Times New Roman" w:hAnsi="Times New Roman" w:cs="Times New Roman"/>
          <w:b/>
          <w:bCs/>
          <w:color w:val="000000"/>
          <w:spacing w:val="2"/>
          <w:sz w:val="24"/>
          <w:shd w:val="clear" w:color="auto" w:fill="auto"/>
          <w:rtl w:val="0"/>
        </w:rPr>
        <w:t>(</w:t>
      </w:r>
      <w:r>
        <w:rPr>
          <w:rFonts w:ascii="Times New Roman" w:eastAsia="Times New Roman" w:hAnsi="Times New Roman" w:cs="Times New Roman"/>
          <w:b/>
          <w:bCs/>
          <w:i/>
          <w:iCs/>
          <w:color w:val="000000"/>
          <w:spacing w:val="2"/>
          <w:sz w:val="24"/>
          <w:shd w:val="clear" w:color="auto" w:fill="auto"/>
          <w:rtl w:val="0"/>
        </w:rPr>
        <w:t>M</w:t>
      </w:r>
      <w:r>
        <w:rPr>
          <w:rFonts w:ascii="Times New Roman" w:eastAsia="Times New Roman" w:hAnsi="Times New Roman" w:cs="Times New Roman"/>
          <w:color w:val="000000"/>
          <w:spacing w:val="2"/>
          <w:sz w:val="24"/>
          <w:shd w:val="clear" w:color="auto" w:fill="auto"/>
          <w:rtl w:val="0"/>
        </w:rPr>
        <w:t>ū</w:t>
      </w:r>
      <w:r>
        <w:rPr>
          <w:rFonts w:ascii="Times New Roman" w:eastAsia="Times New Roman" w:hAnsi="Times New Roman" w:cs="Times New Roman"/>
          <w:b/>
          <w:bCs/>
          <w:i/>
          <w:iCs/>
          <w:color w:val="000000"/>
          <w:spacing w:val="2"/>
          <w:sz w:val="24"/>
          <w:shd w:val="clear" w:color="auto" w:fill="auto"/>
          <w:rtl w:val="0"/>
        </w:rPr>
        <w:t>la</w:t>
      </w:r>
      <w:r>
        <w:rPr>
          <w:rFonts w:ascii="Times New Roman" w:eastAsia="Times New Roman" w:hAnsi="Times New Roman" w:cs="Times New Roman"/>
          <w:color w:val="000000"/>
          <w:spacing w:val="2"/>
          <w:sz w:val="24"/>
          <w:shd w:val="clear" w:color="auto" w:fill="auto"/>
          <w:rtl w:val="0"/>
        </w:rPr>
        <w:t>ţī</w:t>
      </w:r>
      <w:r>
        <w:rPr>
          <w:rFonts w:ascii="Times New Roman" w:eastAsia="Times New Roman" w:hAnsi="Times New Roman" w:cs="Times New Roman"/>
          <w:b/>
          <w:bCs/>
          <w:color w:val="000000"/>
          <w:spacing w:val="0"/>
          <w:sz w:val="24"/>
          <w:shd w:val="clear" w:color="auto" w:fill="auto"/>
          <w:rtl w:val="0"/>
        </w:rPr>
        <w:t xml:space="preserve"> –1-112)</w:t>
      </w:r>
      <w:r>
        <w:rPr>
          <w:rFonts w:ascii="Times New Roman" w:eastAsia="Times New Roman" w:hAnsi="Times New Roman" w:cs="Times New Roman"/>
          <w:color w:val="000000"/>
          <w:spacing w:val="0"/>
          <w:sz w:val="24"/>
          <w:shd w:val="clear" w:color="auto" w:fill="auto"/>
          <w:rtl w:val="0"/>
        </w:rPr>
        <w:t xml:space="preserve">  </w:t>
      </w:r>
    </w:p>
    <w:p>
      <w:pPr>
        <w:bidi w:val="0"/>
        <w:spacing w:before="287" w:after="0" w:line="265"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7.31.D Consideration of </w:t>
      </w:r>
      <w:r>
        <w:rPr>
          <w:rFonts w:ascii="Times New Roman" w:eastAsia="Times New Roman" w:hAnsi="Times New Roman" w:cs="Times New Roman"/>
          <w:b/>
          <w:bCs/>
          <w:i/>
          <w:iCs/>
          <w:color w:val="000000"/>
          <w:spacing w:val="2"/>
          <w:sz w:val="24"/>
          <w:shd w:val="clear" w:color="auto" w:fill="auto"/>
          <w:rtl w:val="0"/>
        </w:rPr>
        <w:t>Mah</w:t>
      </w:r>
      <w:r>
        <w:rPr>
          <w:rFonts w:ascii="Times New Roman" w:eastAsia="Times New Roman" w:hAnsi="Times New Roman" w:cs="Times New Roman"/>
          <w:color w:val="000000"/>
          <w:spacing w:val="2"/>
          <w:sz w:val="24"/>
          <w:shd w:val="clear" w:color="auto" w:fill="auto"/>
          <w:rtl w:val="0"/>
        </w:rPr>
        <w:t>āţī</w:t>
      </w:r>
      <w:r>
        <w:rPr>
          <w:rFonts w:ascii="Times New Roman" w:eastAsia="Times New Roman" w:hAnsi="Times New Roman" w:cs="Times New Roman"/>
          <w:b/>
          <w:bCs/>
          <w:i/>
          <w:iCs/>
          <w:color w:val="000000"/>
          <w:spacing w:val="2"/>
          <w:sz w:val="24"/>
          <w:shd w:val="clear" w:color="auto" w:fill="auto"/>
          <w:rtl w:val="0"/>
        </w:rPr>
        <w:t>k</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Sayadaw </w:t>
      </w:r>
    </w:p>
    <w:p>
      <w:pPr>
        <w:bidi w:val="0"/>
        <w:spacing w:before="1" w:after="0" w:line="275" w:lineRule="exact"/>
        <w:ind w:left="0" w:right="-59" w:firstLine="720"/>
        <w:jc w:val="both"/>
      </w:pPr>
      <w:r>
        <w:rPr>
          <w:rFonts w:ascii="Times New Roman" w:eastAsia="Times New Roman" w:hAnsi="Times New Roman" w:cs="Times New Roman"/>
          <w:color w:val="000000"/>
          <w:spacing w:val="0"/>
          <w:sz w:val="24"/>
          <w:shd w:val="clear" w:color="auto" w:fill="auto"/>
          <w:rtl w:val="0"/>
        </w:rPr>
        <w:t xml:space="preserve">It is right for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explanation performed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the Noble teacher called </w:t>
      </w:r>
      <w:r>
        <w:rPr>
          <w:rFonts w:ascii="Times New Roman" w:eastAsia="Times New Roman" w:hAnsi="Times New Roman" w:cs="Times New Roman"/>
          <w:b/>
          <w:bCs/>
          <w:i/>
          <w:iCs/>
          <w:color w:val="000000"/>
          <w:spacing w:val="2"/>
          <w:sz w:val="24"/>
          <w:shd w:val="clear" w:color="auto" w:fill="auto"/>
          <w:rtl w:val="0"/>
        </w:rPr>
        <w:t>M</w:t>
      </w:r>
      <w:r>
        <w:rPr>
          <w:rFonts w:ascii="Times New Roman" w:eastAsia="Times New Roman" w:hAnsi="Times New Roman" w:cs="Times New Roman"/>
          <w:color w:val="000000"/>
          <w:spacing w:val="2"/>
          <w:sz w:val="24"/>
          <w:shd w:val="clear" w:color="auto" w:fill="auto"/>
          <w:rtl w:val="0"/>
        </w:rPr>
        <w:t>ū</w:t>
      </w:r>
      <w:r>
        <w:rPr>
          <w:rFonts w:ascii="Times New Roman" w:eastAsia="Times New Roman" w:hAnsi="Times New Roman" w:cs="Times New Roman"/>
          <w:b/>
          <w:bCs/>
          <w:i/>
          <w:iCs/>
          <w:color w:val="000000"/>
          <w:spacing w:val="2"/>
          <w:sz w:val="24"/>
          <w:shd w:val="clear" w:color="auto" w:fill="auto"/>
          <w:rtl w:val="0"/>
        </w:rPr>
        <w:t>la</w:t>
      </w:r>
      <w:r>
        <w:rPr>
          <w:rFonts w:ascii="Times New Roman" w:eastAsia="Times New Roman" w:hAnsi="Times New Roman" w:cs="Times New Roman"/>
          <w:color w:val="000000"/>
          <w:spacing w:val="2"/>
          <w:sz w:val="24"/>
          <w:shd w:val="clear" w:color="auto" w:fill="auto"/>
          <w:rtl w:val="0"/>
        </w:rPr>
        <w:t>ţī</w:t>
      </w:r>
      <w:r>
        <w:rPr>
          <w:rFonts w:ascii="Times New Roman" w:eastAsia="Times New Roman" w:hAnsi="Times New Roman" w:cs="Times New Roman"/>
          <w:b/>
          <w:bCs/>
          <w:i/>
          <w:iCs/>
          <w:color w:val="000000"/>
          <w:spacing w:val="2"/>
          <w:sz w:val="24"/>
          <w:shd w:val="clear" w:color="auto" w:fill="auto"/>
          <w:rtl w:val="0"/>
        </w:rPr>
        <w:t>k</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Sayadaw, that  "commentator  Sayadaws  agreed  and  satisfied  the  designation  on  each  interval  with stressfulness and difficulty to remove defilement </w:t>
      </w:r>
      <w:r>
        <w:rPr>
          <w:rFonts w:ascii="Times New Roman" w:eastAsia="Times New Roman" w:hAnsi="Times New Roman" w:cs="Times New Roman"/>
          <w:b/>
          <w:bCs/>
          <w:i/>
          <w:iCs/>
          <w:color w:val="000000"/>
          <w:spacing w:val="0"/>
          <w:sz w:val="24"/>
          <w:shd w:val="clear" w:color="auto" w:fill="auto"/>
          <w:rtl w:val="0"/>
        </w:rPr>
        <w:t xml:space="preserve">dhammas </w:t>
      </w:r>
      <w:r>
        <w:rPr>
          <w:rFonts w:ascii="Times New Roman" w:eastAsia="Times New Roman" w:hAnsi="Times New Roman" w:cs="Times New Roman"/>
          <w:color w:val="000000"/>
          <w:spacing w:val="0"/>
          <w:sz w:val="24"/>
          <w:shd w:val="clear" w:color="auto" w:fill="auto"/>
          <w:rtl w:val="0"/>
        </w:rPr>
        <w:t xml:space="preserve">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practice for three times of attempts as </w:t>
      </w:r>
      <w:r>
        <w:rPr>
          <w:rFonts w:ascii="Times New Roman" w:eastAsia="Times New Roman" w:hAnsi="Times New Roman" w:cs="Times New Roman"/>
          <w:b/>
          <w:bCs/>
          <w:i/>
          <w:iCs/>
          <w:color w:val="000000"/>
          <w:spacing w:val="0"/>
          <w:sz w:val="24"/>
          <w:shd w:val="clear" w:color="auto" w:fill="auto"/>
          <w:rtl w:val="0"/>
        </w:rPr>
        <w:t xml:space="preserve">dukkha </w:t>
      </w:r>
      <w:r>
        <w:rPr>
          <w:rFonts w:ascii="Times New Roman" w:eastAsia="Times New Roman" w:hAnsi="Times New Roman" w:cs="Times New Roman"/>
          <w:b/>
          <w:bCs/>
          <w:i/>
          <w:iCs/>
          <w:color w:val="000000"/>
          <w:spacing w:val="1"/>
          <w:sz w:val="24"/>
          <w:shd w:val="clear" w:color="auto" w:fill="auto"/>
          <w:rtl w:val="0"/>
        </w:rPr>
        <w:t>patipad</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respectively." However, </w:t>
      </w:r>
    </w:p>
    <w:p>
      <w:pPr>
        <w:bidi w:val="0"/>
        <w:spacing w:before="11" w:after="0" w:line="265"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PAGE 420 </w:t>
      </w:r>
    </w:p>
    <w:p>
      <w:pPr>
        <w:bidi w:val="0"/>
        <w:spacing w:before="11" w:after="0" w:line="265"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It is explained in the commentary called </w:t>
      </w:r>
      <w:r>
        <w:rPr>
          <w:rFonts w:ascii="Times New Roman" w:eastAsia="Times New Roman" w:hAnsi="Times New Roman" w:cs="Times New Roman"/>
          <w:b/>
          <w:bCs/>
          <w:i/>
          <w:iCs/>
          <w:color w:val="000000"/>
          <w:spacing w:val="0"/>
          <w:sz w:val="24"/>
          <w:shd w:val="clear" w:color="auto" w:fill="auto"/>
          <w:rtl w:val="0"/>
        </w:rPr>
        <w:t>A</w:t>
      </w:r>
      <w:r>
        <w:rPr>
          <w:rFonts w:ascii="Times New Roman" w:eastAsia="Times New Roman" w:hAnsi="Times New Roman" w:cs="Times New Roman"/>
          <w:color w:val="000000"/>
          <w:spacing w:val="0"/>
          <w:sz w:val="24"/>
          <w:shd w:val="clear" w:color="auto" w:fill="auto"/>
          <w:rtl w:val="0"/>
        </w:rPr>
        <w:t>ţţ</w:t>
      </w:r>
      <w:r>
        <w:rPr>
          <w:rFonts w:ascii="Times New Roman" w:eastAsia="Times New Roman" w:hAnsi="Times New Roman" w:cs="Times New Roman"/>
          <w:b/>
          <w:bCs/>
          <w:i/>
          <w:iCs/>
          <w:color w:val="000000"/>
          <w:spacing w:val="0"/>
          <w:sz w:val="24"/>
          <w:shd w:val="clear" w:color="auto" w:fill="auto"/>
          <w:rtl w:val="0"/>
        </w:rPr>
        <w:t>has</w:t>
      </w:r>
      <w:r>
        <w:rPr>
          <w:rFonts w:ascii="Times New Roman" w:eastAsia="Times New Roman" w:hAnsi="Times New Roman" w:cs="Times New Roman"/>
          <w:color w:val="000000"/>
          <w:spacing w:val="0"/>
          <w:sz w:val="24"/>
          <w:shd w:val="clear" w:color="auto" w:fill="auto"/>
          <w:rtl w:val="0"/>
        </w:rPr>
        <w:t xml:space="preserve">ā </w:t>
      </w:r>
      <w:r>
        <w:rPr>
          <w:rFonts w:ascii="Times New Roman" w:eastAsia="Times New Roman" w:hAnsi="Times New Roman" w:cs="Times New Roman"/>
          <w:b/>
          <w:bCs/>
          <w:i/>
          <w:iCs/>
          <w:color w:val="000000"/>
          <w:spacing w:val="0"/>
          <w:sz w:val="24"/>
          <w:shd w:val="clear" w:color="auto" w:fill="auto"/>
          <w:rtl w:val="0"/>
        </w:rPr>
        <w:t>lin</w:t>
      </w:r>
      <w:r>
        <w:rPr>
          <w:rFonts w:ascii="Times New Roman" w:eastAsia="Times New Roman" w:hAnsi="Times New Roman" w:cs="Times New Roman"/>
          <w:color w:val="000000"/>
          <w:spacing w:val="0"/>
          <w:sz w:val="24"/>
          <w:shd w:val="clear" w:color="auto" w:fill="auto"/>
          <w:rtl w:val="0"/>
        </w:rPr>
        <w:t xml:space="preserve">ī </w:t>
      </w:r>
      <w:r>
        <w:rPr>
          <w:rFonts w:ascii="Times New Roman" w:eastAsia="Times New Roman" w:hAnsi="Times New Roman" w:cs="Times New Roman"/>
          <w:b/>
          <w:bCs/>
          <w:color w:val="000000"/>
          <w:spacing w:val="0"/>
          <w:sz w:val="24"/>
          <w:shd w:val="clear" w:color="auto" w:fill="auto"/>
          <w:rtl w:val="0"/>
        </w:rPr>
        <w:t>(261)</w:t>
      </w:r>
      <w:r>
        <w:rPr>
          <w:rFonts w:ascii="Times New Roman" w:eastAsia="Times New Roman" w:hAnsi="Times New Roman" w:cs="Times New Roman"/>
          <w:color w:val="000000"/>
          <w:spacing w:val="0"/>
          <w:sz w:val="24"/>
          <w:shd w:val="clear" w:color="auto" w:fill="auto"/>
          <w:rtl w:val="0"/>
        </w:rPr>
        <w:t xml:space="preserve"> as follows. ___ </w:t>
      </w:r>
    </w:p>
    <w:p>
      <w:pPr>
        <w:bidi w:val="0"/>
        <w:spacing w:before="16"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Pali Quotation (Abhi </w:t>
      </w:r>
      <w:r>
        <w:rPr>
          <w:rFonts w:ascii="Times New Roman" w:eastAsia="Times New Roman" w:hAnsi="Times New Roman" w:cs="Times New Roman"/>
          <w:b/>
          <w:bCs/>
          <w:color w:val="000000"/>
          <w:spacing w:val="-2147483648"/>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color w:val="000000"/>
          <w:spacing w:val="-2147483648"/>
          <w:sz w:val="24"/>
          <w:shd w:val="clear" w:color="auto" w:fill="auto"/>
          <w:rtl w:val="0"/>
        </w:rPr>
        <w:t>A</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color w:val="000000"/>
          <w:spacing w:val="-2147483648"/>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color w:val="000000"/>
          <w:spacing w:val="-2147483648"/>
          <w:sz w:val="24"/>
          <w:shd w:val="clear" w:color="auto" w:fill="auto"/>
          <w:rtl w:val="0"/>
        </w:rPr>
        <w:t>1</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color w:val="000000"/>
          <w:spacing w:val="-2147483648"/>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261) </w:t>
      </w:r>
    </w:p>
    <w:p>
      <w:pPr>
        <w:bidi w:val="0"/>
        <w:spacing w:before="1" w:after="0" w:line="276" w:lineRule="exact"/>
        <w:ind w:left="0" w:right="-60" w:firstLine="720"/>
        <w:jc w:val="both"/>
      </w:pPr>
      <w:r>
        <w:rPr>
          <w:rFonts w:ascii="Times New Roman" w:eastAsia="Times New Roman" w:hAnsi="Times New Roman" w:cs="Times New Roman"/>
          <w:color w:val="000000"/>
          <w:spacing w:val="0"/>
          <w:sz w:val="24"/>
          <w:shd w:val="clear" w:color="auto" w:fill="auto"/>
          <w:rtl w:val="0"/>
        </w:rPr>
        <w:t xml:space="preserve">When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 knowledge  can  perform  it's  function  with  sharp,  brave  and  clear efficiency, pleasingness on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practice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nikanti</w:t>
      </w:r>
      <w:r>
        <w:rPr>
          <w:rFonts w:ascii="Times New Roman" w:eastAsia="Times New Roman" w:hAnsi="Times New Roman" w:cs="Times New Roman"/>
          <w:color w:val="000000"/>
          <w:spacing w:val="0"/>
          <w:sz w:val="24"/>
          <w:shd w:val="clear" w:color="auto" w:fill="auto"/>
          <w:rtl w:val="0"/>
        </w:rPr>
        <w:t xml:space="preserve">) which has heartfelt desire </w:t>
      </w:r>
      <w:r>
        <w:rPr>
          <w:rFonts w:ascii="Times New Roman" w:eastAsia="Times New Roman" w:hAnsi="Times New Roman" w:cs="Times New Roman"/>
          <w:color w:val="000000"/>
          <w:spacing w:val="0"/>
          <w:sz w:val="24"/>
          <w:shd w:val="clear" w:color="auto" w:fill="auto"/>
          <w:rtl w:val="0"/>
        </w:rPr>
        <w:t xml:space="preserve">on the light  etc., occurring in the continuum of himself, occurs consequently,  resulting in  stressfulness and difficulty to discern  and finish of </w:t>
      </w:r>
      <w:r>
        <w:rPr>
          <w:rFonts w:ascii="Times New Roman" w:eastAsia="Times New Roman" w:hAnsi="Times New Roman" w:cs="Times New Roman"/>
          <w:color w:val="000000"/>
          <w:spacing w:val="-2147483648"/>
          <w:sz w:val="24"/>
          <w:shd w:val="clear" w:color="auto" w:fill="auto"/>
          <w:rtl w:val="0"/>
        </w:rPr>
        <w:t>f</w:t>
      </w:r>
      <w:r>
        <w:rPr>
          <w:rFonts w:ascii="Times New Roman" w:eastAsia="Times New Roman" w:hAnsi="Times New Roman" w:cs="Times New Roman"/>
          <w:color w:val="000000"/>
          <w:spacing w:val="0"/>
          <w:sz w:val="24"/>
          <w:shd w:val="clear" w:color="auto" w:fill="auto"/>
          <w:rtl w:val="0"/>
        </w:rPr>
        <w:t xml:space="preserve"> those defilements. </w:t>
      </w:r>
      <w:r>
        <w:rPr>
          <w:rFonts w:ascii="Times New Roman" w:eastAsia="Times New Roman" w:hAnsi="Times New Roman" w:cs="Times New Roman"/>
          <w:b/>
          <w:bCs/>
          <w:color w:val="000000"/>
          <w:spacing w:val="0"/>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Abhi-A</w:t>
      </w:r>
      <w:r>
        <w:rPr>
          <w:rFonts w:ascii="Times New Roman" w:eastAsia="Times New Roman" w:hAnsi="Times New Roman" w:cs="Times New Roman"/>
          <w:b/>
          <w:bCs/>
          <w:color w:val="000000"/>
          <w:spacing w:val="0"/>
          <w:sz w:val="24"/>
          <w:shd w:val="clear" w:color="auto" w:fill="auto"/>
          <w:rtl w:val="0"/>
        </w:rPr>
        <w:t>-1-261)</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61" w:firstLine="720"/>
        <w:jc w:val="both"/>
      </w:pPr>
      <w:r>
        <w:rPr>
          <w:rFonts w:ascii="Times New Roman" w:eastAsia="Times New Roman" w:hAnsi="Times New Roman" w:cs="Times New Roman"/>
          <w:color w:val="000000"/>
          <w:spacing w:val="0"/>
          <w:sz w:val="24"/>
          <w:shd w:val="clear" w:color="auto" w:fill="auto"/>
          <w:rtl w:val="0"/>
        </w:rPr>
        <w:t>Due to presence of explanation in this way, it should be recognized the fact that before this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knowledge leading to emerging", if that Knowledge </w:t>
      </w:r>
      <w:r>
        <w:rPr>
          <w:rFonts w:ascii="Times New Roman" w:eastAsia="Times New Roman" w:hAnsi="Times New Roman" w:cs="Times New Roman"/>
          <w:color w:val="000000"/>
          <w:spacing w:val="1"/>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Neutrality Towards Formations, which occurs through the Knowledge of Desire for Deliverance etc, also removes opposite </w:t>
      </w:r>
      <w:r>
        <w:rPr>
          <w:rFonts w:ascii="Times New Roman" w:eastAsia="Times New Roman" w:hAnsi="Times New Roman" w:cs="Times New Roman"/>
          <w:b/>
          <w:bCs/>
          <w:i/>
          <w:iCs/>
          <w:color w:val="000000"/>
          <w:spacing w:val="0"/>
          <w:sz w:val="24"/>
          <w:shd w:val="clear" w:color="auto" w:fill="auto"/>
          <w:rtl w:val="0"/>
        </w:rPr>
        <w:t xml:space="preserve"> dhammas </w:t>
      </w:r>
      <w:r>
        <w:rPr>
          <w:rFonts w:ascii="Times New Roman" w:eastAsia="Times New Roman" w:hAnsi="Times New Roman" w:cs="Times New Roman"/>
          <w:color w:val="000000"/>
          <w:spacing w:val="0"/>
          <w:sz w:val="24"/>
          <w:shd w:val="clear" w:color="auto" w:fill="auto"/>
          <w:rtl w:val="0"/>
        </w:rPr>
        <w:t xml:space="preserve"> with  stressfulness  and  difficulty,  it  stands  on  strait  way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practice, </w:t>
      </w:r>
      <w:r>
        <w:rPr>
          <w:rFonts w:ascii="Times New Roman" w:eastAsia="Times New Roman" w:hAnsi="Times New Roman" w:cs="Times New Roman"/>
          <w:b/>
          <w:bCs/>
          <w:i/>
          <w:iCs/>
          <w:color w:val="000000"/>
          <w:spacing w:val="1"/>
          <w:sz w:val="24"/>
          <w:shd w:val="clear" w:color="auto" w:fill="auto"/>
          <w:rtl w:val="0"/>
        </w:rPr>
        <w:t>dukkhapa</w:t>
      </w:r>
      <w:r>
        <w:rPr>
          <w:rFonts w:ascii="Times New Roman" w:eastAsia="Times New Roman" w:hAnsi="Times New Roman" w:cs="Times New Roman"/>
          <w:color w:val="000000"/>
          <w:spacing w:val="1"/>
          <w:sz w:val="24"/>
          <w:shd w:val="clear" w:color="auto" w:fill="auto"/>
          <w:rtl w:val="0"/>
        </w:rPr>
        <w:t>ţ</w:t>
      </w:r>
      <w:r>
        <w:rPr>
          <w:rFonts w:ascii="Times New Roman" w:eastAsia="Times New Roman" w:hAnsi="Times New Roman" w:cs="Times New Roman"/>
          <w:b/>
          <w:bCs/>
          <w:i/>
          <w:iCs/>
          <w:color w:val="000000"/>
          <w:spacing w:val="1"/>
          <w:sz w:val="24"/>
          <w:shd w:val="clear" w:color="auto" w:fill="auto"/>
          <w:rtl w:val="0"/>
        </w:rPr>
        <w:t>ipad</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Those teachers of other school of thought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keci</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cariya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had the opinion that "due to occurrence of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same knowledge between the Knowledge of Arising and Passing </w:t>
      </w:r>
      <w:r>
        <w:rPr>
          <w:rFonts w:ascii="Times New Roman" w:eastAsia="Times New Roman" w:hAnsi="Times New Roman" w:cs="Times New Roman"/>
          <w:color w:val="000000"/>
          <w:spacing w:val="1"/>
          <w:sz w:val="24"/>
          <w:shd w:val="clear" w:color="auto" w:fill="auto"/>
          <w:rtl w:val="0"/>
        </w:rPr>
        <w:t>Away</w:t>
      </w:r>
      <w:r>
        <w:rPr>
          <w:rFonts w:ascii="Times New Roman" w:eastAsia="Times New Roman" w:hAnsi="Times New Roman" w:cs="Times New Roman"/>
          <w:color w:val="000000"/>
          <w:spacing w:val="0"/>
          <w:sz w:val="24"/>
          <w:shd w:val="clear" w:color="auto" w:fill="auto"/>
          <w:rtl w:val="0"/>
        </w:rPr>
        <w:t xml:space="preserve"> and this Knowledge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Neutrality towards Formations, it is explained commonly as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single  stage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means  of  unique  method  (</w:t>
      </w:r>
      <w:r>
        <w:rPr>
          <w:rFonts w:ascii="Times New Roman" w:eastAsia="Times New Roman" w:hAnsi="Times New Roman" w:cs="Times New Roman"/>
          <w:b/>
          <w:bCs/>
          <w:i/>
          <w:iCs/>
          <w:color w:val="000000"/>
          <w:spacing w:val="0"/>
          <w:sz w:val="24"/>
          <w:shd w:val="clear" w:color="auto" w:fill="auto"/>
          <w:rtl w:val="0"/>
        </w:rPr>
        <w:t>ekattanaya</w:t>
      </w:r>
      <w:r>
        <w:rPr>
          <w:rFonts w:ascii="Times New Roman" w:eastAsia="Times New Roman" w:hAnsi="Times New Roman" w:cs="Times New Roman"/>
          <w:color w:val="000000"/>
          <w:spacing w:val="0"/>
          <w:sz w:val="24"/>
          <w:shd w:val="clear" w:color="auto" w:fill="auto"/>
          <w:rtl w:val="0"/>
        </w:rPr>
        <w:t xml:space="preserve">)  in  the  section  of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practice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pa</w:t>
      </w:r>
      <w:r>
        <w:rPr>
          <w:rFonts w:ascii="Times New Roman" w:eastAsia="Times New Roman" w:hAnsi="Times New Roman" w:cs="Times New Roman"/>
          <w:color w:val="000000"/>
          <w:spacing w:val="1"/>
          <w:sz w:val="24"/>
          <w:shd w:val="clear" w:color="auto" w:fill="auto"/>
          <w:rtl w:val="0"/>
        </w:rPr>
        <w:t>ţ</w:t>
      </w:r>
      <w:r>
        <w:rPr>
          <w:rFonts w:ascii="Times New Roman" w:eastAsia="Times New Roman" w:hAnsi="Times New Roman" w:cs="Times New Roman"/>
          <w:b/>
          <w:bCs/>
          <w:i/>
          <w:iCs/>
          <w:color w:val="000000"/>
          <w:spacing w:val="1"/>
          <w:sz w:val="24"/>
          <w:shd w:val="clear" w:color="auto" w:fill="auto"/>
          <w:rtl w:val="0"/>
        </w:rPr>
        <w:t>ipad</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in the commentary called </w:t>
      </w:r>
      <w:r>
        <w:rPr>
          <w:rFonts w:ascii="Times New Roman" w:eastAsia="Times New Roman" w:hAnsi="Times New Roman" w:cs="Times New Roman"/>
          <w:b/>
          <w:bCs/>
          <w:i/>
          <w:iCs/>
          <w:color w:val="000000"/>
          <w:spacing w:val="0"/>
          <w:sz w:val="24"/>
          <w:shd w:val="clear" w:color="auto" w:fill="auto"/>
          <w:rtl w:val="0"/>
        </w:rPr>
        <w:t>Visuddhi Magga"</w:t>
      </w:r>
      <w:r>
        <w:rPr>
          <w:rFonts w:ascii="Times New Roman" w:eastAsia="Times New Roman" w:hAnsi="Times New Roman" w:cs="Times New Roman"/>
          <w:color w:val="000000"/>
          <w:spacing w:val="0"/>
          <w:sz w:val="24"/>
          <w:shd w:val="clear" w:color="auto" w:fill="auto"/>
          <w:rtl w:val="0"/>
        </w:rPr>
        <w:t xml:space="preserve">. (see four kinds of ways of practice found in </w:t>
      </w:r>
      <w:r>
        <w:rPr>
          <w:rFonts w:ascii="Times New Roman" w:eastAsia="Times New Roman" w:hAnsi="Times New Roman" w:cs="Times New Roman"/>
          <w:b/>
          <w:bCs/>
          <w:i/>
          <w:iCs/>
          <w:color w:val="000000"/>
          <w:spacing w:val="0"/>
          <w:sz w:val="24"/>
          <w:shd w:val="clear" w:color="auto" w:fill="auto"/>
          <w:rtl w:val="0"/>
        </w:rPr>
        <w:t>Visuddhi Magga</w:t>
      </w:r>
      <w:r>
        <w:rPr>
          <w:rFonts w:ascii="Times New Roman" w:eastAsia="Times New Roman" w:hAnsi="Times New Roman" w:cs="Times New Roman"/>
          <w:color w:val="000000"/>
          <w:spacing w:val="0"/>
          <w:sz w:val="24"/>
          <w:shd w:val="clear" w:color="auto" w:fill="auto"/>
          <w:rtl w:val="0"/>
        </w:rPr>
        <w:t xml:space="preserve">, which has been presented previously.) </w:t>
      </w:r>
    </w:p>
    <w:p>
      <w:pPr>
        <w:bidi w:val="0"/>
        <w:spacing w:before="16" w:after="0" w:line="270" w:lineRule="exact"/>
        <w:ind w:left="0" w:right="-200" w:firstLine="0"/>
        <w:jc w:val="both"/>
      </w:pPr>
      <w:r>
        <w:rPr>
          <w:rFonts w:ascii="Times New Roman" w:eastAsia="Times New Roman" w:hAnsi="Times New Roman" w:cs="Times New Roman"/>
          <w:b/>
          <w:bCs/>
          <w:color w:val="000000"/>
          <w:spacing w:val="0"/>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Mah</w:t>
      </w:r>
      <w:r>
        <w:rPr>
          <w:rFonts w:ascii="Times New Roman" w:eastAsia="Times New Roman" w:hAnsi="Times New Roman" w:cs="Times New Roman"/>
          <w:color w:val="000000"/>
          <w:spacing w:val="0"/>
          <w:sz w:val="24"/>
          <w:shd w:val="clear" w:color="auto" w:fill="auto"/>
          <w:rtl w:val="0"/>
        </w:rPr>
        <w:t>aaaa</w:t>
      </w:r>
      <w:r>
        <w:rPr>
          <w:rFonts w:ascii="Times New Roman" w:eastAsia="Times New Roman" w:hAnsi="Times New Roman" w:cs="Times New Roman"/>
          <w:color w:val="000000"/>
          <w:spacing w:val="0"/>
          <w:sz w:val="24"/>
          <w:shd w:val="clear" w:color="auto" w:fill="auto"/>
          <w:rtl w:val="0"/>
        </w:rPr>
        <w:t>ţī</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color w:val="000000"/>
          <w:spacing w:val="-2147483648"/>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color w:val="000000"/>
          <w:spacing w:val="-2147483648"/>
          <w:sz w:val="24"/>
          <w:shd w:val="clear" w:color="auto" w:fill="auto"/>
          <w:rtl w:val="0"/>
        </w:rPr>
        <w:t>2</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color w:val="000000"/>
          <w:spacing w:val="-2147483648"/>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476)</w:t>
      </w:r>
      <w:r>
        <w:rPr>
          <w:rFonts w:ascii="Times New Roman" w:eastAsia="Times New Roman" w:hAnsi="Times New Roman" w:cs="Times New Roman"/>
          <w:color w:val="000000"/>
          <w:spacing w:val="0"/>
          <w:sz w:val="24"/>
          <w:shd w:val="clear" w:color="auto" w:fill="auto"/>
          <w:rtl w:val="0"/>
        </w:rPr>
        <w:t xml:space="preserve"> </w:t>
      </w:r>
    </w:p>
    <w:p>
      <w:pPr>
        <w:bidi w:val="0"/>
        <w:spacing w:before="282"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7.13.D Difference and similarity of ways of practices </w:t>
      </w:r>
    </w:p>
    <w:p>
      <w:pPr>
        <w:bidi w:val="0"/>
        <w:spacing w:before="1" w:after="0" w:line="276" w:lineRule="exact"/>
        <w:ind w:left="0" w:right="-63" w:firstLine="720"/>
        <w:jc w:val="both"/>
      </w:pPr>
      <w:r>
        <w:rPr>
          <w:rFonts w:ascii="Times New Roman" w:eastAsia="Times New Roman" w:hAnsi="Times New Roman" w:cs="Times New Roman"/>
          <w:color w:val="000000"/>
          <w:spacing w:val="0"/>
          <w:sz w:val="24"/>
          <w:shd w:val="clear" w:color="auto" w:fill="auto"/>
          <w:rtl w:val="0"/>
        </w:rPr>
        <w:t>Those ways of practices (</w:t>
      </w:r>
      <w:r>
        <w:rPr>
          <w:rFonts w:ascii="Times New Roman" w:eastAsia="Times New Roman" w:hAnsi="Times New Roman" w:cs="Times New Roman"/>
          <w:b/>
          <w:bCs/>
          <w:i/>
          <w:iCs/>
          <w:color w:val="000000"/>
          <w:spacing w:val="0"/>
          <w:sz w:val="24"/>
          <w:shd w:val="clear" w:color="auto" w:fill="auto"/>
          <w:rtl w:val="0"/>
        </w:rPr>
        <w:t>pa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ipad</w:t>
      </w:r>
      <w:r>
        <w:rPr>
          <w:rFonts w:ascii="Times New Roman" w:eastAsia="Times New Roman" w:hAnsi="Times New Roman" w:cs="Times New Roman"/>
          <w:color w:val="000000"/>
          <w:spacing w:val="0"/>
          <w:sz w:val="24"/>
          <w:shd w:val="clear" w:color="auto" w:fill="auto"/>
          <w:rtl w:val="0"/>
        </w:rPr>
        <w:t>aaaa</w:t>
      </w:r>
      <w:r>
        <w:rPr>
          <w:rFonts w:ascii="Times New Roman" w:eastAsia="Times New Roman" w:hAnsi="Times New Roman" w:cs="Times New Roman"/>
          <w:color w:val="000000"/>
          <w:spacing w:val="0"/>
          <w:sz w:val="24"/>
          <w:shd w:val="clear" w:color="auto" w:fill="auto"/>
          <w:rtl w:val="0"/>
        </w:rPr>
        <w:t xml:space="preserve">) are varied </w:t>
      </w:r>
      <w:r>
        <w:rPr>
          <w:rFonts w:ascii="Times New Roman" w:eastAsia="Times New Roman" w:hAnsi="Times New Roman" w:cs="Times New Roman"/>
          <w:color w:val="000000"/>
          <w:spacing w:val="2"/>
          <w:sz w:val="24"/>
          <w:shd w:val="clear" w:color="auto" w:fill="auto"/>
          <w:rtl w:val="0"/>
        </w:rPr>
        <w:t>in</w:t>
      </w:r>
      <w:r>
        <w:rPr>
          <w:rFonts w:ascii="Times New Roman" w:eastAsia="Times New Roman" w:hAnsi="Times New Roman" w:cs="Times New Roman"/>
          <w:color w:val="000000"/>
          <w:spacing w:val="0"/>
          <w:sz w:val="24"/>
          <w:shd w:val="clear" w:color="auto" w:fill="auto"/>
          <w:rtl w:val="0"/>
        </w:rPr>
        <w:t xml:space="preserve"> some </w:t>
      </w:r>
      <w:r>
        <w:rPr>
          <w:rFonts w:ascii="Times New Roman" w:eastAsia="Times New Roman" w:hAnsi="Times New Roman" w:cs="Times New Roman"/>
          <w:i/>
          <w:iCs/>
          <w:color w:val="000000"/>
          <w:spacing w:val="0"/>
          <w:sz w:val="24"/>
          <w:shd w:val="clear" w:color="auto" w:fill="auto"/>
          <w:rtl w:val="0"/>
        </w:rPr>
        <w:t>bhikkhus</w:t>
      </w:r>
      <w:r>
        <w:rPr>
          <w:rFonts w:ascii="Times New Roman" w:eastAsia="Times New Roman" w:hAnsi="Times New Roman" w:cs="Times New Roman"/>
          <w:color w:val="000000"/>
          <w:spacing w:val="0"/>
          <w:sz w:val="24"/>
          <w:shd w:val="clear" w:color="auto" w:fill="auto"/>
          <w:rtl w:val="0"/>
        </w:rPr>
        <w:t xml:space="preserve">, while both all four kinds of the Noble Path are unique for some </w:t>
      </w:r>
      <w:r>
        <w:rPr>
          <w:rFonts w:ascii="Times New Roman" w:eastAsia="Times New Roman" w:hAnsi="Times New Roman" w:cs="Times New Roman"/>
          <w:i/>
          <w:iCs/>
          <w:color w:val="000000"/>
          <w:spacing w:val="0"/>
          <w:sz w:val="24"/>
          <w:shd w:val="clear" w:color="auto" w:fill="auto"/>
          <w:rtl w:val="0"/>
        </w:rPr>
        <w:t>bhikkhus</w:t>
      </w:r>
      <w:r>
        <w:rPr>
          <w:rFonts w:ascii="Times New Roman" w:eastAsia="Times New Roman" w:hAnsi="Times New Roman" w:cs="Times New Roman"/>
          <w:color w:val="000000"/>
          <w:spacing w:val="0"/>
          <w:sz w:val="24"/>
          <w:shd w:val="clear" w:color="auto" w:fill="auto"/>
          <w:rtl w:val="0"/>
        </w:rPr>
        <w:t xml:space="preserve">. Especially ___ for the Buddhas all four kinds of Noble Path were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single </w:t>
      </w:r>
      <w:r>
        <w:rPr>
          <w:rFonts w:ascii="Times New Roman" w:eastAsia="Times New Roman" w:hAnsi="Times New Roman" w:cs="Times New Roman"/>
          <w:color w:val="000000"/>
          <w:spacing w:val="2"/>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practice, </w:t>
      </w:r>
      <w:r>
        <w:rPr>
          <w:rFonts w:ascii="Times New Roman" w:eastAsia="Times New Roman" w:hAnsi="Times New Roman" w:cs="Times New Roman"/>
          <w:b/>
          <w:bCs/>
          <w:i/>
          <w:iCs/>
          <w:color w:val="000000"/>
          <w:spacing w:val="0"/>
          <w:sz w:val="24"/>
          <w:shd w:val="clear" w:color="auto" w:fill="auto"/>
          <w:rtl w:val="0"/>
        </w:rPr>
        <w:t>sukhapa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ipad</w:t>
      </w:r>
      <w:r>
        <w:rPr>
          <w:rFonts w:ascii="Times New Roman" w:eastAsia="Times New Roman" w:hAnsi="Times New Roman" w:cs="Times New Roman"/>
          <w:color w:val="000000"/>
          <w:spacing w:val="0"/>
          <w:sz w:val="24"/>
          <w:shd w:val="clear" w:color="auto" w:fill="auto"/>
          <w:rtl w:val="0"/>
        </w:rPr>
        <w:t>aaaa</w:t>
      </w:r>
      <w:r>
        <w:rPr>
          <w:rFonts w:ascii="Times New Roman" w:eastAsia="Times New Roman" w:hAnsi="Times New Roman" w:cs="Times New Roman"/>
          <w:b/>
          <w:bCs/>
          <w:i/>
          <w:iCs/>
          <w:color w:val="000000"/>
          <w:spacing w:val="0"/>
          <w:sz w:val="24"/>
          <w:shd w:val="clear" w:color="auto" w:fill="auto"/>
          <w:rtl w:val="0"/>
        </w:rPr>
        <w:t xml:space="preserve"> khipp</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bhiññ</w:t>
      </w:r>
      <w:r>
        <w:rPr>
          <w:rFonts w:ascii="Times New Roman" w:eastAsia="Times New Roman" w:hAnsi="Times New Roman" w:cs="Times New Roman"/>
          <w:color w:val="000000"/>
          <w:spacing w:val="0"/>
          <w:sz w:val="24"/>
          <w:shd w:val="clear" w:color="auto" w:fill="auto"/>
          <w:rtl w:val="0"/>
        </w:rPr>
        <w:t>aaaa</w:t>
      </w:r>
      <w:r>
        <w:rPr>
          <w:rFonts w:ascii="Times New Roman" w:eastAsia="Times New Roman" w:hAnsi="Times New Roman" w:cs="Times New Roman"/>
          <w:color w:val="000000"/>
          <w:spacing w:val="0"/>
          <w:sz w:val="24"/>
          <w:shd w:val="clear" w:color="auto" w:fill="auto"/>
          <w:rtl w:val="0"/>
        </w:rPr>
        <w:t xml:space="preserve"> (easy </w:t>
      </w:r>
      <w:r>
        <w:rPr>
          <w:rFonts w:ascii="Times New Roman" w:eastAsia="Times New Roman" w:hAnsi="Times New Roman" w:cs="Times New Roman"/>
          <w:color w:val="000000"/>
          <w:spacing w:val="2"/>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practice  with  rapid  enlightenment).  Similarly  all  four  kinds  of  Noble  Path  of  the  most Venerable </w:t>
      </w:r>
      <w:r>
        <w:rPr>
          <w:rFonts w:ascii="Times New Roman" w:eastAsia="Times New Roman" w:hAnsi="Times New Roman" w:cs="Times New Roman"/>
          <w:b/>
          <w:bCs/>
          <w:i/>
          <w:iCs/>
          <w:color w:val="000000"/>
          <w:spacing w:val="0"/>
          <w:sz w:val="24"/>
          <w:shd w:val="clear" w:color="auto" w:fill="auto"/>
          <w:rtl w:val="0"/>
        </w:rPr>
        <w:t>S</w:t>
      </w:r>
      <w:r>
        <w:rPr>
          <w:rFonts w:ascii="Times New Roman" w:eastAsia="Times New Roman" w:hAnsi="Times New Roman" w:cs="Times New Roman"/>
          <w:color w:val="000000"/>
          <w:spacing w:val="0"/>
          <w:sz w:val="24"/>
          <w:shd w:val="clear" w:color="auto" w:fill="auto"/>
          <w:rtl w:val="0"/>
        </w:rPr>
        <w:t>aaaa</w:t>
      </w:r>
      <w:r>
        <w:rPr>
          <w:rFonts w:ascii="Times New Roman" w:eastAsia="Times New Roman" w:hAnsi="Times New Roman" w:cs="Times New Roman"/>
          <w:b/>
          <w:bCs/>
          <w:i/>
          <w:iCs/>
          <w:color w:val="000000"/>
          <w:spacing w:val="0"/>
          <w:sz w:val="24"/>
          <w:shd w:val="clear" w:color="auto" w:fill="auto"/>
          <w:rtl w:val="0"/>
        </w:rPr>
        <w:t xml:space="preserve">riputta </w:t>
      </w:r>
      <w:r>
        <w:rPr>
          <w:rFonts w:ascii="Times New Roman" w:eastAsia="Times New Roman" w:hAnsi="Times New Roman" w:cs="Times New Roman"/>
          <w:color w:val="000000"/>
          <w:spacing w:val="0"/>
          <w:sz w:val="24"/>
          <w:shd w:val="clear" w:color="auto" w:fill="auto"/>
          <w:rtl w:val="0"/>
        </w:rPr>
        <w:t xml:space="preserve">were also single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practice called </w:t>
      </w:r>
      <w:r>
        <w:rPr>
          <w:rFonts w:ascii="Times New Roman" w:eastAsia="Times New Roman" w:hAnsi="Times New Roman" w:cs="Times New Roman"/>
          <w:b/>
          <w:bCs/>
          <w:i/>
          <w:iCs/>
          <w:color w:val="000000"/>
          <w:spacing w:val="0"/>
          <w:sz w:val="24"/>
          <w:shd w:val="clear" w:color="auto" w:fill="auto"/>
          <w:rtl w:val="0"/>
        </w:rPr>
        <w:t>sukkhapa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ipad</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khipp</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bhiññ</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similarly. Then the Noble Path of upstream-enterer of the most venerable </w:t>
      </w:r>
      <w:r>
        <w:rPr>
          <w:rFonts w:ascii="Times New Roman" w:eastAsia="Times New Roman" w:hAnsi="Times New Roman" w:cs="Times New Roman"/>
          <w:b/>
          <w:bCs/>
          <w:i/>
          <w:iCs/>
          <w:color w:val="000000"/>
          <w:spacing w:val="0"/>
          <w:sz w:val="24"/>
          <w:shd w:val="clear" w:color="auto" w:fill="auto"/>
          <w:rtl w:val="0"/>
        </w:rPr>
        <w:t>Moggall</w:t>
      </w:r>
      <w:r>
        <w:rPr>
          <w:rFonts w:ascii="Times New Roman" w:eastAsia="Times New Roman" w:hAnsi="Times New Roman" w:cs="Times New Roman"/>
          <w:color w:val="000000"/>
          <w:spacing w:val="0"/>
          <w:sz w:val="24"/>
          <w:shd w:val="clear" w:color="auto" w:fill="auto"/>
          <w:rtl w:val="0"/>
        </w:rPr>
        <w:t>aaaa</w:t>
      </w:r>
      <w:r>
        <w:rPr>
          <w:rFonts w:ascii="Times New Roman" w:eastAsia="Times New Roman" w:hAnsi="Times New Roman" w:cs="Times New Roman"/>
          <w:b/>
          <w:bCs/>
          <w:i/>
          <w:iCs/>
          <w:color w:val="000000"/>
          <w:spacing w:val="0"/>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was </w:t>
      </w:r>
      <w:r>
        <w:rPr>
          <w:rFonts w:ascii="Times New Roman" w:eastAsia="Times New Roman" w:hAnsi="Times New Roman" w:cs="Times New Roman"/>
          <w:b/>
          <w:bCs/>
          <w:i/>
          <w:iCs/>
          <w:color w:val="000000"/>
          <w:spacing w:val="0"/>
          <w:sz w:val="24"/>
          <w:shd w:val="clear" w:color="auto" w:fill="auto"/>
          <w:rtl w:val="0"/>
        </w:rPr>
        <w:t>sukhapa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ipad</w:t>
      </w:r>
      <w:r>
        <w:rPr>
          <w:rFonts w:ascii="Times New Roman" w:eastAsia="Times New Roman" w:hAnsi="Times New Roman" w:cs="Times New Roman"/>
          <w:color w:val="000000"/>
          <w:spacing w:val="0"/>
          <w:sz w:val="24"/>
          <w:shd w:val="clear" w:color="auto" w:fill="auto"/>
          <w:rtl w:val="0"/>
        </w:rPr>
        <w:t>aaaa</w:t>
      </w:r>
      <w:r>
        <w:rPr>
          <w:rFonts w:ascii="Times New Roman" w:eastAsia="Times New Roman" w:hAnsi="Times New Roman" w:cs="Times New Roman"/>
          <w:b/>
          <w:bCs/>
          <w:i/>
          <w:iCs/>
          <w:color w:val="000000"/>
          <w:spacing w:val="0"/>
          <w:sz w:val="24"/>
          <w:shd w:val="clear" w:color="auto" w:fill="auto"/>
          <w:rtl w:val="0"/>
        </w:rPr>
        <w:t xml:space="preserve"> khipp</w:t>
      </w:r>
      <w:r>
        <w:rPr>
          <w:rFonts w:ascii="Times New Roman" w:eastAsia="Times New Roman" w:hAnsi="Times New Roman" w:cs="Times New Roman"/>
          <w:color w:val="000000"/>
          <w:spacing w:val="0"/>
          <w:sz w:val="24"/>
          <w:shd w:val="clear" w:color="auto" w:fill="auto"/>
          <w:rtl w:val="0"/>
        </w:rPr>
        <w:t>aaaa</w:t>
      </w:r>
      <w:r>
        <w:rPr>
          <w:rFonts w:ascii="Times New Roman" w:eastAsia="Times New Roman" w:hAnsi="Times New Roman" w:cs="Times New Roman"/>
          <w:b/>
          <w:bCs/>
          <w:i/>
          <w:iCs/>
          <w:color w:val="000000"/>
          <w:spacing w:val="0"/>
          <w:sz w:val="24"/>
          <w:shd w:val="clear" w:color="auto" w:fill="auto"/>
          <w:rtl w:val="0"/>
        </w:rPr>
        <w:t>bhiññ</w:t>
      </w:r>
      <w:r>
        <w:rPr>
          <w:rFonts w:ascii="Times New Roman" w:eastAsia="Times New Roman" w:hAnsi="Times New Roman" w:cs="Times New Roman"/>
          <w:color w:val="000000"/>
          <w:spacing w:val="0"/>
          <w:sz w:val="24"/>
          <w:shd w:val="clear" w:color="auto" w:fill="auto"/>
          <w:rtl w:val="0"/>
        </w:rPr>
        <w:t>aaaa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while the Upper Three kinds of Noble Path were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single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practice, </w:t>
      </w:r>
      <w:r>
        <w:rPr>
          <w:rFonts w:ascii="Times New Roman" w:eastAsia="Times New Roman" w:hAnsi="Times New Roman" w:cs="Times New Roman"/>
          <w:b/>
          <w:bCs/>
          <w:i/>
          <w:iCs/>
          <w:color w:val="000000"/>
          <w:spacing w:val="0"/>
          <w:sz w:val="24"/>
          <w:shd w:val="clear" w:color="auto" w:fill="auto"/>
          <w:rtl w:val="0"/>
        </w:rPr>
        <w:t>dukkhapa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ipad</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dandh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bhiññ</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color w:val="000000"/>
          <w:spacing w:val="0"/>
          <w:sz w:val="24"/>
          <w:shd w:val="clear" w:color="auto" w:fill="auto"/>
          <w:rtl w:val="0"/>
        </w:rPr>
        <w:t>(Vs- 2- 307)</w:t>
      </w:r>
      <w:r>
        <w:rPr>
          <w:rFonts w:ascii="Times New Roman" w:eastAsia="Times New Roman" w:hAnsi="Times New Roman" w:cs="Times New Roman"/>
          <w:color w:val="000000"/>
          <w:spacing w:val="0"/>
          <w:sz w:val="24"/>
          <w:shd w:val="clear" w:color="auto" w:fill="auto"/>
          <w:rtl w:val="0"/>
        </w:rPr>
        <w:t xml:space="preserve"> </w:t>
      </w:r>
    </w:p>
    <w:p>
      <w:pPr>
        <w:bidi w:val="0"/>
        <w:spacing w:before="10" w:after="0" w:line="265" w:lineRule="exact"/>
        <w:ind w:left="720" w:right="-200" w:firstLine="0"/>
        <w:jc w:val="both"/>
      </w:pPr>
      <w:r>
        <w:rPr>
          <w:rFonts w:ascii="Times New Roman" w:eastAsia="Times New Roman" w:hAnsi="Times New Roman" w:cs="Times New Roman"/>
          <w:color w:val="000000"/>
          <w:spacing w:val="0"/>
          <w:sz w:val="24"/>
          <w:shd w:val="clear" w:color="auto" w:fill="auto"/>
          <w:rtl w:val="0"/>
        </w:rPr>
        <w:t xml:space="preserve">In the commentary called </w:t>
      </w:r>
      <w:r>
        <w:rPr>
          <w:rFonts w:ascii="Times New Roman" w:eastAsia="Times New Roman" w:hAnsi="Times New Roman" w:cs="Times New Roman"/>
          <w:b/>
          <w:bCs/>
          <w:i/>
          <w:iCs/>
          <w:color w:val="000000"/>
          <w:spacing w:val="1"/>
          <w:sz w:val="24"/>
          <w:shd w:val="clear" w:color="auto" w:fill="auto"/>
          <w:rtl w:val="0"/>
        </w:rPr>
        <w:t>A</w:t>
      </w:r>
      <w:r>
        <w:rPr>
          <w:rFonts w:ascii="Times New Roman" w:eastAsia="Times New Roman" w:hAnsi="Times New Roman" w:cs="Times New Roman"/>
          <w:color w:val="000000"/>
          <w:spacing w:val="1"/>
          <w:sz w:val="24"/>
          <w:shd w:val="clear" w:color="auto" w:fill="auto"/>
          <w:rtl w:val="0"/>
        </w:rPr>
        <w:t>ţţ</w:t>
      </w:r>
      <w:r>
        <w:rPr>
          <w:rFonts w:ascii="Times New Roman" w:eastAsia="Times New Roman" w:hAnsi="Times New Roman" w:cs="Times New Roman"/>
          <w:b/>
          <w:bCs/>
          <w:i/>
          <w:iCs/>
          <w:color w:val="000000"/>
          <w:spacing w:val="1"/>
          <w:sz w:val="24"/>
          <w:shd w:val="clear" w:color="auto" w:fill="auto"/>
          <w:rtl w:val="0"/>
        </w:rPr>
        <w:t>has</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lin</w:t>
      </w:r>
      <w:r>
        <w:rPr>
          <w:rFonts w:ascii="Times New Roman" w:eastAsia="Times New Roman" w:hAnsi="Times New Roman" w:cs="Times New Roman"/>
          <w:color w:val="000000"/>
          <w:spacing w:val="1"/>
          <w:sz w:val="24"/>
          <w:shd w:val="clear" w:color="auto" w:fill="auto"/>
          <w:rtl w:val="0"/>
        </w:rPr>
        <w:t>ī,</w:t>
      </w:r>
      <w:r>
        <w:rPr>
          <w:rFonts w:ascii="Times New Roman" w:eastAsia="Times New Roman" w:hAnsi="Times New Roman" w:cs="Times New Roman"/>
          <w:color w:val="000000"/>
          <w:spacing w:val="0"/>
          <w:sz w:val="24"/>
          <w:shd w:val="clear" w:color="auto" w:fill="auto"/>
          <w:rtl w:val="0"/>
        </w:rPr>
        <w:t xml:space="preserve"> however, it is explained as follows. ___ </w:t>
      </w:r>
    </w:p>
    <w:p>
      <w:pPr>
        <w:bidi w:val="0"/>
        <w:spacing w:before="1" w:after="0" w:line="275" w:lineRule="exact"/>
        <w:ind w:left="0" w:right="-63" w:firstLine="720"/>
        <w:jc w:val="both"/>
      </w:pPr>
      <w:r>
        <w:rPr>
          <w:rFonts w:ascii="Times New Roman" w:eastAsia="Times New Roman" w:hAnsi="Times New Roman" w:cs="Times New Roman"/>
          <w:color w:val="000000"/>
          <w:spacing w:val="0"/>
          <w:sz w:val="24"/>
          <w:shd w:val="clear" w:color="auto" w:fill="auto"/>
          <w:rtl w:val="0"/>
        </w:rPr>
        <w:t xml:space="preserve">The Upper Three Kinds of Noble Path of the most venerable </w:t>
      </w:r>
      <w:r>
        <w:rPr>
          <w:rFonts w:ascii="Times New Roman" w:eastAsia="Times New Roman" w:hAnsi="Times New Roman" w:cs="Times New Roman"/>
          <w:b/>
          <w:bCs/>
          <w:i/>
          <w:iCs/>
          <w:color w:val="000000"/>
          <w:spacing w:val="1"/>
          <w:sz w:val="24"/>
          <w:shd w:val="clear" w:color="auto" w:fill="auto"/>
          <w:rtl w:val="0"/>
        </w:rPr>
        <w:t>Moggall</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were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single </w:t>
      </w:r>
      <w:r>
        <w:rPr>
          <w:rFonts w:ascii="Times New Roman" w:eastAsia="Times New Roman" w:hAnsi="Times New Roman" w:cs="Times New Roman"/>
          <w:color w:val="000000"/>
          <w:spacing w:val="2"/>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practice, </w:t>
      </w:r>
      <w:r>
        <w:rPr>
          <w:rFonts w:ascii="Times New Roman" w:eastAsia="Times New Roman" w:hAnsi="Times New Roman" w:cs="Times New Roman"/>
          <w:b/>
          <w:bCs/>
          <w:i/>
          <w:iCs/>
          <w:color w:val="000000"/>
          <w:spacing w:val="0"/>
          <w:sz w:val="24"/>
          <w:shd w:val="clear" w:color="auto" w:fill="auto"/>
          <w:rtl w:val="0"/>
        </w:rPr>
        <w:t>dukkhapa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ipad</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khipp</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bhiññ</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This is because the Noble one was suppressed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drowsiness. The Supreme Enlightened Buddha performed </w:t>
      </w:r>
      <w:r>
        <w:rPr>
          <w:rFonts w:ascii="Times New Roman" w:eastAsia="Times New Roman" w:hAnsi="Times New Roman" w:cs="Times New Roman"/>
          <w:color w:val="000000"/>
          <w:spacing w:val="2"/>
          <w:sz w:val="24"/>
          <w:shd w:val="clear" w:color="auto" w:fill="auto"/>
          <w:rtl w:val="0"/>
        </w:rPr>
        <w:t>in</w:t>
      </w:r>
      <w:r>
        <w:rPr>
          <w:rFonts w:ascii="Times New Roman" w:eastAsia="Times New Roman" w:hAnsi="Times New Roman" w:cs="Times New Roman"/>
          <w:color w:val="000000"/>
          <w:spacing w:val="0"/>
          <w:sz w:val="24"/>
          <w:shd w:val="clear" w:color="auto" w:fill="auto"/>
          <w:rtl w:val="0"/>
        </w:rPr>
        <w:t xml:space="preserve"> order to arise the Noble Path and Fruit of Venerable </w:t>
      </w:r>
      <w:r>
        <w:rPr>
          <w:rFonts w:ascii="Times New Roman" w:eastAsia="Times New Roman" w:hAnsi="Times New Roman" w:cs="Times New Roman"/>
          <w:b/>
          <w:bCs/>
          <w:i/>
          <w:iCs/>
          <w:color w:val="000000"/>
          <w:spacing w:val="1"/>
          <w:sz w:val="24"/>
          <w:shd w:val="clear" w:color="auto" w:fill="auto"/>
          <w:rtl w:val="0"/>
        </w:rPr>
        <w:t>Moggall</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throughout seven days as taking care of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boy. In the first </w:t>
      </w:r>
      <w:r>
        <w:rPr>
          <w:rFonts w:ascii="Times New Roman" w:eastAsia="Times New Roman" w:hAnsi="Times New Roman" w:cs="Times New Roman"/>
          <w:color w:val="000000"/>
          <w:spacing w:val="1"/>
          <w:sz w:val="24"/>
          <w:shd w:val="clear" w:color="auto" w:fill="auto"/>
          <w:rtl w:val="0"/>
        </w:rPr>
        <w:t>day</w:t>
      </w:r>
      <w:r>
        <w:rPr>
          <w:rFonts w:ascii="Times New Roman" w:eastAsia="Times New Roman" w:hAnsi="Times New Roman" w:cs="Times New Roman"/>
          <w:color w:val="000000"/>
          <w:spacing w:val="0"/>
          <w:sz w:val="24"/>
          <w:shd w:val="clear" w:color="auto" w:fill="auto"/>
          <w:rtl w:val="0"/>
        </w:rPr>
        <w:t xml:space="preserve"> after new moon day, 11</w:t>
      </w:r>
      <w:r>
        <w:rPr>
          <w:rFonts w:ascii="Times New Roman" w:eastAsia="Times New Roman" w:hAnsi="Times New Roman" w:cs="Times New Roman"/>
          <w:color w:val="000000"/>
          <w:spacing w:val="0"/>
          <w:sz w:val="16"/>
          <w:shd w:val="clear" w:color="auto" w:fill="auto"/>
          <w:rtl w:val="0"/>
        </w:rPr>
        <w:t>th</w:t>
      </w:r>
      <w:r>
        <w:rPr>
          <w:rFonts w:ascii="Times New Roman" w:eastAsia="Times New Roman" w:hAnsi="Times New Roman" w:cs="Times New Roman"/>
          <w:color w:val="000000"/>
          <w:spacing w:val="0"/>
          <w:sz w:val="24"/>
          <w:shd w:val="clear" w:color="auto" w:fill="auto"/>
          <w:rtl w:val="0"/>
        </w:rPr>
        <w:t xml:space="preserve"> month, Great Buddhist Era 103, the Most Venerable </w:t>
      </w:r>
      <w:r>
        <w:rPr>
          <w:rFonts w:ascii="Times New Roman" w:eastAsia="Times New Roman" w:hAnsi="Times New Roman" w:cs="Times New Roman"/>
          <w:b/>
          <w:bCs/>
          <w:i/>
          <w:iCs/>
          <w:color w:val="000000"/>
          <w:spacing w:val="1"/>
          <w:sz w:val="24"/>
          <w:shd w:val="clear" w:color="auto" w:fill="auto"/>
          <w:rtl w:val="0"/>
        </w:rPr>
        <w:t>Moggall</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reached to the Noble Fruit-Knowledge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Upstream-enterer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listening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verse of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w:t>
      </w:r>
      <w:r>
        <w:rPr>
          <w:rFonts w:ascii="Times New Roman" w:eastAsia="Times New Roman" w:hAnsi="Times New Roman" w:cs="Times New Roman"/>
          <w:b/>
          <w:bCs/>
          <w:i/>
          <w:iCs/>
          <w:color w:val="000000"/>
          <w:spacing w:val="0"/>
          <w:sz w:val="24"/>
          <w:shd w:val="clear" w:color="auto" w:fill="auto"/>
          <w:rtl w:val="0"/>
        </w:rPr>
        <w:t>ye  dhamm</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hetuppabhav</w:t>
      </w:r>
      <w:r>
        <w:rPr>
          <w:rFonts w:ascii="Times New Roman" w:eastAsia="Times New Roman" w:hAnsi="Times New Roman" w:cs="Times New Roman"/>
          <w:color w:val="000000"/>
          <w:spacing w:val="0"/>
          <w:sz w:val="24"/>
          <w:shd w:val="clear" w:color="auto" w:fill="auto"/>
          <w:rtl w:val="0"/>
        </w:rPr>
        <w:t xml:space="preserve">ā"..etc.,  from  great  ascetic  called </w:t>
      </w:r>
      <w:r>
        <w:rPr>
          <w:rFonts w:ascii="Times New Roman" w:eastAsia="Times New Roman" w:hAnsi="Times New Roman" w:cs="Times New Roman"/>
          <w:b/>
          <w:bCs/>
          <w:i/>
          <w:iCs/>
          <w:color w:val="000000"/>
          <w:spacing w:val="0"/>
          <w:sz w:val="24"/>
          <w:shd w:val="clear" w:color="auto" w:fill="auto"/>
          <w:rtl w:val="0"/>
        </w:rPr>
        <w:t xml:space="preserve"> Upatissa </w:t>
      </w:r>
      <w:r>
        <w:rPr>
          <w:rFonts w:ascii="Times New Roman" w:eastAsia="Times New Roman" w:hAnsi="Times New Roman" w:cs="Times New Roman"/>
          <w:color w:val="000000"/>
          <w:spacing w:val="0"/>
          <w:sz w:val="24"/>
          <w:shd w:val="clear" w:color="auto" w:fill="auto"/>
          <w:rtl w:val="0"/>
        </w:rPr>
        <w:t xml:space="preserve"> who  will become the Most Venerable </w:t>
      </w:r>
      <w:r>
        <w:rPr>
          <w:rFonts w:ascii="Times New Roman" w:eastAsia="Times New Roman" w:hAnsi="Times New Roman" w:cs="Times New Roman"/>
          <w:b/>
          <w:bCs/>
          <w:i/>
          <w:iCs/>
          <w:color w:val="000000"/>
          <w:spacing w:val="1"/>
          <w:sz w:val="24"/>
          <w:shd w:val="clear" w:color="auto" w:fill="auto"/>
          <w:rtl w:val="0"/>
        </w:rPr>
        <w:t>S</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riputta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who had also reached to the Noble Fruit-Knowledge of Upstream-enterer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listening an half of that verse of </w:t>
      </w:r>
      <w:r>
        <w:rPr>
          <w:rFonts w:ascii="Times New Roman" w:eastAsia="Times New Roman" w:hAnsi="Times New Roman" w:cs="Times New Roman"/>
          <w:b/>
          <w:bCs/>
          <w:i/>
          <w:iCs/>
          <w:color w:val="000000"/>
          <w:spacing w:val="0"/>
          <w:sz w:val="24"/>
          <w:shd w:val="clear" w:color="auto" w:fill="auto"/>
          <w:rtl w:val="0"/>
        </w:rPr>
        <w:t xml:space="preserve">dhamma </w:t>
      </w:r>
      <w:r>
        <w:rPr>
          <w:rFonts w:ascii="Times New Roman" w:eastAsia="Times New Roman" w:hAnsi="Times New Roman" w:cs="Times New Roman"/>
          <w:color w:val="000000"/>
          <w:spacing w:val="0"/>
          <w:sz w:val="24"/>
          <w:shd w:val="clear" w:color="auto" w:fill="auto"/>
          <w:rtl w:val="0"/>
        </w:rPr>
        <w:t xml:space="preserve">from the Arahant, the most venerable </w:t>
      </w:r>
      <w:r>
        <w:rPr>
          <w:rFonts w:ascii="Times New Roman" w:eastAsia="Times New Roman" w:hAnsi="Times New Roman" w:cs="Times New Roman"/>
          <w:b/>
          <w:bCs/>
          <w:i/>
          <w:iCs/>
          <w:color w:val="000000"/>
          <w:spacing w:val="0"/>
          <w:sz w:val="24"/>
          <w:shd w:val="clear" w:color="auto" w:fill="auto"/>
          <w:rtl w:val="0"/>
        </w:rPr>
        <w:t>Assaji Mah</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Thero</w:t>
      </w:r>
      <w:r>
        <w:rPr>
          <w:rFonts w:ascii="Times New Roman" w:eastAsia="Times New Roman" w:hAnsi="Times New Roman" w:cs="Times New Roman"/>
          <w:color w:val="000000"/>
          <w:spacing w:val="0"/>
          <w:sz w:val="24"/>
          <w:shd w:val="clear" w:color="auto" w:fill="auto"/>
          <w:rtl w:val="0"/>
        </w:rPr>
        <w:t xml:space="preserve">. After becoming </w:t>
      </w:r>
      <w:r>
        <w:rPr>
          <w:rFonts w:ascii="Times New Roman" w:eastAsia="Times New Roman" w:hAnsi="Times New Roman" w:cs="Times New Roman"/>
          <w:color w:val="000000"/>
          <w:spacing w:val="1"/>
          <w:sz w:val="24"/>
          <w:shd w:val="clear" w:color="auto" w:fill="auto"/>
          <w:rtl w:val="0"/>
        </w:rPr>
        <w:t>as</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at that evening, the Most Venerable </w:t>
      </w:r>
      <w:r>
        <w:rPr>
          <w:rFonts w:ascii="Times New Roman" w:eastAsia="Times New Roman" w:hAnsi="Times New Roman" w:cs="Times New Roman"/>
          <w:b/>
          <w:bCs/>
          <w:i/>
          <w:iCs/>
          <w:color w:val="000000"/>
          <w:spacing w:val="1"/>
          <w:sz w:val="24"/>
          <w:shd w:val="clear" w:color="auto" w:fill="auto"/>
          <w:rtl w:val="0"/>
        </w:rPr>
        <w:t>Moggall</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 continued  to  perform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 practice  in </w:t>
      </w:r>
      <w:r>
        <w:rPr>
          <w:rFonts w:ascii="Times New Roman" w:eastAsia="Times New Roman" w:hAnsi="Times New Roman" w:cs="Times New Roman"/>
          <w:b/>
          <w:bCs/>
          <w:i/>
          <w:iCs/>
          <w:color w:val="000000"/>
          <w:spacing w:val="0"/>
          <w:sz w:val="24"/>
          <w:shd w:val="clear" w:color="auto" w:fill="auto"/>
          <w:rtl w:val="0"/>
        </w:rPr>
        <w:t xml:space="preserve"> Kallav</w:t>
      </w:r>
      <w:r>
        <w:rPr>
          <w:rFonts w:ascii="Times New Roman" w:eastAsia="Times New Roman" w:hAnsi="Times New Roman" w:cs="Times New Roman"/>
          <w:color w:val="000000"/>
          <w:spacing w:val="0"/>
          <w:sz w:val="24"/>
          <w:shd w:val="clear" w:color="auto" w:fill="auto"/>
          <w:rtl w:val="0"/>
        </w:rPr>
        <w:t>āļ</w:t>
      </w:r>
      <w:r>
        <w:rPr>
          <w:rFonts w:ascii="Times New Roman" w:eastAsia="Times New Roman" w:hAnsi="Times New Roman" w:cs="Times New Roman"/>
          <w:b/>
          <w:bCs/>
          <w:i/>
          <w:iCs/>
          <w:color w:val="000000"/>
          <w:spacing w:val="0"/>
          <w:sz w:val="24"/>
          <w:shd w:val="clear" w:color="auto" w:fill="auto"/>
          <w:rtl w:val="0"/>
        </w:rPr>
        <w:t>aputta</w:t>
      </w:r>
      <w:r>
        <w:rPr>
          <w:rFonts w:ascii="Times New Roman" w:eastAsia="Times New Roman" w:hAnsi="Times New Roman" w:cs="Times New Roman"/>
          <w:color w:val="000000"/>
          <w:spacing w:val="0"/>
          <w:sz w:val="24"/>
          <w:shd w:val="clear" w:color="auto" w:fill="auto"/>
          <w:rtl w:val="0"/>
        </w:rPr>
        <w:t xml:space="preserve">village, </w:t>
      </w:r>
      <w:r>
        <w:rPr>
          <w:rFonts w:ascii="Times New Roman" w:eastAsia="Times New Roman" w:hAnsi="Times New Roman" w:cs="Times New Roman"/>
          <w:b/>
          <w:bCs/>
          <w:i/>
          <w:iCs/>
          <w:color w:val="000000"/>
          <w:spacing w:val="0"/>
          <w:sz w:val="24"/>
          <w:shd w:val="clear" w:color="auto" w:fill="auto"/>
          <w:rtl w:val="0"/>
        </w:rPr>
        <w:t xml:space="preserve"> Magadha </w:t>
      </w:r>
      <w:r>
        <w:rPr>
          <w:rFonts w:ascii="Times New Roman" w:eastAsia="Times New Roman" w:hAnsi="Times New Roman" w:cs="Times New Roman"/>
          <w:color w:val="000000"/>
          <w:spacing w:val="0"/>
          <w:sz w:val="24"/>
          <w:shd w:val="clear" w:color="auto" w:fill="auto"/>
          <w:rtl w:val="0"/>
        </w:rPr>
        <w:t xml:space="preserve">Division. </w:t>
      </w:r>
      <w:r>
        <w:rPr>
          <w:rFonts w:ascii="Times New Roman" w:eastAsia="Times New Roman" w:hAnsi="Times New Roman" w:cs="Times New Roman"/>
          <w:b/>
          <w:bCs/>
          <w:color w:val="000000"/>
          <w:spacing w:val="0"/>
          <w:sz w:val="24"/>
          <w:shd w:val="clear" w:color="auto" w:fill="auto"/>
          <w:rtl w:val="0"/>
        </w:rPr>
        <w:t xml:space="preserve">PAGE 421 </w:t>
      </w:r>
    </w:p>
    <w:p>
      <w:pPr>
        <w:bidi w:val="0"/>
        <w:spacing w:before="1" w:after="0" w:line="275" w:lineRule="exact"/>
        <w:ind w:left="0" w:right="-63" w:firstLine="0"/>
        <w:jc w:val="both"/>
      </w:pPr>
      <w:r>
        <w:rPr>
          <w:rFonts w:ascii="Times New Roman" w:eastAsia="Times New Roman" w:hAnsi="Times New Roman" w:cs="Times New Roman"/>
          <w:color w:val="000000"/>
          <w:spacing w:val="0"/>
          <w:sz w:val="24"/>
          <w:shd w:val="clear" w:color="auto" w:fill="auto"/>
          <w:rtl w:val="0"/>
        </w:rPr>
        <w:t xml:space="preserve">At seventh day, during endeavouring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practice, Venerable </w:t>
      </w:r>
      <w:r>
        <w:rPr>
          <w:rFonts w:ascii="Times New Roman" w:eastAsia="Times New Roman" w:hAnsi="Times New Roman" w:cs="Times New Roman"/>
          <w:b/>
          <w:bCs/>
          <w:i/>
          <w:iCs/>
          <w:color w:val="000000"/>
          <w:spacing w:val="2"/>
          <w:sz w:val="24"/>
          <w:shd w:val="clear" w:color="auto" w:fill="auto"/>
          <w:rtl w:val="0"/>
        </w:rPr>
        <w:t>Moggall</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was sitting with  drowsiness.  At  that  time,  the  Buddha  questioned  him  that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Moggall</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 Are  you drowsing? </w:t>
      </w:r>
      <w:r>
        <w:rPr>
          <w:rFonts w:ascii="Times New Roman" w:eastAsia="Times New Roman" w:hAnsi="Times New Roman" w:cs="Times New Roman"/>
          <w:b/>
          <w:bCs/>
          <w:i/>
          <w:iCs/>
          <w:color w:val="000000"/>
          <w:spacing w:val="1"/>
          <w:sz w:val="24"/>
          <w:shd w:val="clear" w:color="auto" w:fill="auto"/>
          <w:rtl w:val="0"/>
        </w:rPr>
        <w:t>Moggall</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Are you drowsing? Due to suppressing with drowsiness in that way, the Upper Three Kinds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Noble Path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Venerable </w:t>
      </w:r>
      <w:r>
        <w:rPr>
          <w:rFonts w:ascii="Times New Roman" w:eastAsia="Times New Roman" w:hAnsi="Times New Roman" w:cs="Times New Roman"/>
          <w:b/>
          <w:bCs/>
          <w:i/>
          <w:iCs/>
          <w:color w:val="000000"/>
          <w:spacing w:val="1"/>
          <w:sz w:val="24"/>
          <w:shd w:val="clear" w:color="auto" w:fill="auto"/>
          <w:rtl w:val="0"/>
        </w:rPr>
        <w:t>Moggall</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were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single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practice, </w:t>
      </w:r>
      <w:r>
        <w:rPr>
          <w:rFonts w:ascii="Times New Roman" w:eastAsia="Times New Roman" w:hAnsi="Times New Roman" w:cs="Times New Roman"/>
          <w:b/>
          <w:bCs/>
          <w:i/>
          <w:iCs/>
          <w:color w:val="000000"/>
          <w:spacing w:val="0"/>
          <w:sz w:val="24"/>
          <w:shd w:val="clear" w:color="auto" w:fill="auto"/>
          <w:rtl w:val="0"/>
        </w:rPr>
        <w:t>dukkhapa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ipad</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khipp</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bhiññ</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After removing drowsiness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developing the perception of light as instructed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Buddha, due to reaching into upper Three Kinds of Path and Fruit rapidly, </w:t>
      </w:r>
      <w:r>
        <w:rPr>
          <w:rFonts w:ascii="Times New Roman" w:eastAsia="Times New Roman" w:hAnsi="Times New Roman" w:cs="Times New Roman"/>
          <w:color w:val="000000"/>
          <w:spacing w:val="2"/>
          <w:sz w:val="24"/>
          <w:shd w:val="clear" w:color="auto" w:fill="auto"/>
          <w:rtl w:val="0"/>
        </w:rPr>
        <w:t>he</w:t>
      </w:r>
      <w:r>
        <w:rPr>
          <w:rFonts w:ascii="Times New Roman" w:eastAsia="Times New Roman" w:hAnsi="Times New Roman" w:cs="Times New Roman"/>
          <w:color w:val="000000"/>
          <w:spacing w:val="0"/>
          <w:sz w:val="24"/>
          <w:shd w:val="clear" w:color="auto" w:fill="auto"/>
          <w:rtl w:val="0"/>
        </w:rPr>
        <w:t xml:space="preserve"> became the person with rapid Enlightenment </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b/>
          <w:bCs/>
          <w:i/>
          <w:iCs/>
          <w:color w:val="000000"/>
          <w:spacing w:val="2"/>
          <w:sz w:val="24"/>
          <w:shd w:val="clear" w:color="auto" w:fill="auto"/>
          <w:rtl w:val="0"/>
        </w:rPr>
        <w:t>khipp</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bhiññ</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61" w:firstLine="720"/>
        <w:jc w:val="both"/>
      </w:pPr>
      <w:r>
        <w:rPr>
          <w:rFonts w:ascii="Times New Roman" w:eastAsia="Times New Roman" w:hAnsi="Times New Roman" w:cs="Times New Roman"/>
          <w:color w:val="000000"/>
          <w:spacing w:val="0"/>
          <w:sz w:val="24"/>
          <w:shd w:val="clear" w:color="auto" w:fill="auto"/>
          <w:rtl w:val="0"/>
        </w:rPr>
        <w:t>Even though the supreme disciple with great wisdom (</w:t>
      </w:r>
      <w:r>
        <w:rPr>
          <w:rFonts w:ascii="Times New Roman" w:eastAsia="Times New Roman" w:hAnsi="Times New Roman" w:cs="Times New Roman"/>
          <w:b/>
          <w:bCs/>
          <w:i/>
          <w:iCs/>
          <w:color w:val="000000"/>
          <w:spacing w:val="0"/>
          <w:sz w:val="24"/>
          <w:shd w:val="clear" w:color="auto" w:fill="auto"/>
          <w:rtl w:val="0"/>
        </w:rPr>
        <w:t>mah</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bhiññappatta</w:t>
      </w:r>
      <w:r>
        <w:rPr>
          <w:rFonts w:ascii="Times New Roman" w:eastAsia="Times New Roman" w:hAnsi="Times New Roman" w:cs="Times New Roman"/>
          <w:color w:val="000000"/>
          <w:spacing w:val="0"/>
          <w:sz w:val="24"/>
          <w:shd w:val="clear" w:color="auto" w:fill="auto"/>
          <w:rtl w:val="0"/>
        </w:rPr>
        <w:t xml:space="preserve">) had this kind of nature, the </w:t>
      </w:r>
      <w:r>
        <w:rPr>
          <w:rFonts w:ascii="Times New Roman" w:eastAsia="Times New Roman" w:hAnsi="Times New Roman" w:cs="Times New Roman"/>
          <w:color w:val="000000"/>
          <w:spacing w:val="2"/>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practice was unstable, changed and varied. </w:t>
      </w:r>
      <w:r>
        <w:rPr>
          <w:rFonts w:ascii="Times New Roman" w:eastAsia="Times New Roman" w:hAnsi="Times New Roman" w:cs="Times New Roman"/>
          <w:color w:val="000000"/>
          <w:spacing w:val="2"/>
          <w:sz w:val="24"/>
          <w:shd w:val="clear" w:color="auto" w:fill="auto"/>
          <w:rtl w:val="0"/>
        </w:rPr>
        <w:t>Why</w:t>
      </w:r>
      <w:r>
        <w:rPr>
          <w:rFonts w:ascii="Times New Roman" w:eastAsia="Times New Roman" w:hAnsi="Times New Roman" w:cs="Times New Roman"/>
          <w:color w:val="000000"/>
          <w:spacing w:val="0"/>
          <w:sz w:val="24"/>
          <w:shd w:val="clear" w:color="auto" w:fill="auto"/>
          <w:rtl w:val="0"/>
        </w:rPr>
        <w:t xml:space="preserve"> ways of practice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the remaining persons cannot be unstable, changed and varied? It  will </w:t>
      </w:r>
      <w:r>
        <w:rPr>
          <w:rFonts w:ascii="Times New Roman" w:eastAsia="Times New Roman" w:hAnsi="Times New Roman" w:cs="Times New Roman"/>
          <w:color w:val="000000"/>
          <w:spacing w:val="2"/>
          <w:sz w:val="24"/>
          <w:shd w:val="clear" w:color="auto" w:fill="auto"/>
          <w:rtl w:val="0"/>
        </w:rPr>
        <w:t>be</w:t>
      </w:r>
      <w:r>
        <w:rPr>
          <w:rFonts w:ascii="Times New Roman" w:eastAsia="Times New Roman" w:hAnsi="Times New Roman" w:cs="Times New Roman"/>
          <w:color w:val="000000"/>
          <w:spacing w:val="0"/>
          <w:sz w:val="24"/>
          <w:shd w:val="clear" w:color="auto" w:fill="auto"/>
          <w:rtl w:val="0"/>
        </w:rPr>
        <w:t xml:space="preserve"> unstable, changed and varied really.  </w:t>
      </w:r>
    </w:p>
    <w:p>
      <w:pPr>
        <w:numPr>
          <w:ilvl w:val="0"/>
          <w:numId w:val="65"/>
        </w:numPr>
        <w:bidi w:val="0"/>
        <w:spacing w:before="1" w:after="0" w:line="280" w:lineRule="exact"/>
        <w:ind w:right="-56"/>
        <w:jc w:val="left"/>
      </w:pPr>
      <w:r>
        <w:rPr>
          <w:rFonts w:ascii="Times New Roman" w:eastAsia="Times New Roman" w:hAnsi="Times New Roman" w:cs="Times New Roman"/>
          <w:color w:val="000000"/>
          <w:spacing w:val="0"/>
          <w:sz w:val="24"/>
          <w:shd w:val="clear" w:color="auto" w:fill="auto"/>
          <w:rtl w:val="0"/>
        </w:rPr>
        <w:t xml:space="preserve">All  four  kinds  of  Noble  Path  of  some </w:t>
      </w:r>
      <w:r>
        <w:rPr>
          <w:rFonts w:ascii="Times New Roman" w:eastAsia="Times New Roman" w:hAnsi="Times New Roman" w:cs="Times New Roman"/>
          <w:i/>
          <w:iCs/>
          <w:color w:val="000000"/>
          <w:spacing w:val="0"/>
          <w:sz w:val="24"/>
          <w:shd w:val="clear" w:color="auto" w:fill="auto"/>
          <w:rtl w:val="0"/>
        </w:rPr>
        <w:t xml:space="preserve"> bhikkhu</w:t>
      </w:r>
      <w:r>
        <w:rPr>
          <w:rFonts w:ascii="Times New Roman" w:eastAsia="Times New Roman" w:hAnsi="Times New Roman" w:cs="Times New Roman"/>
          <w:color w:val="000000"/>
          <w:spacing w:val="0"/>
          <w:sz w:val="24"/>
          <w:shd w:val="clear" w:color="auto" w:fill="auto"/>
          <w:rtl w:val="0"/>
        </w:rPr>
        <w:t xml:space="preserve">  are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single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practice, </w:t>
      </w:r>
      <w:r>
        <w:rPr>
          <w:rFonts w:ascii="Times New Roman" w:eastAsia="Times New Roman" w:hAnsi="Times New Roman" w:cs="Times New Roman"/>
          <w:b/>
          <w:bCs/>
          <w:i/>
          <w:iCs/>
          <w:color w:val="000000"/>
          <w:spacing w:val="0"/>
          <w:sz w:val="24"/>
          <w:shd w:val="clear" w:color="auto" w:fill="auto"/>
          <w:rtl w:val="0"/>
        </w:rPr>
        <w:t>dukkhapati</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pad</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dandh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bhiññ</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w:t>
      </w:r>
    </w:p>
    <w:p>
      <w:pPr>
        <w:numPr>
          <w:ilvl w:val="0"/>
          <w:numId w:val="66"/>
        </w:numPr>
        <w:bidi w:val="0"/>
        <w:spacing w:before="304" w:after="0" w:line="280" w:lineRule="exact"/>
        <w:ind w:right="-56"/>
        <w:jc w:val="left"/>
      </w:pPr>
      <w:r>
        <w:rPr>
          <w:rFonts w:ascii="Times New Roman" w:eastAsia="Times New Roman" w:hAnsi="Times New Roman" w:cs="Times New Roman"/>
          <w:color w:val="000000"/>
          <w:spacing w:val="0"/>
          <w:sz w:val="24"/>
          <w:shd w:val="clear" w:color="auto" w:fill="auto"/>
          <w:rtl w:val="0"/>
        </w:rPr>
        <w:t xml:space="preserve">All  four  kinds  of  Noble  Path  of  some </w:t>
      </w:r>
      <w:r>
        <w:rPr>
          <w:rFonts w:ascii="Times New Roman" w:eastAsia="Times New Roman" w:hAnsi="Times New Roman" w:cs="Times New Roman"/>
          <w:i/>
          <w:iCs/>
          <w:color w:val="000000"/>
          <w:spacing w:val="0"/>
          <w:sz w:val="24"/>
          <w:shd w:val="clear" w:color="auto" w:fill="auto"/>
          <w:rtl w:val="0"/>
        </w:rPr>
        <w:t xml:space="preserve"> bhikkhu</w:t>
      </w:r>
      <w:r>
        <w:rPr>
          <w:rFonts w:ascii="Times New Roman" w:eastAsia="Times New Roman" w:hAnsi="Times New Roman" w:cs="Times New Roman"/>
          <w:color w:val="000000"/>
          <w:spacing w:val="0"/>
          <w:sz w:val="24"/>
          <w:shd w:val="clear" w:color="auto" w:fill="auto"/>
          <w:rtl w:val="0"/>
        </w:rPr>
        <w:t xml:space="preserve">  are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single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practice, </w:t>
      </w:r>
      <w:r>
        <w:rPr>
          <w:rFonts w:ascii="Times New Roman" w:eastAsia="Times New Roman" w:hAnsi="Times New Roman" w:cs="Times New Roman"/>
          <w:b/>
          <w:bCs/>
          <w:i/>
          <w:iCs/>
          <w:color w:val="000000"/>
          <w:spacing w:val="0"/>
          <w:sz w:val="24"/>
          <w:shd w:val="clear" w:color="auto" w:fill="auto"/>
          <w:rtl w:val="0"/>
        </w:rPr>
        <w:t>dukkhapa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ipad</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khipp</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bhiññ</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numPr>
          <w:ilvl w:val="0"/>
          <w:numId w:val="66"/>
        </w:numPr>
        <w:bidi w:val="0"/>
        <w:spacing w:before="1" w:after="0" w:line="280" w:lineRule="exact"/>
        <w:ind w:right="-56"/>
        <w:jc w:val="left"/>
      </w:pPr>
      <w:r>
        <w:rPr>
          <w:rFonts w:ascii="Times New Roman" w:eastAsia="Times New Roman" w:hAnsi="Times New Roman" w:cs="Times New Roman"/>
          <w:color w:val="000000"/>
          <w:spacing w:val="0"/>
          <w:sz w:val="24"/>
          <w:shd w:val="clear" w:color="auto" w:fill="auto"/>
          <w:rtl w:val="0"/>
        </w:rPr>
        <w:t xml:space="preserve">All  four  kinds  of  Noble  Path  of  some </w:t>
      </w:r>
      <w:r>
        <w:rPr>
          <w:rFonts w:ascii="Times New Roman" w:eastAsia="Times New Roman" w:hAnsi="Times New Roman" w:cs="Times New Roman"/>
          <w:i/>
          <w:iCs/>
          <w:color w:val="000000"/>
          <w:spacing w:val="0"/>
          <w:sz w:val="24"/>
          <w:shd w:val="clear" w:color="auto" w:fill="auto"/>
          <w:rtl w:val="0"/>
        </w:rPr>
        <w:t xml:space="preserve"> bhikkhu</w:t>
      </w:r>
      <w:r>
        <w:rPr>
          <w:rFonts w:ascii="Times New Roman" w:eastAsia="Times New Roman" w:hAnsi="Times New Roman" w:cs="Times New Roman"/>
          <w:color w:val="000000"/>
          <w:spacing w:val="0"/>
          <w:sz w:val="24"/>
          <w:shd w:val="clear" w:color="auto" w:fill="auto"/>
          <w:rtl w:val="0"/>
        </w:rPr>
        <w:t xml:space="preserve">  are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single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practice, </w:t>
      </w:r>
      <w:r>
        <w:rPr>
          <w:rFonts w:ascii="Times New Roman" w:eastAsia="Times New Roman" w:hAnsi="Times New Roman" w:cs="Times New Roman"/>
          <w:b/>
          <w:bCs/>
          <w:i/>
          <w:iCs/>
          <w:color w:val="000000"/>
          <w:spacing w:val="0"/>
          <w:sz w:val="24"/>
          <w:shd w:val="clear" w:color="auto" w:fill="auto"/>
          <w:rtl w:val="0"/>
        </w:rPr>
        <w:t>sukhapa</w:t>
      </w:r>
      <w:r>
        <w:rPr>
          <w:rFonts w:ascii="Times New Roman" w:eastAsia="Times New Roman" w:hAnsi="Times New Roman" w:cs="Times New Roman"/>
          <w:color w:val="000000"/>
          <w:spacing w:val="0"/>
          <w:sz w:val="24"/>
          <w:shd w:val="clear" w:color="auto" w:fill="auto"/>
          <w:rtl w:val="0"/>
        </w:rPr>
        <w:t>tttt</w:t>
      </w:r>
      <w:r>
        <w:rPr>
          <w:rFonts w:ascii="Times New Roman" w:eastAsia="Times New Roman" w:hAnsi="Times New Roman" w:cs="Times New Roman"/>
          <w:b/>
          <w:bCs/>
          <w:i/>
          <w:iCs/>
          <w:color w:val="000000"/>
          <w:spacing w:val="0"/>
          <w:sz w:val="24"/>
          <w:shd w:val="clear" w:color="auto" w:fill="auto"/>
          <w:rtl w:val="0"/>
        </w:rPr>
        <w:t>ipad</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dandh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bhiññ</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numPr>
          <w:ilvl w:val="0"/>
          <w:numId w:val="66"/>
        </w:numPr>
        <w:bidi w:val="0"/>
        <w:spacing w:before="1" w:after="0" w:line="279" w:lineRule="exact"/>
        <w:ind w:right="-59"/>
        <w:jc w:val="left"/>
      </w:pPr>
      <w:r>
        <w:rPr>
          <w:rFonts w:ascii="Times New Roman" w:eastAsia="Times New Roman" w:hAnsi="Times New Roman" w:cs="Times New Roman"/>
          <w:color w:val="000000"/>
          <w:spacing w:val="0"/>
          <w:sz w:val="24"/>
          <w:shd w:val="clear" w:color="auto" w:fill="auto"/>
          <w:rtl w:val="0"/>
        </w:rPr>
        <w:t xml:space="preserve">All  four  kinds  of  Noble  Path  of  some </w:t>
      </w:r>
      <w:r>
        <w:rPr>
          <w:rFonts w:ascii="Times New Roman" w:eastAsia="Times New Roman" w:hAnsi="Times New Roman" w:cs="Times New Roman"/>
          <w:i/>
          <w:iCs/>
          <w:color w:val="000000"/>
          <w:spacing w:val="0"/>
          <w:sz w:val="24"/>
          <w:shd w:val="clear" w:color="auto" w:fill="auto"/>
          <w:rtl w:val="0"/>
        </w:rPr>
        <w:t xml:space="preserve"> bhikkhu</w:t>
      </w:r>
      <w:r>
        <w:rPr>
          <w:rFonts w:ascii="Times New Roman" w:eastAsia="Times New Roman" w:hAnsi="Times New Roman" w:cs="Times New Roman"/>
          <w:color w:val="000000"/>
          <w:spacing w:val="0"/>
          <w:sz w:val="24"/>
          <w:shd w:val="clear" w:color="auto" w:fill="auto"/>
          <w:rtl w:val="0"/>
        </w:rPr>
        <w:t xml:space="preserve">  are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single  </w:t>
      </w:r>
      <w:r>
        <w:rPr>
          <w:rFonts w:ascii="Times New Roman" w:eastAsia="Times New Roman" w:hAnsi="Times New Roman" w:cs="Times New Roman"/>
          <w:color w:val="000000"/>
          <w:spacing w:val="2"/>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practice, </w:t>
      </w:r>
      <w:r>
        <w:rPr>
          <w:rFonts w:ascii="Times New Roman" w:eastAsia="Times New Roman" w:hAnsi="Times New Roman" w:cs="Times New Roman"/>
          <w:b/>
          <w:bCs/>
          <w:i/>
          <w:iCs/>
          <w:color w:val="000000"/>
          <w:spacing w:val="0"/>
          <w:sz w:val="24"/>
          <w:shd w:val="clear" w:color="auto" w:fill="auto"/>
          <w:rtl w:val="0"/>
        </w:rPr>
        <w:t>sukhapa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ipad</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khipp</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bhiññ</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w:t>
      </w:r>
    </w:p>
    <w:p>
      <w:pPr>
        <w:numPr>
          <w:ilvl w:val="0"/>
          <w:numId w:val="66"/>
        </w:numPr>
        <w:bidi w:val="0"/>
        <w:spacing w:before="0" w:after="0" w:line="275" w:lineRule="exact"/>
        <w:ind w:right="-62"/>
        <w:jc w:val="both"/>
      </w:pPr>
      <w:r>
        <w:rPr>
          <w:rFonts w:ascii="Times New Roman" w:eastAsia="Times New Roman" w:hAnsi="Times New Roman" w:cs="Times New Roman"/>
          <w:color w:val="000000"/>
          <w:spacing w:val="0"/>
          <w:sz w:val="24"/>
          <w:shd w:val="clear" w:color="auto" w:fill="auto"/>
          <w:rtl w:val="0"/>
        </w:rPr>
        <w:t xml:space="preserve">The first Noble Path of such </w:t>
      </w:r>
      <w:r>
        <w:rPr>
          <w:rFonts w:ascii="Times New Roman" w:eastAsia="Times New Roman" w:hAnsi="Times New Roman" w:cs="Times New Roman"/>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is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practice called </w:t>
      </w:r>
      <w:r>
        <w:rPr>
          <w:rFonts w:ascii="Times New Roman" w:eastAsia="Times New Roman" w:hAnsi="Times New Roman" w:cs="Times New Roman"/>
          <w:b/>
          <w:bCs/>
          <w:i/>
          <w:iCs/>
          <w:color w:val="000000"/>
          <w:spacing w:val="0"/>
          <w:sz w:val="24"/>
          <w:shd w:val="clear" w:color="auto" w:fill="auto"/>
          <w:rtl w:val="0"/>
        </w:rPr>
        <w:t>dukkhapa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ipad</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dandh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bhiññ</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while  the  Second  Noble  Path, </w:t>
      </w:r>
      <w:r>
        <w:rPr>
          <w:rFonts w:ascii="Times New Roman" w:eastAsia="Times New Roman" w:hAnsi="Times New Roman" w:cs="Times New Roman"/>
          <w:b/>
          <w:bCs/>
          <w:i/>
          <w:iCs/>
          <w:color w:val="000000"/>
          <w:spacing w:val="0"/>
          <w:sz w:val="24"/>
          <w:shd w:val="clear" w:color="auto" w:fill="auto"/>
          <w:rtl w:val="0"/>
        </w:rPr>
        <w:t xml:space="preserve"> dukkhapa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pad</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khipp</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bhiññ</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the Third  Noble  Path, </w:t>
      </w:r>
      <w:r>
        <w:rPr>
          <w:rFonts w:ascii="Times New Roman" w:eastAsia="Times New Roman" w:hAnsi="Times New Roman" w:cs="Times New Roman"/>
          <w:b/>
          <w:bCs/>
          <w:i/>
          <w:iCs/>
          <w:color w:val="000000"/>
          <w:spacing w:val="0"/>
          <w:sz w:val="24"/>
          <w:shd w:val="clear" w:color="auto" w:fill="auto"/>
          <w:rtl w:val="0"/>
        </w:rPr>
        <w:t xml:space="preserve"> sukhapa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ipad</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dandh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bhiññ</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the  Fourth  Noble  Path, </w:t>
      </w:r>
      <w:r>
        <w:rPr>
          <w:rFonts w:ascii="Times New Roman" w:eastAsia="Times New Roman" w:hAnsi="Times New Roman" w:cs="Times New Roman"/>
          <w:b/>
          <w:bCs/>
          <w:i/>
          <w:iCs/>
          <w:color w:val="000000"/>
          <w:spacing w:val="0"/>
          <w:sz w:val="24"/>
          <w:shd w:val="clear" w:color="auto" w:fill="auto"/>
          <w:rtl w:val="0"/>
        </w:rPr>
        <w:t>sukhapa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ipad</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khipp</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bhiññ</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59" w:firstLine="360"/>
        <w:jc w:val="left"/>
      </w:pPr>
      <w:r>
        <w:rPr>
          <w:rFonts w:ascii="Times New Roman" w:eastAsia="Times New Roman" w:hAnsi="Times New Roman" w:cs="Times New Roman"/>
          <w:color w:val="000000"/>
          <w:spacing w:val="0"/>
          <w:sz w:val="24"/>
          <w:shd w:val="clear" w:color="auto" w:fill="auto"/>
          <w:rtl w:val="0"/>
        </w:rPr>
        <w:t xml:space="preserve">It  should  be  recognized  the  Knowledge  of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Neutrality  Towards  Formations  determines significance and difference of ways of practice in this way. </w:t>
      </w:r>
      <w:r>
        <w:rPr>
          <w:rFonts w:ascii="Times New Roman" w:eastAsia="Times New Roman" w:hAnsi="Times New Roman" w:cs="Times New Roman"/>
          <w:b/>
          <w:bCs/>
          <w:color w:val="000000"/>
          <w:spacing w:val="0"/>
          <w:sz w:val="24"/>
          <w:shd w:val="clear" w:color="auto" w:fill="auto"/>
          <w:rtl w:val="0"/>
        </w:rPr>
        <w:t xml:space="preserve">(Abhi </w:t>
      </w:r>
      <w:r>
        <w:rPr>
          <w:rFonts w:ascii="Times New Roman" w:eastAsia="Times New Roman" w:hAnsi="Times New Roman" w:cs="Times New Roman"/>
          <w:b/>
          <w:bCs/>
          <w:color w:val="000000"/>
          <w:spacing w:val="-2147483648"/>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color w:val="000000"/>
          <w:spacing w:val="-2147483648"/>
          <w:sz w:val="24"/>
          <w:shd w:val="clear" w:color="auto" w:fill="auto"/>
          <w:rtl w:val="0"/>
        </w:rPr>
        <w:t>A</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color w:val="000000"/>
          <w:spacing w:val="-2147483648"/>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color w:val="000000"/>
          <w:spacing w:val="-2147483648"/>
          <w:sz w:val="24"/>
          <w:shd w:val="clear" w:color="auto" w:fill="auto"/>
          <w:rtl w:val="0"/>
        </w:rPr>
        <w:t>1</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color w:val="000000"/>
          <w:spacing w:val="-2147483648"/>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280)</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60" w:firstLine="720"/>
        <w:jc w:val="both"/>
      </w:pPr>
      <w:r>
        <w:rPr>
          <w:rFonts w:ascii="Times New Roman" w:eastAsia="Times New Roman" w:hAnsi="Times New Roman" w:cs="Times New Roman"/>
          <w:color w:val="000000"/>
          <w:spacing w:val="0"/>
          <w:sz w:val="24"/>
          <w:shd w:val="clear" w:color="auto" w:fill="auto"/>
          <w:rtl w:val="0"/>
        </w:rPr>
        <w:t xml:space="preserve">As the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practice is unstable and varied, the supremacy (</w:t>
      </w:r>
      <w:r>
        <w:rPr>
          <w:rFonts w:ascii="Times New Roman" w:eastAsia="Times New Roman" w:hAnsi="Times New Roman" w:cs="Times New Roman"/>
          <w:b/>
          <w:bCs/>
          <w:i/>
          <w:iCs/>
          <w:color w:val="000000"/>
          <w:spacing w:val="0"/>
          <w:sz w:val="24"/>
          <w:shd w:val="clear" w:color="auto" w:fill="auto"/>
          <w:rtl w:val="0"/>
        </w:rPr>
        <w:t>adhipati</w:t>
      </w:r>
      <w:r>
        <w:rPr>
          <w:rFonts w:ascii="Times New Roman" w:eastAsia="Times New Roman" w:hAnsi="Times New Roman" w:cs="Times New Roman"/>
          <w:color w:val="000000"/>
          <w:spacing w:val="0"/>
          <w:sz w:val="24"/>
          <w:shd w:val="clear" w:color="auto" w:fill="auto"/>
          <w:rtl w:val="0"/>
        </w:rPr>
        <w:t xml:space="preserve">) is also unstable and  varied.  All  four  kinds  of  Noble  Path  of  some </w:t>
      </w:r>
      <w:r>
        <w:rPr>
          <w:rFonts w:ascii="Times New Roman" w:eastAsia="Times New Roman" w:hAnsi="Times New Roman" w:cs="Times New Roman"/>
          <w:i/>
          <w:iCs/>
          <w:color w:val="000000"/>
          <w:spacing w:val="0"/>
          <w:sz w:val="24"/>
          <w:shd w:val="clear" w:color="auto" w:fill="auto"/>
          <w:rtl w:val="0"/>
        </w:rPr>
        <w:t xml:space="preserve"> bhikkhus</w:t>
      </w:r>
      <w:r>
        <w:rPr>
          <w:rFonts w:ascii="Times New Roman" w:eastAsia="Times New Roman" w:hAnsi="Times New Roman" w:cs="Times New Roman"/>
          <w:color w:val="000000"/>
          <w:spacing w:val="0"/>
          <w:sz w:val="24"/>
          <w:shd w:val="clear" w:color="auto" w:fill="auto"/>
          <w:rtl w:val="0"/>
        </w:rPr>
        <w:t xml:space="preserve">  are  accomplished  through supremacy of wish (</w:t>
      </w:r>
      <w:r>
        <w:rPr>
          <w:rFonts w:ascii="Times New Roman" w:eastAsia="Times New Roman" w:hAnsi="Times New Roman" w:cs="Times New Roman"/>
          <w:b/>
          <w:bCs/>
          <w:i/>
          <w:iCs/>
          <w:color w:val="000000"/>
          <w:spacing w:val="0"/>
          <w:sz w:val="24"/>
          <w:shd w:val="clear" w:color="auto" w:fill="auto"/>
          <w:rtl w:val="0"/>
        </w:rPr>
        <w:t>chand</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dhipateyya</w:t>
      </w:r>
      <w:r>
        <w:rPr>
          <w:rFonts w:ascii="Times New Roman" w:eastAsia="Times New Roman" w:hAnsi="Times New Roman" w:cs="Times New Roman"/>
          <w:color w:val="000000"/>
          <w:spacing w:val="0"/>
          <w:sz w:val="24"/>
          <w:shd w:val="clear" w:color="auto" w:fill="auto"/>
          <w:rtl w:val="0"/>
        </w:rPr>
        <w:t xml:space="preserve">). All four kinds of Noble Path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some </w:t>
      </w:r>
      <w:r>
        <w:rPr>
          <w:rFonts w:ascii="Times New Roman" w:eastAsia="Times New Roman" w:hAnsi="Times New Roman" w:cs="Times New Roman"/>
          <w:i/>
          <w:iCs/>
          <w:color w:val="000000"/>
          <w:spacing w:val="0"/>
          <w:sz w:val="24"/>
          <w:shd w:val="clear" w:color="auto" w:fill="auto"/>
          <w:rtl w:val="0"/>
        </w:rPr>
        <w:t>bhikkhus</w:t>
      </w:r>
      <w:r>
        <w:rPr>
          <w:rFonts w:ascii="Times New Roman" w:eastAsia="Times New Roman" w:hAnsi="Times New Roman" w:cs="Times New Roman"/>
          <w:color w:val="000000"/>
          <w:spacing w:val="0"/>
          <w:sz w:val="24"/>
          <w:shd w:val="clear" w:color="auto" w:fill="auto"/>
          <w:rtl w:val="0"/>
        </w:rPr>
        <w:t xml:space="preserve"> are accomplished through supremacy of effort (</w:t>
      </w:r>
      <w:r>
        <w:rPr>
          <w:rFonts w:ascii="Times New Roman" w:eastAsia="Times New Roman" w:hAnsi="Times New Roman" w:cs="Times New Roman"/>
          <w:b/>
          <w:bCs/>
          <w:i/>
          <w:iCs/>
          <w:color w:val="000000"/>
          <w:spacing w:val="0"/>
          <w:sz w:val="24"/>
          <w:shd w:val="clear" w:color="auto" w:fill="auto"/>
          <w:rtl w:val="0"/>
        </w:rPr>
        <w:t>viriy</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dhipateyya</w:t>
      </w:r>
      <w:r>
        <w:rPr>
          <w:rFonts w:ascii="Times New Roman" w:eastAsia="Times New Roman" w:hAnsi="Times New Roman" w:cs="Times New Roman"/>
          <w:color w:val="000000"/>
          <w:spacing w:val="0"/>
          <w:sz w:val="24"/>
          <w:shd w:val="clear" w:color="auto" w:fill="auto"/>
          <w:rtl w:val="0"/>
        </w:rPr>
        <w:t xml:space="preserve">). All four kinds of Noble Path of some </w:t>
      </w:r>
      <w:r>
        <w:rPr>
          <w:rFonts w:ascii="Times New Roman" w:eastAsia="Times New Roman" w:hAnsi="Times New Roman" w:cs="Times New Roman"/>
          <w:i/>
          <w:iCs/>
          <w:color w:val="000000"/>
          <w:spacing w:val="0"/>
          <w:sz w:val="24"/>
          <w:shd w:val="clear" w:color="auto" w:fill="auto"/>
          <w:rtl w:val="0"/>
        </w:rPr>
        <w:t>bhikkhus</w:t>
      </w:r>
      <w:r>
        <w:rPr>
          <w:rFonts w:ascii="Times New Roman" w:eastAsia="Times New Roman" w:hAnsi="Times New Roman" w:cs="Times New Roman"/>
          <w:color w:val="000000"/>
          <w:spacing w:val="0"/>
          <w:sz w:val="24"/>
          <w:shd w:val="clear" w:color="auto" w:fill="auto"/>
          <w:rtl w:val="0"/>
        </w:rPr>
        <w:t xml:space="preserve"> are accomplished through supremacy of consciousness (</w:t>
      </w:r>
      <w:r>
        <w:rPr>
          <w:rFonts w:ascii="Times New Roman" w:eastAsia="Times New Roman" w:hAnsi="Times New Roman" w:cs="Times New Roman"/>
          <w:b/>
          <w:bCs/>
          <w:i/>
          <w:iCs/>
          <w:color w:val="000000"/>
          <w:spacing w:val="0"/>
          <w:sz w:val="24"/>
          <w:shd w:val="clear" w:color="auto" w:fill="auto"/>
          <w:rtl w:val="0"/>
        </w:rPr>
        <w:t>citt</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dhipateyya</w:t>
      </w:r>
      <w:r>
        <w:rPr>
          <w:rFonts w:ascii="Times New Roman" w:eastAsia="Times New Roman" w:hAnsi="Times New Roman" w:cs="Times New Roman"/>
          <w:color w:val="000000"/>
          <w:spacing w:val="0"/>
          <w:sz w:val="24"/>
          <w:shd w:val="clear" w:color="auto" w:fill="auto"/>
          <w:rtl w:val="0"/>
        </w:rPr>
        <w:t xml:space="preserve">). All four  kinds  of  Noble  Path  of  some </w:t>
      </w:r>
      <w:r>
        <w:rPr>
          <w:rFonts w:ascii="Times New Roman" w:eastAsia="Times New Roman" w:hAnsi="Times New Roman" w:cs="Times New Roman"/>
          <w:i/>
          <w:iCs/>
          <w:color w:val="000000"/>
          <w:spacing w:val="0"/>
          <w:sz w:val="24"/>
          <w:shd w:val="clear" w:color="auto" w:fill="auto"/>
          <w:rtl w:val="0"/>
        </w:rPr>
        <w:t xml:space="preserve"> bhikkhus</w:t>
      </w:r>
      <w:r>
        <w:rPr>
          <w:rFonts w:ascii="Times New Roman" w:eastAsia="Times New Roman" w:hAnsi="Times New Roman" w:cs="Times New Roman"/>
          <w:color w:val="000000"/>
          <w:spacing w:val="0"/>
          <w:sz w:val="24"/>
          <w:shd w:val="clear" w:color="auto" w:fill="auto"/>
          <w:rtl w:val="0"/>
        </w:rPr>
        <w:t xml:space="preserve">  areaccomplished  through  supremacy  of investigation (</w:t>
      </w:r>
      <w:r>
        <w:rPr>
          <w:rFonts w:ascii="Times New Roman" w:eastAsia="Times New Roman" w:hAnsi="Times New Roman" w:cs="Times New Roman"/>
          <w:b/>
          <w:bCs/>
          <w:i/>
          <w:iCs/>
          <w:color w:val="000000"/>
          <w:spacing w:val="0"/>
          <w:sz w:val="24"/>
          <w:shd w:val="clear" w:color="auto" w:fill="auto"/>
          <w:rtl w:val="0"/>
        </w:rPr>
        <w:t>v</w:t>
      </w:r>
      <w:r>
        <w:rPr>
          <w:rFonts w:ascii="Times New Roman" w:eastAsia="Times New Roman" w:hAnsi="Times New Roman" w:cs="Times New Roman"/>
          <w:color w:val="000000"/>
          <w:spacing w:val="0"/>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mams</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dhipateyya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color w:val="000000"/>
          <w:spacing w:val="0"/>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Abhi </w:t>
      </w:r>
      <w:r>
        <w:rPr>
          <w:rFonts w:ascii="Times New Roman" w:eastAsia="Times New Roman" w:hAnsi="Times New Roman" w:cs="Times New Roman"/>
          <w:b/>
          <w:bCs/>
          <w:i/>
          <w:iCs/>
          <w:color w:val="000000"/>
          <w:spacing w:val="-2147483648"/>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147483648"/>
          <w:sz w:val="24"/>
          <w:shd w:val="clear" w:color="auto" w:fill="auto"/>
          <w:rtl w:val="0"/>
        </w:rPr>
        <w:t>A</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color w:val="000000"/>
          <w:spacing w:val="-2147483648"/>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color w:val="000000"/>
          <w:spacing w:val="-2147483648"/>
          <w:sz w:val="24"/>
          <w:shd w:val="clear" w:color="auto" w:fill="auto"/>
          <w:rtl w:val="0"/>
        </w:rPr>
        <w:t>1</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color w:val="000000"/>
          <w:spacing w:val="-2147483648"/>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280)</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60" w:firstLine="720"/>
        <w:jc w:val="both"/>
      </w:pPr>
      <w:r>
        <w:rPr>
          <w:rFonts w:ascii="Times New Roman" w:eastAsia="Times New Roman" w:hAnsi="Times New Roman" w:cs="Times New Roman"/>
          <w:color w:val="000000"/>
          <w:spacing w:val="0"/>
          <w:sz w:val="24"/>
          <w:shd w:val="clear" w:color="auto" w:fill="auto"/>
          <w:rtl w:val="0"/>
        </w:rPr>
        <w:t xml:space="preserve">Furthermore,  the  first  Noble  Path  of  </w:t>
      </w:r>
      <w:r>
        <w:rPr>
          <w:rFonts w:ascii="Times New Roman" w:eastAsia="Times New Roman" w:hAnsi="Times New Roman" w:cs="Times New Roman"/>
          <w:color w:val="000000"/>
          <w:spacing w:val="1"/>
          <w:sz w:val="24"/>
          <w:shd w:val="clear" w:color="auto" w:fill="auto"/>
          <w:rtl w:val="0"/>
        </w:rPr>
        <w:t>some</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i/>
          <w:iCs/>
          <w:color w:val="000000"/>
          <w:spacing w:val="0"/>
          <w:sz w:val="24"/>
          <w:shd w:val="clear" w:color="auto" w:fill="auto"/>
          <w:rtl w:val="0"/>
        </w:rPr>
        <w:t xml:space="preserve"> bhikkhu</w:t>
      </w:r>
      <w:r>
        <w:rPr>
          <w:rFonts w:ascii="Times New Roman" w:eastAsia="Times New Roman" w:hAnsi="Times New Roman" w:cs="Times New Roman"/>
          <w:color w:val="000000"/>
          <w:spacing w:val="0"/>
          <w:sz w:val="24"/>
          <w:shd w:val="clear" w:color="auto" w:fill="auto"/>
          <w:rtl w:val="0"/>
        </w:rPr>
        <w:t xml:space="preserve">  is  accomplished  through  the supremacy called wish, while the second Noble Path through the supremacy called effort, the Third Noble Path through the supremacy called consciousness, the Fourth Noble Path through the supremacy called investigation. Thus four kinds of Noble Path of some </w:t>
      </w:r>
      <w:r>
        <w:rPr>
          <w:rFonts w:ascii="Times New Roman" w:eastAsia="Times New Roman" w:hAnsi="Times New Roman" w:cs="Times New Roman"/>
          <w:i/>
          <w:iCs/>
          <w:color w:val="000000"/>
          <w:spacing w:val="0"/>
          <w:sz w:val="24"/>
          <w:shd w:val="clear" w:color="auto" w:fill="auto"/>
          <w:rtl w:val="0"/>
        </w:rPr>
        <w:t>bhikkhus</w:t>
      </w:r>
      <w:r>
        <w:rPr>
          <w:rFonts w:ascii="Times New Roman" w:eastAsia="Times New Roman" w:hAnsi="Times New Roman" w:cs="Times New Roman"/>
          <w:color w:val="000000"/>
          <w:spacing w:val="0"/>
          <w:sz w:val="24"/>
          <w:shd w:val="clear" w:color="auto" w:fill="auto"/>
          <w:rtl w:val="0"/>
        </w:rPr>
        <w:t xml:space="preserve"> have significant and different kinds of supremacy called </w:t>
      </w:r>
      <w:r>
        <w:rPr>
          <w:rFonts w:ascii="Times New Roman" w:eastAsia="Times New Roman" w:hAnsi="Times New Roman" w:cs="Times New Roman"/>
          <w:b/>
          <w:bCs/>
          <w:i/>
          <w:iCs/>
          <w:color w:val="000000"/>
          <w:spacing w:val="0"/>
          <w:sz w:val="24"/>
          <w:shd w:val="clear" w:color="auto" w:fill="auto"/>
          <w:rtl w:val="0"/>
        </w:rPr>
        <w:t>adhipati</w:t>
      </w:r>
      <w:r>
        <w:rPr>
          <w:rFonts w:ascii="Times New Roman" w:eastAsia="Times New Roman" w:hAnsi="Times New Roman" w:cs="Times New Roman"/>
          <w:color w:val="000000"/>
          <w:spacing w:val="0"/>
          <w:sz w:val="24"/>
          <w:shd w:val="clear" w:color="auto" w:fill="auto"/>
          <w:rtl w:val="0"/>
        </w:rPr>
        <w:t xml:space="preserve">. It should be recognized there is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single supremacy in all four kinds of Noble Path of some practising bhikkhus. PAGE 422 </w:t>
      </w:r>
    </w:p>
    <w:p>
      <w:pPr>
        <w:bidi w:val="0"/>
        <w:spacing w:before="1" w:after="0" w:line="275" w:lineRule="exact"/>
        <w:ind w:left="0" w:right="-57" w:firstLine="720"/>
        <w:jc w:val="both"/>
      </w:pPr>
      <w:r>
        <w:rPr>
          <w:rFonts w:ascii="Times New Roman" w:eastAsia="Times New Roman" w:hAnsi="Times New Roman" w:cs="Times New Roman"/>
          <w:color w:val="000000"/>
          <w:spacing w:val="0"/>
          <w:sz w:val="24"/>
          <w:shd w:val="clear" w:color="auto" w:fill="auto"/>
          <w:rtl w:val="0"/>
        </w:rPr>
        <w:t xml:space="preserve">In this way, the Knowledge of Neutrality Towards Formations determines significance and difference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ways of practice. The fact, "it determines significance and difference of emancipation (</w:t>
      </w:r>
      <w:r>
        <w:rPr>
          <w:rFonts w:ascii="Times New Roman" w:eastAsia="Times New Roman" w:hAnsi="Times New Roman" w:cs="Times New Roman"/>
          <w:b/>
          <w:bCs/>
          <w:i/>
          <w:iCs/>
          <w:color w:val="000000"/>
          <w:spacing w:val="0"/>
          <w:sz w:val="24"/>
          <w:shd w:val="clear" w:color="auto" w:fill="auto"/>
          <w:rtl w:val="0"/>
        </w:rPr>
        <w:t>vimokkha</w:t>
      </w:r>
      <w:r>
        <w:rPr>
          <w:rFonts w:ascii="Times New Roman" w:eastAsia="Times New Roman" w:hAnsi="Times New Roman" w:cs="Times New Roman"/>
          <w:color w:val="000000"/>
          <w:spacing w:val="0"/>
          <w:sz w:val="24"/>
          <w:shd w:val="clear" w:color="auto" w:fill="auto"/>
          <w:rtl w:val="0"/>
        </w:rPr>
        <w:t xml:space="preserve">)", has been mentioned previously. </w:t>
      </w:r>
      <w:r>
        <w:rPr>
          <w:rFonts w:ascii="Times New Roman" w:eastAsia="Times New Roman" w:hAnsi="Times New Roman" w:cs="Times New Roman"/>
          <w:b/>
          <w:bCs/>
          <w:color w:val="000000"/>
          <w:spacing w:val="0"/>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Abhi </w:t>
      </w:r>
      <w:r>
        <w:rPr>
          <w:rFonts w:ascii="Times New Roman" w:eastAsia="Times New Roman" w:hAnsi="Times New Roman" w:cs="Times New Roman"/>
          <w:b/>
          <w:bCs/>
          <w:i/>
          <w:iCs/>
          <w:color w:val="000000"/>
          <w:spacing w:val="-2147483648"/>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147483648"/>
          <w:sz w:val="24"/>
          <w:shd w:val="clear" w:color="auto" w:fill="auto"/>
          <w:rtl w:val="0"/>
        </w:rPr>
        <w:t>A</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color w:val="000000"/>
          <w:spacing w:val="-2147483648"/>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color w:val="000000"/>
          <w:spacing w:val="-2147483648"/>
          <w:sz w:val="24"/>
          <w:shd w:val="clear" w:color="auto" w:fill="auto"/>
          <w:rtl w:val="0"/>
        </w:rPr>
        <w:t>1</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color w:val="000000"/>
          <w:spacing w:val="-2147483648"/>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280, </w:t>
      </w:r>
      <w:r>
        <w:rPr>
          <w:rFonts w:ascii="Times New Roman" w:eastAsia="Times New Roman" w:hAnsi="Times New Roman" w:cs="Times New Roman"/>
          <w:b/>
          <w:bCs/>
          <w:i/>
          <w:iCs/>
          <w:color w:val="000000"/>
          <w:spacing w:val="0"/>
          <w:sz w:val="24"/>
          <w:shd w:val="clear" w:color="auto" w:fill="auto"/>
          <w:rtl w:val="0"/>
        </w:rPr>
        <w:t>Vs</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color w:val="000000"/>
          <w:spacing w:val="-2147483648"/>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color w:val="000000"/>
          <w:spacing w:val="-2147483648"/>
          <w:sz w:val="24"/>
          <w:shd w:val="clear" w:color="auto" w:fill="auto"/>
          <w:rtl w:val="0"/>
        </w:rPr>
        <w:t>2</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color w:val="000000"/>
          <w:spacing w:val="-2147483648"/>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307)</w:t>
      </w:r>
      <w:r>
        <w:rPr>
          <w:rFonts w:ascii="Times New Roman" w:eastAsia="Times New Roman" w:hAnsi="Times New Roman" w:cs="Times New Roman"/>
          <w:color w:val="000000"/>
          <w:spacing w:val="0"/>
          <w:sz w:val="24"/>
          <w:shd w:val="clear" w:color="auto" w:fill="auto"/>
          <w:rtl w:val="0"/>
        </w:rPr>
        <w:t xml:space="preserve"> </w:t>
      </w:r>
    </w:p>
    <w:p>
      <w:pPr>
        <w:numPr>
          <w:ilvl w:val="0"/>
          <w:numId w:val="67"/>
        </w:numPr>
        <w:bidi w:val="0"/>
        <w:spacing w:before="292" w:after="0" w:line="265" w:lineRule="exact"/>
        <w:ind w:right="-200"/>
        <w:jc w:val="both"/>
      </w:pPr>
      <w:r>
        <w:rPr>
          <w:rFonts w:ascii="Times New Roman" w:eastAsia="Times New Roman" w:hAnsi="Times New Roman" w:cs="Times New Roman"/>
          <w:b/>
          <w:bCs/>
          <w:color w:val="000000"/>
          <w:spacing w:val="0"/>
          <w:sz w:val="24"/>
          <w:shd w:val="clear" w:color="auto" w:fill="auto"/>
          <w:rtl w:val="0"/>
        </w:rPr>
        <w:t xml:space="preserve">The next method ___ How the names are available for the Noble Path </w:t>
      </w:r>
    </w:p>
    <w:p>
      <w:pPr>
        <w:bidi w:val="0"/>
        <w:spacing w:before="1" w:after="8" w:line="275" w:lineRule="exact"/>
        <w:ind w:left="0" w:right="-59" w:firstLine="720"/>
        <w:jc w:val="left"/>
      </w:pPr>
      <w:r>
        <w:rPr>
          <w:rFonts w:ascii="Times New Roman" w:eastAsia="Times New Roman" w:hAnsi="Times New Roman" w:cs="Times New Roman"/>
          <w:color w:val="000000"/>
          <w:spacing w:val="0"/>
          <w:sz w:val="24"/>
          <w:shd w:val="clear" w:color="auto" w:fill="auto"/>
          <w:rtl w:val="0"/>
        </w:rPr>
        <w:t xml:space="preserve">If  it  will  be  explained  in  detail  with  the  next method  ___  the  Noble  Path  has  got different names due to these (5) kinds of factors ___ </w:t>
      </w:r>
    </w:p>
    <w:p>
      <w:pPr>
        <w:numPr>
          <w:ilvl w:val="0"/>
          <w:numId w:val="68"/>
        </w:numPr>
        <w:bidi w:val="0"/>
        <w:spacing w:before="8"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 xml:space="preserve">sarasa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through it’s nature, </w:t>
      </w:r>
    </w:p>
    <w:p>
      <w:pPr>
        <w:numPr>
          <w:ilvl w:val="0"/>
          <w:numId w:val="68"/>
        </w:numPr>
        <w:bidi w:val="0"/>
        <w:spacing w:before="8"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paccan</w:t>
      </w:r>
      <w:r>
        <w:rPr>
          <w:rFonts w:ascii="Times New Roman" w:eastAsia="Times New Roman" w:hAnsi="Times New Roman" w:cs="Times New Roman"/>
          <w:color w:val="000000"/>
          <w:spacing w:val="0"/>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 xml:space="preserve">ka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through opposite occurrence, </w:t>
      </w:r>
    </w:p>
    <w:p>
      <w:pPr>
        <w:numPr>
          <w:ilvl w:val="0"/>
          <w:numId w:val="68"/>
        </w:numPr>
        <w:bidi w:val="0"/>
        <w:spacing w:before="8" w:after="0" w:line="265" w:lineRule="exact"/>
        <w:ind w:right="-200"/>
        <w:jc w:val="both"/>
      </w:pPr>
      <w:r>
        <w:rPr>
          <w:rFonts w:ascii="Times New Roman" w:eastAsia="Times New Roman" w:hAnsi="Times New Roman" w:cs="Times New Roman"/>
          <w:b/>
          <w:bCs/>
          <w:i/>
          <w:iCs/>
          <w:color w:val="000000"/>
          <w:spacing w:val="3"/>
          <w:sz w:val="24"/>
          <w:shd w:val="clear" w:color="auto" w:fill="auto"/>
          <w:rtl w:val="0"/>
        </w:rPr>
        <w:t>sagu</w:t>
      </w:r>
      <w:r>
        <w:rPr>
          <w:rFonts w:ascii="Times New Roman" w:eastAsia="Times New Roman" w:hAnsi="Times New Roman" w:cs="Times New Roman"/>
          <w:color w:val="000000"/>
          <w:spacing w:val="3"/>
          <w:sz w:val="24"/>
          <w:shd w:val="clear" w:color="auto" w:fill="auto"/>
          <w:rtl w:val="0"/>
        </w:rPr>
        <w:t>ņ</w:t>
      </w:r>
      <w:r>
        <w:rPr>
          <w:rFonts w:ascii="Times New Roman" w:eastAsia="Times New Roman" w:hAnsi="Times New Roman" w:cs="Times New Roman"/>
          <w:b/>
          <w:bCs/>
          <w:i/>
          <w:iCs/>
          <w:color w:val="000000"/>
          <w:spacing w:val="3"/>
          <w:sz w:val="24"/>
          <w:shd w:val="clear" w:color="auto" w:fill="auto"/>
          <w:rtl w:val="0"/>
        </w:rPr>
        <w:t>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through it's qualities, </w:t>
      </w:r>
    </w:p>
    <w:p>
      <w:pPr>
        <w:numPr>
          <w:ilvl w:val="0"/>
          <w:numId w:val="68"/>
        </w:numPr>
        <w:bidi w:val="0"/>
        <w:spacing w:before="8" w:after="0" w:line="265" w:lineRule="exact"/>
        <w:ind w:right="-200"/>
        <w:jc w:val="both"/>
      </w:pP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ramma</w:t>
      </w:r>
      <w:r>
        <w:rPr>
          <w:rFonts w:ascii="Times New Roman" w:eastAsia="Times New Roman" w:hAnsi="Times New Roman" w:cs="Times New Roman"/>
          <w:color w:val="000000"/>
          <w:spacing w:val="4"/>
          <w:sz w:val="24"/>
          <w:shd w:val="clear" w:color="auto" w:fill="auto"/>
          <w:rtl w:val="0"/>
        </w:rPr>
        <w:t>ņ</w:t>
      </w:r>
      <w:r>
        <w:rPr>
          <w:rFonts w:ascii="Times New Roman" w:eastAsia="Times New Roman" w:hAnsi="Times New Roman" w:cs="Times New Roman"/>
          <w:b/>
          <w:bCs/>
          <w:i/>
          <w:iCs/>
          <w:color w:val="000000"/>
          <w:spacing w:val="4"/>
          <w:sz w:val="24"/>
          <w:shd w:val="clear" w:color="auto" w:fill="auto"/>
          <w:rtl w:val="0"/>
        </w:rPr>
        <w:t>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through object, </w:t>
      </w:r>
    </w:p>
    <w:p>
      <w:pPr>
        <w:numPr>
          <w:ilvl w:val="0"/>
          <w:numId w:val="68"/>
        </w:numPr>
        <w:bidi w:val="0"/>
        <w:spacing w:before="8" w:after="0" w:line="265" w:lineRule="exact"/>
        <w:ind w:right="-200"/>
        <w:jc w:val="both"/>
      </w:pP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gamana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through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practice, respectively. </w:t>
      </w:r>
    </w:p>
    <w:p>
      <w:pPr>
        <w:bidi w:val="0"/>
        <w:spacing w:before="11" w:after="0" w:line="265" w:lineRule="exact"/>
        <w:ind w:left="720" w:right="-200" w:firstLine="0"/>
        <w:jc w:val="both"/>
      </w:pPr>
      <w:r>
        <w:rPr>
          <w:rFonts w:ascii="Times New Roman" w:eastAsia="Times New Roman" w:hAnsi="Times New Roman" w:cs="Times New Roman"/>
          <w:color w:val="000000"/>
          <w:spacing w:val="0"/>
          <w:sz w:val="24"/>
          <w:shd w:val="clear" w:color="auto" w:fill="auto"/>
          <w:rtl w:val="0"/>
        </w:rPr>
        <w:t xml:space="preserve">It will be explicit. +___ </w:t>
      </w:r>
    </w:p>
    <w:p>
      <w:pPr>
        <w:numPr>
          <w:ilvl w:val="0"/>
          <w:numId w:val="69"/>
        </w:numPr>
        <w:bidi w:val="0"/>
        <w:spacing w:before="1" w:after="0" w:line="275" w:lineRule="exact"/>
        <w:ind w:right="-61"/>
        <w:jc w:val="both"/>
      </w:pPr>
      <w:r>
        <w:rPr>
          <w:rFonts w:ascii="Times New Roman" w:eastAsia="Times New Roman" w:hAnsi="Times New Roman" w:cs="Times New Roman"/>
          <w:b/>
          <w:bCs/>
          <w:i/>
          <w:iCs/>
          <w:color w:val="000000"/>
          <w:spacing w:val="0"/>
          <w:sz w:val="24"/>
          <w:shd w:val="clear" w:color="auto" w:fill="auto"/>
          <w:rtl w:val="0"/>
        </w:rPr>
        <w:t xml:space="preserve">sarasa </w:t>
      </w:r>
      <w:r>
        <w:rPr>
          <w:rFonts w:ascii="Times New Roman" w:eastAsia="Times New Roman" w:hAnsi="Times New Roman" w:cs="Times New Roman"/>
          <w:color w:val="000000"/>
          <w:spacing w:val="0"/>
          <w:sz w:val="24"/>
          <w:shd w:val="clear" w:color="auto" w:fill="auto"/>
          <w:rtl w:val="0"/>
        </w:rPr>
        <w:t xml:space="preserve">___ If the Knowledge of Neutrality Towards Formations emerges from </w:t>
      </w:r>
      <w:r>
        <w:rPr>
          <w:rFonts w:ascii="Times New Roman" w:eastAsia="Times New Roman" w:hAnsi="Times New Roman" w:cs="Times New Roman"/>
          <w:b/>
          <w:bCs/>
          <w:i/>
          <w:iCs/>
          <w:color w:val="000000"/>
          <w:spacing w:val="0"/>
          <w:sz w:val="24"/>
          <w:shd w:val="clear" w:color="auto" w:fill="auto"/>
          <w:rtl w:val="0"/>
        </w:rPr>
        <w:t xml:space="preserve">nimitta </w:t>
      </w:r>
      <w:r>
        <w:rPr>
          <w:rFonts w:ascii="Times New Roman" w:eastAsia="Times New Roman" w:hAnsi="Times New Roman" w:cs="Times New Roman"/>
          <w:color w:val="000000"/>
          <w:spacing w:val="0"/>
          <w:sz w:val="24"/>
          <w:shd w:val="clear" w:color="auto" w:fill="auto"/>
          <w:rtl w:val="0"/>
        </w:rPr>
        <w:t xml:space="preserve">(=phenomenon  of  conditioned  things)  through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discerning  on  all  conditioned  things occurring in three realms </w:t>
      </w:r>
      <w:r>
        <w:rPr>
          <w:rFonts w:ascii="Times New Roman" w:eastAsia="Times New Roman" w:hAnsi="Times New Roman" w:cs="Times New Roman"/>
          <w:b/>
          <w:bCs/>
          <w:i/>
          <w:iCs/>
          <w:color w:val="000000"/>
          <w:spacing w:val="0"/>
          <w:sz w:val="24"/>
          <w:shd w:val="clear" w:color="auto" w:fill="auto"/>
          <w:rtl w:val="0"/>
        </w:rPr>
        <w:t>as anicca</w:t>
      </w:r>
      <w:r>
        <w:rPr>
          <w:rFonts w:ascii="Times New Roman" w:eastAsia="Times New Roman" w:hAnsi="Times New Roman" w:cs="Times New Roman"/>
          <w:color w:val="000000"/>
          <w:spacing w:val="0"/>
          <w:sz w:val="24"/>
          <w:shd w:val="clear" w:color="auto" w:fill="auto"/>
          <w:rtl w:val="0"/>
        </w:rPr>
        <w:t xml:space="preserve">, the Noble </w:t>
      </w:r>
      <w:r>
        <w:rPr>
          <w:rFonts w:ascii="Times New Roman" w:eastAsia="Times New Roman" w:hAnsi="Times New Roman" w:cs="Times New Roman"/>
          <w:color w:val="000000"/>
          <w:spacing w:val="1"/>
          <w:sz w:val="24"/>
          <w:shd w:val="clear" w:color="auto" w:fill="auto"/>
          <w:rtl w:val="0"/>
        </w:rPr>
        <w:t>Path</w:t>
      </w:r>
      <w:r>
        <w:rPr>
          <w:rFonts w:ascii="Times New Roman" w:eastAsia="Times New Roman" w:hAnsi="Times New Roman" w:cs="Times New Roman"/>
          <w:color w:val="000000"/>
          <w:spacing w:val="0"/>
          <w:sz w:val="24"/>
          <w:shd w:val="clear" w:color="auto" w:fill="auto"/>
          <w:rtl w:val="0"/>
        </w:rPr>
        <w:t xml:space="preserve"> will emancipate through </w:t>
      </w:r>
      <w:r>
        <w:rPr>
          <w:rFonts w:ascii="Times New Roman" w:eastAsia="Times New Roman" w:hAnsi="Times New Roman" w:cs="Times New Roman"/>
          <w:b/>
          <w:bCs/>
          <w:i/>
          <w:iCs/>
          <w:color w:val="000000"/>
          <w:spacing w:val="0"/>
          <w:sz w:val="24"/>
          <w:shd w:val="clear" w:color="auto" w:fill="auto"/>
          <w:rtl w:val="0"/>
        </w:rPr>
        <w:t xml:space="preserve">animitta vimokkha </w:t>
      </w:r>
      <w:r>
        <w:rPr>
          <w:rFonts w:ascii="Times New Roman" w:eastAsia="Times New Roman" w:hAnsi="Times New Roman" w:cs="Times New Roman"/>
          <w:color w:val="000000"/>
          <w:spacing w:val="0"/>
          <w:sz w:val="24"/>
          <w:shd w:val="clear" w:color="auto" w:fill="auto"/>
          <w:rtl w:val="0"/>
        </w:rPr>
        <w:t xml:space="preserve">(= emancipation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realizing on vuidness of phenomenon of conditioned things). If it emerges from </w:t>
      </w:r>
      <w:r>
        <w:rPr>
          <w:rFonts w:ascii="Times New Roman" w:eastAsia="Times New Roman" w:hAnsi="Times New Roman" w:cs="Times New Roman"/>
          <w:b/>
          <w:bCs/>
          <w:i/>
          <w:iCs/>
          <w:color w:val="000000"/>
          <w:spacing w:val="0"/>
          <w:sz w:val="24"/>
          <w:shd w:val="clear" w:color="auto" w:fill="auto"/>
          <w:rtl w:val="0"/>
        </w:rPr>
        <w:t xml:space="preserve">nimitta </w:t>
      </w:r>
      <w:r>
        <w:rPr>
          <w:rFonts w:ascii="Times New Roman" w:eastAsia="Times New Roman" w:hAnsi="Times New Roman" w:cs="Times New Roman"/>
          <w:color w:val="000000"/>
          <w:spacing w:val="0"/>
          <w:sz w:val="24"/>
          <w:shd w:val="clear" w:color="auto" w:fill="auto"/>
          <w:rtl w:val="0"/>
        </w:rPr>
        <w:t xml:space="preserve">through discerning as </w:t>
      </w:r>
      <w:r>
        <w:rPr>
          <w:rFonts w:ascii="Times New Roman" w:eastAsia="Times New Roman" w:hAnsi="Times New Roman" w:cs="Times New Roman"/>
          <w:b/>
          <w:bCs/>
          <w:i/>
          <w:iCs/>
          <w:color w:val="000000"/>
          <w:spacing w:val="0"/>
          <w:sz w:val="24"/>
          <w:shd w:val="clear" w:color="auto" w:fill="auto"/>
          <w:rtl w:val="0"/>
        </w:rPr>
        <w:t>dukkha</w:t>
      </w:r>
      <w:r>
        <w:rPr>
          <w:rFonts w:ascii="Times New Roman" w:eastAsia="Times New Roman" w:hAnsi="Times New Roman" w:cs="Times New Roman"/>
          <w:color w:val="000000"/>
          <w:spacing w:val="0"/>
          <w:sz w:val="24"/>
          <w:shd w:val="clear" w:color="auto" w:fill="auto"/>
          <w:rtl w:val="0"/>
        </w:rPr>
        <w:t xml:space="preserve">, the Noble Path will emancipate through </w:t>
      </w:r>
      <w:r>
        <w:rPr>
          <w:rFonts w:ascii="Times New Roman" w:eastAsia="Times New Roman" w:hAnsi="Times New Roman" w:cs="Times New Roman"/>
          <w:b/>
          <w:bCs/>
          <w:i/>
          <w:iCs/>
          <w:color w:val="000000"/>
          <w:spacing w:val="0"/>
          <w:sz w:val="24"/>
          <w:shd w:val="clear" w:color="auto" w:fill="auto"/>
          <w:rtl w:val="0"/>
        </w:rPr>
        <w:t>appa</w:t>
      </w:r>
      <w:r>
        <w:rPr>
          <w:rFonts w:ascii="Times New Roman" w:eastAsia="Times New Roman" w:hAnsi="Times New Roman" w:cs="Times New Roman"/>
          <w:color w:val="000000"/>
          <w:spacing w:val="0"/>
          <w:sz w:val="24"/>
          <w:shd w:val="clear" w:color="auto" w:fill="auto"/>
          <w:rtl w:val="0"/>
        </w:rPr>
        <w:t>nnnn</w:t>
      </w:r>
      <w:r>
        <w:rPr>
          <w:rFonts w:ascii="Times New Roman" w:eastAsia="Times New Roman" w:hAnsi="Times New Roman" w:cs="Times New Roman"/>
          <w:b/>
          <w:bCs/>
          <w:i/>
          <w:iCs/>
          <w:color w:val="000000"/>
          <w:spacing w:val="0"/>
          <w:sz w:val="24"/>
          <w:shd w:val="clear" w:color="auto" w:fill="auto"/>
          <w:rtl w:val="0"/>
        </w:rPr>
        <w:t xml:space="preserve">ihita vimokkha </w:t>
      </w:r>
      <w:r>
        <w:rPr>
          <w:rFonts w:ascii="Times New Roman" w:eastAsia="Times New Roman" w:hAnsi="Times New Roman" w:cs="Times New Roman"/>
          <w:color w:val="000000"/>
          <w:spacing w:val="0"/>
          <w:sz w:val="24"/>
          <w:shd w:val="clear" w:color="auto" w:fill="auto"/>
          <w:rtl w:val="0"/>
        </w:rPr>
        <w:t xml:space="preserve">(= emancipation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realizing on the object of </w:t>
      </w:r>
      <w:r>
        <w:rPr>
          <w:rFonts w:ascii="Times New Roman" w:eastAsia="Times New Roman" w:hAnsi="Times New Roman" w:cs="Times New Roman"/>
          <w:b/>
          <w:bCs/>
          <w:i/>
          <w:iCs/>
          <w:color w:val="000000"/>
          <w:spacing w:val="1"/>
          <w:sz w:val="24"/>
          <w:shd w:val="clear" w:color="auto" w:fill="auto"/>
          <w:rtl w:val="0"/>
        </w:rPr>
        <w:t>nibb</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If it emerges from </w:t>
      </w:r>
      <w:r>
        <w:rPr>
          <w:rFonts w:ascii="Times New Roman" w:eastAsia="Times New Roman" w:hAnsi="Times New Roman" w:cs="Times New Roman"/>
          <w:b/>
          <w:bCs/>
          <w:i/>
          <w:iCs/>
          <w:color w:val="000000"/>
          <w:spacing w:val="0"/>
          <w:sz w:val="24"/>
          <w:shd w:val="clear" w:color="auto" w:fill="auto"/>
          <w:rtl w:val="0"/>
        </w:rPr>
        <w:t>nimitta</w:t>
      </w:r>
      <w:r>
        <w:rPr>
          <w:rFonts w:ascii="Times New Roman" w:eastAsia="Times New Roman" w:hAnsi="Times New Roman" w:cs="Times New Roman"/>
          <w:color w:val="000000"/>
          <w:spacing w:val="0"/>
          <w:sz w:val="24"/>
          <w:shd w:val="clear" w:color="auto" w:fill="auto"/>
          <w:rtl w:val="0"/>
        </w:rPr>
        <w:t xml:space="preserve"> through discerning as </w:t>
      </w:r>
      <w:r>
        <w:rPr>
          <w:rFonts w:ascii="Times New Roman" w:eastAsia="Times New Roman" w:hAnsi="Times New Roman" w:cs="Times New Roman"/>
          <w:b/>
          <w:bCs/>
          <w:i/>
          <w:iCs/>
          <w:color w:val="000000"/>
          <w:spacing w:val="0"/>
          <w:sz w:val="24"/>
          <w:shd w:val="clear" w:color="auto" w:fill="auto"/>
          <w:rtl w:val="0"/>
        </w:rPr>
        <w:t>anatta</w:t>
      </w:r>
      <w:r>
        <w:rPr>
          <w:rFonts w:ascii="Times New Roman" w:eastAsia="Times New Roman" w:hAnsi="Times New Roman" w:cs="Times New Roman"/>
          <w:color w:val="000000"/>
          <w:spacing w:val="0"/>
          <w:sz w:val="24"/>
          <w:shd w:val="clear" w:color="auto" w:fill="auto"/>
          <w:rtl w:val="0"/>
        </w:rPr>
        <w:t xml:space="preserve">, the Noble Path will emancipate through </w:t>
      </w:r>
      <w:r>
        <w:rPr>
          <w:rFonts w:ascii="Times New Roman" w:eastAsia="Times New Roman" w:hAnsi="Times New Roman" w:cs="Times New Roman"/>
          <w:b/>
          <w:bCs/>
          <w:i/>
          <w:iCs/>
          <w:color w:val="000000"/>
          <w:spacing w:val="0"/>
          <w:sz w:val="24"/>
          <w:shd w:val="clear" w:color="auto" w:fill="auto"/>
          <w:rtl w:val="0"/>
        </w:rPr>
        <w:t>suññata vimokkha</w:t>
      </w:r>
      <w:r>
        <w:rPr>
          <w:rFonts w:ascii="Times New Roman" w:eastAsia="Times New Roman" w:hAnsi="Times New Roman" w:cs="Times New Roman"/>
          <w:color w:val="000000"/>
          <w:spacing w:val="0"/>
          <w:sz w:val="24"/>
          <w:shd w:val="clear" w:color="auto" w:fill="auto"/>
          <w:rtl w:val="0"/>
        </w:rPr>
        <w:t xml:space="preserve">(= emancipation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realizing on voidness or nothingness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of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self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atta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These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three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names, </w:t>
      </w:r>
      <w:r>
        <w:rPr>
          <w:rFonts w:ascii="Times New Roman" w:eastAsia="Times New Roman" w:hAnsi="Times New Roman" w:cs="Times New Roman"/>
          <w:b/>
          <w:bCs/>
          <w:i/>
          <w:iCs/>
          <w:color w:val="000000"/>
          <w:spacing w:val="0"/>
          <w:sz w:val="24"/>
          <w:shd w:val="clear" w:color="auto" w:fill="auto"/>
          <w:rtl w:val="0"/>
        </w:rPr>
        <w:t xml:space="preserve"> animitta,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appa</w:t>
      </w:r>
      <w:r>
        <w:rPr>
          <w:rFonts w:ascii="Times New Roman" w:eastAsia="Times New Roman" w:hAnsi="Times New Roman" w:cs="Times New Roman"/>
          <w:color w:val="000000"/>
          <w:spacing w:val="1"/>
          <w:sz w:val="24"/>
          <w:shd w:val="clear" w:color="auto" w:fill="auto"/>
          <w:rtl w:val="0"/>
        </w:rPr>
        <w:t>ņ</w:t>
      </w:r>
      <w:r>
        <w:rPr>
          <w:rFonts w:ascii="Times New Roman" w:eastAsia="Times New Roman" w:hAnsi="Times New Roman" w:cs="Times New Roman"/>
          <w:b/>
          <w:bCs/>
          <w:i/>
          <w:iCs/>
          <w:color w:val="000000"/>
          <w:spacing w:val="1"/>
          <w:sz w:val="24"/>
          <w:shd w:val="clear" w:color="auto" w:fill="auto"/>
          <w:rtl w:val="0"/>
        </w:rPr>
        <w:t>ihita,</w:t>
      </w:r>
      <w:r>
        <w:rPr>
          <w:rFonts w:ascii="Times New Roman" w:eastAsia="Times New Roman" w:hAnsi="Times New Roman" w:cs="Times New Roman"/>
          <w:b/>
          <w:bCs/>
          <w:i/>
          <w:iCs/>
          <w:color w:val="000000"/>
          <w:spacing w:val="0"/>
          <w:sz w:val="24"/>
          <w:shd w:val="clear" w:color="auto" w:fill="auto"/>
          <w:rtl w:val="0"/>
        </w:rPr>
        <w:t xml:space="preserve">  suññata,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are accomplished through its nature (</w:t>
      </w:r>
      <w:r>
        <w:rPr>
          <w:rFonts w:ascii="Times New Roman" w:eastAsia="Times New Roman" w:hAnsi="Times New Roman" w:cs="Times New Roman"/>
          <w:b/>
          <w:bCs/>
          <w:i/>
          <w:iCs/>
          <w:color w:val="000000"/>
          <w:spacing w:val="0"/>
          <w:sz w:val="24"/>
          <w:shd w:val="clear" w:color="auto" w:fill="auto"/>
          <w:rtl w:val="0"/>
        </w:rPr>
        <w:t>sarasa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color w:val="000000"/>
          <w:spacing w:val="0"/>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Vs</w:t>
      </w:r>
      <w:r>
        <w:rPr>
          <w:rFonts w:ascii="Times New Roman" w:eastAsia="Times New Roman" w:hAnsi="Times New Roman" w:cs="Times New Roman"/>
          <w:b/>
          <w:bCs/>
          <w:color w:val="000000"/>
          <w:spacing w:val="0"/>
          <w:sz w:val="24"/>
          <w:shd w:val="clear" w:color="auto" w:fill="auto"/>
          <w:rtl w:val="0"/>
        </w:rPr>
        <w:t>-2-307)</w:t>
      </w:r>
      <w:r>
        <w:rPr>
          <w:rFonts w:ascii="Times New Roman" w:eastAsia="Times New Roman" w:hAnsi="Times New Roman" w:cs="Times New Roman"/>
          <w:color w:val="000000"/>
          <w:spacing w:val="0"/>
          <w:sz w:val="24"/>
          <w:shd w:val="clear" w:color="auto" w:fill="auto"/>
          <w:rtl w:val="0"/>
        </w:rPr>
        <w:t xml:space="preserve"> </w:t>
      </w:r>
    </w:p>
    <w:p>
      <w:pPr>
        <w:bidi w:val="0"/>
        <w:spacing w:before="292" w:after="0" w:line="270" w:lineRule="exact"/>
        <w:ind w:left="0" w:right="-200" w:firstLine="0"/>
        <w:jc w:val="both"/>
      </w:pPr>
      <w:r>
        <w:rPr>
          <w:rFonts w:ascii="Times New Roman" w:eastAsia="Times New Roman" w:hAnsi="Times New Roman" w:cs="Times New Roman"/>
          <w:b/>
          <w:bCs/>
          <w:color w:val="000000"/>
          <w:spacing w:val="0"/>
          <w:sz w:val="24"/>
          <w:shd w:val="clear" w:color="auto" w:fill="auto"/>
          <w:rtl w:val="0"/>
        </w:rPr>
        <w:t>Pali- Quotation</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color w:val="000000"/>
          <w:spacing w:val="0"/>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Mah</w:t>
      </w:r>
      <w:r>
        <w:rPr>
          <w:rFonts w:ascii="Times New Roman" w:eastAsia="Times New Roman" w:hAnsi="Times New Roman" w:cs="Times New Roman"/>
          <w:color w:val="000000"/>
          <w:spacing w:val="0"/>
          <w:sz w:val="24"/>
          <w:shd w:val="clear" w:color="auto" w:fill="auto"/>
          <w:rtl w:val="0"/>
        </w:rPr>
        <w:t>aaaa</w:t>
      </w:r>
      <w:r>
        <w:rPr>
          <w:rFonts w:ascii="Times New Roman" w:eastAsia="Times New Roman" w:hAnsi="Times New Roman" w:cs="Times New Roman"/>
          <w:color w:val="000000"/>
          <w:spacing w:val="0"/>
          <w:sz w:val="24"/>
          <w:shd w:val="clear" w:color="auto" w:fill="auto"/>
          <w:rtl w:val="0"/>
        </w:rPr>
        <w:t>ţī</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color w:val="000000"/>
          <w:spacing w:val="-2147483648"/>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color w:val="000000"/>
          <w:spacing w:val="-2147483648"/>
          <w:sz w:val="24"/>
          <w:shd w:val="clear" w:color="auto" w:fill="auto"/>
          <w:rtl w:val="0"/>
        </w:rPr>
        <w:t>2</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color w:val="000000"/>
          <w:spacing w:val="-2147483648"/>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477) </w:t>
      </w:r>
    </w:p>
    <w:p>
      <w:pPr>
        <w:bidi w:val="0"/>
        <w:spacing w:before="312" w:after="0" w:line="275" w:lineRule="exact"/>
        <w:ind w:left="0" w:right="-61" w:firstLine="720"/>
        <w:jc w:val="left"/>
      </w:pPr>
      <w:r>
        <w:rPr>
          <w:rFonts w:ascii="Times New Roman" w:eastAsia="Times New Roman" w:hAnsi="Times New Roman" w:cs="Times New Roman"/>
          <w:color w:val="000000"/>
          <w:spacing w:val="0"/>
          <w:sz w:val="24"/>
          <w:shd w:val="clear" w:color="auto" w:fill="auto"/>
          <w:rtl w:val="0"/>
        </w:rPr>
        <w:t xml:space="preserve">It  is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reasonable  question  that  "isn't  the  Noble  Path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designated  as  Emerging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vu</w:t>
      </w:r>
      <w:r>
        <w:rPr>
          <w:rFonts w:ascii="Times New Roman" w:eastAsia="Times New Roman" w:hAnsi="Times New Roman" w:cs="Times New Roman"/>
          <w:color w:val="000000"/>
          <w:spacing w:val="1"/>
          <w:sz w:val="24"/>
          <w:shd w:val="clear" w:color="auto" w:fill="auto"/>
          <w:rtl w:val="0"/>
        </w:rPr>
        <w:t>ţţ</w:t>
      </w:r>
      <w:r>
        <w:rPr>
          <w:rFonts w:ascii="Times New Roman" w:eastAsia="Times New Roman" w:hAnsi="Times New Roman" w:cs="Times New Roman"/>
          <w:b/>
          <w:bCs/>
          <w:i/>
          <w:iCs/>
          <w:color w:val="000000"/>
          <w:spacing w:val="1"/>
          <w:sz w:val="24"/>
          <w:shd w:val="clear" w:color="auto" w:fill="auto"/>
          <w:rtl w:val="0"/>
        </w:rPr>
        <w:t>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The answer is as follows ___ The </w:t>
      </w:r>
      <w:r>
        <w:rPr>
          <w:rFonts w:ascii="Times New Roman" w:eastAsia="Times New Roman" w:hAnsi="Times New Roman" w:cs="Times New Roman"/>
          <w:b/>
          <w:bCs/>
          <w:i/>
          <w:iCs/>
          <w:color w:val="000000"/>
          <w:spacing w:val="0"/>
          <w:sz w:val="24"/>
          <w:shd w:val="clear" w:color="auto" w:fill="auto"/>
          <w:rtl w:val="0"/>
        </w:rPr>
        <w:t xml:space="preserve">dhamma </w:t>
      </w:r>
      <w:r>
        <w:rPr>
          <w:rFonts w:ascii="Times New Roman" w:eastAsia="Times New Roman" w:hAnsi="Times New Roman" w:cs="Times New Roman"/>
          <w:color w:val="000000"/>
          <w:spacing w:val="0"/>
          <w:sz w:val="24"/>
          <w:shd w:val="clear" w:color="auto" w:fill="auto"/>
          <w:rtl w:val="0"/>
        </w:rPr>
        <w:t xml:space="preserve">which is capable of emerging from </w:t>
      </w:r>
      <w:r>
        <w:rPr>
          <w:rFonts w:ascii="Times New Roman" w:eastAsia="Times New Roman" w:hAnsi="Times New Roman" w:cs="Times New Roman"/>
          <w:b/>
          <w:bCs/>
          <w:i/>
          <w:iCs/>
          <w:color w:val="000000"/>
          <w:spacing w:val="0"/>
          <w:sz w:val="24"/>
          <w:shd w:val="clear" w:color="auto" w:fill="auto"/>
          <w:rtl w:val="0"/>
        </w:rPr>
        <w:t xml:space="preserve">nimitta </w:t>
      </w:r>
      <w:r>
        <w:rPr>
          <w:rFonts w:ascii="Times New Roman" w:eastAsia="Times New Roman" w:hAnsi="Times New Roman" w:cs="Times New Roman"/>
          <w:color w:val="000000"/>
          <w:spacing w:val="0"/>
          <w:sz w:val="24"/>
          <w:shd w:val="clear" w:color="auto" w:fill="auto"/>
          <w:rtl w:val="0"/>
        </w:rPr>
        <w:t xml:space="preserve"> and </w:t>
      </w:r>
      <w:r>
        <w:rPr>
          <w:rFonts w:ascii="Times New Roman" w:eastAsia="Times New Roman" w:hAnsi="Times New Roman" w:cs="Times New Roman"/>
          <w:b/>
          <w:bCs/>
          <w:i/>
          <w:iCs/>
          <w:color w:val="000000"/>
          <w:spacing w:val="0"/>
          <w:sz w:val="24"/>
          <w:shd w:val="clear" w:color="auto" w:fill="auto"/>
          <w:rtl w:val="0"/>
        </w:rPr>
        <w:t xml:space="preserve"> pavatta</w:t>
      </w:r>
      <w:r>
        <w:rPr>
          <w:rFonts w:ascii="Times New Roman" w:eastAsia="Times New Roman" w:hAnsi="Times New Roman" w:cs="Times New Roman"/>
          <w:color w:val="000000"/>
          <w:spacing w:val="0"/>
          <w:sz w:val="24"/>
          <w:shd w:val="clear" w:color="auto" w:fill="auto"/>
          <w:rtl w:val="0"/>
        </w:rPr>
        <w:t xml:space="preserve">,  that  is  called  the  subject  of  verb,  emerge,  is  the  Noble  Path.  The fundamental  factor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that  Noble  Path  is,  actually,  the  Knowledge  of  Neutrality  Towards Formations. [It should </w:t>
      </w:r>
      <w:r>
        <w:rPr>
          <w:rFonts w:ascii="Times New Roman" w:eastAsia="Times New Roman" w:hAnsi="Times New Roman" w:cs="Times New Roman"/>
          <w:color w:val="000000"/>
          <w:spacing w:val="2"/>
          <w:sz w:val="24"/>
          <w:shd w:val="clear" w:color="auto" w:fill="auto"/>
          <w:rtl w:val="0"/>
        </w:rPr>
        <w:t>be</w:t>
      </w:r>
      <w:r>
        <w:rPr>
          <w:rFonts w:ascii="Times New Roman" w:eastAsia="Times New Roman" w:hAnsi="Times New Roman" w:cs="Times New Roman"/>
          <w:color w:val="000000"/>
          <w:spacing w:val="0"/>
          <w:sz w:val="24"/>
          <w:shd w:val="clear" w:color="auto" w:fill="auto"/>
          <w:rtl w:val="0"/>
        </w:rPr>
        <w:t xml:space="preserve"> recognized as significant method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padh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nanaya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for emphasis on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Knowledge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Neutrality Towards Formations only.]  It should </w:t>
      </w:r>
      <w:r>
        <w:rPr>
          <w:rFonts w:ascii="Times New Roman" w:eastAsia="Times New Roman" w:hAnsi="Times New Roman" w:cs="Times New Roman"/>
          <w:color w:val="000000"/>
          <w:spacing w:val="2"/>
          <w:sz w:val="24"/>
          <w:shd w:val="clear" w:color="auto" w:fill="auto"/>
          <w:rtl w:val="0"/>
        </w:rPr>
        <w:t>be</w:t>
      </w:r>
      <w:r>
        <w:rPr>
          <w:rFonts w:ascii="Times New Roman" w:eastAsia="Times New Roman" w:hAnsi="Times New Roman" w:cs="Times New Roman"/>
          <w:color w:val="000000"/>
          <w:spacing w:val="0"/>
          <w:sz w:val="24"/>
          <w:shd w:val="clear" w:color="auto" w:fill="auto"/>
          <w:rtl w:val="0"/>
        </w:rPr>
        <w:t xml:space="preserve"> recognized the fact that the commentator explained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metaphorical usage called </w:t>
      </w:r>
      <w:r>
        <w:rPr>
          <w:rFonts w:ascii="Times New Roman" w:eastAsia="Times New Roman" w:hAnsi="Times New Roman" w:cs="Times New Roman"/>
          <w:b/>
          <w:bCs/>
          <w:i/>
          <w:iCs/>
          <w:color w:val="000000"/>
          <w:spacing w:val="2"/>
          <w:sz w:val="24"/>
          <w:shd w:val="clear" w:color="auto" w:fill="auto"/>
          <w:rtl w:val="0"/>
        </w:rPr>
        <w:t>phal</w:t>
      </w:r>
      <w:r>
        <w:rPr>
          <w:rFonts w:ascii="Times New Roman" w:eastAsia="Times New Roman" w:hAnsi="Times New Roman" w:cs="Times New Roman"/>
          <w:color w:val="000000"/>
          <w:spacing w:val="2"/>
          <w:sz w:val="24"/>
          <w:shd w:val="clear" w:color="auto" w:fill="auto"/>
          <w:rtl w:val="0"/>
        </w:rPr>
        <w:t>ū</w:t>
      </w:r>
      <w:r>
        <w:rPr>
          <w:rFonts w:ascii="Times New Roman" w:eastAsia="Times New Roman" w:hAnsi="Times New Roman" w:cs="Times New Roman"/>
          <w:b/>
          <w:bCs/>
          <w:i/>
          <w:iCs/>
          <w:color w:val="000000"/>
          <w:spacing w:val="2"/>
          <w:sz w:val="24"/>
          <w:shd w:val="clear" w:color="auto" w:fill="auto"/>
          <w:rtl w:val="0"/>
        </w:rPr>
        <w:t>pac</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ra</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In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next method ___ in above commentary, showing on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Knowledge of Neutrality Towards  Formations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is achieved through metaphorical usage called </w:t>
      </w:r>
      <w:r>
        <w:rPr>
          <w:rFonts w:ascii="Times New Roman" w:eastAsia="Times New Roman" w:hAnsi="Times New Roman" w:cs="Times New Roman"/>
          <w:b/>
          <w:bCs/>
          <w:i/>
          <w:iCs/>
          <w:color w:val="000000"/>
          <w:spacing w:val="1"/>
          <w:sz w:val="24"/>
          <w:shd w:val="clear" w:color="auto" w:fill="auto"/>
          <w:rtl w:val="0"/>
        </w:rPr>
        <w:t>upalakkha</w:t>
      </w:r>
      <w:r>
        <w:rPr>
          <w:rFonts w:ascii="Times New Roman" w:eastAsia="Times New Roman" w:hAnsi="Times New Roman" w:cs="Times New Roman"/>
          <w:color w:val="000000"/>
          <w:spacing w:val="1"/>
          <w:sz w:val="24"/>
          <w:shd w:val="clear" w:color="auto" w:fill="auto"/>
          <w:rtl w:val="0"/>
        </w:rPr>
        <w:t>ņ</w:t>
      </w:r>
      <w:r>
        <w:rPr>
          <w:rFonts w:ascii="Times New Roman" w:eastAsia="Times New Roman" w:hAnsi="Times New Roman" w:cs="Times New Roman"/>
          <w:b/>
          <w:bCs/>
          <w:i/>
          <w:iCs/>
          <w:color w:val="000000"/>
          <w:spacing w:val="1"/>
          <w:sz w:val="24"/>
          <w:shd w:val="clear" w:color="auto" w:fill="auto"/>
          <w:rtl w:val="0"/>
        </w:rPr>
        <w:t>anaya,</w:t>
      </w:r>
      <w:r>
        <w:rPr>
          <w:rFonts w:ascii="Times New Roman" w:eastAsia="Times New Roman" w:hAnsi="Times New Roman" w:cs="Times New Roman"/>
          <w:b/>
          <w:bCs/>
          <w:i/>
          <w:iCs/>
          <w:color w:val="000000"/>
          <w:spacing w:val="0"/>
          <w:sz w:val="24"/>
          <w:shd w:val="clear" w:color="auto" w:fill="auto"/>
          <w:rtl w:val="0"/>
        </w:rPr>
        <w:t xml:space="preserve"> nidassana naya</w:t>
      </w:r>
      <w:r>
        <w:rPr>
          <w:rFonts w:ascii="Times New Roman" w:eastAsia="Times New Roman" w:hAnsi="Times New Roman" w:cs="Times New Roman"/>
          <w:color w:val="000000"/>
          <w:spacing w:val="0"/>
          <w:sz w:val="24"/>
          <w:shd w:val="clear" w:color="auto" w:fill="auto"/>
          <w:rtl w:val="0"/>
        </w:rPr>
        <w:t xml:space="preserve"> (= significant character  is  shown).  It  should  be  interpreted  on  all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 Knowledge  Leading  to Emerging.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Knowledge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Translineage belonging to that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Knowledge Leading </w:t>
      </w:r>
      <w:r>
        <w:rPr>
          <w:rFonts w:ascii="Times New Roman" w:eastAsia="Times New Roman" w:hAnsi="Times New Roman" w:cs="Times New Roman"/>
          <w:color w:val="000000"/>
          <w:spacing w:val="2"/>
          <w:sz w:val="24"/>
          <w:shd w:val="clear" w:color="auto" w:fill="auto"/>
          <w:rtl w:val="0"/>
        </w:rPr>
        <w:t>to</w:t>
      </w:r>
      <w:r>
        <w:rPr>
          <w:rFonts w:ascii="Times New Roman" w:eastAsia="Times New Roman" w:hAnsi="Times New Roman" w:cs="Times New Roman"/>
          <w:color w:val="000000"/>
          <w:spacing w:val="0"/>
          <w:sz w:val="24"/>
          <w:shd w:val="clear" w:color="auto" w:fill="auto"/>
          <w:rtl w:val="0"/>
        </w:rPr>
        <w:t xml:space="preserve"> Emerging also emerges from phenomenon of conditioned things. Due to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same occurrence as  Knowledge  of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vipassan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the  Knowledge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Neutrality  Towards  Formations  and  the Knowledge  of  Trans-lineage  are,  therefore,  taking  commonly  through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unique  method (</w:t>
      </w:r>
      <w:r>
        <w:rPr>
          <w:rFonts w:ascii="Times New Roman" w:eastAsia="Times New Roman" w:hAnsi="Times New Roman" w:cs="Times New Roman"/>
          <w:b/>
          <w:bCs/>
          <w:i/>
          <w:iCs/>
          <w:color w:val="000000"/>
          <w:spacing w:val="0"/>
          <w:sz w:val="24"/>
          <w:shd w:val="clear" w:color="auto" w:fill="auto"/>
          <w:rtl w:val="0"/>
        </w:rPr>
        <w:t>ekattanaya</w:t>
      </w:r>
      <w:r>
        <w:rPr>
          <w:rFonts w:ascii="Times New Roman" w:eastAsia="Times New Roman" w:hAnsi="Times New Roman" w:cs="Times New Roman"/>
          <w:color w:val="000000"/>
          <w:spacing w:val="0"/>
          <w:sz w:val="24"/>
          <w:shd w:val="clear" w:color="auto" w:fill="auto"/>
          <w:rtl w:val="0"/>
        </w:rPr>
        <w:t xml:space="preserve">), and then the commentary explained that the Knowledge of Neutrality Towards Formations emerges from phenomenon of conditioned things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discerning as </w:t>
      </w:r>
      <w:r>
        <w:rPr>
          <w:rFonts w:ascii="Times New Roman" w:eastAsia="Times New Roman" w:hAnsi="Times New Roman" w:cs="Times New Roman"/>
          <w:b/>
          <w:bCs/>
          <w:i/>
          <w:iCs/>
          <w:color w:val="000000"/>
          <w:spacing w:val="0"/>
          <w:sz w:val="24"/>
          <w:shd w:val="clear" w:color="auto" w:fill="auto"/>
          <w:rtl w:val="0"/>
        </w:rPr>
        <w:t xml:space="preserve">anicca, dukkha, anatta. </w:t>
      </w:r>
      <w:r>
        <w:rPr>
          <w:rFonts w:ascii="Times New Roman" w:eastAsia="Times New Roman" w:hAnsi="Times New Roman" w:cs="Times New Roman"/>
          <w:b/>
          <w:bCs/>
          <w:color w:val="000000"/>
          <w:spacing w:val="0"/>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Mah</w:t>
      </w:r>
      <w:r>
        <w:rPr>
          <w:rFonts w:ascii="Times New Roman" w:eastAsia="Times New Roman" w:hAnsi="Times New Roman" w:cs="Times New Roman"/>
          <w:color w:val="000000"/>
          <w:spacing w:val="0"/>
          <w:sz w:val="24"/>
          <w:shd w:val="clear" w:color="auto" w:fill="auto"/>
          <w:rtl w:val="0"/>
        </w:rPr>
        <w:t>aaaa</w:t>
      </w:r>
      <w:r>
        <w:rPr>
          <w:rFonts w:ascii="Times New Roman" w:eastAsia="Times New Roman" w:hAnsi="Times New Roman" w:cs="Times New Roman"/>
          <w:color w:val="000000"/>
          <w:spacing w:val="0"/>
          <w:sz w:val="24"/>
          <w:shd w:val="clear" w:color="auto" w:fill="auto"/>
          <w:rtl w:val="0"/>
        </w:rPr>
        <w:t>ţī</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color w:val="000000"/>
          <w:spacing w:val="-2147483648"/>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color w:val="000000"/>
          <w:spacing w:val="-2147483648"/>
          <w:sz w:val="24"/>
          <w:shd w:val="clear" w:color="auto" w:fill="auto"/>
          <w:rtl w:val="0"/>
        </w:rPr>
        <w:t>2</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color w:val="000000"/>
          <w:spacing w:val="-2147483648"/>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477) </w:t>
      </w:r>
      <w:r>
        <w:rPr>
          <w:rFonts w:ascii="Times New Roman" w:eastAsia="Times New Roman" w:hAnsi="Times New Roman" w:cs="Times New Roman"/>
          <w:color w:val="000000"/>
          <w:spacing w:val="0"/>
          <w:sz w:val="24"/>
          <w:shd w:val="clear" w:color="auto" w:fill="auto"/>
          <w:rtl w:val="0"/>
        </w:rPr>
        <w:t xml:space="preserve">PAGE 423 [Notes: ___ As translation is performed in mentioned above,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considering the meaning of the word, </w:t>
      </w:r>
      <w:r>
        <w:rPr>
          <w:rFonts w:ascii="Times New Roman" w:eastAsia="Times New Roman" w:hAnsi="Times New Roman" w:cs="Times New Roman"/>
          <w:b/>
          <w:bCs/>
          <w:i/>
          <w:iCs/>
          <w:color w:val="000000"/>
          <w:spacing w:val="4"/>
          <w:sz w:val="24"/>
          <w:shd w:val="clear" w:color="auto" w:fill="auto"/>
          <w:rtl w:val="0"/>
        </w:rPr>
        <w:t>tv</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found in </w:t>
      </w:r>
      <w:r>
        <w:rPr>
          <w:rFonts w:ascii="Times New Roman" w:eastAsia="Times New Roman" w:hAnsi="Times New Roman" w:cs="Times New Roman"/>
          <w:b/>
          <w:bCs/>
          <w:i/>
          <w:iCs/>
          <w:color w:val="000000"/>
          <w:spacing w:val="0"/>
          <w:sz w:val="24"/>
          <w:shd w:val="clear" w:color="auto" w:fill="auto"/>
          <w:rtl w:val="0"/>
        </w:rPr>
        <w:t>sammasitv</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as the meaning of cause (</w:t>
      </w:r>
      <w:r>
        <w:rPr>
          <w:rFonts w:ascii="Times New Roman" w:eastAsia="Times New Roman" w:hAnsi="Times New Roman" w:cs="Times New Roman"/>
          <w:b/>
          <w:bCs/>
          <w:i/>
          <w:iCs/>
          <w:color w:val="000000"/>
          <w:spacing w:val="0"/>
          <w:sz w:val="24"/>
          <w:shd w:val="clear" w:color="auto" w:fill="auto"/>
          <w:rtl w:val="0"/>
        </w:rPr>
        <w:t>hetu</w:t>
      </w:r>
      <w:r>
        <w:rPr>
          <w:rFonts w:ascii="Times New Roman" w:eastAsia="Times New Roman" w:hAnsi="Times New Roman" w:cs="Times New Roman"/>
          <w:color w:val="000000"/>
          <w:spacing w:val="0"/>
          <w:sz w:val="24"/>
          <w:shd w:val="clear" w:color="auto" w:fill="auto"/>
          <w:rtl w:val="0"/>
        </w:rPr>
        <w:t xml:space="preserve">), if it is interpreted directly that "if the Noble Path emerges from </w:t>
      </w:r>
      <w:r>
        <w:rPr>
          <w:rFonts w:ascii="Times New Roman" w:eastAsia="Times New Roman" w:hAnsi="Times New Roman" w:cs="Times New Roman"/>
          <w:b/>
          <w:bCs/>
          <w:i/>
          <w:iCs/>
          <w:color w:val="000000"/>
          <w:spacing w:val="0"/>
          <w:sz w:val="24"/>
          <w:shd w:val="clear" w:color="auto" w:fill="auto"/>
          <w:rtl w:val="0"/>
        </w:rPr>
        <w:t xml:space="preserve">nimitta </w:t>
      </w:r>
      <w:r>
        <w:rPr>
          <w:rFonts w:ascii="Times New Roman" w:eastAsia="Times New Roman" w:hAnsi="Times New Roman" w:cs="Times New Roman"/>
          <w:color w:val="000000"/>
          <w:spacing w:val="0"/>
          <w:sz w:val="24"/>
          <w:shd w:val="clear" w:color="auto" w:fill="auto"/>
          <w:rtl w:val="0"/>
        </w:rPr>
        <w:t xml:space="preserve">and </w:t>
      </w:r>
      <w:r>
        <w:rPr>
          <w:rFonts w:ascii="Times New Roman" w:eastAsia="Times New Roman" w:hAnsi="Times New Roman" w:cs="Times New Roman"/>
          <w:b/>
          <w:bCs/>
          <w:i/>
          <w:iCs/>
          <w:color w:val="000000"/>
          <w:spacing w:val="0"/>
          <w:sz w:val="24"/>
          <w:shd w:val="clear" w:color="auto" w:fill="auto"/>
          <w:rtl w:val="0"/>
        </w:rPr>
        <w:t>pavatta</w:t>
      </w:r>
      <w:r>
        <w:rPr>
          <w:rFonts w:ascii="Times New Roman" w:eastAsia="Times New Roman" w:hAnsi="Times New Roman" w:cs="Times New Roman"/>
          <w:color w:val="000000"/>
          <w:spacing w:val="0"/>
          <w:sz w:val="24"/>
          <w:shd w:val="clear" w:color="auto" w:fill="auto"/>
          <w:rtl w:val="0"/>
        </w:rPr>
        <w:t xml:space="preserve">, due to discerning </w:t>
      </w:r>
      <w:r>
        <w:rPr>
          <w:rFonts w:ascii="Times New Roman" w:eastAsia="Times New Roman" w:hAnsi="Times New Roman" w:cs="Times New Roman"/>
          <w:color w:val="000000"/>
          <w:spacing w:val="2"/>
          <w:sz w:val="24"/>
          <w:shd w:val="clear" w:color="auto" w:fill="auto"/>
          <w:rtl w:val="0"/>
        </w:rPr>
        <w:t>on</w:t>
      </w:r>
      <w:r>
        <w:rPr>
          <w:rFonts w:ascii="Times New Roman" w:eastAsia="Times New Roman" w:hAnsi="Times New Roman" w:cs="Times New Roman"/>
          <w:color w:val="000000"/>
          <w:spacing w:val="0"/>
          <w:sz w:val="24"/>
          <w:shd w:val="clear" w:color="auto" w:fill="auto"/>
          <w:rtl w:val="0"/>
        </w:rPr>
        <w:t xml:space="preserve"> conditioned things as </w:t>
      </w:r>
      <w:r>
        <w:rPr>
          <w:rFonts w:ascii="Times New Roman" w:eastAsia="Times New Roman" w:hAnsi="Times New Roman" w:cs="Times New Roman"/>
          <w:b/>
          <w:bCs/>
          <w:i/>
          <w:iCs/>
          <w:color w:val="000000"/>
          <w:spacing w:val="0"/>
          <w:sz w:val="24"/>
          <w:shd w:val="clear" w:color="auto" w:fill="auto"/>
          <w:rtl w:val="0"/>
        </w:rPr>
        <w:t>anicca (dukkha, anatta)</w:t>
      </w:r>
      <w:r>
        <w:rPr>
          <w:rFonts w:ascii="Times New Roman" w:eastAsia="Times New Roman" w:hAnsi="Times New Roman" w:cs="Times New Roman"/>
          <w:color w:val="000000"/>
          <w:spacing w:val="0"/>
          <w:sz w:val="24"/>
          <w:shd w:val="clear" w:color="auto" w:fill="auto"/>
          <w:rtl w:val="0"/>
        </w:rPr>
        <w:t xml:space="preserve">, it is no need to consider these metaphorical usage, </w:t>
      </w:r>
      <w:r>
        <w:rPr>
          <w:rFonts w:ascii="Times New Roman" w:eastAsia="Times New Roman" w:hAnsi="Times New Roman" w:cs="Times New Roman"/>
          <w:b/>
          <w:bCs/>
          <w:i/>
          <w:iCs/>
          <w:color w:val="000000"/>
          <w:spacing w:val="2"/>
          <w:sz w:val="24"/>
          <w:shd w:val="clear" w:color="auto" w:fill="auto"/>
          <w:rtl w:val="0"/>
        </w:rPr>
        <w:t>phal</w:t>
      </w:r>
      <w:r>
        <w:rPr>
          <w:rFonts w:ascii="Times New Roman" w:eastAsia="Times New Roman" w:hAnsi="Times New Roman" w:cs="Times New Roman"/>
          <w:color w:val="000000"/>
          <w:spacing w:val="2"/>
          <w:sz w:val="24"/>
          <w:shd w:val="clear" w:color="auto" w:fill="auto"/>
          <w:rtl w:val="0"/>
        </w:rPr>
        <w:t>ū</w:t>
      </w:r>
      <w:r>
        <w:rPr>
          <w:rFonts w:ascii="Times New Roman" w:eastAsia="Times New Roman" w:hAnsi="Times New Roman" w:cs="Times New Roman"/>
          <w:b/>
          <w:bCs/>
          <w:i/>
          <w:iCs/>
          <w:color w:val="000000"/>
          <w:spacing w:val="2"/>
          <w:sz w:val="24"/>
          <w:shd w:val="clear" w:color="auto" w:fill="auto"/>
          <w:rtl w:val="0"/>
        </w:rPr>
        <w:t>pac</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and </w:t>
      </w:r>
      <w:r>
        <w:rPr>
          <w:rFonts w:ascii="Times New Roman" w:eastAsia="Times New Roman" w:hAnsi="Times New Roman" w:cs="Times New Roman"/>
          <w:b/>
          <w:bCs/>
          <w:i/>
          <w:iCs/>
          <w:color w:val="000000"/>
          <w:spacing w:val="0"/>
          <w:sz w:val="24"/>
          <w:shd w:val="clear" w:color="auto" w:fill="auto"/>
          <w:rtl w:val="0"/>
        </w:rPr>
        <w:t xml:space="preserve">ekatta </w:t>
      </w:r>
      <w:r>
        <w:rPr>
          <w:rFonts w:ascii="Times New Roman" w:eastAsia="Times New Roman" w:hAnsi="Times New Roman" w:cs="Times New Roman"/>
          <w:color w:val="000000"/>
          <w:spacing w:val="0"/>
          <w:sz w:val="24"/>
          <w:shd w:val="clear" w:color="auto" w:fill="auto"/>
          <w:rtl w:val="0"/>
        </w:rPr>
        <w:t xml:space="preserve">method again. It must be recognized in this way.] </w:t>
      </w:r>
    </w:p>
    <w:p>
      <w:pPr>
        <w:numPr>
          <w:ilvl w:val="0"/>
          <w:numId w:val="70"/>
        </w:numPr>
        <w:bidi w:val="0"/>
        <w:spacing w:before="1" w:after="0" w:line="275" w:lineRule="exact"/>
        <w:ind w:right="-62"/>
        <w:jc w:val="both"/>
      </w:pPr>
      <w:r>
        <w:rPr>
          <w:rFonts w:ascii="Times New Roman" w:eastAsia="Times New Roman" w:hAnsi="Times New Roman" w:cs="Times New Roman"/>
          <w:b/>
          <w:bCs/>
          <w:i/>
          <w:iCs/>
          <w:color w:val="000000"/>
          <w:spacing w:val="0"/>
          <w:sz w:val="24"/>
          <w:shd w:val="clear" w:color="auto" w:fill="auto"/>
          <w:rtl w:val="0"/>
        </w:rPr>
        <w:t>paccan</w:t>
      </w:r>
      <w:r>
        <w:rPr>
          <w:rFonts w:ascii="Times New Roman" w:eastAsia="Times New Roman" w:hAnsi="Times New Roman" w:cs="Times New Roman"/>
          <w:color w:val="000000"/>
          <w:spacing w:val="0"/>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 xml:space="preserve">ka ___ </w:t>
      </w:r>
      <w:r>
        <w:rPr>
          <w:rFonts w:ascii="Times New Roman" w:eastAsia="Times New Roman" w:hAnsi="Times New Roman" w:cs="Times New Roman"/>
          <w:color w:val="000000"/>
          <w:spacing w:val="0"/>
          <w:sz w:val="24"/>
          <w:shd w:val="clear" w:color="auto" w:fill="auto"/>
          <w:rtl w:val="0"/>
        </w:rPr>
        <w:t xml:space="preserve">That Path, which is worth designating as </w:t>
      </w:r>
      <w:r>
        <w:rPr>
          <w:rFonts w:ascii="Times New Roman" w:eastAsia="Times New Roman" w:hAnsi="Times New Roman" w:cs="Times New Roman"/>
          <w:b/>
          <w:bCs/>
          <w:i/>
          <w:iCs/>
          <w:color w:val="000000"/>
          <w:spacing w:val="0"/>
          <w:sz w:val="24"/>
          <w:shd w:val="clear" w:color="auto" w:fill="auto"/>
          <w:rtl w:val="0"/>
        </w:rPr>
        <w:t>magga</w:t>
      </w:r>
      <w:r>
        <w:rPr>
          <w:rFonts w:ascii="Times New Roman" w:eastAsia="Times New Roman" w:hAnsi="Times New Roman" w:cs="Times New Roman"/>
          <w:color w:val="000000"/>
          <w:spacing w:val="0"/>
          <w:sz w:val="24"/>
          <w:shd w:val="clear" w:color="auto" w:fill="auto"/>
          <w:rtl w:val="0"/>
        </w:rPr>
        <w:t xml:space="preserve">, due to the same occurrence of Path, </w:t>
      </w:r>
      <w:r>
        <w:rPr>
          <w:rFonts w:ascii="Times New Roman" w:eastAsia="Times New Roman" w:hAnsi="Times New Roman" w:cs="Times New Roman"/>
          <w:b/>
          <w:bCs/>
          <w:i/>
          <w:iCs/>
          <w:color w:val="000000"/>
          <w:spacing w:val="1"/>
          <w:sz w:val="24"/>
          <w:shd w:val="clear" w:color="auto" w:fill="auto"/>
          <w:rtl w:val="0"/>
        </w:rPr>
        <w:t>pubbabh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gasa</w:t>
      </w:r>
      <w:r>
        <w:rPr>
          <w:rFonts w:ascii="Times New Roman" w:eastAsia="Times New Roman" w:hAnsi="Times New Roman" w:cs="Times New Roman"/>
          <w:color w:val="000000"/>
          <w:spacing w:val="1"/>
          <w:sz w:val="24"/>
          <w:shd w:val="clear" w:color="auto" w:fill="auto"/>
          <w:rtl w:val="0"/>
        </w:rPr>
        <w:t>ţ</w:t>
      </w:r>
      <w:r>
        <w:rPr>
          <w:rFonts w:ascii="Times New Roman" w:eastAsia="Times New Roman" w:hAnsi="Times New Roman" w:cs="Times New Roman"/>
          <w:b/>
          <w:bCs/>
          <w:i/>
          <w:iCs/>
          <w:color w:val="000000"/>
          <w:spacing w:val="1"/>
          <w:sz w:val="24"/>
          <w:shd w:val="clear" w:color="auto" w:fill="auto"/>
          <w:rtl w:val="0"/>
        </w:rPr>
        <w:t>ipa</w:t>
      </w:r>
      <w:r>
        <w:rPr>
          <w:rFonts w:ascii="Times New Roman" w:eastAsia="Times New Roman" w:hAnsi="Times New Roman" w:cs="Times New Roman"/>
          <w:color w:val="000000"/>
          <w:spacing w:val="1"/>
          <w:sz w:val="24"/>
          <w:shd w:val="clear" w:color="auto" w:fill="auto"/>
          <w:rtl w:val="0"/>
        </w:rPr>
        <w:t>ţţ</w:t>
      </w:r>
      <w:r>
        <w:rPr>
          <w:rFonts w:ascii="Times New Roman" w:eastAsia="Times New Roman" w:hAnsi="Times New Roman" w:cs="Times New Roman"/>
          <w:b/>
          <w:bCs/>
          <w:i/>
          <w:iCs/>
          <w:color w:val="000000"/>
          <w:spacing w:val="1"/>
          <w:sz w:val="24"/>
          <w:shd w:val="clear" w:color="auto" w:fill="auto"/>
          <w:rtl w:val="0"/>
        </w:rPr>
        <w:t>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na</w:t>
      </w:r>
      <w:r>
        <w:rPr>
          <w:rFonts w:ascii="Times New Roman" w:eastAsia="Times New Roman" w:hAnsi="Times New Roman" w:cs="Times New Roman"/>
          <w:b/>
          <w:bCs/>
          <w:i/>
          <w:iCs/>
          <w:color w:val="000000"/>
          <w:spacing w:val="0"/>
          <w:sz w:val="24"/>
          <w:shd w:val="clear" w:color="auto" w:fill="auto"/>
          <w:rtl w:val="0"/>
        </w:rPr>
        <w:t xml:space="preserve"> magga </w:t>
      </w:r>
      <w:r>
        <w:rPr>
          <w:rFonts w:ascii="Times New Roman" w:eastAsia="Times New Roman" w:hAnsi="Times New Roman" w:cs="Times New Roman"/>
          <w:color w:val="000000"/>
          <w:spacing w:val="0"/>
          <w:sz w:val="24"/>
          <w:shd w:val="clear" w:color="auto" w:fill="auto"/>
          <w:rtl w:val="0"/>
        </w:rPr>
        <w:t xml:space="preserve">and </w:t>
      </w:r>
      <w:r>
        <w:rPr>
          <w:rFonts w:ascii="Times New Roman" w:eastAsia="Times New Roman" w:hAnsi="Times New Roman" w:cs="Times New Roman"/>
          <w:b/>
          <w:bCs/>
          <w:i/>
          <w:iCs/>
          <w:color w:val="000000"/>
          <w:spacing w:val="0"/>
          <w:sz w:val="24"/>
          <w:shd w:val="clear" w:color="auto" w:fill="auto"/>
          <w:rtl w:val="0"/>
        </w:rPr>
        <w:t xml:space="preserve">ariyamagga </w:t>
      </w:r>
      <w:r>
        <w:rPr>
          <w:rFonts w:ascii="Times New Roman" w:eastAsia="Times New Roman" w:hAnsi="Times New Roman" w:cs="Times New Roman"/>
          <w:color w:val="000000"/>
          <w:spacing w:val="0"/>
          <w:sz w:val="24"/>
          <w:shd w:val="clear" w:color="auto" w:fill="auto"/>
          <w:rtl w:val="0"/>
        </w:rPr>
        <w:t xml:space="preserve">are taking as unique through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ekattanaya</w:t>
      </w:r>
      <w:r>
        <w:rPr>
          <w:rFonts w:ascii="Times New Roman" w:eastAsia="Times New Roman" w:hAnsi="Times New Roman" w:cs="Times New Roman"/>
          <w:color w:val="000000"/>
          <w:spacing w:val="0"/>
          <w:sz w:val="24"/>
          <w:shd w:val="clear" w:color="auto" w:fill="auto"/>
          <w:rtl w:val="0"/>
        </w:rPr>
        <w:t xml:space="preserve">, breaks down each kind of compactness, compactness of continuity, compactness of form, compactness of function, compactness of object, of conditioned things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help of Knowledge of Contemplation on Impermanence and it appears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abandoning </w:t>
      </w:r>
      <w:r>
        <w:rPr>
          <w:rFonts w:ascii="Times New Roman" w:eastAsia="Times New Roman" w:hAnsi="Times New Roman" w:cs="Times New Roman"/>
          <w:b/>
          <w:bCs/>
          <w:i/>
          <w:iCs/>
          <w:color w:val="000000"/>
          <w:spacing w:val="0"/>
          <w:sz w:val="24"/>
          <w:shd w:val="clear" w:color="auto" w:fill="auto"/>
          <w:rtl w:val="0"/>
        </w:rPr>
        <w:t xml:space="preserve">nicca nimitta </w:t>
      </w:r>
      <w:r>
        <w:rPr>
          <w:rFonts w:ascii="Times New Roman" w:eastAsia="Times New Roman" w:hAnsi="Times New Roman" w:cs="Times New Roman"/>
          <w:color w:val="000000"/>
          <w:spacing w:val="0"/>
          <w:sz w:val="24"/>
          <w:shd w:val="clear" w:color="auto" w:fill="auto"/>
          <w:rtl w:val="0"/>
        </w:rPr>
        <w:t xml:space="preserve">(= emblem of permanence), </w:t>
      </w:r>
      <w:r>
        <w:rPr>
          <w:rFonts w:ascii="Times New Roman" w:eastAsia="Times New Roman" w:hAnsi="Times New Roman" w:cs="Times New Roman"/>
          <w:b/>
          <w:bCs/>
          <w:i/>
          <w:iCs/>
          <w:color w:val="000000"/>
          <w:spacing w:val="0"/>
          <w:sz w:val="24"/>
          <w:shd w:val="clear" w:color="auto" w:fill="auto"/>
          <w:rtl w:val="0"/>
        </w:rPr>
        <w:t>dhuva nimitta</w:t>
      </w:r>
      <w:r>
        <w:rPr>
          <w:rFonts w:ascii="Times New Roman" w:eastAsia="Times New Roman" w:hAnsi="Times New Roman" w:cs="Times New Roman"/>
          <w:color w:val="000000"/>
          <w:spacing w:val="0"/>
          <w:sz w:val="24"/>
          <w:shd w:val="clear" w:color="auto" w:fill="auto"/>
          <w:rtl w:val="0"/>
        </w:rPr>
        <w:t xml:space="preserve"> (= emblem of durability), </w:t>
      </w:r>
      <w:r>
        <w:rPr>
          <w:rFonts w:ascii="Times New Roman" w:eastAsia="Times New Roman" w:hAnsi="Times New Roman" w:cs="Times New Roman"/>
          <w:b/>
          <w:bCs/>
          <w:i/>
          <w:iCs/>
          <w:color w:val="000000"/>
          <w:spacing w:val="0"/>
          <w:sz w:val="24"/>
          <w:shd w:val="clear" w:color="auto" w:fill="auto"/>
          <w:rtl w:val="0"/>
        </w:rPr>
        <w:t>sassata nimitta</w:t>
      </w:r>
      <w:r>
        <w:rPr>
          <w:rFonts w:ascii="Times New Roman" w:eastAsia="Times New Roman" w:hAnsi="Times New Roman" w:cs="Times New Roman"/>
          <w:color w:val="000000"/>
          <w:spacing w:val="0"/>
          <w:sz w:val="24"/>
          <w:shd w:val="clear" w:color="auto" w:fill="auto"/>
          <w:rtl w:val="0"/>
        </w:rPr>
        <w:t xml:space="preserve"> (= emblem of eternity). Therefore that Path is designated as </w:t>
      </w:r>
      <w:r>
        <w:rPr>
          <w:rFonts w:ascii="Times New Roman" w:eastAsia="Times New Roman" w:hAnsi="Times New Roman" w:cs="Times New Roman"/>
          <w:b/>
          <w:bCs/>
          <w:i/>
          <w:iCs/>
          <w:color w:val="000000"/>
          <w:spacing w:val="0"/>
          <w:sz w:val="24"/>
          <w:shd w:val="clear" w:color="auto" w:fill="auto"/>
          <w:rtl w:val="0"/>
        </w:rPr>
        <w:t>animitta</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8" w:lineRule="exact"/>
        <w:ind w:left="0" w:right="-61" w:firstLine="720"/>
        <w:jc w:val="both"/>
      </w:pPr>
      <w:r>
        <w:rPr>
          <w:rFonts w:ascii="Times New Roman" w:eastAsia="Times New Roman" w:hAnsi="Times New Roman" w:cs="Times New Roman"/>
          <w:color w:val="000000"/>
          <w:spacing w:val="0"/>
          <w:sz w:val="24"/>
          <w:shd w:val="clear" w:color="auto" w:fill="auto"/>
          <w:rtl w:val="0"/>
        </w:rPr>
        <w:t xml:space="preserve">Then due to occurrence of appearance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drying up the heartfelt desire on conditioned things called </w:t>
      </w:r>
      <w:r>
        <w:rPr>
          <w:rFonts w:ascii="Times New Roman" w:eastAsia="Times New Roman" w:hAnsi="Times New Roman" w:cs="Times New Roman"/>
          <w:b/>
          <w:bCs/>
          <w:i/>
          <w:iCs/>
          <w:color w:val="000000"/>
          <w:spacing w:val="0"/>
          <w:sz w:val="24"/>
          <w:shd w:val="clear" w:color="auto" w:fill="auto"/>
          <w:rtl w:val="0"/>
        </w:rPr>
        <w:t>pa</w:t>
      </w:r>
      <w:r>
        <w:rPr>
          <w:rFonts w:ascii="Times New Roman" w:eastAsia="Times New Roman" w:hAnsi="Times New Roman" w:cs="Times New Roman"/>
          <w:color w:val="000000"/>
          <w:spacing w:val="0"/>
          <w:sz w:val="24"/>
          <w:shd w:val="clear" w:color="auto" w:fill="auto"/>
          <w:rtl w:val="0"/>
        </w:rPr>
        <w:t>nnnn</w:t>
      </w:r>
      <w:r>
        <w:rPr>
          <w:rFonts w:ascii="Times New Roman" w:eastAsia="Times New Roman" w:hAnsi="Times New Roman" w:cs="Times New Roman"/>
          <w:b/>
          <w:bCs/>
          <w:i/>
          <w:iCs/>
          <w:color w:val="000000"/>
          <w:spacing w:val="0"/>
          <w:sz w:val="24"/>
          <w:shd w:val="clear" w:color="auto" w:fill="auto"/>
          <w:rtl w:val="0"/>
        </w:rPr>
        <w:t xml:space="preserve">idhi </w:t>
      </w:r>
      <w:r>
        <w:rPr>
          <w:rFonts w:ascii="Times New Roman" w:eastAsia="Times New Roman" w:hAnsi="Times New Roman" w:cs="Times New Roman"/>
          <w:color w:val="000000"/>
          <w:spacing w:val="0"/>
          <w:sz w:val="24"/>
          <w:shd w:val="clear" w:color="auto" w:fill="auto"/>
          <w:rtl w:val="0"/>
        </w:rPr>
        <w:t xml:space="preserve">after abandoning perception of happiness through the Knowledge of Contemplation of Suffering, that Path is designated as </w:t>
      </w:r>
      <w:r>
        <w:rPr>
          <w:rFonts w:ascii="Times New Roman" w:eastAsia="Times New Roman" w:hAnsi="Times New Roman" w:cs="Times New Roman"/>
          <w:b/>
          <w:bCs/>
          <w:i/>
          <w:iCs/>
          <w:color w:val="000000"/>
          <w:spacing w:val="1"/>
          <w:sz w:val="24"/>
          <w:shd w:val="clear" w:color="auto" w:fill="auto"/>
          <w:rtl w:val="0"/>
        </w:rPr>
        <w:t>appa</w:t>
      </w:r>
      <w:r>
        <w:rPr>
          <w:rFonts w:ascii="Times New Roman" w:eastAsia="Times New Roman" w:hAnsi="Times New Roman" w:cs="Times New Roman"/>
          <w:color w:val="000000"/>
          <w:spacing w:val="1"/>
          <w:sz w:val="24"/>
          <w:shd w:val="clear" w:color="auto" w:fill="auto"/>
          <w:rtl w:val="0"/>
        </w:rPr>
        <w:t>ņ</w:t>
      </w:r>
      <w:r>
        <w:rPr>
          <w:rFonts w:ascii="Times New Roman" w:eastAsia="Times New Roman" w:hAnsi="Times New Roman" w:cs="Times New Roman"/>
          <w:b/>
          <w:bCs/>
          <w:i/>
          <w:iCs/>
          <w:color w:val="000000"/>
          <w:spacing w:val="1"/>
          <w:sz w:val="24"/>
          <w:shd w:val="clear" w:color="auto" w:fill="auto"/>
          <w:rtl w:val="0"/>
        </w:rPr>
        <w:t>ihita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bidi w:val="0"/>
        <w:spacing w:before="0" w:after="0" w:line="275" w:lineRule="exact"/>
        <w:ind w:left="0" w:right="-61" w:firstLine="720"/>
        <w:jc w:val="both"/>
      </w:pPr>
      <w:r>
        <w:rPr>
          <w:rFonts w:ascii="Times New Roman" w:eastAsia="Times New Roman" w:hAnsi="Times New Roman" w:cs="Times New Roman"/>
          <w:color w:val="000000"/>
          <w:spacing w:val="0"/>
          <w:sz w:val="24"/>
          <w:shd w:val="clear" w:color="auto" w:fill="auto"/>
          <w:rtl w:val="0"/>
        </w:rPr>
        <w:t xml:space="preserve">Due to deserving to see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occurrence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voidness of </w:t>
      </w:r>
      <w:r>
        <w:rPr>
          <w:rFonts w:ascii="Times New Roman" w:eastAsia="Times New Roman" w:hAnsi="Times New Roman" w:cs="Times New Roman"/>
          <w:b/>
          <w:bCs/>
          <w:i/>
          <w:iCs/>
          <w:color w:val="000000"/>
          <w:spacing w:val="0"/>
          <w:sz w:val="24"/>
          <w:shd w:val="clear" w:color="auto" w:fill="auto"/>
          <w:rtl w:val="0"/>
        </w:rPr>
        <w:t>atta, satta, puggala</w:t>
      </w:r>
      <w:r>
        <w:rPr>
          <w:rFonts w:ascii="Times New Roman" w:eastAsia="Times New Roman" w:hAnsi="Times New Roman" w:cs="Times New Roman"/>
          <w:color w:val="000000"/>
          <w:spacing w:val="0"/>
          <w:sz w:val="24"/>
          <w:shd w:val="clear" w:color="auto" w:fill="auto"/>
          <w:rtl w:val="0"/>
        </w:rPr>
        <w:t xml:space="preserve"> (self, being, person), of conditioned things after abandoning perception called </w:t>
      </w:r>
      <w:r>
        <w:rPr>
          <w:rFonts w:ascii="Times New Roman" w:eastAsia="Times New Roman" w:hAnsi="Times New Roman" w:cs="Times New Roman"/>
          <w:b/>
          <w:bCs/>
          <w:i/>
          <w:iCs/>
          <w:color w:val="000000"/>
          <w:spacing w:val="0"/>
          <w:sz w:val="24"/>
          <w:shd w:val="clear" w:color="auto" w:fill="auto"/>
          <w:rtl w:val="0"/>
        </w:rPr>
        <w:t>atta, satta, puggala</w:t>
      </w:r>
      <w:r>
        <w:rPr>
          <w:rFonts w:ascii="Times New Roman" w:eastAsia="Times New Roman" w:hAnsi="Times New Roman" w:cs="Times New Roman"/>
          <w:color w:val="000000"/>
          <w:spacing w:val="0"/>
          <w:sz w:val="24"/>
          <w:shd w:val="clear" w:color="auto" w:fill="auto"/>
          <w:rtl w:val="0"/>
        </w:rPr>
        <w:t xml:space="preserve">, through the Knowledge of Contemplation of Nonself, that Path is designated as </w:t>
      </w:r>
      <w:r>
        <w:rPr>
          <w:rFonts w:ascii="Times New Roman" w:eastAsia="Times New Roman" w:hAnsi="Times New Roman" w:cs="Times New Roman"/>
          <w:b/>
          <w:bCs/>
          <w:i/>
          <w:iCs/>
          <w:color w:val="000000"/>
          <w:spacing w:val="0"/>
          <w:sz w:val="24"/>
          <w:shd w:val="clear" w:color="auto" w:fill="auto"/>
          <w:rtl w:val="0"/>
        </w:rPr>
        <w:t>suññata</w:t>
      </w:r>
      <w:r>
        <w:rPr>
          <w:rFonts w:ascii="Times New Roman" w:eastAsia="Times New Roman" w:hAnsi="Times New Roman" w:cs="Times New Roman"/>
          <w:color w:val="000000"/>
          <w:spacing w:val="0"/>
          <w:sz w:val="24"/>
          <w:shd w:val="clear" w:color="auto" w:fill="auto"/>
          <w:rtl w:val="0"/>
        </w:rPr>
        <w:t xml:space="preserve">. Therefore, these three names, </w:t>
      </w:r>
      <w:r>
        <w:rPr>
          <w:rFonts w:ascii="Times New Roman" w:eastAsia="Times New Roman" w:hAnsi="Times New Roman" w:cs="Times New Roman"/>
          <w:b/>
          <w:bCs/>
          <w:i/>
          <w:iCs/>
          <w:color w:val="000000"/>
          <w:spacing w:val="0"/>
          <w:sz w:val="24"/>
          <w:shd w:val="clear" w:color="auto" w:fill="auto"/>
          <w:rtl w:val="0"/>
        </w:rPr>
        <w:t>animitta,appanihita, suññata</w:t>
      </w:r>
      <w:r>
        <w:rPr>
          <w:rFonts w:ascii="Times New Roman" w:eastAsia="Times New Roman" w:hAnsi="Times New Roman" w:cs="Times New Roman"/>
          <w:color w:val="000000"/>
          <w:spacing w:val="0"/>
          <w:sz w:val="24"/>
          <w:shd w:val="clear" w:color="auto" w:fill="auto"/>
          <w:rtl w:val="0"/>
        </w:rPr>
        <w:t>, are achieved through opposite occurrence (</w:t>
      </w:r>
      <w:r>
        <w:rPr>
          <w:rFonts w:ascii="Times New Roman" w:eastAsia="Times New Roman" w:hAnsi="Times New Roman" w:cs="Times New Roman"/>
          <w:b/>
          <w:bCs/>
          <w:i/>
          <w:iCs/>
          <w:color w:val="000000"/>
          <w:spacing w:val="0"/>
          <w:sz w:val="24"/>
          <w:shd w:val="clear" w:color="auto" w:fill="auto"/>
          <w:rtl w:val="0"/>
        </w:rPr>
        <w:t>paccan</w:t>
      </w:r>
      <w:r>
        <w:rPr>
          <w:rFonts w:ascii="Times New Roman" w:eastAsia="Times New Roman" w:hAnsi="Times New Roman" w:cs="Times New Roman"/>
          <w:color w:val="000000"/>
          <w:spacing w:val="0"/>
          <w:sz w:val="24"/>
          <w:shd w:val="clear" w:color="auto" w:fill="auto"/>
          <w:rtl w:val="0"/>
        </w:rPr>
        <w:t>ī</w:t>
      </w:r>
      <w:r>
        <w:rPr>
          <w:rFonts w:ascii="Times New Roman" w:eastAsia="Times New Roman" w:hAnsi="Times New Roman" w:cs="Times New Roman"/>
          <w:b/>
          <w:bCs/>
          <w:i/>
          <w:iCs/>
          <w:color w:val="000000"/>
          <w:spacing w:val="0"/>
          <w:sz w:val="24"/>
          <w:shd w:val="clear" w:color="auto" w:fill="auto"/>
          <w:rtl w:val="0"/>
        </w:rPr>
        <w:t>ka</w:t>
      </w:r>
      <w:r>
        <w:rPr>
          <w:rFonts w:ascii="Times New Roman" w:eastAsia="Times New Roman" w:hAnsi="Times New Roman" w:cs="Times New Roman"/>
          <w:color w:val="000000"/>
          <w:spacing w:val="0"/>
          <w:sz w:val="24"/>
          <w:shd w:val="clear" w:color="auto" w:fill="auto"/>
          <w:rtl w:val="0"/>
        </w:rPr>
        <w:t>). (</w:t>
      </w:r>
      <w:r>
        <w:rPr>
          <w:rFonts w:ascii="Times New Roman" w:eastAsia="Times New Roman" w:hAnsi="Times New Roman" w:cs="Times New Roman"/>
          <w:b/>
          <w:bCs/>
          <w:i/>
          <w:iCs/>
          <w:color w:val="000000"/>
          <w:spacing w:val="0"/>
          <w:sz w:val="24"/>
          <w:shd w:val="clear" w:color="auto" w:fill="auto"/>
          <w:rtl w:val="0"/>
        </w:rPr>
        <w:t xml:space="preserve">Vs-2-307; </w:t>
      </w:r>
      <w:r>
        <w:rPr>
          <w:rFonts w:ascii="Times New Roman" w:eastAsia="Times New Roman" w:hAnsi="Times New Roman" w:cs="Times New Roman"/>
          <w:b/>
          <w:bCs/>
          <w:i/>
          <w:iCs/>
          <w:color w:val="000000"/>
          <w:spacing w:val="1"/>
          <w:sz w:val="24"/>
          <w:shd w:val="clear" w:color="auto" w:fill="auto"/>
          <w:rtl w:val="0"/>
        </w:rPr>
        <w:t>Mah</w:t>
      </w:r>
      <w:r>
        <w:rPr>
          <w:rFonts w:ascii="Times New Roman" w:eastAsia="Times New Roman" w:hAnsi="Times New Roman" w:cs="Times New Roman"/>
          <w:color w:val="000000"/>
          <w:spacing w:val="1"/>
          <w:sz w:val="24"/>
          <w:shd w:val="clear" w:color="auto" w:fill="auto"/>
          <w:rtl w:val="0"/>
        </w:rPr>
        <w:t>āţī</w:t>
      </w:r>
      <w:r>
        <w:rPr>
          <w:rFonts w:ascii="Times New Roman" w:eastAsia="Times New Roman" w:hAnsi="Times New Roman" w:cs="Times New Roman"/>
          <w:b/>
          <w:bCs/>
          <w:i/>
          <w:iCs/>
          <w:color w:val="000000"/>
          <w:spacing w:val="1"/>
          <w:sz w:val="24"/>
          <w:shd w:val="clear" w:color="auto" w:fill="auto"/>
          <w:rtl w:val="0"/>
        </w:rPr>
        <w:t>-2-477</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numPr>
          <w:ilvl w:val="0"/>
          <w:numId w:val="71"/>
        </w:numPr>
        <w:bidi w:val="0"/>
        <w:spacing w:before="277" w:after="0" w:line="275" w:lineRule="exact"/>
        <w:ind w:right="-61"/>
        <w:jc w:val="both"/>
      </w:pPr>
      <w:r>
        <w:rPr>
          <w:rFonts w:ascii="Times New Roman" w:eastAsia="Times New Roman" w:hAnsi="Times New Roman" w:cs="Times New Roman"/>
          <w:b/>
          <w:bCs/>
          <w:i/>
          <w:iCs/>
          <w:color w:val="000000"/>
          <w:spacing w:val="3"/>
          <w:sz w:val="24"/>
          <w:shd w:val="clear" w:color="auto" w:fill="auto"/>
          <w:rtl w:val="0"/>
        </w:rPr>
        <w:t>Sagu</w:t>
      </w:r>
      <w:r>
        <w:rPr>
          <w:rFonts w:ascii="Times New Roman" w:eastAsia="Times New Roman" w:hAnsi="Times New Roman" w:cs="Times New Roman"/>
          <w:color w:val="000000"/>
          <w:spacing w:val="3"/>
          <w:sz w:val="24"/>
          <w:shd w:val="clear" w:color="auto" w:fill="auto"/>
          <w:rtl w:val="0"/>
        </w:rPr>
        <w:t>ņ</w:t>
      </w:r>
      <w:r>
        <w:rPr>
          <w:rFonts w:ascii="Times New Roman" w:eastAsia="Times New Roman" w:hAnsi="Times New Roman" w:cs="Times New Roman"/>
          <w:b/>
          <w:bCs/>
          <w:i/>
          <w:iCs/>
          <w:color w:val="000000"/>
          <w:spacing w:val="3"/>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____ Furthermore, due to lack of passion etc., </w:t>
      </w:r>
      <w:r>
        <w:rPr>
          <w:rFonts w:ascii="Times New Roman" w:eastAsia="Times New Roman" w:hAnsi="Times New Roman" w:cs="Times New Roman"/>
          <w:color w:val="000000"/>
          <w:spacing w:val="1"/>
          <w:sz w:val="24"/>
          <w:shd w:val="clear" w:color="auto" w:fill="auto"/>
          <w:rtl w:val="0"/>
        </w:rPr>
        <w:t>due</w:t>
      </w:r>
      <w:r>
        <w:rPr>
          <w:rFonts w:ascii="Times New Roman" w:eastAsia="Times New Roman" w:hAnsi="Times New Roman" w:cs="Times New Roman"/>
          <w:color w:val="000000"/>
          <w:spacing w:val="0"/>
          <w:sz w:val="24"/>
          <w:shd w:val="clear" w:color="auto" w:fill="auto"/>
          <w:rtl w:val="0"/>
        </w:rPr>
        <w:t xml:space="preserve"> to voidness of passion etc., at the Noble Path (-moment), resulting in voidness of passion etc., that Path is designated as </w:t>
      </w:r>
      <w:r>
        <w:rPr>
          <w:rFonts w:ascii="Times New Roman" w:eastAsia="Times New Roman" w:hAnsi="Times New Roman" w:cs="Times New Roman"/>
          <w:b/>
          <w:bCs/>
          <w:i/>
          <w:iCs/>
          <w:color w:val="000000"/>
          <w:spacing w:val="0"/>
          <w:sz w:val="24"/>
          <w:shd w:val="clear" w:color="auto" w:fill="auto"/>
          <w:rtl w:val="0"/>
        </w:rPr>
        <w:t>suññata</w:t>
      </w:r>
      <w:r>
        <w:rPr>
          <w:rFonts w:ascii="Times New Roman" w:eastAsia="Times New Roman" w:hAnsi="Times New Roman" w:cs="Times New Roman"/>
          <w:color w:val="000000"/>
          <w:spacing w:val="0"/>
          <w:sz w:val="24"/>
          <w:shd w:val="clear" w:color="auto" w:fill="auto"/>
          <w:rtl w:val="0"/>
        </w:rPr>
        <w:t xml:space="preserve">. Due to lack of sign of corporeality, sign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feeling etc., which are worth obsessing as "mine", the next method ____ due to lack of sign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passion, sign of anger, sign of delusion, the next method ____  due to lack of phenomenon of conditioned things, which can be thought as form and shape, it is designated as </w:t>
      </w:r>
      <w:r>
        <w:rPr>
          <w:rFonts w:ascii="Times New Roman" w:eastAsia="Times New Roman" w:hAnsi="Times New Roman" w:cs="Times New Roman"/>
          <w:b/>
          <w:bCs/>
          <w:i/>
          <w:iCs/>
          <w:color w:val="000000"/>
          <w:spacing w:val="0"/>
          <w:sz w:val="24"/>
          <w:shd w:val="clear" w:color="auto" w:fill="auto"/>
          <w:rtl w:val="0"/>
        </w:rPr>
        <w:t>animitta</w:t>
      </w:r>
      <w:r>
        <w:rPr>
          <w:rFonts w:ascii="Times New Roman" w:eastAsia="Times New Roman" w:hAnsi="Times New Roman" w:cs="Times New Roman"/>
          <w:color w:val="000000"/>
          <w:spacing w:val="0"/>
          <w:sz w:val="24"/>
          <w:shd w:val="clear" w:color="auto" w:fill="auto"/>
          <w:rtl w:val="0"/>
        </w:rPr>
        <w:t xml:space="preserve">. Due to lack of heartfelt desire of passion, heartfelt desire of anger, heartfelt desire of delusion, it is designated as </w:t>
      </w:r>
      <w:r>
        <w:rPr>
          <w:rFonts w:ascii="Times New Roman" w:eastAsia="Times New Roman" w:hAnsi="Times New Roman" w:cs="Times New Roman"/>
          <w:b/>
          <w:bCs/>
          <w:i/>
          <w:iCs/>
          <w:color w:val="000000"/>
          <w:spacing w:val="1"/>
          <w:sz w:val="24"/>
          <w:shd w:val="clear" w:color="auto" w:fill="auto"/>
          <w:rtl w:val="0"/>
        </w:rPr>
        <w:t>appa</w:t>
      </w:r>
      <w:r>
        <w:rPr>
          <w:rFonts w:ascii="Times New Roman" w:eastAsia="Times New Roman" w:hAnsi="Times New Roman" w:cs="Times New Roman"/>
          <w:color w:val="000000"/>
          <w:spacing w:val="1"/>
          <w:sz w:val="24"/>
          <w:shd w:val="clear" w:color="auto" w:fill="auto"/>
          <w:rtl w:val="0"/>
        </w:rPr>
        <w:t>ņ</w:t>
      </w:r>
      <w:r>
        <w:rPr>
          <w:rFonts w:ascii="Times New Roman" w:eastAsia="Times New Roman" w:hAnsi="Times New Roman" w:cs="Times New Roman"/>
          <w:b/>
          <w:bCs/>
          <w:i/>
          <w:iCs/>
          <w:color w:val="000000"/>
          <w:spacing w:val="1"/>
          <w:sz w:val="24"/>
          <w:shd w:val="clear" w:color="auto" w:fill="auto"/>
          <w:rtl w:val="0"/>
        </w:rPr>
        <w:t>ihita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Therefore, these three names, </w:t>
      </w:r>
      <w:r>
        <w:rPr>
          <w:rFonts w:ascii="Times New Roman" w:eastAsia="Times New Roman" w:hAnsi="Times New Roman" w:cs="Times New Roman"/>
          <w:b/>
          <w:bCs/>
          <w:i/>
          <w:iCs/>
          <w:color w:val="000000"/>
          <w:spacing w:val="0"/>
          <w:sz w:val="24"/>
          <w:shd w:val="clear" w:color="auto" w:fill="auto"/>
          <w:rtl w:val="0"/>
        </w:rPr>
        <w:t xml:space="preserve">suññata, animitta, </w:t>
      </w:r>
      <w:r>
        <w:rPr>
          <w:rFonts w:ascii="Times New Roman" w:eastAsia="Times New Roman" w:hAnsi="Times New Roman" w:cs="Times New Roman"/>
          <w:b/>
          <w:bCs/>
          <w:i/>
          <w:iCs/>
          <w:color w:val="000000"/>
          <w:spacing w:val="1"/>
          <w:sz w:val="24"/>
          <w:shd w:val="clear" w:color="auto" w:fill="auto"/>
          <w:rtl w:val="0"/>
        </w:rPr>
        <w:t>appa</w:t>
      </w:r>
      <w:r>
        <w:rPr>
          <w:rFonts w:ascii="Times New Roman" w:eastAsia="Times New Roman" w:hAnsi="Times New Roman" w:cs="Times New Roman"/>
          <w:color w:val="000000"/>
          <w:spacing w:val="1"/>
          <w:sz w:val="24"/>
          <w:shd w:val="clear" w:color="auto" w:fill="auto"/>
          <w:rtl w:val="0"/>
        </w:rPr>
        <w:t>ņ</w:t>
      </w:r>
      <w:r>
        <w:rPr>
          <w:rFonts w:ascii="Times New Roman" w:eastAsia="Times New Roman" w:hAnsi="Times New Roman" w:cs="Times New Roman"/>
          <w:b/>
          <w:bCs/>
          <w:i/>
          <w:iCs/>
          <w:color w:val="000000"/>
          <w:spacing w:val="1"/>
          <w:sz w:val="24"/>
          <w:shd w:val="clear" w:color="auto" w:fill="auto"/>
          <w:rtl w:val="0"/>
        </w:rPr>
        <w:t>ihita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are achieved through it's qualities. (</w:t>
      </w:r>
      <w:r>
        <w:rPr>
          <w:rFonts w:ascii="Times New Roman" w:eastAsia="Times New Roman" w:hAnsi="Times New Roman" w:cs="Times New Roman"/>
          <w:b/>
          <w:bCs/>
          <w:i/>
          <w:iCs/>
          <w:color w:val="000000"/>
          <w:spacing w:val="0"/>
          <w:sz w:val="24"/>
          <w:shd w:val="clear" w:color="auto" w:fill="auto"/>
          <w:rtl w:val="0"/>
        </w:rPr>
        <w:t xml:space="preserve">Vs-2-307, </w:t>
      </w:r>
      <w:r>
        <w:rPr>
          <w:rFonts w:ascii="Times New Roman" w:eastAsia="Times New Roman" w:hAnsi="Times New Roman" w:cs="Times New Roman"/>
          <w:b/>
          <w:bCs/>
          <w:i/>
          <w:iCs/>
          <w:color w:val="000000"/>
          <w:spacing w:val="1"/>
          <w:sz w:val="24"/>
          <w:shd w:val="clear" w:color="auto" w:fill="auto"/>
          <w:rtl w:val="0"/>
        </w:rPr>
        <w:t>Mah</w:t>
      </w:r>
      <w:r>
        <w:rPr>
          <w:rFonts w:ascii="Times New Roman" w:eastAsia="Times New Roman" w:hAnsi="Times New Roman" w:cs="Times New Roman"/>
          <w:color w:val="000000"/>
          <w:spacing w:val="1"/>
          <w:sz w:val="24"/>
          <w:shd w:val="clear" w:color="auto" w:fill="auto"/>
          <w:rtl w:val="0"/>
        </w:rPr>
        <w:t>āţī</w:t>
      </w:r>
      <w:r>
        <w:rPr>
          <w:rFonts w:ascii="Times New Roman" w:eastAsia="Times New Roman" w:hAnsi="Times New Roman" w:cs="Times New Roman"/>
          <w:b/>
          <w:bCs/>
          <w:i/>
          <w:iCs/>
          <w:color w:val="000000"/>
          <w:spacing w:val="1"/>
          <w:sz w:val="24"/>
          <w:shd w:val="clear" w:color="auto" w:fill="auto"/>
          <w:rtl w:val="0"/>
        </w:rPr>
        <w:t>-2-477</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numPr>
          <w:ilvl w:val="0"/>
          <w:numId w:val="71"/>
        </w:numPr>
        <w:bidi w:val="0"/>
        <w:spacing w:before="277" w:after="0" w:line="275" w:lineRule="exact"/>
        <w:ind w:right="-61"/>
        <w:jc w:val="both"/>
      </w:pP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ramma</w:t>
      </w:r>
      <w:r>
        <w:rPr>
          <w:rFonts w:ascii="Times New Roman" w:eastAsia="Times New Roman" w:hAnsi="Times New Roman" w:cs="Times New Roman"/>
          <w:color w:val="000000"/>
          <w:spacing w:val="4"/>
          <w:sz w:val="24"/>
          <w:shd w:val="clear" w:color="auto" w:fill="auto"/>
          <w:rtl w:val="0"/>
        </w:rPr>
        <w:t>ņ</w:t>
      </w:r>
      <w:r>
        <w:rPr>
          <w:rFonts w:ascii="Times New Roman" w:eastAsia="Times New Roman" w:hAnsi="Times New Roman" w:cs="Times New Roman"/>
          <w:b/>
          <w:bCs/>
          <w:i/>
          <w:iCs/>
          <w:color w:val="000000"/>
          <w:spacing w:val="4"/>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____ Due </w:t>
      </w:r>
      <w:r>
        <w:rPr>
          <w:rFonts w:ascii="Times New Roman" w:eastAsia="Times New Roman" w:hAnsi="Times New Roman" w:cs="Times New Roman"/>
          <w:color w:val="000000"/>
          <w:spacing w:val="2"/>
          <w:sz w:val="24"/>
          <w:shd w:val="clear" w:color="auto" w:fill="auto"/>
          <w:rtl w:val="0"/>
        </w:rPr>
        <w:t>to</w:t>
      </w:r>
      <w:r>
        <w:rPr>
          <w:rFonts w:ascii="Times New Roman" w:eastAsia="Times New Roman" w:hAnsi="Times New Roman" w:cs="Times New Roman"/>
          <w:color w:val="000000"/>
          <w:spacing w:val="0"/>
          <w:sz w:val="24"/>
          <w:shd w:val="clear" w:color="auto" w:fill="auto"/>
          <w:rtl w:val="0"/>
        </w:rPr>
        <w:t xml:space="preserve"> voidness of both all kinds of conditioned things and self,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is designated as </w:t>
      </w:r>
      <w:r>
        <w:rPr>
          <w:rFonts w:ascii="Times New Roman" w:eastAsia="Times New Roman" w:hAnsi="Times New Roman" w:cs="Times New Roman"/>
          <w:b/>
          <w:bCs/>
          <w:i/>
          <w:iCs/>
          <w:color w:val="000000"/>
          <w:spacing w:val="0"/>
          <w:sz w:val="24"/>
          <w:shd w:val="clear" w:color="auto" w:fill="auto"/>
          <w:rtl w:val="0"/>
        </w:rPr>
        <w:t>suññata</w:t>
      </w:r>
      <w:r>
        <w:rPr>
          <w:rFonts w:ascii="Times New Roman" w:eastAsia="Times New Roman" w:hAnsi="Times New Roman" w:cs="Times New Roman"/>
          <w:color w:val="000000"/>
          <w:spacing w:val="0"/>
          <w:sz w:val="24"/>
          <w:shd w:val="clear" w:color="auto" w:fill="auto"/>
          <w:rtl w:val="0"/>
        </w:rPr>
        <w:t xml:space="preserve">. Due to the Noble Path takes the object of </w:t>
      </w:r>
      <w:r>
        <w:rPr>
          <w:rFonts w:ascii="Times New Roman" w:eastAsia="Times New Roman" w:hAnsi="Times New Roman" w:cs="Times New Roman"/>
          <w:b/>
          <w:bCs/>
          <w:i/>
          <w:iCs/>
          <w:color w:val="000000"/>
          <w:spacing w:val="0"/>
          <w:sz w:val="24"/>
          <w:shd w:val="clear" w:color="auto" w:fill="auto"/>
          <w:rtl w:val="0"/>
        </w:rPr>
        <w:t>nibb</w:t>
      </w:r>
      <w:r>
        <w:rPr>
          <w:rFonts w:ascii="Times New Roman" w:eastAsia="Times New Roman" w:hAnsi="Times New Roman" w:cs="Times New Roman"/>
          <w:color w:val="000000"/>
          <w:spacing w:val="0"/>
          <w:sz w:val="24"/>
          <w:shd w:val="clear" w:color="auto" w:fill="auto"/>
          <w:rtl w:val="0"/>
        </w:rPr>
        <w:t>aaaa</w:t>
      </w:r>
      <w:r>
        <w:rPr>
          <w:rFonts w:ascii="Times New Roman" w:eastAsia="Times New Roman" w:hAnsi="Times New Roman" w:cs="Times New Roman"/>
          <w:b/>
          <w:bCs/>
          <w:i/>
          <w:iCs/>
          <w:color w:val="000000"/>
          <w:spacing w:val="0"/>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which is called </w:t>
      </w:r>
      <w:r>
        <w:rPr>
          <w:rFonts w:ascii="Times New Roman" w:eastAsia="Times New Roman" w:hAnsi="Times New Roman" w:cs="Times New Roman"/>
          <w:i/>
          <w:iCs/>
          <w:color w:val="000000"/>
          <w:spacing w:val="0"/>
          <w:sz w:val="24"/>
          <w:shd w:val="clear" w:color="auto" w:fill="auto"/>
          <w:rtl w:val="0"/>
        </w:rPr>
        <w:t>su</w:t>
      </w:r>
      <w:r>
        <w:rPr>
          <w:rFonts w:ascii="Times New Roman" w:eastAsia="Times New Roman" w:hAnsi="Times New Roman" w:cs="Times New Roman"/>
          <w:color w:val="000000"/>
          <w:spacing w:val="0"/>
          <w:sz w:val="24"/>
          <w:shd w:val="clear" w:color="auto" w:fill="auto"/>
          <w:rtl w:val="0"/>
        </w:rPr>
        <w:t>bb</w:t>
      </w:r>
      <w:r>
        <w:rPr>
          <w:rFonts w:ascii="Times New Roman" w:eastAsia="Times New Roman" w:hAnsi="Times New Roman" w:cs="Times New Roman"/>
          <w:i/>
          <w:iCs/>
          <w:color w:val="000000"/>
          <w:spacing w:val="0"/>
          <w:sz w:val="24"/>
          <w:shd w:val="clear" w:color="auto" w:fill="auto"/>
          <w:rtl w:val="0"/>
        </w:rPr>
        <w:t xml:space="preserve">ata </w:t>
      </w:r>
      <w:r>
        <w:rPr>
          <w:rFonts w:ascii="Times New Roman" w:eastAsia="Times New Roman" w:hAnsi="Times New Roman" w:cs="Times New Roman"/>
          <w:color w:val="000000"/>
          <w:spacing w:val="0"/>
          <w:sz w:val="24"/>
          <w:shd w:val="clear" w:color="auto" w:fill="auto"/>
          <w:rtl w:val="0"/>
        </w:rPr>
        <w:t xml:space="preserve">as object, that Noble Path is worth designating as </w:t>
      </w:r>
      <w:r>
        <w:rPr>
          <w:rFonts w:ascii="Times New Roman" w:eastAsia="Times New Roman" w:hAnsi="Times New Roman" w:cs="Times New Roman"/>
          <w:b/>
          <w:bCs/>
          <w:i/>
          <w:iCs/>
          <w:color w:val="000000"/>
          <w:spacing w:val="0"/>
          <w:sz w:val="24"/>
          <w:shd w:val="clear" w:color="auto" w:fill="auto"/>
          <w:rtl w:val="0"/>
        </w:rPr>
        <w:t>suññata</w:t>
      </w:r>
      <w:r>
        <w:rPr>
          <w:rFonts w:ascii="Times New Roman" w:eastAsia="Times New Roman" w:hAnsi="Times New Roman" w:cs="Times New Roman"/>
          <w:color w:val="000000"/>
          <w:spacing w:val="0"/>
          <w:sz w:val="24"/>
          <w:shd w:val="clear" w:color="auto" w:fill="auto"/>
          <w:rtl w:val="0"/>
        </w:rPr>
        <w:t xml:space="preserve">. Due to lack of all kinds of phenomena of conditioned things,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is designated as </w:t>
      </w:r>
      <w:r>
        <w:rPr>
          <w:rFonts w:ascii="Times New Roman" w:eastAsia="Times New Roman" w:hAnsi="Times New Roman" w:cs="Times New Roman"/>
          <w:b/>
          <w:bCs/>
          <w:i/>
          <w:iCs/>
          <w:color w:val="000000"/>
          <w:spacing w:val="0"/>
          <w:sz w:val="24"/>
          <w:shd w:val="clear" w:color="auto" w:fill="auto"/>
          <w:rtl w:val="0"/>
        </w:rPr>
        <w:t>animitta</w:t>
      </w:r>
      <w:r>
        <w:rPr>
          <w:rFonts w:ascii="Times New Roman" w:eastAsia="Times New Roman" w:hAnsi="Times New Roman" w:cs="Times New Roman"/>
          <w:color w:val="000000"/>
          <w:spacing w:val="0"/>
          <w:sz w:val="24"/>
          <w:shd w:val="clear" w:color="auto" w:fill="auto"/>
          <w:rtl w:val="0"/>
        </w:rPr>
        <w:t xml:space="preserve">. Due to taking the object of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called </w:t>
      </w:r>
      <w:r>
        <w:rPr>
          <w:rFonts w:ascii="Times New Roman" w:eastAsia="Times New Roman" w:hAnsi="Times New Roman" w:cs="Times New Roman"/>
          <w:b/>
          <w:bCs/>
          <w:i/>
          <w:iCs/>
          <w:color w:val="000000"/>
          <w:spacing w:val="0"/>
          <w:sz w:val="24"/>
          <w:shd w:val="clear" w:color="auto" w:fill="auto"/>
          <w:rtl w:val="0"/>
        </w:rPr>
        <w:t>animitta</w:t>
      </w:r>
      <w:r>
        <w:rPr>
          <w:rFonts w:ascii="Times New Roman" w:eastAsia="Times New Roman" w:hAnsi="Times New Roman" w:cs="Times New Roman"/>
          <w:color w:val="000000"/>
          <w:spacing w:val="0"/>
          <w:sz w:val="24"/>
          <w:shd w:val="clear" w:color="auto" w:fill="auto"/>
          <w:rtl w:val="0"/>
        </w:rPr>
        <w:t xml:space="preserve">, as object, that Noble Path is worth designating as </w:t>
      </w:r>
      <w:r>
        <w:rPr>
          <w:rFonts w:ascii="Times New Roman" w:eastAsia="Times New Roman" w:hAnsi="Times New Roman" w:cs="Times New Roman"/>
          <w:b/>
          <w:bCs/>
          <w:i/>
          <w:iCs/>
          <w:color w:val="000000"/>
          <w:spacing w:val="0"/>
          <w:sz w:val="24"/>
          <w:shd w:val="clear" w:color="auto" w:fill="auto"/>
          <w:rtl w:val="0"/>
        </w:rPr>
        <w:t>animitta.</w:t>
      </w:r>
      <w:r>
        <w:rPr>
          <w:rFonts w:ascii="Times New Roman" w:eastAsia="Times New Roman" w:hAnsi="Times New Roman" w:cs="Times New Roman"/>
          <w:color w:val="000000"/>
          <w:spacing w:val="0"/>
          <w:sz w:val="24"/>
          <w:shd w:val="clear" w:color="auto" w:fill="auto"/>
          <w:rtl w:val="0"/>
        </w:rPr>
        <w:t xml:space="preserve"> Due to lack of heartfelt desire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craving </w:t>
      </w:r>
      <w:r>
        <w:rPr>
          <w:rFonts w:ascii="Times New Roman" w:eastAsia="Times New Roman" w:hAnsi="Times New Roman" w:cs="Times New Roman"/>
          <w:color w:val="000000"/>
          <w:spacing w:val="3"/>
          <w:sz w:val="24"/>
          <w:shd w:val="clear" w:color="auto" w:fill="auto"/>
          <w:rtl w:val="0"/>
        </w:rPr>
        <w:t>(</w:t>
      </w:r>
      <w:r>
        <w:rPr>
          <w:rFonts w:ascii="Times New Roman" w:eastAsia="Times New Roman" w:hAnsi="Times New Roman" w:cs="Times New Roman"/>
          <w:b/>
          <w:bCs/>
          <w:i/>
          <w:iCs/>
          <w:color w:val="000000"/>
          <w:spacing w:val="3"/>
          <w:sz w:val="24"/>
          <w:shd w:val="clear" w:color="auto" w:fill="auto"/>
          <w:rtl w:val="0"/>
        </w:rPr>
        <w:t>ta</w:t>
      </w:r>
      <w:r>
        <w:rPr>
          <w:rFonts w:ascii="Times New Roman" w:eastAsia="Times New Roman" w:hAnsi="Times New Roman" w:cs="Times New Roman"/>
          <w:color w:val="000000"/>
          <w:spacing w:val="3"/>
          <w:sz w:val="24"/>
          <w:shd w:val="clear" w:color="auto" w:fill="auto"/>
          <w:rtl w:val="0"/>
        </w:rPr>
        <w:t>ņ</w:t>
      </w:r>
      <w:r>
        <w:rPr>
          <w:rFonts w:ascii="Times New Roman" w:eastAsia="Times New Roman" w:hAnsi="Times New Roman" w:cs="Times New Roman"/>
          <w:b/>
          <w:bCs/>
          <w:i/>
          <w:iCs/>
          <w:color w:val="000000"/>
          <w:spacing w:val="3"/>
          <w:sz w:val="24"/>
          <w:shd w:val="clear" w:color="auto" w:fill="auto"/>
          <w:rtl w:val="0"/>
        </w:rPr>
        <w:t>h</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pa</w:t>
      </w:r>
      <w:r>
        <w:rPr>
          <w:rFonts w:ascii="Times New Roman" w:eastAsia="Times New Roman" w:hAnsi="Times New Roman" w:cs="Times New Roman"/>
          <w:color w:val="000000"/>
          <w:spacing w:val="3"/>
          <w:sz w:val="24"/>
          <w:shd w:val="clear" w:color="auto" w:fill="auto"/>
          <w:rtl w:val="0"/>
        </w:rPr>
        <w:t>ņ</w:t>
      </w:r>
      <w:r>
        <w:rPr>
          <w:rFonts w:ascii="Times New Roman" w:eastAsia="Times New Roman" w:hAnsi="Times New Roman" w:cs="Times New Roman"/>
          <w:b/>
          <w:bCs/>
          <w:i/>
          <w:iCs/>
          <w:color w:val="000000"/>
          <w:spacing w:val="3"/>
          <w:sz w:val="24"/>
          <w:shd w:val="clear" w:color="auto" w:fill="auto"/>
          <w:rtl w:val="0"/>
        </w:rPr>
        <w:t>idhi</w:t>
      </w:r>
      <w:r>
        <w:rPr>
          <w:rFonts w:ascii="Times New Roman" w:eastAsia="Times New Roman" w:hAnsi="Times New Roman" w:cs="Times New Roman"/>
          <w:color w:val="000000"/>
          <w:spacing w:val="3"/>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etc.,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is designated as </w:t>
      </w:r>
      <w:r>
        <w:rPr>
          <w:rFonts w:ascii="Times New Roman" w:eastAsia="Times New Roman" w:hAnsi="Times New Roman" w:cs="Times New Roman"/>
          <w:b/>
          <w:bCs/>
          <w:i/>
          <w:iCs/>
          <w:color w:val="000000"/>
          <w:spacing w:val="1"/>
          <w:sz w:val="24"/>
          <w:shd w:val="clear" w:color="auto" w:fill="auto"/>
          <w:rtl w:val="0"/>
        </w:rPr>
        <w:t>appa</w:t>
      </w:r>
      <w:r>
        <w:rPr>
          <w:rFonts w:ascii="Times New Roman" w:eastAsia="Times New Roman" w:hAnsi="Times New Roman" w:cs="Times New Roman"/>
          <w:color w:val="000000"/>
          <w:spacing w:val="1"/>
          <w:sz w:val="24"/>
          <w:shd w:val="clear" w:color="auto" w:fill="auto"/>
          <w:rtl w:val="0"/>
        </w:rPr>
        <w:t>ņ</w:t>
      </w:r>
      <w:r>
        <w:rPr>
          <w:rFonts w:ascii="Times New Roman" w:eastAsia="Times New Roman" w:hAnsi="Times New Roman" w:cs="Times New Roman"/>
          <w:b/>
          <w:bCs/>
          <w:i/>
          <w:iCs/>
          <w:color w:val="000000"/>
          <w:spacing w:val="1"/>
          <w:sz w:val="24"/>
          <w:shd w:val="clear" w:color="auto" w:fill="auto"/>
          <w:rtl w:val="0"/>
        </w:rPr>
        <w:t>ihita.</w:t>
      </w:r>
      <w:r>
        <w:rPr>
          <w:rFonts w:ascii="Times New Roman" w:eastAsia="Times New Roman" w:hAnsi="Times New Roman" w:cs="Times New Roman"/>
          <w:color w:val="000000"/>
          <w:spacing w:val="0"/>
          <w:sz w:val="24"/>
          <w:shd w:val="clear" w:color="auto" w:fill="auto"/>
          <w:rtl w:val="0"/>
        </w:rPr>
        <w:t xml:space="preserve"> Due to taking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object of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0"/>
          <w:sz w:val="24"/>
          <w:shd w:val="clear" w:color="auto" w:fill="auto"/>
          <w:rtl w:val="0"/>
        </w:rPr>
        <w:t xml:space="preserve"> called </w:t>
      </w:r>
      <w:r>
        <w:rPr>
          <w:rFonts w:ascii="Times New Roman" w:eastAsia="Times New Roman" w:hAnsi="Times New Roman" w:cs="Times New Roman"/>
          <w:b/>
          <w:bCs/>
          <w:i/>
          <w:iCs/>
          <w:color w:val="000000"/>
          <w:spacing w:val="1"/>
          <w:sz w:val="24"/>
          <w:shd w:val="clear" w:color="auto" w:fill="auto"/>
          <w:rtl w:val="0"/>
        </w:rPr>
        <w:t>appa</w:t>
      </w:r>
      <w:r>
        <w:rPr>
          <w:rFonts w:ascii="Times New Roman" w:eastAsia="Times New Roman" w:hAnsi="Times New Roman" w:cs="Times New Roman"/>
          <w:color w:val="000000"/>
          <w:spacing w:val="1"/>
          <w:sz w:val="24"/>
          <w:shd w:val="clear" w:color="auto" w:fill="auto"/>
          <w:rtl w:val="0"/>
        </w:rPr>
        <w:t>ņ</w:t>
      </w:r>
      <w:r>
        <w:rPr>
          <w:rFonts w:ascii="Times New Roman" w:eastAsia="Times New Roman" w:hAnsi="Times New Roman" w:cs="Times New Roman"/>
          <w:b/>
          <w:bCs/>
          <w:i/>
          <w:iCs/>
          <w:color w:val="000000"/>
          <w:spacing w:val="1"/>
          <w:sz w:val="24"/>
          <w:shd w:val="clear" w:color="auto" w:fill="auto"/>
          <w:rtl w:val="0"/>
        </w:rPr>
        <w:t>ihita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as object, that Noble Path is worth designating as </w:t>
      </w:r>
      <w:r>
        <w:rPr>
          <w:rFonts w:ascii="Times New Roman" w:eastAsia="Times New Roman" w:hAnsi="Times New Roman" w:cs="Times New Roman"/>
          <w:b/>
          <w:bCs/>
          <w:i/>
          <w:iCs/>
          <w:color w:val="000000"/>
          <w:spacing w:val="1"/>
          <w:sz w:val="24"/>
          <w:shd w:val="clear" w:color="auto" w:fill="auto"/>
          <w:rtl w:val="0"/>
        </w:rPr>
        <w:t>appa</w:t>
      </w:r>
      <w:r>
        <w:rPr>
          <w:rFonts w:ascii="Times New Roman" w:eastAsia="Times New Roman" w:hAnsi="Times New Roman" w:cs="Times New Roman"/>
          <w:color w:val="000000"/>
          <w:spacing w:val="1"/>
          <w:sz w:val="24"/>
          <w:shd w:val="clear" w:color="auto" w:fill="auto"/>
          <w:rtl w:val="0"/>
        </w:rPr>
        <w:t>ņ</w:t>
      </w:r>
      <w:r>
        <w:rPr>
          <w:rFonts w:ascii="Times New Roman" w:eastAsia="Times New Roman" w:hAnsi="Times New Roman" w:cs="Times New Roman"/>
          <w:b/>
          <w:bCs/>
          <w:i/>
          <w:iCs/>
          <w:color w:val="000000"/>
          <w:spacing w:val="1"/>
          <w:sz w:val="24"/>
          <w:shd w:val="clear" w:color="auto" w:fill="auto"/>
          <w:rtl w:val="0"/>
        </w:rPr>
        <w:t>ihita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Therefore, these three names, </w:t>
      </w:r>
      <w:r>
        <w:rPr>
          <w:rFonts w:ascii="Times New Roman" w:eastAsia="Times New Roman" w:hAnsi="Times New Roman" w:cs="Times New Roman"/>
          <w:b/>
          <w:bCs/>
          <w:i/>
          <w:iCs/>
          <w:color w:val="000000"/>
          <w:spacing w:val="0"/>
          <w:sz w:val="24"/>
          <w:shd w:val="clear" w:color="auto" w:fill="auto"/>
          <w:rtl w:val="0"/>
        </w:rPr>
        <w:t xml:space="preserve">suññata, animitta, </w:t>
      </w:r>
      <w:r>
        <w:rPr>
          <w:rFonts w:ascii="Times New Roman" w:eastAsia="Times New Roman" w:hAnsi="Times New Roman" w:cs="Times New Roman"/>
          <w:b/>
          <w:bCs/>
          <w:i/>
          <w:iCs/>
          <w:color w:val="000000"/>
          <w:spacing w:val="1"/>
          <w:sz w:val="24"/>
          <w:shd w:val="clear" w:color="auto" w:fill="auto"/>
          <w:rtl w:val="0"/>
        </w:rPr>
        <w:t>appa</w:t>
      </w:r>
      <w:r>
        <w:rPr>
          <w:rFonts w:ascii="Times New Roman" w:eastAsia="Times New Roman" w:hAnsi="Times New Roman" w:cs="Times New Roman"/>
          <w:color w:val="000000"/>
          <w:spacing w:val="1"/>
          <w:sz w:val="24"/>
          <w:shd w:val="clear" w:color="auto" w:fill="auto"/>
          <w:rtl w:val="0"/>
        </w:rPr>
        <w:t>ņ</w:t>
      </w:r>
      <w:r>
        <w:rPr>
          <w:rFonts w:ascii="Times New Roman" w:eastAsia="Times New Roman" w:hAnsi="Times New Roman" w:cs="Times New Roman"/>
          <w:b/>
          <w:bCs/>
          <w:i/>
          <w:iCs/>
          <w:color w:val="000000"/>
          <w:spacing w:val="1"/>
          <w:sz w:val="24"/>
          <w:shd w:val="clear" w:color="auto" w:fill="auto"/>
          <w:rtl w:val="0"/>
        </w:rPr>
        <w:t>ihita,</w:t>
      </w:r>
      <w:r>
        <w:rPr>
          <w:rFonts w:ascii="Times New Roman" w:eastAsia="Times New Roman" w:hAnsi="Times New Roman" w:cs="Times New Roman"/>
          <w:color w:val="000000"/>
          <w:spacing w:val="0"/>
          <w:sz w:val="24"/>
          <w:shd w:val="clear" w:color="auto" w:fill="auto"/>
          <w:rtl w:val="0"/>
        </w:rPr>
        <w:t xml:space="preserve"> are achieved through object </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ramma</w:t>
      </w:r>
      <w:r>
        <w:rPr>
          <w:rFonts w:ascii="Times New Roman" w:eastAsia="Times New Roman" w:hAnsi="Times New Roman" w:cs="Times New Roman"/>
          <w:color w:val="000000"/>
          <w:spacing w:val="3"/>
          <w:sz w:val="24"/>
          <w:shd w:val="clear" w:color="auto" w:fill="auto"/>
          <w:rtl w:val="0"/>
        </w:rPr>
        <w:t>ņ</w:t>
      </w:r>
      <w:r>
        <w:rPr>
          <w:rFonts w:ascii="Times New Roman" w:eastAsia="Times New Roman" w:hAnsi="Times New Roman" w:cs="Times New Roman"/>
          <w:b/>
          <w:bCs/>
          <w:i/>
          <w:iCs/>
          <w:color w:val="000000"/>
          <w:spacing w:val="3"/>
          <w:sz w:val="24"/>
          <w:shd w:val="clear" w:color="auto" w:fill="auto"/>
          <w:rtl w:val="0"/>
        </w:rPr>
        <w:t>a</w:t>
      </w:r>
      <w:r>
        <w:rPr>
          <w:rFonts w:ascii="Times New Roman" w:eastAsia="Times New Roman" w:hAnsi="Times New Roman" w:cs="Times New Roman"/>
          <w:color w:val="000000"/>
          <w:spacing w:val="3"/>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Vs-2-307, Mah</w:t>
      </w:r>
      <w:r>
        <w:rPr>
          <w:rFonts w:ascii="Times New Roman" w:eastAsia="Times New Roman" w:hAnsi="Times New Roman" w:cs="Times New Roman"/>
          <w:color w:val="000000"/>
          <w:spacing w:val="0"/>
          <w:sz w:val="24"/>
          <w:shd w:val="clear" w:color="auto" w:fill="auto"/>
          <w:rtl w:val="0"/>
        </w:rPr>
        <w:t>āţī</w:t>
      </w:r>
      <w:r>
        <w:rPr>
          <w:rFonts w:ascii="Times New Roman" w:eastAsia="Times New Roman" w:hAnsi="Times New Roman" w:cs="Times New Roman"/>
          <w:b/>
          <w:bCs/>
          <w:i/>
          <w:iCs/>
          <w:color w:val="000000"/>
          <w:spacing w:val="0"/>
          <w:sz w:val="24"/>
          <w:shd w:val="clear" w:color="auto" w:fill="auto"/>
          <w:rtl w:val="0"/>
        </w:rPr>
        <w:t>-2-477,478</w:t>
      </w:r>
      <w:r>
        <w:rPr>
          <w:rFonts w:ascii="Times New Roman" w:eastAsia="Times New Roman" w:hAnsi="Times New Roman" w:cs="Times New Roman"/>
          <w:color w:val="000000"/>
          <w:spacing w:val="0"/>
          <w:sz w:val="24"/>
          <w:shd w:val="clear" w:color="auto" w:fill="auto"/>
          <w:rtl w:val="0"/>
        </w:rPr>
        <w:t xml:space="preserve">) </w:t>
      </w:r>
    </w:p>
    <w:p>
      <w:pPr>
        <w:bidi w:val="0"/>
        <w:spacing w:before="16"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PAGE-424 </w:t>
      </w:r>
    </w:p>
    <w:p>
      <w:pPr>
        <w:numPr>
          <w:ilvl w:val="0"/>
          <w:numId w:val="72"/>
        </w:numPr>
        <w:bidi w:val="0"/>
        <w:spacing w:before="1" w:after="0" w:line="275" w:lineRule="exact"/>
        <w:ind w:right="-61"/>
        <w:jc w:val="both"/>
      </w:pP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gamana</w:t>
      </w:r>
      <w:r>
        <w:rPr>
          <w:rFonts w:ascii="Times New Roman" w:eastAsia="Times New Roman" w:hAnsi="Times New Roman" w:cs="Times New Roman"/>
          <w:color w:val="000000"/>
          <w:spacing w:val="0"/>
          <w:sz w:val="24"/>
          <w:shd w:val="clear" w:color="auto" w:fill="auto"/>
          <w:rtl w:val="0"/>
        </w:rPr>
        <w:t xml:space="preserve">  ____  As  mentioned  previously,  there  are  two  kinds  of  traces  </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gamana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gamana</w:t>
      </w:r>
      <w:r>
        <w:rPr>
          <w:rFonts w:ascii="Times New Roman" w:eastAsia="Times New Roman" w:hAnsi="Times New Roman" w:cs="Times New Roman"/>
          <w:color w:val="000000"/>
          <w:spacing w:val="0"/>
          <w:sz w:val="24"/>
          <w:shd w:val="clear" w:color="auto" w:fill="auto"/>
          <w:rtl w:val="0"/>
        </w:rPr>
        <w:t xml:space="preserve"> (trace of </w:t>
      </w:r>
      <w:r>
        <w:rPr>
          <w:rFonts w:ascii="Times New Roman" w:eastAsia="Times New Roman" w:hAnsi="Times New Roman" w:cs="Times New Roman"/>
          <w:b/>
          <w:bCs/>
          <w:i/>
          <w:iCs/>
          <w:color w:val="000000"/>
          <w:spacing w:val="1"/>
          <w:sz w:val="24"/>
          <w:shd w:val="clear" w:color="auto" w:fill="auto"/>
          <w:rtl w:val="0"/>
        </w:rPr>
        <w:t>vipassan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and </w:t>
      </w:r>
      <w:r>
        <w:rPr>
          <w:rFonts w:ascii="Times New Roman" w:eastAsia="Times New Roman" w:hAnsi="Times New Roman" w:cs="Times New Roman"/>
          <w:b/>
          <w:bCs/>
          <w:i/>
          <w:iCs/>
          <w:color w:val="000000"/>
          <w:spacing w:val="1"/>
          <w:sz w:val="24"/>
          <w:shd w:val="clear" w:color="auto" w:fill="auto"/>
          <w:rtl w:val="0"/>
        </w:rPr>
        <w:t>magg</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gamana</w:t>
      </w:r>
      <w:r>
        <w:rPr>
          <w:rFonts w:ascii="Times New Roman" w:eastAsia="Times New Roman" w:hAnsi="Times New Roman" w:cs="Times New Roman"/>
          <w:color w:val="000000"/>
          <w:spacing w:val="0"/>
          <w:sz w:val="24"/>
          <w:shd w:val="clear" w:color="auto" w:fill="auto"/>
          <w:rtl w:val="0"/>
        </w:rPr>
        <w:t xml:space="preserve"> (trace of Path). In those two kinds, at the Noble Path (-moment),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gamana </w:t>
      </w:r>
      <w:r>
        <w:rPr>
          <w:rFonts w:ascii="Times New Roman" w:eastAsia="Times New Roman" w:hAnsi="Times New Roman" w:cs="Times New Roman"/>
          <w:color w:val="000000"/>
          <w:spacing w:val="0"/>
          <w:sz w:val="24"/>
          <w:shd w:val="clear" w:color="auto" w:fill="auto"/>
          <w:rtl w:val="0"/>
        </w:rPr>
        <w:t xml:space="preserve">should be available, while at the Noble Fruit (-moment), </w:t>
      </w:r>
      <w:r>
        <w:rPr>
          <w:rFonts w:ascii="Times New Roman" w:eastAsia="Times New Roman" w:hAnsi="Times New Roman" w:cs="Times New Roman"/>
          <w:b/>
          <w:bCs/>
          <w:i/>
          <w:iCs/>
          <w:color w:val="000000"/>
          <w:spacing w:val="1"/>
          <w:sz w:val="24"/>
          <w:shd w:val="clear" w:color="auto" w:fill="auto"/>
          <w:rtl w:val="0"/>
        </w:rPr>
        <w:t>magg</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gamana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should be available. It is right. ___ Due to deserving to discern the occurrence of voidness of self of conditioned things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anatt</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nupassan</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it is designated as </w:t>
      </w:r>
      <w:r>
        <w:rPr>
          <w:rFonts w:ascii="Times New Roman" w:eastAsia="Times New Roman" w:hAnsi="Times New Roman" w:cs="Times New Roman"/>
          <w:b/>
          <w:bCs/>
          <w:i/>
          <w:iCs/>
          <w:color w:val="000000"/>
          <w:spacing w:val="0"/>
          <w:sz w:val="24"/>
          <w:shd w:val="clear" w:color="auto" w:fill="auto"/>
          <w:rtl w:val="0"/>
        </w:rPr>
        <w:t>suññata</w:t>
      </w:r>
      <w:r>
        <w:rPr>
          <w:rFonts w:ascii="Times New Roman" w:eastAsia="Times New Roman" w:hAnsi="Times New Roman" w:cs="Times New Roman"/>
          <w:color w:val="000000"/>
          <w:spacing w:val="0"/>
          <w:sz w:val="24"/>
          <w:shd w:val="clear" w:color="auto" w:fill="auto"/>
          <w:rtl w:val="0"/>
        </w:rPr>
        <w:t xml:space="preserve"> through it's nature. The Noble Path, which is resulted from </w:t>
      </w:r>
      <w:r>
        <w:rPr>
          <w:rFonts w:ascii="Times New Roman" w:eastAsia="Times New Roman" w:hAnsi="Times New Roman" w:cs="Times New Roman"/>
          <w:b/>
          <w:bCs/>
          <w:i/>
          <w:iCs/>
          <w:color w:val="000000"/>
          <w:spacing w:val="1"/>
          <w:sz w:val="24"/>
          <w:shd w:val="clear" w:color="auto" w:fill="auto"/>
          <w:rtl w:val="0"/>
        </w:rPr>
        <w:t>suññata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vipassan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is designated  as </w:t>
      </w:r>
      <w:r>
        <w:rPr>
          <w:rFonts w:ascii="Times New Roman" w:eastAsia="Times New Roman" w:hAnsi="Times New Roman" w:cs="Times New Roman"/>
          <w:b/>
          <w:bCs/>
          <w:i/>
          <w:iCs/>
          <w:color w:val="000000"/>
          <w:spacing w:val="0"/>
          <w:sz w:val="24"/>
          <w:shd w:val="clear" w:color="auto" w:fill="auto"/>
          <w:rtl w:val="0"/>
        </w:rPr>
        <w:t xml:space="preserve"> suññata</w:t>
      </w:r>
      <w:r>
        <w:rPr>
          <w:rFonts w:ascii="Times New Roman" w:eastAsia="Times New Roman" w:hAnsi="Times New Roman" w:cs="Times New Roman"/>
          <w:color w:val="000000"/>
          <w:spacing w:val="0"/>
          <w:sz w:val="24"/>
          <w:shd w:val="clear" w:color="auto" w:fill="auto"/>
          <w:rtl w:val="0"/>
        </w:rPr>
        <w:t xml:space="preserve">  through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vipassan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gamana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Due  to  removing  emblem  of  eternity, </w:t>
      </w:r>
      <w:r>
        <w:rPr>
          <w:rFonts w:ascii="Times New Roman" w:eastAsia="Times New Roman" w:hAnsi="Times New Roman" w:cs="Times New Roman"/>
          <w:b/>
          <w:bCs/>
          <w:i/>
          <w:iCs/>
          <w:color w:val="000000"/>
          <w:spacing w:val="1"/>
          <w:sz w:val="24"/>
          <w:shd w:val="clear" w:color="auto" w:fill="auto"/>
          <w:rtl w:val="0"/>
        </w:rPr>
        <w:t>anicc</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nupassan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 is  designated  as </w:t>
      </w:r>
      <w:r>
        <w:rPr>
          <w:rFonts w:ascii="Times New Roman" w:eastAsia="Times New Roman" w:hAnsi="Times New Roman" w:cs="Times New Roman"/>
          <w:b/>
          <w:bCs/>
          <w:i/>
          <w:iCs/>
          <w:color w:val="000000"/>
          <w:spacing w:val="0"/>
          <w:sz w:val="24"/>
          <w:shd w:val="clear" w:color="auto" w:fill="auto"/>
          <w:rtl w:val="0"/>
        </w:rPr>
        <w:t xml:space="preserve"> animitta</w:t>
      </w:r>
      <w:r>
        <w:rPr>
          <w:rFonts w:ascii="Times New Roman" w:eastAsia="Times New Roman" w:hAnsi="Times New Roman" w:cs="Times New Roman"/>
          <w:color w:val="000000"/>
          <w:spacing w:val="0"/>
          <w:sz w:val="24"/>
          <w:shd w:val="clear" w:color="auto" w:fill="auto"/>
          <w:rtl w:val="0"/>
        </w:rPr>
        <w:t xml:space="preserve">.  The  Noble  Path,  which  is  resulted  from </w:t>
      </w:r>
      <w:r>
        <w:rPr>
          <w:rFonts w:ascii="Times New Roman" w:eastAsia="Times New Roman" w:hAnsi="Times New Roman" w:cs="Times New Roman"/>
          <w:b/>
          <w:bCs/>
          <w:i/>
          <w:iCs/>
          <w:color w:val="000000"/>
          <w:spacing w:val="0"/>
          <w:sz w:val="24"/>
          <w:shd w:val="clear" w:color="auto" w:fill="auto"/>
          <w:rtl w:val="0"/>
        </w:rPr>
        <w:t>animittavipassan</w:t>
      </w:r>
      <w:r>
        <w:rPr>
          <w:rFonts w:ascii="Times New Roman" w:eastAsia="Times New Roman" w:hAnsi="Times New Roman" w:cs="Times New Roman"/>
          <w:color w:val="000000"/>
          <w:spacing w:val="0"/>
          <w:sz w:val="24"/>
          <w:shd w:val="clear" w:color="auto" w:fill="auto"/>
          <w:rtl w:val="0"/>
        </w:rPr>
        <w:t xml:space="preserve">ā,  is  designated  as </w:t>
      </w:r>
      <w:r>
        <w:rPr>
          <w:rFonts w:ascii="Times New Roman" w:eastAsia="Times New Roman" w:hAnsi="Times New Roman" w:cs="Times New Roman"/>
          <w:b/>
          <w:bCs/>
          <w:i/>
          <w:iCs/>
          <w:color w:val="000000"/>
          <w:spacing w:val="0"/>
          <w:sz w:val="24"/>
          <w:shd w:val="clear" w:color="auto" w:fill="auto"/>
          <w:rtl w:val="0"/>
        </w:rPr>
        <w:t xml:space="preserve">animitta </w:t>
      </w:r>
      <w:r>
        <w:rPr>
          <w:rFonts w:ascii="Times New Roman" w:eastAsia="Times New Roman" w:hAnsi="Times New Roman" w:cs="Times New Roman"/>
          <w:color w:val="000000"/>
          <w:spacing w:val="0"/>
          <w:sz w:val="24"/>
          <w:shd w:val="clear" w:color="auto" w:fill="auto"/>
          <w:rtl w:val="0"/>
        </w:rPr>
        <w:t xml:space="preserve">through </w:t>
      </w:r>
      <w:r>
        <w:rPr>
          <w:rFonts w:ascii="Times New Roman" w:eastAsia="Times New Roman" w:hAnsi="Times New Roman" w:cs="Times New Roman"/>
          <w:b/>
          <w:bCs/>
          <w:i/>
          <w:iCs/>
          <w:color w:val="000000"/>
          <w:spacing w:val="1"/>
          <w:sz w:val="24"/>
          <w:shd w:val="clear" w:color="auto" w:fill="auto"/>
          <w:rtl w:val="0"/>
        </w:rPr>
        <w:t>vipassan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gamana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This  name  called </w:t>
      </w:r>
      <w:r>
        <w:rPr>
          <w:rFonts w:ascii="Times New Roman" w:eastAsia="Times New Roman" w:hAnsi="Times New Roman" w:cs="Times New Roman"/>
          <w:b/>
          <w:bCs/>
          <w:i/>
          <w:iCs/>
          <w:color w:val="000000"/>
          <w:spacing w:val="0"/>
          <w:sz w:val="24"/>
          <w:shd w:val="clear" w:color="auto" w:fill="auto"/>
          <w:rtl w:val="0"/>
        </w:rPr>
        <w:t xml:space="preserve">animitta </w:t>
      </w:r>
      <w:r>
        <w:rPr>
          <w:rFonts w:ascii="Times New Roman" w:eastAsia="Times New Roman" w:hAnsi="Times New Roman" w:cs="Times New Roman"/>
          <w:color w:val="000000"/>
          <w:spacing w:val="0"/>
          <w:sz w:val="24"/>
          <w:shd w:val="clear" w:color="auto" w:fill="auto"/>
          <w:rtl w:val="0"/>
        </w:rPr>
        <w:t xml:space="preserve"> of  Noble  Path  should  not  be  available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means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preaching  methodology  of </w:t>
      </w:r>
      <w:r>
        <w:rPr>
          <w:rFonts w:ascii="Times New Roman" w:eastAsia="Times New Roman" w:hAnsi="Times New Roman" w:cs="Times New Roman"/>
          <w:b/>
          <w:bCs/>
          <w:i/>
          <w:iCs/>
          <w:color w:val="000000"/>
          <w:spacing w:val="0"/>
          <w:sz w:val="24"/>
          <w:shd w:val="clear" w:color="auto" w:fill="auto"/>
          <w:rtl w:val="0"/>
        </w:rPr>
        <w:t xml:space="preserve">Abhidhamma </w:t>
      </w:r>
      <w:r>
        <w:rPr>
          <w:rFonts w:ascii="Times New Roman" w:eastAsia="Times New Roman" w:hAnsi="Times New Roman" w:cs="Times New Roman"/>
          <w:color w:val="000000"/>
          <w:spacing w:val="0"/>
          <w:sz w:val="24"/>
          <w:shd w:val="clear" w:color="auto" w:fill="auto"/>
          <w:rtl w:val="0"/>
        </w:rPr>
        <w:t xml:space="preserve">but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that of </w:t>
      </w:r>
      <w:r>
        <w:rPr>
          <w:rFonts w:ascii="Times New Roman" w:eastAsia="Times New Roman" w:hAnsi="Times New Roman" w:cs="Times New Roman"/>
          <w:b/>
          <w:bCs/>
          <w:i/>
          <w:iCs/>
          <w:color w:val="000000"/>
          <w:spacing w:val="0"/>
          <w:sz w:val="24"/>
          <w:shd w:val="clear" w:color="auto" w:fill="auto"/>
          <w:rtl w:val="0"/>
        </w:rPr>
        <w:t xml:space="preserve">suttanta </w:t>
      </w:r>
      <w:r>
        <w:rPr>
          <w:rFonts w:ascii="Times New Roman" w:eastAsia="Times New Roman" w:hAnsi="Times New Roman" w:cs="Times New Roman"/>
          <w:color w:val="000000"/>
          <w:spacing w:val="0"/>
          <w:sz w:val="24"/>
          <w:shd w:val="clear" w:color="auto" w:fill="auto"/>
          <w:rtl w:val="0"/>
        </w:rPr>
        <w:t xml:space="preserve">only. It is right. ___ In that preaching methodology of </w:t>
      </w:r>
      <w:r>
        <w:rPr>
          <w:rFonts w:ascii="Times New Roman" w:eastAsia="Times New Roman" w:hAnsi="Times New Roman" w:cs="Times New Roman"/>
          <w:b/>
          <w:bCs/>
          <w:i/>
          <w:iCs/>
          <w:color w:val="000000"/>
          <w:spacing w:val="0"/>
          <w:sz w:val="24"/>
          <w:shd w:val="clear" w:color="auto" w:fill="auto"/>
          <w:rtl w:val="0"/>
        </w:rPr>
        <w:t>suttanta</w:t>
      </w:r>
      <w:r>
        <w:rPr>
          <w:rFonts w:ascii="Times New Roman" w:eastAsia="Times New Roman" w:hAnsi="Times New Roman" w:cs="Times New Roman"/>
          <w:color w:val="000000"/>
          <w:spacing w:val="0"/>
          <w:sz w:val="24"/>
          <w:shd w:val="clear" w:color="auto" w:fill="auto"/>
          <w:rtl w:val="0"/>
        </w:rPr>
        <w:t xml:space="preserve">, after designating as </w:t>
      </w:r>
      <w:r>
        <w:rPr>
          <w:rFonts w:ascii="Times New Roman" w:eastAsia="Times New Roman" w:hAnsi="Times New Roman" w:cs="Times New Roman"/>
          <w:b/>
          <w:bCs/>
          <w:i/>
          <w:iCs/>
          <w:color w:val="000000"/>
          <w:spacing w:val="0"/>
          <w:sz w:val="24"/>
          <w:shd w:val="clear" w:color="auto" w:fill="auto"/>
          <w:rtl w:val="0"/>
        </w:rPr>
        <w:t xml:space="preserve">animitta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taking the object of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called </w:t>
      </w:r>
      <w:r>
        <w:rPr>
          <w:rFonts w:ascii="Times New Roman" w:eastAsia="Times New Roman" w:hAnsi="Times New Roman" w:cs="Times New Roman"/>
          <w:b/>
          <w:bCs/>
          <w:i/>
          <w:iCs/>
          <w:color w:val="000000"/>
          <w:spacing w:val="0"/>
          <w:sz w:val="24"/>
          <w:shd w:val="clear" w:color="auto" w:fill="auto"/>
          <w:rtl w:val="0"/>
        </w:rPr>
        <w:t>animitta</w:t>
      </w:r>
      <w:r>
        <w:rPr>
          <w:rFonts w:ascii="Times New Roman" w:eastAsia="Times New Roman" w:hAnsi="Times New Roman" w:cs="Times New Roman"/>
          <w:color w:val="000000"/>
          <w:spacing w:val="0"/>
          <w:sz w:val="24"/>
          <w:shd w:val="clear" w:color="auto" w:fill="auto"/>
          <w:rtl w:val="0"/>
        </w:rPr>
        <w:t xml:space="preserve">, the Knowledge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Trans-lineage gives the Noble </w:t>
      </w:r>
      <w:r>
        <w:rPr>
          <w:rFonts w:ascii="Times New Roman" w:eastAsia="Times New Roman" w:hAnsi="Times New Roman" w:cs="Times New Roman"/>
          <w:color w:val="000000"/>
          <w:spacing w:val="1"/>
          <w:sz w:val="24"/>
          <w:shd w:val="clear" w:color="auto" w:fill="auto"/>
          <w:rtl w:val="0"/>
        </w:rPr>
        <w:t>Path</w:t>
      </w:r>
      <w:r>
        <w:rPr>
          <w:rFonts w:ascii="Times New Roman" w:eastAsia="Times New Roman" w:hAnsi="Times New Roman" w:cs="Times New Roman"/>
          <w:color w:val="000000"/>
          <w:spacing w:val="0"/>
          <w:sz w:val="24"/>
          <w:shd w:val="clear" w:color="auto" w:fill="auto"/>
          <w:rtl w:val="0"/>
        </w:rPr>
        <w:t xml:space="preserve"> the designation as </w:t>
      </w:r>
      <w:r>
        <w:rPr>
          <w:rFonts w:ascii="Times New Roman" w:eastAsia="Times New Roman" w:hAnsi="Times New Roman" w:cs="Times New Roman"/>
          <w:b/>
          <w:bCs/>
          <w:i/>
          <w:iCs/>
          <w:color w:val="000000"/>
          <w:spacing w:val="0"/>
          <w:sz w:val="24"/>
          <w:shd w:val="clear" w:color="auto" w:fill="auto"/>
          <w:rtl w:val="0"/>
        </w:rPr>
        <w:t xml:space="preserve">animitta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standing on circum stance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 xml:space="preserve">ā  </w:t>
      </w:r>
      <w:r>
        <w:rPr>
          <w:rFonts w:ascii="Times New Roman" w:eastAsia="Times New Roman" w:hAnsi="Times New Roman" w:cs="Times New Roman"/>
          <w:b/>
          <w:bCs/>
          <w:i/>
          <w:iCs/>
          <w:color w:val="000000"/>
          <w:spacing w:val="0"/>
          <w:sz w:val="24"/>
          <w:shd w:val="clear" w:color="auto" w:fill="auto"/>
          <w:rtl w:val="0"/>
        </w:rPr>
        <w:t>gamana pa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ipad</w:t>
      </w:r>
      <w:r>
        <w:rPr>
          <w:rFonts w:ascii="Times New Roman" w:eastAsia="Times New Roman" w:hAnsi="Times New Roman" w:cs="Times New Roman"/>
          <w:color w:val="000000"/>
          <w:spacing w:val="0"/>
          <w:sz w:val="24"/>
          <w:shd w:val="clear" w:color="auto" w:fill="auto"/>
          <w:rtl w:val="0"/>
        </w:rPr>
        <w:t xml:space="preserve">ā (= trace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practice). In this way, it was said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olden noble teachers.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Noble Path is worth designating as </w:t>
      </w:r>
      <w:r>
        <w:rPr>
          <w:rFonts w:ascii="Times New Roman" w:eastAsia="Times New Roman" w:hAnsi="Times New Roman" w:cs="Times New Roman"/>
          <w:b/>
          <w:bCs/>
          <w:i/>
          <w:iCs/>
          <w:color w:val="000000"/>
          <w:spacing w:val="0"/>
          <w:sz w:val="24"/>
          <w:shd w:val="clear" w:color="auto" w:fill="auto"/>
          <w:rtl w:val="0"/>
        </w:rPr>
        <w:t xml:space="preserve">animitta </w:t>
      </w:r>
      <w:r>
        <w:rPr>
          <w:rFonts w:ascii="Times New Roman" w:eastAsia="Times New Roman" w:hAnsi="Times New Roman" w:cs="Times New Roman"/>
          <w:color w:val="000000"/>
          <w:spacing w:val="0"/>
          <w:sz w:val="24"/>
          <w:shd w:val="clear" w:color="auto" w:fill="auto"/>
          <w:rtl w:val="0"/>
        </w:rPr>
        <w:t xml:space="preserve">through the name given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that cause, </w:t>
      </w:r>
      <w:r>
        <w:rPr>
          <w:rFonts w:ascii="Times New Roman" w:eastAsia="Times New Roman" w:hAnsi="Times New Roman" w:cs="Times New Roman"/>
          <w:b/>
          <w:bCs/>
          <w:i/>
          <w:iCs/>
          <w:color w:val="000000"/>
          <w:spacing w:val="1"/>
          <w:sz w:val="24"/>
          <w:shd w:val="clear" w:color="auto" w:fill="auto"/>
          <w:rtl w:val="0"/>
        </w:rPr>
        <w:t>vipassan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66" w:firstLine="720"/>
        <w:jc w:val="both"/>
      </w:pPr>
      <w:r>
        <w:rPr>
          <w:rFonts w:ascii="Times New Roman" w:eastAsia="Times New Roman" w:hAnsi="Times New Roman" w:cs="Times New Roman"/>
          <w:color w:val="000000"/>
          <w:spacing w:val="0"/>
          <w:sz w:val="24"/>
          <w:shd w:val="clear" w:color="auto" w:fill="auto"/>
          <w:rtl w:val="0"/>
        </w:rPr>
        <w:t xml:space="preserve">Furthermore,  the  words,  "The  Noble  Fruit  is  designated  as </w:t>
      </w:r>
      <w:r>
        <w:rPr>
          <w:rFonts w:ascii="Times New Roman" w:eastAsia="Times New Roman" w:hAnsi="Times New Roman" w:cs="Times New Roman"/>
          <w:b/>
          <w:bCs/>
          <w:i/>
          <w:iCs/>
          <w:color w:val="000000"/>
          <w:spacing w:val="0"/>
          <w:sz w:val="24"/>
          <w:shd w:val="clear" w:color="auto" w:fill="auto"/>
          <w:rtl w:val="0"/>
        </w:rPr>
        <w:t xml:space="preserve"> animitta </w:t>
      </w:r>
      <w:r>
        <w:rPr>
          <w:rFonts w:ascii="Times New Roman" w:eastAsia="Times New Roman" w:hAnsi="Times New Roman" w:cs="Times New Roman"/>
          <w:color w:val="000000"/>
          <w:spacing w:val="0"/>
          <w:sz w:val="24"/>
          <w:shd w:val="clear" w:color="auto" w:fill="auto"/>
          <w:rtl w:val="0"/>
        </w:rPr>
        <w:t xml:space="preserve"> through </w:t>
      </w:r>
      <w:r>
        <w:rPr>
          <w:rFonts w:ascii="Times New Roman" w:eastAsia="Times New Roman" w:hAnsi="Times New Roman" w:cs="Times New Roman"/>
          <w:b/>
          <w:bCs/>
          <w:i/>
          <w:iCs/>
          <w:color w:val="000000"/>
          <w:spacing w:val="1"/>
          <w:sz w:val="24"/>
          <w:shd w:val="clear" w:color="auto" w:fill="auto"/>
          <w:rtl w:val="0"/>
        </w:rPr>
        <w:t>magg</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gamana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are appropriate ones. Due to occurrence of coming up to the Noble Path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drying  up  the  heartfelt  desire  called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3"/>
          <w:sz w:val="24"/>
          <w:shd w:val="clear" w:color="auto" w:fill="auto"/>
          <w:rtl w:val="0"/>
        </w:rPr>
        <w:t>ta</w:t>
      </w:r>
      <w:r>
        <w:rPr>
          <w:rFonts w:ascii="Times New Roman" w:eastAsia="Times New Roman" w:hAnsi="Times New Roman" w:cs="Times New Roman"/>
          <w:color w:val="000000"/>
          <w:spacing w:val="3"/>
          <w:sz w:val="24"/>
          <w:shd w:val="clear" w:color="auto" w:fill="auto"/>
          <w:rtl w:val="0"/>
        </w:rPr>
        <w:t>ņ</w:t>
      </w:r>
      <w:r>
        <w:rPr>
          <w:rFonts w:ascii="Times New Roman" w:eastAsia="Times New Roman" w:hAnsi="Times New Roman" w:cs="Times New Roman"/>
          <w:b/>
          <w:bCs/>
          <w:i/>
          <w:iCs/>
          <w:color w:val="000000"/>
          <w:spacing w:val="3"/>
          <w:sz w:val="24"/>
          <w:shd w:val="clear" w:color="auto" w:fill="auto"/>
          <w:rtl w:val="0"/>
        </w:rPr>
        <w:t>h</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  craving)  on  conditioned  things, </w:t>
      </w:r>
      <w:r>
        <w:rPr>
          <w:rFonts w:ascii="Times New Roman" w:eastAsia="Times New Roman" w:hAnsi="Times New Roman" w:cs="Times New Roman"/>
          <w:b/>
          <w:bCs/>
          <w:i/>
          <w:iCs/>
          <w:color w:val="000000"/>
          <w:spacing w:val="1"/>
          <w:sz w:val="24"/>
          <w:shd w:val="clear" w:color="auto" w:fill="auto"/>
          <w:rtl w:val="0"/>
        </w:rPr>
        <w:t>dukkh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nupassan</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 is  designated  as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appa</w:t>
      </w:r>
      <w:r>
        <w:rPr>
          <w:rFonts w:ascii="Times New Roman" w:eastAsia="Times New Roman" w:hAnsi="Times New Roman" w:cs="Times New Roman"/>
          <w:color w:val="000000"/>
          <w:spacing w:val="1"/>
          <w:sz w:val="24"/>
          <w:shd w:val="clear" w:color="auto" w:fill="auto"/>
          <w:rtl w:val="0"/>
        </w:rPr>
        <w:t>ņ</w:t>
      </w:r>
      <w:r>
        <w:rPr>
          <w:rFonts w:ascii="Times New Roman" w:eastAsia="Times New Roman" w:hAnsi="Times New Roman" w:cs="Times New Roman"/>
          <w:b/>
          <w:bCs/>
          <w:i/>
          <w:iCs/>
          <w:color w:val="000000"/>
          <w:spacing w:val="1"/>
          <w:sz w:val="24"/>
          <w:shd w:val="clear" w:color="auto" w:fill="auto"/>
          <w:rtl w:val="0"/>
        </w:rPr>
        <w:t>ihita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The  Noble  Path,  which  is  resulted  from </w:t>
      </w:r>
      <w:r>
        <w:rPr>
          <w:rFonts w:ascii="Times New Roman" w:eastAsia="Times New Roman" w:hAnsi="Times New Roman" w:cs="Times New Roman"/>
          <w:b/>
          <w:bCs/>
          <w:i/>
          <w:iCs/>
          <w:color w:val="000000"/>
          <w:spacing w:val="1"/>
          <w:sz w:val="24"/>
          <w:shd w:val="clear" w:color="auto" w:fill="auto"/>
          <w:rtl w:val="0"/>
        </w:rPr>
        <w:t>appa</w:t>
      </w:r>
      <w:r>
        <w:rPr>
          <w:rFonts w:ascii="Times New Roman" w:eastAsia="Times New Roman" w:hAnsi="Times New Roman" w:cs="Times New Roman"/>
          <w:color w:val="000000"/>
          <w:spacing w:val="1"/>
          <w:sz w:val="24"/>
          <w:shd w:val="clear" w:color="auto" w:fill="auto"/>
          <w:rtl w:val="0"/>
        </w:rPr>
        <w:t>ņ</w:t>
      </w:r>
      <w:r>
        <w:rPr>
          <w:rFonts w:ascii="Times New Roman" w:eastAsia="Times New Roman" w:hAnsi="Times New Roman" w:cs="Times New Roman"/>
          <w:b/>
          <w:bCs/>
          <w:i/>
          <w:iCs/>
          <w:color w:val="000000"/>
          <w:spacing w:val="1"/>
          <w:sz w:val="24"/>
          <w:shd w:val="clear" w:color="auto" w:fill="auto"/>
          <w:rtl w:val="0"/>
        </w:rPr>
        <w:t>ihita</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is designated as </w:t>
      </w:r>
      <w:r>
        <w:rPr>
          <w:rFonts w:ascii="Times New Roman" w:eastAsia="Times New Roman" w:hAnsi="Times New Roman" w:cs="Times New Roman"/>
          <w:b/>
          <w:bCs/>
          <w:i/>
          <w:iCs/>
          <w:color w:val="000000"/>
          <w:spacing w:val="1"/>
          <w:sz w:val="24"/>
          <w:shd w:val="clear" w:color="auto" w:fill="auto"/>
          <w:rtl w:val="0"/>
        </w:rPr>
        <w:t>appa</w:t>
      </w:r>
      <w:r>
        <w:rPr>
          <w:rFonts w:ascii="Times New Roman" w:eastAsia="Times New Roman" w:hAnsi="Times New Roman" w:cs="Times New Roman"/>
          <w:color w:val="000000"/>
          <w:spacing w:val="1"/>
          <w:sz w:val="24"/>
          <w:shd w:val="clear" w:color="auto" w:fill="auto"/>
          <w:rtl w:val="0"/>
        </w:rPr>
        <w:t>ņ</w:t>
      </w:r>
      <w:r>
        <w:rPr>
          <w:rFonts w:ascii="Times New Roman" w:eastAsia="Times New Roman" w:hAnsi="Times New Roman" w:cs="Times New Roman"/>
          <w:b/>
          <w:bCs/>
          <w:i/>
          <w:iCs/>
          <w:color w:val="000000"/>
          <w:spacing w:val="1"/>
          <w:sz w:val="24"/>
          <w:shd w:val="clear" w:color="auto" w:fill="auto"/>
          <w:rtl w:val="0"/>
        </w:rPr>
        <w:t>ihita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The Noble Fruit of the Noble Path called </w:t>
      </w:r>
      <w:r>
        <w:rPr>
          <w:rFonts w:ascii="Times New Roman" w:eastAsia="Times New Roman" w:hAnsi="Times New Roman" w:cs="Times New Roman"/>
          <w:b/>
          <w:bCs/>
          <w:i/>
          <w:iCs/>
          <w:color w:val="000000"/>
          <w:spacing w:val="1"/>
          <w:sz w:val="24"/>
          <w:shd w:val="clear" w:color="auto" w:fill="auto"/>
          <w:rtl w:val="0"/>
        </w:rPr>
        <w:t>appa</w:t>
      </w:r>
      <w:r>
        <w:rPr>
          <w:rFonts w:ascii="Times New Roman" w:eastAsia="Times New Roman" w:hAnsi="Times New Roman" w:cs="Times New Roman"/>
          <w:color w:val="000000"/>
          <w:spacing w:val="1"/>
          <w:sz w:val="24"/>
          <w:shd w:val="clear" w:color="auto" w:fill="auto"/>
          <w:rtl w:val="0"/>
        </w:rPr>
        <w:t>ņ</w:t>
      </w:r>
      <w:r>
        <w:rPr>
          <w:rFonts w:ascii="Times New Roman" w:eastAsia="Times New Roman" w:hAnsi="Times New Roman" w:cs="Times New Roman"/>
          <w:b/>
          <w:bCs/>
          <w:i/>
          <w:iCs/>
          <w:color w:val="000000"/>
          <w:spacing w:val="1"/>
          <w:sz w:val="24"/>
          <w:shd w:val="clear" w:color="auto" w:fill="auto"/>
          <w:rtl w:val="0"/>
        </w:rPr>
        <w:t>ihita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is designated as </w:t>
      </w:r>
      <w:r>
        <w:rPr>
          <w:rFonts w:ascii="Times New Roman" w:eastAsia="Times New Roman" w:hAnsi="Times New Roman" w:cs="Times New Roman"/>
          <w:b/>
          <w:bCs/>
          <w:i/>
          <w:iCs/>
          <w:color w:val="000000"/>
          <w:spacing w:val="1"/>
          <w:sz w:val="24"/>
          <w:shd w:val="clear" w:color="auto" w:fill="auto"/>
          <w:rtl w:val="0"/>
        </w:rPr>
        <w:t>appa</w:t>
      </w:r>
      <w:r>
        <w:rPr>
          <w:rFonts w:ascii="Times New Roman" w:eastAsia="Times New Roman" w:hAnsi="Times New Roman" w:cs="Times New Roman"/>
          <w:color w:val="000000"/>
          <w:spacing w:val="1"/>
          <w:sz w:val="24"/>
          <w:shd w:val="clear" w:color="auto" w:fill="auto"/>
          <w:rtl w:val="0"/>
        </w:rPr>
        <w:t>ņ</w:t>
      </w:r>
      <w:r>
        <w:rPr>
          <w:rFonts w:ascii="Times New Roman" w:eastAsia="Times New Roman" w:hAnsi="Times New Roman" w:cs="Times New Roman"/>
          <w:b/>
          <w:bCs/>
          <w:i/>
          <w:iCs/>
          <w:color w:val="000000"/>
          <w:spacing w:val="1"/>
          <w:sz w:val="24"/>
          <w:shd w:val="clear" w:color="auto" w:fill="auto"/>
          <w:rtl w:val="0"/>
        </w:rPr>
        <w:t>ihita</w:t>
      </w:r>
      <w:r>
        <w:rPr>
          <w:rFonts w:ascii="Times New Roman" w:eastAsia="Times New Roman" w:hAnsi="Times New Roman" w:cs="Times New Roman"/>
          <w:b/>
          <w:bCs/>
          <w:i/>
          <w:iCs/>
          <w:color w:val="000000"/>
          <w:spacing w:val="0"/>
          <w:sz w:val="24"/>
          <w:shd w:val="clear" w:color="auto" w:fill="auto"/>
          <w:rtl w:val="0"/>
        </w:rPr>
        <w:t xml:space="preserve"> ariyaphala</w:t>
      </w:r>
      <w:r>
        <w:rPr>
          <w:rFonts w:ascii="Times New Roman" w:eastAsia="Times New Roman" w:hAnsi="Times New Roman" w:cs="Times New Roman"/>
          <w:color w:val="000000"/>
          <w:spacing w:val="0"/>
          <w:sz w:val="24"/>
          <w:shd w:val="clear" w:color="auto" w:fill="auto"/>
          <w:rtl w:val="0"/>
        </w:rPr>
        <w:t xml:space="preserve">. In this way,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practice gives it's name, </w:t>
      </w:r>
      <w:r>
        <w:rPr>
          <w:rFonts w:ascii="Times New Roman" w:eastAsia="Times New Roman" w:hAnsi="Times New Roman" w:cs="Times New Roman"/>
          <w:b/>
          <w:bCs/>
          <w:i/>
          <w:iCs/>
          <w:color w:val="000000"/>
          <w:spacing w:val="1"/>
          <w:sz w:val="24"/>
          <w:shd w:val="clear" w:color="auto" w:fill="auto"/>
          <w:rtl w:val="0"/>
        </w:rPr>
        <w:t>appa</w:t>
      </w:r>
      <w:r>
        <w:rPr>
          <w:rFonts w:ascii="Times New Roman" w:eastAsia="Times New Roman" w:hAnsi="Times New Roman" w:cs="Times New Roman"/>
          <w:color w:val="000000"/>
          <w:spacing w:val="1"/>
          <w:sz w:val="24"/>
          <w:shd w:val="clear" w:color="auto" w:fill="auto"/>
          <w:rtl w:val="0"/>
        </w:rPr>
        <w:t>ņ</w:t>
      </w:r>
      <w:r>
        <w:rPr>
          <w:rFonts w:ascii="Times New Roman" w:eastAsia="Times New Roman" w:hAnsi="Times New Roman" w:cs="Times New Roman"/>
          <w:b/>
          <w:bCs/>
          <w:i/>
          <w:iCs/>
          <w:color w:val="000000"/>
          <w:spacing w:val="1"/>
          <w:sz w:val="24"/>
          <w:shd w:val="clear" w:color="auto" w:fill="auto"/>
          <w:rtl w:val="0"/>
        </w:rPr>
        <w:t>ihita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to the Noble Path and then the Noble Path gives it's name, </w:t>
      </w:r>
      <w:r>
        <w:rPr>
          <w:rFonts w:ascii="Times New Roman" w:eastAsia="Times New Roman" w:hAnsi="Times New Roman" w:cs="Times New Roman"/>
          <w:b/>
          <w:bCs/>
          <w:i/>
          <w:iCs/>
          <w:color w:val="000000"/>
          <w:spacing w:val="1"/>
          <w:sz w:val="24"/>
          <w:shd w:val="clear" w:color="auto" w:fill="auto"/>
          <w:rtl w:val="0"/>
        </w:rPr>
        <w:t>appa</w:t>
      </w:r>
      <w:r>
        <w:rPr>
          <w:rFonts w:ascii="Times New Roman" w:eastAsia="Times New Roman" w:hAnsi="Times New Roman" w:cs="Times New Roman"/>
          <w:color w:val="000000"/>
          <w:spacing w:val="1"/>
          <w:sz w:val="24"/>
          <w:shd w:val="clear" w:color="auto" w:fill="auto"/>
          <w:rtl w:val="0"/>
        </w:rPr>
        <w:t>ņ</w:t>
      </w:r>
      <w:r>
        <w:rPr>
          <w:rFonts w:ascii="Times New Roman" w:eastAsia="Times New Roman" w:hAnsi="Times New Roman" w:cs="Times New Roman"/>
          <w:b/>
          <w:bCs/>
          <w:i/>
          <w:iCs/>
          <w:color w:val="000000"/>
          <w:spacing w:val="1"/>
          <w:sz w:val="24"/>
          <w:shd w:val="clear" w:color="auto" w:fill="auto"/>
          <w:rtl w:val="0"/>
        </w:rPr>
        <w:t>ihita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to it's Noble Fruit successively. Therefore, this name called </w:t>
      </w:r>
      <w:r>
        <w:rPr>
          <w:rFonts w:ascii="Times New Roman" w:eastAsia="Times New Roman" w:hAnsi="Times New Roman" w:cs="Times New Roman"/>
          <w:b/>
          <w:bCs/>
          <w:i/>
          <w:iCs/>
          <w:color w:val="000000"/>
          <w:spacing w:val="1"/>
          <w:sz w:val="24"/>
          <w:shd w:val="clear" w:color="auto" w:fill="auto"/>
          <w:rtl w:val="0"/>
        </w:rPr>
        <w:t>appa</w:t>
      </w:r>
      <w:r>
        <w:rPr>
          <w:rFonts w:ascii="Times New Roman" w:eastAsia="Times New Roman" w:hAnsi="Times New Roman" w:cs="Times New Roman"/>
          <w:color w:val="000000"/>
          <w:spacing w:val="1"/>
          <w:sz w:val="24"/>
          <w:shd w:val="clear" w:color="auto" w:fill="auto"/>
          <w:rtl w:val="0"/>
        </w:rPr>
        <w:t>ņ</w:t>
      </w:r>
      <w:r>
        <w:rPr>
          <w:rFonts w:ascii="Times New Roman" w:eastAsia="Times New Roman" w:hAnsi="Times New Roman" w:cs="Times New Roman"/>
          <w:b/>
          <w:bCs/>
          <w:i/>
          <w:iCs/>
          <w:color w:val="000000"/>
          <w:spacing w:val="1"/>
          <w:sz w:val="24"/>
          <w:shd w:val="clear" w:color="auto" w:fill="auto"/>
          <w:rtl w:val="0"/>
        </w:rPr>
        <w:t>ihita</w:t>
      </w:r>
      <w:r>
        <w:rPr>
          <w:rFonts w:ascii="Times New Roman" w:eastAsia="Times New Roman" w:hAnsi="Times New Roman" w:cs="Times New Roman"/>
          <w:color w:val="000000"/>
          <w:spacing w:val="0"/>
          <w:sz w:val="24"/>
          <w:shd w:val="clear" w:color="auto" w:fill="auto"/>
          <w:rtl w:val="0"/>
        </w:rPr>
        <w:t xml:space="preserve"> is achieved through the trace </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gamana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Thus this Knowledge of Neutrality Towards Formations determines significance and difference of emancipation (</w:t>
      </w:r>
      <w:r>
        <w:rPr>
          <w:rFonts w:ascii="Times New Roman" w:eastAsia="Times New Roman" w:hAnsi="Times New Roman" w:cs="Times New Roman"/>
          <w:b/>
          <w:bCs/>
          <w:i/>
          <w:iCs/>
          <w:color w:val="000000"/>
          <w:spacing w:val="0"/>
          <w:sz w:val="24"/>
          <w:shd w:val="clear" w:color="auto" w:fill="auto"/>
          <w:rtl w:val="0"/>
        </w:rPr>
        <w:t>vimokkha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color w:val="000000"/>
          <w:spacing w:val="0"/>
          <w:sz w:val="24"/>
          <w:shd w:val="clear" w:color="auto" w:fill="auto"/>
          <w:rtl w:val="0"/>
        </w:rPr>
        <w:t>(Vs-2-307,308)</w:t>
      </w:r>
      <w:r>
        <w:rPr>
          <w:rFonts w:ascii="Times New Roman" w:eastAsia="Times New Roman" w:hAnsi="Times New Roman" w:cs="Times New Roman"/>
          <w:color w:val="000000"/>
          <w:spacing w:val="0"/>
          <w:sz w:val="24"/>
          <w:shd w:val="clear" w:color="auto" w:fill="auto"/>
          <w:rtl w:val="0"/>
        </w:rPr>
        <w:t xml:space="preserve"> </w:t>
      </w:r>
    </w:p>
    <w:p>
      <w:pPr>
        <w:numPr>
          <w:ilvl w:val="0"/>
          <w:numId w:val="73"/>
        </w:numPr>
        <w:bidi w:val="0"/>
        <w:spacing w:before="287" w:after="0" w:line="276" w:lineRule="exact"/>
        <w:ind w:right="-59"/>
        <w:jc w:val="left"/>
      </w:pPr>
      <w:r>
        <w:rPr>
          <w:rFonts w:ascii="Times New Roman" w:eastAsia="Times New Roman" w:hAnsi="Times New Roman" w:cs="Times New Roman"/>
          <w:b/>
          <w:bCs/>
          <w:color w:val="000000"/>
          <w:spacing w:val="0"/>
          <w:sz w:val="24"/>
          <w:shd w:val="clear" w:color="auto" w:fill="auto"/>
          <w:rtl w:val="0"/>
        </w:rPr>
        <w:t xml:space="preserve">Kind  of </w:t>
      </w:r>
      <w:r>
        <w:rPr>
          <w:rFonts w:ascii="Times New Roman" w:eastAsia="Times New Roman" w:hAnsi="Times New Roman" w:cs="Times New Roman"/>
          <w:b/>
          <w:bCs/>
          <w:i/>
          <w:iCs/>
          <w:color w:val="000000"/>
          <w:spacing w:val="0"/>
          <w:sz w:val="24"/>
          <w:shd w:val="clear" w:color="auto" w:fill="auto"/>
          <w:rtl w:val="0"/>
        </w:rPr>
        <w:t xml:space="preserve"> sa</w:t>
      </w:r>
      <w:r>
        <w:rPr>
          <w:rFonts w:ascii="Times New Roman" w:eastAsia="Times New Roman" w:hAnsi="Times New Roman" w:cs="Times New Roman"/>
          <w:color w:val="000000"/>
          <w:spacing w:val="0"/>
          <w:sz w:val="24"/>
          <w:shd w:val="clear" w:color="auto" w:fill="auto"/>
          <w:rtl w:val="0"/>
        </w:rPr>
        <w:t>nnnn</w:t>
      </w:r>
      <w:r>
        <w:rPr>
          <w:rFonts w:ascii="Times New Roman" w:eastAsia="Times New Roman" w:hAnsi="Times New Roman" w:cs="Times New Roman"/>
          <w:b/>
          <w:bCs/>
          <w:i/>
          <w:iCs/>
          <w:color w:val="000000"/>
          <w:spacing w:val="0"/>
          <w:sz w:val="24"/>
          <w:shd w:val="clear" w:color="auto" w:fill="auto"/>
          <w:rtl w:val="0"/>
        </w:rPr>
        <w:t>kh</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rupekkh</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color w:val="000000"/>
          <w:spacing w:val="0"/>
          <w:sz w:val="24"/>
          <w:shd w:val="clear" w:color="auto" w:fill="auto"/>
          <w:rtl w:val="0"/>
        </w:rPr>
        <w:t xml:space="preserve">  which  can  give  rise  to </w:t>
      </w:r>
      <w:r>
        <w:rPr>
          <w:rFonts w:ascii="Times New Roman" w:eastAsia="Times New Roman" w:hAnsi="Times New Roman" w:cs="Times New Roman"/>
          <w:b/>
          <w:bCs/>
          <w:i/>
          <w:iCs/>
          <w:color w:val="000000"/>
          <w:spacing w:val="0"/>
          <w:sz w:val="24"/>
          <w:shd w:val="clear" w:color="auto" w:fill="auto"/>
          <w:rtl w:val="0"/>
        </w:rPr>
        <w:t xml:space="preserve"> pa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isandhi</w:t>
      </w:r>
      <w:r>
        <w:rPr>
          <w:rFonts w:ascii="Times New Roman" w:eastAsia="Times New Roman" w:hAnsi="Times New Roman" w:cs="Times New Roman"/>
          <w:b/>
          <w:bCs/>
          <w:color w:val="000000"/>
          <w:spacing w:val="0"/>
          <w:sz w:val="24"/>
          <w:shd w:val="clear" w:color="auto" w:fill="auto"/>
          <w:rtl w:val="0"/>
        </w:rPr>
        <w:t xml:space="preserve">  (process  of  Newly Occurrence of Next Existence, NONE) </w:t>
      </w:r>
    </w:p>
    <w:p>
      <w:pPr>
        <w:bidi w:val="0"/>
        <w:spacing w:before="10" w:after="0" w:line="265" w:lineRule="exact"/>
        <w:ind w:left="0" w:right="-200" w:firstLine="0"/>
        <w:jc w:val="both"/>
      </w:pPr>
      <w:r>
        <w:rPr>
          <w:rFonts w:ascii="Times New Roman" w:eastAsia="Times New Roman" w:hAnsi="Times New Roman" w:cs="Times New Roman"/>
          <w:b/>
          <w:bCs/>
          <w:i/>
          <w:iCs/>
          <w:color w:val="000000"/>
          <w:spacing w:val="4"/>
          <w:sz w:val="24"/>
          <w:shd w:val="clear" w:color="auto" w:fill="auto"/>
          <w:rtl w:val="0"/>
        </w:rPr>
        <w:t>P</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li</w:t>
      </w:r>
      <w:r>
        <w:rPr>
          <w:rFonts w:ascii="Times New Roman" w:eastAsia="Times New Roman" w:hAnsi="Times New Roman" w:cs="Times New Roman"/>
          <w:b/>
          <w:bCs/>
          <w:color w:val="000000"/>
          <w:spacing w:val="0"/>
          <w:sz w:val="24"/>
          <w:shd w:val="clear" w:color="auto" w:fill="auto"/>
          <w:rtl w:val="0"/>
        </w:rPr>
        <w:t xml:space="preserve"> Quotation (</w:t>
      </w:r>
      <w:r>
        <w:rPr>
          <w:rFonts w:ascii="Times New Roman" w:eastAsia="Times New Roman" w:hAnsi="Times New Roman" w:cs="Times New Roman"/>
          <w:b/>
          <w:bCs/>
          <w:i/>
          <w:iCs/>
          <w:color w:val="000000"/>
          <w:spacing w:val="0"/>
          <w:sz w:val="24"/>
          <w:shd w:val="clear" w:color="auto" w:fill="auto"/>
          <w:rtl w:val="0"/>
        </w:rPr>
        <w:t>Pa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 xml:space="preserve">isam </w:t>
      </w:r>
      <w:r>
        <w:rPr>
          <w:rFonts w:ascii="Times New Roman" w:eastAsia="Times New Roman" w:hAnsi="Times New Roman" w:cs="Times New Roman"/>
          <w:b/>
          <w:bCs/>
          <w:i/>
          <w:iCs/>
          <w:color w:val="000000"/>
          <w:spacing w:val="-2147483648"/>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60) </w:t>
      </w:r>
    </w:p>
    <w:p>
      <w:pPr>
        <w:bidi w:val="0"/>
        <w:spacing w:before="1" w:after="0" w:line="275" w:lineRule="exact"/>
        <w:ind w:left="0" w:right="-62" w:firstLine="720"/>
        <w:jc w:val="both"/>
      </w:pPr>
      <w:r>
        <w:rPr>
          <w:rFonts w:ascii="Times New Roman" w:eastAsia="Times New Roman" w:hAnsi="Times New Roman" w:cs="Times New Roman"/>
          <w:color w:val="000000"/>
          <w:spacing w:val="0"/>
          <w:sz w:val="24"/>
          <w:shd w:val="clear" w:color="auto" w:fill="auto"/>
          <w:rtl w:val="0"/>
        </w:rPr>
        <w:t xml:space="preserve">How the similarity between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the mind directing towards </w:t>
      </w:r>
      <w:r>
        <w:rPr>
          <w:rFonts w:ascii="Times New Roman" w:eastAsia="Times New Roman" w:hAnsi="Times New Roman" w:cs="Times New Roman"/>
          <w:b/>
          <w:bCs/>
          <w:i/>
          <w:iCs/>
          <w:color w:val="000000"/>
          <w:spacing w:val="1"/>
          <w:sz w:val="24"/>
          <w:shd w:val="clear" w:color="auto" w:fill="auto"/>
          <w:rtl w:val="0"/>
        </w:rPr>
        <w:t>sankh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rupekkha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of both worldling person and fulfilling person (</w:t>
      </w:r>
      <w:r>
        <w:rPr>
          <w:rFonts w:ascii="Times New Roman" w:eastAsia="Times New Roman" w:hAnsi="Times New Roman" w:cs="Times New Roman"/>
          <w:b/>
          <w:bCs/>
          <w:i/>
          <w:iCs/>
          <w:color w:val="000000"/>
          <w:spacing w:val="0"/>
          <w:sz w:val="24"/>
          <w:shd w:val="clear" w:color="auto" w:fill="auto"/>
          <w:rtl w:val="0"/>
        </w:rPr>
        <w:t>sekkha puggala</w:t>
      </w:r>
      <w:r>
        <w:rPr>
          <w:rFonts w:ascii="Times New Roman" w:eastAsia="Times New Roman" w:hAnsi="Times New Roman" w:cs="Times New Roman"/>
          <w:color w:val="000000"/>
          <w:spacing w:val="0"/>
          <w:sz w:val="24"/>
          <w:shd w:val="clear" w:color="auto" w:fill="auto"/>
          <w:rtl w:val="0"/>
        </w:rPr>
        <w:t xml:space="preserve">) can be occurred is that ___ the worldling person's mind which attaches on </w:t>
      </w:r>
      <w:r>
        <w:rPr>
          <w:rFonts w:ascii="Times New Roman" w:eastAsia="Times New Roman" w:hAnsi="Times New Roman" w:cs="Times New Roman"/>
          <w:b/>
          <w:bCs/>
          <w:i/>
          <w:iCs/>
          <w:color w:val="000000"/>
          <w:spacing w:val="1"/>
          <w:sz w:val="24"/>
          <w:shd w:val="clear" w:color="auto" w:fill="auto"/>
          <w:rtl w:val="0"/>
        </w:rPr>
        <w:t>sankh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rupekkha</w:t>
      </w:r>
      <w:r>
        <w:rPr>
          <w:rFonts w:ascii="Times New Roman" w:eastAsia="Times New Roman" w:hAnsi="Times New Roman" w:cs="Times New Roman"/>
          <w:color w:val="000000"/>
          <w:spacing w:val="0"/>
          <w:sz w:val="24"/>
          <w:shd w:val="clear" w:color="auto" w:fill="auto"/>
          <w:rtl w:val="0"/>
        </w:rPr>
        <w:t xml:space="preserve"> is faded; it is danger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practice, resulting in danger of penetrative knowing on Four Noble Truths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the Noble Path. It will be the source of process of NONE (</w:t>
      </w:r>
      <w:r>
        <w:rPr>
          <w:rFonts w:ascii="Times New Roman" w:eastAsia="Times New Roman" w:hAnsi="Times New Roman" w:cs="Times New Roman"/>
          <w:b/>
          <w:bCs/>
          <w:i/>
          <w:iCs/>
          <w:color w:val="000000"/>
          <w:spacing w:val="0"/>
          <w:sz w:val="24"/>
          <w:shd w:val="clear" w:color="auto" w:fill="auto"/>
          <w:rtl w:val="0"/>
        </w:rPr>
        <w:t>pa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isandhi</w:t>
      </w:r>
      <w:r>
        <w:rPr>
          <w:rFonts w:ascii="Times New Roman" w:eastAsia="Times New Roman" w:hAnsi="Times New Roman" w:cs="Times New Roman"/>
          <w:color w:val="000000"/>
          <w:spacing w:val="0"/>
          <w:sz w:val="24"/>
          <w:shd w:val="clear" w:color="auto" w:fill="auto"/>
          <w:rtl w:val="0"/>
        </w:rPr>
        <w:t xml:space="preserve">) in future. </w:t>
      </w:r>
    </w:p>
    <w:p>
      <w:pPr>
        <w:bidi w:val="0"/>
        <w:spacing w:before="16"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 425 </w:t>
      </w:r>
    </w:p>
    <w:p>
      <w:pPr>
        <w:bidi w:val="0"/>
        <w:spacing w:before="1" w:after="0" w:line="276" w:lineRule="exact"/>
        <w:ind w:left="0" w:right="-62" w:firstLine="720"/>
        <w:jc w:val="both"/>
      </w:pPr>
      <w:r>
        <w:rPr>
          <w:rFonts w:ascii="Times New Roman" w:eastAsia="Times New Roman" w:hAnsi="Times New Roman" w:cs="Times New Roman"/>
          <w:color w:val="000000"/>
          <w:spacing w:val="0"/>
          <w:sz w:val="24"/>
          <w:shd w:val="clear" w:color="auto" w:fill="auto"/>
          <w:rtl w:val="0"/>
        </w:rPr>
        <w:t xml:space="preserve">The mind of fulfilling person, which attaches </w:t>
      </w:r>
      <w:r>
        <w:rPr>
          <w:rFonts w:ascii="Times New Roman" w:eastAsia="Times New Roman" w:hAnsi="Times New Roman" w:cs="Times New Roman"/>
          <w:color w:val="000000"/>
          <w:spacing w:val="2"/>
          <w:sz w:val="24"/>
          <w:shd w:val="clear" w:color="auto" w:fill="auto"/>
          <w:rtl w:val="0"/>
        </w:rPr>
        <w:t>on</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sankh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rupekkh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is also faded; it is danger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practice, resulting in danger of penetrative knowing </w:t>
      </w:r>
      <w:r>
        <w:rPr>
          <w:rFonts w:ascii="Times New Roman" w:eastAsia="Times New Roman" w:hAnsi="Times New Roman" w:cs="Times New Roman"/>
          <w:color w:val="000000"/>
          <w:spacing w:val="2"/>
          <w:sz w:val="24"/>
          <w:shd w:val="clear" w:color="auto" w:fill="auto"/>
          <w:rtl w:val="0"/>
        </w:rPr>
        <w:t>on</w:t>
      </w:r>
      <w:r>
        <w:rPr>
          <w:rFonts w:ascii="Times New Roman" w:eastAsia="Times New Roman" w:hAnsi="Times New Roman" w:cs="Times New Roman"/>
          <w:color w:val="000000"/>
          <w:spacing w:val="0"/>
          <w:sz w:val="24"/>
          <w:shd w:val="clear" w:color="auto" w:fill="auto"/>
          <w:rtl w:val="0"/>
        </w:rPr>
        <w:t xml:space="preserve"> Four Noble Truths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successive upper Path-Knowledge. It is the source of process of NONE (</w:t>
      </w:r>
      <w:r>
        <w:rPr>
          <w:rFonts w:ascii="Times New Roman" w:eastAsia="Times New Roman" w:hAnsi="Times New Roman" w:cs="Times New Roman"/>
          <w:b/>
          <w:bCs/>
          <w:i/>
          <w:iCs/>
          <w:color w:val="000000"/>
          <w:spacing w:val="0"/>
          <w:sz w:val="24"/>
          <w:shd w:val="clear" w:color="auto" w:fill="auto"/>
          <w:rtl w:val="0"/>
        </w:rPr>
        <w:t>pa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isandhi</w:t>
      </w:r>
      <w:r>
        <w:rPr>
          <w:rFonts w:ascii="Times New Roman" w:eastAsia="Times New Roman" w:hAnsi="Times New Roman" w:cs="Times New Roman"/>
          <w:color w:val="000000"/>
          <w:spacing w:val="0"/>
          <w:sz w:val="24"/>
          <w:shd w:val="clear" w:color="auto" w:fill="auto"/>
          <w:rtl w:val="0"/>
        </w:rPr>
        <w:t xml:space="preserve">) in future. Thus the similarity between </w:t>
      </w:r>
      <w:r>
        <w:rPr>
          <w:rFonts w:ascii="Times New Roman" w:eastAsia="Times New Roman" w:hAnsi="Times New Roman" w:cs="Times New Roman"/>
          <w:color w:val="000000"/>
          <w:spacing w:val="2"/>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of the </w:t>
      </w:r>
      <w:r>
        <w:rPr>
          <w:rFonts w:ascii="Times New Roman" w:eastAsia="Times New Roman" w:hAnsi="Times New Roman" w:cs="Times New Roman"/>
          <w:color w:val="000000"/>
          <w:spacing w:val="1"/>
          <w:sz w:val="24"/>
          <w:shd w:val="clear" w:color="auto" w:fill="auto"/>
          <w:rtl w:val="0"/>
        </w:rPr>
        <w:t>mind</w:t>
      </w:r>
      <w:r>
        <w:rPr>
          <w:rFonts w:ascii="Times New Roman" w:eastAsia="Times New Roman" w:hAnsi="Times New Roman" w:cs="Times New Roman"/>
          <w:color w:val="000000"/>
          <w:spacing w:val="0"/>
          <w:sz w:val="24"/>
          <w:shd w:val="clear" w:color="auto" w:fill="auto"/>
          <w:rtl w:val="0"/>
        </w:rPr>
        <w:t xml:space="preserve"> directing towards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sankh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rupekkh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of both worlding person and fulfilling person can be occurred through the nature of attachment. </w:t>
      </w:r>
      <w:r>
        <w:rPr>
          <w:rFonts w:ascii="Times New Roman" w:eastAsia="Times New Roman" w:hAnsi="Times New Roman" w:cs="Times New Roman"/>
          <w:b/>
          <w:bCs/>
          <w:i/>
          <w:iCs/>
          <w:color w:val="000000"/>
          <w:spacing w:val="0"/>
          <w:sz w:val="24"/>
          <w:shd w:val="clear" w:color="auto" w:fill="auto"/>
          <w:rtl w:val="0"/>
        </w:rPr>
        <w:t>(Pa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 xml:space="preserve">isam –60) </w:t>
      </w:r>
    </w:p>
    <w:p>
      <w:pPr>
        <w:bidi w:val="0"/>
        <w:spacing w:before="605" w:after="0" w:line="265" w:lineRule="exact"/>
        <w:ind w:left="0" w:right="-200" w:firstLine="0"/>
        <w:jc w:val="both"/>
      </w:pPr>
      <w:r>
        <w:rPr>
          <w:rFonts w:ascii="Times New Roman" w:eastAsia="Times New Roman" w:hAnsi="Times New Roman" w:cs="Times New Roman"/>
          <w:b/>
          <w:bCs/>
          <w:i/>
          <w:iCs/>
          <w:color w:val="000000"/>
          <w:spacing w:val="4"/>
          <w:sz w:val="24"/>
          <w:shd w:val="clear" w:color="auto" w:fill="auto"/>
          <w:rtl w:val="0"/>
        </w:rPr>
        <w:t>P</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li</w:t>
      </w:r>
      <w:r>
        <w:rPr>
          <w:rFonts w:ascii="Times New Roman" w:eastAsia="Times New Roman" w:hAnsi="Times New Roman" w:cs="Times New Roman"/>
          <w:b/>
          <w:bCs/>
          <w:color w:val="000000"/>
          <w:spacing w:val="0"/>
          <w:sz w:val="24"/>
          <w:shd w:val="clear" w:color="auto" w:fill="auto"/>
          <w:rtl w:val="0"/>
        </w:rPr>
        <w:t xml:space="preserve"> Quotation (</w:t>
      </w:r>
      <w:r>
        <w:rPr>
          <w:rFonts w:ascii="Times New Roman" w:eastAsia="Times New Roman" w:hAnsi="Times New Roman" w:cs="Times New Roman"/>
          <w:b/>
          <w:bCs/>
          <w:i/>
          <w:iCs/>
          <w:color w:val="000000"/>
          <w:spacing w:val="0"/>
          <w:sz w:val="24"/>
          <w:shd w:val="clear" w:color="auto" w:fill="auto"/>
          <w:rtl w:val="0"/>
        </w:rPr>
        <w:t>Pa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 xml:space="preserve">isam </w:t>
      </w:r>
      <w:r>
        <w:rPr>
          <w:rFonts w:ascii="Times New Roman" w:eastAsia="Times New Roman" w:hAnsi="Times New Roman" w:cs="Times New Roman"/>
          <w:b/>
          <w:bCs/>
          <w:i/>
          <w:iCs/>
          <w:color w:val="000000"/>
          <w:spacing w:val="-2147483648"/>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color w:val="000000"/>
          <w:spacing w:val="-2147483648"/>
          <w:sz w:val="24"/>
          <w:shd w:val="clear" w:color="auto" w:fill="auto"/>
          <w:rtl w:val="0"/>
        </w:rPr>
        <w:t>A</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color w:val="000000"/>
          <w:spacing w:val="-2147483648"/>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color w:val="000000"/>
          <w:spacing w:val="-2147483648"/>
          <w:sz w:val="24"/>
          <w:shd w:val="clear" w:color="auto" w:fill="auto"/>
          <w:rtl w:val="0"/>
        </w:rPr>
        <w:t>1</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color w:val="000000"/>
          <w:spacing w:val="-2147483648"/>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250)</w:t>
      </w:r>
      <w:r>
        <w:rPr>
          <w:rFonts w:ascii="Times New Roman" w:eastAsia="Times New Roman" w:hAnsi="Times New Roman" w:cs="Times New Roman"/>
          <w:b/>
          <w:bCs/>
          <w:i/>
          <w:iCs/>
          <w:color w:val="000000"/>
          <w:spacing w:val="0"/>
          <w:sz w:val="24"/>
          <w:shd w:val="clear" w:color="auto" w:fill="auto"/>
          <w:rtl w:val="0"/>
        </w:rPr>
        <w:t xml:space="preserve"> </w:t>
      </w:r>
    </w:p>
    <w:p>
      <w:pPr>
        <w:bidi w:val="0"/>
        <w:spacing w:before="1" w:after="0" w:line="275" w:lineRule="exact"/>
        <w:ind w:left="0" w:right="-63" w:firstLine="720"/>
        <w:jc w:val="left"/>
      </w:pPr>
      <w:r>
        <w:rPr>
          <w:rFonts w:ascii="Times New Roman" w:eastAsia="Times New Roman" w:hAnsi="Times New Roman" w:cs="Times New Roman"/>
          <w:color w:val="000000"/>
          <w:spacing w:val="0"/>
          <w:sz w:val="24"/>
          <w:shd w:val="clear" w:color="auto" w:fill="auto"/>
          <w:rtl w:val="0"/>
        </w:rPr>
        <w:t xml:space="preserve">Due to occurrence of vigour of </w:t>
      </w:r>
      <w:r>
        <w:rPr>
          <w:rFonts w:ascii="Times New Roman" w:eastAsia="Times New Roman" w:hAnsi="Times New Roman" w:cs="Times New Roman"/>
          <w:b/>
          <w:bCs/>
          <w:i/>
          <w:iCs/>
          <w:color w:val="000000"/>
          <w:spacing w:val="0"/>
          <w:sz w:val="24"/>
          <w:shd w:val="clear" w:color="auto" w:fill="auto"/>
          <w:rtl w:val="0"/>
        </w:rPr>
        <w:t>kamma</w:t>
      </w:r>
      <w:r>
        <w:rPr>
          <w:rFonts w:ascii="Times New Roman" w:eastAsia="Times New Roman" w:hAnsi="Times New Roman" w:cs="Times New Roman"/>
          <w:color w:val="000000"/>
          <w:spacing w:val="0"/>
          <w:sz w:val="24"/>
          <w:shd w:val="clear" w:color="auto" w:fill="auto"/>
          <w:rtl w:val="0"/>
        </w:rPr>
        <w:t xml:space="preserve"> called volition, which is associating with the Knowledge of Neutrality Towards Formations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worldling person, </w:t>
      </w:r>
      <w:r>
        <w:rPr>
          <w:rFonts w:ascii="Times New Roman" w:eastAsia="Times New Roman" w:hAnsi="Times New Roman" w:cs="Times New Roman"/>
          <w:color w:val="000000"/>
          <w:spacing w:val="1"/>
          <w:sz w:val="24"/>
          <w:shd w:val="clear" w:color="auto" w:fill="auto"/>
          <w:rtl w:val="0"/>
        </w:rPr>
        <w:t>when</w:t>
      </w:r>
      <w:r>
        <w:rPr>
          <w:rFonts w:ascii="Times New Roman" w:eastAsia="Times New Roman" w:hAnsi="Times New Roman" w:cs="Times New Roman"/>
          <w:color w:val="000000"/>
          <w:spacing w:val="0"/>
          <w:sz w:val="24"/>
          <w:shd w:val="clear" w:color="auto" w:fill="auto"/>
          <w:rtl w:val="0"/>
        </w:rPr>
        <w:t xml:space="preserve"> that </w:t>
      </w:r>
      <w:r>
        <w:rPr>
          <w:rFonts w:ascii="Times New Roman" w:eastAsia="Times New Roman" w:hAnsi="Times New Roman" w:cs="Times New Roman"/>
          <w:b/>
          <w:bCs/>
          <w:i/>
          <w:iCs/>
          <w:color w:val="000000"/>
          <w:spacing w:val="0"/>
          <w:sz w:val="24"/>
          <w:shd w:val="clear" w:color="auto" w:fill="auto"/>
          <w:rtl w:val="0"/>
        </w:rPr>
        <w:t xml:space="preserve">kamma </w:t>
      </w:r>
      <w:r>
        <w:rPr>
          <w:rFonts w:ascii="Times New Roman" w:eastAsia="Times New Roman" w:hAnsi="Times New Roman" w:cs="Times New Roman"/>
          <w:color w:val="000000"/>
          <w:spacing w:val="0"/>
          <w:sz w:val="24"/>
          <w:shd w:val="clear" w:color="auto" w:fill="auto"/>
          <w:rtl w:val="0"/>
        </w:rPr>
        <w:t>gives rise to process of NONE of joyful existence of sensual sphere, the defilement called selfish- desire (</w:t>
      </w:r>
      <w:r>
        <w:rPr>
          <w:rFonts w:ascii="Times New Roman" w:eastAsia="Times New Roman" w:hAnsi="Times New Roman" w:cs="Times New Roman"/>
          <w:b/>
          <w:bCs/>
          <w:i/>
          <w:iCs/>
          <w:color w:val="000000"/>
          <w:spacing w:val="0"/>
          <w:sz w:val="24"/>
          <w:shd w:val="clear" w:color="auto" w:fill="auto"/>
          <w:rtl w:val="0"/>
        </w:rPr>
        <w:t>lobha</w:t>
      </w:r>
      <w:r>
        <w:rPr>
          <w:rFonts w:ascii="Times New Roman" w:eastAsia="Times New Roman" w:hAnsi="Times New Roman" w:cs="Times New Roman"/>
          <w:color w:val="000000"/>
          <w:spacing w:val="0"/>
          <w:sz w:val="24"/>
          <w:shd w:val="clear" w:color="auto" w:fill="auto"/>
          <w:rtl w:val="0"/>
        </w:rPr>
        <w:t xml:space="preserve">) which can be said as attachment on </w:t>
      </w:r>
      <w:r>
        <w:rPr>
          <w:rFonts w:ascii="Times New Roman" w:eastAsia="Times New Roman" w:hAnsi="Times New Roman" w:cs="Times New Roman"/>
          <w:b/>
          <w:bCs/>
          <w:i/>
          <w:iCs/>
          <w:color w:val="000000"/>
          <w:spacing w:val="2"/>
          <w:sz w:val="24"/>
          <w:shd w:val="clear" w:color="auto" w:fill="auto"/>
          <w:rtl w:val="0"/>
        </w:rPr>
        <w:t>sa</w:t>
      </w:r>
      <w:r>
        <w:rPr>
          <w:rFonts w:ascii="Times New Roman" w:eastAsia="Times New Roman" w:hAnsi="Times New Roman" w:cs="Times New Roman"/>
          <w:color w:val="000000"/>
          <w:spacing w:val="2"/>
          <w:sz w:val="24"/>
          <w:shd w:val="clear" w:color="auto" w:fill="auto"/>
          <w:rtl w:val="0"/>
        </w:rPr>
        <w:t>ń</w:t>
      </w:r>
      <w:r>
        <w:rPr>
          <w:rFonts w:ascii="Times New Roman" w:eastAsia="Times New Roman" w:hAnsi="Times New Roman" w:cs="Times New Roman"/>
          <w:b/>
          <w:bCs/>
          <w:i/>
          <w:iCs/>
          <w:color w:val="000000"/>
          <w:spacing w:val="2"/>
          <w:sz w:val="24"/>
          <w:shd w:val="clear" w:color="auto" w:fill="auto"/>
          <w:rtl w:val="0"/>
        </w:rPr>
        <w:t>kh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rupekkh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will be the source of process of NONE of joyful existence of sensual sphere in future.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volition (= </w:t>
      </w:r>
      <w:r>
        <w:rPr>
          <w:rFonts w:ascii="Times New Roman" w:eastAsia="Times New Roman" w:hAnsi="Times New Roman" w:cs="Times New Roman"/>
          <w:b/>
          <w:bCs/>
          <w:i/>
          <w:iCs/>
          <w:color w:val="000000"/>
          <w:spacing w:val="0"/>
          <w:sz w:val="24"/>
          <w:shd w:val="clear" w:color="auto" w:fill="auto"/>
          <w:rtl w:val="0"/>
        </w:rPr>
        <w:t xml:space="preserve">kamma) </w:t>
      </w:r>
      <w:r>
        <w:rPr>
          <w:rFonts w:ascii="Times New Roman" w:eastAsia="Times New Roman" w:hAnsi="Times New Roman" w:cs="Times New Roman"/>
          <w:color w:val="000000"/>
          <w:spacing w:val="0"/>
          <w:sz w:val="24"/>
          <w:shd w:val="clear" w:color="auto" w:fill="auto"/>
          <w:rtl w:val="0"/>
        </w:rPr>
        <w:t xml:space="preserve">associating with the Knowledge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Neutrality Towards Formations, which is accompanied with defilement called selfish-desire, can give rise to consequence, the process of NONE of joyful existence  of  sensual  sphere  etc.  Therefore  the  volition  (= </w:t>
      </w:r>
      <w:r>
        <w:rPr>
          <w:rFonts w:ascii="Times New Roman" w:eastAsia="Times New Roman" w:hAnsi="Times New Roman" w:cs="Times New Roman"/>
          <w:b/>
          <w:bCs/>
          <w:i/>
          <w:iCs/>
          <w:color w:val="000000"/>
          <w:spacing w:val="0"/>
          <w:sz w:val="24"/>
          <w:shd w:val="clear" w:color="auto" w:fill="auto"/>
          <w:rtl w:val="0"/>
        </w:rPr>
        <w:t xml:space="preserve"> kamma) </w:t>
      </w:r>
      <w:r>
        <w:rPr>
          <w:rFonts w:ascii="Times New Roman" w:eastAsia="Times New Roman" w:hAnsi="Times New Roman" w:cs="Times New Roman"/>
          <w:color w:val="000000"/>
          <w:spacing w:val="0"/>
          <w:sz w:val="24"/>
          <w:shd w:val="clear" w:color="auto" w:fill="auto"/>
          <w:rtl w:val="0"/>
        </w:rPr>
        <w:t xml:space="preserve"> associating  with  the Knowledge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Neutrality Towards Formations is </w:t>
      </w:r>
      <w:r>
        <w:rPr>
          <w:rFonts w:ascii="Times New Roman" w:eastAsia="Times New Roman" w:hAnsi="Times New Roman" w:cs="Times New Roman"/>
          <w:b/>
          <w:bCs/>
          <w:i/>
          <w:iCs/>
          <w:color w:val="000000"/>
          <w:spacing w:val="0"/>
          <w:sz w:val="24"/>
          <w:shd w:val="clear" w:color="auto" w:fill="auto"/>
          <w:rtl w:val="0"/>
        </w:rPr>
        <w:t xml:space="preserve">janaka </w:t>
      </w:r>
      <w:r>
        <w:rPr>
          <w:rFonts w:ascii="Times New Roman" w:eastAsia="Times New Roman" w:hAnsi="Times New Roman" w:cs="Times New Roman"/>
          <w:color w:val="000000"/>
          <w:spacing w:val="0"/>
          <w:sz w:val="24"/>
          <w:shd w:val="clear" w:color="auto" w:fill="auto"/>
          <w:rtl w:val="0"/>
        </w:rPr>
        <w:t xml:space="preserve">(= direct) factor which can give rise consequence directly.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defilement called selfish-desire  which is capable of attaching on </w:t>
      </w:r>
      <w:r>
        <w:rPr>
          <w:rFonts w:ascii="Times New Roman" w:eastAsia="Times New Roman" w:hAnsi="Times New Roman" w:cs="Times New Roman"/>
          <w:b/>
          <w:bCs/>
          <w:i/>
          <w:iCs/>
          <w:color w:val="000000"/>
          <w:spacing w:val="3"/>
          <w:sz w:val="24"/>
          <w:shd w:val="clear" w:color="auto" w:fill="auto"/>
          <w:rtl w:val="0"/>
        </w:rPr>
        <w:t>sa</w:t>
      </w:r>
      <w:r>
        <w:rPr>
          <w:rFonts w:ascii="Times New Roman" w:eastAsia="Times New Roman" w:hAnsi="Times New Roman" w:cs="Times New Roman"/>
          <w:color w:val="000000"/>
          <w:spacing w:val="3"/>
          <w:sz w:val="24"/>
          <w:shd w:val="clear" w:color="auto" w:fill="auto"/>
          <w:rtl w:val="0"/>
        </w:rPr>
        <w:t>ń</w:t>
      </w:r>
      <w:r>
        <w:rPr>
          <w:rFonts w:ascii="Times New Roman" w:eastAsia="Times New Roman" w:hAnsi="Times New Roman" w:cs="Times New Roman"/>
          <w:b/>
          <w:bCs/>
          <w:i/>
          <w:iCs/>
          <w:color w:val="000000"/>
          <w:spacing w:val="3"/>
          <w:sz w:val="24"/>
          <w:shd w:val="clear" w:color="auto" w:fill="auto"/>
          <w:rtl w:val="0"/>
        </w:rPr>
        <w:t>kh</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rupekkh</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is </w:t>
      </w:r>
      <w:r>
        <w:rPr>
          <w:rFonts w:ascii="Times New Roman" w:eastAsia="Times New Roman" w:hAnsi="Times New Roman" w:cs="Times New Roman"/>
          <w:b/>
          <w:bCs/>
          <w:i/>
          <w:iCs/>
          <w:color w:val="000000"/>
          <w:spacing w:val="0"/>
          <w:sz w:val="24"/>
          <w:shd w:val="clear" w:color="auto" w:fill="auto"/>
          <w:rtl w:val="0"/>
        </w:rPr>
        <w:t>upatthambhaka</w:t>
      </w:r>
      <w:r>
        <w:rPr>
          <w:rFonts w:ascii="Times New Roman" w:eastAsia="Times New Roman" w:hAnsi="Times New Roman" w:cs="Times New Roman"/>
          <w:color w:val="000000"/>
          <w:spacing w:val="0"/>
          <w:sz w:val="24"/>
          <w:shd w:val="clear" w:color="auto" w:fill="auto"/>
          <w:rtl w:val="0"/>
        </w:rPr>
        <w:t xml:space="preserve"> (= supporting) factor which is able to support indirectly </w:t>
      </w:r>
      <w:r>
        <w:rPr>
          <w:rFonts w:ascii="Times New Roman" w:eastAsia="Times New Roman" w:hAnsi="Times New Roman" w:cs="Times New Roman"/>
          <w:b/>
          <w:bCs/>
          <w:color w:val="000000"/>
          <w:spacing w:val="0"/>
          <w:sz w:val="24"/>
          <w:shd w:val="clear" w:color="auto" w:fill="auto"/>
          <w:rtl w:val="0"/>
        </w:rPr>
        <w:t xml:space="preserve">…R </w:t>
      </w:r>
      <w:r>
        <w:rPr>
          <w:rFonts w:ascii="Times New Roman" w:eastAsia="Times New Roman" w:hAnsi="Times New Roman" w:cs="Times New Roman"/>
          <w:b/>
          <w:bCs/>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6" w:lineRule="exact"/>
        <w:ind w:left="0" w:right="-61" w:firstLine="720"/>
        <w:jc w:val="left"/>
      </w:pPr>
      <w:r>
        <w:rPr>
          <w:rFonts w:ascii="Times New Roman" w:eastAsia="Times New Roman" w:hAnsi="Times New Roman" w:cs="Times New Roman"/>
          <w:color w:val="000000"/>
          <w:spacing w:val="0"/>
          <w:sz w:val="24"/>
          <w:shd w:val="clear" w:color="auto" w:fill="auto"/>
          <w:rtl w:val="0"/>
        </w:rPr>
        <w:t xml:space="preserve">Among fulfilling persons, when the </w:t>
      </w:r>
      <w:r>
        <w:rPr>
          <w:rFonts w:ascii="Times New Roman" w:eastAsia="Times New Roman" w:hAnsi="Times New Roman" w:cs="Times New Roman"/>
          <w:i/>
          <w:iCs/>
          <w:color w:val="000000"/>
          <w:spacing w:val="0"/>
          <w:sz w:val="24"/>
          <w:shd w:val="clear" w:color="auto" w:fill="auto"/>
          <w:rtl w:val="0"/>
        </w:rPr>
        <w:t xml:space="preserve">kamma </w:t>
      </w:r>
      <w:r>
        <w:rPr>
          <w:rFonts w:ascii="Times New Roman" w:eastAsia="Times New Roman" w:hAnsi="Times New Roman" w:cs="Times New Roman"/>
          <w:color w:val="000000"/>
          <w:spacing w:val="0"/>
          <w:sz w:val="24"/>
          <w:shd w:val="clear" w:color="auto" w:fill="auto"/>
          <w:rtl w:val="0"/>
        </w:rPr>
        <w:t xml:space="preserve">of </w:t>
      </w:r>
      <w:r>
        <w:rPr>
          <w:rFonts w:ascii="Times New Roman" w:eastAsia="Times New Roman" w:hAnsi="Times New Roman" w:cs="Times New Roman"/>
          <w:b/>
          <w:bCs/>
          <w:i/>
          <w:iCs/>
          <w:color w:val="000000"/>
          <w:spacing w:val="2"/>
          <w:sz w:val="24"/>
          <w:shd w:val="clear" w:color="auto" w:fill="auto"/>
          <w:rtl w:val="0"/>
        </w:rPr>
        <w:t>sa</w:t>
      </w:r>
      <w:r>
        <w:rPr>
          <w:rFonts w:ascii="Times New Roman" w:eastAsia="Times New Roman" w:hAnsi="Times New Roman" w:cs="Times New Roman"/>
          <w:color w:val="000000"/>
          <w:spacing w:val="2"/>
          <w:sz w:val="24"/>
          <w:shd w:val="clear" w:color="auto" w:fill="auto"/>
          <w:rtl w:val="0"/>
        </w:rPr>
        <w:t>ń</w:t>
      </w:r>
      <w:r>
        <w:rPr>
          <w:rFonts w:ascii="Times New Roman" w:eastAsia="Times New Roman" w:hAnsi="Times New Roman" w:cs="Times New Roman"/>
          <w:b/>
          <w:bCs/>
          <w:i/>
          <w:iCs/>
          <w:color w:val="000000"/>
          <w:spacing w:val="2"/>
          <w:sz w:val="24"/>
          <w:shd w:val="clear" w:color="auto" w:fill="auto"/>
          <w:rtl w:val="0"/>
        </w:rPr>
        <w:t>kh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rupekkh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called the volition associating with the Knowledge Towards Formations of those Upstream enterers and Once </w:t>
      </w:r>
      <w:r>
        <w:rPr>
          <w:rFonts w:ascii="Times New Roman" w:eastAsia="Times New Roman" w:hAnsi="Times New Roman" w:cs="Times New Roman"/>
          <w:color w:val="000000"/>
          <w:spacing w:val="-2147483648"/>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returnees  who  lack  absorption  the  defilement  called  selfish  desire  which  attaches  on </w:t>
      </w:r>
      <w:r>
        <w:rPr>
          <w:rFonts w:ascii="Times New Roman" w:eastAsia="Times New Roman" w:hAnsi="Times New Roman" w:cs="Times New Roman"/>
          <w:b/>
          <w:bCs/>
          <w:i/>
          <w:iCs/>
          <w:color w:val="000000"/>
          <w:spacing w:val="2"/>
          <w:sz w:val="24"/>
          <w:shd w:val="clear" w:color="auto" w:fill="auto"/>
          <w:rtl w:val="0"/>
        </w:rPr>
        <w:t>sa</w:t>
      </w:r>
      <w:r>
        <w:rPr>
          <w:rFonts w:ascii="Times New Roman" w:eastAsia="Times New Roman" w:hAnsi="Times New Roman" w:cs="Times New Roman"/>
          <w:color w:val="000000"/>
          <w:spacing w:val="2"/>
          <w:sz w:val="24"/>
          <w:shd w:val="clear" w:color="auto" w:fill="auto"/>
          <w:rtl w:val="0"/>
        </w:rPr>
        <w:t>ń</w:t>
      </w:r>
      <w:r>
        <w:rPr>
          <w:rFonts w:ascii="Times New Roman" w:eastAsia="Times New Roman" w:hAnsi="Times New Roman" w:cs="Times New Roman"/>
          <w:b/>
          <w:bCs/>
          <w:i/>
          <w:iCs/>
          <w:color w:val="000000"/>
          <w:spacing w:val="2"/>
          <w:sz w:val="24"/>
          <w:shd w:val="clear" w:color="auto" w:fill="auto"/>
          <w:rtl w:val="0"/>
        </w:rPr>
        <w:t>kh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rupekkh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is the supporting factor (</w:t>
      </w:r>
      <w:r>
        <w:rPr>
          <w:rFonts w:ascii="Times New Roman" w:eastAsia="Times New Roman" w:hAnsi="Times New Roman" w:cs="Times New Roman"/>
          <w:b/>
          <w:bCs/>
          <w:i/>
          <w:iCs/>
          <w:color w:val="000000"/>
          <w:spacing w:val="0"/>
          <w:sz w:val="24"/>
          <w:shd w:val="clear" w:color="auto" w:fill="auto"/>
          <w:rtl w:val="0"/>
        </w:rPr>
        <w:t>upatthambhaka paccaya)</w:t>
      </w:r>
      <w:r>
        <w:rPr>
          <w:rFonts w:ascii="Times New Roman" w:eastAsia="Times New Roman" w:hAnsi="Times New Roman" w:cs="Times New Roman"/>
          <w:color w:val="000000"/>
          <w:spacing w:val="0"/>
          <w:sz w:val="24"/>
          <w:shd w:val="clear" w:color="auto" w:fill="auto"/>
          <w:rtl w:val="0"/>
        </w:rPr>
        <w:t xml:space="preserve"> of process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NONE of joyful existence of sensual sphere. </w:t>
      </w:r>
      <w:r>
        <w:rPr>
          <w:rFonts w:ascii="Times New Roman" w:eastAsia="Times New Roman" w:hAnsi="Times New Roman" w:cs="Times New Roman"/>
          <w:color w:val="000000"/>
          <w:spacing w:val="1"/>
          <w:sz w:val="24"/>
          <w:shd w:val="clear" w:color="auto" w:fill="auto"/>
          <w:rtl w:val="0"/>
        </w:rPr>
        <w:t>Due</w:t>
      </w:r>
      <w:r>
        <w:rPr>
          <w:rFonts w:ascii="Times New Roman" w:eastAsia="Times New Roman" w:hAnsi="Times New Roman" w:cs="Times New Roman"/>
          <w:color w:val="000000"/>
          <w:spacing w:val="0"/>
          <w:sz w:val="24"/>
          <w:shd w:val="clear" w:color="auto" w:fill="auto"/>
          <w:rtl w:val="0"/>
        </w:rPr>
        <w:t xml:space="preserve"> to presence of the nature of acquiring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process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NONE of Fine-material Sphere  and  Immaterial Sphere only, the defilement called selfish- desire, which attaches on </w:t>
      </w:r>
      <w:r>
        <w:rPr>
          <w:rFonts w:ascii="Times New Roman" w:eastAsia="Times New Roman" w:hAnsi="Times New Roman" w:cs="Times New Roman"/>
          <w:b/>
          <w:bCs/>
          <w:i/>
          <w:iCs/>
          <w:color w:val="000000"/>
          <w:spacing w:val="3"/>
          <w:sz w:val="24"/>
          <w:shd w:val="clear" w:color="auto" w:fill="auto"/>
          <w:rtl w:val="0"/>
        </w:rPr>
        <w:t>sa</w:t>
      </w:r>
      <w:r>
        <w:rPr>
          <w:rFonts w:ascii="Times New Roman" w:eastAsia="Times New Roman" w:hAnsi="Times New Roman" w:cs="Times New Roman"/>
          <w:color w:val="000000"/>
          <w:spacing w:val="3"/>
          <w:sz w:val="24"/>
          <w:shd w:val="clear" w:color="auto" w:fill="auto"/>
          <w:rtl w:val="0"/>
        </w:rPr>
        <w:t>ń</w:t>
      </w:r>
      <w:r>
        <w:rPr>
          <w:rFonts w:ascii="Times New Roman" w:eastAsia="Times New Roman" w:hAnsi="Times New Roman" w:cs="Times New Roman"/>
          <w:b/>
          <w:bCs/>
          <w:i/>
          <w:iCs/>
          <w:color w:val="000000"/>
          <w:spacing w:val="3"/>
          <w:sz w:val="24"/>
          <w:shd w:val="clear" w:color="auto" w:fill="auto"/>
          <w:rtl w:val="0"/>
        </w:rPr>
        <w:t>kh</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rupekkh</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of the Upstream-enterer, Once-returnee, and Non- returnee  who  have  got  absorption,  is  unable  to  occur  as </w:t>
      </w:r>
      <w:r>
        <w:rPr>
          <w:rFonts w:ascii="Times New Roman" w:eastAsia="Times New Roman" w:hAnsi="Times New Roman" w:cs="Times New Roman"/>
          <w:b/>
          <w:bCs/>
          <w:i/>
          <w:iCs/>
          <w:color w:val="000000"/>
          <w:spacing w:val="0"/>
          <w:sz w:val="24"/>
          <w:shd w:val="clear" w:color="auto" w:fill="auto"/>
          <w:rtl w:val="0"/>
        </w:rPr>
        <w:t xml:space="preserve"> upatthambhaka</w:t>
      </w:r>
      <w:r>
        <w:rPr>
          <w:rFonts w:ascii="Times New Roman" w:eastAsia="Times New Roman" w:hAnsi="Times New Roman" w:cs="Times New Roman"/>
          <w:color w:val="000000"/>
          <w:spacing w:val="0"/>
          <w:sz w:val="24"/>
          <w:shd w:val="clear" w:color="auto" w:fill="auto"/>
          <w:rtl w:val="0"/>
        </w:rPr>
        <w:t xml:space="preserve">  factor,  which  is capable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supporting indirectly for consequence of those processes of NONE of fine material and immaterial sphere. It should be recognized the fact that this defilement called selfish-desire which attaches </w:t>
      </w:r>
      <w:r>
        <w:rPr>
          <w:rFonts w:ascii="Times New Roman" w:eastAsia="Times New Roman" w:hAnsi="Times New Roman" w:cs="Times New Roman"/>
          <w:b/>
          <w:bCs/>
          <w:i/>
          <w:iCs/>
          <w:color w:val="000000"/>
          <w:spacing w:val="3"/>
          <w:sz w:val="24"/>
          <w:shd w:val="clear" w:color="auto" w:fill="auto"/>
          <w:rtl w:val="0"/>
        </w:rPr>
        <w:t>sa</w:t>
      </w:r>
      <w:r>
        <w:rPr>
          <w:rFonts w:ascii="Times New Roman" w:eastAsia="Times New Roman" w:hAnsi="Times New Roman" w:cs="Times New Roman"/>
          <w:color w:val="000000"/>
          <w:spacing w:val="3"/>
          <w:sz w:val="24"/>
          <w:shd w:val="clear" w:color="auto" w:fill="auto"/>
          <w:rtl w:val="0"/>
        </w:rPr>
        <w:t>ń</w:t>
      </w:r>
      <w:r>
        <w:rPr>
          <w:rFonts w:ascii="Times New Roman" w:eastAsia="Times New Roman" w:hAnsi="Times New Roman" w:cs="Times New Roman"/>
          <w:b/>
          <w:bCs/>
          <w:i/>
          <w:iCs/>
          <w:color w:val="000000"/>
          <w:spacing w:val="3"/>
          <w:sz w:val="24"/>
          <w:shd w:val="clear" w:color="auto" w:fill="auto"/>
          <w:rtl w:val="0"/>
        </w:rPr>
        <w:t>kh</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rupekkh</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only, is also supporting factor (</w:t>
      </w:r>
      <w:r>
        <w:rPr>
          <w:rFonts w:ascii="Times New Roman" w:eastAsia="Times New Roman" w:hAnsi="Times New Roman" w:cs="Times New Roman"/>
          <w:b/>
          <w:bCs/>
          <w:i/>
          <w:iCs/>
          <w:color w:val="000000"/>
          <w:spacing w:val="0"/>
          <w:sz w:val="24"/>
          <w:shd w:val="clear" w:color="auto" w:fill="auto"/>
          <w:rtl w:val="0"/>
        </w:rPr>
        <w:t>upatthmbhaka)</w:t>
      </w:r>
      <w:r>
        <w:rPr>
          <w:rFonts w:ascii="Times New Roman" w:eastAsia="Times New Roman" w:hAnsi="Times New Roman" w:cs="Times New Roman"/>
          <w:color w:val="000000"/>
          <w:spacing w:val="0"/>
          <w:sz w:val="24"/>
          <w:shd w:val="clear" w:color="auto" w:fill="auto"/>
          <w:rtl w:val="0"/>
        </w:rPr>
        <w:t xml:space="preserve">, which is capable of supporting indirectly for the process of NONE, which is resulting from </w:t>
      </w:r>
      <w:r>
        <w:rPr>
          <w:rFonts w:ascii="Times New Roman" w:eastAsia="Times New Roman" w:hAnsi="Times New Roman" w:cs="Times New Roman"/>
          <w:b/>
          <w:bCs/>
          <w:i/>
          <w:iCs/>
          <w:color w:val="000000"/>
          <w:spacing w:val="0"/>
          <w:sz w:val="24"/>
          <w:shd w:val="clear" w:color="auto" w:fill="auto"/>
          <w:rtl w:val="0"/>
        </w:rPr>
        <w:t>kamma</w:t>
      </w:r>
      <w:r>
        <w:rPr>
          <w:rFonts w:ascii="Times New Roman" w:eastAsia="Times New Roman" w:hAnsi="Times New Roman" w:cs="Times New Roman"/>
          <w:color w:val="000000"/>
          <w:spacing w:val="0"/>
          <w:sz w:val="24"/>
          <w:shd w:val="clear" w:color="auto" w:fill="auto"/>
          <w:rtl w:val="0"/>
        </w:rPr>
        <w:t xml:space="preserve"> called the volition associating with the Knowledge of Adaptation and the Knowledge of Trans- lineage. (</w:t>
      </w:r>
      <w:r>
        <w:rPr>
          <w:rFonts w:ascii="Times New Roman" w:eastAsia="Times New Roman" w:hAnsi="Times New Roman" w:cs="Times New Roman"/>
          <w:b/>
          <w:bCs/>
          <w:i/>
          <w:iCs/>
          <w:color w:val="000000"/>
          <w:spacing w:val="0"/>
          <w:sz w:val="24"/>
          <w:shd w:val="clear" w:color="auto" w:fill="auto"/>
          <w:rtl w:val="0"/>
        </w:rPr>
        <w:t>Pa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isam-A-1-250</w:t>
      </w:r>
      <w:r>
        <w:rPr>
          <w:rFonts w:ascii="Times New Roman" w:eastAsia="Times New Roman" w:hAnsi="Times New Roman" w:cs="Times New Roman"/>
          <w:color w:val="000000"/>
          <w:spacing w:val="0"/>
          <w:sz w:val="24"/>
          <w:shd w:val="clear" w:color="auto" w:fill="auto"/>
          <w:rtl w:val="0"/>
        </w:rPr>
        <w:t xml:space="preserve">) </w:t>
      </w:r>
    </w:p>
    <w:p>
      <w:pPr>
        <w:bidi w:val="0"/>
        <w:spacing w:before="276" w:after="0" w:line="275" w:lineRule="exact"/>
        <w:ind w:left="0" w:right="-61" w:firstLine="0"/>
        <w:jc w:val="both"/>
      </w:pPr>
      <w:r>
        <w:rPr>
          <w:rFonts w:ascii="Times New Roman" w:eastAsia="Times New Roman" w:hAnsi="Times New Roman" w:cs="Times New Roman"/>
          <w:b/>
          <w:bCs/>
          <w:color w:val="000000"/>
          <w:spacing w:val="0"/>
          <w:sz w:val="24"/>
          <w:shd w:val="clear" w:color="auto" w:fill="auto"/>
          <w:rtl w:val="0"/>
        </w:rPr>
        <w:t xml:space="preserve">The fact to </w:t>
      </w:r>
      <w:r>
        <w:rPr>
          <w:rFonts w:ascii="Times New Roman" w:eastAsia="Times New Roman" w:hAnsi="Times New Roman" w:cs="Times New Roman"/>
          <w:b/>
          <w:bCs/>
          <w:color w:val="000000"/>
          <w:spacing w:val="1"/>
          <w:sz w:val="24"/>
          <w:shd w:val="clear" w:color="auto" w:fill="auto"/>
          <w:rtl w:val="0"/>
        </w:rPr>
        <w:t>be</w:t>
      </w:r>
      <w:r>
        <w:rPr>
          <w:rFonts w:ascii="Times New Roman" w:eastAsia="Times New Roman" w:hAnsi="Times New Roman" w:cs="Times New Roman"/>
          <w:b/>
          <w:bCs/>
          <w:color w:val="000000"/>
          <w:spacing w:val="0"/>
          <w:sz w:val="24"/>
          <w:shd w:val="clear" w:color="auto" w:fill="auto"/>
          <w:rtl w:val="0"/>
        </w:rPr>
        <w:t xml:space="preserve"> noticed</w:t>
      </w:r>
      <w:r>
        <w:rPr>
          <w:rFonts w:ascii="Times New Roman" w:eastAsia="Times New Roman" w:hAnsi="Times New Roman" w:cs="Times New Roman"/>
          <w:color w:val="000000"/>
          <w:spacing w:val="0"/>
          <w:sz w:val="24"/>
          <w:shd w:val="clear" w:color="auto" w:fill="auto"/>
          <w:rtl w:val="0"/>
        </w:rPr>
        <w:t xml:space="preserve"> ____ In this case, it should be noticed and recognized on both the fact that "wholesome volition, which is associating with the Knowledge of Adaptation, can give rise to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process of NONE (</w:t>
      </w:r>
      <w:r>
        <w:rPr>
          <w:rFonts w:ascii="Times New Roman" w:eastAsia="Times New Roman" w:hAnsi="Times New Roman" w:cs="Times New Roman"/>
          <w:b/>
          <w:bCs/>
          <w:i/>
          <w:iCs/>
          <w:color w:val="000000"/>
          <w:spacing w:val="0"/>
          <w:sz w:val="24"/>
          <w:shd w:val="clear" w:color="auto" w:fill="auto"/>
          <w:rtl w:val="0"/>
        </w:rPr>
        <w:t>Pa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isandhi</w:t>
      </w:r>
      <w:r>
        <w:rPr>
          <w:rFonts w:ascii="Times New Roman" w:eastAsia="Times New Roman" w:hAnsi="Times New Roman" w:cs="Times New Roman"/>
          <w:color w:val="000000"/>
          <w:spacing w:val="0"/>
          <w:sz w:val="24"/>
          <w:shd w:val="clear" w:color="auto" w:fill="auto"/>
          <w:rtl w:val="0"/>
        </w:rPr>
        <w:t xml:space="preserve">) of joyful existence of sensual sphere in future" and the fact that "wholesome volition, which is associating with the Knowledge of Trans-lineage also can give rise to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process of NONE (</w:t>
      </w:r>
      <w:r>
        <w:rPr>
          <w:rFonts w:ascii="Times New Roman" w:eastAsia="Times New Roman" w:hAnsi="Times New Roman" w:cs="Times New Roman"/>
          <w:b/>
          <w:bCs/>
          <w:i/>
          <w:iCs/>
          <w:color w:val="000000"/>
          <w:spacing w:val="0"/>
          <w:sz w:val="24"/>
          <w:shd w:val="clear" w:color="auto" w:fill="auto"/>
          <w:rtl w:val="0"/>
        </w:rPr>
        <w:t>Pa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isandhi</w:t>
      </w:r>
      <w:r>
        <w:rPr>
          <w:rFonts w:ascii="Times New Roman" w:eastAsia="Times New Roman" w:hAnsi="Times New Roman" w:cs="Times New Roman"/>
          <w:color w:val="000000"/>
          <w:spacing w:val="0"/>
          <w:sz w:val="24"/>
          <w:shd w:val="clear" w:color="auto" w:fill="auto"/>
          <w:rtl w:val="0"/>
        </w:rPr>
        <w:t xml:space="preserve">) of joyful existence of sensual sphere in future". </w:t>
      </w:r>
    </w:p>
    <w:p>
      <w:pPr>
        <w:bidi w:val="0"/>
        <w:spacing w:before="16"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PAGE-426 </w:t>
      </w:r>
    </w:p>
    <w:p>
      <w:pPr>
        <w:bidi w:val="0"/>
        <w:spacing w:before="1" w:after="0" w:line="275" w:lineRule="exact"/>
        <w:ind w:left="0" w:right="-60" w:firstLine="720"/>
        <w:jc w:val="both"/>
      </w:pPr>
      <w:r>
        <w:rPr>
          <w:rFonts w:ascii="Times New Roman" w:eastAsia="Times New Roman" w:hAnsi="Times New Roman" w:cs="Times New Roman"/>
          <w:color w:val="000000"/>
          <w:spacing w:val="0"/>
          <w:sz w:val="24"/>
          <w:shd w:val="clear" w:color="auto" w:fill="auto"/>
          <w:rtl w:val="0"/>
        </w:rPr>
        <w:t xml:space="preserve">Both  the  consciousness  of  Knowledge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Adaptation  and  the  consciousness  of Knowledge of Translineage arise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once. It is evidence for the fact, "a single volition can give rise to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new coming-into-existence". Similarly, it should be understood how the volition of Knowledge of Neutrality Towards Formations </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b/>
          <w:bCs/>
          <w:i/>
          <w:iCs/>
          <w:color w:val="000000"/>
          <w:spacing w:val="2"/>
          <w:sz w:val="24"/>
          <w:shd w:val="clear" w:color="auto" w:fill="auto"/>
          <w:rtl w:val="0"/>
        </w:rPr>
        <w:t>sa</w:t>
      </w:r>
      <w:r>
        <w:rPr>
          <w:rFonts w:ascii="Times New Roman" w:eastAsia="Times New Roman" w:hAnsi="Times New Roman" w:cs="Times New Roman"/>
          <w:color w:val="000000"/>
          <w:spacing w:val="2"/>
          <w:sz w:val="24"/>
          <w:shd w:val="clear" w:color="auto" w:fill="auto"/>
          <w:rtl w:val="0"/>
        </w:rPr>
        <w:t>ń</w:t>
      </w:r>
      <w:r>
        <w:rPr>
          <w:rFonts w:ascii="Times New Roman" w:eastAsia="Times New Roman" w:hAnsi="Times New Roman" w:cs="Times New Roman"/>
          <w:b/>
          <w:bCs/>
          <w:i/>
          <w:iCs/>
          <w:color w:val="000000"/>
          <w:spacing w:val="2"/>
          <w:sz w:val="24"/>
          <w:shd w:val="clear" w:color="auto" w:fill="auto"/>
          <w:rtl w:val="0"/>
        </w:rPr>
        <w:t>kh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rupekkh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kamma</w:t>
      </w:r>
      <w:r>
        <w:rPr>
          <w:rFonts w:ascii="Times New Roman" w:eastAsia="Times New Roman" w:hAnsi="Times New Roman" w:cs="Times New Roman"/>
          <w:color w:val="000000"/>
          <w:spacing w:val="0"/>
          <w:sz w:val="24"/>
          <w:shd w:val="clear" w:color="auto" w:fill="auto"/>
          <w:rtl w:val="0"/>
        </w:rPr>
        <w:t xml:space="preserve">) can give rise to consequence in that way. </w:t>
      </w:r>
    </w:p>
    <w:p>
      <w:pPr>
        <w:numPr>
          <w:ilvl w:val="0"/>
          <w:numId w:val="74"/>
        </w:numPr>
        <w:bidi w:val="0"/>
        <w:spacing w:before="292" w:after="0" w:line="265" w:lineRule="exact"/>
        <w:ind w:right="-200"/>
        <w:jc w:val="both"/>
      </w:pPr>
      <w:r>
        <w:rPr>
          <w:rFonts w:ascii="Times New Roman" w:eastAsia="Times New Roman" w:hAnsi="Times New Roman" w:cs="Times New Roman"/>
          <w:b/>
          <w:bCs/>
          <w:color w:val="000000"/>
          <w:spacing w:val="0"/>
          <w:sz w:val="24"/>
          <w:shd w:val="clear" w:color="auto" w:fill="auto"/>
          <w:rtl w:val="0"/>
        </w:rPr>
        <w:t xml:space="preserve">The most important period </w:t>
      </w:r>
    </w:p>
    <w:p>
      <w:pPr>
        <w:bidi w:val="0"/>
        <w:spacing w:before="1" w:after="0" w:line="275" w:lineRule="exact"/>
        <w:ind w:left="0" w:right="-62" w:firstLine="720"/>
        <w:jc w:val="both"/>
      </w:pPr>
      <w:r>
        <w:rPr>
          <w:rFonts w:ascii="Times New Roman" w:eastAsia="Times New Roman" w:hAnsi="Times New Roman" w:cs="Times New Roman"/>
          <w:color w:val="000000"/>
          <w:spacing w:val="0"/>
          <w:sz w:val="24"/>
          <w:shd w:val="clear" w:color="auto" w:fill="auto"/>
          <w:rtl w:val="0"/>
        </w:rPr>
        <w:t xml:space="preserve">For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worldling person who runs along with infinite rounds of rebirth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sams</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ra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if he has  not  got  both  five  fold  misdeeds  towards  benefactors  with  infinite  indebtedness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pañc</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nantariya</w:t>
      </w:r>
      <w:r>
        <w:rPr>
          <w:rFonts w:ascii="Times New Roman" w:eastAsia="Times New Roman" w:hAnsi="Times New Roman" w:cs="Times New Roman"/>
          <w:b/>
          <w:bCs/>
          <w:i/>
          <w:iCs/>
          <w:color w:val="000000"/>
          <w:spacing w:val="0"/>
          <w:sz w:val="24"/>
          <w:shd w:val="clear" w:color="auto" w:fill="auto"/>
          <w:rtl w:val="0"/>
        </w:rPr>
        <w:t xml:space="preserve"> kamma</w:t>
      </w:r>
      <w:r>
        <w:rPr>
          <w:rFonts w:ascii="Times New Roman" w:eastAsia="Times New Roman" w:hAnsi="Times New Roman" w:cs="Times New Roman"/>
          <w:color w:val="000000"/>
          <w:spacing w:val="0"/>
          <w:sz w:val="24"/>
          <w:shd w:val="clear" w:color="auto" w:fill="auto"/>
          <w:rtl w:val="0"/>
        </w:rPr>
        <w:t>), which can give rise to woeful existences certainly, and the volition with fixed wrong views (</w:t>
      </w:r>
      <w:r>
        <w:rPr>
          <w:rFonts w:ascii="Times New Roman" w:eastAsia="Times New Roman" w:hAnsi="Times New Roman" w:cs="Times New Roman"/>
          <w:b/>
          <w:bCs/>
          <w:i/>
          <w:iCs/>
          <w:color w:val="000000"/>
          <w:spacing w:val="0"/>
          <w:sz w:val="24"/>
          <w:shd w:val="clear" w:color="auto" w:fill="auto"/>
          <w:rtl w:val="0"/>
        </w:rPr>
        <w:t>niyatamicch</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di</w:t>
      </w:r>
      <w:r>
        <w:rPr>
          <w:rFonts w:ascii="Times New Roman" w:eastAsia="Times New Roman" w:hAnsi="Times New Roman" w:cs="Times New Roman"/>
          <w:color w:val="000000"/>
          <w:spacing w:val="0"/>
          <w:sz w:val="24"/>
          <w:shd w:val="clear" w:color="auto" w:fill="auto"/>
          <w:rtl w:val="0"/>
        </w:rPr>
        <w:t>ţţ</w:t>
      </w:r>
      <w:r>
        <w:rPr>
          <w:rFonts w:ascii="Times New Roman" w:eastAsia="Times New Roman" w:hAnsi="Times New Roman" w:cs="Times New Roman"/>
          <w:b/>
          <w:bCs/>
          <w:i/>
          <w:iCs/>
          <w:color w:val="000000"/>
          <w:spacing w:val="0"/>
          <w:sz w:val="24"/>
          <w:shd w:val="clear" w:color="auto" w:fill="auto"/>
          <w:rtl w:val="0"/>
        </w:rPr>
        <w:t>hikamma</w:t>
      </w:r>
      <w:r>
        <w:rPr>
          <w:rFonts w:ascii="Times New Roman" w:eastAsia="Times New Roman" w:hAnsi="Times New Roman" w:cs="Times New Roman"/>
          <w:color w:val="000000"/>
          <w:spacing w:val="0"/>
          <w:sz w:val="24"/>
          <w:shd w:val="clear" w:color="auto" w:fill="auto"/>
          <w:rtl w:val="0"/>
        </w:rPr>
        <w:t xml:space="preserve">), which has not abandoned yet until die, in one side; if </w:t>
      </w:r>
      <w:r>
        <w:rPr>
          <w:rFonts w:ascii="Times New Roman" w:eastAsia="Times New Roman" w:hAnsi="Times New Roman" w:cs="Times New Roman"/>
          <w:color w:val="000000"/>
          <w:spacing w:val="1"/>
          <w:sz w:val="24"/>
          <w:shd w:val="clear" w:color="auto" w:fill="auto"/>
          <w:rtl w:val="0"/>
        </w:rPr>
        <w:t>any</w:t>
      </w:r>
      <w:r>
        <w:rPr>
          <w:rFonts w:ascii="Times New Roman" w:eastAsia="Times New Roman" w:hAnsi="Times New Roman" w:cs="Times New Roman"/>
          <w:color w:val="000000"/>
          <w:spacing w:val="0"/>
          <w:sz w:val="24"/>
          <w:shd w:val="clear" w:color="auto" w:fill="auto"/>
          <w:rtl w:val="0"/>
        </w:rPr>
        <w:t xml:space="preserve"> kind of Lofty Volition (</w:t>
      </w:r>
      <w:r>
        <w:rPr>
          <w:rFonts w:ascii="Times New Roman" w:eastAsia="Times New Roman" w:hAnsi="Times New Roman" w:cs="Times New Roman"/>
          <w:b/>
          <w:bCs/>
          <w:i/>
          <w:iCs/>
          <w:color w:val="000000"/>
          <w:spacing w:val="0"/>
          <w:sz w:val="24"/>
          <w:shd w:val="clear" w:color="auto" w:fill="auto"/>
          <w:rtl w:val="0"/>
        </w:rPr>
        <w:t>mahaggata kamma</w:t>
      </w:r>
      <w:r>
        <w:rPr>
          <w:rFonts w:ascii="Times New Roman" w:eastAsia="Times New Roman" w:hAnsi="Times New Roman" w:cs="Times New Roman"/>
          <w:color w:val="000000"/>
          <w:spacing w:val="0"/>
          <w:sz w:val="24"/>
          <w:shd w:val="clear" w:color="auto" w:fill="auto"/>
          <w:rtl w:val="0"/>
        </w:rPr>
        <w:t xml:space="preserve">) called stable absorption untile die, which  can  give  rise  to  existences  of  fine  material  and  immaterial  spheres,  has  not  been acquired in him, in other side; if at least various kinds of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Knowledge, up to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Knowledge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Discerning Cause and Condition, has not been acquired in </w:t>
      </w:r>
      <w:r>
        <w:rPr>
          <w:rFonts w:ascii="Times New Roman" w:eastAsia="Times New Roman" w:hAnsi="Times New Roman" w:cs="Times New Roman"/>
          <w:color w:val="000000"/>
          <w:spacing w:val="1"/>
          <w:sz w:val="24"/>
          <w:shd w:val="clear" w:color="auto" w:fill="auto"/>
          <w:rtl w:val="0"/>
        </w:rPr>
        <w:t>him,</w:t>
      </w:r>
      <w:r>
        <w:rPr>
          <w:rFonts w:ascii="Times New Roman" w:eastAsia="Times New Roman" w:hAnsi="Times New Roman" w:cs="Times New Roman"/>
          <w:color w:val="000000"/>
          <w:spacing w:val="0"/>
          <w:sz w:val="24"/>
          <w:shd w:val="clear" w:color="auto" w:fill="auto"/>
          <w:rtl w:val="0"/>
        </w:rPr>
        <w:t xml:space="preserve"> in other side; the period  which  is  adjacent  to  death  is  the  most  important  time  really.  For  those  worldling persons, if the impulsions of mind-door cognitive process adjacent to death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mara</w:t>
      </w:r>
      <w:r>
        <w:rPr>
          <w:rFonts w:ascii="Times New Roman" w:eastAsia="Times New Roman" w:hAnsi="Times New Roman" w:cs="Times New Roman"/>
          <w:color w:val="000000"/>
          <w:spacing w:val="1"/>
          <w:sz w:val="24"/>
          <w:shd w:val="clear" w:color="auto" w:fill="auto"/>
          <w:rtl w:val="0"/>
        </w:rPr>
        <w:t>ņ</w:t>
      </w:r>
      <w:r>
        <w:rPr>
          <w:rFonts w:ascii="Times New Roman" w:eastAsia="Times New Roman" w:hAnsi="Times New Roman" w:cs="Times New Roman"/>
          <w:b/>
          <w:bCs/>
          <w:i/>
          <w:iCs/>
          <w:color w:val="000000"/>
          <w:spacing w:val="1"/>
          <w:sz w:val="24"/>
          <w:shd w:val="clear" w:color="auto" w:fill="auto"/>
          <w:rtl w:val="0"/>
        </w:rPr>
        <w:t>asanna</w:t>
      </w:r>
      <w:r>
        <w:rPr>
          <w:rFonts w:ascii="Times New Roman" w:eastAsia="Times New Roman" w:hAnsi="Times New Roman" w:cs="Times New Roman"/>
          <w:b/>
          <w:bCs/>
          <w:i/>
          <w:iCs/>
          <w:color w:val="000000"/>
          <w:spacing w:val="0"/>
          <w:sz w:val="24"/>
          <w:shd w:val="clear" w:color="auto" w:fill="auto"/>
          <w:rtl w:val="0"/>
        </w:rPr>
        <w:t xml:space="preserve"> javana</w:t>
      </w:r>
      <w:r>
        <w:rPr>
          <w:rFonts w:ascii="Times New Roman" w:eastAsia="Times New Roman" w:hAnsi="Times New Roman" w:cs="Times New Roman"/>
          <w:color w:val="000000"/>
          <w:spacing w:val="0"/>
          <w:sz w:val="24"/>
          <w:shd w:val="clear" w:color="auto" w:fill="auto"/>
          <w:rtl w:val="0"/>
        </w:rPr>
        <w:t xml:space="preserve">) are unwholesome impulsions, any existence of woeful realms </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b/>
          <w:bCs/>
          <w:i/>
          <w:iCs/>
          <w:color w:val="000000"/>
          <w:spacing w:val="2"/>
          <w:sz w:val="24"/>
          <w:shd w:val="clear" w:color="auto" w:fill="auto"/>
          <w:rtl w:val="0"/>
        </w:rPr>
        <w:t>ap</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yabh</w:t>
      </w:r>
      <w:r>
        <w:rPr>
          <w:rFonts w:ascii="Times New Roman" w:eastAsia="Times New Roman" w:hAnsi="Times New Roman" w:cs="Times New Roman"/>
          <w:color w:val="000000"/>
          <w:spacing w:val="2"/>
          <w:sz w:val="24"/>
          <w:shd w:val="clear" w:color="auto" w:fill="auto"/>
          <w:rtl w:val="0"/>
        </w:rPr>
        <w:t>ū</w:t>
      </w:r>
      <w:r>
        <w:rPr>
          <w:rFonts w:ascii="Times New Roman" w:eastAsia="Times New Roman" w:hAnsi="Times New Roman" w:cs="Times New Roman"/>
          <w:b/>
          <w:bCs/>
          <w:i/>
          <w:iCs/>
          <w:color w:val="000000"/>
          <w:spacing w:val="2"/>
          <w:sz w:val="24"/>
          <w:shd w:val="clear" w:color="auto" w:fill="auto"/>
          <w:rtl w:val="0"/>
        </w:rPr>
        <w:t>mi</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will be reached  certainly;  if  those  are  wholesome  impulsions,  any  existence  of  joyful  realms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sugatibh</w:t>
      </w:r>
      <w:r>
        <w:rPr>
          <w:rFonts w:ascii="Times New Roman" w:eastAsia="Times New Roman" w:hAnsi="Times New Roman" w:cs="Times New Roman"/>
          <w:color w:val="000000"/>
          <w:spacing w:val="1"/>
          <w:sz w:val="24"/>
          <w:shd w:val="clear" w:color="auto" w:fill="auto"/>
          <w:rtl w:val="0"/>
        </w:rPr>
        <w:t>ū</w:t>
      </w:r>
      <w:r>
        <w:rPr>
          <w:rFonts w:ascii="Times New Roman" w:eastAsia="Times New Roman" w:hAnsi="Times New Roman" w:cs="Times New Roman"/>
          <w:b/>
          <w:bCs/>
          <w:i/>
          <w:iCs/>
          <w:color w:val="000000"/>
          <w:spacing w:val="1"/>
          <w:sz w:val="24"/>
          <w:shd w:val="clear" w:color="auto" w:fill="auto"/>
          <w:rtl w:val="0"/>
        </w:rPr>
        <w:t>mi</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will be reached accordingly. Among those </w:t>
      </w:r>
      <w:r>
        <w:rPr>
          <w:rFonts w:ascii="Times New Roman" w:eastAsia="Times New Roman" w:hAnsi="Times New Roman" w:cs="Times New Roman"/>
          <w:b/>
          <w:bCs/>
          <w:i/>
          <w:iCs/>
          <w:color w:val="000000"/>
          <w:spacing w:val="0"/>
          <w:sz w:val="24"/>
          <w:shd w:val="clear" w:color="auto" w:fill="auto"/>
          <w:rtl w:val="0"/>
        </w:rPr>
        <w:t xml:space="preserve">kammas </w:t>
      </w:r>
      <w:r>
        <w:rPr>
          <w:rFonts w:ascii="Times New Roman" w:eastAsia="Times New Roman" w:hAnsi="Times New Roman" w:cs="Times New Roman"/>
          <w:color w:val="000000"/>
          <w:spacing w:val="0"/>
          <w:sz w:val="24"/>
          <w:shd w:val="clear" w:color="auto" w:fill="auto"/>
          <w:rtl w:val="0"/>
        </w:rPr>
        <w:t xml:space="preserve">(= volitions), this volition of the Knowledge of Neutrality Towards Formation is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supreme kind of </w:t>
      </w:r>
      <w:r>
        <w:rPr>
          <w:rFonts w:ascii="Times New Roman" w:eastAsia="Times New Roman" w:hAnsi="Times New Roman" w:cs="Times New Roman"/>
          <w:b/>
          <w:bCs/>
          <w:i/>
          <w:iCs/>
          <w:color w:val="000000"/>
          <w:spacing w:val="1"/>
          <w:sz w:val="24"/>
          <w:shd w:val="clear" w:color="auto" w:fill="auto"/>
          <w:rtl w:val="0"/>
        </w:rPr>
        <w:t>kamma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62" w:firstLine="720"/>
        <w:jc w:val="both"/>
      </w:pPr>
      <w:r>
        <w:rPr>
          <w:rFonts w:ascii="Times New Roman" w:eastAsia="Times New Roman" w:hAnsi="Times New Roman" w:cs="Times New Roman"/>
          <w:color w:val="000000"/>
          <w:spacing w:val="0"/>
          <w:sz w:val="24"/>
          <w:shd w:val="clear" w:color="auto" w:fill="auto"/>
          <w:rtl w:val="0"/>
        </w:rPr>
        <w:t xml:space="preserve">In  the </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Sot</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nugata</w:t>
      </w:r>
      <w:r>
        <w:rPr>
          <w:rFonts w:ascii="Times New Roman" w:eastAsia="Times New Roman" w:hAnsi="Times New Roman" w:cs="Times New Roman"/>
          <w:b/>
          <w:bCs/>
          <w:i/>
          <w:iCs/>
          <w:color w:val="000000"/>
          <w:spacing w:val="0"/>
          <w:sz w:val="24"/>
          <w:shd w:val="clear" w:color="auto" w:fill="auto"/>
          <w:rtl w:val="0"/>
        </w:rPr>
        <w:t xml:space="preserve">  Sutta</w:t>
      </w:r>
      <w:r>
        <w:rPr>
          <w:rFonts w:ascii="Times New Roman" w:eastAsia="Times New Roman" w:hAnsi="Times New Roman" w:cs="Times New Roman"/>
          <w:color w:val="000000"/>
          <w:spacing w:val="0"/>
          <w:sz w:val="24"/>
          <w:shd w:val="clear" w:color="auto" w:fill="auto"/>
          <w:rtl w:val="0"/>
        </w:rPr>
        <w:t>,  the  Buddha  preached  that  if  those  gentlemen  with  the Knowledge of Neutrality Towards Formations are persons who have no heartfelt desire on the attainment  of  the  Supreme  Enlightenment  (</w:t>
      </w:r>
      <w:r>
        <w:rPr>
          <w:rFonts w:ascii="Times New Roman" w:eastAsia="Times New Roman" w:hAnsi="Times New Roman" w:cs="Times New Roman"/>
          <w:b/>
          <w:bCs/>
          <w:i/>
          <w:iCs/>
          <w:color w:val="000000"/>
          <w:spacing w:val="0"/>
          <w:sz w:val="24"/>
          <w:shd w:val="clear" w:color="auto" w:fill="auto"/>
          <w:rtl w:val="0"/>
        </w:rPr>
        <w:t>samm</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sambodhiñ</w:t>
      </w:r>
      <w:r>
        <w:rPr>
          <w:rFonts w:ascii="Times New Roman" w:eastAsia="Times New Roman" w:hAnsi="Times New Roman" w:cs="Times New Roman"/>
          <w:color w:val="000000"/>
          <w:spacing w:val="0"/>
          <w:sz w:val="24"/>
          <w:shd w:val="clear" w:color="auto" w:fill="auto"/>
          <w:rtl w:val="0"/>
        </w:rPr>
        <w:t>āņ</w:t>
      </w:r>
      <w:r>
        <w:rPr>
          <w:rFonts w:ascii="Times New Roman" w:eastAsia="Times New Roman" w:hAnsi="Times New Roman" w:cs="Times New Roman"/>
          <w:b/>
          <w:bCs/>
          <w:i/>
          <w:iCs/>
          <w:color w:val="000000"/>
          <w:spacing w:val="0"/>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the  Enlightenment  of </w:t>
      </w:r>
      <w:r>
        <w:rPr>
          <w:rFonts w:ascii="Times New Roman" w:eastAsia="Times New Roman" w:hAnsi="Times New Roman" w:cs="Times New Roman"/>
          <w:b/>
          <w:bCs/>
          <w:i/>
          <w:iCs/>
          <w:color w:val="000000"/>
          <w:spacing w:val="0"/>
          <w:sz w:val="24"/>
          <w:shd w:val="clear" w:color="auto" w:fill="auto"/>
          <w:rtl w:val="0"/>
        </w:rPr>
        <w:t>pacceka  buddha</w:t>
      </w:r>
      <w:r>
        <w:rPr>
          <w:rFonts w:ascii="Times New Roman" w:eastAsia="Times New Roman" w:hAnsi="Times New Roman" w:cs="Times New Roman"/>
          <w:color w:val="000000"/>
          <w:spacing w:val="0"/>
          <w:sz w:val="24"/>
          <w:shd w:val="clear" w:color="auto" w:fill="auto"/>
          <w:rtl w:val="0"/>
        </w:rPr>
        <w:t xml:space="preserve">,  the  Enlightenment  of  Supreme  Disciple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aggas</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vaka</w:t>
      </w:r>
      <w:r>
        <w:rPr>
          <w:rFonts w:ascii="Times New Roman" w:eastAsia="Times New Roman" w:hAnsi="Times New Roman" w:cs="Times New Roman"/>
          <w:b/>
          <w:bCs/>
          <w:i/>
          <w:iCs/>
          <w:color w:val="000000"/>
          <w:spacing w:val="0"/>
          <w:sz w:val="24"/>
          <w:shd w:val="clear" w:color="auto" w:fill="auto"/>
          <w:rtl w:val="0"/>
        </w:rPr>
        <w:t xml:space="preserve">  bodhiñ</w:t>
      </w:r>
      <w:r>
        <w:rPr>
          <w:rFonts w:ascii="Times New Roman" w:eastAsia="Times New Roman" w:hAnsi="Times New Roman" w:cs="Times New Roman"/>
          <w:color w:val="000000"/>
          <w:spacing w:val="0"/>
          <w:sz w:val="24"/>
          <w:shd w:val="clear" w:color="auto" w:fill="auto"/>
          <w:rtl w:val="0"/>
        </w:rPr>
        <w:t>āņ</w:t>
      </w:r>
      <w:r>
        <w:rPr>
          <w:rFonts w:ascii="Times New Roman" w:eastAsia="Times New Roman" w:hAnsi="Times New Roman" w:cs="Times New Roman"/>
          <w:b/>
          <w:bCs/>
          <w:i/>
          <w:iCs/>
          <w:color w:val="000000"/>
          <w:spacing w:val="0"/>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the Enlightenment of Great Disciple </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b/>
          <w:bCs/>
          <w:i/>
          <w:iCs/>
          <w:color w:val="000000"/>
          <w:spacing w:val="2"/>
          <w:sz w:val="24"/>
          <w:shd w:val="clear" w:color="auto" w:fill="auto"/>
          <w:rtl w:val="0"/>
        </w:rPr>
        <w:t>mah</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s</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vaka</w:t>
      </w:r>
      <w:r>
        <w:rPr>
          <w:rFonts w:ascii="Times New Roman" w:eastAsia="Times New Roman" w:hAnsi="Times New Roman" w:cs="Times New Roman"/>
          <w:b/>
          <w:bCs/>
          <w:i/>
          <w:iCs/>
          <w:color w:val="000000"/>
          <w:spacing w:val="0"/>
          <w:sz w:val="24"/>
          <w:shd w:val="clear" w:color="auto" w:fill="auto"/>
          <w:rtl w:val="0"/>
        </w:rPr>
        <w:t xml:space="preserve"> bodhiñ</w:t>
      </w:r>
      <w:r>
        <w:rPr>
          <w:rFonts w:ascii="Times New Roman" w:eastAsia="Times New Roman" w:hAnsi="Times New Roman" w:cs="Times New Roman"/>
          <w:color w:val="000000"/>
          <w:spacing w:val="0"/>
          <w:sz w:val="24"/>
          <w:shd w:val="clear" w:color="auto" w:fill="auto"/>
          <w:rtl w:val="0"/>
        </w:rPr>
        <w:t>āņ</w:t>
      </w:r>
      <w:r>
        <w:rPr>
          <w:rFonts w:ascii="Times New Roman" w:eastAsia="Times New Roman" w:hAnsi="Times New Roman" w:cs="Times New Roman"/>
          <w:b/>
          <w:bCs/>
          <w:i/>
          <w:iCs/>
          <w:color w:val="000000"/>
          <w:spacing w:val="0"/>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they are, generally, able to attain the Noble Path and Fruit,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in the second existence after death. Therefore,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the time </w:t>
      </w:r>
      <w:r>
        <w:rPr>
          <w:rFonts w:ascii="Times New Roman" w:eastAsia="Times New Roman" w:hAnsi="Times New Roman" w:cs="Times New Roman"/>
          <w:color w:val="000000"/>
          <w:spacing w:val="1"/>
          <w:sz w:val="24"/>
          <w:shd w:val="clear" w:color="auto" w:fill="auto"/>
          <w:rtl w:val="0"/>
        </w:rPr>
        <w:t>very</w:t>
      </w:r>
      <w:r>
        <w:rPr>
          <w:rFonts w:ascii="Times New Roman" w:eastAsia="Times New Roman" w:hAnsi="Times New Roman" w:cs="Times New Roman"/>
          <w:color w:val="000000"/>
          <w:spacing w:val="0"/>
          <w:sz w:val="24"/>
          <w:shd w:val="clear" w:color="auto" w:fill="auto"/>
          <w:rtl w:val="0"/>
        </w:rPr>
        <w:t xml:space="preserve"> difficult human existence and buddhist monkhood are obtained, they should </w:t>
      </w:r>
      <w:r>
        <w:rPr>
          <w:rFonts w:ascii="Times New Roman" w:eastAsia="Times New Roman" w:hAnsi="Times New Roman" w:cs="Times New Roman"/>
          <w:color w:val="000000"/>
          <w:spacing w:val="1"/>
          <w:sz w:val="24"/>
          <w:shd w:val="clear" w:color="auto" w:fill="auto"/>
          <w:rtl w:val="0"/>
        </w:rPr>
        <w:t>try</w:t>
      </w:r>
      <w:r>
        <w:rPr>
          <w:rFonts w:ascii="Times New Roman" w:eastAsia="Times New Roman" w:hAnsi="Times New Roman" w:cs="Times New Roman"/>
          <w:color w:val="000000"/>
          <w:spacing w:val="0"/>
          <w:sz w:val="24"/>
          <w:shd w:val="clear" w:color="auto" w:fill="auto"/>
          <w:rtl w:val="0"/>
        </w:rPr>
        <w:t xml:space="preserve"> hard to know Noble </w:t>
      </w:r>
      <w:r>
        <w:rPr>
          <w:rFonts w:ascii="Times New Roman" w:eastAsia="Times New Roman" w:hAnsi="Times New Roman" w:cs="Times New Roman"/>
          <w:b/>
          <w:bCs/>
          <w:i/>
          <w:iCs/>
          <w:color w:val="000000"/>
          <w:spacing w:val="0"/>
          <w:sz w:val="24"/>
          <w:shd w:val="clear" w:color="auto" w:fill="auto"/>
          <w:rtl w:val="0"/>
        </w:rPr>
        <w:t xml:space="preserve">dhammas </w:t>
      </w:r>
      <w:r>
        <w:rPr>
          <w:rFonts w:ascii="Times New Roman" w:eastAsia="Times New Roman" w:hAnsi="Times New Roman" w:cs="Times New Roman"/>
          <w:color w:val="000000"/>
          <w:spacing w:val="0"/>
          <w:sz w:val="24"/>
          <w:shd w:val="clear" w:color="auto" w:fill="auto"/>
          <w:rtl w:val="0"/>
        </w:rPr>
        <w:t xml:space="preserve">of the Buddha which have valid guarantee in that way, with two kinds of  understanding,  understanding  through  learning  </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gamasuta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and  understanding  through practising (</w:t>
      </w:r>
      <w:r>
        <w:rPr>
          <w:rFonts w:ascii="Times New Roman" w:eastAsia="Times New Roman" w:hAnsi="Times New Roman" w:cs="Times New Roman"/>
          <w:b/>
          <w:bCs/>
          <w:i/>
          <w:iCs/>
          <w:color w:val="000000"/>
          <w:spacing w:val="0"/>
          <w:sz w:val="24"/>
          <w:shd w:val="clear" w:color="auto" w:fill="auto"/>
          <w:rtl w:val="0"/>
        </w:rPr>
        <w:t>adhigamasuta</w:t>
      </w:r>
      <w:r>
        <w:rPr>
          <w:rFonts w:ascii="Times New Roman" w:eastAsia="Times New Roman" w:hAnsi="Times New Roman" w:cs="Times New Roman"/>
          <w:color w:val="000000"/>
          <w:spacing w:val="0"/>
          <w:sz w:val="24"/>
          <w:shd w:val="clear" w:color="auto" w:fill="auto"/>
          <w:rtl w:val="0"/>
        </w:rPr>
        <w:t xml:space="preserve">). For those persons without end of rounds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rebirth, as mentioned above, the period which is adjacent to death is the most important time to separate between woeful and joyful existences. It is essential to fulfil wholesome deeds and volitions which can give rise to joyful existence certainly. If </w:t>
      </w:r>
      <w:r>
        <w:rPr>
          <w:rFonts w:ascii="Times New Roman" w:eastAsia="Times New Roman" w:hAnsi="Times New Roman" w:cs="Times New Roman"/>
          <w:color w:val="000000"/>
          <w:spacing w:val="1"/>
          <w:sz w:val="24"/>
          <w:shd w:val="clear" w:color="auto" w:fill="auto"/>
          <w:rtl w:val="0"/>
        </w:rPr>
        <w:t>one</w:t>
      </w:r>
      <w:r>
        <w:rPr>
          <w:rFonts w:ascii="Times New Roman" w:eastAsia="Times New Roman" w:hAnsi="Times New Roman" w:cs="Times New Roman"/>
          <w:color w:val="000000"/>
          <w:spacing w:val="0"/>
          <w:sz w:val="24"/>
          <w:shd w:val="clear" w:color="auto" w:fill="auto"/>
          <w:rtl w:val="0"/>
        </w:rPr>
        <w:t xml:space="preserve"> has fulfilled to terminate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journey of rounds of rebirth,  it  is  great  conqueror  in  this  </w:t>
      </w:r>
      <w:r>
        <w:rPr>
          <w:rFonts w:ascii="Times New Roman" w:eastAsia="Times New Roman" w:hAnsi="Times New Roman" w:cs="Times New Roman"/>
          <w:color w:val="000000"/>
          <w:spacing w:val="1"/>
          <w:sz w:val="24"/>
          <w:shd w:val="clear" w:color="auto" w:fill="auto"/>
          <w:rtl w:val="0"/>
        </w:rPr>
        <w:t>very</w:t>
      </w:r>
      <w:r>
        <w:rPr>
          <w:rFonts w:ascii="Times New Roman" w:eastAsia="Times New Roman" w:hAnsi="Times New Roman" w:cs="Times New Roman"/>
          <w:color w:val="000000"/>
          <w:spacing w:val="0"/>
          <w:sz w:val="24"/>
          <w:shd w:val="clear" w:color="auto" w:fill="auto"/>
          <w:rtl w:val="0"/>
        </w:rPr>
        <w:t xml:space="preserve">  life  really.  Here  it  will  be  continued  to  present translation of </w:t>
      </w:r>
      <w:r>
        <w:rPr>
          <w:rFonts w:ascii="Times New Roman" w:eastAsia="Times New Roman" w:hAnsi="Times New Roman" w:cs="Times New Roman"/>
          <w:b/>
          <w:bCs/>
          <w:i/>
          <w:iCs/>
          <w:color w:val="000000"/>
          <w:spacing w:val="1"/>
          <w:sz w:val="24"/>
          <w:shd w:val="clear" w:color="auto" w:fill="auto"/>
          <w:rtl w:val="0"/>
        </w:rPr>
        <w:t>Sot</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nugata</w:t>
      </w:r>
      <w:r>
        <w:rPr>
          <w:rFonts w:ascii="Times New Roman" w:eastAsia="Times New Roman" w:hAnsi="Times New Roman" w:cs="Times New Roman"/>
          <w:b/>
          <w:bCs/>
          <w:i/>
          <w:iCs/>
          <w:color w:val="000000"/>
          <w:spacing w:val="0"/>
          <w:sz w:val="24"/>
          <w:shd w:val="clear" w:color="auto" w:fill="auto"/>
          <w:rtl w:val="0"/>
        </w:rPr>
        <w:t xml:space="preserve"> sutta</w:t>
      </w:r>
      <w:r>
        <w:rPr>
          <w:rFonts w:ascii="Times New Roman" w:eastAsia="Times New Roman" w:hAnsi="Times New Roman" w:cs="Times New Roman"/>
          <w:color w:val="000000"/>
          <w:spacing w:val="0"/>
          <w:sz w:val="24"/>
          <w:shd w:val="clear" w:color="auto" w:fill="auto"/>
          <w:rtl w:val="0"/>
        </w:rPr>
        <w:t xml:space="preserve">. </w:t>
      </w:r>
    </w:p>
    <w:p>
      <w:pPr>
        <w:numPr>
          <w:ilvl w:val="0"/>
          <w:numId w:val="75"/>
        </w:numPr>
        <w:bidi w:val="0"/>
        <w:spacing w:before="16" w:after="0" w:line="265" w:lineRule="exact"/>
        <w:ind w:right="-200"/>
        <w:jc w:val="both"/>
      </w:pPr>
      <w:r>
        <w:rPr>
          <w:rFonts w:ascii="Times New Roman" w:eastAsia="Times New Roman" w:hAnsi="Times New Roman" w:cs="Times New Roman"/>
          <w:b/>
          <w:bCs/>
          <w:i/>
          <w:iCs/>
          <w:color w:val="000000"/>
          <w:spacing w:val="1"/>
          <w:sz w:val="24"/>
          <w:shd w:val="clear" w:color="auto" w:fill="auto"/>
          <w:rtl w:val="0"/>
        </w:rPr>
        <w:t>Sot</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nugata</w:t>
      </w:r>
      <w:r>
        <w:rPr>
          <w:rFonts w:ascii="Times New Roman" w:eastAsia="Times New Roman" w:hAnsi="Times New Roman" w:cs="Times New Roman"/>
          <w:b/>
          <w:bCs/>
          <w:i/>
          <w:iCs/>
          <w:color w:val="000000"/>
          <w:spacing w:val="0"/>
          <w:sz w:val="24"/>
          <w:shd w:val="clear" w:color="auto" w:fill="auto"/>
          <w:rtl w:val="0"/>
        </w:rPr>
        <w:t xml:space="preserve"> Sutta </w:t>
      </w:r>
    </w:p>
    <w:p>
      <w:pPr>
        <w:bidi w:val="0"/>
        <w:spacing w:before="1" w:after="0" w:line="275" w:lineRule="exact"/>
        <w:ind w:left="0" w:right="-60" w:firstLine="720"/>
        <w:jc w:val="both"/>
      </w:pPr>
      <w:r>
        <w:rPr>
          <w:rFonts w:ascii="Times New Roman" w:eastAsia="Times New Roman" w:hAnsi="Times New Roman" w:cs="Times New Roman"/>
          <w:i/>
          <w:iCs/>
          <w:color w:val="000000"/>
          <w:spacing w:val="0"/>
          <w:sz w:val="24"/>
          <w:shd w:val="clear" w:color="auto" w:fill="auto"/>
          <w:rtl w:val="0"/>
        </w:rPr>
        <w:t>Bhikkhus</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advantages, which are worth "expecting to be available surely, of noble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which are distinguished and kept in audible knowledge (</w:t>
      </w:r>
      <w:r>
        <w:rPr>
          <w:rFonts w:ascii="Times New Roman" w:eastAsia="Times New Roman" w:hAnsi="Times New Roman" w:cs="Times New Roman"/>
          <w:b/>
          <w:bCs/>
          <w:i/>
          <w:iCs/>
          <w:color w:val="000000"/>
          <w:spacing w:val="0"/>
          <w:sz w:val="24"/>
          <w:shd w:val="clear" w:color="auto" w:fill="auto"/>
          <w:rtl w:val="0"/>
        </w:rPr>
        <w:t>ñ</w:t>
      </w:r>
      <w:r>
        <w:rPr>
          <w:rFonts w:ascii="Times New Roman" w:eastAsia="Times New Roman" w:hAnsi="Times New Roman" w:cs="Times New Roman"/>
          <w:color w:val="000000"/>
          <w:spacing w:val="0"/>
          <w:sz w:val="24"/>
          <w:shd w:val="clear" w:color="auto" w:fill="auto"/>
          <w:rtl w:val="0"/>
        </w:rPr>
        <w:t>āņ</w:t>
      </w:r>
      <w:r>
        <w:rPr>
          <w:rFonts w:ascii="Times New Roman" w:eastAsia="Times New Roman" w:hAnsi="Times New Roman" w:cs="Times New Roman"/>
          <w:b/>
          <w:bCs/>
          <w:i/>
          <w:iCs/>
          <w:color w:val="000000"/>
          <w:spacing w:val="0"/>
          <w:sz w:val="24"/>
          <w:shd w:val="clear" w:color="auto" w:fill="auto"/>
          <w:rtl w:val="0"/>
        </w:rPr>
        <w:t>asota</w:t>
      </w:r>
      <w:r>
        <w:rPr>
          <w:rFonts w:ascii="Times New Roman" w:eastAsia="Times New Roman" w:hAnsi="Times New Roman" w:cs="Times New Roman"/>
          <w:color w:val="000000"/>
          <w:spacing w:val="0"/>
          <w:sz w:val="24"/>
          <w:shd w:val="clear" w:color="auto" w:fill="auto"/>
          <w:rtl w:val="0"/>
        </w:rPr>
        <w:t xml:space="preserve">) after falling into functional constituent of ear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pas</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dasota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which are learned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heart </w:t>
      </w:r>
      <w:r>
        <w:rPr>
          <w:rFonts w:ascii="Times New Roman" w:eastAsia="Times New Roman" w:hAnsi="Times New Roman" w:cs="Times New Roman"/>
          <w:color w:val="000000"/>
          <w:spacing w:val="1"/>
          <w:sz w:val="24"/>
          <w:shd w:val="clear" w:color="auto" w:fill="auto"/>
          <w:rtl w:val="0"/>
        </w:rPr>
        <w:t>with</w:t>
      </w:r>
      <w:r>
        <w:rPr>
          <w:rFonts w:ascii="Times New Roman" w:eastAsia="Times New Roman" w:hAnsi="Times New Roman" w:cs="Times New Roman"/>
          <w:color w:val="000000"/>
          <w:spacing w:val="0"/>
          <w:sz w:val="24"/>
          <w:shd w:val="clear" w:color="auto" w:fill="auto"/>
          <w:rtl w:val="0"/>
        </w:rPr>
        <w:t xml:space="preserve"> the help of verbal endeavouring,  which  are  scrutinized  and  reasoned  over  and  over  again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mental endeavouring, which have been known and seen penetratively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the knowledge with right view on both basic meaning and causal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are these four kinds indeed. </w:t>
      </w:r>
    </w:p>
    <w:p>
      <w:pPr>
        <w:bidi w:val="0"/>
        <w:spacing w:before="16"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 427 </w:t>
      </w:r>
    </w:p>
    <w:p>
      <w:pPr>
        <w:bidi w:val="0"/>
        <w:spacing w:before="6" w:after="0" w:line="265" w:lineRule="exact"/>
        <w:ind w:left="720" w:right="-200" w:firstLine="0"/>
        <w:jc w:val="both"/>
      </w:pPr>
      <w:r>
        <w:rPr>
          <w:rFonts w:ascii="Times New Roman" w:eastAsia="Times New Roman" w:hAnsi="Times New Roman" w:cs="Times New Roman"/>
          <w:color w:val="000000"/>
          <w:spacing w:val="0"/>
          <w:sz w:val="24"/>
          <w:shd w:val="clear" w:color="auto" w:fill="auto"/>
          <w:rtl w:val="0"/>
        </w:rPr>
        <w:t xml:space="preserve">Which are these four kinds? ___  </w:t>
      </w:r>
    </w:p>
    <w:p>
      <w:pPr>
        <w:bidi w:val="0"/>
        <w:spacing w:before="8" w:after="0" w:line="269" w:lineRule="exact"/>
        <w:ind w:left="0" w:right="-200" w:firstLine="0"/>
        <w:jc w:val="both"/>
      </w:pPr>
      <w:r>
        <w:rPr>
          <w:rFonts w:ascii="Times New Roman" w:eastAsia="Times New Roman" w:hAnsi="Times New Roman" w:cs="Times New Roman"/>
          <w:color w:val="000000"/>
          <w:spacing w:val="0"/>
          <w:sz w:val="24"/>
          <w:shd w:val="clear" w:color="auto" w:fill="auto"/>
          <w:rtl w:val="0"/>
        </w:rPr>
        <w:t>1.</w:t>
      </w:r>
      <w:r>
        <w:rPr>
          <w:rFonts w:ascii="Arial" w:eastAsia="Arial" w:hAnsi="Arial" w:cs="Arial"/>
          <w:color w:val="000000"/>
          <w:spacing w:val="0"/>
          <w:sz w:val="24"/>
          <w:shd w:val="clear" w:color="auto" w:fill="auto"/>
          <w:rtl w:val="0"/>
        </w:rPr>
        <w:t xml:space="preserve"> </w:t>
      </w:r>
      <w:r>
        <w:rPr>
          <w:rFonts w:ascii="Times New Roman" w:eastAsia="Times New Roman" w:hAnsi="Times New Roman" w:cs="Times New Roman"/>
          <w:i/>
          <w:iCs/>
          <w:color w:val="000000"/>
          <w:spacing w:val="413"/>
          <w:sz w:val="24"/>
          <w:shd w:val="clear" w:color="auto" w:fill="auto"/>
          <w:rtl w:val="0"/>
        </w:rPr>
        <w:t xml:space="preserve"> </w:t>
      </w:r>
      <w:r>
        <w:rPr>
          <w:rFonts w:ascii="Times New Roman" w:eastAsia="Times New Roman" w:hAnsi="Times New Roman" w:cs="Times New Roman"/>
          <w:i/>
          <w:iCs/>
          <w:color w:val="000000"/>
          <w:spacing w:val="0"/>
          <w:sz w:val="24"/>
          <w:shd w:val="clear" w:color="auto" w:fill="auto"/>
          <w:rtl w:val="0"/>
        </w:rPr>
        <w:t>Bhikkhus</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in this Noble Admonishment,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learns noble </w:t>
      </w:r>
      <w:r>
        <w:rPr>
          <w:rFonts w:ascii="Times New Roman" w:eastAsia="Times New Roman" w:hAnsi="Times New Roman" w:cs="Times New Roman"/>
          <w:b/>
          <w:bCs/>
          <w:i/>
          <w:iCs/>
          <w:color w:val="000000"/>
          <w:spacing w:val="0"/>
          <w:sz w:val="24"/>
          <w:shd w:val="clear" w:color="auto" w:fill="auto"/>
          <w:rtl w:val="0"/>
        </w:rPr>
        <w:t xml:space="preserve">dhammas </w:t>
      </w:r>
      <w:r>
        <w:rPr>
          <w:rFonts w:ascii="Times New Roman" w:eastAsia="Times New Roman" w:hAnsi="Times New Roman" w:cs="Times New Roman"/>
          <w:color w:val="000000"/>
          <w:spacing w:val="0"/>
          <w:sz w:val="24"/>
          <w:shd w:val="clear" w:color="auto" w:fill="auto"/>
          <w:rtl w:val="0"/>
        </w:rPr>
        <w:t xml:space="preserve">with these </w:t>
      </w:r>
    </w:p>
    <w:p>
      <w:pPr>
        <w:bidi w:val="0"/>
        <w:spacing w:before="10" w:after="11" w:line="265"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(9) kinds of classifications, viz,  </w:t>
      </w:r>
    </w:p>
    <w:p>
      <w:pPr>
        <w:numPr>
          <w:ilvl w:val="0"/>
          <w:numId w:val="76"/>
        </w:numPr>
        <w:bidi w:val="0"/>
        <w:spacing w:before="8"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sutta</w:t>
      </w:r>
      <w:r>
        <w:rPr>
          <w:rFonts w:ascii="Times New Roman" w:eastAsia="Times New Roman" w:hAnsi="Times New Roman" w:cs="Times New Roman"/>
          <w:i/>
          <w:iCs/>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discourse called </w:t>
      </w:r>
      <w:r>
        <w:rPr>
          <w:rFonts w:ascii="Times New Roman" w:eastAsia="Times New Roman" w:hAnsi="Times New Roman" w:cs="Times New Roman"/>
          <w:b/>
          <w:bCs/>
          <w:i/>
          <w:iCs/>
          <w:color w:val="000000"/>
          <w:spacing w:val="0"/>
          <w:sz w:val="24"/>
          <w:shd w:val="clear" w:color="auto" w:fill="auto"/>
          <w:rtl w:val="0"/>
        </w:rPr>
        <w:t>sutta</w:t>
      </w:r>
      <w:r>
        <w:rPr>
          <w:rFonts w:ascii="Times New Roman" w:eastAsia="Times New Roman" w:hAnsi="Times New Roman" w:cs="Times New Roman"/>
          <w:color w:val="000000"/>
          <w:spacing w:val="0"/>
          <w:sz w:val="24"/>
          <w:shd w:val="clear" w:color="auto" w:fill="auto"/>
          <w:rtl w:val="0"/>
        </w:rPr>
        <w:t xml:space="preserve">, </w:t>
      </w:r>
    </w:p>
    <w:p>
      <w:pPr>
        <w:numPr>
          <w:ilvl w:val="0"/>
          <w:numId w:val="76"/>
        </w:numPr>
        <w:bidi w:val="0"/>
        <w:spacing w:before="8" w:after="0" w:line="265" w:lineRule="exact"/>
        <w:ind w:right="-200"/>
        <w:jc w:val="both"/>
      </w:pPr>
      <w:r>
        <w:rPr>
          <w:rFonts w:ascii="Times New Roman" w:eastAsia="Times New Roman" w:hAnsi="Times New Roman" w:cs="Times New Roman"/>
          <w:b/>
          <w:bCs/>
          <w:i/>
          <w:iCs/>
          <w:color w:val="000000"/>
          <w:spacing w:val="0"/>
          <w:sz w:val="24"/>
          <w:shd w:val="clear" w:color="auto" w:fill="auto"/>
          <w:rtl w:val="0"/>
        </w:rPr>
        <w:t xml:space="preserve">geyya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discourse which is mixed with verse and prose, </w:t>
      </w:r>
    </w:p>
    <w:p>
      <w:pPr>
        <w:numPr>
          <w:ilvl w:val="0"/>
          <w:numId w:val="76"/>
        </w:numPr>
        <w:bidi w:val="0"/>
        <w:spacing w:before="8" w:after="0" w:line="265" w:lineRule="exact"/>
        <w:ind w:right="-200"/>
        <w:jc w:val="both"/>
      </w:pPr>
      <w:r>
        <w:rPr>
          <w:rFonts w:ascii="Times New Roman" w:eastAsia="Times New Roman" w:hAnsi="Times New Roman" w:cs="Times New Roman"/>
          <w:b/>
          <w:bCs/>
          <w:i/>
          <w:iCs/>
          <w:color w:val="000000"/>
          <w:spacing w:val="2"/>
          <w:sz w:val="24"/>
          <w:shd w:val="clear" w:color="auto" w:fill="auto"/>
          <w:rtl w:val="0"/>
        </w:rPr>
        <w:t>veyy</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kara</w:t>
      </w:r>
      <w:r>
        <w:rPr>
          <w:rFonts w:ascii="Times New Roman" w:eastAsia="Times New Roman" w:hAnsi="Times New Roman" w:cs="Times New Roman"/>
          <w:color w:val="000000"/>
          <w:spacing w:val="2"/>
          <w:sz w:val="24"/>
          <w:shd w:val="clear" w:color="auto" w:fill="auto"/>
          <w:rtl w:val="0"/>
        </w:rPr>
        <w:t>ņ</w:t>
      </w:r>
      <w:r>
        <w:rPr>
          <w:rFonts w:ascii="Times New Roman" w:eastAsia="Times New Roman" w:hAnsi="Times New Roman" w:cs="Times New Roman"/>
          <w:b/>
          <w:bCs/>
          <w:i/>
          <w:iCs/>
          <w:color w:val="000000"/>
          <w:spacing w:val="2"/>
          <w:sz w:val="24"/>
          <w:shd w:val="clear" w:color="auto" w:fill="auto"/>
          <w:rtl w:val="0"/>
        </w:rPr>
        <w:t>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discourse of pure prose without any verse, </w:t>
      </w:r>
    </w:p>
    <w:p>
      <w:pPr>
        <w:numPr>
          <w:ilvl w:val="0"/>
          <w:numId w:val="76"/>
        </w:numPr>
        <w:bidi w:val="0"/>
        <w:spacing w:before="8" w:after="0" w:line="265" w:lineRule="exact"/>
        <w:ind w:right="-200"/>
        <w:jc w:val="both"/>
      </w:pPr>
      <w:r>
        <w:rPr>
          <w:rFonts w:ascii="Times New Roman" w:eastAsia="Times New Roman" w:hAnsi="Times New Roman" w:cs="Times New Roman"/>
          <w:b/>
          <w:bCs/>
          <w:i/>
          <w:iCs/>
          <w:color w:val="000000"/>
          <w:spacing w:val="3"/>
          <w:sz w:val="24"/>
          <w:shd w:val="clear" w:color="auto" w:fill="auto"/>
          <w:rtl w:val="0"/>
        </w:rPr>
        <w:t>g</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th</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discourse of verses, </w:t>
      </w:r>
    </w:p>
    <w:p>
      <w:pPr>
        <w:numPr>
          <w:ilvl w:val="0"/>
          <w:numId w:val="76"/>
        </w:numPr>
        <w:bidi w:val="0"/>
        <w:spacing w:before="8" w:after="0" w:line="265" w:lineRule="exact"/>
        <w:ind w:right="-200"/>
        <w:jc w:val="both"/>
      </w:pPr>
      <w:r>
        <w:rPr>
          <w:rFonts w:ascii="Times New Roman" w:eastAsia="Times New Roman" w:hAnsi="Times New Roman" w:cs="Times New Roman"/>
          <w:b/>
          <w:bCs/>
          <w:i/>
          <w:iCs/>
          <w:color w:val="000000"/>
          <w:spacing w:val="3"/>
          <w:sz w:val="24"/>
          <w:shd w:val="clear" w:color="auto" w:fill="auto"/>
          <w:rtl w:val="0"/>
        </w:rPr>
        <w:t>ud</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na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discourse of paean, </w:t>
      </w:r>
    </w:p>
    <w:p>
      <w:pPr>
        <w:numPr>
          <w:ilvl w:val="0"/>
          <w:numId w:val="76"/>
        </w:numPr>
        <w:bidi w:val="0"/>
        <w:spacing w:before="1" w:after="0" w:line="275" w:lineRule="exact"/>
        <w:ind w:right="-57"/>
        <w:jc w:val="left"/>
      </w:pPr>
      <w:r>
        <w:rPr>
          <w:rFonts w:ascii="Times New Roman" w:eastAsia="Times New Roman" w:hAnsi="Times New Roman" w:cs="Times New Roman"/>
          <w:b/>
          <w:bCs/>
          <w:i/>
          <w:iCs/>
          <w:color w:val="000000"/>
          <w:spacing w:val="0"/>
          <w:sz w:val="24"/>
          <w:shd w:val="clear" w:color="auto" w:fill="auto"/>
          <w:rtl w:val="0"/>
        </w:rPr>
        <w:t xml:space="preserve">itivuttaka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discourse  which  is  introduced  in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that  "Thus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the  Buddha preached", </w:t>
      </w:r>
    </w:p>
    <w:p>
      <w:pPr>
        <w:numPr>
          <w:ilvl w:val="0"/>
          <w:numId w:val="76"/>
        </w:numPr>
        <w:bidi w:val="0"/>
        <w:spacing w:before="8" w:after="0" w:line="265" w:lineRule="exact"/>
        <w:ind w:right="-200"/>
        <w:jc w:val="both"/>
      </w:pPr>
      <w:r>
        <w:rPr>
          <w:rFonts w:ascii="Times New Roman" w:eastAsia="Times New Roman" w:hAnsi="Times New Roman" w:cs="Times New Roman"/>
          <w:b/>
          <w:bCs/>
          <w:i/>
          <w:iCs/>
          <w:color w:val="000000"/>
          <w:spacing w:val="2"/>
          <w:sz w:val="24"/>
          <w:shd w:val="clear" w:color="auto" w:fill="auto"/>
          <w:rtl w:val="0"/>
        </w:rPr>
        <w:t>j</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taka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discourse relating to life stories of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Buddhas, </w:t>
      </w:r>
    </w:p>
    <w:p>
      <w:pPr>
        <w:numPr>
          <w:ilvl w:val="0"/>
          <w:numId w:val="76"/>
        </w:numPr>
        <w:bidi w:val="0"/>
        <w:spacing w:before="1" w:after="0" w:line="275" w:lineRule="exact"/>
        <w:ind w:right="-59"/>
        <w:jc w:val="left"/>
      </w:pPr>
      <w:r>
        <w:rPr>
          <w:rFonts w:ascii="Times New Roman" w:eastAsia="Times New Roman" w:hAnsi="Times New Roman" w:cs="Times New Roman"/>
          <w:b/>
          <w:bCs/>
          <w:i/>
          <w:iCs/>
          <w:color w:val="000000"/>
          <w:spacing w:val="0"/>
          <w:sz w:val="24"/>
          <w:shd w:val="clear" w:color="auto" w:fill="auto"/>
          <w:rtl w:val="0"/>
        </w:rPr>
        <w:t xml:space="preserve">abbhutadhamma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discourse relating to wonderful events which are unexperienced ones previously, </w:t>
      </w:r>
    </w:p>
    <w:p>
      <w:pPr>
        <w:numPr>
          <w:ilvl w:val="0"/>
          <w:numId w:val="76"/>
        </w:numPr>
        <w:bidi w:val="0"/>
        <w:spacing w:before="1" w:after="0" w:line="275" w:lineRule="exact"/>
        <w:ind w:right="-59"/>
        <w:jc w:val="left"/>
      </w:pPr>
      <w:r>
        <w:rPr>
          <w:rFonts w:ascii="Times New Roman" w:eastAsia="Times New Roman" w:hAnsi="Times New Roman" w:cs="Times New Roman"/>
          <w:b/>
          <w:bCs/>
          <w:i/>
          <w:iCs/>
          <w:color w:val="000000"/>
          <w:spacing w:val="0"/>
          <w:sz w:val="24"/>
          <w:shd w:val="clear" w:color="auto" w:fill="auto"/>
          <w:rtl w:val="0"/>
        </w:rPr>
        <w:t xml:space="preserve">vedalla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discourse  consisting  of  questions  and  answers,  which  can  give  rise  to extraordinary knowledge and pleasingness, respetively. </w:t>
      </w:r>
    </w:p>
    <w:p>
      <w:pPr>
        <w:bidi w:val="0"/>
        <w:spacing w:before="1" w:after="0" w:line="275" w:lineRule="exact"/>
        <w:ind w:left="0" w:right="-59" w:firstLine="720"/>
        <w:jc w:val="both"/>
      </w:pPr>
      <w:r>
        <w:rPr>
          <w:rFonts w:ascii="Times New Roman" w:eastAsia="Times New Roman" w:hAnsi="Times New Roman" w:cs="Times New Roman"/>
          <w:color w:val="000000"/>
          <w:spacing w:val="0"/>
          <w:sz w:val="24"/>
          <w:shd w:val="clear" w:color="auto" w:fill="auto"/>
          <w:rtl w:val="0"/>
        </w:rPr>
        <w:t xml:space="preserve">In the continuum of that </w:t>
      </w:r>
      <w:r>
        <w:rPr>
          <w:rFonts w:ascii="Times New Roman" w:eastAsia="Times New Roman" w:hAnsi="Times New Roman" w:cs="Times New Roman"/>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those kinds of discourses are distinguished and kept in audible knowledge after falling into functional constituent of ear; those are learned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heart with the help of verbal endeavouring; those are scrutinized and reasoned over and over again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mental endeavouring; those have been known and seen penetratively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the knowledge with right view on both basic meaning and causal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(Ang-1-504,505) </w:t>
      </w:r>
    </w:p>
    <w:p>
      <w:pPr>
        <w:bidi w:val="0"/>
        <w:spacing w:before="306" w:after="0" w:line="280" w:lineRule="exact"/>
        <w:ind w:left="720" w:right="-60" w:firstLine="0"/>
        <w:jc w:val="left"/>
      </w:pPr>
      <w:r>
        <w:rPr>
          <w:rFonts w:ascii="Times New Roman" w:eastAsia="Times New Roman" w:hAnsi="Times New Roman" w:cs="Times New Roman"/>
          <w:b/>
          <w:bCs/>
          <w:color w:val="000000"/>
          <w:spacing w:val="0"/>
          <w:sz w:val="24"/>
          <w:shd w:val="clear" w:color="auto" w:fill="auto"/>
          <w:rtl w:val="0"/>
        </w:rPr>
        <w:t xml:space="preserve">[Notes  </w:t>
      </w:r>
      <w:r>
        <w:rPr>
          <w:rFonts w:ascii="Times New Roman" w:eastAsia="Times New Roman" w:hAnsi="Times New Roman" w:cs="Times New Roman"/>
          <w:b/>
          <w:bCs/>
          <w:color w:val="000000"/>
          <w:spacing w:val="-2147483648"/>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___</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di</w:t>
      </w:r>
      <w:r>
        <w:rPr>
          <w:rFonts w:ascii="Times New Roman" w:eastAsia="Times New Roman" w:hAnsi="Times New Roman" w:cs="Times New Roman"/>
          <w:color w:val="000000"/>
          <w:spacing w:val="0"/>
          <w:sz w:val="24"/>
          <w:shd w:val="clear" w:color="auto" w:fill="auto"/>
          <w:rtl w:val="0"/>
        </w:rPr>
        <w:t>ţţ</w:t>
      </w:r>
      <w:r>
        <w:rPr>
          <w:rFonts w:ascii="Times New Roman" w:eastAsia="Times New Roman" w:hAnsi="Times New Roman" w:cs="Times New Roman"/>
          <w:b/>
          <w:bCs/>
          <w:i/>
          <w:iCs/>
          <w:color w:val="000000"/>
          <w:spacing w:val="0"/>
          <w:sz w:val="24"/>
          <w:shd w:val="clear" w:color="auto" w:fill="auto"/>
          <w:rtl w:val="0"/>
        </w:rPr>
        <w:t>hiy</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1"/>
          <w:sz w:val="24"/>
          <w:shd w:val="clear" w:color="auto" w:fill="auto"/>
          <w:rtl w:val="0"/>
        </w:rPr>
        <w:t>suppa</w:t>
      </w:r>
      <w:r>
        <w:rPr>
          <w:rFonts w:ascii="Times New Roman" w:eastAsia="Times New Roman" w:hAnsi="Times New Roman" w:cs="Times New Roman"/>
          <w:color w:val="000000"/>
          <w:spacing w:val="1"/>
          <w:sz w:val="24"/>
          <w:shd w:val="clear" w:color="auto" w:fill="auto"/>
          <w:rtl w:val="0"/>
        </w:rPr>
        <w:t>ţ</w:t>
      </w:r>
      <w:r>
        <w:rPr>
          <w:rFonts w:ascii="Times New Roman" w:eastAsia="Times New Roman" w:hAnsi="Times New Roman" w:cs="Times New Roman"/>
          <w:b/>
          <w:bCs/>
          <w:i/>
          <w:iCs/>
          <w:color w:val="000000"/>
          <w:spacing w:val="1"/>
          <w:sz w:val="24"/>
          <w:shd w:val="clear" w:color="auto" w:fill="auto"/>
          <w:rtl w:val="0"/>
        </w:rPr>
        <w:t>ividdh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"ti</w:t>
      </w:r>
      <w:r>
        <w:rPr>
          <w:rFonts w:ascii="Times New Roman" w:eastAsia="Times New Roman" w:hAnsi="Times New Roman" w:cs="Times New Roman"/>
          <w:b/>
          <w:bCs/>
          <w:i/>
          <w:iCs/>
          <w:color w:val="000000"/>
          <w:spacing w:val="0"/>
          <w:sz w:val="24"/>
          <w:shd w:val="clear" w:color="auto" w:fill="auto"/>
          <w:rtl w:val="0"/>
        </w:rPr>
        <w:t xml:space="preserve">  atthato  ca  </w:t>
      </w:r>
      <w:r>
        <w:rPr>
          <w:rFonts w:ascii="Times New Roman" w:eastAsia="Times New Roman" w:hAnsi="Times New Roman" w:cs="Times New Roman"/>
          <w:b/>
          <w:bCs/>
          <w:i/>
          <w:iCs/>
          <w:color w:val="000000"/>
          <w:spacing w:val="4"/>
          <w:sz w:val="24"/>
          <w:shd w:val="clear" w:color="auto" w:fill="auto"/>
          <w:rtl w:val="0"/>
        </w:rPr>
        <w:t>k</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ra</w:t>
      </w:r>
      <w:r>
        <w:rPr>
          <w:rFonts w:ascii="Times New Roman" w:eastAsia="Times New Roman" w:hAnsi="Times New Roman" w:cs="Times New Roman"/>
          <w:color w:val="000000"/>
          <w:spacing w:val="4"/>
          <w:sz w:val="24"/>
          <w:shd w:val="clear" w:color="auto" w:fill="auto"/>
          <w:rtl w:val="0"/>
        </w:rPr>
        <w:t>ņ</w:t>
      </w:r>
      <w:r>
        <w:rPr>
          <w:rFonts w:ascii="Times New Roman" w:eastAsia="Times New Roman" w:hAnsi="Times New Roman" w:cs="Times New Roman"/>
          <w:b/>
          <w:bCs/>
          <w:i/>
          <w:iCs/>
          <w:color w:val="000000"/>
          <w:spacing w:val="4"/>
          <w:sz w:val="24"/>
          <w:shd w:val="clear" w:color="auto" w:fill="auto"/>
          <w:rtl w:val="0"/>
        </w:rPr>
        <w:t>ato</w:t>
      </w:r>
      <w:r>
        <w:rPr>
          <w:rFonts w:ascii="Times New Roman" w:eastAsia="Times New Roman" w:hAnsi="Times New Roman" w:cs="Times New Roman"/>
          <w:b/>
          <w:bCs/>
          <w:i/>
          <w:iCs/>
          <w:color w:val="000000"/>
          <w:spacing w:val="0"/>
          <w:sz w:val="24"/>
          <w:shd w:val="clear" w:color="auto" w:fill="auto"/>
          <w:rtl w:val="0"/>
        </w:rPr>
        <w:t xml:space="preserve">  ca  </w:t>
      </w:r>
      <w:r>
        <w:rPr>
          <w:rFonts w:ascii="Times New Roman" w:eastAsia="Times New Roman" w:hAnsi="Times New Roman" w:cs="Times New Roman"/>
          <w:b/>
          <w:bCs/>
          <w:i/>
          <w:iCs/>
          <w:color w:val="000000"/>
          <w:spacing w:val="2"/>
          <w:sz w:val="24"/>
          <w:shd w:val="clear" w:color="auto" w:fill="auto"/>
          <w:rtl w:val="0"/>
        </w:rPr>
        <w:t>paññ</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ya</w:t>
      </w:r>
      <w:r>
        <w:rPr>
          <w:rFonts w:ascii="Times New Roman" w:eastAsia="Times New Roman" w:hAnsi="Times New Roman" w:cs="Times New Roman"/>
          <w:b/>
          <w:bCs/>
          <w:i/>
          <w:iCs/>
          <w:color w:val="000000"/>
          <w:spacing w:val="0"/>
          <w:sz w:val="24"/>
          <w:shd w:val="clear" w:color="auto" w:fill="auto"/>
          <w:rtl w:val="0"/>
        </w:rPr>
        <w:t xml:space="preserve">  su</w:t>
      </w:r>
      <w:r>
        <w:rPr>
          <w:rFonts w:ascii="Times New Roman" w:eastAsia="Times New Roman" w:hAnsi="Times New Roman" w:cs="Times New Roman"/>
          <w:color w:val="000000"/>
          <w:spacing w:val="0"/>
          <w:sz w:val="24"/>
          <w:shd w:val="clear" w:color="auto" w:fill="auto"/>
          <w:rtl w:val="0"/>
        </w:rPr>
        <w:t>ţţ</w:t>
      </w:r>
      <w:r>
        <w:rPr>
          <w:rFonts w:ascii="Times New Roman" w:eastAsia="Times New Roman" w:hAnsi="Times New Roman" w:cs="Times New Roman"/>
          <w:b/>
          <w:bCs/>
          <w:i/>
          <w:iCs/>
          <w:color w:val="000000"/>
          <w:spacing w:val="0"/>
          <w:sz w:val="24"/>
          <w:shd w:val="clear" w:color="auto" w:fill="auto"/>
          <w:rtl w:val="0"/>
        </w:rPr>
        <w:t>hu pa</w:t>
      </w:r>
      <w:r>
        <w:rPr>
          <w:rFonts w:ascii="Times New Roman" w:eastAsia="Times New Roman" w:hAnsi="Times New Roman" w:cs="Times New Roman"/>
          <w:color w:val="000000"/>
          <w:spacing w:val="0"/>
          <w:sz w:val="24"/>
          <w:shd w:val="clear" w:color="auto" w:fill="auto"/>
          <w:rtl w:val="0"/>
        </w:rPr>
        <w:t>ţ</w:t>
      </w:r>
      <w:r>
        <w:rPr>
          <w:rFonts w:ascii="Times New Roman" w:eastAsia="Times New Roman" w:hAnsi="Times New Roman" w:cs="Times New Roman"/>
          <w:b/>
          <w:bCs/>
          <w:i/>
          <w:iCs/>
          <w:color w:val="000000"/>
          <w:spacing w:val="0"/>
          <w:sz w:val="24"/>
          <w:shd w:val="clear" w:color="auto" w:fill="auto"/>
          <w:rtl w:val="0"/>
        </w:rPr>
        <w:t>ividdh</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paccakkham kat</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(Ang-A-2-364) </w:t>
      </w:r>
    </w:p>
    <w:p>
      <w:pPr>
        <w:bidi w:val="0"/>
        <w:spacing w:before="1" w:after="0" w:line="275" w:lineRule="exact"/>
        <w:ind w:left="0" w:right="-64" w:firstLine="720"/>
        <w:jc w:val="both"/>
      </w:pPr>
      <w:r>
        <w:rPr>
          <w:rFonts w:ascii="Times New Roman" w:eastAsia="Times New Roman" w:hAnsi="Times New Roman" w:cs="Times New Roman"/>
          <w:color w:val="000000"/>
          <w:spacing w:val="0"/>
          <w:sz w:val="24"/>
          <w:shd w:val="clear" w:color="auto" w:fill="auto"/>
          <w:rtl w:val="0"/>
        </w:rPr>
        <w:t xml:space="preserve">The basic meaning of </w:t>
      </w:r>
      <w:r>
        <w:rPr>
          <w:rFonts w:ascii="Times New Roman" w:eastAsia="Times New Roman" w:hAnsi="Times New Roman" w:cs="Times New Roman"/>
          <w:b/>
          <w:bCs/>
          <w:i/>
          <w:iCs/>
          <w:color w:val="000000"/>
          <w:spacing w:val="0"/>
          <w:sz w:val="24"/>
          <w:shd w:val="clear" w:color="auto" w:fill="auto"/>
          <w:rtl w:val="0"/>
        </w:rPr>
        <w:t xml:space="preserve">dhammas </w:t>
      </w:r>
      <w:r>
        <w:rPr>
          <w:rFonts w:ascii="Times New Roman" w:eastAsia="Times New Roman" w:hAnsi="Times New Roman" w:cs="Times New Roman"/>
          <w:color w:val="000000"/>
          <w:spacing w:val="0"/>
          <w:sz w:val="24"/>
          <w:shd w:val="clear" w:color="auto" w:fill="auto"/>
          <w:rtl w:val="0"/>
        </w:rPr>
        <w:t xml:space="preserve">of three </w:t>
      </w:r>
      <w:r>
        <w:rPr>
          <w:rFonts w:ascii="Times New Roman" w:eastAsia="Times New Roman" w:hAnsi="Times New Roman" w:cs="Times New Roman"/>
          <w:b/>
          <w:bCs/>
          <w:i/>
          <w:iCs/>
          <w:color w:val="000000"/>
          <w:spacing w:val="0"/>
          <w:sz w:val="24"/>
          <w:shd w:val="clear" w:color="auto" w:fill="auto"/>
          <w:rtl w:val="0"/>
        </w:rPr>
        <w:t>pitaka</w:t>
      </w:r>
      <w:r>
        <w:rPr>
          <w:rFonts w:ascii="Times New Roman" w:eastAsia="Times New Roman" w:hAnsi="Times New Roman" w:cs="Times New Roman"/>
          <w:color w:val="000000"/>
          <w:spacing w:val="0"/>
          <w:sz w:val="24"/>
          <w:shd w:val="clear" w:color="auto" w:fill="auto"/>
          <w:rtl w:val="0"/>
        </w:rPr>
        <w:t xml:space="preserve">, which are consisting of (9) kinds of classification,  which  are  preached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the  Buddha,  is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(4)  Ultimate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viz, consciousness, mental concomitants, corporeality and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The gentleman who wants to attain the Fourth Ultimate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has to endeavour in order to know penetratively on three basic meanings called mundane consciousness, mental concomitants, corporeality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experiential  knowledge  with  right  view,  firstly.  These  are  functions  of  the  Knowledge  of Analysing Mentality and Corporeality and the Knowledge of Discerning Cause and Condition, or full understanding on objects </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b/>
          <w:bCs/>
          <w:i/>
          <w:iCs/>
          <w:color w:val="000000"/>
          <w:spacing w:val="2"/>
          <w:sz w:val="24"/>
          <w:shd w:val="clear" w:color="auto" w:fill="auto"/>
          <w:rtl w:val="0"/>
        </w:rPr>
        <w:t>ñ</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tapariññ</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This is called the preaching methodology of showing the beginning </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did</w:t>
      </w:r>
      <w:r>
        <w:rPr>
          <w:rFonts w:ascii="Times New Roman" w:eastAsia="Times New Roman" w:hAnsi="Times New Roman" w:cs="Times New Roman"/>
          <w:color w:val="000000"/>
          <w:spacing w:val="1"/>
          <w:sz w:val="24"/>
          <w:shd w:val="clear" w:color="auto" w:fill="auto"/>
          <w:rtl w:val="0"/>
        </w:rPr>
        <w:t>ī</w:t>
      </w:r>
      <w:r>
        <w:rPr>
          <w:rFonts w:ascii="Times New Roman" w:eastAsia="Times New Roman" w:hAnsi="Times New Roman" w:cs="Times New Roman"/>
          <w:b/>
          <w:bCs/>
          <w:i/>
          <w:iCs/>
          <w:color w:val="000000"/>
          <w:spacing w:val="1"/>
          <w:sz w:val="24"/>
          <w:shd w:val="clear" w:color="auto" w:fill="auto"/>
          <w:rtl w:val="0"/>
        </w:rPr>
        <w:t>pakanaya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Due to presence of three kinds of full understanding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pariññ</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and it shows the beginning one, </w:t>
      </w:r>
      <w:r>
        <w:rPr>
          <w:rFonts w:ascii="Times New Roman" w:eastAsia="Times New Roman" w:hAnsi="Times New Roman" w:cs="Times New Roman"/>
          <w:b/>
          <w:bCs/>
          <w:i/>
          <w:iCs/>
          <w:color w:val="000000"/>
          <w:spacing w:val="1"/>
          <w:sz w:val="24"/>
          <w:shd w:val="clear" w:color="auto" w:fill="auto"/>
          <w:rtl w:val="0"/>
        </w:rPr>
        <w:t>ñ</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tapariñña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it must be interpreted on both the middle one, ţī</w:t>
      </w:r>
      <w:r>
        <w:rPr>
          <w:rFonts w:ascii="Times New Roman" w:eastAsia="Times New Roman" w:hAnsi="Times New Roman" w:cs="Times New Roman"/>
          <w:b/>
          <w:bCs/>
          <w:i/>
          <w:iCs/>
          <w:color w:val="000000"/>
          <w:spacing w:val="0"/>
          <w:sz w:val="24"/>
          <w:shd w:val="clear" w:color="auto" w:fill="auto"/>
          <w:rtl w:val="0"/>
        </w:rPr>
        <w:t>ranapariññ</w:t>
      </w:r>
      <w:r>
        <w:rPr>
          <w:rFonts w:ascii="Times New Roman" w:eastAsia="Times New Roman" w:hAnsi="Times New Roman" w:cs="Times New Roman"/>
          <w:color w:val="000000"/>
          <w:spacing w:val="0"/>
          <w:sz w:val="24"/>
          <w:shd w:val="clear" w:color="auto" w:fill="auto"/>
          <w:rtl w:val="0"/>
        </w:rPr>
        <w:t xml:space="preserve">ā (=full unmderstanding on propagation of practice) and the last one, </w:t>
      </w:r>
      <w:r>
        <w:rPr>
          <w:rFonts w:ascii="Times New Roman" w:eastAsia="Times New Roman" w:hAnsi="Times New Roman" w:cs="Times New Roman"/>
          <w:b/>
          <w:bCs/>
          <w:i/>
          <w:iCs/>
          <w:color w:val="000000"/>
          <w:spacing w:val="1"/>
          <w:sz w:val="24"/>
          <w:shd w:val="clear" w:color="auto" w:fill="auto"/>
          <w:rtl w:val="0"/>
        </w:rPr>
        <w:t>pah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napariññ</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color w:val="000000"/>
          <w:spacing w:val="0"/>
          <w:sz w:val="24"/>
          <w:shd w:val="clear" w:color="auto" w:fill="auto"/>
          <w:rtl w:val="0"/>
        </w:rPr>
        <w:t xml:space="preserve">  (full  understanding  on  abandonment).  It  refers  to  develop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knowledge from the Knowledge of Analysing Mentality and Corporeality until the Knowledge of  Neutrality  Towards  Formations.  During  endeavouring  in  that  way,  firstly  those consciousness,  mental  concomitants,  corporeality,  have  to  be  learned  through  doctrinal obligation. It is called </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gamasuta</w:t>
      </w:r>
      <w:r>
        <w:rPr>
          <w:rFonts w:ascii="Times New Roman" w:eastAsia="Times New Roman" w:hAnsi="Times New Roman" w:cs="Times New Roman"/>
          <w:color w:val="000000"/>
          <w:spacing w:val="0"/>
          <w:sz w:val="24"/>
          <w:shd w:val="clear" w:color="auto" w:fill="auto"/>
          <w:rtl w:val="0"/>
        </w:rPr>
        <w:t xml:space="preserve"> (understanding through learning). Afterwards it is essential to endeavour in order to know penetratively on those Ultimate </w:t>
      </w:r>
      <w:r>
        <w:rPr>
          <w:rFonts w:ascii="Times New Roman" w:eastAsia="Times New Roman" w:hAnsi="Times New Roman" w:cs="Times New Roman"/>
          <w:b/>
          <w:bCs/>
          <w:i/>
          <w:iCs/>
          <w:color w:val="000000"/>
          <w:spacing w:val="0"/>
          <w:sz w:val="24"/>
          <w:shd w:val="clear" w:color="auto" w:fill="auto"/>
          <w:rtl w:val="0"/>
        </w:rPr>
        <w:t xml:space="preserve">dhamma </w:t>
      </w:r>
      <w:r>
        <w:rPr>
          <w:rFonts w:ascii="Times New Roman" w:eastAsia="Times New Roman" w:hAnsi="Times New Roman" w:cs="Times New Roman"/>
          <w:color w:val="000000"/>
          <w:spacing w:val="0"/>
          <w:sz w:val="24"/>
          <w:shd w:val="clear" w:color="auto" w:fill="auto"/>
          <w:rtl w:val="0"/>
        </w:rPr>
        <w:t xml:space="preserve">up to the Knowledge of  Neutrality  Towards  Formations.  It  is  called </w:t>
      </w:r>
      <w:r>
        <w:rPr>
          <w:rFonts w:ascii="Times New Roman" w:eastAsia="Times New Roman" w:hAnsi="Times New Roman" w:cs="Times New Roman"/>
          <w:b/>
          <w:bCs/>
          <w:i/>
          <w:iCs/>
          <w:color w:val="000000"/>
          <w:spacing w:val="0"/>
          <w:sz w:val="24"/>
          <w:shd w:val="clear" w:color="auto" w:fill="auto"/>
          <w:rtl w:val="0"/>
        </w:rPr>
        <w:t xml:space="preserve"> adhigamasuta </w:t>
      </w:r>
      <w:r>
        <w:rPr>
          <w:rFonts w:ascii="Times New Roman" w:eastAsia="Times New Roman" w:hAnsi="Times New Roman" w:cs="Times New Roman"/>
          <w:color w:val="000000"/>
          <w:spacing w:val="0"/>
          <w:sz w:val="24"/>
          <w:shd w:val="clear" w:color="auto" w:fill="auto"/>
          <w:rtl w:val="0"/>
        </w:rPr>
        <w:t xml:space="preserve"> (=  understanding  through practising). It should be recognized that it refers to the gentleman who has completed with both </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gamasuta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and </w:t>
      </w:r>
      <w:r>
        <w:rPr>
          <w:rFonts w:ascii="Times New Roman" w:eastAsia="Times New Roman" w:hAnsi="Times New Roman" w:cs="Times New Roman"/>
          <w:b/>
          <w:bCs/>
          <w:i/>
          <w:iCs/>
          <w:color w:val="000000"/>
          <w:spacing w:val="0"/>
          <w:sz w:val="24"/>
          <w:shd w:val="clear" w:color="auto" w:fill="auto"/>
          <w:rtl w:val="0"/>
        </w:rPr>
        <w:t>adhigamasuta</w:t>
      </w:r>
      <w:r>
        <w:rPr>
          <w:rFonts w:ascii="Times New Roman" w:eastAsia="Times New Roman" w:hAnsi="Times New Roman" w:cs="Times New Roman"/>
          <w:color w:val="000000"/>
          <w:spacing w:val="0"/>
          <w:sz w:val="24"/>
          <w:shd w:val="clear" w:color="auto" w:fill="auto"/>
          <w:rtl w:val="0"/>
        </w:rPr>
        <w:t xml:space="preserve">, in that way.] </w:t>
      </w:r>
    </w:p>
    <w:p>
      <w:pPr>
        <w:bidi w:val="0"/>
        <w:spacing w:before="11" w:after="0" w:line="265"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PAGE 428 </w:t>
      </w:r>
    </w:p>
    <w:p>
      <w:pPr>
        <w:bidi w:val="0"/>
        <w:spacing w:before="1" w:after="0" w:line="275" w:lineRule="exact"/>
        <w:ind w:left="0" w:right="-59" w:firstLine="720"/>
        <w:jc w:val="left"/>
      </w:pPr>
      <w:r>
        <w:rPr>
          <w:rFonts w:ascii="Times New Roman" w:eastAsia="Times New Roman" w:hAnsi="Times New Roman" w:cs="Times New Roman"/>
          <w:color w:val="000000"/>
          <w:spacing w:val="0"/>
          <w:sz w:val="24"/>
          <w:shd w:val="clear" w:color="auto" w:fill="auto"/>
          <w:rtl w:val="0"/>
        </w:rPr>
        <w:t xml:space="preserve">If that </w:t>
      </w:r>
      <w:r>
        <w:rPr>
          <w:rFonts w:ascii="Times New Roman" w:eastAsia="Times New Roman" w:hAnsi="Times New Roman" w:cs="Times New Roman"/>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passes </w:t>
      </w:r>
      <w:r>
        <w:rPr>
          <w:rFonts w:ascii="Times New Roman" w:eastAsia="Times New Roman" w:hAnsi="Times New Roman" w:cs="Times New Roman"/>
          <w:color w:val="000000"/>
          <w:spacing w:val="1"/>
          <w:sz w:val="24"/>
          <w:shd w:val="clear" w:color="auto" w:fill="auto"/>
          <w:rtl w:val="0"/>
        </w:rPr>
        <w:t>away</w:t>
      </w:r>
      <w:r>
        <w:rPr>
          <w:rFonts w:ascii="Times New Roman" w:eastAsia="Times New Roman" w:hAnsi="Times New Roman" w:cs="Times New Roman"/>
          <w:color w:val="000000"/>
          <w:spacing w:val="0"/>
          <w:sz w:val="24"/>
          <w:shd w:val="clear" w:color="auto" w:fill="auto"/>
          <w:rtl w:val="0"/>
        </w:rPr>
        <w:t xml:space="preserve"> without mindfulness, he becomes any kind of existence of heavenly being randomly. (Ang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1</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505) </w:t>
      </w:r>
    </w:p>
    <w:p>
      <w:pPr>
        <w:bidi w:val="0"/>
        <w:spacing w:before="16"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[Notes </w:t>
      </w:r>
      <w:r>
        <w:rPr>
          <w:rFonts w:ascii="Times New Roman" w:eastAsia="Times New Roman" w:hAnsi="Times New Roman" w:cs="Times New Roman"/>
          <w:b/>
          <w:bCs/>
          <w:color w:val="000000"/>
          <w:spacing w:val="-2147483648"/>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___ </w:t>
      </w:r>
      <w:r>
        <w:rPr>
          <w:rFonts w:ascii="Times New Roman" w:eastAsia="Times New Roman" w:hAnsi="Times New Roman" w:cs="Times New Roman"/>
          <w:b/>
          <w:bCs/>
          <w:i/>
          <w:iCs/>
          <w:color w:val="000000"/>
          <w:spacing w:val="4"/>
          <w:sz w:val="24"/>
          <w:shd w:val="clear" w:color="auto" w:fill="auto"/>
          <w:rtl w:val="0"/>
        </w:rPr>
        <w:t>P</w:t>
      </w:r>
      <w:r>
        <w:rPr>
          <w:rFonts w:ascii="Times New Roman" w:eastAsia="Times New Roman" w:hAnsi="Times New Roman" w:cs="Times New Roman"/>
          <w:color w:val="000000"/>
          <w:spacing w:val="4"/>
          <w:sz w:val="24"/>
          <w:shd w:val="clear" w:color="auto" w:fill="auto"/>
          <w:rtl w:val="0"/>
        </w:rPr>
        <w:t>ā</w:t>
      </w:r>
      <w:r>
        <w:rPr>
          <w:rFonts w:ascii="Times New Roman" w:eastAsia="Times New Roman" w:hAnsi="Times New Roman" w:cs="Times New Roman"/>
          <w:b/>
          <w:bCs/>
          <w:i/>
          <w:iCs/>
          <w:color w:val="000000"/>
          <w:spacing w:val="4"/>
          <w:sz w:val="24"/>
          <w:shd w:val="clear" w:color="auto" w:fill="auto"/>
          <w:rtl w:val="0"/>
        </w:rPr>
        <w:t>li</w:t>
      </w:r>
      <w:r>
        <w:rPr>
          <w:rFonts w:ascii="Times New Roman" w:eastAsia="Times New Roman" w:hAnsi="Times New Roman" w:cs="Times New Roman"/>
          <w:b/>
          <w:bCs/>
          <w:color w:val="000000"/>
          <w:spacing w:val="0"/>
          <w:sz w:val="24"/>
          <w:shd w:val="clear" w:color="auto" w:fill="auto"/>
          <w:rtl w:val="0"/>
        </w:rPr>
        <w:t xml:space="preserve"> Quotation (</w:t>
      </w:r>
      <w:r>
        <w:rPr>
          <w:rFonts w:ascii="Times New Roman" w:eastAsia="Times New Roman" w:hAnsi="Times New Roman" w:cs="Times New Roman"/>
          <w:b/>
          <w:bCs/>
          <w:i/>
          <w:iCs/>
          <w:color w:val="000000"/>
          <w:spacing w:val="0"/>
          <w:sz w:val="24"/>
          <w:shd w:val="clear" w:color="auto" w:fill="auto"/>
          <w:rtl w:val="0"/>
        </w:rPr>
        <w:t xml:space="preserve">Ang </w:t>
      </w:r>
      <w:r>
        <w:rPr>
          <w:rFonts w:ascii="Times New Roman" w:eastAsia="Times New Roman" w:hAnsi="Times New Roman" w:cs="Times New Roman"/>
          <w:b/>
          <w:bCs/>
          <w:i/>
          <w:iCs/>
          <w:color w:val="000000"/>
          <w:spacing w:val="-2147483648"/>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2147483648"/>
          <w:sz w:val="24"/>
          <w:shd w:val="clear" w:color="auto" w:fill="auto"/>
          <w:rtl w:val="0"/>
        </w:rPr>
        <w:t>A</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color w:val="000000"/>
          <w:spacing w:val="-2147483648"/>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color w:val="000000"/>
          <w:spacing w:val="-2147483648"/>
          <w:sz w:val="24"/>
          <w:shd w:val="clear" w:color="auto" w:fill="auto"/>
          <w:rtl w:val="0"/>
        </w:rPr>
        <w:t>2</w:t>
      </w:r>
      <w:r>
        <w:rPr>
          <w:rFonts w:ascii="Times New Roman" w:eastAsia="Times New Roman" w:hAnsi="Times New Roman" w:cs="Times New Roman"/>
          <w:b/>
          <w:bCs/>
          <w:color w:val="000000"/>
          <w:spacing w:val="0"/>
          <w:sz w:val="24"/>
          <w:shd w:val="clear" w:color="auto" w:fill="auto"/>
          <w:rtl w:val="0"/>
        </w:rPr>
        <w:t xml:space="preserve"> </w:t>
      </w:r>
      <w:r>
        <w:rPr>
          <w:rFonts w:ascii="Times New Roman" w:eastAsia="Times New Roman" w:hAnsi="Times New Roman" w:cs="Times New Roman"/>
          <w:b/>
          <w:bCs/>
          <w:color w:val="000000"/>
          <w:spacing w:val="-2147483648"/>
          <w:sz w:val="24"/>
          <w:shd w:val="clear" w:color="auto" w:fill="auto"/>
          <w:rtl w:val="0"/>
        </w:rPr>
        <w:t>–</w:t>
      </w:r>
      <w:r>
        <w:rPr>
          <w:rFonts w:ascii="Times New Roman" w:eastAsia="Times New Roman" w:hAnsi="Times New Roman" w:cs="Times New Roman"/>
          <w:b/>
          <w:bCs/>
          <w:color w:val="000000"/>
          <w:spacing w:val="0"/>
          <w:sz w:val="24"/>
          <w:shd w:val="clear" w:color="auto" w:fill="auto"/>
          <w:rtl w:val="0"/>
        </w:rPr>
        <w:t xml:space="preserve"> 364) </w:t>
      </w:r>
    </w:p>
    <w:p>
      <w:pPr>
        <w:numPr>
          <w:ilvl w:val="0"/>
          <w:numId w:val="77"/>
        </w:numPr>
        <w:bidi w:val="0"/>
        <w:spacing w:before="6"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These words, "if that </w:t>
      </w:r>
      <w:r>
        <w:rPr>
          <w:rFonts w:ascii="Times New Roman" w:eastAsia="Times New Roman" w:hAnsi="Times New Roman" w:cs="Times New Roman"/>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passes </w:t>
      </w:r>
      <w:r>
        <w:rPr>
          <w:rFonts w:ascii="Times New Roman" w:eastAsia="Times New Roman" w:hAnsi="Times New Roman" w:cs="Times New Roman"/>
          <w:color w:val="000000"/>
          <w:spacing w:val="1"/>
          <w:sz w:val="24"/>
          <w:shd w:val="clear" w:color="auto" w:fill="auto"/>
          <w:rtl w:val="0"/>
        </w:rPr>
        <w:t>away</w:t>
      </w:r>
      <w:r>
        <w:rPr>
          <w:rFonts w:ascii="Times New Roman" w:eastAsia="Times New Roman" w:hAnsi="Times New Roman" w:cs="Times New Roman"/>
          <w:color w:val="000000"/>
          <w:spacing w:val="0"/>
          <w:sz w:val="24"/>
          <w:shd w:val="clear" w:color="auto" w:fill="auto"/>
          <w:rtl w:val="0"/>
        </w:rPr>
        <w:t xml:space="preserve"> without mindfulness", is not prteached </w:t>
      </w:r>
    </w:p>
    <w:p>
      <w:pPr>
        <w:bidi w:val="0"/>
        <w:spacing w:before="1" w:after="0" w:line="275" w:lineRule="exact"/>
        <w:ind w:left="0" w:right="-57" w:firstLine="0"/>
        <w:jc w:val="both"/>
      </w:pPr>
      <w:r>
        <w:rPr>
          <w:rFonts w:ascii="Times New Roman" w:eastAsia="Times New Roman" w:hAnsi="Times New Roman" w:cs="Times New Roman"/>
          <w:color w:val="000000"/>
          <w:spacing w:val="0"/>
          <w:sz w:val="24"/>
          <w:shd w:val="clear" w:color="auto" w:fill="auto"/>
          <w:rtl w:val="0"/>
        </w:rPr>
        <w:t xml:space="preserve">with referring to "forgetfulness" on preachings of the Buddha. It is preached with referring to the death as worldling person. It is right. ___ It </w:t>
      </w:r>
      <w:r>
        <w:rPr>
          <w:rFonts w:ascii="Times New Roman" w:eastAsia="Times New Roman" w:hAnsi="Times New Roman" w:cs="Times New Roman"/>
          <w:color w:val="000000"/>
          <w:spacing w:val="1"/>
          <w:sz w:val="24"/>
          <w:shd w:val="clear" w:color="auto" w:fill="auto"/>
          <w:rtl w:val="0"/>
        </w:rPr>
        <w:t>can</w:t>
      </w:r>
      <w:r>
        <w:rPr>
          <w:rFonts w:ascii="Times New Roman" w:eastAsia="Times New Roman" w:hAnsi="Times New Roman" w:cs="Times New Roman"/>
          <w:color w:val="000000"/>
          <w:spacing w:val="0"/>
          <w:sz w:val="24"/>
          <w:shd w:val="clear" w:color="auto" w:fill="auto"/>
          <w:rtl w:val="0"/>
        </w:rPr>
        <w:t xml:space="preserve"> be designated the death of worldling person as the death with forgetfulness. (</w:t>
      </w:r>
      <w:r>
        <w:rPr>
          <w:rFonts w:ascii="Times New Roman" w:eastAsia="Times New Roman" w:hAnsi="Times New Roman" w:cs="Times New Roman"/>
          <w:i/>
          <w:iCs/>
          <w:color w:val="000000"/>
          <w:spacing w:val="0"/>
          <w:sz w:val="24"/>
          <w:shd w:val="clear" w:color="auto" w:fill="auto"/>
          <w:rtl w:val="0"/>
        </w:rPr>
        <w:t xml:space="preserve">Ang </w:t>
      </w:r>
      <w:r>
        <w:rPr>
          <w:rFonts w:ascii="Times New Roman" w:eastAsia="Times New Roman" w:hAnsi="Times New Roman" w:cs="Times New Roman"/>
          <w:i/>
          <w:iCs/>
          <w:color w:val="000000"/>
          <w:spacing w:val="-2147483648"/>
          <w:sz w:val="24"/>
          <w:shd w:val="clear" w:color="auto" w:fill="auto"/>
          <w:rtl w:val="0"/>
        </w:rPr>
        <w:t>–</w:t>
      </w:r>
      <w:r>
        <w:rPr>
          <w:rFonts w:ascii="Times New Roman" w:eastAsia="Times New Roman" w:hAnsi="Times New Roman" w:cs="Times New Roman"/>
          <w:i/>
          <w:iCs/>
          <w:color w:val="000000"/>
          <w:spacing w:val="0"/>
          <w:sz w:val="24"/>
          <w:shd w:val="clear" w:color="auto" w:fill="auto"/>
          <w:rtl w:val="0"/>
        </w:rPr>
        <w:t xml:space="preserve"> </w:t>
      </w:r>
      <w:r>
        <w:rPr>
          <w:rFonts w:ascii="Times New Roman" w:eastAsia="Times New Roman" w:hAnsi="Times New Roman" w:cs="Times New Roman"/>
          <w:i/>
          <w:iCs/>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2</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364)] </w:t>
      </w:r>
    </w:p>
    <w:p>
      <w:pPr>
        <w:bidi w:val="0"/>
        <w:spacing w:before="1" w:after="0" w:line="275" w:lineRule="exact"/>
        <w:ind w:left="0" w:right="-61" w:firstLine="720"/>
        <w:jc w:val="both"/>
      </w:pPr>
      <w:r>
        <w:rPr>
          <w:rFonts w:ascii="Times New Roman" w:eastAsia="Times New Roman" w:hAnsi="Times New Roman" w:cs="Times New Roman"/>
          <w:color w:val="000000"/>
          <w:spacing w:val="0"/>
          <w:sz w:val="24"/>
          <w:shd w:val="clear" w:color="auto" w:fill="auto"/>
          <w:rtl w:val="0"/>
        </w:rPr>
        <w:t xml:space="preserve">In the continuum of that heavenly </w:t>
      </w:r>
      <w:r>
        <w:rPr>
          <w:rFonts w:ascii="Times New Roman" w:eastAsia="Times New Roman" w:hAnsi="Times New Roman" w:cs="Times New Roman"/>
          <w:color w:val="000000"/>
          <w:spacing w:val="1"/>
          <w:sz w:val="24"/>
          <w:shd w:val="clear" w:color="auto" w:fill="auto"/>
          <w:rtl w:val="0"/>
        </w:rPr>
        <w:t>being</w:t>
      </w:r>
      <w:r>
        <w:rPr>
          <w:rFonts w:ascii="Times New Roman" w:eastAsia="Times New Roman" w:hAnsi="Times New Roman" w:cs="Times New Roman"/>
          <w:color w:val="000000"/>
          <w:spacing w:val="0"/>
          <w:sz w:val="24"/>
          <w:shd w:val="clear" w:color="auto" w:fill="auto"/>
          <w:rtl w:val="0"/>
        </w:rPr>
        <w:t xml:space="preserve"> with full of happiness, words of </w:t>
      </w:r>
      <w:r>
        <w:rPr>
          <w:rFonts w:ascii="Times New Roman" w:eastAsia="Times New Roman" w:hAnsi="Times New Roman" w:cs="Times New Roman"/>
          <w:b/>
          <w:bCs/>
          <w:i/>
          <w:iCs/>
          <w:color w:val="000000"/>
          <w:spacing w:val="0"/>
          <w:sz w:val="24"/>
          <w:shd w:val="clear" w:color="auto" w:fill="auto"/>
          <w:rtl w:val="0"/>
        </w:rPr>
        <w:t xml:space="preserve">dhammas </w:t>
      </w:r>
      <w:r>
        <w:rPr>
          <w:rFonts w:ascii="Times New Roman" w:eastAsia="Times New Roman" w:hAnsi="Times New Roman" w:cs="Times New Roman"/>
          <w:color w:val="000000"/>
          <w:spacing w:val="0"/>
          <w:sz w:val="24"/>
          <w:shd w:val="clear" w:color="auto" w:fill="auto"/>
          <w:rtl w:val="0"/>
        </w:rPr>
        <w:t xml:space="preserve">appear apparently. (All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which had been memorized in previous life, which had been known and seen penetratively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experiential knowledge with right view, appear apparently as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shape reflecting on clear mirrior.) </w:t>
      </w:r>
    </w:p>
    <w:p>
      <w:pPr>
        <w:bidi w:val="0"/>
        <w:spacing w:before="1" w:after="0" w:line="276" w:lineRule="exact"/>
        <w:ind w:left="0" w:right="-64" w:firstLine="720"/>
        <w:jc w:val="both"/>
      </w:pPr>
      <w:r>
        <w:rPr>
          <w:rFonts w:ascii="Times New Roman" w:eastAsia="Times New Roman" w:hAnsi="Times New Roman" w:cs="Times New Roman"/>
          <w:i/>
          <w:iCs/>
          <w:color w:val="000000"/>
          <w:spacing w:val="0"/>
          <w:sz w:val="24"/>
          <w:shd w:val="clear" w:color="auto" w:fill="auto"/>
          <w:rtl w:val="0"/>
        </w:rPr>
        <w:t>Bhikkhus</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the occurrence of mindfulness  associating  with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knowledge, which is capable of discerning following to </w:t>
      </w:r>
      <w:r>
        <w:rPr>
          <w:rFonts w:ascii="Times New Roman" w:eastAsia="Times New Roman" w:hAnsi="Times New Roman" w:cs="Times New Roman"/>
          <w:b/>
          <w:bCs/>
          <w:i/>
          <w:iCs/>
          <w:color w:val="000000"/>
          <w:spacing w:val="1"/>
          <w:sz w:val="24"/>
          <w:shd w:val="clear" w:color="auto" w:fill="auto"/>
          <w:rtl w:val="0"/>
        </w:rPr>
        <w:t>dhamma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may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be</w:t>
      </w:r>
      <w:r>
        <w:rPr>
          <w:rFonts w:ascii="Times New Roman" w:eastAsia="Times New Roman" w:hAnsi="Times New Roman" w:cs="Times New Roman"/>
          <w:color w:val="000000"/>
          <w:spacing w:val="0"/>
          <w:sz w:val="24"/>
          <w:shd w:val="clear" w:color="auto" w:fill="auto"/>
          <w:rtl w:val="0"/>
        </w:rPr>
        <w:t xml:space="preserve"> retarded. Actually, that heavenly being can attain the Supreme </w:t>
      </w:r>
      <w:r>
        <w:rPr>
          <w:rFonts w:ascii="Times New Roman" w:eastAsia="Times New Roman" w:hAnsi="Times New Roman" w:cs="Times New Roman"/>
          <w:b/>
          <w:bCs/>
          <w:i/>
          <w:iCs/>
          <w:color w:val="000000"/>
          <w:spacing w:val="0"/>
          <w:sz w:val="24"/>
          <w:shd w:val="clear" w:color="auto" w:fill="auto"/>
          <w:rtl w:val="0"/>
        </w:rPr>
        <w:t xml:space="preserve">dhamma </w:t>
      </w:r>
      <w:r>
        <w:rPr>
          <w:rFonts w:ascii="Times New Roman" w:eastAsia="Times New Roman" w:hAnsi="Times New Roman" w:cs="Times New Roman"/>
          <w:color w:val="000000"/>
          <w:spacing w:val="0"/>
          <w:sz w:val="24"/>
          <w:shd w:val="clear" w:color="auto" w:fill="auto"/>
          <w:rtl w:val="0"/>
        </w:rPr>
        <w:t xml:space="preserve">called the Path, Fruit,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rapidly. </w:t>
      </w:r>
      <w:r>
        <w:rPr>
          <w:rFonts w:ascii="Times New Roman" w:eastAsia="Times New Roman" w:hAnsi="Times New Roman" w:cs="Times New Roman"/>
          <w:i/>
          <w:iCs/>
          <w:color w:val="000000"/>
          <w:spacing w:val="0"/>
          <w:sz w:val="24"/>
          <w:shd w:val="clear" w:color="auto" w:fill="auto"/>
          <w:rtl w:val="0"/>
        </w:rPr>
        <w:t>Bhikkhus</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this is the first advantage which is worth expecting to be available surely, of noble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which are distinguished and kept in audible knowledge (</w:t>
      </w:r>
      <w:r>
        <w:rPr>
          <w:rFonts w:ascii="Times New Roman" w:eastAsia="Times New Roman" w:hAnsi="Times New Roman" w:cs="Times New Roman"/>
          <w:b/>
          <w:bCs/>
          <w:i/>
          <w:iCs/>
          <w:color w:val="000000"/>
          <w:spacing w:val="0"/>
          <w:sz w:val="24"/>
          <w:shd w:val="clear" w:color="auto" w:fill="auto"/>
          <w:rtl w:val="0"/>
        </w:rPr>
        <w:t>ñ</w:t>
      </w:r>
      <w:r>
        <w:rPr>
          <w:rFonts w:ascii="Times New Roman" w:eastAsia="Times New Roman" w:hAnsi="Times New Roman" w:cs="Times New Roman"/>
          <w:color w:val="000000"/>
          <w:spacing w:val="0"/>
          <w:sz w:val="24"/>
          <w:shd w:val="clear" w:color="auto" w:fill="auto"/>
          <w:rtl w:val="0"/>
        </w:rPr>
        <w:t>āņ</w:t>
      </w:r>
      <w:r>
        <w:rPr>
          <w:rFonts w:ascii="Times New Roman" w:eastAsia="Times New Roman" w:hAnsi="Times New Roman" w:cs="Times New Roman"/>
          <w:b/>
          <w:bCs/>
          <w:i/>
          <w:iCs/>
          <w:color w:val="000000"/>
          <w:spacing w:val="0"/>
          <w:sz w:val="24"/>
          <w:shd w:val="clear" w:color="auto" w:fill="auto"/>
          <w:rtl w:val="0"/>
        </w:rPr>
        <w:t>asota</w:t>
      </w:r>
      <w:r>
        <w:rPr>
          <w:rFonts w:ascii="Times New Roman" w:eastAsia="Times New Roman" w:hAnsi="Times New Roman" w:cs="Times New Roman"/>
          <w:color w:val="000000"/>
          <w:spacing w:val="0"/>
          <w:sz w:val="24"/>
          <w:shd w:val="clear" w:color="auto" w:fill="auto"/>
          <w:rtl w:val="0"/>
        </w:rPr>
        <w:t xml:space="preserve">) after falling into functional constituent  of  ear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pas</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dasota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which  are  learned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heart  with  the  help  of  verbal endeavouring,  which  are  scrutinized  and  reasoned  over  and  over  again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mental endeavouring, which have been known and seen penetratively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the knowledge with right view on both basic meaning and causal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w:t>
      </w:r>
      <w:r>
        <w:rPr>
          <w:rFonts w:ascii="Times New Roman" w:eastAsia="Times New Roman" w:hAnsi="Times New Roman" w:cs="Times New Roman"/>
          <w:i/>
          <w:iCs/>
          <w:color w:val="000000"/>
          <w:spacing w:val="0"/>
          <w:sz w:val="24"/>
          <w:shd w:val="clear" w:color="auto" w:fill="auto"/>
          <w:rtl w:val="0"/>
        </w:rPr>
        <w:t>Ang</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1</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505) </w:t>
      </w:r>
    </w:p>
    <w:p>
      <w:pPr>
        <w:numPr>
          <w:ilvl w:val="0"/>
          <w:numId w:val="78"/>
        </w:numPr>
        <w:bidi w:val="0"/>
        <w:spacing w:before="0" w:after="0" w:line="275" w:lineRule="exact"/>
        <w:ind w:right="-61"/>
        <w:jc w:val="both"/>
      </w:pPr>
      <w:r>
        <w:rPr>
          <w:rFonts w:ascii="Times New Roman" w:eastAsia="Times New Roman" w:hAnsi="Times New Roman" w:cs="Times New Roman"/>
          <w:i/>
          <w:iCs/>
          <w:color w:val="000000"/>
          <w:spacing w:val="0"/>
          <w:sz w:val="24"/>
          <w:shd w:val="clear" w:color="auto" w:fill="auto"/>
          <w:rtl w:val="0"/>
        </w:rPr>
        <w:t>Bhikkhus</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in the next kind, the </w:t>
      </w:r>
      <w:r>
        <w:rPr>
          <w:rFonts w:ascii="Times New Roman" w:eastAsia="Times New Roman" w:hAnsi="Times New Roman" w:cs="Times New Roman"/>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learns noble </w:t>
      </w:r>
      <w:r>
        <w:rPr>
          <w:rFonts w:ascii="Times New Roman" w:eastAsia="Times New Roman" w:hAnsi="Times New Roman" w:cs="Times New Roman"/>
          <w:b/>
          <w:bCs/>
          <w:i/>
          <w:iCs/>
          <w:color w:val="000000"/>
          <w:spacing w:val="0"/>
          <w:sz w:val="24"/>
          <w:shd w:val="clear" w:color="auto" w:fill="auto"/>
          <w:rtl w:val="0"/>
        </w:rPr>
        <w:t xml:space="preserve">dhammas </w:t>
      </w:r>
      <w:r>
        <w:rPr>
          <w:rFonts w:ascii="Times New Roman" w:eastAsia="Times New Roman" w:hAnsi="Times New Roman" w:cs="Times New Roman"/>
          <w:color w:val="000000"/>
          <w:spacing w:val="0"/>
          <w:sz w:val="24"/>
          <w:shd w:val="clear" w:color="auto" w:fill="auto"/>
          <w:rtl w:val="0"/>
        </w:rPr>
        <w:t xml:space="preserve">with (9) kinds of classifications,  viz, </w:t>
      </w:r>
      <w:r>
        <w:rPr>
          <w:rFonts w:ascii="Times New Roman" w:eastAsia="Times New Roman" w:hAnsi="Times New Roman" w:cs="Times New Roman"/>
          <w:b/>
          <w:bCs/>
          <w:i/>
          <w:iCs/>
          <w:color w:val="000000"/>
          <w:spacing w:val="0"/>
          <w:sz w:val="24"/>
          <w:shd w:val="clear" w:color="auto" w:fill="auto"/>
          <w:rtl w:val="0"/>
        </w:rPr>
        <w:t xml:space="preserve"> sutta,  geyya,  </w:t>
      </w:r>
      <w:r>
        <w:rPr>
          <w:rFonts w:ascii="Times New Roman" w:eastAsia="Times New Roman" w:hAnsi="Times New Roman" w:cs="Times New Roman"/>
          <w:b/>
          <w:bCs/>
          <w:i/>
          <w:iCs/>
          <w:color w:val="000000"/>
          <w:spacing w:val="2"/>
          <w:sz w:val="24"/>
          <w:shd w:val="clear" w:color="auto" w:fill="auto"/>
          <w:rtl w:val="0"/>
        </w:rPr>
        <w:t>veyy</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kara</w:t>
      </w:r>
      <w:r>
        <w:rPr>
          <w:rFonts w:ascii="Times New Roman" w:eastAsia="Times New Roman" w:hAnsi="Times New Roman" w:cs="Times New Roman"/>
          <w:color w:val="000000"/>
          <w:spacing w:val="2"/>
          <w:sz w:val="24"/>
          <w:shd w:val="clear" w:color="auto" w:fill="auto"/>
          <w:rtl w:val="0"/>
        </w:rPr>
        <w:t>ņ</w:t>
      </w:r>
      <w:r>
        <w:rPr>
          <w:rFonts w:ascii="Times New Roman" w:eastAsia="Times New Roman" w:hAnsi="Times New Roman" w:cs="Times New Roman"/>
          <w:b/>
          <w:bCs/>
          <w:i/>
          <w:iCs/>
          <w:color w:val="000000"/>
          <w:spacing w:val="2"/>
          <w:sz w:val="24"/>
          <w:shd w:val="clear" w:color="auto" w:fill="auto"/>
          <w:rtl w:val="0"/>
        </w:rPr>
        <w:t>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5"/>
          <w:sz w:val="24"/>
          <w:shd w:val="clear" w:color="auto" w:fill="auto"/>
          <w:rtl w:val="0"/>
        </w:rPr>
        <w:t>g</w:t>
      </w:r>
      <w:r>
        <w:rPr>
          <w:rFonts w:ascii="Times New Roman" w:eastAsia="Times New Roman" w:hAnsi="Times New Roman" w:cs="Times New Roman"/>
          <w:color w:val="000000"/>
          <w:spacing w:val="5"/>
          <w:sz w:val="24"/>
          <w:shd w:val="clear" w:color="auto" w:fill="auto"/>
          <w:rtl w:val="0"/>
        </w:rPr>
        <w:t>ā</w:t>
      </w:r>
      <w:r>
        <w:rPr>
          <w:rFonts w:ascii="Times New Roman" w:eastAsia="Times New Roman" w:hAnsi="Times New Roman" w:cs="Times New Roman"/>
          <w:b/>
          <w:bCs/>
          <w:i/>
          <w:iCs/>
          <w:color w:val="000000"/>
          <w:spacing w:val="5"/>
          <w:sz w:val="24"/>
          <w:shd w:val="clear" w:color="auto" w:fill="auto"/>
          <w:rtl w:val="0"/>
        </w:rPr>
        <w:t>th</w:t>
      </w:r>
      <w:r>
        <w:rPr>
          <w:rFonts w:ascii="Times New Roman" w:eastAsia="Times New Roman" w:hAnsi="Times New Roman" w:cs="Times New Roman"/>
          <w:color w:val="000000"/>
          <w:spacing w:val="5"/>
          <w:sz w:val="24"/>
          <w:shd w:val="clear" w:color="auto" w:fill="auto"/>
          <w:rtl w:val="0"/>
        </w:rPr>
        <w:t>ā</w:t>
      </w:r>
      <w:r>
        <w:rPr>
          <w:rFonts w:ascii="Times New Roman" w:eastAsia="Times New Roman" w:hAnsi="Times New Roman" w:cs="Times New Roman"/>
          <w:b/>
          <w:bCs/>
          <w:i/>
          <w:iCs/>
          <w:color w:val="000000"/>
          <w:spacing w:val="5"/>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3"/>
          <w:sz w:val="24"/>
          <w:shd w:val="clear" w:color="auto" w:fill="auto"/>
          <w:rtl w:val="0"/>
        </w:rPr>
        <w:t>ud</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na,</w:t>
      </w:r>
      <w:r>
        <w:rPr>
          <w:rFonts w:ascii="Times New Roman" w:eastAsia="Times New Roman" w:hAnsi="Times New Roman" w:cs="Times New Roman"/>
          <w:b/>
          <w:bCs/>
          <w:i/>
          <w:iCs/>
          <w:color w:val="000000"/>
          <w:spacing w:val="0"/>
          <w:sz w:val="24"/>
          <w:shd w:val="clear" w:color="auto" w:fill="auto"/>
          <w:rtl w:val="0"/>
        </w:rPr>
        <w:t xml:space="preserve">  itivuttaka,  </w:t>
      </w:r>
      <w:r>
        <w:rPr>
          <w:rFonts w:ascii="Times New Roman" w:eastAsia="Times New Roman" w:hAnsi="Times New Roman" w:cs="Times New Roman"/>
          <w:b/>
          <w:bCs/>
          <w:i/>
          <w:iCs/>
          <w:color w:val="000000"/>
          <w:spacing w:val="2"/>
          <w:sz w:val="24"/>
          <w:shd w:val="clear" w:color="auto" w:fill="auto"/>
          <w:rtl w:val="0"/>
        </w:rPr>
        <w:t>j</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taka,</w:t>
      </w:r>
      <w:r>
        <w:rPr>
          <w:rFonts w:ascii="Times New Roman" w:eastAsia="Times New Roman" w:hAnsi="Times New Roman" w:cs="Times New Roman"/>
          <w:b/>
          <w:bCs/>
          <w:i/>
          <w:iCs/>
          <w:color w:val="000000"/>
          <w:spacing w:val="0"/>
          <w:sz w:val="24"/>
          <w:shd w:val="clear" w:color="auto" w:fill="auto"/>
          <w:rtl w:val="0"/>
        </w:rPr>
        <w:t xml:space="preserve">  abbhuta dhamma,  vedalla</w:t>
      </w:r>
      <w:r>
        <w:rPr>
          <w:rFonts w:ascii="Times New Roman" w:eastAsia="Times New Roman" w:hAnsi="Times New Roman" w:cs="Times New Roman"/>
          <w:color w:val="000000"/>
          <w:spacing w:val="0"/>
          <w:sz w:val="24"/>
          <w:shd w:val="clear" w:color="auto" w:fill="auto"/>
          <w:rtl w:val="0"/>
        </w:rPr>
        <w:t xml:space="preserve">.  In  the  continuum  of  that </w:t>
      </w:r>
      <w:r>
        <w:rPr>
          <w:rFonts w:ascii="Times New Roman" w:eastAsia="Times New Roman" w:hAnsi="Times New Roman" w:cs="Times New Roman"/>
          <w:i/>
          <w:iCs/>
          <w:color w:val="000000"/>
          <w:spacing w:val="0"/>
          <w:sz w:val="24"/>
          <w:shd w:val="clear" w:color="auto" w:fill="auto"/>
          <w:rtl w:val="0"/>
        </w:rPr>
        <w:t xml:space="preserve"> bhikkhu</w:t>
      </w:r>
      <w:r>
        <w:rPr>
          <w:rFonts w:ascii="Times New Roman" w:eastAsia="Times New Roman" w:hAnsi="Times New Roman" w:cs="Times New Roman"/>
          <w:color w:val="000000"/>
          <w:spacing w:val="0"/>
          <w:sz w:val="24"/>
          <w:shd w:val="clear" w:color="auto" w:fill="auto"/>
          <w:rtl w:val="0"/>
        </w:rPr>
        <w:t xml:space="preserve">,  those  kinds  of  discourses  are distinguished and kept </w:t>
      </w:r>
      <w:r>
        <w:rPr>
          <w:rFonts w:ascii="Times New Roman" w:eastAsia="Times New Roman" w:hAnsi="Times New Roman" w:cs="Times New Roman"/>
          <w:color w:val="000000"/>
          <w:spacing w:val="2"/>
          <w:sz w:val="24"/>
          <w:shd w:val="clear" w:color="auto" w:fill="auto"/>
          <w:rtl w:val="0"/>
        </w:rPr>
        <w:t>in</w:t>
      </w:r>
      <w:r>
        <w:rPr>
          <w:rFonts w:ascii="Times New Roman" w:eastAsia="Times New Roman" w:hAnsi="Times New Roman" w:cs="Times New Roman"/>
          <w:color w:val="000000"/>
          <w:spacing w:val="0"/>
          <w:sz w:val="24"/>
          <w:shd w:val="clear" w:color="auto" w:fill="auto"/>
          <w:rtl w:val="0"/>
        </w:rPr>
        <w:t xml:space="preserve"> audible knowledge after falling into functional constituent of ear; those are learned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heart with the help of verbal endeavouring; those are scrutinized and reasoned  over  and  over  again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mental  endeavouring;  those  have  been  known  and  seen penetratively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the knowledge with right view </w:t>
      </w:r>
      <w:r>
        <w:rPr>
          <w:rFonts w:ascii="Times New Roman" w:eastAsia="Times New Roman" w:hAnsi="Times New Roman" w:cs="Times New Roman"/>
          <w:color w:val="000000"/>
          <w:spacing w:val="2"/>
          <w:sz w:val="24"/>
          <w:shd w:val="clear" w:color="auto" w:fill="auto"/>
          <w:rtl w:val="0"/>
        </w:rPr>
        <w:t>on</w:t>
      </w:r>
      <w:r>
        <w:rPr>
          <w:rFonts w:ascii="Times New Roman" w:eastAsia="Times New Roman" w:hAnsi="Times New Roman" w:cs="Times New Roman"/>
          <w:color w:val="000000"/>
          <w:spacing w:val="0"/>
          <w:sz w:val="24"/>
          <w:shd w:val="clear" w:color="auto" w:fill="auto"/>
          <w:rtl w:val="0"/>
        </w:rPr>
        <w:t xml:space="preserve"> both basic meaning and causal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w:t>
      </w:r>
    </w:p>
    <w:p>
      <w:pPr>
        <w:bidi w:val="0"/>
        <w:spacing w:before="311" w:after="0" w:line="275" w:lineRule="exact"/>
        <w:ind w:left="0" w:right="-59" w:firstLine="720"/>
        <w:jc w:val="both"/>
      </w:pPr>
      <w:r>
        <w:rPr>
          <w:rFonts w:ascii="Times New Roman" w:eastAsia="Times New Roman" w:hAnsi="Times New Roman" w:cs="Times New Roman"/>
          <w:color w:val="000000"/>
          <w:spacing w:val="0"/>
          <w:sz w:val="24"/>
          <w:shd w:val="clear" w:color="auto" w:fill="auto"/>
          <w:rtl w:val="0"/>
        </w:rPr>
        <w:t xml:space="preserve">If that </w:t>
      </w:r>
      <w:r>
        <w:rPr>
          <w:rFonts w:ascii="Times New Roman" w:eastAsia="Times New Roman" w:hAnsi="Times New Roman" w:cs="Times New Roman"/>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passes </w:t>
      </w:r>
      <w:r>
        <w:rPr>
          <w:rFonts w:ascii="Times New Roman" w:eastAsia="Times New Roman" w:hAnsi="Times New Roman" w:cs="Times New Roman"/>
          <w:color w:val="000000"/>
          <w:spacing w:val="1"/>
          <w:sz w:val="24"/>
          <w:shd w:val="clear" w:color="auto" w:fill="auto"/>
          <w:rtl w:val="0"/>
        </w:rPr>
        <w:t>away</w:t>
      </w:r>
      <w:r>
        <w:rPr>
          <w:rFonts w:ascii="Times New Roman" w:eastAsia="Times New Roman" w:hAnsi="Times New Roman" w:cs="Times New Roman"/>
          <w:color w:val="000000"/>
          <w:spacing w:val="0"/>
          <w:sz w:val="24"/>
          <w:shd w:val="clear" w:color="auto" w:fill="auto"/>
          <w:rtl w:val="0"/>
        </w:rPr>
        <w:t xml:space="preserve"> without mindfulness, he becomes any kind of existence of heavenly being randomly. In the continuum of that heavenly being with full of happiness, words of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have not appeared apparently. Actually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who</w:t>
      </w:r>
      <w:r>
        <w:rPr>
          <w:rFonts w:ascii="Times New Roman" w:eastAsia="Times New Roman" w:hAnsi="Times New Roman" w:cs="Times New Roman"/>
          <w:color w:val="000000"/>
          <w:spacing w:val="0"/>
          <w:sz w:val="24"/>
          <w:shd w:val="clear" w:color="auto" w:fill="auto"/>
          <w:rtl w:val="0"/>
        </w:rPr>
        <w:t xml:space="preserve"> has fulfilled with Super-psychic  power  and  learned  in  mastery  of  mind  completely  comes  and  preaches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to audiences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heavenly beings. In the continuum of that heavenly being,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kind of idea that </w:t>
      </w:r>
    </w:p>
    <w:p>
      <w:pPr>
        <w:bidi w:val="0"/>
        <w:spacing w:before="16"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PAGE-429 </w:t>
      </w:r>
    </w:p>
    <w:p>
      <w:pPr>
        <w:bidi w:val="0"/>
        <w:spacing w:before="1" w:after="0" w:line="275" w:lineRule="exact"/>
        <w:ind w:left="0" w:right="-62" w:firstLine="0"/>
        <w:jc w:val="both"/>
      </w:pPr>
      <w:r>
        <w:rPr>
          <w:rFonts w:ascii="Times New Roman" w:eastAsia="Times New Roman" w:hAnsi="Times New Roman" w:cs="Times New Roman"/>
          <w:color w:val="000000"/>
          <w:spacing w:val="0"/>
          <w:sz w:val="24"/>
          <w:shd w:val="clear" w:color="auto" w:fill="auto"/>
          <w:rtl w:val="0"/>
        </w:rPr>
        <w:t xml:space="preserve">"these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preached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this </w:t>
      </w:r>
      <w:r>
        <w:rPr>
          <w:rFonts w:ascii="Times New Roman" w:eastAsia="Times New Roman" w:hAnsi="Times New Roman" w:cs="Times New Roman"/>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are </w:t>
      </w:r>
      <w:r>
        <w:rPr>
          <w:rFonts w:ascii="Times New Roman" w:eastAsia="Times New Roman" w:hAnsi="Times New Roman" w:cs="Times New Roman"/>
          <w:b/>
          <w:bCs/>
          <w:i/>
          <w:iCs/>
          <w:color w:val="000000"/>
          <w:spacing w:val="0"/>
          <w:sz w:val="24"/>
          <w:shd w:val="clear" w:color="auto" w:fill="auto"/>
          <w:rtl w:val="0"/>
        </w:rPr>
        <w:t>dhamma vinaya</w:t>
      </w:r>
      <w:r>
        <w:rPr>
          <w:rFonts w:ascii="Times New Roman" w:eastAsia="Times New Roman" w:hAnsi="Times New Roman" w:cs="Times New Roman"/>
          <w:color w:val="000000"/>
          <w:spacing w:val="0"/>
          <w:sz w:val="24"/>
          <w:shd w:val="clear" w:color="auto" w:fill="auto"/>
          <w:rtl w:val="0"/>
        </w:rPr>
        <w:t xml:space="preserve"> called </w:t>
      </w:r>
      <w:r>
        <w:rPr>
          <w:rFonts w:ascii="Times New Roman" w:eastAsia="Times New Roman" w:hAnsi="Times New Roman" w:cs="Times New Roman"/>
          <w:b/>
          <w:bCs/>
          <w:i/>
          <w:iCs/>
          <w:color w:val="000000"/>
          <w:spacing w:val="0"/>
          <w:sz w:val="24"/>
          <w:shd w:val="clear" w:color="auto" w:fill="auto"/>
          <w:rtl w:val="0"/>
        </w:rPr>
        <w:t>s</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sanabrahmacariya</w:t>
      </w:r>
      <w:r>
        <w:rPr>
          <w:rFonts w:ascii="Times New Roman" w:eastAsia="Times New Roman" w:hAnsi="Times New Roman" w:cs="Times New Roman"/>
          <w:color w:val="000000"/>
          <w:spacing w:val="0"/>
          <w:sz w:val="24"/>
          <w:shd w:val="clear" w:color="auto" w:fill="auto"/>
          <w:rtl w:val="0"/>
        </w:rPr>
        <w:t xml:space="preserve"> (doctrinal  admonishment  leading  to  ariyahood),  which  belongs  to  three  noble  trainings, training of virtue, training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concentration, training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wisdom, which had been experienced in previous  existence  of  mine,  indeed,"  appears  successively. </w:t>
      </w:r>
      <w:r>
        <w:rPr>
          <w:rFonts w:ascii="Times New Roman" w:eastAsia="Times New Roman" w:hAnsi="Times New Roman" w:cs="Times New Roman"/>
          <w:i/>
          <w:iCs/>
          <w:color w:val="000000"/>
          <w:spacing w:val="0"/>
          <w:sz w:val="24"/>
          <w:shd w:val="clear" w:color="auto" w:fill="auto"/>
          <w:rtl w:val="0"/>
        </w:rPr>
        <w:t xml:space="preserve"> Bhikkhus</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the  occurrence  of mindfulness associating with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knowledge, which is capable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discerning following to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may</w:t>
      </w:r>
      <w:r>
        <w:rPr>
          <w:rFonts w:ascii="Times New Roman" w:eastAsia="Times New Roman" w:hAnsi="Times New Roman" w:cs="Times New Roman"/>
          <w:color w:val="000000"/>
          <w:spacing w:val="0"/>
          <w:sz w:val="24"/>
          <w:shd w:val="clear" w:color="auto" w:fill="auto"/>
          <w:rtl w:val="0"/>
        </w:rPr>
        <w:t xml:space="preserve"> be retarded. Actually, that heavenly being can attain the supreme </w:t>
      </w:r>
      <w:r>
        <w:rPr>
          <w:rFonts w:ascii="Times New Roman" w:eastAsia="Times New Roman" w:hAnsi="Times New Roman" w:cs="Times New Roman"/>
          <w:b/>
          <w:bCs/>
          <w:i/>
          <w:iCs/>
          <w:color w:val="000000"/>
          <w:spacing w:val="0"/>
          <w:sz w:val="24"/>
          <w:shd w:val="clear" w:color="auto" w:fill="auto"/>
          <w:rtl w:val="0"/>
        </w:rPr>
        <w:t xml:space="preserve">dhamma </w:t>
      </w:r>
      <w:r>
        <w:rPr>
          <w:rFonts w:ascii="Times New Roman" w:eastAsia="Times New Roman" w:hAnsi="Times New Roman" w:cs="Times New Roman"/>
          <w:color w:val="000000"/>
          <w:spacing w:val="0"/>
          <w:sz w:val="24"/>
          <w:shd w:val="clear" w:color="auto" w:fill="auto"/>
          <w:rtl w:val="0"/>
        </w:rPr>
        <w:t xml:space="preserve">called the Path, Fruit,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rapidly. </w:t>
      </w:r>
    </w:p>
    <w:p>
      <w:pPr>
        <w:bidi w:val="0"/>
        <w:spacing w:before="1" w:after="0" w:line="275" w:lineRule="exact"/>
        <w:ind w:left="0" w:right="-62" w:firstLine="720"/>
        <w:jc w:val="both"/>
      </w:pPr>
      <w:r>
        <w:rPr>
          <w:rFonts w:ascii="Times New Roman" w:eastAsia="Times New Roman" w:hAnsi="Times New Roman" w:cs="Times New Roman"/>
          <w:i/>
          <w:iCs/>
          <w:color w:val="000000"/>
          <w:spacing w:val="0"/>
          <w:sz w:val="24"/>
          <w:shd w:val="clear" w:color="auto" w:fill="auto"/>
          <w:rtl w:val="0"/>
        </w:rPr>
        <w:t>Bhikkhus</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worldly simile is that ____ while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man who is mastered in song of big drum, is traveling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long</w:t>
      </w:r>
      <w:r>
        <w:rPr>
          <w:rFonts w:ascii="Times New Roman" w:eastAsia="Times New Roman" w:hAnsi="Times New Roman" w:cs="Times New Roman"/>
          <w:color w:val="000000"/>
          <w:spacing w:val="0"/>
          <w:sz w:val="24"/>
          <w:shd w:val="clear" w:color="auto" w:fill="auto"/>
          <w:rtl w:val="0"/>
        </w:rPr>
        <w:t xml:space="preserve"> journey, </w:t>
      </w:r>
      <w:r>
        <w:rPr>
          <w:rFonts w:ascii="Times New Roman" w:eastAsia="Times New Roman" w:hAnsi="Times New Roman" w:cs="Times New Roman"/>
          <w:color w:val="000000"/>
          <w:spacing w:val="2"/>
          <w:sz w:val="24"/>
          <w:shd w:val="clear" w:color="auto" w:fill="auto"/>
          <w:rtl w:val="0"/>
        </w:rPr>
        <w:t>he</w:t>
      </w:r>
      <w:r>
        <w:rPr>
          <w:rFonts w:ascii="Times New Roman" w:eastAsia="Times New Roman" w:hAnsi="Times New Roman" w:cs="Times New Roman"/>
          <w:color w:val="000000"/>
          <w:spacing w:val="0"/>
          <w:sz w:val="24"/>
          <w:shd w:val="clear" w:color="auto" w:fill="auto"/>
          <w:rtl w:val="0"/>
        </w:rPr>
        <w:t xml:space="preserve"> hears the song of </w:t>
      </w:r>
      <w:r>
        <w:rPr>
          <w:rFonts w:ascii="Times New Roman" w:eastAsia="Times New Roman" w:hAnsi="Times New Roman" w:cs="Times New Roman"/>
          <w:color w:val="000000"/>
          <w:spacing w:val="1"/>
          <w:sz w:val="24"/>
          <w:shd w:val="clear" w:color="auto" w:fill="auto"/>
          <w:rtl w:val="0"/>
        </w:rPr>
        <w:t>big</w:t>
      </w:r>
      <w:r>
        <w:rPr>
          <w:rFonts w:ascii="Times New Roman" w:eastAsia="Times New Roman" w:hAnsi="Times New Roman" w:cs="Times New Roman"/>
          <w:color w:val="000000"/>
          <w:spacing w:val="0"/>
          <w:sz w:val="24"/>
          <w:shd w:val="clear" w:color="auto" w:fill="auto"/>
          <w:rtl w:val="0"/>
        </w:rPr>
        <w:t xml:space="preserve"> drum. As in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continuum of that man, the right decision </w:t>
      </w:r>
      <w:r>
        <w:rPr>
          <w:rFonts w:ascii="Times New Roman" w:eastAsia="Times New Roman" w:hAnsi="Times New Roman" w:cs="Times New Roman"/>
          <w:color w:val="000000"/>
          <w:spacing w:val="2"/>
          <w:sz w:val="24"/>
          <w:shd w:val="clear" w:color="auto" w:fill="auto"/>
          <w:rtl w:val="0"/>
        </w:rPr>
        <w:t>on</w:t>
      </w:r>
      <w:r>
        <w:rPr>
          <w:rFonts w:ascii="Times New Roman" w:eastAsia="Times New Roman" w:hAnsi="Times New Roman" w:cs="Times New Roman"/>
          <w:color w:val="000000"/>
          <w:spacing w:val="0"/>
          <w:sz w:val="24"/>
          <w:shd w:val="clear" w:color="auto" w:fill="auto"/>
          <w:rtl w:val="0"/>
        </w:rPr>
        <w:t xml:space="preserve"> song of big drum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occurs without </w:t>
      </w:r>
      <w:r>
        <w:rPr>
          <w:rFonts w:ascii="Times New Roman" w:eastAsia="Times New Roman" w:hAnsi="Times New Roman" w:cs="Times New Roman"/>
          <w:color w:val="000000"/>
          <w:spacing w:val="1"/>
          <w:sz w:val="24"/>
          <w:shd w:val="clear" w:color="auto" w:fill="auto"/>
          <w:rtl w:val="0"/>
        </w:rPr>
        <w:t>any</w:t>
      </w:r>
      <w:r>
        <w:rPr>
          <w:rFonts w:ascii="Times New Roman" w:eastAsia="Times New Roman" w:hAnsi="Times New Roman" w:cs="Times New Roman"/>
          <w:color w:val="000000"/>
          <w:spacing w:val="0"/>
          <w:sz w:val="24"/>
          <w:shd w:val="clear" w:color="auto" w:fill="auto"/>
          <w:rtl w:val="0"/>
        </w:rPr>
        <w:t xml:space="preserve"> doubt "whether it is song of big drum or not", similarly ___ </w:t>
      </w:r>
      <w:r>
        <w:rPr>
          <w:rFonts w:ascii="Times New Roman" w:eastAsia="Times New Roman" w:hAnsi="Times New Roman" w:cs="Times New Roman"/>
          <w:i/>
          <w:iCs/>
          <w:color w:val="000000"/>
          <w:spacing w:val="0"/>
          <w:sz w:val="24"/>
          <w:shd w:val="clear" w:color="auto" w:fill="auto"/>
          <w:rtl w:val="0"/>
        </w:rPr>
        <w:t>bhikkhus</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the </w:t>
      </w:r>
      <w:r>
        <w:rPr>
          <w:rFonts w:ascii="Times New Roman" w:eastAsia="Times New Roman" w:hAnsi="Times New Roman" w:cs="Times New Roman"/>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learns noble </w:t>
      </w:r>
      <w:r>
        <w:rPr>
          <w:rFonts w:ascii="Times New Roman" w:eastAsia="Times New Roman" w:hAnsi="Times New Roman" w:cs="Times New Roman"/>
          <w:b/>
          <w:bCs/>
          <w:i/>
          <w:iCs/>
          <w:color w:val="000000"/>
          <w:spacing w:val="0"/>
          <w:sz w:val="24"/>
          <w:shd w:val="clear" w:color="auto" w:fill="auto"/>
          <w:rtl w:val="0"/>
        </w:rPr>
        <w:t xml:space="preserve">dhammas </w:t>
      </w:r>
      <w:r>
        <w:rPr>
          <w:rFonts w:ascii="Times New Roman" w:eastAsia="Times New Roman" w:hAnsi="Times New Roman" w:cs="Times New Roman"/>
          <w:color w:val="000000"/>
          <w:spacing w:val="0"/>
          <w:sz w:val="24"/>
          <w:shd w:val="clear" w:color="auto" w:fill="auto"/>
          <w:rtl w:val="0"/>
        </w:rPr>
        <w:t xml:space="preserve">with (9) kinds  of  classifications,  viz, </w:t>
      </w:r>
      <w:r>
        <w:rPr>
          <w:rFonts w:ascii="Times New Roman" w:eastAsia="Times New Roman" w:hAnsi="Times New Roman" w:cs="Times New Roman"/>
          <w:b/>
          <w:bCs/>
          <w:i/>
          <w:iCs/>
          <w:color w:val="000000"/>
          <w:spacing w:val="0"/>
          <w:sz w:val="24"/>
          <w:shd w:val="clear" w:color="auto" w:fill="auto"/>
          <w:rtl w:val="0"/>
        </w:rPr>
        <w:t xml:space="preserve"> sutta,  geyya,  </w:t>
      </w:r>
      <w:r>
        <w:rPr>
          <w:rFonts w:ascii="Times New Roman" w:eastAsia="Times New Roman" w:hAnsi="Times New Roman" w:cs="Times New Roman"/>
          <w:b/>
          <w:bCs/>
          <w:i/>
          <w:iCs/>
          <w:color w:val="000000"/>
          <w:spacing w:val="2"/>
          <w:sz w:val="24"/>
          <w:shd w:val="clear" w:color="auto" w:fill="auto"/>
          <w:rtl w:val="0"/>
        </w:rPr>
        <w:t>veyy</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kara</w:t>
      </w:r>
      <w:r>
        <w:rPr>
          <w:rFonts w:ascii="Times New Roman" w:eastAsia="Times New Roman" w:hAnsi="Times New Roman" w:cs="Times New Roman"/>
          <w:color w:val="000000"/>
          <w:spacing w:val="2"/>
          <w:sz w:val="24"/>
          <w:shd w:val="clear" w:color="auto" w:fill="auto"/>
          <w:rtl w:val="0"/>
        </w:rPr>
        <w:t>ņ</w:t>
      </w:r>
      <w:r>
        <w:rPr>
          <w:rFonts w:ascii="Times New Roman" w:eastAsia="Times New Roman" w:hAnsi="Times New Roman" w:cs="Times New Roman"/>
          <w:b/>
          <w:bCs/>
          <w:i/>
          <w:iCs/>
          <w:color w:val="000000"/>
          <w:spacing w:val="2"/>
          <w:sz w:val="24"/>
          <w:shd w:val="clear" w:color="auto" w:fill="auto"/>
          <w:rtl w:val="0"/>
        </w:rPr>
        <w:t>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5"/>
          <w:sz w:val="24"/>
          <w:shd w:val="clear" w:color="auto" w:fill="auto"/>
          <w:rtl w:val="0"/>
        </w:rPr>
        <w:t>g</w:t>
      </w:r>
      <w:r>
        <w:rPr>
          <w:rFonts w:ascii="Times New Roman" w:eastAsia="Times New Roman" w:hAnsi="Times New Roman" w:cs="Times New Roman"/>
          <w:color w:val="000000"/>
          <w:spacing w:val="5"/>
          <w:sz w:val="24"/>
          <w:shd w:val="clear" w:color="auto" w:fill="auto"/>
          <w:rtl w:val="0"/>
        </w:rPr>
        <w:t>ā</w:t>
      </w:r>
      <w:r>
        <w:rPr>
          <w:rFonts w:ascii="Times New Roman" w:eastAsia="Times New Roman" w:hAnsi="Times New Roman" w:cs="Times New Roman"/>
          <w:b/>
          <w:bCs/>
          <w:i/>
          <w:iCs/>
          <w:color w:val="000000"/>
          <w:spacing w:val="5"/>
          <w:sz w:val="24"/>
          <w:shd w:val="clear" w:color="auto" w:fill="auto"/>
          <w:rtl w:val="0"/>
        </w:rPr>
        <w:t>th</w:t>
      </w:r>
      <w:r>
        <w:rPr>
          <w:rFonts w:ascii="Times New Roman" w:eastAsia="Times New Roman" w:hAnsi="Times New Roman" w:cs="Times New Roman"/>
          <w:color w:val="000000"/>
          <w:spacing w:val="5"/>
          <w:sz w:val="24"/>
          <w:shd w:val="clear" w:color="auto" w:fill="auto"/>
          <w:rtl w:val="0"/>
        </w:rPr>
        <w:t>ā</w:t>
      </w:r>
      <w:r>
        <w:rPr>
          <w:rFonts w:ascii="Times New Roman" w:eastAsia="Times New Roman" w:hAnsi="Times New Roman" w:cs="Times New Roman"/>
          <w:b/>
          <w:bCs/>
          <w:i/>
          <w:iCs/>
          <w:color w:val="000000"/>
          <w:spacing w:val="5"/>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3"/>
          <w:sz w:val="24"/>
          <w:shd w:val="clear" w:color="auto" w:fill="auto"/>
          <w:rtl w:val="0"/>
        </w:rPr>
        <w:t>ud</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na,</w:t>
      </w:r>
      <w:r>
        <w:rPr>
          <w:rFonts w:ascii="Times New Roman" w:eastAsia="Times New Roman" w:hAnsi="Times New Roman" w:cs="Times New Roman"/>
          <w:b/>
          <w:bCs/>
          <w:i/>
          <w:iCs/>
          <w:color w:val="000000"/>
          <w:spacing w:val="0"/>
          <w:sz w:val="24"/>
          <w:shd w:val="clear" w:color="auto" w:fill="auto"/>
          <w:rtl w:val="0"/>
        </w:rPr>
        <w:t xml:space="preserve">  itivuttaka,  </w:t>
      </w:r>
      <w:r>
        <w:rPr>
          <w:rFonts w:ascii="Times New Roman" w:eastAsia="Times New Roman" w:hAnsi="Times New Roman" w:cs="Times New Roman"/>
          <w:b/>
          <w:bCs/>
          <w:i/>
          <w:iCs/>
          <w:color w:val="000000"/>
          <w:spacing w:val="2"/>
          <w:sz w:val="24"/>
          <w:shd w:val="clear" w:color="auto" w:fill="auto"/>
          <w:rtl w:val="0"/>
        </w:rPr>
        <w:t>j</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taka,</w:t>
      </w:r>
      <w:r>
        <w:rPr>
          <w:rFonts w:ascii="Times New Roman" w:eastAsia="Times New Roman" w:hAnsi="Times New Roman" w:cs="Times New Roman"/>
          <w:b/>
          <w:bCs/>
          <w:i/>
          <w:iCs/>
          <w:color w:val="000000"/>
          <w:spacing w:val="0"/>
          <w:sz w:val="24"/>
          <w:shd w:val="clear" w:color="auto" w:fill="auto"/>
          <w:rtl w:val="0"/>
        </w:rPr>
        <w:t xml:space="preserve"> abbhuta dhamma, vedalla</w:t>
      </w:r>
      <w:r>
        <w:rPr>
          <w:rFonts w:ascii="Times New Roman" w:eastAsia="Times New Roman" w:hAnsi="Times New Roman" w:cs="Times New Roman"/>
          <w:color w:val="000000"/>
          <w:spacing w:val="0"/>
          <w:sz w:val="24"/>
          <w:shd w:val="clear" w:color="auto" w:fill="auto"/>
          <w:rtl w:val="0"/>
        </w:rPr>
        <w:t xml:space="preserve">. In the continuum of that </w:t>
      </w:r>
      <w:r>
        <w:rPr>
          <w:rFonts w:ascii="Times New Roman" w:eastAsia="Times New Roman" w:hAnsi="Times New Roman" w:cs="Times New Roman"/>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those kinds of discourses are distinguished and kept </w:t>
      </w:r>
      <w:r>
        <w:rPr>
          <w:rFonts w:ascii="Times New Roman" w:eastAsia="Times New Roman" w:hAnsi="Times New Roman" w:cs="Times New Roman"/>
          <w:color w:val="000000"/>
          <w:spacing w:val="2"/>
          <w:sz w:val="24"/>
          <w:shd w:val="clear" w:color="auto" w:fill="auto"/>
          <w:rtl w:val="0"/>
        </w:rPr>
        <w:t>in</w:t>
      </w:r>
      <w:r>
        <w:rPr>
          <w:rFonts w:ascii="Times New Roman" w:eastAsia="Times New Roman" w:hAnsi="Times New Roman" w:cs="Times New Roman"/>
          <w:color w:val="000000"/>
          <w:spacing w:val="0"/>
          <w:sz w:val="24"/>
          <w:shd w:val="clear" w:color="auto" w:fill="auto"/>
          <w:rtl w:val="0"/>
        </w:rPr>
        <w:t xml:space="preserve"> audible knowledge after falling into functional constituent of ear; those are learned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heart with the help of verbal endeavouring; those are scrutinized and reasoned  over  and  over  again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mental  endeavouring;  those  have  been  known  and  seen penetratively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the knowledge with right view </w:t>
      </w:r>
      <w:r>
        <w:rPr>
          <w:rFonts w:ascii="Times New Roman" w:eastAsia="Times New Roman" w:hAnsi="Times New Roman" w:cs="Times New Roman"/>
          <w:color w:val="000000"/>
          <w:spacing w:val="2"/>
          <w:sz w:val="24"/>
          <w:shd w:val="clear" w:color="auto" w:fill="auto"/>
          <w:rtl w:val="0"/>
        </w:rPr>
        <w:t>on</w:t>
      </w:r>
      <w:r>
        <w:rPr>
          <w:rFonts w:ascii="Times New Roman" w:eastAsia="Times New Roman" w:hAnsi="Times New Roman" w:cs="Times New Roman"/>
          <w:color w:val="000000"/>
          <w:spacing w:val="0"/>
          <w:sz w:val="24"/>
          <w:shd w:val="clear" w:color="auto" w:fill="auto"/>
          <w:rtl w:val="0"/>
        </w:rPr>
        <w:t xml:space="preserve"> both basic meaning and causal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62" w:firstLine="720"/>
        <w:jc w:val="both"/>
      </w:pPr>
      <w:r>
        <w:rPr>
          <w:rFonts w:ascii="Times New Roman" w:eastAsia="Times New Roman" w:hAnsi="Times New Roman" w:cs="Times New Roman"/>
          <w:color w:val="000000"/>
          <w:spacing w:val="0"/>
          <w:sz w:val="24"/>
          <w:shd w:val="clear" w:color="auto" w:fill="auto"/>
          <w:rtl w:val="0"/>
        </w:rPr>
        <w:t xml:space="preserve">If that </w:t>
      </w:r>
      <w:r>
        <w:rPr>
          <w:rFonts w:ascii="Times New Roman" w:eastAsia="Times New Roman" w:hAnsi="Times New Roman" w:cs="Times New Roman"/>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passes </w:t>
      </w:r>
      <w:r>
        <w:rPr>
          <w:rFonts w:ascii="Times New Roman" w:eastAsia="Times New Roman" w:hAnsi="Times New Roman" w:cs="Times New Roman"/>
          <w:color w:val="000000"/>
          <w:spacing w:val="1"/>
          <w:sz w:val="24"/>
          <w:shd w:val="clear" w:color="auto" w:fill="auto"/>
          <w:rtl w:val="0"/>
        </w:rPr>
        <w:t>away</w:t>
      </w:r>
      <w:r>
        <w:rPr>
          <w:rFonts w:ascii="Times New Roman" w:eastAsia="Times New Roman" w:hAnsi="Times New Roman" w:cs="Times New Roman"/>
          <w:color w:val="000000"/>
          <w:spacing w:val="0"/>
          <w:sz w:val="24"/>
          <w:shd w:val="clear" w:color="auto" w:fill="auto"/>
          <w:rtl w:val="0"/>
        </w:rPr>
        <w:t xml:space="preserve"> without mindfulness, he becomes any kind of existence of heavenly being randomly. In the continuum of that heavenly being with full of happiness, words of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have not appeared apparently. Actually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who</w:t>
      </w:r>
      <w:r>
        <w:rPr>
          <w:rFonts w:ascii="Times New Roman" w:eastAsia="Times New Roman" w:hAnsi="Times New Roman" w:cs="Times New Roman"/>
          <w:color w:val="000000"/>
          <w:spacing w:val="0"/>
          <w:sz w:val="24"/>
          <w:shd w:val="clear" w:color="auto" w:fill="auto"/>
          <w:rtl w:val="0"/>
        </w:rPr>
        <w:t xml:space="preserve"> has fulfilled with Super-psychic  power  and  learned  in  mastery  of  mind  completely  comes  and  preaches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to audiences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heavenly beings. In the continuum of that heavenly being,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kind of idea  that  "these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preached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this</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i/>
          <w:iCs/>
          <w:color w:val="000000"/>
          <w:spacing w:val="0"/>
          <w:sz w:val="24"/>
          <w:shd w:val="clear" w:color="auto" w:fill="auto"/>
          <w:rtl w:val="0"/>
        </w:rPr>
        <w:t xml:space="preserve"> bhikkhu</w:t>
      </w:r>
      <w:r>
        <w:rPr>
          <w:rFonts w:ascii="Times New Roman" w:eastAsia="Times New Roman" w:hAnsi="Times New Roman" w:cs="Times New Roman"/>
          <w:color w:val="000000"/>
          <w:spacing w:val="0"/>
          <w:sz w:val="24"/>
          <w:shd w:val="clear" w:color="auto" w:fill="auto"/>
          <w:rtl w:val="0"/>
        </w:rPr>
        <w:t xml:space="preserve">  are </w:t>
      </w:r>
      <w:r>
        <w:rPr>
          <w:rFonts w:ascii="Times New Roman" w:eastAsia="Times New Roman" w:hAnsi="Times New Roman" w:cs="Times New Roman"/>
          <w:b/>
          <w:bCs/>
          <w:i/>
          <w:iCs/>
          <w:color w:val="000000"/>
          <w:spacing w:val="0"/>
          <w:sz w:val="24"/>
          <w:shd w:val="clear" w:color="auto" w:fill="auto"/>
          <w:rtl w:val="0"/>
        </w:rPr>
        <w:t xml:space="preserve"> dhamma  vinaya</w:t>
      </w:r>
      <w:r>
        <w:rPr>
          <w:rFonts w:ascii="Times New Roman" w:eastAsia="Times New Roman" w:hAnsi="Times New Roman" w:cs="Times New Roman"/>
          <w:color w:val="000000"/>
          <w:spacing w:val="0"/>
          <w:sz w:val="24"/>
          <w:shd w:val="clear" w:color="auto" w:fill="auto"/>
          <w:rtl w:val="0"/>
        </w:rPr>
        <w:t xml:space="preserve">  called </w:t>
      </w:r>
      <w:r>
        <w:rPr>
          <w:rFonts w:ascii="Times New Roman" w:eastAsia="Times New Roman" w:hAnsi="Times New Roman" w:cs="Times New Roman"/>
          <w:b/>
          <w:bCs/>
          <w:i/>
          <w:iCs/>
          <w:color w:val="000000"/>
          <w:spacing w:val="0"/>
          <w:sz w:val="24"/>
          <w:shd w:val="clear" w:color="auto" w:fill="auto"/>
          <w:rtl w:val="0"/>
        </w:rPr>
        <w:t>s</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sanabrahmacariya</w:t>
      </w:r>
      <w:r>
        <w:rPr>
          <w:rFonts w:ascii="Times New Roman" w:eastAsia="Times New Roman" w:hAnsi="Times New Roman" w:cs="Times New Roman"/>
          <w:color w:val="000000"/>
          <w:spacing w:val="0"/>
          <w:sz w:val="24"/>
          <w:shd w:val="clear" w:color="auto" w:fill="auto"/>
          <w:rtl w:val="0"/>
        </w:rPr>
        <w:t xml:space="preserve"> (doctrinal admonishment leading to ariyahood), which belongs to three noble trainings, training of virtue, training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concentration, training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wisdom, which has been experienced in previous existence of mine, indeed," appears successively. </w:t>
      </w:r>
      <w:r>
        <w:rPr>
          <w:rFonts w:ascii="Times New Roman" w:eastAsia="Times New Roman" w:hAnsi="Times New Roman" w:cs="Times New Roman"/>
          <w:i/>
          <w:iCs/>
          <w:color w:val="000000"/>
          <w:spacing w:val="0"/>
          <w:sz w:val="24"/>
          <w:shd w:val="clear" w:color="auto" w:fill="auto"/>
          <w:rtl w:val="0"/>
        </w:rPr>
        <w:t>Bhikkhus</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the occurrence of mindfulness associating with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knowledge, which is capable of discerning following to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may</w:t>
      </w:r>
      <w:r>
        <w:rPr>
          <w:rFonts w:ascii="Times New Roman" w:eastAsia="Times New Roman" w:hAnsi="Times New Roman" w:cs="Times New Roman"/>
          <w:color w:val="000000"/>
          <w:spacing w:val="0"/>
          <w:sz w:val="24"/>
          <w:shd w:val="clear" w:color="auto" w:fill="auto"/>
          <w:rtl w:val="0"/>
        </w:rPr>
        <w:t xml:space="preserve"> be retarded. Actually, that heavenly being can attain the supreme </w:t>
      </w:r>
      <w:r>
        <w:rPr>
          <w:rFonts w:ascii="Times New Roman" w:eastAsia="Times New Roman" w:hAnsi="Times New Roman" w:cs="Times New Roman"/>
          <w:b/>
          <w:bCs/>
          <w:i/>
          <w:iCs/>
          <w:color w:val="000000"/>
          <w:spacing w:val="0"/>
          <w:sz w:val="24"/>
          <w:shd w:val="clear" w:color="auto" w:fill="auto"/>
          <w:rtl w:val="0"/>
        </w:rPr>
        <w:t xml:space="preserve">dhamma </w:t>
      </w:r>
      <w:r>
        <w:rPr>
          <w:rFonts w:ascii="Times New Roman" w:eastAsia="Times New Roman" w:hAnsi="Times New Roman" w:cs="Times New Roman"/>
          <w:color w:val="000000"/>
          <w:spacing w:val="0"/>
          <w:sz w:val="24"/>
          <w:shd w:val="clear" w:color="auto" w:fill="auto"/>
          <w:rtl w:val="0"/>
        </w:rPr>
        <w:t xml:space="preserve">called the Path, Fruit, </w:t>
      </w:r>
      <w:r>
        <w:rPr>
          <w:rFonts w:ascii="Times New Roman" w:eastAsia="Times New Roman" w:hAnsi="Times New Roman" w:cs="Times New Roman"/>
          <w:b/>
          <w:bCs/>
          <w:i/>
          <w:iCs/>
          <w:color w:val="000000"/>
          <w:spacing w:val="1"/>
          <w:sz w:val="24"/>
          <w:shd w:val="clear" w:color="auto" w:fill="auto"/>
          <w:rtl w:val="0"/>
        </w:rPr>
        <w:t>nibb</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rapidly. </w:t>
      </w:r>
      <w:r>
        <w:rPr>
          <w:rFonts w:ascii="Times New Roman" w:eastAsia="Times New Roman" w:hAnsi="Times New Roman" w:cs="Times New Roman"/>
          <w:i/>
          <w:iCs/>
          <w:color w:val="000000"/>
          <w:spacing w:val="0"/>
          <w:sz w:val="24"/>
          <w:shd w:val="clear" w:color="auto" w:fill="auto"/>
          <w:rtl w:val="0"/>
        </w:rPr>
        <w:t>Bhikkhus</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This is the second advantage which is worth expecting to be available surely, of noble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which are distinguished  and  kept  in  audible  knowledge  (</w:t>
      </w:r>
      <w:r>
        <w:rPr>
          <w:rFonts w:ascii="Times New Roman" w:eastAsia="Times New Roman" w:hAnsi="Times New Roman" w:cs="Times New Roman"/>
          <w:b/>
          <w:bCs/>
          <w:i/>
          <w:iCs/>
          <w:color w:val="000000"/>
          <w:spacing w:val="0"/>
          <w:sz w:val="24"/>
          <w:shd w:val="clear" w:color="auto" w:fill="auto"/>
          <w:rtl w:val="0"/>
        </w:rPr>
        <w:t>ñ</w:t>
      </w:r>
      <w:r>
        <w:rPr>
          <w:rFonts w:ascii="Times New Roman" w:eastAsia="Times New Roman" w:hAnsi="Times New Roman" w:cs="Times New Roman"/>
          <w:color w:val="000000"/>
          <w:spacing w:val="0"/>
          <w:sz w:val="24"/>
          <w:shd w:val="clear" w:color="auto" w:fill="auto"/>
          <w:rtl w:val="0"/>
        </w:rPr>
        <w:t>āņ</w:t>
      </w:r>
      <w:r>
        <w:rPr>
          <w:rFonts w:ascii="Times New Roman" w:eastAsia="Times New Roman" w:hAnsi="Times New Roman" w:cs="Times New Roman"/>
          <w:b/>
          <w:bCs/>
          <w:i/>
          <w:iCs/>
          <w:color w:val="000000"/>
          <w:spacing w:val="0"/>
          <w:sz w:val="24"/>
          <w:shd w:val="clear" w:color="auto" w:fill="auto"/>
          <w:rtl w:val="0"/>
        </w:rPr>
        <w:t>asota</w:t>
      </w:r>
      <w:r>
        <w:rPr>
          <w:rFonts w:ascii="Times New Roman" w:eastAsia="Times New Roman" w:hAnsi="Times New Roman" w:cs="Times New Roman"/>
          <w:color w:val="000000"/>
          <w:spacing w:val="0"/>
          <w:sz w:val="24"/>
          <w:shd w:val="clear" w:color="auto" w:fill="auto"/>
          <w:rtl w:val="0"/>
        </w:rPr>
        <w:t xml:space="preserve">)  after  falling  into  functional constituent  of  ear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pas</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dasota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which  are  learned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heart  with  the  help  of  verbal endeavouring,  which  are  scrutinized  and  reasoned  over  and  over  again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mental endeavouring, which have been known and seen penetratively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the knowledge with right view on both basic meaning and causal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(Ang-1-505, 506)</w:t>
      </w:r>
      <w:r>
        <w:rPr>
          <w:rFonts w:ascii="Times New Roman" w:eastAsia="Times New Roman" w:hAnsi="Times New Roman" w:cs="Times New Roman"/>
          <w:color w:val="000000"/>
          <w:spacing w:val="0"/>
          <w:sz w:val="24"/>
          <w:shd w:val="clear" w:color="auto" w:fill="auto"/>
          <w:rtl w:val="0"/>
        </w:rPr>
        <w:t xml:space="preserve"> </w:t>
      </w:r>
    </w:p>
    <w:p>
      <w:pPr>
        <w:numPr>
          <w:ilvl w:val="0"/>
          <w:numId w:val="79"/>
        </w:numPr>
        <w:bidi w:val="0"/>
        <w:spacing w:before="1" w:after="0" w:line="275" w:lineRule="exact"/>
        <w:ind w:right="-61"/>
        <w:jc w:val="both"/>
      </w:pPr>
      <w:r>
        <w:rPr>
          <w:rFonts w:ascii="Times New Roman" w:eastAsia="Times New Roman" w:hAnsi="Times New Roman" w:cs="Times New Roman"/>
          <w:i/>
          <w:iCs/>
          <w:color w:val="000000"/>
          <w:spacing w:val="0"/>
          <w:sz w:val="24"/>
          <w:shd w:val="clear" w:color="auto" w:fill="auto"/>
          <w:rtl w:val="0"/>
        </w:rPr>
        <w:t>Bhikkhus</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in the next kind, the </w:t>
      </w:r>
      <w:r>
        <w:rPr>
          <w:rFonts w:ascii="Times New Roman" w:eastAsia="Times New Roman" w:hAnsi="Times New Roman" w:cs="Times New Roman"/>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learns noble </w:t>
      </w:r>
      <w:r>
        <w:rPr>
          <w:rFonts w:ascii="Times New Roman" w:eastAsia="Times New Roman" w:hAnsi="Times New Roman" w:cs="Times New Roman"/>
          <w:b/>
          <w:bCs/>
          <w:i/>
          <w:iCs/>
          <w:color w:val="000000"/>
          <w:spacing w:val="0"/>
          <w:sz w:val="24"/>
          <w:shd w:val="clear" w:color="auto" w:fill="auto"/>
          <w:rtl w:val="0"/>
        </w:rPr>
        <w:t xml:space="preserve">dhammas </w:t>
      </w:r>
      <w:r>
        <w:rPr>
          <w:rFonts w:ascii="Times New Roman" w:eastAsia="Times New Roman" w:hAnsi="Times New Roman" w:cs="Times New Roman"/>
          <w:color w:val="000000"/>
          <w:spacing w:val="0"/>
          <w:sz w:val="24"/>
          <w:shd w:val="clear" w:color="auto" w:fill="auto"/>
          <w:rtl w:val="0"/>
        </w:rPr>
        <w:t xml:space="preserve">with (9) kinds of classification,  viz, </w:t>
      </w:r>
      <w:r>
        <w:rPr>
          <w:rFonts w:ascii="Times New Roman" w:eastAsia="Times New Roman" w:hAnsi="Times New Roman" w:cs="Times New Roman"/>
          <w:b/>
          <w:bCs/>
          <w:i/>
          <w:iCs/>
          <w:color w:val="000000"/>
          <w:spacing w:val="0"/>
          <w:sz w:val="24"/>
          <w:shd w:val="clear" w:color="auto" w:fill="auto"/>
          <w:rtl w:val="0"/>
        </w:rPr>
        <w:t xml:space="preserve"> sutta,  geyya,  </w:t>
      </w:r>
      <w:r>
        <w:rPr>
          <w:rFonts w:ascii="Times New Roman" w:eastAsia="Times New Roman" w:hAnsi="Times New Roman" w:cs="Times New Roman"/>
          <w:b/>
          <w:bCs/>
          <w:i/>
          <w:iCs/>
          <w:color w:val="000000"/>
          <w:spacing w:val="2"/>
          <w:sz w:val="24"/>
          <w:shd w:val="clear" w:color="auto" w:fill="auto"/>
          <w:rtl w:val="0"/>
        </w:rPr>
        <w:t>veyy</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kara</w:t>
      </w:r>
      <w:r>
        <w:rPr>
          <w:rFonts w:ascii="Times New Roman" w:eastAsia="Times New Roman" w:hAnsi="Times New Roman" w:cs="Times New Roman"/>
          <w:color w:val="000000"/>
          <w:spacing w:val="2"/>
          <w:sz w:val="24"/>
          <w:shd w:val="clear" w:color="auto" w:fill="auto"/>
          <w:rtl w:val="0"/>
        </w:rPr>
        <w:t>ņ</w:t>
      </w:r>
      <w:r>
        <w:rPr>
          <w:rFonts w:ascii="Times New Roman" w:eastAsia="Times New Roman" w:hAnsi="Times New Roman" w:cs="Times New Roman"/>
          <w:b/>
          <w:bCs/>
          <w:i/>
          <w:iCs/>
          <w:color w:val="000000"/>
          <w:spacing w:val="2"/>
          <w:sz w:val="24"/>
          <w:shd w:val="clear" w:color="auto" w:fill="auto"/>
          <w:rtl w:val="0"/>
        </w:rPr>
        <w:t>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5"/>
          <w:sz w:val="24"/>
          <w:shd w:val="clear" w:color="auto" w:fill="auto"/>
          <w:rtl w:val="0"/>
        </w:rPr>
        <w:t>g</w:t>
      </w:r>
      <w:r>
        <w:rPr>
          <w:rFonts w:ascii="Times New Roman" w:eastAsia="Times New Roman" w:hAnsi="Times New Roman" w:cs="Times New Roman"/>
          <w:color w:val="000000"/>
          <w:spacing w:val="5"/>
          <w:sz w:val="24"/>
          <w:shd w:val="clear" w:color="auto" w:fill="auto"/>
          <w:rtl w:val="0"/>
        </w:rPr>
        <w:t>ā</w:t>
      </w:r>
      <w:r>
        <w:rPr>
          <w:rFonts w:ascii="Times New Roman" w:eastAsia="Times New Roman" w:hAnsi="Times New Roman" w:cs="Times New Roman"/>
          <w:b/>
          <w:bCs/>
          <w:i/>
          <w:iCs/>
          <w:color w:val="000000"/>
          <w:spacing w:val="5"/>
          <w:sz w:val="24"/>
          <w:shd w:val="clear" w:color="auto" w:fill="auto"/>
          <w:rtl w:val="0"/>
        </w:rPr>
        <w:t>th</w:t>
      </w:r>
      <w:r>
        <w:rPr>
          <w:rFonts w:ascii="Times New Roman" w:eastAsia="Times New Roman" w:hAnsi="Times New Roman" w:cs="Times New Roman"/>
          <w:color w:val="000000"/>
          <w:spacing w:val="5"/>
          <w:sz w:val="24"/>
          <w:shd w:val="clear" w:color="auto" w:fill="auto"/>
          <w:rtl w:val="0"/>
        </w:rPr>
        <w:t>ā</w:t>
      </w:r>
      <w:r>
        <w:rPr>
          <w:rFonts w:ascii="Times New Roman" w:eastAsia="Times New Roman" w:hAnsi="Times New Roman" w:cs="Times New Roman"/>
          <w:b/>
          <w:bCs/>
          <w:i/>
          <w:iCs/>
          <w:color w:val="000000"/>
          <w:spacing w:val="5"/>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3"/>
          <w:sz w:val="24"/>
          <w:shd w:val="clear" w:color="auto" w:fill="auto"/>
          <w:rtl w:val="0"/>
        </w:rPr>
        <w:t>ud</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na,</w:t>
      </w:r>
      <w:r>
        <w:rPr>
          <w:rFonts w:ascii="Times New Roman" w:eastAsia="Times New Roman" w:hAnsi="Times New Roman" w:cs="Times New Roman"/>
          <w:b/>
          <w:bCs/>
          <w:i/>
          <w:iCs/>
          <w:color w:val="000000"/>
          <w:spacing w:val="0"/>
          <w:sz w:val="24"/>
          <w:shd w:val="clear" w:color="auto" w:fill="auto"/>
          <w:rtl w:val="0"/>
        </w:rPr>
        <w:t xml:space="preserve">  itivuttaka,  </w:t>
      </w:r>
      <w:r>
        <w:rPr>
          <w:rFonts w:ascii="Times New Roman" w:eastAsia="Times New Roman" w:hAnsi="Times New Roman" w:cs="Times New Roman"/>
          <w:b/>
          <w:bCs/>
          <w:i/>
          <w:iCs/>
          <w:color w:val="000000"/>
          <w:spacing w:val="2"/>
          <w:sz w:val="24"/>
          <w:shd w:val="clear" w:color="auto" w:fill="auto"/>
          <w:rtl w:val="0"/>
        </w:rPr>
        <w:t>j</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taka,</w:t>
      </w:r>
      <w:r>
        <w:rPr>
          <w:rFonts w:ascii="Times New Roman" w:eastAsia="Times New Roman" w:hAnsi="Times New Roman" w:cs="Times New Roman"/>
          <w:b/>
          <w:bCs/>
          <w:i/>
          <w:iCs/>
          <w:color w:val="000000"/>
          <w:spacing w:val="0"/>
          <w:sz w:val="24"/>
          <w:shd w:val="clear" w:color="auto" w:fill="auto"/>
          <w:rtl w:val="0"/>
        </w:rPr>
        <w:t xml:space="preserve">  abbhuta dhamma, vedalla</w:t>
      </w:r>
      <w:r>
        <w:rPr>
          <w:rFonts w:ascii="Times New Roman" w:eastAsia="Times New Roman" w:hAnsi="Times New Roman" w:cs="Times New Roman"/>
          <w:color w:val="000000"/>
          <w:spacing w:val="0"/>
          <w:sz w:val="24"/>
          <w:shd w:val="clear" w:color="auto" w:fill="auto"/>
          <w:rtl w:val="0"/>
        </w:rPr>
        <w:t xml:space="preserve">. </w:t>
      </w:r>
    </w:p>
    <w:p>
      <w:pPr>
        <w:bidi w:val="0"/>
        <w:spacing w:before="16"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 430 </w:t>
      </w:r>
    </w:p>
    <w:p>
      <w:pPr>
        <w:bidi w:val="0"/>
        <w:spacing w:before="1" w:after="0" w:line="275" w:lineRule="exact"/>
        <w:ind w:left="0" w:right="-61" w:firstLine="720"/>
        <w:jc w:val="both"/>
      </w:pPr>
      <w:r>
        <w:rPr>
          <w:rFonts w:ascii="Times New Roman" w:eastAsia="Times New Roman" w:hAnsi="Times New Roman" w:cs="Times New Roman"/>
          <w:color w:val="000000"/>
          <w:spacing w:val="0"/>
          <w:sz w:val="24"/>
          <w:shd w:val="clear" w:color="auto" w:fill="auto"/>
          <w:rtl w:val="0"/>
        </w:rPr>
        <w:t xml:space="preserve">If that </w:t>
      </w:r>
      <w:r>
        <w:rPr>
          <w:rFonts w:ascii="Times New Roman" w:eastAsia="Times New Roman" w:hAnsi="Times New Roman" w:cs="Times New Roman"/>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passes </w:t>
      </w:r>
      <w:r>
        <w:rPr>
          <w:rFonts w:ascii="Times New Roman" w:eastAsia="Times New Roman" w:hAnsi="Times New Roman" w:cs="Times New Roman"/>
          <w:color w:val="000000"/>
          <w:spacing w:val="1"/>
          <w:sz w:val="24"/>
          <w:shd w:val="clear" w:color="auto" w:fill="auto"/>
          <w:rtl w:val="0"/>
        </w:rPr>
        <w:t>away</w:t>
      </w:r>
      <w:r>
        <w:rPr>
          <w:rFonts w:ascii="Times New Roman" w:eastAsia="Times New Roman" w:hAnsi="Times New Roman" w:cs="Times New Roman"/>
          <w:color w:val="000000"/>
          <w:spacing w:val="0"/>
          <w:sz w:val="24"/>
          <w:shd w:val="clear" w:color="auto" w:fill="auto"/>
          <w:rtl w:val="0"/>
        </w:rPr>
        <w:t xml:space="preserve"> without mindfulness, he becomes any kind of existence of heavenly being randomly. In the continuum of that heavenly being with full of happiness, words  of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have  not  appear  apparently.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i/>
          <w:iCs/>
          <w:color w:val="000000"/>
          <w:spacing w:val="0"/>
          <w:sz w:val="24"/>
          <w:shd w:val="clear" w:color="auto" w:fill="auto"/>
          <w:rtl w:val="0"/>
        </w:rPr>
        <w:t xml:space="preserve"> bhikkhu</w:t>
      </w:r>
      <w:r>
        <w:rPr>
          <w:rFonts w:ascii="Times New Roman" w:eastAsia="Times New Roman" w:hAnsi="Times New Roman" w:cs="Times New Roman"/>
          <w:color w:val="000000"/>
          <w:spacing w:val="0"/>
          <w:sz w:val="24"/>
          <w:shd w:val="clear" w:color="auto" w:fill="auto"/>
          <w:rtl w:val="0"/>
        </w:rPr>
        <w:t xml:space="preserve">  who  has  fulfilled  with  super- psychic power and learned in mastery of mind completely does not come and preach </w:t>
      </w:r>
      <w:r>
        <w:rPr>
          <w:rFonts w:ascii="Times New Roman" w:eastAsia="Times New Roman" w:hAnsi="Times New Roman" w:cs="Times New Roman"/>
          <w:b/>
          <w:bCs/>
          <w:i/>
          <w:iCs/>
          <w:color w:val="000000"/>
          <w:spacing w:val="0"/>
          <w:sz w:val="24"/>
          <w:shd w:val="clear" w:color="auto" w:fill="auto"/>
          <w:rtl w:val="0"/>
        </w:rPr>
        <w:t xml:space="preserve">dhammas </w:t>
      </w:r>
      <w:r>
        <w:rPr>
          <w:rFonts w:ascii="Times New Roman" w:eastAsia="Times New Roman" w:hAnsi="Times New Roman" w:cs="Times New Roman"/>
          <w:color w:val="000000"/>
          <w:spacing w:val="0"/>
          <w:sz w:val="24"/>
          <w:shd w:val="clear" w:color="auto" w:fill="auto"/>
          <w:rtl w:val="0"/>
        </w:rPr>
        <w:t xml:space="preserve">to audience of heavenly beings. Actually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heavenly being who is preacher (</w:t>
      </w:r>
      <w:r>
        <w:rPr>
          <w:rFonts w:ascii="Times New Roman" w:eastAsia="Times New Roman" w:hAnsi="Times New Roman" w:cs="Times New Roman"/>
          <w:b/>
          <w:bCs/>
          <w:i/>
          <w:iCs/>
          <w:color w:val="000000"/>
          <w:spacing w:val="0"/>
          <w:sz w:val="24"/>
          <w:shd w:val="clear" w:color="auto" w:fill="auto"/>
          <w:rtl w:val="0"/>
        </w:rPr>
        <w:t>dhamma kathika</w:t>
      </w:r>
      <w:r>
        <w:rPr>
          <w:rFonts w:ascii="Times New Roman" w:eastAsia="Times New Roman" w:hAnsi="Times New Roman" w:cs="Times New Roman"/>
          <w:color w:val="000000"/>
          <w:spacing w:val="0"/>
          <w:sz w:val="24"/>
          <w:shd w:val="clear" w:color="auto" w:fill="auto"/>
          <w:rtl w:val="0"/>
        </w:rPr>
        <w:t xml:space="preserve">) preaches </w:t>
      </w:r>
      <w:r>
        <w:rPr>
          <w:rFonts w:ascii="Times New Roman" w:eastAsia="Times New Roman" w:hAnsi="Times New Roman" w:cs="Times New Roman"/>
          <w:b/>
          <w:bCs/>
          <w:i/>
          <w:iCs/>
          <w:color w:val="000000"/>
          <w:spacing w:val="0"/>
          <w:sz w:val="24"/>
          <w:shd w:val="clear" w:color="auto" w:fill="auto"/>
          <w:rtl w:val="0"/>
        </w:rPr>
        <w:t xml:space="preserve">dhammas </w:t>
      </w:r>
      <w:r>
        <w:rPr>
          <w:rFonts w:ascii="Times New Roman" w:eastAsia="Times New Roman" w:hAnsi="Times New Roman" w:cs="Times New Roman"/>
          <w:color w:val="000000"/>
          <w:spacing w:val="0"/>
          <w:sz w:val="24"/>
          <w:shd w:val="clear" w:color="auto" w:fill="auto"/>
          <w:rtl w:val="0"/>
        </w:rPr>
        <w:t xml:space="preserve">to audience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heavenly beings. At that time, in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continuum of that heavenly being,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kind of idea that "these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preached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this </w:t>
      </w:r>
      <w:r>
        <w:rPr>
          <w:rFonts w:ascii="Times New Roman" w:eastAsia="Times New Roman" w:hAnsi="Times New Roman" w:cs="Times New Roman"/>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are </w:t>
      </w:r>
      <w:r>
        <w:rPr>
          <w:rFonts w:ascii="Times New Roman" w:eastAsia="Times New Roman" w:hAnsi="Times New Roman" w:cs="Times New Roman"/>
          <w:b/>
          <w:bCs/>
          <w:i/>
          <w:iCs/>
          <w:color w:val="000000"/>
          <w:spacing w:val="0"/>
          <w:sz w:val="24"/>
          <w:shd w:val="clear" w:color="auto" w:fill="auto"/>
          <w:rtl w:val="0"/>
        </w:rPr>
        <w:t>dhamma vinaya</w:t>
      </w:r>
      <w:r>
        <w:rPr>
          <w:rFonts w:ascii="Times New Roman" w:eastAsia="Times New Roman" w:hAnsi="Times New Roman" w:cs="Times New Roman"/>
          <w:color w:val="000000"/>
          <w:spacing w:val="0"/>
          <w:sz w:val="24"/>
          <w:shd w:val="clear" w:color="auto" w:fill="auto"/>
          <w:rtl w:val="0"/>
        </w:rPr>
        <w:t xml:space="preserve">  called </w:t>
      </w:r>
      <w:r>
        <w:rPr>
          <w:rFonts w:ascii="Times New Roman" w:eastAsia="Times New Roman" w:hAnsi="Times New Roman" w:cs="Times New Roman"/>
          <w:b/>
          <w:bCs/>
          <w:i/>
          <w:iCs/>
          <w:color w:val="000000"/>
          <w:spacing w:val="0"/>
          <w:sz w:val="24"/>
          <w:shd w:val="clear" w:color="auto" w:fill="auto"/>
          <w:rtl w:val="0"/>
        </w:rPr>
        <w:t xml:space="preserve"> s</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sanabrahmacariya</w:t>
      </w:r>
      <w:r>
        <w:rPr>
          <w:rFonts w:ascii="Times New Roman" w:eastAsia="Times New Roman" w:hAnsi="Times New Roman" w:cs="Times New Roman"/>
          <w:color w:val="000000"/>
          <w:spacing w:val="0"/>
          <w:sz w:val="24"/>
          <w:shd w:val="clear" w:color="auto" w:fill="auto"/>
          <w:rtl w:val="0"/>
        </w:rPr>
        <w:t xml:space="preserve">  (doctrinal  admonishment  leading  to  ariyahood),  which belongs  to  three  noble  trainings,  training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virtue,  training  of  concentration,  training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wisdom,  which  has  been  experienced  in  previous  existence  of  mine,  indeed,"  appears successively. </w:t>
      </w:r>
      <w:r>
        <w:rPr>
          <w:rFonts w:ascii="Times New Roman" w:eastAsia="Times New Roman" w:hAnsi="Times New Roman" w:cs="Times New Roman"/>
          <w:i/>
          <w:iCs/>
          <w:color w:val="000000"/>
          <w:spacing w:val="0"/>
          <w:sz w:val="24"/>
          <w:shd w:val="clear" w:color="auto" w:fill="auto"/>
          <w:rtl w:val="0"/>
        </w:rPr>
        <w:t xml:space="preserve"> Bhikkhus</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the  occurrence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mindfulness  associating  with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knowledge, which is capable of discerning following to </w:t>
      </w:r>
      <w:r>
        <w:rPr>
          <w:rFonts w:ascii="Times New Roman" w:eastAsia="Times New Roman" w:hAnsi="Times New Roman" w:cs="Times New Roman"/>
          <w:b/>
          <w:bCs/>
          <w:i/>
          <w:iCs/>
          <w:color w:val="000000"/>
          <w:spacing w:val="1"/>
          <w:sz w:val="24"/>
          <w:shd w:val="clear" w:color="auto" w:fill="auto"/>
          <w:rtl w:val="0"/>
        </w:rPr>
        <w:t>dhamma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may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be</w:t>
      </w:r>
      <w:r>
        <w:rPr>
          <w:rFonts w:ascii="Times New Roman" w:eastAsia="Times New Roman" w:hAnsi="Times New Roman" w:cs="Times New Roman"/>
          <w:color w:val="000000"/>
          <w:spacing w:val="0"/>
          <w:sz w:val="24"/>
          <w:shd w:val="clear" w:color="auto" w:fill="auto"/>
          <w:rtl w:val="0"/>
        </w:rPr>
        <w:t xml:space="preserve"> retarded. Actually, that heavenly being can attain the supreme </w:t>
      </w:r>
      <w:r>
        <w:rPr>
          <w:rFonts w:ascii="Times New Roman" w:eastAsia="Times New Roman" w:hAnsi="Times New Roman" w:cs="Times New Roman"/>
          <w:b/>
          <w:bCs/>
          <w:i/>
          <w:iCs/>
          <w:color w:val="000000"/>
          <w:spacing w:val="0"/>
          <w:sz w:val="24"/>
          <w:shd w:val="clear" w:color="auto" w:fill="auto"/>
          <w:rtl w:val="0"/>
        </w:rPr>
        <w:t xml:space="preserve">dhamma </w:t>
      </w:r>
      <w:r>
        <w:rPr>
          <w:rFonts w:ascii="Times New Roman" w:eastAsia="Times New Roman" w:hAnsi="Times New Roman" w:cs="Times New Roman"/>
          <w:color w:val="000000"/>
          <w:spacing w:val="0"/>
          <w:sz w:val="24"/>
          <w:shd w:val="clear" w:color="auto" w:fill="auto"/>
          <w:rtl w:val="0"/>
        </w:rPr>
        <w:t xml:space="preserve">called the Path, Fruit,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rapidly. </w:t>
      </w:r>
    </w:p>
    <w:p>
      <w:pPr>
        <w:bidi w:val="0"/>
        <w:spacing w:before="1" w:after="0" w:line="275" w:lineRule="exact"/>
        <w:ind w:left="0" w:right="-61" w:firstLine="720"/>
        <w:jc w:val="both"/>
      </w:pPr>
      <w:r>
        <w:rPr>
          <w:rFonts w:ascii="Times New Roman" w:eastAsia="Times New Roman" w:hAnsi="Times New Roman" w:cs="Times New Roman"/>
          <w:i/>
          <w:iCs/>
          <w:color w:val="000000"/>
          <w:spacing w:val="0"/>
          <w:sz w:val="24"/>
          <w:shd w:val="clear" w:color="auto" w:fill="auto"/>
          <w:rtl w:val="0"/>
        </w:rPr>
        <w:t>Bhikkhus</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worldly simile is that ____ while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man who is mastered in song of conch shell, is travelling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long journey, he hears the song of conch shell. As in the continuum of that man, the right decision on song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conch shell </w:t>
      </w:r>
      <w:r>
        <w:rPr>
          <w:rFonts w:ascii="Times New Roman" w:eastAsia="Times New Roman" w:hAnsi="Times New Roman" w:cs="Times New Roman"/>
          <w:color w:val="000000"/>
          <w:spacing w:val="1"/>
          <w:sz w:val="24"/>
          <w:shd w:val="clear" w:color="auto" w:fill="auto"/>
          <w:rtl w:val="0"/>
        </w:rPr>
        <w:t>only</w:t>
      </w:r>
      <w:r>
        <w:rPr>
          <w:rFonts w:ascii="Times New Roman" w:eastAsia="Times New Roman" w:hAnsi="Times New Roman" w:cs="Times New Roman"/>
          <w:color w:val="000000"/>
          <w:spacing w:val="0"/>
          <w:sz w:val="24"/>
          <w:shd w:val="clear" w:color="auto" w:fill="auto"/>
          <w:rtl w:val="0"/>
        </w:rPr>
        <w:t xml:space="preserve"> occurs without </w:t>
      </w:r>
      <w:r>
        <w:rPr>
          <w:rFonts w:ascii="Times New Roman" w:eastAsia="Times New Roman" w:hAnsi="Times New Roman" w:cs="Times New Roman"/>
          <w:color w:val="000000"/>
          <w:spacing w:val="1"/>
          <w:sz w:val="24"/>
          <w:shd w:val="clear" w:color="auto" w:fill="auto"/>
          <w:rtl w:val="0"/>
        </w:rPr>
        <w:t>any</w:t>
      </w:r>
      <w:r>
        <w:rPr>
          <w:rFonts w:ascii="Times New Roman" w:eastAsia="Times New Roman" w:hAnsi="Times New Roman" w:cs="Times New Roman"/>
          <w:color w:val="000000"/>
          <w:spacing w:val="0"/>
          <w:sz w:val="24"/>
          <w:shd w:val="clear" w:color="auto" w:fill="auto"/>
          <w:rtl w:val="0"/>
        </w:rPr>
        <w:t xml:space="preserve"> doubt "whether it is song of conch shell or not", similarly ___ </w:t>
      </w:r>
      <w:r>
        <w:rPr>
          <w:rFonts w:ascii="Times New Roman" w:eastAsia="Times New Roman" w:hAnsi="Times New Roman" w:cs="Times New Roman"/>
          <w:i/>
          <w:iCs/>
          <w:color w:val="000000"/>
          <w:spacing w:val="0"/>
          <w:sz w:val="24"/>
          <w:shd w:val="clear" w:color="auto" w:fill="auto"/>
          <w:rtl w:val="0"/>
        </w:rPr>
        <w:t>bhikkhus</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the </w:t>
      </w:r>
      <w:r>
        <w:rPr>
          <w:rFonts w:ascii="Times New Roman" w:eastAsia="Times New Roman" w:hAnsi="Times New Roman" w:cs="Times New Roman"/>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learns noble </w:t>
      </w:r>
      <w:r>
        <w:rPr>
          <w:rFonts w:ascii="Times New Roman" w:eastAsia="Times New Roman" w:hAnsi="Times New Roman" w:cs="Times New Roman"/>
          <w:b/>
          <w:bCs/>
          <w:i/>
          <w:iCs/>
          <w:color w:val="000000"/>
          <w:spacing w:val="0"/>
          <w:sz w:val="24"/>
          <w:shd w:val="clear" w:color="auto" w:fill="auto"/>
          <w:rtl w:val="0"/>
        </w:rPr>
        <w:t xml:space="preserve">dhammas </w:t>
      </w:r>
      <w:r>
        <w:rPr>
          <w:rFonts w:ascii="Times New Roman" w:eastAsia="Times New Roman" w:hAnsi="Times New Roman" w:cs="Times New Roman"/>
          <w:color w:val="000000"/>
          <w:spacing w:val="0"/>
          <w:sz w:val="24"/>
          <w:shd w:val="clear" w:color="auto" w:fill="auto"/>
          <w:rtl w:val="0"/>
        </w:rPr>
        <w:t xml:space="preserve">with (9) kinds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classifications, viz, </w:t>
      </w:r>
      <w:r>
        <w:rPr>
          <w:rFonts w:ascii="Times New Roman" w:eastAsia="Times New Roman" w:hAnsi="Times New Roman" w:cs="Times New Roman"/>
          <w:b/>
          <w:bCs/>
          <w:i/>
          <w:iCs/>
          <w:color w:val="000000"/>
          <w:spacing w:val="0"/>
          <w:sz w:val="24"/>
          <w:shd w:val="clear" w:color="auto" w:fill="auto"/>
          <w:rtl w:val="0"/>
        </w:rPr>
        <w:t xml:space="preserve">sutta, geyya, </w:t>
      </w:r>
      <w:r>
        <w:rPr>
          <w:rFonts w:ascii="Times New Roman" w:eastAsia="Times New Roman" w:hAnsi="Times New Roman" w:cs="Times New Roman"/>
          <w:b/>
          <w:bCs/>
          <w:i/>
          <w:iCs/>
          <w:color w:val="000000"/>
          <w:spacing w:val="2"/>
          <w:sz w:val="24"/>
          <w:shd w:val="clear" w:color="auto" w:fill="auto"/>
          <w:rtl w:val="0"/>
        </w:rPr>
        <w:t>veyy</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kara</w:t>
      </w:r>
      <w:r>
        <w:rPr>
          <w:rFonts w:ascii="Times New Roman" w:eastAsia="Times New Roman" w:hAnsi="Times New Roman" w:cs="Times New Roman"/>
          <w:color w:val="000000"/>
          <w:spacing w:val="2"/>
          <w:sz w:val="24"/>
          <w:shd w:val="clear" w:color="auto" w:fill="auto"/>
          <w:rtl w:val="0"/>
        </w:rPr>
        <w:t>ņ</w:t>
      </w:r>
      <w:r>
        <w:rPr>
          <w:rFonts w:ascii="Times New Roman" w:eastAsia="Times New Roman" w:hAnsi="Times New Roman" w:cs="Times New Roman"/>
          <w:b/>
          <w:bCs/>
          <w:i/>
          <w:iCs/>
          <w:color w:val="000000"/>
          <w:spacing w:val="2"/>
          <w:sz w:val="24"/>
          <w:shd w:val="clear" w:color="auto" w:fill="auto"/>
          <w:rtl w:val="0"/>
        </w:rPr>
        <w:t>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5"/>
          <w:sz w:val="24"/>
          <w:shd w:val="clear" w:color="auto" w:fill="auto"/>
          <w:rtl w:val="0"/>
        </w:rPr>
        <w:t>g</w:t>
      </w:r>
      <w:r>
        <w:rPr>
          <w:rFonts w:ascii="Times New Roman" w:eastAsia="Times New Roman" w:hAnsi="Times New Roman" w:cs="Times New Roman"/>
          <w:color w:val="000000"/>
          <w:spacing w:val="5"/>
          <w:sz w:val="24"/>
          <w:shd w:val="clear" w:color="auto" w:fill="auto"/>
          <w:rtl w:val="0"/>
        </w:rPr>
        <w:t>ā</w:t>
      </w:r>
      <w:r>
        <w:rPr>
          <w:rFonts w:ascii="Times New Roman" w:eastAsia="Times New Roman" w:hAnsi="Times New Roman" w:cs="Times New Roman"/>
          <w:b/>
          <w:bCs/>
          <w:i/>
          <w:iCs/>
          <w:color w:val="000000"/>
          <w:spacing w:val="5"/>
          <w:sz w:val="24"/>
          <w:shd w:val="clear" w:color="auto" w:fill="auto"/>
          <w:rtl w:val="0"/>
        </w:rPr>
        <w:t>th</w:t>
      </w:r>
      <w:r>
        <w:rPr>
          <w:rFonts w:ascii="Times New Roman" w:eastAsia="Times New Roman" w:hAnsi="Times New Roman" w:cs="Times New Roman"/>
          <w:color w:val="000000"/>
          <w:spacing w:val="5"/>
          <w:sz w:val="24"/>
          <w:shd w:val="clear" w:color="auto" w:fill="auto"/>
          <w:rtl w:val="0"/>
        </w:rPr>
        <w:t>ā</w:t>
      </w:r>
      <w:r>
        <w:rPr>
          <w:rFonts w:ascii="Times New Roman" w:eastAsia="Times New Roman" w:hAnsi="Times New Roman" w:cs="Times New Roman"/>
          <w:b/>
          <w:bCs/>
          <w:i/>
          <w:iCs/>
          <w:color w:val="000000"/>
          <w:spacing w:val="5"/>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3"/>
          <w:sz w:val="24"/>
          <w:shd w:val="clear" w:color="auto" w:fill="auto"/>
          <w:rtl w:val="0"/>
        </w:rPr>
        <w:t>ud</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na,</w:t>
      </w:r>
      <w:r>
        <w:rPr>
          <w:rFonts w:ascii="Times New Roman" w:eastAsia="Times New Roman" w:hAnsi="Times New Roman" w:cs="Times New Roman"/>
          <w:b/>
          <w:bCs/>
          <w:i/>
          <w:iCs/>
          <w:color w:val="000000"/>
          <w:spacing w:val="0"/>
          <w:sz w:val="24"/>
          <w:shd w:val="clear" w:color="auto" w:fill="auto"/>
          <w:rtl w:val="0"/>
        </w:rPr>
        <w:t xml:space="preserve"> itivuttaka, </w:t>
      </w:r>
      <w:r>
        <w:rPr>
          <w:rFonts w:ascii="Times New Roman" w:eastAsia="Times New Roman" w:hAnsi="Times New Roman" w:cs="Times New Roman"/>
          <w:b/>
          <w:bCs/>
          <w:i/>
          <w:iCs/>
          <w:color w:val="000000"/>
          <w:spacing w:val="2"/>
          <w:sz w:val="24"/>
          <w:shd w:val="clear" w:color="auto" w:fill="auto"/>
          <w:rtl w:val="0"/>
        </w:rPr>
        <w:t>j</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taka,</w:t>
      </w:r>
      <w:r>
        <w:rPr>
          <w:rFonts w:ascii="Times New Roman" w:eastAsia="Times New Roman" w:hAnsi="Times New Roman" w:cs="Times New Roman"/>
          <w:b/>
          <w:bCs/>
          <w:i/>
          <w:iCs/>
          <w:color w:val="000000"/>
          <w:spacing w:val="0"/>
          <w:sz w:val="24"/>
          <w:shd w:val="clear" w:color="auto" w:fill="auto"/>
          <w:rtl w:val="0"/>
        </w:rPr>
        <w:t xml:space="preserve"> abbhuta dhamma, vedalla</w:t>
      </w:r>
      <w:r>
        <w:rPr>
          <w:rFonts w:ascii="Times New Roman" w:eastAsia="Times New Roman" w:hAnsi="Times New Roman" w:cs="Times New Roman"/>
          <w:color w:val="000000"/>
          <w:spacing w:val="0"/>
          <w:sz w:val="24"/>
          <w:shd w:val="clear" w:color="auto" w:fill="auto"/>
          <w:rtl w:val="0"/>
        </w:rPr>
        <w:t xml:space="preserve">. In the continuum of that </w:t>
      </w:r>
      <w:r>
        <w:rPr>
          <w:rFonts w:ascii="Times New Roman" w:eastAsia="Times New Roman" w:hAnsi="Times New Roman" w:cs="Times New Roman"/>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those kinds of discourses are distinguished and </w:t>
      </w:r>
      <w:r>
        <w:rPr>
          <w:rFonts w:ascii="Times New Roman" w:eastAsia="Times New Roman" w:hAnsi="Times New Roman" w:cs="Times New Roman"/>
          <w:color w:val="000000"/>
          <w:spacing w:val="1"/>
          <w:sz w:val="24"/>
          <w:shd w:val="clear" w:color="auto" w:fill="auto"/>
          <w:rtl w:val="0"/>
        </w:rPr>
        <w:t>kept</w:t>
      </w:r>
      <w:r>
        <w:rPr>
          <w:rFonts w:ascii="Times New Roman" w:eastAsia="Times New Roman" w:hAnsi="Times New Roman" w:cs="Times New Roman"/>
          <w:color w:val="000000"/>
          <w:spacing w:val="0"/>
          <w:sz w:val="24"/>
          <w:shd w:val="clear" w:color="auto" w:fill="auto"/>
          <w:rtl w:val="0"/>
        </w:rPr>
        <w:t xml:space="preserve"> in audible knowledge after falling into functional constituent of ear; those are learned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heart with the help of verbal endeavouring; those are scrutinized and reasoned  over  and  over  again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mental  endeavouring;  those  have  been  known  and  seen penetratively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the knowledge with right view </w:t>
      </w:r>
      <w:r>
        <w:rPr>
          <w:rFonts w:ascii="Times New Roman" w:eastAsia="Times New Roman" w:hAnsi="Times New Roman" w:cs="Times New Roman"/>
          <w:color w:val="000000"/>
          <w:spacing w:val="2"/>
          <w:sz w:val="24"/>
          <w:shd w:val="clear" w:color="auto" w:fill="auto"/>
          <w:rtl w:val="0"/>
        </w:rPr>
        <w:t>on</w:t>
      </w:r>
      <w:r>
        <w:rPr>
          <w:rFonts w:ascii="Times New Roman" w:eastAsia="Times New Roman" w:hAnsi="Times New Roman" w:cs="Times New Roman"/>
          <w:color w:val="000000"/>
          <w:spacing w:val="0"/>
          <w:sz w:val="24"/>
          <w:shd w:val="clear" w:color="auto" w:fill="auto"/>
          <w:rtl w:val="0"/>
        </w:rPr>
        <w:t xml:space="preserve"> both basic meaning and causal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w:t>
      </w:r>
    </w:p>
    <w:p>
      <w:pPr>
        <w:bidi w:val="0"/>
        <w:spacing w:before="277" w:after="0" w:line="275" w:lineRule="exact"/>
        <w:ind w:left="0" w:right="-62" w:firstLine="720"/>
        <w:jc w:val="left"/>
      </w:pPr>
      <w:r>
        <w:rPr>
          <w:rFonts w:ascii="Times New Roman" w:eastAsia="Times New Roman" w:hAnsi="Times New Roman" w:cs="Times New Roman"/>
          <w:color w:val="000000"/>
          <w:spacing w:val="0"/>
          <w:sz w:val="24"/>
          <w:shd w:val="clear" w:color="auto" w:fill="auto"/>
          <w:rtl w:val="0"/>
        </w:rPr>
        <w:t xml:space="preserve">If that </w:t>
      </w:r>
      <w:r>
        <w:rPr>
          <w:rFonts w:ascii="Times New Roman" w:eastAsia="Times New Roman" w:hAnsi="Times New Roman" w:cs="Times New Roman"/>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passes </w:t>
      </w:r>
      <w:r>
        <w:rPr>
          <w:rFonts w:ascii="Times New Roman" w:eastAsia="Times New Roman" w:hAnsi="Times New Roman" w:cs="Times New Roman"/>
          <w:color w:val="000000"/>
          <w:spacing w:val="1"/>
          <w:sz w:val="24"/>
          <w:shd w:val="clear" w:color="auto" w:fill="auto"/>
          <w:rtl w:val="0"/>
        </w:rPr>
        <w:t>away</w:t>
      </w:r>
      <w:r>
        <w:rPr>
          <w:rFonts w:ascii="Times New Roman" w:eastAsia="Times New Roman" w:hAnsi="Times New Roman" w:cs="Times New Roman"/>
          <w:color w:val="000000"/>
          <w:spacing w:val="0"/>
          <w:sz w:val="24"/>
          <w:shd w:val="clear" w:color="auto" w:fill="auto"/>
          <w:rtl w:val="0"/>
        </w:rPr>
        <w:t xml:space="preserve"> without mindfulness, he becomes any kind of existence of heavenly being randomly. In the continuum of that heavenly being with full of happiness, words  of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have  not  appear  apparently.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i/>
          <w:iCs/>
          <w:color w:val="000000"/>
          <w:spacing w:val="0"/>
          <w:sz w:val="24"/>
          <w:shd w:val="clear" w:color="auto" w:fill="auto"/>
          <w:rtl w:val="0"/>
        </w:rPr>
        <w:t xml:space="preserve"> bhikkhu</w:t>
      </w:r>
      <w:r>
        <w:rPr>
          <w:rFonts w:ascii="Times New Roman" w:eastAsia="Times New Roman" w:hAnsi="Times New Roman" w:cs="Times New Roman"/>
          <w:color w:val="000000"/>
          <w:spacing w:val="0"/>
          <w:sz w:val="24"/>
          <w:shd w:val="clear" w:color="auto" w:fill="auto"/>
          <w:rtl w:val="0"/>
        </w:rPr>
        <w:t xml:space="preserve">  who  has  fulfilled  with  super- psychic power and learned in mastery of mind completely does not come and preach </w:t>
      </w:r>
      <w:r>
        <w:rPr>
          <w:rFonts w:ascii="Times New Roman" w:eastAsia="Times New Roman" w:hAnsi="Times New Roman" w:cs="Times New Roman"/>
          <w:b/>
          <w:bCs/>
          <w:i/>
          <w:iCs/>
          <w:color w:val="000000"/>
          <w:spacing w:val="0"/>
          <w:sz w:val="24"/>
          <w:shd w:val="clear" w:color="auto" w:fill="auto"/>
          <w:rtl w:val="0"/>
        </w:rPr>
        <w:t xml:space="preserve">dhammas </w:t>
      </w:r>
      <w:r>
        <w:rPr>
          <w:rFonts w:ascii="Times New Roman" w:eastAsia="Times New Roman" w:hAnsi="Times New Roman" w:cs="Times New Roman"/>
          <w:color w:val="000000"/>
          <w:spacing w:val="0"/>
          <w:sz w:val="24"/>
          <w:shd w:val="clear" w:color="auto" w:fill="auto"/>
          <w:rtl w:val="0"/>
        </w:rPr>
        <w:t xml:space="preserve">to audience of heavenly beings. Actually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heavenly being who is preacher (</w:t>
      </w:r>
      <w:r>
        <w:rPr>
          <w:rFonts w:ascii="Times New Roman" w:eastAsia="Times New Roman" w:hAnsi="Times New Roman" w:cs="Times New Roman"/>
          <w:b/>
          <w:bCs/>
          <w:i/>
          <w:iCs/>
          <w:color w:val="000000"/>
          <w:spacing w:val="0"/>
          <w:sz w:val="24"/>
          <w:shd w:val="clear" w:color="auto" w:fill="auto"/>
          <w:rtl w:val="0"/>
        </w:rPr>
        <w:t>dhamma kathika</w:t>
      </w:r>
      <w:r>
        <w:rPr>
          <w:rFonts w:ascii="Times New Roman" w:eastAsia="Times New Roman" w:hAnsi="Times New Roman" w:cs="Times New Roman"/>
          <w:color w:val="000000"/>
          <w:spacing w:val="0"/>
          <w:sz w:val="24"/>
          <w:shd w:val="clear" w:color="auto" w:fill="auto"/>
          <w:rtl w:val="0"/>
        </w:rPr>
        <w:t xml:space="preserve">) preaches </w:t>
      </w:r>
      <w:r>
        <w:rPr>
          <w:rFonts w:ascii="Times New Roman" w:eastAsia="Times New Roman" w:hAnsi="Times New Roman" w:cs="Times New Roman"/>
          <w:b/>
          <w:bCs/>
          <w:i/>
          <w:iCs/>
          <w:color w:val="000000"/>
          <w:spacing w:val="0"/>
          <w:sz w:val="24"/>
          <w:shd w:val="clear" w:color="auto" w:fill="auto"/>
          <w:rtl w:val="0"/>
        </w:rPr>
        <w:t xml:space="preserve">dhammas </w:t>
      </w:r>
      <w:r>
        <w:rPr>
          <w:rFonts w:ascii="Times New Roman" w:eastAsia="Times New Roman" w:hAnsi="Times New Roman" w:cs="Times New Roman"/>
          <w:color w:val="000000"/>
          <w:spacing w:val="0"/>
          <w:sz w:val="24"/>
          <w:shd w:val="clear" w:color="auto" w:fill="auto"/>
          <w:rtl w:val="0"/>
        </w:rPr>
        <w:t xml:space="preserve">to audience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heavenly beings. At that time, in </w:t>
      </w:r>
      <w:r>
        <w:rPr>
          <w:rFonts w:ascii="Times New Roman" w:eastAsia="Times New Roman" w:hAnsi="Times New Roman" w:cs="Times New Roman"/>
          <w:color w:val="000000"/>
          <w:spacing w:val="1"/>
          <w:sz w:val="24"/>
          <w:shd w:val="clear" w:color="auto" w:fill="auto"/>
          <w:rtl w:val="0"/>
        </w:rPr>
        <w:t>the</w:t>
      </w:r>
      <w:r>
        <w:rPr>
          <w:rFonts w:ascii="Times New Roman" w:eastAsia="Times New Roman" w:hAnsi="Times New Roman" w:cs="Times New Roman"/>
          <w:color w:val="000000"/>
          <w:spacing w:val="0"/>
          <w:sz w:val="24"/>
          <w:shd w:val="clear" w:color="auto" w:fill="auto"/>
          <w:rtl w:val="0"/>
        </w:rPr>
        <w:t xml:space="preserve"> continuum of that heavenly being,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kind of idea that "these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preached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this </w:t>
      </w:r>
      <w:r>
        <w:rPr>
          <w:rFonts w:ascii="Times New Roman" w:eastAsia="Times New Roman" w:hAnsi="Times New Roman" w:cs="Times New Roman"/>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are </w:t>
      </w:r>
      <w:r>
        <w:rPr>
          <w:rFonts w:ascii="Times New Roman" w:eastAsia="Times New Roman" w:hAnsi="Times New Roman" w:cs="Times New Roman"/>
          <w:b/>
          <w:bCs/>
          <w:i/>
          <w:iCs/>
          <w:color w:val="000000"/>
          <w:spacing w:val="0"/>
          <w:sz w:val="24"/>
          <w:shd w:val="clear" w:color="auto" w:fill="auto"/>
          <w:rtl w:val="0"/>
        </w:rPr>
        <w:t>dhamma vinaya</w:t>
      </w:r>
      <w:r>
        <w:rPr>
          <w:rFonts w:ascii="Times New Roman" w:eastAsia="Times New Roman" w:hAnsi="Times New Roman" w:cs="Times New Roman"/>
          <w:color w:val="000000"/>
          <w:spacing w:val="0"/>
          <w:sz w:val="24"/>
          <w:shd w:val="clear" w:color="auto" w:fill="auto"/>
          <w:rtl w:val="0"/>
        </w:rPr>
        <w:t xml:space="preserve">  called </w:t>
      </w:r>
      <w:r>
        <w:rPr>
          <w:rFonts w:ascii="Times New Roman" w:eastAsia="Times New Roman" w:hAnsi="Times New Roman" w:cs="Times New Roman"/>
          <w:b/>
          <w:bCs/>
          <w:i/>
          <w:iCs/>
          <w:color w:val="000000"/>
          <w:spacing w:val="0"/>
          <w:sz w:val="24"/>
          <w:shd w:val="clear" w:color="auto" w:fill="auto"/>
          <w:rtl w:val="0"/>
        </w:rPr>
        <w:t xml:space="preserve"> s</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sanabrahmacariya</w:t>
      </w:r>
      <w:r>
        <w:rPr>
          <w:rFonts w:ascii="Times New Roman" w:eastAsia="Times New Roman" w:hAnsi="Times New Roman" w:cs="Times New Roman"/>
          <w:color w:val="000000"/>
          <w:spacing w:val="0"/>
          <w:sz w:val="24"/>
          <w:shd w:val="clear" w:color="auto" w:fill="auto"/>
          <w:rtl w:val="0"/>
        </w:rPr>
        <w:t xml:space="preserve">  (doctrinal  admonishment  leading  to  ariyahood),  which belongs  to  three  noble  trainings,  training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virtue,  training  of  concentration,  training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wisdom,  which  has  been  experienced  in  previous  existence  of  mine,  indeed,"  appears successively. </w:t>
      </w:r>
      <w:r>
        <w:rPr>
          <w:rFonts w:ascii="Times New Roman" w:eastAsia="Times New Roman" w:hAnsi="Times New Roman" w:cs="Times New Roman"/>
          <w:i/>
          <w:iCs/>
          <w:color w:val="000000"/>
          <w:spacing w:val="0"/>
          <w:sz w:val="24"/>
          <w:shd w:val="clear" w:color="auto" w:fill="auto"/>
          <w:rtl w:val="0"/>
        </w:rPr>
        <w:t xml:space="preserve"> Bhikkhus</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the  occurrence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mindfulness  associating  with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knowledge, which is capable of discerning following to </w:t>
      </w:r>
      <w:r>
        <w:rPr>
          <w:rFonts w:ascii="Times New Roman" w:eastAsia="Times New Roman" w:hAnsi="Times New Roman" w:cs="Times New Roman"/>
          <w:b/>
          <w:bCs/>
          <w:i/>
          <w:iCs/>
          <w:color w:val="000000"/>
          <w:spacing w:val="1"/>
          <w:sz w:val="24"/>
          <w:shd w:val="clear" w:color="auto" w:fill="auto"/>
          <w:rtl w:val="0"/>
        </w:rPr>
        <w:t>dhamma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may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be</w:t>
      </w:r>
      <w:r>
        <w:rPr>
          <w:rFonts w:ascii="Times New Roman" w:eastAsia="Times New Roman" w:hAnsi="Times New Roman" w:cs="Times New Roman"/>
          <w:color w:val="000000"/>
          <w:spacing w:val="0"/>
          <w:sz w:val="24"/>
          <w:shd w:val="clear" w:color="auto" w:fill="auto"/>
          <w:rtl w:val="0"/>
        </w:rPr>
        <w:t xml:space="preserve"> retarded. Actually, that heavenly being can attain the supreme </w:t>
      </w:r>
      <w:r>
        <w:rPr>
          <w:rFonts w:ascii="Times New Roman" w:eastAsia="Times New Roman" w:hAnsi="Times New Roman" w:cs="Times New Roman"/>
          <w:b/>
          <w:bCs/>
          <w:i/>
          <w:iCs/>
          <w:color w:val="000000"/>
          <w:spacing w:val="0"/>
          <w:sz w:val="24"/>
          <w:shd w:val="clear" w:color="auto" w:fill="auto"/>
          <w:rtl w:val="0"/>
        </w:rPr>
        <w:t xml:space="preserve">dhamma </w:t>
      </w:r>
      <w:r>
        <w:rPr>
          <w:rFonts w:ascii="Times New Roman" w:eastAsia="Times New Roman" w:hAnsi="Times New Roman" w:cs="Times New Roman"/>
          <w:color w:val="000000"/>
          <w:spacing w:val="0"/>
          <w:sz w:val="24"/>
          <w:shd w:val="clear" w:color="auto" w:fill="auto"/>
          <w:rtl w:val="0"/>
        </w:rPr>
        <w:t xml:space="preserve">called the Path, Fruit,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rapidly. </w:t>
      </w:r>
      <w:r>
        <w:rPr>
          <w:rFonts w:ascii="Times New Roman" w:eastAsia="Times New Roman" w:hAnsi="Times New Roman" w:cs="Times New Roman"/>
          <w:b/>
          <w:bCs/>
          <w:color w:val="000000"/>
          <w:spacing w:val="0"/>
          <w:sz w:val="24"/>
          <w:shd w:val="clear" w:color="auto" w:fill="auto"/>
          <w:rtl w:val="0"/>
        </w:rPr>
        <w:t xml:space="preserve">PAGE 431 </w:t>
      </w:r>
    </w:p>
    <w:p>
      <w:pPr>
        <w:bidi w:val="0"/>
        <w:spacing w:before="1" w:after="0" w:line="275" w:lineRule="exact"/>
        <w:ind w:left="0" w:right="-59" w:firstLine="0"/>
        <w:jc w:val="both"/>
      </w:pPr>
      <w:r>
        <w:rPr>
          <w:rFonts w:ascii="Times New Roman" w:eastAsia="Times New Roman" w:hAnsi="Times New Roman" w:cs="Times New Roman"/>
          <w:i/>
          <w:iCs/>
          <w:color w:val="000000"/>
          <w:spacing w:val="0"/>
          <w:sz w:val="24"/>
          <w:shd w:val="clear" w:color="auto" w:fill="auto"/>
          <w:rtl w:val="0"/>
        </w:rPr>
        <w:t>Bhikkhus</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this is the third advantage which is worth expecting to be available surely, of noble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which  are  distinguished  and  kept  in  audible  knowledge  (</w:t>
      </w:r>
      <w:r>
        <w:rPr>
          <w:rFonts w:ascii="Times New Roman" w:eastAsia="Times New Roman" w:hAnsi="Times New Roman" w:cs="Times New Roman"/>
          <w:b/>
          <w:bCs/>
          <w:i/>
          <w:iCs/>
          <w:color w:val="000000"/>
          <w:spacing w:val="0"/>
          <w:sz w:val="24"/>
          <w:shd w:val="clear" w:color="auto" w:fill="auto"/>
          <w:rtl w:val="0"/>
        </w:rPr>
        <w:t>ñ</w:t>
      </w:r>
      <w:r>
        <w:rPr>
          <w:rFonts w:ascii="Times New Roman" w:eastAsia="Times New Roman" w:hAnsi="Times New Roman" w:cs="Times New Roman"/>
          <w:color w:val="000000"/>
          <w:spacing w:val="0"/>
          <w:sz w:val="24"/>
          <w:shd w:val="clear" w:color="auto" w:fill="auto"/>
          <w:rtl w:val="0"/>
        </w:rPr>
        <w:t>āņ</w:t>
      </w:r>
      <w:r>
        <w:rPr>
          <w:rFonts w:ascii="Times New Roman" w:eastAsia="Times New Roman" w:hAnsi="Times New Roman" w:cs="Times New Roman"/>
          <w:b/>
          <w:bCs/>
          <w:i/>
          <w:iCs/>
          <w:color w:val="000000"/>
          <w:spacing w:val="0"/>
          <w:sz w:val="24"/>
          <w:shd w:val="clear" w:color="auto" w:fill="auto"/>
          <w:rtl w:val="0"/>
        </w:rPr>
        <w:t>asota</w:t>
      </w:r>
      <w:r>
        <w:rPr>
          <w:rFonts w:ascii="Times New Roman" w:eastAsia="Times New Roman" w:hAnsi="Times New Roman" w:cs="Times New Roman"/>
          <w:color w:val="000000"/>
          <w:spacing w:val="0"/>
          <w:sz w:val="24"/>
          <w:shd w:val="clear" w:color="auto" w:fill="auto"/>
          <w:rtl w:val="0"/>
        </w:rPr>
        <w:t xml:space="preserve">)  after falling into functional constituent of ear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pas</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dasota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which are learned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heart with the help of verbal endeavouring, which are scrutinized and reasoned over and over again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mental endeavouring, which have been known and seen penetratively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the knowledge with right view on both basic meaning and causal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(Ang-1-506)</w:t>
      </w:r>
      <w:r>
        <w:rPr>
          <w:rFonts w:ascii="Times New Roman" w:eastAsia="Times New Roman" w:hAnsi="Times New Roman" w:cs="Times New Roman"/>
          <w:color w:val="000000"/>
          <w:spacing w:val="0"/>
          <w:sz w:val="24"/>
          <w:shd w:val="clear" w:color="auto" w:fill="auto"/>
          <w:rtl w:val="0"/>
        </w:rPr>
        <w:t xml:space="preserve"> </w:t>
      </w:r>
    </w:p>
    <w:p>
      <w:pPr>
        <w:numPr>
          <w:ilvl w:val="0"/>
          <w:numId w:val="80"/>
        </w:numPr>
        <w:bidi w:val="0"/>
        <w:spacing w:before="1" w:after="0" w:line="275" w:lineRule="exact"/>
        <w:ind w:right="-61"/>
        <w:jc w:val="both"/>
      </w:pPr>
      <w:r>
        <w:rPr>
          <w:rFonts w:ascii="Times New Roman" w:eastAsia="Times New Roman" w:hAnsi="Times New Roman" w:cs="Times New Roman"/>
          <w:i/>
          <w:iCs/>
          <w:color w:val="000000"/>
          <w:spacing w:val="0"/>
          <w:sz w:val="24"/>
          <w:shd w:val="clear" w:color="auto" w:fill="auto"/>
          <w:rtl w:val="0"/>
        </w:rPr>
        <w:t>Bhikkhus</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in the next kind, the </w:t>
      </w:r>
      <w:r>
        <w:rPr>
          <w:rFonts w:ascii="Times New Roman" w:eastAsia="Times New Roman" w:hAnsi="Times New Roman" w:cs="Times New Roman"/>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learns noble </w:t>
      </w:r>
      <w:r>
        <w:rPr>
          <w:rFonts w:ascii="Times New Roman" w:eastAsia="Times New Roman" w:hAnsi="Times New Roman" w:cs="Times New Roman"/>
          <w:b/>
          <w:bCs/>
          <w:i/>
          <w:iCs/>
          <w:color w:val="000000"/>
          <w:spacing w:val="0"/>
          <w:sz w:val="24"/>
          <w:shd w:val="clear" w:color="auto" w:fill="auto"/>
          <w:rtl w:val="0"/>
        </w:rPr>
        <w:t xml:space="preserve">dhammas </w:t>
      </w:r>
      <w:r>
        <w:rPr>
          <w:rFonts w:ascii="Times New Roman" w:eastAsia="Times New Roman" w:hAnsi="Times New Roman" w:cs="Times New Roman"/>
          <w:color w:val="000000"/>
          <w:spacing w:val="0"/>
          <w:sz w:val="24"/>
          <w:shd w:val="clear" w:color="auto" w:fill="auto"/>
          <w:rtl w:val="0"/>
        </w:rPr>
        <w:t xml:space="preserve">with (9) kinds of classifications,  viz, </w:t>
      </w:r>
      <w:r>
        <w:rPr>
          <w:rFonts w:ascii="Times New Roman" w:eastAsia="Times New Roman" w:hAnsi="Times New Roman" w:cs="Times New Roman"/>
          <w:b/>
          <w:bCs/>
          <w:i/>
          <w:iCs/>
          <w:color w:val="000000"/>
          <w:spacing w:val="0"/>
          <w:sz w:val="24"/>
          <w:shd w:val="clear" w:color="auto" w:fill="auto"/>
          <w:rtl w:val="0"/>
        </w:rPr>
        <w:t xml:space="preserve"> sutta,  geyya,  </w:t>
      </w:r>
      <w:r>
        <w:rPr>
          <w:rFonts w:ascii="Times New Roman" w:eastAsia="Times New Roman" w:hAnsi="Times New Roman" w:cs="Times New Roman"/>
          <w:b/>
          <w:bCs/>
          <w:i/>
          <w:iCs/>
          <w:color w:val="000000"/>
          <w:spacing w:val="2"/>
          <w:sz w:val="24"/>
          <w:shd w:val="clear" w:color="auto" w:fill="auto"/>
          <w:rtl w:val="0"/>
        </w:rPr>
        <w:t>veyy</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kara</w:t>
      </w:r>
      <w:r>
        <w:rPr>
          <w:rFonts w:ascii="Times New Roman" w:eastAsia="Times New Roman" w:hAnsi="Times New Roman" w:cs="Times New Roman"/>
          <w:color w:val="000000"/>
          <w:spacing w:val="2"/>
          <w:sz w:val="24"/>
          <w:shd w:val="clear" w:color="auto" w:fill="auto"/>
          <w:rtl w:val="0"/>
        </w:rPr>
        <w:t>ņ</w:t>
      </w:r>
      <w:r>
        <w:rPr>
          <w:rFonts w:ascii="Times New Roman" w:eastAsia="Times New Roman" w:hAnsi="Times New Roman" w:cs="Times New Roman"/>
          <w:b/>
          <w:bCs/>
          <w:i/>
          <w:iCs/>
          <w:color w:val="000000"/>
          <w:spacing w:val="2"/>
          <w:sz w:val="24"/>
          <w:shd w:val="clear" w:color="auto" w:fill="auto"/>
          <w:rtl w:val="0"/>
        </w:rPr>
        <w:t>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5"/>
          <w:sz w:val="24"/>
          <w:shd w:val="clear" w:color="auto" w:fill="auto"/>
          <w:rtl w:val="0"/>
        </w:rPr>
        <w:t>g</w:t>
      </w:r>
      <w:r>
        <w:rPr>
          <w:rFonts w:ascii="Times New Roman" w:eastAsia="Times New Roman" w:hAnsi="Times New Roman" w:cs="Times New Roman"/>
          <w:color w:val="000000"/>
          <w:spacing w:val="5"/>
          <w:sz w:val="24"/>
          <w:shd w:val="clear" w:color="auto" w:fill="auto"/>
          <w:rtl w:val="0"/>
        </w:rPr>
        <w:t>ā</w:t>
      </w:r>
      <w:r>
        <w:rPr>
          <w:rFonts w:ascii="Times New Roman" w:eastAsia="Times New Roman" w:hAnsi="Times New Roman" w:cs="Times New Roman"/>
          <w:b/>
          <w:bCs/>
          <w:i/>
          <w:iCs/>
          <w:color w:val="000000"/>
          <w:spacing w:val="5"/>
          <w:sz w:val="24"/>
          <w:shd w:val="clear" w:color="auto" w:fill="auto"/>
          <w:rtl w:val="0"/>
        </w:rPr>
        <w:t>th</w:t>
      </w:r>
      <w:r>
        <w:rPr>
          <w:rFonts w:ascii="Times New Roman" w:eastAsia="Times New Roman" w:hAnsi="Times New Roman" w:cs="Times New Roman"/>
          <w:color w:val="000000"/>
          <w:spacing w:val="5"/>
          <w:sz w:val="24"/>
          <w:shd w:val="clear" w:color="auto" w:fill="auto"/>
          <w:rtl w:val="0"/>
        </w:rPr>
        <w:t>ā</w:t>
      </w:r>
      <w:r>
        <w:rPr>
          <w:rFonts w:ascii="Times New Roman" w:eastAsia="Times New Roman" w:hAnsi="Times New Roman" w:cs="Times New Roman"/>
          <w:b/>
          <w:bCs/>
          <w:i/>
          <w:iCs/>
          <w:color w:val="000000"/>
          <w:spacing w:val="5"/>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3"/>
          <w:sz w:val="24"/>
          <w:shd w:val="clear" w:color="auto" w:fill="auto"/>
          <w:rtl w:val="0"/>
        </w:rPr>
        <w:t>ud</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na,</w:t>
      </w:r>
      <w:r>
        <w:rPr>
          <w:rFonts w:ascii="Times New Roman" w:eastAsia="Times New Roman" w:hAnsi="Times New Roman" w:cs="Times New Roman"/>
          <w:b/>
          <w:bCs/>
          <w:i/>
          <w:iCs/>
          <w:color w:val="000000"/>
          <w:spacing w:val="0"/>
          <w:sz w:val="24"/>
          <w:shd w:val="clear" w:color="auto" w:fill="auto"/>
          <w:rtl w:val="0"/>
        </w:rPr>
        <w:t xml:space="preserve">  itivutta  ka,  </w:t>
      </w:r>
      <w:r>
        <w:rPr>
          <w:rFonts w:ascii="Times New Roman" w:eastAsia="Times New Roman" w:hAnsi="Times New Roman" w:cs="Times New Roman"/>
          <w:b/>
          <w:bCs/>
          <w:i/>
          <w:iCs/>
          <w:color w:val="000000"/>
          <w:spacing w:val="2"/>
          <w:sz w:val="24"/>
          <w:shd w:val="clear" w:color="auto" w:fill="auto"/>
          <w:rtl w:val="0"/>
        </w:rPr>
        <w:t>j</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taka,</w:t>
      </w:r>
      <w:r>
        <w:rPr>
          <w:rFonts w:ascii="Times New Roman" w:eastAsia="Times New Roman" w:hAnsi="Times New Roman" w:cs="Times New Roman"/>
          <w:b/>
          <w:bCs/>
          <w:i/>
          <w:iCs/>
          <w:color w:val="000000"/>
          <w:spacing w:val="0"/>
          <w:sz w:val="24"/>
          <w:shd w:val="clear" w:color="auto" w:fill="auto"/>
          <w:rtl w:val="0"/>
        </w:rPr>
        <w:t xml:space="preserve">  abbhuta dhamma, vedalla</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5" w:lineRule="exact"/>
        <w:ind w:left="0" w:right="-61" w:firstLine="720"/>
        <w:jc w:val="both"/>
      </w:pPr>
      <w:r>
        <w:rPr>
          <w:rFonts w:ascii="Times New Roman" w:eastAsia="Times New Roman" w:hAnsi="Times New Roman" w:cs="Times New Roman"/>
          <w:color w:val="000000"/>
          <w:spacing w:val="0"/>
          <w:sz w:val="24"/>
          <w:shd w:val="clear" w:color="auto" w:fill="auto"/>
          <w:rtl w:val="0"/>
        </w:rPr>
        <w:t xml:space="preserve">If that </w:t>
      </w:r>
      <w:r>
        <w:rPr>
          <w:rFonts w:ascii="Times New Roman" w:eastAsia="Times New Roman" w:hAnsi="Times New Roman" w:cs="Times New Roman"/>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passes </w:t>
      </w:r>
      <w:r>
        <w:rPr>
          <w:rFonts w:ascii="Times New Roman" w:eastAsia="Times New Roman" w:hAnsi="Times New Roman" w:cs="Times New Roman"/>
          <w:color w:val="000000"/>
          <w:spacing w:val="1"/>
          <w:sz w:val="24"/>
          <w:shd w:val="clear" w:color="auto" w:fill="auto"/>
          <w:rtl w:val="0"/>
        </w:rPr>
        <w:t>away</w:t>
      </w:r>
      <w:r>
        <w:rPr>
          <w:rFonts w:ascii="Times New Roman" w:eastAsia="Times New Roman" w:hAnsi="Times New Roman" w:cs="Times New Roman"/>
          <w:color w:val="000000"/>
          <w:spacing w:val="0"/>
          <w:sz w:val="24"/>
          <w:shd w:val="clear" w:color="auto" w:fill="auto"/>
          <w:rtl w:val="0"/>
        </w:rPr>
        <w:t xml:space="preserve"> without mindfulness, he becomes any kind of existence of heavenly being randomly. In the continuum of that heavenly being with full of happiness, words  of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have  not  appear  apparently.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i/>
          <w:iCs/>
          <w:color w:val="000000"/>
          <w:spacing w:val="0"/>
          <w:sz w:val="24"/>
          <w:shd w:val="clear" w:color="auto" w:fill="auto"/>
          <w:rtl w:val="0"/>
        </w:rPr>
        <w:t xml:space="preserve"> bhikkhu</w:t>
      </w:r>
      <w:r>
        <w:rPr>
          <w:rFonts w:ascii="Times New Roman" w:eastAsia="Times New Roman" w:hAnsi="Times New Roman" w:cs="Times New Roman"/>
          <w:color w:val="000000"/>
          <w:spacing w:val="0"/>
          <w:sz w:val="24"/>
          <w:shd w:val="clear" w:color="auto" w:fill="auto"/>
          <w:rtl w:val="0"/>
        </w:rPr>
        <w:t xml:space="preserve">  who  has  fulfilled  with  super- psychic power and learned in mastery of mind completely does not come and preach </w:t>
      </w:r>
      <w:r>
        <w:rPr>
          <w:rFonts w:ascii="Times New Roman" w:eastAsia="Times New Roman" w:hAnsi="Times New Roman" w:cs="Times New Roman"/>
          <w:b/>
          <w:bCs/>
          <w:i/>
          <w:iCs/>
          <w:color w:val="000000"/>
          <w:spacing w:val="0"/>
          <w:sz w:val="24"/>
          <w:shd w:val="clear" w:color="auto" w:fill="auto"/>
          <w:rtl w:val="0"/>
        </w:rPr>
        <w:t xml:space="preserve">dhammas </w:t>
      </w:r>
      <w:r>
        <w:rPr>
          <w:rFonts w:ascii="Times New Roman" w:eastAsia="Times New Roman" w:hAnsi="Times New Roman" w:cs="Times New Roman"/>
          <w:color w:val="000000"/>
          <w:spacing w:val="0"/>
          <w:sz w:val="24"/>
          <w:shd w:val="clear" w:color="auto" w:fill="auto"/>
          <w:rtl w:val="0"/>
        </w:rPr>
        <w:t xml:space="preserve">to audience of heavenly beings. </w:t>
      </w:r>
    </w:p>
    <w:p>
      <w:pPr>
        <w:bidi w:val="0"/>
        <w:spacing w:before="1" w:after="0" w:line="275" w:lineRule="exact"/>
        <w:ind w:left="0" w:right="-64" w:firstLine="720"/>
        <w:jc w:val="both"/>
      </w:pP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heavenly being who is preacher (</w:t>
      </w:r>
      <w:r>
        <w:rPr>
          <w:rFonts w:ascii="Times New Roman" w:eastAsia="Times New Roman" w:hAnsi="Times New Roman" w:cs="Times New Roman"/>
          <w:b/>
          <w:bCs/>
          <w:i/>
          <w:iCs/>
          <w:color w:val="000000"/>
          <w:spacing w:val="0"/>
          <w:sz w:val="24"/>
          <w:shd w:val="clear" w:color="auto" w:fill="auto"/>
          <w:rtl w:val="0"/>
        </w:rPr>
        <w:t>dhamma kathika</w:t>
      </w:r>
      <w:r>
        <w:rPr>
          <w:rFonts w:ascii="Times New Roman" w:eastAsia="Times New Roman" w:hAnsi="Times New Roman" w:cs="Times New Roman"/>
          <w:color w:val="000000"/>
          <w:spacing w:val="0"/>
          <w:sz w:val="24"/>
          <w:shd w:val="clear" w:color="auto" w:fill="auto"/>
          <w:rtl w:val="0"/>
        </w:rPr>
        <w:t xml:space="preserve">) does not also preach </w:t>
      </w:r>
      <w:r>
        <w:rPr>
          <w:rFonts w:ascii="Times New Roman" w:eastAsia="Times New Roman" w:hAnsi="Times New Roman" w:cs="Times New Roman"/>
          <w:b/>
          <w:bCs/>
          <w:i/>
          <w:iCs/>
          <w:color w:val="000000"/>
          <w:spacing w:val="0"/>
          <w:sz w:val="24"/>
          <w:shd w:val="clear" w:color="auto" w:fill="auto"/>
          <w:rtl w:val="0"/>
        </w:rPr>
        <w:t xml:space="preserve">dhammas </w:t>
      </w:r>
      <w:r>
        <w:rPr>
          <w:rFonts w:ascii="Times New Roman" w:eastAsia="Times New Roman" w:hAnsi="Times New Roman" w:cs="Times New Roman"/>
          <w:color w:val="000000"/>
          <w:spacing w:val="0"/>
          <w:sz w:val="24"/>
          <w:shd w:val="clear" w:color="auto" w:fill="auto"/>
          <w:rtl w:val="0"/>
        </w:rPr>
        <w:t xml:space="preserve">to audience of heavenly beings. Actually,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heavenly being who attains the life of heavenly being </w:t>
      </w:r>
      <w:r>
        <w:rPr>
          <w:rFonts w:ascii="Times New Roman" w:eastAsia="Times New Roman" w:hAnsi="Times New Roman" w:cs="Times New Roman"/>
          <w:color w:val="000000"/>
          <w:spacing w:val="0"/>
          <w:sz w:val="24"/>
          <w:shd w:val="clear" w:color="auto" w:fill="auto"/>
          <w:rtl w:val="0"/>
        </w:rPr>
        <w:t xml:space="preserve">beforehand and </w:t>
      </w:r>
      <w:r>
        <w:rPr>
          <w:rFonts w:ascii="Times New Roman" w:eastAsia="Times New Roman" w:hAnsi="Times New Roman" w:cs="Times New Roman"/>
          <w:color w:val="000000"/>
          <w:spacing w:val="2"/>
          <w:sz w:val="24"/>
          <w:shd w:val="clear" w:color="auto" w:fill="auto"/>
          <w:rtl w:val="0"/>
        </w:rPr>
        <w:t>he</w:t>
      </w:r>
      <w:r>
        <w:rPr>
          <w:rFonts w:ascii="Times New Roman" w:eastAsia="Times New Roman" w:hAnsi="Times New Roman" w:cs="Times New Roman"/>
          <w:color w:val="000000"/>
          <w:spacing w:val="0"/>
          <w:sz w:val="24"/>
          <w:shd w:val="clear" w:color="auto" w:fill="auto"/>
          <w:rtl w:val="0"/>
        </w:rPr>
        <w:t xml:space="preserve"> was an old friend in previous human existence, urges the later heavenly being in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way</w:t>
      </w:r>
      <w:r>
        <w:rPr>
          <w:rFonts w:ascii="Times New Roman" w:eastAsia="Times New Roman" w:hAnsi="Times New Roman" w:cs="Times New Roman"/>
          <w:color w:val="000000"/>
          <w:spacing w:val="0"/>
          <w:sz w:val="24"/>
          <w:shd w:val="clear" w:color="auto" w:fill="auto"/>
          <w:rtl w:val="0"/>
        </w:rPr>
        <w:t xml:space="preserve"> that "my friend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you should like to remember that </w:t>
      </w:r>
      <w:r>
        <w:rPr>
          <w:rFonts w:ascii="Times New Roman" w:eastAsia="Times New Roman" w:hAnsi="Times New Roman" w:cs="Times New Roman"/>
          <w:b/>
          <w:bCs/>
          <w:i/>
          <w:iCs/>
          <w:color w:val="000000"/>
          <w:spacing w:val="0"/>
          <w:sz w:val="24"/>
          <w:shd w:val="clear" w:color="auto" w:fill="auto"/>
          <w:rtl w:val="0"/>
        </w:rPr>
        <w:t xml:space="preserve">dhammavinaya </w:t>
      </w:r>
      <w:r>
        <w:rPr>
          <w:rFonts w:ascii="Times New Roman" w:eastAsia="Times New Roman" w:hAnsi="Times New Roman" w:cs="Times New Roman"/>
          <w:color w:val="000000"/>
          <w:spacing w:val="0"/>
          <w:sz w:val="24"/>
          <w:shd w:val="clear" w:color="auto" w:fill="auto"/>
          <w:rtl w:val="0"/>
        </w:rPr>
        <w:t xml:space="preserve">called </w:t>
      </w:r>
      <w:r>
        <w:rPr>
          <w:rFonts w:ascii="Times New Roman" w:eastAsia="Times New Roman" w:hAnsi="Times New Roman" w:cs="Times New Roman"/>
          <w:b/>
          <w:bCs/>
          <w:i/>
          <w:iCs/>
          <w:color w:val="000000"/>
          <w:spacing w:val="0"/>
          <w:sz w:val="24"/>
          <w:shd w:val="clear" w:color="auto" w:fill="auto"/>
          <w:rtl w:val="0"/>
        </w:rPr>
        <w:t>s</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sanabrahmacariya </w:t>
      </w:r>
      <w:r>
        <w:rPr>
          <w:rFonts w:ascii="Times New Roman" w:eastAsia="Times New Roman" w:hAnsi="Times New Roman" w:cs="Times New Roman"/>
          <w:color w:val="000000"/>
          <w:spacing w:val="0"/>
          <w:sz w:val="24"/>
          <w:shd w:val="clear" w:color="auto" w:fill="auto"/>
          <w:rtl w:val="0"/>
        </w:rPr>
        <w:t xml:space="preserve"> (=  doctrinal  admonishment  leading  to  Ariyahood),  which  belongs  to three noble trainings, training of virtue, training of concentration, training of wisdom, which had been experienced in previous human existence of us. </w:t>
      </w:r>
      <w:r>
        <w:rPr>
          <w:rFonts w:ascii="Times New Roman" w:eastAsia="Times New Roman" w:hAnsi="Times New Roman" w:cs="Times New Roman"/>
          <w:color w:val="000000"/>
          <w:spacing w:val="5"/>
          <w:sz w:val="24"/>
          <w:shd w:val="clear" w:color="auto" w:fill="auto"/>
          <w:rtl w:val="0"/>
        </w:rPr>
        <w:t>My</w:t>
      </w:r>
      <w:r>
        <w:rPr>
          <w:rFonts w:ascii="Times New Roman" w:eastAsia="Times New Roman" w:hAnsi="Times New Roman" w:cs="Times New Roman"/>
          <w:color w:val="000000"/>
          <w:spacing w:val="0"/>
          <w:sz w:val="24"/>
          <w:shd w:val="clear" w:color="auto" w:fill="auto"/>
          <w:rtl w:val="0"/>
        </w:rPr>
        <w:t xml:space="preserve"> friend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you should like to remember it." That heavenly being replies that </w:t>
      </w:r>
      <w:r>
        <w:rPr>
          <w:rFonts w:ascii="Times New Roman" w:eastAsia="Times New Roman" w:hAnsi="Times New Roman" w:cs="Times New Roman"/>
          <w:color w:val="000000"/>
          <w:spacing w:val="1"/>
          <w:sz w:val="24"/>
          <w:shd w:val="clear" w:color="auto" w:fill="auto"/>
          <w:rtl w:val="0"/>
        </w:rPr>
        <w:t>"my</w:t>
      </w:r>
      <w:r>
        <w:rPr>
          <w:rFonts w:ascii="Times New Roman" w:eastAsia="Times New Roman" w:hAnsi="Times New Roman" w:cs="Times New Roman"/>
          <w:color w:val="000000"/>
          <w:spacing w:val="0"/>
          <w:sz w:val="24"/>
          <w:shd w:val="clear" w:color="auto" w:fill="auto"/>
          <w:rtl w:val="0"/>
        </w:rPr>
        <w:t xml:space="preserve"> friend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I</w:t>
      </w:r>
      <w:r>
        <w:rPr>
          <w:rFonts w:ascii="Times New Roman" w:eastAsia="Times New Roman" w:hAnsi="Times New Roman" w:cs="Times New Roman"/>
          <w:color w:val="000000"/>
          <w:spacing w:val="0"/>
          <w:sz w:val="24"/>
          <w:shd w:val="clear" w:color="auto" w:fill="auto"/>
          <w:rtl w:val="0"/>
        </w:rPr>
        <w:t xml:space="preserve"> remember it; </w:t>
      </w:r>
      <w:r>
        <w:rPr>
          <w:rFonts w:ascii="Times New Roman" w:eastAsia="Times New Roman" w:hAnsi="Times New Roman" w:cs="Times New Roman"/>
          <w:color w:val="000000"/>
          <w:spacing w:val="2"/>
          <w:sz w:val="24"/>
          <w:shd w:val="clear" w:color="auto" w:fill="auto"/>
          <w:rtl w:val="0"/>
        </w:rPr>
        <w:t>my</w:t>
      </w:r>
      <w:r>
        <w:rPr>
          <w:rFonts w:ascii="Times New Roman" w:eastAsia="Times New Roman" w:hAnsi="Times New Roman" w:cs="Times New Roman"/>
          <w:color w:val="000000"/>
          <w:spacing w:val="0"/>
          <w:sz w:val="24"/>
          <w:shd w:val="clear" w:color="auto" w:fill="auto"/>
          <w:rtl w:val="0"/>
        </w:rPr>
        <w:t xml:space="preserve"> friend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I</w:t>
      </w:r>
      <w:r>
        <w:rPr>
          <w:rFonts w:ascii="Times New Roman" w:eastAsia="Times New Roman" w:hAnsi="Times New Roman" w:cs="Times New Roman"/>
          <w:color w:val="000000"/>
          <w:spacing w:val="0"/>
          <w:sz w:val="24"/>
          <w:shd w:val="clear" w:color="auto" w:fill="auto"/>
          <w:rtl w:val="0"/>
        </w:rPr>
        <w:t xml:space="preserve"> remember  it." </w:t>
      </w:r>
      <w:r>
        <w:rPr>
          <w:rFonts w:ascii="Times New Roman" w:eastAsia="Times New Roman" w:hAnsi="Times New Roman" w:cs="Times New Roman"/>
          <w:i/>
          <w:iCs/>
          <w:color w:val="000000"/>
          <w:spacing w:val="0"/>
          <w:sz w:val="24"/>
          <w:shd w:val="clear" w:color="auto" w:fill="auto"/>
          <w:rtl w:val="0"/>
        </w:rPr>
        <w:t xml:space="preserve"> Bhikkhus</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the  occurrence  of  mindfulness  associating  with </w:t>
      </w:r>
      <w:r>
        <w:rPr>
          <w:rFonts w:ascii="Times New Roman" w:eastAsia="Times New Roman" w:hAnsi="Times New Roman" w:cs="Times New Roman"/>
          <w:b/>
          <w:bCs/>
          <w:i/>
          <w:iCs/>
          <w:color w:val="000000"/>
          <w:spacing w:val="0"/>
          <w:sz w:val="24"/>
          <w:shd w:val="clear" w:color="auto" w:fill="auto"/>
          <w:rtl w:val="0"/>
        </w:rPr>
        <w:t xml:space="preserve"> 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knowledge, which is capable of discerning following to </w:t>
      </w:r>
      <w:r>
        <w:rPr>
          <w:rFonts w:ascii="Times New Roman" w:eastAsia="Times New Roman" w:hAnsi="Times New Roman" w:cs="Times New Roman"/>
          <w:b/>
          <w:bCs/>
          <w:i/>
          <w:iCs/>
          <w:color w:val="000000"/>
          <w:spacing w:val="1"/>
          <w:sz w:val="24"/>
          <w:shd w:val="clear" w:color="auto" w:fill="auto"/>
          <w:rtl w:val="0"/>
        </w:rPr>
        <w:t>dhamma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may</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be</w:t>
      </w:r>
      <w:r>
        <w:rPr>
          <w:rFonts w:ascii="Times New Roman" w:eastAsia="Times New Roman" w:hAnsi="Times New Roman" w:cs="Times New Roman"/>
          <w:color w:val="000000"/>
          <w:spacing w:val="0"/>
          <w:sz w:val="24"/>
          <w:shd w:val="clear" w:color="auto" w:fill="auto"/>
          <w:rtl w:val="0"/>
        </w:rPr>
        <w:t xml:space="preserve"> retarded. Actually, that heavenly being can attain the supreme </w:t>
      </w:r>
      <w:r>
        <w:rPr>
          <w:rFonts w:ascii="Times New Roman" w:eastAsia="Times New Roman" w:hAnsi="Times New Roman" w:cs="Times New Roman"/>
          <w:b/>
          <w:bCs/>
          <w:i/>
          <w:iCs/>
          <w:color w:val="000000"/>
          <w:spacing w:val="0"/>
          <w:sz w:val="24"/>
          <w:shd w:val="clear" w:color="auto" w:fill="auto"/>
          <w:rtl w:val="0"/>
        </w:rPr>
        <w:t xml:space="preserve">dhamma </w:t>
      </w:r>
      <w:r>
        <w:rPr>
          <w:rFonts w:ascii="Times New Roman" w:eastAsia="Times New Roman" w:hAnsi="Times New Roman" w:cs="Times New Roman"/>
          <w:color w:val="000000"/>
          <w:spacing w:val="0"/>
          <w:sz w:val="24"/>
          <w:shd w:val="clear" w:color="auto" w:fill="auto"/>
          <w:rtl w:val="0"/>
        </w:rPr>
        <w:t xml:space="preserve">called Path, Fruit, </w:t>
      </w:r>
      <w:r>
        <w:rPr>
          <w:rFonts w:ascii="Times New Roman" w:eastAsia="Times New Roman" w:hAnsi="Times New Roman" w:cs="Times New Roman"/>
          <w:b/>
          <w:bCs/>
          <w:i/>
          <w:iCs/>
          <w:color w:val="000000"/>
          <w:spacing w:val="1"/>
          <w:sz w:val="24"/>
          <w:shd w:val="clear" w:color="auto" w:fill="auto"/>
          <w:rtl w:val="0"/>
        </w:rPr>
        <w:t>nibb</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na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rapidly. </w:t>
      </w:r>
    </w:p>
    <w:p>
      <w:pPr>
        <w:bidi w:val="0"/>
        <w:spacing w:before="1" w:after="0" w:line="275" w:lineRule="exact"/>
        <w:ind w:left="0" w:right="-61" w:firstLine="720"/>
        <w:jc w:val="both"/>
      </w:pPr>
      <w:r>
        <w:rPr>
          <w:rFonts w:ascii="Times New Roman" w:eastAsia="Times New Roman" w:hAnsi="Times New Roman" w:cs="Times New Roman"/>
          <w:i/>
          <w:iCs/>
          <w:color w:val="000000"/>
          <w:spacing w:val="0"/>
          <w:sz w:val="24"/>
          <w:shd w:val="clear" w:color="auto" w:fill="auto"/>
          <w:rtl w:val="0"/>
        </w:rPr>
        <w:t>Bhikkhus</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worldly simile is that ___ two friends who played together with soil particles in childhood meet </w:t>
      </w:r>
      <w:r>
        <w:rPr>
          <w:rFonts w:ascii="Times New Roman" w:eastAsia="Times New Roman" w:hAnsi="Times New Roman" w:cs="Times New Roman"/>
          <w:color w:val="000000"/>
          <w:spacing w:val="1"/>
          <w:sz w:val="24"/>
          <w:shd w:val="clear" w:color="auto" w:fill="auto"/>
          <w:rtl w:val="0"/>
        </w:rPr>
        <w:t>any</w:t>
      </w:r>
      <w:r>
        <w:rPr>
          <w:rFonts w:ascii="Times New Roman" w:eastAsia="Times New Roman" w:hAnsi="Times New Roman" w:cs="Times New Roman"/>
          <w:color w:val="000000"/>
          <w:spacing w:val="0"/>
          <w:sz w:val="24"/>
          <w:shd w:val="clear" w:color="auto" w:fill="auto"/>
          <w:rtl w:val="0"/>
        </w:rPr>
        <w:t xml:space="preserve"> place sometimes.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friend says another that </w:t>
      </w:r>
      <w:r>
        <w:rPr>
          <w:rFonts w:ascii="Times New Roman" w:eastAsia="Times New Roman" w:hAnsi="Times New Roman" w:cs="Times New Roman"/>
          <w:color w:val="000000"/>
          <w:spacing w:val="1"/>
          <w:sz w:val="24"/>
          <w:shd w:val="clear" w:color="auto" w:fill="auto"/>
          <w:rtl w:val="0"/>
        </w:rPr>
        <w:t>"my</w:t>
      </w:r>
      <w:r>
        <w:rPr>
          <w:rFonts w:ascii="Times New Roman" w:eastAsia="Times New Roman" w:hAnsi="Times New Roman" w:cs="Times New Roman"/>
          <w:color w:val="000000"/>
          <w:spacing w:val="0"/>
          <w:sz w:val="24"/>
          <w:shd w:val="clear" w:color="auto" w:fill="auto"/>
          <w:rtl w:val="0"/>
        </w:rPr>
        <w:t xml:space="preserve"> friend, you should like to remember this event,  you should like to  remember this  event." That friend replies that </w:t>
      </w:r>
      <w:r>
        <w:rPr>
          <w:rFonts w:ascii="Times New Roman" w:eastAsia="Times New Roman" w:hAnsi="Times New Roman" w:cs="Times New Roman"/>
          <w:color w:val="000000"/>
          <w:spacing w:val="1"/>
          <w:sz w:val="24"/>
          <w:shd w:val="clear" w:color="auto" w:fill="auto"/>
          <w:rtl w:val="0"/>
        </w:rPr>
        <w:t>"my</w:t>
      </w:r>
      <w:r>
        <w:rPr>
          <w:rFonts w:ascii="Times New Roman" w:eastAsia="Times New Roman" w:hAnsi="Times New Roman" w:cs="Times New Roman"/>
          <w:color w:val="000000"/>
          <w:spacing w:val="0"/>
          <w:sz w:val="24"/>
          <w:shd w:val="clear" w:color="auto" w:fill="auto"/>
          <w:rtl w:val="0"/>
        </w:rPr>
        <w:t xml:space="preserve"> friend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I</w:t>
      </w:r>
      <w:r>
        <w:rPr>
          <w:rFonts w:ascii="Times New Roman" w:eastAsia="Times New Roman" w:hAnsi="Times New Roman" w:cs="Times New Roman"/>
          <w:color w:val="000000"/>
          <w:spacing w:val="0"/>
          <w:sz w:val="24"/>
          <w:shd w:val="clear" w:color="auto" w:fill="auto"/>
          <w:rtl w:val="0"/>
        </w:rPr>
        <w:t xml:space="preserve"> remember it, </w:t>
      </w:r>
      <w:r>
        <w:rPr>
          <w:rFonts w:ascii="Times New Roman" w:eastAsia="Times New Roman" w:hAnsi="Times New Roman" w:cs="Times New Roman"/>
          <w:color w:val="000000"/>
          <w:spacing w:val="-2147483648"/>
          <w:sz w:val="24"/>
          <w:shd w:val="clear" w:color="auto" w:fill="auto"/>
          <w:rtl w:val="0"/>
        </w:rPr>
        <w:t>I</w:t>
      </w:r>
      <w:r>
        <w:rPr>
          <w:rFonts w:ascii="Times New Roman" w:eastAsia="Times New Roman" w:hAnsi="Times New Roman" w:cs="Times New Roman"/>
          <w:color w:val="000000"/>
          <w:spacing w:val="0"/>
          <w:sz w:val="24"/>
          <w:shd w:val="clear" w:color="auto" w:fill="auto"/>
          <w:rtl w:val="0"/>
        </w:rPr>
        <w:t xml:space="preserve"> remember </w:t>
      </w:r>
      <w:r>
        <w:rPr>
          <w:rFonts w:ascii="Times New Roman" w:eastAsia="Times New Roman" w:hAnsi="Times New Roman" w:cs="Times New Roman"/>
          <w:color w:val="000000"/>
          <w:spacing w:val="1"/>
          <w:sz w:val="24"/>
          <w:shd w:val="clear" w:color="auto" w:fill="auto"/>
          <w:rtl w:val="0"/>
        </w:rPr>
        <w:t>it."</w:t>
      </w:r>
      <w:r>
        <w:rPr>
          <w:rFonts w:ascii="Times New Roman" w:eastAsia="Times New Roman" w:hAnsi="Times New Roman" w:cs="Times New Roman"/>
          <w:color w:val="000000"/>
          <w:spacing w:val="0"/>
          <w:sz w:val="24"/>
          <w:shd w:val="clear" w:color="auto" w:fill="auto"/>
          <w:rtl w:val="0"/>
        </w:rPr>
        <w:t xml:space="preserve"> Similarly, </w:t>
      </w:r>
      <w:r>
        <w:rPr>
          <w:rFonts w:ascii="Times New Roman" w:eastAsia="Times New Roman" w:hAnsi="Times New Roman" w:cs="Times New Roman"/>
          <w:i/>
          <w:iCs/>
          <w:color w:val="000000"/>
          <w:spacing w:val="0"/>
          <w:sz w:val="24"/>
          <w:shd w:val="clear" w:color="auto" w:fill="auto"/>
          <w:rtl w:val="0"/>
        </w:rPr>
        <w:t>bhikkhus</w:t>
      </w:r>
      <w:r>
        <w:rPr>
          <w:rFonts w:ascii="Times New Roman" w:eastAsia="Times New Roman" w:hAnsi="Times New Roman" w:cs="Times New Roman"/>
          <w:color w:val="000000"/>
          <w:spacing w:val="0"/>
          <w:sz w:val="24"/>
          <w:shd w:val="clear" w:color="auto" w:fill="auto"/>
          <w:rtl w:val="0"/>
        </w:rPr>
        <w:t xml:space="preserve">... the </w:t>
      </w:r>
      <w:r>
        <w:rPr>
          <w:rFonts w:ascii="Times New Roman" w:eastAsia="Times New Roman" w:hAnsi="Times New Roman" w:cs="Times New Roman"/>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learns noble </w:t>
      </w:r>
      <w:r>
        <w:rPr>
          <w:rFonts w:ascii="Times New Roman" w:eastAsia="Times New Roman" w:hAnsi="Times New Roman" w:cs="Times New Roman"/>
          <w:b/>
          <w:bCs/>
          <w:i/>
          <w:iCs/>
          <w:color w:val="000000"/>
          <w:spacing w:val="0"/>
          <w:sz w:val="24"/>
          <w:shd w:val="clear" w:color="auto" w:fill="auto"/>
          <w:rtl w:val="0"/>
        </w:rPr>
        <w:t xml:space="preserve">dhammas </w:t>
      </w:r>
      <w:r>
        <w:rPr>
          <w:rFonts w:ascii="Times New Roman" w:eastAsia="Times New Roman" w:hAnsi="Times New Roman" w:cs="Times New Roman"/>
          <w:color w:val="000000"/>
          <w:spacing w:val="0"/>
          <w:sz w:val="24"/>
          <w:shd w:val="clear" w:color="auto" w:fill="auto"/>
          <w:rtl w:val="0"/>
        </w:rPr>
        <w:t xml:space="preserve">with (9) kinds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classification, viz, </w:t>
      </w:r>
      <w:r>
        <w:rPr>
          <w:rFonts w:ascii="Times New Roman" w:eastAsia="Times New Roman" w:hAnsi="Times New Roman" w:cs="Times New Roman"/>
          <w:b/>
          <w:bCs/>
          <w:i/>
          <w:iCs/>
          <w:color w:val="000000"/>
          <w:spacing w:val="0"/>
          <w:sz w:val="24"/>
          <w:shd w:val="clear" w:color="auto" w:fill="auto"/>
          <w:rtl w:val="0"/>
        </w:rPr>
        <w:t xml:space="preserve">sutta, geyya, </w:t>
      </w:r>
      <w:r>
        <w:rPr>
          <w:rFonts w:ascii="Times New Roman" w:eastAsia="Times New Roman" w:hAnsi="Times New Roman" w:cs="Times New Roman"/>
          <w:b/>
          <w:bCs/>
          <w:i/>
          <w:iCs/>
          <w:color w:val="000000"/>
          <w:spacing w:val="2"/>
          <w:sz w:val="24"/>
          <w:shd w:val="clear" w:color="auto" w:fill="auto"/>
          <w:rtl w:val="0"/>
        </w:rPr>
        <w:t>veyy</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kara</w:t>
      </w:r>
      <w:r>
        <w:rPr>
          <w:rFonts w:ascii="Times New Roman" w:eastAsia="Times New Roman" w:hAnsi="Times New Roman" w:cs="Times New Roman"/>
          <w:color w:val="000000"/>
          <w:spacing w:val="2"/>
          <w:sz w:val="24"/>
          <w:shd w:val="clear" w:color="auto" w:fill="auto"/>
          <w:rtl w:val="0"/>
        </w:rPr>
        <w:t>ņ</w:t>
      </w:r>
      <w:r>
        <w:rPr>
          <w:rFonts w:ascii="Times New Roman" w:eastAsia="Times New Roman" w:hAnsi="Times New Roman" w:cs="Times New Roman"/>
          <w:b/>
          <w:bCs/>
          <w:i/>
          <w:iCs/>
          <w:color w:val="000000"/>
          <w:spacing w:val="2"/>
          <w:sz w:val="24"/>
          <w:shd w:val="clear" w:color="auto" w:fill="auto"/>
          <w:rtl w:val="0"/>
        </w:rPr>
        <w:t>a,</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5"/>
          <w:sz w:val="24"/>
          <w:shd w:val="clear" w:color="auto" w:fill="auto"/>
          <w:rtl w:val="0"/>
        </w:rPr>
        <w:t>g</w:t>
      </w:r>
      <w:r>
        <w:rPr>
          <w:rFonts w:ascii="Times New Roman" w:eastAsia="Times New Roman" w:hAnsi="Times New Roman" w:cs="Times New Roman"/>
          <w:color w:val="000000"/>
          <w:spacing w:val="5"/>
          <w:sz w:val="24"/>
          <w:shd w:val="clear" w:color="auto" w:fill="auto"/>
          <w:rtl w:val="0"/>
        </w:rPr>
        <w:t>ā</w:t>
      </w:r>
      <w:r>
        <w:rPr>
          <w:rFonts w:ascii="Times New Roman" w:eastAsia="Times New Roman" w:hAnsi="Times New Roman" w:cs="Times New Roman"/>
          <w:b/>
          <w:bCs/>
          <w:i/>
          <w:iCs/>
          <w:color w:val="000000"/>
          <w:spacing w:val="5"/>
          <w:sz w:val="24"/>
          <w:shd w:val="clear" w:color="auto" w:fill="auto"/>
          <w:rtl w:val="0"/>
        </w:rPr>
        <w:t>th</w:t>
      </w:r>
      <w:r>
        <w:rPr>
          <w:rFonts w:ascii="Times New Roman" w:eastAsia="Times New Roman" w:hAnsi="Times New Roman" w:cs="Times New Roman"/>
          <w:color w:val="000000"/>
          <w:spacing w:val="5"/>
          <w:sz w:val="24"/>
          <w:shd w:val="clear" w:color="auto" w:fill="auto"/>
          <w:rtl w:val="0"/>
        </w:rPr>
        <w:t>ā</w:t>
      </w:r>
      <w:r>
        <w:rPr>
          <w:rFonts w:ascii="Times New Roman" w:eastAsia="Times New Roman" w:hAnsi="Times New Roman" w:cs="Times New Roman"/>
          <w:b/>
          <w:bCs/>
          <w:i/>
          <w:iCs/>
          <w:color w:val="000000"/>
          <w:spacing w:val="5"/>
          <w:sz w:val="24"/>
          <w:shd w:val="clear" w:color="auto" w:fill="auto"/>
          <w:rtl w:val="0"/>
        </w:rPr>
        <w:t>,</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3"/>
          <w:sz w:val="24"/>
          <w:shd w:val="clear" w:color="auto" w:fill="auto"/>
          <w:rtl w:val="0"/>
        </w:rPr>
        <w:t>ud</w:t>
      </w:r>
      <w:r>
        <w:rPr>
          <w:rFonts w:ascii="Times New Roman" w:eastAsia="Times New Roman" w:hAnsi="Times New Roman" w:cs="Times New Roman"/>
          <w:color w:val="000000"/>
          <w:spacing w:val="3"/>
          <w:sz w:val="24"/>
          <w:shd w:val="clear" w:color="auto" w:fill="auto"/>
          <w:rtl w:val="0"/>
        </w:rPr>
        <w:t>ā</w:t>
      </w:r>
      <w:r>
        <w:rPr>
          <w:rFonts w:ascii="Times New Roman" w:eastAsia="Times New Roman" w:hAnsi="Times New Roman" w:cs="Times New Roman"/>
          <w:b/>
          <w:bCs/>
          <w:i/>
          <w:iCs/>
          <w:color w:val="000000"/>
          <w:spacing w:val="3"/>
          <w:sz w:val="24"/>
          <w:shd w:val="clear" w:color="auto" w:fill="auto"/>
          <w:rtl w:val="0"/>
        </w:rPr>
        <w:t>na,</w:t>
      </w:r>
      <w:r>
        <w:rPr>
          <w:rFonts w:ascii="Times New Roman" w:eastAsia="Times New Roman" w:hAnsi="Times New Roman" w:cs="Times New Roman"/>
          <w:b/>
          <w:bCs/>
          <w:i/>
          <w:iCs/>
          <w:color w:val="000000"/>
          <w:spacing w:val="0"/>
          <w:sz w:val="24"/>
          <w:shd w:val="clear" w:color="auto" w:fill="auto"/>
          <w:rtl w:val="0"/>
        </w:rPr>
        <w:t xml:space="preserve"> itivuttaka, </w:t>
      </w:r>
      <w:r>
        <w:rPr>
          <w:rFonts w:ascii="Times New Roman" w:eastAsia="Times New Roman" w:hAnsi="Times New Roman" w:cs="Times New Roman"/>
          <w:b/>
          <w:bCs/>
          <w:i/>
          <w:iCs/>
          <w:color w:val="000000"/>
          <w:spacing w:val="2"/>
          <w:sz w:val="24"/>
          <w:shd w:val="clear" w:color="auto" w:fill="auto"/>
          <w:rtl w:val="0"/>
        </w:rPr>
        <w:t>j</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taka,</w:t>
      </w:r>
      <w:r>
        <w:rPr>
          <w:rFonts w:ascii="Times New Roman" w:eastAsia="Times New Roman" w:hAnsi="Times New Roman" w:cs="Times New Roman"/>
          <w:b/>
          <w:bCs/>
          <w:i/>
          <w:iCs/>
          <w:color w:val="000000"/>
          <w:spacing w:val="0"/>
          <w:sz w:val="24"/>
          <w:shd w:val="clear" w:color="auto" w:fill="auto"/>
          <w:rtl w:val="0"/>
        </w:rPr>
        <w:t xml:space="preserve"> abbhuta dhamma, vedalla</w:t>
      </w:r>
      <w:r>
        <w:rPr>
          <w:rFonts w:ascii="Times New Roman" w:eastAsia="Times New Roman" w:hAnsi="Times New Roman" w:cs="Times New Roman"/>
          <w:color w:val="000000"/>
          <w:spacing w:val="0"/>
          <w:sz w:val="24"/>
          <w:shd w:val="clear" w:color="auto" w:fill="auto"/>
          <w:rtl w:val="0"/>
        </w:rPr>
        <w:t xml:space="preserve">. </w:t>
      </w:r>
    </w:p>
    <w:p>
      <w:pPr>
        <w:bidi w:val="0"/>
        <w:spacing w:before="16"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PAGE-432 </w:t>
      </w:r>
    </w:p>
    <w:p>
      <w:pPr>
        <w:bidi w:val="0"/>
        <w:spacing w:before="1" w:after="0" w:line="275" w:lineRule="exact"/>
        <w:ind w:left="0" w:right="-61" w:firstLine="720"/>
        <w:jc w:val="both"/>
      </w:pPr>
      <w:r>
        <w:rPr>
          <w:rFonts w:ascii="Times New Roman" w:eastAsia="Times New Roman" w:hAnsi="Times New Roman" w:cs="Times New Roman"/>
          <w:color w:val="000000"/>
          <w:spacing w:val="0"/>
          <w:sz w:val="24"/>
          <w:shd w:val="clear" w:color="auto" w:fill="auto"/>
          <w:rtl w:val="0"/>
        </w:rPr>
        <w:t xml:space="preserve">If that </w:t>
      </w:r>
      <w:r>
        <w:rPr>
          <w:rFonts w:ascii="Times New Roman" w:eastAsia="Times New Roman" w:hAnsi="Times New Roman" w:cs="Times New Roman"/>
          <w:i/>
          <w:iCs/>
          <w:color w:val="000000"/>
          <w:spacing w:val="0"/>
          <w:sz w:val="24"/>
          <w:shd w:val="clear" w:color="auto" w:fill="auto"/>
          <w:rtl w:val="0"/>
        </w:rPr>
        <w:t>bhikkhu</w:t>
      </w:r>
      <w:r>
        <w:rPr>
          <w:rFonts w:ascii="Times New Roman" w:eastAsia="Times New Roman" w:hAnsi="Times New Roman" w:cs="Times New Roman"/>
          <w:color w:val="000000"/>
          <w:spacing w:val="0"/>
          <w:sz w:val="24"/>
          <w:shd w:val="clear" w:color="auto" w:fill="auto"/>
          <w:rtl w:val="0"/>
        </w:rPr>
        <w:t xml:space="preserve"> passes </w:t>
      </w:r>
      <w:r>
        <w:rPr>
          <w:rFonts w:ascii="Times New Roman" w:eastAsia="Times New Roman" w:hAnsi="Times New Roman" w:cs="Times New Roman"/>
          <w:color w:val="000000"/>
          <w:spacing w:val="1"/>
          <w:sz w:val="24"/>
          <w:shd w:val="clear" w:color="auto" w:fill="auto"/>
          <w:rtl w:val="0"/>
        </w:rPr>
        <w:t>away</w:t>
      </w:r>
      <w:r>
        <w:rPr>
          <w:rFonts w:ascii="Times New Roman" w:eastAsia="Times New Roman" w:hAnsi="Times New Roman" w:cs="Times New Roman"/>
          <w:color w:val="000000"/>
          <w:spacing w:val="0"/>
          <w:sz w:val="24"/>
          <w:shd w:val="clear" w:color="auto" w:fill="auto"/>
          <w:rtl w:val="0"/>
        </w:rPr>
        <w:t xml:space="preserve"> without mindfulness, he becomes any kind of existence of heavenly being randomly. In the continuum of that heavenly being with full of happiness, words  of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xml:space="preserve">  have  not  appear  apparently.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i/>
          <w:iCs/>
          <w:color w:val="000000"/>
          <w:spacing w:val="0"/>
          <w:sz w:val="24"/>
          <w:shd w:val="clear" w:color="auto" w:fill="auto"/>
          <w:rtl w:val="0"/>
        </w:rPr>
        <w:t xml:space="preserve"> bhikkhu</w:t>
      </w:r>
      <w:r>
        <w:rPr>
          <w:rFonts w:ascii="Times New Roman" w:eastAsia="Times New Roman" w:hAnsi="Times New Roman" w:cs="Times New Roman"/>
          <w:color w:val="000000"/>
          <w:spacing w:val="0"/>
          <w:sz w:val="24"/>
          <w:shd w:val="clear" w:color="auto" w:fill="auto"/>
          <w:rtl w:val="0"/>
        </w:rPr>
        <w:t xml:space="preserve">  who  has  fulfilled  with  super- psychic power and learned in mastery of mind completely does not come and preach </w:t>
      </w:r>
      <w:r>
        <w:rPr>
          <w:rFonts w:ascii="Times New Roman" w:eastAsia="Times New Roman" w:hAnsi="Times New Roman" w:cs="Times New Roman"/>
          <w:b/>
          <w:bCs/>
          <w:i/>
          <w:iCs/>
          <w:color w:val="000000"/>
          <w:spacing w:val="0"/>
          <w:sz w:val="24"/>
          <w:shd w:val="clear" w:color="auto" w:fill="auto"/>
          <w:rtl w:val="0"/>
        </w:rPr>
        <w:t xml:space="preserve">dhammas </w:t>
      </w:r>
      <w:r>
        <w:rPr>
          <w:rFonts w:ascii="Times New Roman" w:eastAsia="Times New Roman" w:hAnsi="Times New Roman" w:cs="Times New Roman"/>
          <w:color w:val="000000"/>
          <w:spacing w:val="0"/>
          <w:sz w:val="24"/>
          <w:shd w:val="clear" w:color="auto" w:fill="auto"/>
          <w:rtl w:val="0"/>
        </w:rPr>
        <w:t xml:space="preserve">to audience of heavenly beings.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heavenly </w:t>
      </w:r>
      <w:r>
        <w:rPr>
          <w:rFonts w:ascii="Times New Roman" w:eastAsia="Times New Roman" w:hAnsi="Times New Roman" w:cs="Times New Roman"/>
          <w:color w:val="000000"/>
          <w:spacing w:val="1"/>
          <w:sz w:val="24"/>
          <w:shd w:val="clear" w:color="auto" w:fill="auto"/>
          <w:rtl w:val="0"/>
        </w:rPr>
        <w:t>being</w:t>
      </w:r>
      <w:r>
        <w:rPr>
          <w:rFonts w:ascii="Times New Roman" w:eastAsia="Times New Roman" w:hAnsi="Times New Roman" w:cs="Times New Roman"/>
          <w:color w:val="000000"/>
          <w:spacing w:val="0"/>
          <w:sz w:val="24"/>
          <w:shd w:val="clear" w:color="auto" w:fill="auto"/>
          <w:rtl w:val="0"/>
        </w:rPr>
        <w:t xml:space="preserve"> who is preacher (</w:t>
      </w:r>
      <w:r>
        <w:rPr>
          <w:rFonts w:ascii="Times New Roman" w:eastAsia="Times New Roman" w:hAnsi="Times New Roman" w:cs="Times New Roman"/>
          <w:b/>
          <w:bCs/>
          <w:i/>
          <w:iCs/>
          <w:color w:val="000000"/>
          <w:spacing w:val="0"/>
          <w:sz w:val="24"/>
          <w:shd w:val="clear" w:color="auto" w:fill="auto"/>
          <w:rtl w:val="0"/>
        </w:rPr>
        <w:t>dhamma kathika</w:t>
      </w:r>
      <w:r>
        <w:rPr>
          <w:rFonts w:ascii="Times New Roman" w:eastAsia="Times New Roman" w:hAnsi="Times New Roman" w:cs="Times New Roman"/>
          <w:color w:val="000000"/>
          <w:spacing w:val="0"/>
          <w:sz w:val="24"/>
          <w:shd w:val="clear" w:color="auto" w:fill="auto"/>
          <w:rtl w:val="0"/>
        </w:rPr>
        <w:t xml:space="preserve">) does not also preach </w:t>
      </w:r>
      <w:r>
        <w:rPr>
          <w:rFonts w:ascii="Times New Roman" w:eastAsia="Times New Roman" w:hAnsi="Times New Roman" w:cs="Times New Roman"/>
          <w:b/>
          <w:bCs/>
          <w:i/>
          <w:iCs/>
          <w:color w:val="000000"/>
          <w:spacing w:val="0"/>
          <w:sz w:val="24"/>
          <w:shd w:val="clear" w:color="auto" w:fill="auto"/>
          <w:rtl w:val="0"/>
        </w:rPr>
        <w:t xml:space="preserve">dhamas </w:t>
      </w:r>
      <w:r>
        <w:rPr>
          <w:rFonts w:ascii="Times New Roman" w:eastAsia="Times New Roman" w:hAnsi="Times New Roman" w:cs="Times New Roman"/>
          <w:color w:val="000000"/>
          <w:spacing w:val="0"/>
          <w:sz w:val="24"/>
          <w:shd w:val="clear" w:color="auto" w:fill="auto"/>
          <w:rtl w:val="0"/>
        </w:rPr>
        <w:t xml:space="preserve">to audience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heavenly beings. Actually,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heavenly being who attains the life of heavenly being beforehand and </w:t>
      </w:r>
      <w:r>
        <w:rPr>
          <w:rFonts w:ascii="Times New Roman" w:eastAsia="Times New Roman" w:hAnsi="Times New Roman" w:cs="Times New Roman"/>
          <w:color w:val="000000"/>
          <w:spacing w:val="2"/>
          <w:sz w:val="24"/>
          <w:shd w:val="clear" w:color="auto" w:fill="auto"/>
          <w:rtl w:val="0"/>
        </w:rPr>
        <w:t>he</w:t>
      </w:r>
      <w:r>
        <w:rPr>
          <w:rFonts w:ascii="Times New Roman" w:eastAsia="Times New Roman" w:hAnsi="Times New Roman" w:cs="Times New Roman"/>
          <w:color w:val="000000"/>
          <w:spacing w:val="0"/>
          <w:sz w:val="24"/>
          <w:shd w:val="clear" w:color="auto" w:fill="auto"/>
          <w:rtl w:val="0"/>
        </w:rPr>
        <w:t xml:space="preserve"> was an old friend in previous human existence, urges the  later  heavenly  </w:t>
      </w:r>
      <w:r>
        <w:rPr>
          <w:rFonts w:ascii="Times New Roman" w:eastAsia="Times New Roman" w:hAnsi="Times New Roman" w:cs="Times New Roman"/>
          <w:color w:val="000000"/>
          <w:spacing w:val="1"/>
          <w:sz w:val="24"/>
          <w:shd w:val="clear" w:color="auto" w:fill="auto"/>
          <w:rtl w:val="0"/>
        </w:rPr>
        <w:t>being</w:t>
      </w:r>
      <w:r>
        <w:rPr>
          <w:rFonts w:ascii="Times New Roman" w:eastAsia="Times New Roman" w:hAnsi="Times New Roman" w:cs="Times New Roman"/>
          <w:color w:val="000000"/>
          <w:spacing w:val="0"/>
          <w:sz w:val="24"/>
          <w:shd w:val="clear" w:color="auto" w:fill="auto"/>
          <w:rtl w:val="0"/>
        </w:rPr>
        <w:t xml:space="preserve">  in  </w:t>
      </w:r>
      <w:r>
        <w:rPr>
          <w:rFonts w:ascii="Times New Roman" w:eastAsia="Times New Roman" w:hAnsi="Times New Roman" w:cs="Times New Roman"/>
          <w:color w:val="000000"/>
          <w:spacing w:val="-2147483648"/>
          <w:sz w:val="24"/>
          <w:shd w:val="clear" w:color="auto" w:fill="auto"/>
          <w:rtl w:val="0"/>
        </w:rPr>
        <w:t>a</w:t>
      </w:r>
      <w:r>
        <w:rPr>
          <w:rFonts w:ascii="Times New Roman" w:eastAsia="Times New Roman" w:hAnsi="Times New Roman" w:cs="Times New Roman"/>
          <w:color w:val="000000"/>
          <w:spacing w:val="0"/>
          <w:sz w:val="24"/>
          <w:shd w:val="clear" w:color="auto" w:fill="auto"/>
          <w:rtl w:val="0"/>
        </w:rPr>
        <w:t xml:space="preserve">  way  that  </w:t>
      </w:r>
      <w:r>
        <w:rPr>
          <w:rFonts w:ascii="Times New Roman" w:eastAsia="Times New Roman" w:hAnsi="Times New Roman" w:cs="Times New Roman"/>
          <w:color w:val="000000"/>
          <w:spacing w:val="1"/>
          <w:sz w:val="24"/>
          <w:shd w:val="clear" w:color="auto" w:fill="auto"/>
          <w:rtl w:val="0"/>
        </w:rPr>
        <w:t>"my</w:t>
      </w:r>
      <w:r>
        <w:rPr>
          <w:rFonts w:ascii="Times New Roman" w:eastAsia="Times New Roman" w:hAnsi="Times New Roman" w:cs="Times New Roman"/>
          <w:color w:val="000000"/>
          <w:spacing w:val="0"/>
          <w:sz w:val="24"/>
          <w:shd w:val="clear" w:color="auto" w:fill="auto"/>
          <w:rtl w:val="0"/>
        </w:rPr>
        <w:t xml:space="preserve">  friend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you  should  like  to  remember  that </w:t>
      </w:r>
      <w:r>
        <w:rPr>
          <w:rFonts w:ascii="Times New Roman" w:eastAsia="Times New Roman" w:hAnsi="Times New Roman" w:cs="Times New Roman"/>
          <w:b/>
          <w:bCs/>
          <w:i/>
          <w:iCs/>
          <w:color w:val="000000"/>
          <w:spacing w:val="0"/>
          <w:sz w:val="24"/>
          <w:shd w:val="clear" w:color="auto" w:fill="auto"/>
          <w:rtl w:val="0"/>
        </w:rPr>
        <w:t xml:space="preserve">dhammavinaya </w:t>
      </w:r>
      <w:r>
        <w:rPr>
          <w:rFonts w:ascii="Times New Roman" w:eastAsia="Times New Roman" w:hAnsi="Times New Roman" w:cs="Times New Roman"/>
          <w:color w:val="000000"/>
          <w:spacing w:val="0"/>
          <w:sz w:val="24"/>
          <w:shd w:val="clear" w:color="auto" w:fill="auto"/>
          <w:rtl w:val="0"/>
        </w:rPr>
        <w:t xml:space="preserve"> called </w:t>
      </w:r>
      <w:r>
        <w:rPr>
          <w:rFonts w:ascii="Times New Roman" w:eastAsia="Times New Roman" w:hAnsi="Times New Roman" w:cs="Times New Roman"/>
          <w:b/>
          <w:bCs/>
          <w:i/>
          <w:iCs/>
          <w:color w:val="000000"/>
          <w:spacing w:val="0"/>
          <w:sz w:val="24"/>
          <w:shd w:val="clear" w:color="auto" w:fill="auto"/>
          <w:rtl w:val="0"/>
        </w:rPr>
        <w:t xml:space="preserve"> s</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sanabrahmacariya </w:t>
      </w:r>
      <w:r>
        <w:rPr>
          <w:rFonts w:ascii="Times New Roman" w:eastAsia="Times New Roman" w:hAnsi="Times New Roman" w:cs="Times New Roman"/>
          <w:color w:val="000000"/>
          <w:spacing w:val="0"/>
          <w:sz w:val="24"/>
          <w:shd w:val="clear" w:color="auto" w:fill="auto"/>
          <w:rtl w:val="0"/>
        </w:rPr>
        <w:t xml:space="preserve"> (=  doctrinal  admonishment  leading  to Ariyahood),  which  belongs  to  three  noble  trainings,  training  of  virtue,  training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concentration, training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wisdom, which had been experienced in previous human existence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us. </w:t>
      </w:r>
      <w:r>
        <w:rPr>
          <w:rFonts w:ascii="Times New Roman" w:eastAsia="Times New Roman" w:hAnsi="Times New Roman" w:cs="Times New Roman"/>
          <w:color w:val="000000"/>
          <w:spacing w:val="2"/>
          <w:sz w:val="24"/>
          <w:shd w:val="clear" w:color="auto" w:fill="auto"/>
          <w:rtl w:val="0"/>
        </w:rPr>
        <w:t>My</w:t>
      </w:r>
      <w:r>
        <w:rPr>
          <w:rFonts w:ascii="Times New Roman" w:eastAsia="Times New Roman" w:hAnsi="Times New Roman" w:cs="Times New Roman"/>
          <w:color w:val="000000"/>
          <w:spacing w:val="0"/>
          <w:sz w:val="24"/>
          <w:shd w:val="clear" w:color="auto" w:fill="auto"/>
          <w:rtl w:val="0"/>
        </w:rPr>
        <w:t xml:space="preserve"> friend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you should like to remember </w:t>
      </w:r>
      <w:r>
        <w:rPr>
          <w:rFonts w:ascii="Times New Roman" w:eastAsia="Times New Roman" w:hAnsi="Times New Roman" w:cs="Times New Roman"/>
          <w:color w:val="000000"/>
          <w:spacing w:val="1"/>
          <w:sz w:val="24"/>
          <w:shd w:val="clear" w:color="auto" w:fill="auto"/>
          <w:rtl w:val="0"/>
        </w:rPr>
        <w:t>it."</w:t>
      </w:r>
      <w:r>
        <w:rPr>
          <w:rFonts w:ascii="Times New Roman" w:eastAsia="Times New Roman" w:hAnsi="Times New Roman" w:cs="Times New Roman"/>
          <w:color w:val="000000"/>
          <w:spacing w:val="0"/>
          <w:sz w:val="24"/>
          <w:shd w:val="clear" w:color="auto" w:fill="auto"/>
          <w:rtl w:val="0"/>
        </w:rPr>
        <w:t xml:space="preserve"> That heavenly being replies that </w:t>
      </w:r>
      <w:r>
        <w:rPr>
          <w:rFonts w:ascii="Times New Roman" w:eastAsia="Times New Roman" w:hAnsi="Times New Roman" w:cs="Times New Roman"/>
          <w:color w:val="000000"/>
          <w:spacing w:val="1"/>
          <w:sz w:val="24"/>
          <w:shd w:val="clear" w:color="auto" w:fill="auto"/>
          <w:rtl w:val="0"/>
        </w:rPr>
        <w:t>"my</w:t>
      </w:r>
      <w:r>
        <w:rPr>
          <w:rFonts w:ascii="Times New Roman" w:eastAsia="Times New Roman" w:hAnsi="Times New Roman" w:cs="Times New Roman"/>
          <w:color w:val="000000"/>
          <w:spacing w:val="0"/>
          <w:sz w:val="24"/>
          <w:shd w:val="clear" w:color="auto" w:fill="auto"/>
          <w:rtl w:val="0"/>
        </w:rPr>
        <w:t xml:space="preserve"> friend … </w:t>
      </w:r>
      <w:r>
        <w:rPr>
          <w:rFonts w:ascii="Times New Roman" w:eastAsia="Times New Roman" w:hAnsi="Times New Roman" w:cs="Times New Roman"/>
          <w:color w:val="000000"/>
          <w:spacing w:val="-2147483648"/>
          <w:sz w:val="24"/>
          <w:shd w:val="clear" w:color="auto" w:fill="auto"/>
          <w:rtl w:val="0"/>
        </w:rPr>
        <w:t>I</w:t>
      </w:r>
      <w:r>
        <w:rPr>
          <w:rFonts w:ascii="Times New Roman" w:eastAsia="Times New Roman" w:hAnsi="Times New Roman" w:cs="Times New Roman"/>
          <w:color w:val="000000"/>
          <w:spacing w:val="0"/>
          <w:sz w:val="24"/>
          <w:shd w:val="clear" w:color="auto" w:fill="auto"/>
          <w:rtl w:val="0"/>
        </w:rPr>
        <w:t xml:space="preserve"> remember it; </w:t>
      </w:r>
      <w:r>
        <w:rPr>
          <w:rFonts w:ascii="Times New Roman" w:eastAsia="Times New Roman" w:hAnsi="Times New Roman" w:cs="Times New Roman"/>
          <w:color w:val="000000"/>
          <w:spacing w:val="5"/>
          <w:sz w:val="24"/>
          <w:shd w:val="clear" w:color="auto" w:fill="auto"/>
          <w:rtl w:val="0"/>
        </w:rPr>
        <w:t>my</w:t>
      </w:r>
      <w:r>
        <w:rPr>
          <w:rFonts w:ascii="Times New Roman" w:eastAsia="Times New Roman" w:hAnsi="Times New Roman" w:cs="Times New Roman"/>
          <w:color w:val="000000"/>
          <w:spacing w:val="0"/>
          <w:sz w:val="24"/>
          <w:shd w:val="clear" w:color="auto" w:fill="auto"/>
          <w:rtl w:val="0"/>
        </w:rPr>
        <w:t xml:space="preserve"> friend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I</w:t>
      </w:r>
      <w:r>
        <w:rPr>
          <w:rFonts w:ascii="Times New Roman" w:eastAsia="Times New Roman" w:hAnsi="Times New Roman" w:cs="Times New Roman"/>
          <w:color w:val="000000"/>
          <w:spacing w:val="0"/>
          <w:sz w:val="24"/>
          <w:shd w:val="clear" w:color="auto" w:fill="auto"/>
          <w:rtl w:val="0"/>
        </w:rPr>
        <w:t xml:space="preserve"> remember it." </w:t>
      </w:r>
      <w:r>
        <w:rPr>
          <w:rFonts w:ascii="Times New Roman" w:eastAsia="Times New Roman" w:hAnsi="Times New Roman" w:cs="Times New Roman"/>
          <w:i/>
          <w:iCs/>
          <w:color w:val="000000"/>
          <w:spacing w:val="0"/>
          <w:sz w:val="24"/>
          <w:shd w:val="clear" w:color="auto" w:fill="auto"/>
          <w:rtl w:val="0"/>
        </w:rPr>
        <w:t>Bhikkhus</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the occurrence of mindfulness associating with </w:t>
      </w:r>
      <w:r>
        <w:rPr>
          <w:rFonts w:ascii="Times New Roman" w:eastAsia="Times New Roman" w:hAnsi="Times New Roman" w:cs="Times New Roman"/>
          <w:b/>
          <w:bCs/>
          <w:i/>
          <w:iCs/>
          <w:color w:val="000000"/>
          <w:spacing w:val="0"/>
          <w:sz w:val="24"/>
          <w:shd w:val="clear" w:color="auto" w:fill="auto"/>
          <w:rtl w:val="0"/>
        </w:rPr>
        <w:t>Vipassan</w:t>
      </w:r>
      <w:r>
        <w:rPr>
          <w:rFonts w:ascii="Times New Roman" w:eastAsia="Times New Roman" w:hAnsi="Times New Roman" w:cs="Times New Roman"/>
          <w:color w:val="000000"/>
          <w:spacing w:val="0"/>
          <w:sz w:val="24"/>
          <w:shd w:val="clear" w:color="auto" w:fill="auto"/>
          <w:rtl w:val="0"/>
        </w:rPr>
        <w:t>ā</w:t>
      </w:r>
      <w:r>
        <w:rPr>
          <w:rFonts w:ascii="Times New Roman" w:eastAsia="Times New Roman" w:hAnsi="Times New Roman" w:cs="Times New Roman"/>
          <w:b/>
          <w:bCs/>
          <w:i/>
          <w:iCs/>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knowledge, which is capable of discerning following to </w:t>
      </w:r>
      <w:r>
        <w:rPr>
          <w:rFonts w:ascii="Times New Roman" w:eastAsia="Times New Roman" w:hAnsi="Times New Roman" w:cs="Times New Roman"/>
          <w:b/>
          <w:bCs/>
          <w:i/>
          <w:iCs/>
          <w:color w:val="000000"/>
          <w:spacing w:val="0"/>
          <w:sz w:val="24"/>
          <w:shd w:val="clear" w:color="auto" w:fill="auto"/>
          <w:rtl w:val="0"/>
        </w:rPr>
        <w:t>dhamma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may</w:t>
      </w:r>
      <w:r>
        <w:rPr>
          <w:rFonts w:ascii="Times New Roman" w:eastAsia="Times New Roman" w:hAnsi="Times New Roman" w:cs="Times New Roman"/>
          <w:color w:val="000000"/>
          <w:spacing w:val="0"/>
          <w:sz w:val="24"/>
          <w:shd w:val="clear" w:color="auto" w:fill="auto"/>
          <w:rtl w:val="0"/>
        </w:rPr>
        <w:t xml:space="preserve"> be retarded. Actually, that heavenly being can attain the supreme </w:t>
      </w:r>
      <w:r>
        <w:rPr>
          <w:rFonts w:ascii="Times New Roman" w:eastAsia="Times New Roman" w:hAnsi="Times New Roman" w:cs="Times New Roman"/>
          <w:b/>
          <w:bCs/>
          <w:i/>
          <w:iCs/>
          <w:color w:val="000000"/>
          <w:spacing w:val="0"/>
          <w:sz w:val="24"/>
          <w:shd w:val="clear" w:color="auto" w:fill="auto"/>
          <w:rtl w:val="0"/>
        </w:rPr>
        <w:t xml:space="preserve">dhamma </w:t>
      </w:r>
      <w:r>
        <w:rPr>
          <w:rFonts w:ascii="Times New Roman" w:eastAsia="Times New Roman" w:hAnsi="Times New Roman" w:cs="Times New Roman"/>
          <w:color w:val="000000"/>
          <w:spacing w:val="0"/>
          <w:sz w:val="24"/>
          <w:shd w:val="clear" w:color="auto" w:fill="auto"/>
          <w:rtl w:val="0"/>
        </w:rPr>
        <w:t xml:space="preserve">called Path, Fruit, </w:t>
      </w:r>
      <w:r>
        <w:rPr>
          <w:rFonts w:ascii="Times New Roman" w:eastAsia="Times New Roman" w:hAnsi="Times New Roman" w:cs="Times New Roman"/>
          <w:b/>
          <w:bCs/>
          <w:i/>
          <w:iCs/>
          <w:color w:val="000000"/>
          <w:spacing w:val="2"/>
          <w:sz w:val="24"/>
          <w:shd w:val="clear" w:color="auto" w:fill="auto"/>
          <w:rtl w:val="0"/>
        </w:rPr>
        <w:t>nibb</w:t>
      </w:r>
      <w:r>
        <w:rPr>
          <w:rFonts w:ascii="Times New Roman" w:eastAsia="Times New Roman" w:hAnsi="Times New Roman" w:cs="Times New Roman"/>
          <w:color w:val="000000"/>
          <w:spacing w:val="2"/>
          <w:sz w:val="24"/>
          <w:shd w:val="clear" w:color="auto" w:fill="auto"/>
          <w:rtl w:val="0"/>
        </w:rPr>
        <w:t>ā</w:t>
      </w:r>
      <w:r>
        <w:rPr>
          <w:rFonts w:ascii="Times New Roman" w:eastAsia="Times New Roman" w:hAnsi="Times New Roman" w:cs="Times New Roman"/>
          <w:b/>
          <w:bCs/>
          <w:i/>
          <w:iCs/>
          <w:color w:val="000000"/>
          <w:spacing w:val="2"/>
          <w:sz w:val="24"/>
          <w:shd w:val="clear" w:color="auto" w:fill="auto"/>
          <w:rtl w:val="0"/>
        </w:rPr>
        <w:t>na</w:t>
      </w:r>
      <w:r>
        <w:rPr>
          <w:rFonts w:ascii="Times New Roman" w:eastAsia="Times New Roman" w:hAnsi="Times New Roman" w:cs="Times New Roman"/>
          <w:color w:val="000000"/>
          <w:spacing w:val="2"/>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rapidly. </w:t>
      </w:r>
      <w:r>
        <w:rPr>
          <w:rFonts w:ascii="Times New Roman" w:eastAsia="Times New Roman" w:hAnsi="Times New Roman" w:cs="Times New Roman"/>
          <w:i/>
          <w:iCs/>
          <w:color w:val="000000"/>
          <w:spacing w:val="0"/>
          <w:sz w:val="24"/>
          <w:shd w:val="clear" w:color="auto" w:fill="auto"/>
          <w:rtl w:val="0"/>
        </w:rPr>
        <w:t xml:space="preserve">Bhikkhus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this is the fourth advantage which is worth "expecting to be available surely, of noble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which are distinguished and kept in audible knowledge (</w:t>
      </w:r>
      <w:r>
        <w:rPr>
          <w:rFonts w:ascii="Times New Roman" w:eastAsia="Times New Roman" w:hAnsi="Times New Roman" w:cs="Times New Roman"/>
          <w:b/>
          <w:bCs/>
          <w:i/>
          <w:iCs/>
          <w:color w:val="000000"/>
          <w:spacing w:val="0"/>
          <w:sz w:val="24"/>
          <w:shd w:val="clear" w:color="auto" w:fill="auto"/>
          <w:rtl w:val="0"/>
        </w:rPr>
        <w:t>ñ</w:t>
      </w:r>
      <w:r>
        <w:rPr>
          <w:rFonts w:ascii="Times New Roman" w:eastAsia="Times New Roman" w:hAnsi="Times New Roman" w:cs="Times New Roman"/>
          <w:color w:val="000000"/>
          <w:spacing w:val="0"/>
          <w:sz w:val="24"/>
          <w:shd w:val="clear" w:color="auto" w:fill="auto"/>
          <w:rtl w:val="0"/>
        </w:rPr>
        <w:t>āņ</w:t>
      </w:r>
      <w:r>
        <w:rPr>
          <w:rFonts w:ascii="Times New Roman" w:eastAsia="Times New Roman" w:hAnsi="Times New Roman" w:cs="Times New Roman"/>
          <w:b/>
          <w:bCs/>
          <w:i/>
          <w:iCs/>
          <w:color w:val="000000"/>
          <w:spacing w:val="0"/>
          <w:sz w:val="24"/>
          <w:shd w:val="clear" w:color="auto" w:fill="auto"/>
          <w:rtl w:val="0"/>
        </w:rPr>
        <w:t>asota</w:t>
      </w:r>
      <w:r>
        <w:rPr>
          <w:rFonts w:ascii="Times New Roman" w:eastAsia="Times New Roman" w:hAnsi="Times New Roman" w:cs="Times New Roman"/>
          <w:color w:val="000000"/>
          <w:spacing w:val="0"/>
          <w:sz w:val="24"/>
          <w:shd w:val="clear" w:color="auto" w:fill="auto"/>
          <w:rtl w:val="0"/>
        </w:rPr>
        <w:t xml:space="preserve">) after falling into functional constituent of ear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pas</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dasota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which are learned </w:t>
      </w:r>
      <w:r>
        <w:rPr>
          <w:rFonts w:ascii="Times New Roman" w:eastAsia="Times New Roman" w:hAnsi="Times New Roman" w:cs="Times New Roman"/>
          <w:color w:val="000000"/>
          <w:spacing w:val="7"/>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heart with the help of verbal endeavouring, which are scrutinized and reasoned over and over again  </w:t>
      </w:r>
      <w:r>
        <w:rPr>
          <w:rFonts w:ascii="Times New Roman" w:eastAsia="Times New Roman" w:hAnsi="Times New Roman" w:cs="Times New Roman"/>
          <w:color w:val="000000"/>
          <w:spacing w:val="2"/>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mental  endeavouring,  which  have  been  known  and  seen  penetratively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the knowledge with right view on both basic meaning and causal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xml:space="preserve">,". </w:t>
      </w:r>
    </w:p>
    <w:p>
      <w:pPr>
        <w:bidi w:val="0"/>
        <w:spacing w:before="1" w:after="0" w:line="276" w:lineRule="exact"/>
        <w:ind w:left="0" w:right="-58" w:firstLine="720"/>
        <w:jc w:val="both"/>
      </w:pPr>
      <w:r>
        <w:rPr>
          <w:rFonts w:ascii="Times New Roman" w:eastAsia="Times New Roman" w:hAnsi="Times New Roman" w:cs="Times New Roman"/>
          <w:i/>
          <w:iCs/>
          <w:color w:val="000000"/>
          <w:spacing w:val="0"/>
          <w:sz w:val="24"/>
          <w:shd w:val="clear" w:color="auto" w:fill="auto"/>
          <w:rtl w:val="0"/>
        </w:rPr>
        <w:t>Bhikkhus</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147483648"/>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the advantages, which are worth expecting to be available surely, </w:t>
      </w:r>
      <w:r>
        <w:rPr>
          <w:rFonts w:ascii="Times New Roman" w:eastAsia="Times New Roman" w:hAnsi="Times New Roman" w:cs="Times New Roman"/>
          <w:color w:val="000000"/>
          <w:spacing w:val="2"/>
          <w:sz w:val="24"/>
          <w:shd w:val="clear" w:color="auto" w:fill="auto"/>
          <w:rtl w:val="0"/>
        </w:rPr>
        <w:t>of</w:t>
      </w:r>
      <w:r>
        <w:rPr>
          <w:rFonts w:ascii="Times New Roman" w:eastAsia="Times New Roman" w:hAnsi="Times New Roman" w:cs="Times New Roman"/>
          <w:color w:val="000000"/>
          <w:spacing w:val="0"/>
          <w:sz w:val="24"/>
          <w:shd w:val="clear" w:color="auto" w:fill="auto"/>
          <w:rtl w:val="0"/>
        </w:rPr>
        <w:t xml:space="preserve"> noble </w:t>
      </w:r>
      <w:r>
        <w:rPr>
          <w:rFonts w:ascii="Times New Roman" w:eastAsia="Times New Roman" w:hAnsi="Times New Roman" w:cs="Times New Roman"/>
          <w:b/>
          <w:bCs/>
          <w:i/>
          <w:iCs/>
          <w:color w:val="000000"/>
          <w:spacing w:val="0"/>
          <w:sz w:val="24"/>
          <w:shd w:val="clear" w:color="auto" w:fill="auto"/>
          <w:rtl w:val="0"/>
        </w:rPr>
        <w:t>dhammas</w:t>
      </w:r>
      <w:r>
        <w:rPr>
          <w:rFonts w:ascii="Times New Roman" w:eastAsia="Times New Roman" w:hAnsi="Times New Roman" w:cs="Times New Roman"/>
          <w:color w:val="000000"/>
          <w:spacing w:val="0"/>
          <w:sz w:val="24"/>
          <w:shd w:val="clear" w:color="auto" w:fill="auto"/>
          <w:rtl w:val="0"/>
        </w:rPr>
        <w:t>, which are distinguished and kept in audible knowledge (</w:t>
      </w:r>
      <w:r>
        <w:rPr>
          <w:rFonts w:ascii="Times New Roman" w:eastAsia="Times New Roman" w:hAnsi="Times New Roman" w:cs="Times New Roman"/>
          <w:b/>
          <w:bCs/>
          <w:i/>
          <w:iCs/>
          <w:color w:val="000000"/>
          <w:spacing w:val="0"/>
          <w:sz w:val="24"/>
          <w:shd w:val="clear" w:color="auto" w:fill="auto"/>
          <w:rtl w:val="0"/>
        </w:rPr>
        <w:t>ñ</w:t>
      </w:r>
      <w:r>
        <w:rPr>
          <w:rFonts w:ascii="Times New Roman" w:eastAsia="Times New Roman" w:hAnsi="Times New Roman" w:cs="Times New Roman"/>
          <w:color w:val="000000"/>
          <w:spacing w:val="0"/>
          <w:sz w:val="24"/>
          <w:shd w:val="clear" w:color="auto" w:fill="auto"/>
          <w:rtl w:val="0"/>
        </w:rPr>
        <w:t>āņ</w:t>
      </w:r>
      <w:r>
        <w:rPr>
          <w:rFonts w:ascii="Times New Roman" w:eastAsia="Times New Roman" w:hAnsi="Times New Roman" w:cs="Times New Roman"/>
          <w:b/>
          <w:bCs/>
          <w:i/>
          <w:iCs/>
          <w:color w:val="000000"/>
          <w:spacing w:val="0"/>
          <w:sz w:val="24"/>
          <w:shd w:val="clear" w:color="auto" w:fill="auto"/>
          <w:rtl w:val="0"/>
        </w:rPr>
        <w:t>asota</w:t>
      </w:r>
      <w:r>
        <w:rPr>
          <w:rFonts w:ascii="Times New Roman" w:eastAsia="Times New Roman" w:hAnsi="Times New Roman" w:cs="Times New Roman"/>
          <w:color w:val="000000"/>
          <w:spacing w:val="0"/>
          <w:sz w:val="24"/>
          <w:shd w:val="clear" w:color="auto" w:fill="auto"/>
          <w:rtl w:val="0"/>
        </w:rPr>
        <w:t xml:space="preserve">) after falling into functional constituent of ear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i/>
          <w:iCs/>
          <w:color w:val="000000"/>
          <w:spacing w:val="1"/>
          <w:sz w:val="24"/>
          <w:shd w:val="clear" w:color="auto" w:fill="auto"/>
          <w:rtl w:val="0"/>
        </w:rPr>
        <w:t>pas</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dasota</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which are learned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heart </w:t>
      </w:r>
      <w:r>
        <w:rPr>
          <w:rFonts w:ascii="Times New Roman" w:eastAsia="Times New Roman" w:hAnsi="Times New Roman" w:cs="Times New Roman"/>
          <w:color w:val="000000"/>
          <w:spacing w:val="1"/>
          <w:sz w:val="24"/>
          <w:shd w:val="clear" w:color="auto" w:fill="auto"/>
          <w:rtl w:val="0"/>
        </w:rPr>
        <w:t>with</w:t>
      </w:r>
      <w:r>
        <w:rPr>
          <w:rFonts w:ascii="Times New Roman" w:eastAsia="Times New Roman" w:hAnsi="Times New Roman" w:cs="Times New Roman"/>
          <w:color w:val="000000"/>
          <w:spacing w:val="0"/>
          <w:sz w:val="24"/>
          <w:shd w:val="clear" w:color="auto" w:fill="auto"/>
          <w:rtl w:val="0"/>
        </w:rPr>
        <w:t xml:space="preserve"> the help of verbal endeavouring,  which  are  scrutinized  and  reasoned  over  and  over  again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mental endeavouring, which have been known and seen penetratively </w:t>
      </w:r>
      <w:r>
        <w:rPr>
          <w:rFonts w:ascii="Times New Roman" w:eastAsia="Times New Roman" w:hAnsi="Times New Roman" w:cs="Times New Roman"/>
          <w:color w:val="000000"/>
          <w:spacing w:val="4"/>
          <w:sz w:val="24"/>
          <w:shd w:val="clear" w:color="auto" w:fill="auto"/>
          <w:rtl w:val="0"/>
        </w:rPr>
        <w:t>by</w:t>
      </w:r>
      <w:r>
        <w:rPr>
          <w:rFonts w:ascii="Times New Roman" w:eastAsia="Times New Roman" w:hAnsi="Times New Roman" w:cs="Times New Roman"/>
          <w:color w:val="000000"/>
          <w:spacing w:val="0"/>
          <w:sz w:val="24"/>
          <w:shd w:val="clear" w:color="auto" w:fill="auto"/>
          <w:rtl w:val="0"/>
        </w:rPr>
        <w:t xml:space="preserve"> the knowledge with right view  on  both  basic  meaning  and  causal </w:t>
      </w:r>
      <w:r>
        <w:rPr>
          <w:rFonts w:ascii="Times New Roman" w:eastAsia="Times New Roman" w:hAnsi="Times New Roman" w:cs="Times New Roman"/>
          <w:b/>
          <w:bCs/>
          <w:i/>
          <w:iCs/>
          <w:color w:val="000000"/>
          <w:spacing w:val="0"/>
          <w:sz w:val="24"/>
          <w:shd w:val="clear" w:color="auto" w:fill="auto"/>
          <w:rtl w:val="0"/>
        </w:rPr>
        <w:t xml:space="preserve"> dhammas</w:t>
      </w:r>
      <w:r>
        <w:rPr>
          <w:rFonts w:ascii="Times New Roman" w:eastAsia="Times New Roman" w:hAnsi="Times New Roman" w:cs="Times New Roman"/>
          <w:color w:val="000000"/>
          <w:spacing w:val="0"/>
          <w:sz w:val="24"/>
          <w:shd w:val="clear" w:color="auto" w:fill="auto"/>
          <w:rtl w:val="0"/>
        </w:rPr>
        <w:t>,"  are  these  four  kinds  indeed.  (</w:t>
      </w:r>
      <w:r>
        <w:rPr>
          <w:rFonts w:ascii="Times New Roman" w:eastAsia="Times New Roman" w:hAnsi="Times New Roman" w:cs="Times New Roman"/>
          <w:b/>
          <w:bCs/>
          <w:i/>
          <w:iCs/>
          <w:color w:val="000000"/>
          <w:spacing w:val="0"/>
          <w:sz w:val="24"/>
          <w:shd w:val="clear" w:color="auto" w:fill="auto"/>
          <w:rtl w:val="0"/>
        </w:rPr>
        <w:t>Ang-1- 506,507</w:t>
      </w:r>
      <w:r>
        <w:rPr>
          <w:rFonts w:ascii="Times New Roman" w:eastAsia="Times New Roman" w:hAnsi="Times New Roman" w:cs="Times New Roman"/>
          <w:color w:val="000000"/>
          <w:spacing w:val="0"/>
          <w:sz w:val="24"/>
          <w:shd w:val="clear" w:color="auto" w:fill="auto"/>
          <w:rtl w:val="0"/>
        </w:rPr>
        <w:t xml:space="preserve">) </w:t>
      </w:r>
    </w:p>
    <w:p>
      <w:pPr>
        <w:bidi w:val="0"/>
        <w:spacing w:before="291"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Section of </w:t>
      </w:r>
      <w:r>
        <w:rPr>
          <w:rFonts w:ascii="Times New Roman" w:eastAsia="Times New Roman" w:hAnsi="Times New Roman" w:cs="Times New Roman"/>
          <w:b/>
          <w:bCs/>
          <w:i/>
          <w:iCs/>
          <w:color w:val="000000"/>
          <w:spacing w:val="1"/>
          <w:sz w:val="24"/>
          <w:shd w:val="clear" w:color="auto" w:fill="auto"/>
          <w:rtl w:val="0"/>
        </w:rPr>
        <w:t>sankh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rupekkh</w:t>
      </w:r>
      <w:r>
        <w:rPr>
          <w:rFonts w:ascii="Times New Roman" w:eastAsia="Times New Roman" w:hAnsi="Times New Roman" w:cs="Times New Roman"/>
          <w:color w:val="000000"/>
          <w:spacing w:val="1"/>
          <w:sz w:val="24"/>
          <w:shd w:val="clear" w:color="auto" w:fill="auto"/>
          <w:rtl w:val="0"/>
        </w:rPr>
        <w:t>ā</w:t>
      </w:r>
      <w:r>
        <w:rPr>
          <w:rFonts w:ascii="Times New Roman" w:eastAsia="Times New Roman" w:hAnsi="Times New Roman" w:cs="Times New Roman"/>
          <w:b/>
          <w:bCs/>
          <w:i/>
          <w:iCs/>
          <w:color w:val="000000"/>
          <w:spacing w:val="1"/>
          <w:sz w:val="24"/>
          <w:shd w:val="clear" w:color="auto" w:fill="auto"/>
          <w:rtl w:val="0"/>
        </w:rPr>
        <w:t>ñ</w:t>
      </w:r>
      <w:r>
        <w:rPr>
          <w:rFonts w:ascii="Times New Roman" w:eastAsia="Times New Roman" w:hAnsi="Times New Roman" w:cs="Times New Roman"/>
          <w:color w:val="000000"/>
          <w:spacing w:val="1"/>
          <w:sz w:val="24"/>
          <w:shd w:val="clear" w:color="auto" w:fill="auto"/>
          <w:rtl w:val="0"/>
        </w:rPr>
        <w:t>āņ</w:t>
      </w:r>
      <w:r>
        <w:rPr>
          <w:rFonts w:ascii="Times New Roman" w:eastAsia="Times New Roman" w:hAnsi="Times New Roman" w:cs="Times New Roman"/>
          <w:b/>
          <w:bCs/>
          <w:i/>
          <w:iCs/>
          <w:color w:val="000000"/>
          <w:spacing w:val="1"/>
          <w:sz w:val="24"/>
          <w:shd w:val="clear" w:color="auto" w:fill="auto"/>
          <w:rtl w:val="0"/>
        </w:rPr>
        <w:t>a</w:t>
      </w:r>
      <w:r>
        <w:rPr>
          <w:rFonts w:ascii="Times New Roman" w:eastAsia="Times New Roman" w:hAnsi="Times New Roman" w:cs="Times New Roman"/>
          <w:b/>
          <w:bCs/>
          <w:color w:val="000000"/>
          <w:spacing w:val="0"/>
          <w:sz w:val="24"/>
          <w:shd w:val="clear" w:color="auto" w:fill="auto"/>
          <w:rtl w:val="0"/>
        </w:rPr>
        <w:t xml:space="preserve"> finished. </w:t>
      </w:r>
    </w:p>
    <w:p>
      <w:pPr>
        <w:bidi w:val="0"/>
        <w:spacing w:before="286" w:after="0" w:line="353" w:lineRule="exact"/>
        <w:ind w:left="0" w:right="-200" w:firstLine="0"/>
        <w:jc w:val="both"/>
      </w:pPr>
      <w:r>
        <w:rPr>
          <w:rFonts w:ascii="Times New Roman" w:eastAsia="Times New Roman" w:hAnsi="Times New Roman" w:cs="Times New Roman"/>
          <w:color w:val="000000"/>
          <w:spacing w:val="0"/>
          <w:sz w:val="32"/>
          <w:shd w:val="clear" w:color="auto" w:fill="auto"/>
          <w:rtl w:val="0"/>
        </w:rPr>
        <w:t xml:space="preserve">Translated </w:t>
      </w:r>
      <w:r>
        <w:rPr>
          <w:rFonts w:ascii="Times New Roman" w:eastAsia="Times New Roman" w:hAnsi="Times New Roman" w:cs="Times New Roman"/>
          <w:color w:val="000000"/>
          <w:spacing w:val="1"/>
          <w:sz w:val="32"/>
          <w:shd w:val="clear" w:color="auto" w:fill="auto"/>
          <w:rtl w:val="0"/>
        </w:rPr>
        <w:t>by</w:t>
      </w:r>
      <w:r>
        <w:rPr>
          <w:rFonts w:ascii="Times New Roman" w:eastAsia="Times New Roman" w:hAnsi="Times New Roman" w:cs="Times New Roman"/>
          <w:color w:val="000000"/>
          <w:spacing w:val="0"/>
          <w:sz w:val="32"/>
          <w:shd w:val="clear" w:color="auto" w:fill="auto"/>
          <w:rtl w:val="0"/>
        </w:rPr>
        <w:t xml:space="preserve"> </w:t>
      </w:r>
      <w:r>
        <w:rPr>
          <w:rFonts w:ascii="Times New Roman" w:eastAsia="Times New Roman" w:hAnsi="Times New Roman" w:cs="Times New Roman"/>
          <w:i/>
          <w:iCs/>
          <w:color w:val="000000"/>
          <w:spacing w:val="0"/>
          <w:sz w:val="32"/>
          <w:shd w:val="clear" w:color="auto" w:fill="auto"/>
          <w:rtl w:val="0"/>
        </w:rPr>
        <w:t>A</w:t>
      </w:r>
      <w:r>
        <w:rPr>
          <w:rFonts w:ascii="Times New Roman" w:eastAsia="Times New Roman" w:hAnsi="Times New Roman" w:cs="Times New Roman"/>
          <w:color w:val="000000"/>
          <w:spacing w:val="0"/>
          <w:sz w:val="32"/>
          <w:shd w:val="clear" w:color="auto" w:fill="auto"/>
          <w:rtl w:val="0"/>
        </w:rPr>
        <w:t>bb</w:t>
      </w:r>
      <w:r>
        <w:rPr>
          <w:rFonts w:ascii="Times New Roman" w:eastAsia="Times New Roman" w:hAnsi="Times New Roman" w:cs="Times New Roman"/>
          <w:i/>
          <w:iCs/>
          <w:color w:val="000000"/>
          <w:spacing w:val="0"/>
          <w:sz w:val="32"/>
          <w:shd w:val="clear" w:color="auto" w:fill="auto"/>
          <w:rtl w:val="0"/>
        </w:rPr>
        <w:t>atara Bhikkhu</w:t>
      </w:r>
      <w:r>
        <w:rPr>
          <w:rFonts w:ascii="Times New Roman" w:eastAsia="Times New Roman" w:hAnsi="Times New Roman" w:cs="Times New Roman"/>
          <w:color w:val="000000"/>
          <w:spacing w:val="0"/>
          <w:sz w:val="32"/>
          <w:shd w:val="clear" w:color="auto" w:fill="auto"/>
          <w:rtl w:val="0"/>
        </w:rPr>
        <w:t xml:space="preserve"> (24.3.2004) </w:t>
      </w:r>
    </w:p>
    <w:sectPr>
      <w:footerReference w:type="default" r:id="rId5"/>
      <w:footerReference w:type="first" r:id="rId6"/>
      <w:pgSz w:w="11900" w:h="16840"/>
      <w:pgMar w:top="1120" w:right="1088" w:bottom="1587" w:left="1440" w:header="720" w:footer="720"/>
      <w:cols w:space="720"/>
      <w:titlePg/>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265" w:lineRule="exact"/>
      <w:ind w:left="4526" w:right="-200" w:firstLine="0"/>
      <w:jc w:val="both"/>
    </w:pPr>
    <w:r>
      <w:rPr>
        <w:rFonts w:ascii="Times New Roman" w:eastAsia="Times New Roman" w:hAnsi="Times New Roman" w:cs="Times New Roman"/>
        <w:color w:val="000000"/>
        <w:spacing w:val="-2147483648"/>
        <w:sz w:val="24"/>
        <w:shd w:val="clear" w:color="auto" w:fill="auto"/>
        <w:rtl w:val="0"/>
      </w:rPr>
      <w:fldChar w:fldCharType="begin"/>
    </w:r>
    <w:r>
      <w:rPr>
        <w:rFonts w:ascii="Times New Roman" w:eastAsia="Times New Roman" w:hAnsi="Times New Roman" w:cs="Times New Roman"/>
        <w:color w:val="000000"/>
        <w:spacing w:val="-2147483648"/>
        <w:sz w:val="24"/>
        <w:shd w:val="clear" w:color="auto" w:fill="auto"/>
        <w:rtl w:val="0"/>
      </w:rPr>
      <w:instrText>PAGE</w:instrText>
    </w:r>
    <w:r>
      <w:rPr>
        <w:rFonts w:ascii="Times New Roman" w:eastAsia="Times New Roman" w:hAnsi="Times New Roman" w:cs="Times New Roman"/>
        <w:color w:val="000000"/>
        <w:spacing w:val="-2147483648"/>
        <w:sz w:val="24"/>
        <w:shd w:val="clear" w:color="auto" w:fill="auto"/>
        <w:rtl w:val="0"/>
      </w:rPr>
      <w:fldChar w:fldCharType="separate"/>
    </w:r>
    <w:r>
      <w:rPr>
        <w:rFonts w:ascii="Times New Roman" w:eastAsia="Times New Roman" w:hAnsi="Times New Roman" w:cs="Times New Roman"/>
        <w:color w:val="000000"/>
        <w:spacing w:val="-2147483648"/>
        <w:sz w:val="24"/>
        <w:shd w:val="clear" w:color="auto" w:fill="auto"/>
        <w:rtl w:val="0"/>
      </w:rPr>
      <w:t>16</w:t>
    </w:r>
    <w:r>
      <w:rPr>
        <w:rFonts w:ascii="Times New Roman" w:eastAsia="Times New Roman" w:hAnsi="Times New Roman" w:cs="Times New Roman"/>
        <w:color w:val="000000"/>
        <w:spacing w:val="-2147483648"/>
        <w:sz w:val="24"/>
        <w:shd w:val="clear" w:color="auto" w:fill="auto"/>
        <w:rtl w:val="0"/>
      </w:rPr>
      <w:fldChar w:fldCharType="end"/>
    </w:r>
    <w:r>
      <w:rPr>
        <w:rFonts w:ascii="Times New Roman" w:eastAsia="Times New Roman" w:hAnsi="Times New Roman" w:cs="Times New Roman"/>
        <w:color w:val="000000"/>
        <w:spacing w:val="0"/>
        <w:sz w:val="24"/>
        <w:shd w:val="clear" w:color="auto" w:fill="auto"/>
        <w:rtl w:val="0"/>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265" w:lineRule="exact"/>
      <w:ind w:left="4466" w:right="-200" w:firstLine="0"/>
      <w:jc w:val="both"/>
    </w:pPr>
    <w:r>
      <w:rPr>
        <w:rFonts w:ascii="Times New Roman" w:eastAsia="Times New Roman" w:hAnsi="Times New Roman" w:cs="Times New Roman"/>
        <w:color w:val="000000"/>
        <w:spacing w:val="0"/>
        <w:sz w:val="24"/>
        <w:shd w:val="clear" w:color="auto" w:fill="auto"/>
        <w:rtl w:val="0"/>
      </w:rPr>
      <w:fldChar w:fldCharType="begin"/>
    </w:r>
    <w:r>
      <w:rPr>
        <w:rFonts w:ascii="Times New Roman" w:eastAsia="Times New Roman" w:hAnsi="Times New Roman" w:cs="Times New Roman"/>
        <w:color w:val="000000"/>
        <w:spacing w:val="0"/>
        <w:sz w:val="24"/>
        <w:shd w:val="clear" w:color="auto" w:fill="auto"/>
        <w:rtl w:val="0"/>
      </w:rPr>
      <w:instrText>PAGE</w:instrText>
    </w:r>
    <w:r>
      <w:rPr>
        <w:rFonts w:ascii="Times New Roman" w:eastAsia="Times New Roman" w:hAnsi="Times New Roman" w:cs="Times New Roman"/>
        <w:color w:val="000000"/>
        <w:spacing w:val="0"/>
        <w:sz w:val="24"/>
        <w:shd w:val="clear" w:color="auto" w:fill="auto"/>
        <w:rtl w:val="0"/>
      </w:rPr>
      <w:fldChar w:fldCharType="separate"/>
    </w:r>
    <w:r>
      <w:rPr>
        <w:rFonts w:ascii="Times New Roman" w:eastAsia="Times New Roman" w:hAnsi="Times New Roman" w:cs="Times New Roman"/>
        <w:color w:val="000000"/>
        <w:spacing w:val="0"/>
        <w:sz w:val="24"/>
        <w:shd w:val="clear" w:color="auto" w:fill="auto"/>
        <w:rtl w:val="0"/>
      </w:rPr>
      <w:t>40</w:t>
    </w:r>
    <w:r>
      <w:rPr>
        <w:rFonts w:ascii="Times New Roman" w:eastAsia="Times New Roman" w:hAnsi="Times New Roman" w:cs="Times New Roman"/>
        <w:color w:val="000000"/>
        <w:spacing w:val="0"/>
        <w:sz w:val="24"/>
        <w:shd w:val="clear" w:color="auto" w:fill="auto"/>
        <w:rtl w:val="0"/>
      </w:rPr>
      <w:fldChar w:fldCharType="end"/>
    </w:r>
    <w:r>
      <w:rPr>
        <w:rFonts w:ascii="Times New Roman" w:eastAsia="Times New Roman" w:hAnsi="Times New Roman" w:cs="Times New Roman"/>
        <w:color w:val="000000"/>
        <w:spacing w:val="0"/>
        <w:sz w:val="24"/>
        <w:shd w:val="clear" w:color="auto" w:fill="auto"/>
        <w:rtl w:val="0"/>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265" w:lineRule="exact"/>
      <w:ind w:left="4466" w:right="-200" w:firstLine="0"/>
      <w:jc w:val="both"/>
    </w:pPr>
    <w:r>
      <w:rPr>
        <w:rFonts w:ascii="Times New Roman" w:eastAsia="Times New Roman" w:hAnsi="Times New Roman" w:cs="Times New Roman"/>
        <w:color w:val="000000"/>
        <w:spacing w:val="0"/>
        <w:sz w:val="24"/>
        <w:shd w:val="clear" w:color="auto" w:fill="auto"/>
        <w:rtl w:val="0"/>
      </w:rPr>
      <w:fldChar w:fldCharType="begin"/>
    </w:r>
    <w:r>
      <w:rPr>
        <w:rFonts w:ascii="Times New Roman" w:eastAsia="Times New Roman" w:hAnsi="Times New Roman" w:cs="Times New Roman"/>
        <w:color w:val="000000"/>
        <w:spacing w:val="0"/>
        <w:sz w:val="24"/>
        <w:shd w:val="clear" w:color="auto" w:fill="auto"/>
        <w:rtl w:val="0"/>
      </w:rPr>
      <w:instrText>PAGE</w:instrText>
    </w:r>
    <w:r>
      <w:rPr>
        <w:rFonts w:ascii="Times New Roman" w:eastAsia="Times New Roman" w:hAnsi="Times New Roman" w:cs="Times New Roman"/>
        <w:color w:val="000000"/>
        <w:spacing w:val="0"/>
        <w:sz w:val="24"/>
        <w:shd w:val="clear" w:color="auto" w:fill="auto"/>
        <w:rtl w:val="0"/>
      </w:rPr>
      <w:fldChar w:fldCharType="separate"/>
    </w:r>
    <w:r>
      <w:rPr>
        <w:rFonts w:ascii="Times New Roman" w:eastAsia="Times New Roman" w:hAnsi="Times New Roman" w:cs="Times New Roman"/>
        <w:color w:val="000000"/>
        <w:spacing w:val="0"/>
        <w:sz w:val="24"/>
        <w:shd w:val="clear" w:color="auto" w:fill="auto"/>
        <w:rtl w:val="0"/>
      </w:rPr>
      <w:t>17</w:t>
    </w:r>
    <w:r>
      <w:rPr>
        <w:rFonts w:ascii="Times New Roman" w:eastAsia="Times New Roman" w:hAnsi="Times New Roman" w:cs="Times New Roman"/>
        <w:color w:val="000000"/>
        <w:spacing w:val="0"/>
        <w:sz w:val="24"/>
        <w:shd w:val="clear" w:color="auto" w:fill="auto"/>
        <w:rtl w:val="0"/>
      </w:rPr>
      <w:fldChar w:fldCharType="end"/>
    </w:r>
    <w:r>
      <w:rPr>
        <w:rFonts w:ascii="Times New Roman" w:eastAsia="Times New Roman" w:hAnsi="Times New Roman" w:cs="Times New Roman"/>
        <w:color w:val="000000"/>
        <w:spacing w:val="0"/>
        <w:sz w:val="24"/>
        <w:shd w:val="clear" w:color="auto" w:fill="auto"/>
        <w:rtl w:val="0"/>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360"/>
        </w:tabs>
        <w:ind w:left="36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00000002"/>
    <w:multiLevelType w:val="multilevel"/>
    <w:tmpl w:val="00000002"/>
    <w:lvl w:ilvl="0">
      <w:start w:val="2"/>
      <w:numFmt w:val="decimal"/>
      <w:lvlText w:val="%1."/>
      <w:lvlJc w:val="left"/>
      <w:pPr>
        <w:tabs>
          <w:tab w:val="num" w:pos="360"/>
        </w:tabs>
        <w:ind w:left="36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00000003"/>
    <w:multiLevelType w:val="multilevel"/>
    <w:tmpl w:val="00000003"/>
    <w:lvl w:ilvl="0">
      <w:start w:val="3"/>
      <w:numFmt w:val="decimal"/>
      <w:lvlText w:val="%1."/>
      <w:lvlJc w:val="left"/>
      <w:pPr>
        <w:tabs>
          <w:tab w:val="num" w:pos="360"/>
        </w:tabs>
        <w:ind w:left="36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0000004"/>
    <w:multiLevelType w:val="hybridMultilevel"/>
    <w:tmpl w:val="00000004"/>
    <w:lvl w:ilvl="0">
      <w:start w:val="1"/>
      <w:numFmt w:val="bullet"/>
      <w:lvlText w:val="="/>
      <w:lvlJc w:val="left"/>
      <w:pPr>
        <w:tabs>
          <w:tab w:val="num" w:pos="967"/>
        </w:tabs>
        <w:ind w:left="967" w:hanging="247"/>
      </w:pPr>
      <w:rPr>
        <w:rFonts w:ascii="Times New Roman" w:eastAsia="Times New Roman" w:hAnsi="Times New Roman" w:cs="Times New Roman"/>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tabs>
          <w:tab w:val="num" w:pos="202"/>
        </w:tabs>
        <w:ind w:left="0" w:firstLine="0"/>
      </w:pPr>
      <w:rPr>
        <w:rFonts w:ascii="Times New Roman" w:eastAsia="Times New Roman" w:hAnsi="Times New Roman" w:cs="Times New Roman"/>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multilevel"/>
    <w:tmpl w:val="00000006"/>
    <w:lvl w:ilvl="0">
      <w:start w:val="25"/>
      <w:numFmt w:val="decimal"/>
      <w:lvlText w:val="7.%1"/>
      <w:lvlJc w:val="left"/>
      <w:pPr>
        <w:tabs>
          <w:tab w:val="num" w:pos="483"/>
        </w:tabs>
        <w:ind w:left="483" w:hanging="483"/>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00000007"/>
    <w:multiLevelType w:val="hybridMultilevel"/>
    <w:tmpl w:val="00000007"/>
    <w:lvl w:ilvl="0">
      <w:start w:val="1"/>
      <w:numFmt w:val="bullet"/>
      <w:lvlText w:val="*"/>
      <w:lvlJc w:val="left"/>
      <w:pPr>
        <w:tabs>
          <w:tab w:val="num" w:pos="271"/>
        </w:tabs>
        <w:ind w:left="0" w:firstLine="0"/>
      </w:pPr>
      <w:rPr>
        <w:rFonts w:ascii="Times New Roman" w:eastAsia="Times New Roman" w:hAnsi="Times New Roman" w:cs="Times New Roman"/>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multilevel"/>
    <w:tmpl w:val="00000008"/>
    <w:lvl w:ilvl="0">
      <w:start w:val="1"/>
      <w:numFmt w:val="upperLetter"/>
      <w:lvlText w:val="%1."/>
      <w:lvlJc w:val="left"/>
      <w:pPr>
        <w:tabs>
          <w:tab w:val="num" w:pos="293"/>
        </w:tabs>
        <w:ind w:left="0" w:firstLine="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nsid w:val="00000009"/>
    <w:multiLevelType w:val="multilevel"/>
    <w:tmpl w:val="00000009"/>
    <w:lvl w:ilvl="0">
      <w:start w:val="26"/>
      <w:numFmt w:val="decimal"/>
      <w:lvlText w:val="7.%1"/>
      <w:lvlJc w:val="left"/>
      <w:pPr>
        <w:tabs>
          <w:tab w:val="num" w:pos="480"/>
        </w:tabs>
        <w:ind w:left="0" w:firstLine="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0000000A"/>
    <w:multiLevelType w:val="multilevel"/>
    <w:tmpl w:val="0000000A"/>
    <w:lvl w:ilvl="0">
      <w:start w:val="27"/>
      <w:numFmt w:val="decimal"/>
      <w:lvlText w:val="7.%1"/>
      <w:lvlJc w:val="left"/>
      <w:pPr>
        <w:tabs>
          <w:tab w:val="num" w:pos="480"/>
        </w:tabs>
        <w:ind w:left="480" w:hanging="48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0000000B"/>
    <w:multiLevelType w:val="multilevel"/>
    <w:tmpl w:val="0000000B"/>
    <w:lvl w:ilvl="0">
      <w:start w:val="1"/>
      <w:numFmt w:val="decimal"/>
      <w:lvlText w:val="%1."/>
      <w:lvlJc w:val="left"/>
      <w:pPr>
        <w:tabs>
          <w:tab w:val="num" w:pos="1042"/>
        </w:tabs>
        <w:ind w:left="1042" w:hanging="322"/>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nsid w:val="0000000C"/>
    <w:multiLevelType w:val="multilevel"/>
    <w:tmpl w:val="0000000C"/>
    <w:lvl w:ilvl="0">
      <w:start w:val="2"/>
      <w:numFmt w:val="decimal"/>
      <w:lvlText w:val="%1."/>
      <w:lvlJc w:val="left"/>
      <w:pPr>
        <w:tabs>
          <w:tab w:val="num" w:pos="970"/>
        </w:tabs>
        <w:ind w:left="970" w:hanging="25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0000000D"/>
    <w:multiLevelType w:val="multilevel"/>
    <w:tmpl w:val="0000000D"/>
    <w:lvl w:ilvl="0">
      <w:start w:val="3"/>
      <w:numFmt w:val="decimal"/>
      <w:lvlText w:val="%1."/>
      <w:lvlJc w:val="left"/>
      <w:pPr>
        <w:tabs>
          <w:tab w:val="num" w:pos="1015"/>
        </w:tabs>
        <w:ind w:left="1015" w:hanging="295"/>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nsid w:val="0000000E"/>
    <w:multiLevelType w:val="multilevel"/>
    <w:tmpl w:val="0000000E"/>
    <w:lvl w:ilvl="0">
      <w:start w:val="4"/>
      <w:numFmt w:val="decimal"/>
      <w:lvlText w:val="%1."/>
      <w:lvlJc w:val="left"/>
      <w:pPr>
        <w:tabs>
          <w:tab w:val="num" w:pos="1047"/>
        </w:tabs>
        <w:ind w:left="1047" w:hanging="327"/>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0000000F"/>
    <w:multiLevelType w:val="multilevel"/>
    <w:tmpl w:val="0000000F"/>
    <w:lvl w:ilvl="0">
      <w:start w:val="5"/>
      <w:numFmt w:val="decimal"/>
      <w:lvlText w:val="%1."/>
      <w:lvlJc w:val="left"/>
      <w:pPr>
        <w:tabs>
          <w:tab w:val="num" w:pos="979"/>
        </w:tabs>
        <w:ind w:left="979" w:hanging="259"/>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nsid w:val="00000010"/>
    <w:multiLevelType w:val="multilevel"/>
    <w:tmpl w:val="00000010"/>
    <w:lvl w:ilvl="0">
      <w:start w:val="6"/>
      <w:numFmt w:val="decimal"/>
      <w:lvlText w:val="%1."/>
      <w:lvlJc w:val="left"/>
      <w:pPr>
        <w:tabs>
          <w:tab w:val="num" w:pos="1056"/>
        </w:tabs>
        <w:ind w:left="1056" w:hanging="336"/>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nsid w:val="00000011"/>
    <w:multiLevelType w:val="multilevel"/>
    <w:tmpl w:val="00000011"/>
    <w:lvl w:ilvl="0">
      <w:start w:val="7"/>
      <w:numFmt w:val="decimal"/>
      <w:lvlText w:val="%1."/>
      <w:lvlJc w:val="left"/>
      <w:pPr>
        <w:tabs>
          <w:tab w:val="num" w:pos="1018"/>
        </w:tabs>
        <w:ind w:left="1018" w:hanging="298"/>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nsid w:val="00000012"/>
    <w:multiLevelType w:val="multilevel"/>
    <w:tmpl w:val="00000012"/>
    <w:lvl w:ilvl="0">
      <w:start w:val="8"/>
      <w:numFmt w:val="decimal"/>
      <w:lvlText w:val="%1."/>
      <w:lvlJc w:val="left"/>
      <w:pPr>
        <w:tabs>
          <w:tab w:val="num" w:pos="996"/>
        </w:tabs>
        <w:ind w:left="996" w:hanging="276"/>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nsid w:val="00000013"/>
    <w:multiLevelType w:val="multilevel"/>
    <w:tmpl w:val="00000013"/>
    <w:lvl w:ilvl="0">
      <w:start w:val="9"/>
      <w:numFmt w:val="decimal"/>
      <w:lvlText w:val="%1."/>
      <w:lvlJc w:val="left"/>
      <w:pPr>
        <w:tabs>
          <w:tab w:val="num" w:pos="240"/>
        </w:tabs>
        <w:ind w:left="240" w:hanging="24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00000014"/>
    <w:multiLevelType w:val="hybridMultilevel"/>
    <w:tmpl w:val="00000014"/>
    <w:lvl w:ilvl="0">
      <w:start w:val="1"/>
      <w:numFmt w:val="bullet"/>
      <w:lvlText w:val="*"/>
      <w:lvlJc w:val="left"/>
      <w:pPr>
        <w:tabs>
          <w:tab w:val="num" w:pos="180"/>
        </w:tabs>
        <w:ind w:left="180" w:hanging="180"/>
      </w:pPr>
      <w:rPr>
        <w:rFonts w:ascii="Times New Roman" w:eastAsia="Times New Roman" w:hAnsi="Times New Roman" w:cs="Times New Roman"/>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0">
    <w:nsid w:val="00000015"/>
    <w:multiLevelType w:val="multilevel"/>
    <w:tmpl w:val="00000015"/>
    <w:lvl w:ilvl="0">
      <w:start w:val="10"/>
      <w:numFmt w:val="decimal"/>
      <w:lvlText w:val="%1."/>
      <w:lvlJc w:val="left"/>
      <w:pPr>
        <w:tabs>
          <w:tab w:val="num" w:pos="437"/>
        </w:tabs>
        <w:ind w:left="0" w:firstLine="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nsid w:val="00000016"/>
    <w:multiLevelType w:val="multilevel"/>
    <w:tmpl w:val="00000016"/>
    <w:lvl w:ilvl="0">
      <w:start w:val="28"/>
      <w:numFmt w:val="decimal"/>
      <w:lvlText w:val="7.%1"/>
      <w:lvlJc w:val="left"/>
      <w:pPr>
        <w:tabs>
          <w:tab w:val="num" w:pos="480"/>
        </w:tabs>
        <w:ind w:left="480" w:hanging="48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00000017"/>
    <w:multiLevelType w:val="multilevel"/>
    <w:tmpl w:val="00000017"/>
    <w:lvl w:ilvl="0">
      <w:start w:val="29"/>
      <w:numFmt w:val="decimal"/>
      <w:lvlText w:val="7.%1"/>
      <w:lvlJc w:val="left"/>
      <w:pPr>
        <w:tabs>
          <w:tab w:val="num" w:pos="480"/>
        </w:tabs>
        <w:ind w:left="480" w:hanging="48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nsid w:val="00000018"/>
    <w:multiLevelType w:val="hybridMultilevel"/>
    <w:tmpl w:val="00000018"/>
    <w:lvl w:ilvl="0">
      <w:start w:val="1"/>
      <w:numFmt w:val="bullet"/>
      <w:lvlText w:val="*"/>
      <w:lvlJc w:val="left"/>
      <w:pPr>
        <w:tabs>
          <w:tab w:val="num" w:pos="180"/>
        </w:tabs>
        <w:ind w:left="180" w:hanging="180"/>
      </w:pPr>
      <w:rPr>
        <w:rFonts w:ascii="Times New Roman" w:eastAsia="Times New Roman" w:hAnsi="Times New Roman" w:cs="Times New Roman"/>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4">
    <w:nsid w:val="00000019"/>
    <w:multiLevelType w:val="multilevel"/>
    <w:tmpl w:val="00000019"/>
    <w:lvl w:ilvl="0">
      <w:start w:val="1"/>
      <w:numFmt w:val="decimal"/>
      <w:lvlText w:val="%1."/>
      <w:lvlJc w:val="left"/>
      <w:pPr>
        <w:tabs>
          <w:tab w:val="num" w:pos="240"/>
        </w:tabs>
        <w:ind w:left="240" w:hanging="24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nsid w:val="0000001A"/>
    <w:multiLevelType w:val="multilevel"/>
    <w:tmpl w:val="0000001A"/>
    <w:lvl w:ilvl="0">
      <w:start w:val="2"/>
      <w:numFmt w:val="decimal"/>
      <w:lvlText w:val="%1."/>
      <w:lvlJc w:val="left"/>
      <w:pPr>
        <w:tabs>
          <w:tab w:val="num" w:pos="240"/>
        </w:tabs>
        <w:ind w:left="240" w:hanging="24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nsid w:val="0000001B"/>
    <w:multiLevelType w:val="multilevel"/>
    <w:tmpl w:val="0000001B"/>
    <w:lvl w:ilvl="0">
      <w:start w:val="3"/>
      <w:numFmt w:val="decimal"/>
      <w:lvlText w:val="%1."/>
      <w:lvlJc w:val="left"/>
      <w:pPr>
        <w:tabs>
          <w:tab w:val="num" w:pos="240"/>
        </w:tabs>
        <w:ind w:left="240" w:hanging="24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nsid w:val="0000001C"/>
    <w:multiLevelType w:val="multilevel"/>
    <w:tmpl w:val="0000001C"/>
    <w:lvl w:ilvl="0">
      <w:start w:val="4"/>
      <w:numFmt w:val="decimal"/>
      <w:lvlText w:val="%1."/>
      <w:lvlJc w:val="left"/>
      <w:pPr>
        <w:tabs>
          <w:tab w:val="num" w:pos="240"/>
        </w:tabs>
        <w:ind w:left="240" w:hanging="24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nsid w:val="0000001D"/>
    <w:multiLevelType w:val="multilevel"/>
    <w:tmpl w:val="0000001D"/>
    <w:lvl w:ilvl="0">
      <w:start w:val="5"/>
      <w:numFmt w:val="decimal"/>
      <w:lvlText w:val="%1."/>
      <w:lvlJc w:val="left"/>
      <w:pPr>
        <w:tabs>
          <w:tab w:val="num" w:pos="240"/>
        </w:tabs>
        <w:ind w:left="240" w:hanging="24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9">
    <w:nsid w:val="0000001E"/>
    <w:multiLevelType w:val="multilevel"/>
    <w:tmpl w:val="0000001E"/>
    <w:lvl w:ilvl="0">
      <w:start w:val="6"/>
      <w:numFmt w:val="decimal"/>
      <w:lvlText w:val="%1."/>
      <w:lvlJc w:val="left"/>
      <w:pPr>
        <w:tabs>
          <w:tab w:val="num" w:pos="240"/>
        </w:tabs>
        <w:ind w:left="240" w:hanging="24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0">
    <w:nsid w:val="0000001F"/>
    <w:multiLevelType w:val="multilevel"/>
    <w:tmpl w:val="0000001F"/>
    <w:lvl w:ilvl="0">
      <w:start w:val="7"/>
      <w:numFmt w:val="decimal"/>
      <w:lvlText w:val="%1."/>
      <w:lvlJc w:val="left"/>
      <w:pPr>
        <w:tabs>
          <w:tab w:val="num" w:pos="240"/>
        </w:tabs>
        <w:ind w:left="240" w:hanging="24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nsid w:val="00000020"/>
    <w:multiLevelType w:val="multilevel"/>
    <w:tmpl w:val="00000020"/>
    <w:lvl w:ilvl="0">
      <w:start w:val="7"/>
      <w:numFmt w:val="decimal"/>
      <w:lvlText w:val="%1."/>
      <w:lvlJc w:val="left"/>
      <w:pPr>
        <w:tabs>
          <w:tab w:val="num" w:pos="240"/>
        </w:tabs>
        <w:ind w:left="240" w:hanging="24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nsid w:val="00000021"/>
    <w:multiLevelType w:val="multilevel"/>
    <w:tmpl w:val="00000021"/>
    <w:lvl w:ilvl="0">
      <w:start w:val="8"/>
      <w:numFmt w:val="decimal"/>
      <w:lvlText w:val="%1."/>
      <w:lvlJc w:val="left"/>
      <w:pPr>
        <w:tabs>
          <w:tab w:val="num" w:pos="247"/>
        </w:tabs>
        <w:ind w:left="0" w:firstLine="0"/>
      </w:pPr>
      <w:rPr>
        <w:rFonts w:ascii="Times New Roman" w:eastAsia="Times New Roman" w:hAnsi="Times New Roman" w:cs="Times New Roman"/>
        <w:sz w:val="24"/>
      </w:rPr>
    </w:lvl>
    <w:lvl w:ilvl="1">
      <w:start w:val="11"/>
      <w:numFmt w:val="decimal"/>
      <w:lvlText w:val="(%2)"/>
      <w:lvlJc w:val="left"/>
      <w:pPr>
        <w:tabs>
          <w:tab w:val="num" w:pos="459"/>
        </w:tabs>
        <w:ind w:left="459" w:hanging="459"/>
      </w:pPr>
      <w:rPr>
        <w:rFonts w:ascii="Times New Roman" w:eastAsia="Times New Roman" w:hAnsi="Times New Roman" w:cs="Times New Roman"/>
        <w:sz w:val="24"/>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nsid w:val="00000022"/>
    <w:multiLevelType w:val="multilevel"/>
    <w:tmpl w:val="00000022"/>
    <w:lvl w:ilvl="0">
      <w:start w:val="11"/>
      <w:numFmt w:val="decimal"/>
      <w:lvlText w:val="%1."/>
      <w:lvlJc w:val="left"/>
      <w:pPr>
        <w:tabs>
          <w:tab w:val="num" w:pos="384"/>
        </w:tabs>
        <w:ind w:left="0" w:firstLine="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4">
    <w:nsid w:val="00000023"/>
    <w:multiLevelType w:val="multilevel"/>
    <w:tmpl w:val="00000023"/>
    <w:lvl w:ilvl="0">
      <w:start w:val="12"/>
      <w:numFmt w:val="decimal"/>
      <w:lvlText w:val="%1."/>
      <w:lvlJc w:val="left"/>
      <w:pPr>
        <w:tabs>
          <w:tab w:val="num" w:pos="379"/>
        </w:tabs>
        <w:ind w:left="0" w:firstLine="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5">
    <w:nsid w:val="00000024"/>
    <w:multiLevelType w:val="hybridMultilevel"/>
    <w:tmpl w:val="00000024"/>
    <w:lvl w:ilvl="0">
      <w:start w:val="1"/>
      <w:numFmt w:val="bullet"/>
      <w:lvlText w:val="="/>
      <w:lvlJc w:val="left"/>
      <w:pPr>
        <w:tabs>
          <w:tab w:val="num" w:pos="199"/>
        </w:tabs>
        <w:ind w:left="0" w:firstLine="0"/>
      </w:pPr>
      <w:rPr>
        <w:rFonts w:ascii="Times New Roman" w:eastAsia="Times New Roman" w:hAnsi="Times New Roman" w:cs="Times New Roman"/>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00000025"/>
    <w:multiLevelType w:val="multilevel"/>
    <w:tmpl w:val="00000025"/>
    <w:lvl w:ilvl="0">
      <w:start w:val="30"/>
      <w:numFmt w:val="decimal"/>
      <w:lvlText w:val="7.%1"/>
      <w:lvlJc w:val="left"/>
      <w:pPr>
        <w:tabs>
          <w:tab w:val="num" w:pos="480"/>
        </w:tabs>
        <w:ind w:left="480" w:hanging="48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7">
    <w:nsid w:val="00000026"/>
    <w:multiLevelType w:val="multilevel"/>
    <w:tmpl w:val="00000026"/>
    <w:lvl w:ilvl="0">
      <w:start w:val="1"/>
      <w:numFmt w:val="decimal"/>
      <w:lvlText w:val="%1."/>
      <w:lvlJc w:val="left"/>
      <w:pPr>
        <w:tabs>
          <w:tab w:val="num" w:pos="720"/>
        </w:tabs>
        <w:ind w:left="72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8">
    <w:nsid w:val="00000027"/>
    <w:multiLevelType w:val="multilevel"/>
    <w:tmpl w:val="00000027"/>
    <w:lvl w:ilvl="0">
      <w:start w:val="4"/>
      <w:numFmt w:val="decimal"/>
      <w:lvlText w:val="%1."/>
      <w:lvlJc w:val="left"/>
      <w:pPr>
        <w:tabs>
          <w:tab w:val="num" w:pos="720"/>
        </w:tabs>
        <w:ind w:left="72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9">
    <w:nsid w:val="00000028"/>
    <w:multiLevelType w:val="multilevel"/>
    <w:tmpl w:val="00000028"/>
    <w:lvl w:ilvl="0">
      <w:start w:val="1"/>
      <w:numFmt w:val="decimal"/>
      <w:lvlText w:val="%1."/>
      <w:lvlJc w:val="left"/>
      <w:pPr>
        <w:tabs>
          <w:tab w:val="num" w:pos="315"/>
        </w:tabs>
        <w:ind w:left="0" w:firstLine="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0">
    <w:nsid w:val="00000029"/>
    <w:multiLevelType w:val="multilevel"/>
    <w:tmpl w:val="00000029"/>
    <w:lvl w:ilvl="0">
      <w:start w:val="2"/>
      <w:numFmt w:val="decimal"/>
      <w:lvlText w:val="%1."/>
      <w:lvlJc w:val="left"/>
      <w:pPr>
        <w:tabs>
          <w:tab w:val="num" w:pos="278"/>
        </w:tabs>
        <w:ind w:left="0" w:firstLine="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1">
    <w:nsid w:val="0000002A"/>
    <w:multiLevelType w:val="multilevel"/>
    <w:tmpl w:val="0000002A"/>
    <w:lvl w:ilvl="0">
      <w:start w:val="1"/>
      <w:numFmt w:val="decimal"/>
      <w:lvlText w:val="7.30.%1"/>
      <w:lvlJc w:val="left"/>
      <w:pPr>
        <w:tabs>
          <w:tab w:val="num" w:pos="703"/>
        </w:tabs>
        <w:ind w:left="0" w:firstLine="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2">
    <w:nsid w:val="0000002B"/>
    <w:multiLevelType w:val="multilevel"/>
    <w:tmpl w:val="0000002B"/>
    <w:lvl w:ilvl="0">
      <w:start w:val="1"/>
      <w:numFmt w:val="decimal"/>
      <w:lvlText w:val="%1."/>
      <w:lvlJc w:val="left"/>
      <w:pPr>
        <w:tabs>
          <w:tab w:val="num" w:pos="254"/>
        </w:tabs>
        <w:ind w:left="0" w:firstLine="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3">
    <w:nsid w:val="0000002C"/>
    <w:multiLevelType w:val="multilevel"/>
    <w:tmpl w:val="0000002C"/>
    <w:lvl w:ilvl="0">
      <w:start w:val="4"/>
      <w:numFmt w:val="decimal"/>
      <w:lvlText w:val="%1."/>
      <w:lvlJc w:val="left"/>
      <w:pPr>
        <w:tabs>
          <w:tab w:val="num" w:pos="245"/>
        </w:tabs>
        <w:ind w:left="0" w:firstLine="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4">
    <w:nsid w:val="0000002D"/>
    <w:multiLevelType w:val="multilevel"/>
    <w:tmpl w:val="0000002D"/>
    <w:lvl w:ilvl="0">
      <w:start w:val="7"/>
      <w:numFmt w:val="decimal"/>
      <w:lvlText w:val="%1."/>
      <w:lvlJc w:val="left"/>
      <w:pPr>
        <w:tabs>
          <w:tab w:val="num" w:pos="257"/>
        </w:tabs>
        <w:ind w:left="0" w:firstLine="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5">
    <w:nsid w:val="0000002E"/>
    <w:multiLevelType w:val="multilevel"/>
    <w:tmpl w:val="0000002E"/>
    <w:lvl w:ilvl="0">
      <w:start w:val="1"/>
      <w:numFmt w:val="decimal"/>
      <w:lvlText w:val="%1."/>
      <w:lvlJc w:val="left"/>
      <w:pPr>
        <w:tabs>
          <w:tab w:val="num" w:pos="360"/>
        </w:tabs>
        <w:ind w:left="36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6">
    <w:nsid w:val="0000002F"/>
    <w:multiLevelType w:val="multilevel"/>
    <w:tmpl w:val="0000002F"/>
    <w:lvl w:ilvl="0">
      <w:start w:val="2"/>
      <w:numFmt w:val="decimal"/>
      <w:lvlText w:val="7.30.%1"/>
      <w:lvlJc w:val="left"/>
      <w:pPr>
        <w:tabs>
          <w:tab w:val="num" w:pos="730"/>
        </w:tabs>
        <w:ind w:left="0" w:firstLine="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7">
    <w:nsid w:val="00000030"/>
    <w:multiLevelType w:val="multilevel"/>
    <w:tmpl w:val="00000030"/>
    <w:lvl w:ilvl="0">
      <w:start w:val="3"/>
      <w:numFmt w:val="decimal"/>
      <w:lvlText w:val="7.30.%1"/>
      <w:lvlJc w:val="left"/>
      <w:pPr>
        <w:tabs>
          <w:tab w:val="num" w:pos="739"/>
        </w:tabs>
        <w:ind w:left="0" w:firstLine="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8">
    <w:nsid w:val="00000031"/>
    <w:multiLevelType w:val="hybridMultilevel"/>
    <w:tmpl w:val="00000031"/>
    <w:lvl w:ilvl="0">
      <w:start w:val="1"/>
      <w:numFmt w:val="bullet"/>
      <w:lvlText w:val="*"/>
      <w:lvlJc w:val="left"/>
      <w:pPr>
        <w:tabs>
          <w:tab w:val="num" w:pos="180"/>
        </w:tabs>
        <w:ind w:left="180" w:hanging="180"/>
      </w:pPr>
      <w:rPr>
        <w:rFonts w:ascii="Times New Roman" w:eastAsia="Times New Roman" w:hAnsi="Times New Roman" w:cs="Times New Roman"/>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9">
    <w:nsid w:val="00000032"/>
    <w:multiLevelType w:val="hybridMultilevel"/>
    <w:tmpl w:val="00000032"/>
    <w:lvl w:ilvl="0">
      <w:start w:val="1"/>
      <w:numFmt w:val="bullet"/>
      <w:lvlText w:val="="/>
      <w:lvlJc w:val="left"/>
      <w:pPr>
        <w:tabs>
          <w:tab w:val="num" w:pos="965"/>
        </w:tabs>
        <w:ind w:left="965" w:hanging="245"/>
      </w:pPr>
      <w:rPr>
        <w:rFonts w:ascii="Times New Roman" w:eastAsia="Times New Roman" w:hAnsi="Times New Roman" w:cs="Times New Roman"/>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0">
    <w:nsid w:val="00000033"/>
    <w:multiLevelType w:val="multilevel"/>
    <w:tmpl w:val="00000033"/>
    <w:lvl w:ilvl="0">
      <w:start w:val="4"/>
      <w:numFmt w:val="decimal"/>
      <w:lvlText w:val="7.30.%1"/>
      <w:lvlJc w:val="left"/>
      <w:pPr>
        <w:tabs>
          <w:tab w:val="num" w:pos="660"/>
        </w:tabs>
        <w:ind w:left="660" w:hanging="6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1">
    <w:nsid w:val="00000034"/>
    <w:multiLevelType w:val="multilevel"/>
    <w:tmpl w:val="00000034"/>
    <w:lvl w:ilvl="0">
      <w:start w:val="5"/>
      <w:numFmt w:val="decimal"/>
      <w:lvlText w:val="7.30.%1"/>
      <w:lvlJc w:val="left"/>
      <w:pPr>
        <w:tabs>
          <w:tab w:val="num" w:pos="660"/>
        </w:tabs>
        <w:ind w:left="660" w:hanging="6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2">
    <w:nsid w:val="00000035"/>
    <w:multiLevelType w:val="multilevel"/>
    <w:tmpl w:val="00000035"/>
    <w:lvl w:ilvl="0">
      <w:start w:val="6"/>
      <w:numFmt w:val="decimal"/>
      <w:lvlText w:val="7.30.%1"/>
      <w:lvlJc w:val="left"/>
      <w:pPr>
        <w:tabs>
          <w:tab w:val="num" w:pos="660"/>
        </w:tabs>
        <w:ind w:left="660" w:hanging="6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3">
    <w:nsid w:val="00000036"/>
    <w:multiLevelType w:val="multilevel"/>
    <w:tmpl w:val="00000036"/>
    <w:lvl w:ilvl="0">
      <w:start w:val="31"/>
      <w:numFmt w:val="decimal"/>
      <w:lvlText w:val="7.%1"/>
      <w:lvlJc w:val="left"/>
      <w:pPr>
        <w:tabs>
          <w:tab w:val="num" w:pos="480"/>
        </w:tabs>
        <w:ind w:left="480" w:hanging="48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4">
    <w:nsid w:val="00000037"/>
    <w:multiLevelType w:val="multilevel"/>
    <w:tmpl w:val="00000037"/>
    <w:lvl w:ilvl="0">
      <w:start w:val="2"/>
      <w:numFmt w:val="decimal"/>
      <w:lvlText w:val="%1."/>
      <w:lvlJc w:val="left"/>
      <w:pPr>
        <w:tabs>
          <w:tab w:val="num" w:pos="243"/>
        </w:tabs>
        <w:ind w:left="0" w:firstLine="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5">
    <w:nsid w:val="00000038"/>
    <w:multiLevelType w:val="multilevel"/>
    <w:tmpl w:val="00000038"/>
    <w:lvl w:ilvl="0">
      <w:start w:val="4"/>
      <w:numFmt w:val="decimal"/>
      <w:lvlText w:val="%1."/>
      <w:lvlJc w:val="left"/>
      <w:pPr>
        <w:tabs>
          <w:tab w:val="num" w:pos="243"/>
        </w:tabs>
        <w:ind w:left="0" w:firstLine="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6">
    <w:nsid w:val="00000039"/>
    <w:multiLevelType w:val="multilevel"/>
    <w:tmpl w:val="00000039"/>
    <w:lvl w:ilvl="0">
      <w:start w:val="1"/>
      <w:numFmt w:val="decimal"/>
      <w:lvlText w:val="%1."/>
      <w:lvlJc w:val="left"/>
      <w:pPr>
        <w:tabs>
          <w:tab w:val="num" w:pos="720"/>
        </w:tabs>
        <w:ind w:left="72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7">
    <w:nsid w:val="0000003A"/>
    <w:multiLevelType w:val="multilevel"/>
    <w:tmpl w:val="0000003A"/>
    <w:lvl w:ilvl="0">
      <w:start w:val="2"/>
      <w:numFmt w:val="decimal"/>
      <w:lvlText w:val="%1."/>
      <w:lvlJc w:val="left"/>
      <w:pPr>
        <w:tabs>
          <w:tab w:val="num" w:pos="720"/>
        </w:tabs>
        <w:ind w:left="72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8">
    <w:nsid w:val="0000003B"/>
    <w:multiLevelType w:val="hybridMultilevel"/>
    <w:tmpl w:val="0000003B"/>
    <w:lvl w:ilvl="0">
      <w:start w:val="1"/>
      <w:numFmt w:val="bullet"/>
      <w:lvlText w:val="="/>
      <w:lvlJc w:val="left"/>
      <w:pPr>
        <w:tabs>
          <w:tab w:val="num" w:pos="934"/>
        </w:tabs>
        <w:ind w:left="934" w:hanging="214"/>
      </w:pPr>
      <w:rPr>
        <w:rFonts w:ascii="Times New Roman" w:eastAsia="Times New Roman" w:hAnsi="Times New Roman" w:cs="Times New Roman"/>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9">
    <w:nsid w:val="0000003C"/>
    <w:multiLevelType w:val="multilevel"/>
    <w:tmpl w:val="0000003C"/>
    <w:lvl w:ilvl="0">
      <w:start w:val="1"/>
      <w:numFmt w:val="decimal"/>
      <w:lvlText w:val="%1."/>
      <w:lvlJc w:val="left"/>
      <w:pPr>
        <w:tabs>
          <w:tab w:val="num" w:pos="720"/>
        </w:tabs>
        <w:ind w:left="72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0">
    <w:nsid w:val="0000003D"/>
    <w:multiLevelType w:val="multilevel"/>
    <w:tmpl w:val="0000003D"/>
    <w:lvl w:ilvl="0">
      <w:start w:val="3"/>
      <w:numFmt w:val="decimal"/>
      <w:lvlText w:val="%1."/>
      <w:lvlJc w:val="left"/>
      <w:pPr>
        <w:tabs>
          <w:tab w:val="num" w:pos="240"/>
        </w:tabs>
        <w:ind w:left="240" w:hanging="24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1">
    <w:nsid w:val="0000003E"/>
    <w:multiLevelType w:val="multilevel"/>
    <w:tmpl w:val="0000003E"/>
    <w:lvl w:ilvl="0">
      <w:start w:val="4"/>
      <w:numFmt w:val="decimal"/>
      <w:lvlText w:val="%1."/>
      <w:lvlJc w:val="left"/>
      <w:pPr>
        <w:tabs>
          <w:tab w:val="num" w:pos="240"/>
        </w:tabs>
        <w:ind w:left="240" w:hanging="24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2">
    <w:nsid w:val="0000003F"/>
    <w:multiLevelType w:val="multilevel"/>
    <w:tmpl w:val="0000003F"/>
    <w:lvl w:ilvl="0">
      <w:start w:val="5"/>
      <w:numFmt w:val="decimal"/>
      <w:lvlText w:val="%1."/>
      <w:lvlJc w:val="left"/>
      <w:pPr>
        <w:tabs>
          <w:tab w:val="num" w:pos="240"/>
        </w:tabs>
        <w:ind w:left="240" w:hanging="24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3">
    <w:nsid w:val="00000040"/>
    <w:multiLevelType w:val="multilevel"/>
    <w:tmpl w:val="00000040"/>
    <w:lvl w:ilvl="0">
      <w:start w:val="1"/>
      <w:numFmt w:val="lowerLetter"/>
      <w:lvlText w:val="(%1)"/>
      <w:lvlJc w:val="left"/>
      <w:pPr>
        <w:tabs>
          <w:tab w:val="num" w:pos="720"/>
        </w:tabs>
        <w:ind w:left="72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4">
    <w:nsid w:val="00000041"/>
    <w:multiLevelType w:val="multilevel"/>
    <w:tmpl w:val="00000041"/>
    <w:lvl w:ilvl="0">
      <w:start w:val="1"/>
      <w:numFmt w:val="decimal"/>
      <w:lvlText w:val="%1."/>
      <w:lvlJc w:val="left"/>
      <w:pPr>
        <w:tabs>
          <w:tab w:val="num" w:pos="720"/>
        </w:tabs>
        <w:ind w:left="72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5">
    <w:nsid w:val="00000042"/>
    <w:multiLevelType w:val="multilevel"/>
    <w:tmpl w:val="00000042"/>
    <w:lvl w:ilvl="0">
      <w:start w:val="2"/>
      <w:numFmt w:val="decimal"/>
      <w:lvlText w:val="%1."/>
      <w:lvlJc w:val="left"/>
      <w:pPr>
        <w:tabs>
          <w:tab w:val="num" w:pos="720"/>
        </w:tabs>
        <w:ind w:left="72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6">
    <w:nsid w:val="00000043"/>
    <w:multiLevelType w:val="multilevel"/>
    <w:tmpl w:val="00000043"/>
    <w:lvl w:ilvl="0">
      <w:start w:val="32"/>
      <w:numFmt w:val="decimal"/>
      <w:lvlText w:val="7.%1"/>
      <w:lvlJc w:val="left"/>
      <w:pPr>
        <w:tabs>
          <w:tab w:val="num" w:pos="480"/>
        </w:tabs>
        <w:ind w:left="480" w:hanging="48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7">
    <w:nsid w:val="00000044"/>
    <w:multiLevelType w:val="multilevel"/>
    <w:tmpl w:val="00000044"/>
    <w:lvl w:ilvl="0">
      <w:start w:val="1"/>
      <w:numFmt w:val="decimal"/>
      <w:lvlText w:val="%1."/>
      <w:lvlJc w:val="left"/>
      <w:pPr>
        <w:tabs>
          <w:tab w:val="num" w:pos="720"/>
        </w:tabs>
        <w:ind w:left="72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8">
    <w:nsid w:val="00000045"/>
    <w:multiLevelType w:val="multilevel"/>
    <w:tmpl w:val="00000045"/>
    <w:lvl w:ilvl="0">
      <w:start w:val="1"/>
      <w:numFmt w:val="decimal"/>
      <w:lvlText w:val="%1."/>
      <w:lvlJc w:val="left"/>
      <w:pPr>
        <w:tabs>
          <w:tab w:val="num" w:pos="720"/>
        </w:tabs>
        <w:ind w:left="720" w:hanging="36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9">
    <w:nsid w:val="00000046"/>
    <w:multiLevelType w:val="multilevel"/>
    <w:tmpl w:val="00000046"/>
    <w:lvl w:ilvl="0">
      <w:start w:val="2"/>
      <w:numFmt w:val="decimal"/>
      <w:lvlText w:val="%1."/>
      <w:lvlJc w:val="left"/>
      <w:pPr>
        <w:tabs>
          <w:tab w:val="num" w:pos="245"/>
        </w:tabs>
        <w:ind w:left="0" w:firstLine="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0">
    <w:nsid w:val="00000047"/>
    <w:multiLevelType w:val="multilevel"/>
    <w:tmpl w:val="00000047"/>
    <w:lvl w:ilvl="0">
      <w:start w:val="3"/>
      <w:numFmt w:val="decimal"/>
      <w:lvlText w:val="%1."/>
      <w:lvlJc w:val="left"/>
      <w:pPr>
        <w:tabs>
          <w:tab w:val="num" w:pos="242"/>
        </w:tabs>
        <w:ind w:left="0" w:firstLine="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1">
    <w:nsid w:val="00000048"/>
    <w:multiLevelType w:val="multilevel"/>
    <w:tmpl w:val="00000048"/>
    <w:lvl w:ilvl="0">
      <w:start w:val="5"/>
      <w:numFmt w:val="decimal"/>
      <w:lvlText w:val="%1."/>
      <w:lvlJc w:val="left"/>
      <w:pPr>
        <w:tabs>
          <w:tab w:val="num" w:pos="322"/>
        </w:tabs>
        <w:ind w:left="0" w:firstLine="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2">
    <w:nsid w:val="00000049"/>
    <w:multiLevelType w:val="multilevel"/>
    <w:tmpl w:val="00000049"/>
    <w:lvl w:ilvl="0">
      <w:start w:val="33"/>
      <w:numFmt w:val="decimal"/>
      <w:lvlText w:val="7.%1"/>
      <w:lvlJc w:val="left"/>
      <w:pPr>
        <w:tabs>
          <w:tab w:val="num" w:pos="562"/>
        </w:tabs>
        <w:ind w:left="0" w:firstLine="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3">
    <w:nsid w:val="0000004A"/>
    <w:multiLevelType w:val="multilevel"/>
    <w:tmpl w:val="0000004A"/>
    <w:lvl w:ilvl="0">
      <w:start w:val="34"/>
      <w:numFmt w:val="decimal"/>
      <w:lvlText w:val="7.%1"/>
      <w:lvlJc w:val="left"/>
      <w:pPr>
        <w:tabs>
          <w:tab w:val="num" w:pos="480"/>
        </w:tabs>
        <w:ind w:left="480" w:hanging="48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4">
    <w:nsid w:val="0000004B"/>
    <w:multiLevelType w:val="multilevel"/>
    <w:tmpl w:val="0000004B"/>
    <w:lvl w:ilvl="0">
      <w:start w:val="35"/>
      <w:numFmt w:val="decimal"/>
      <w:lvlText w:val="7.%1"/>
      <w:lvlJc w:val="left"/>
      <w:pPr>
        <w:tabs>
          <w:tab w:val="num" w:pos="480"/>
        </w:tabs>
        <w:ind w:left="480" w:hanging="48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5">
    <w:nsid w:val="0000004C"/>
    <w:multiLevelType w:val="multilevel"/>
    <w:tmpl w:val="0000004C"/>
    <w:lvl w:ilvl="0">
      <w:start w:val="1"/>
      <w:numFmt w:val="decimal"/>
      <w:lvlText w:val="%1."/>
      <w:lvlJc w:val="left"/>
      <w:pPr>
        <w:tabs>
          <w:tab w:val="num" w:pos="600"/>
        </w:tabs>
        <w:ind w:left="600" w:hanging="24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6">
    <w:nsid w:val="0000004D"/>
    <w:multiLevelType w:val="hybridMultilevel"/>
    <w:tmpl w:val="0000004D"/>
    <w:lvl w:ilvl="0">
      <w:start w:val="1"/>
      <w:numFmt w:val="bullet"/>
      <w:lvlText w:val="="/>
      <w:lvlJc w:val="left"/>
      <w:pPr>
        <w:tabs>
          <w:tab w:val="num" w:pos="950"/>
        </w:tabs>
        <w:ind w:left="950" w:hanging="230"/>
      </w:pPr>
      <w:rPr>
        <w:rFonts w:ascii="Times New Roman" w:eastAsia="Times New Roman" w:hAnsi="Times New Roman" w:cs="Times New Roman"/>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7">
    <w:nsid w:val="0000004E"/>
    <w:multiLevelType w:val="multilevel"/>
    <w:tmpl w:val="0000004E"/>
    <w:lvl w:ilvl="0">
      <w:start w:val="2"/>
      <w:numFmt w:val="decimal"/>
      <w:lvlText w:val="%1."/>
      <w:lvlJc w:val="left"/>
      <w:pPr>
        <w:tabs>
          <w:tab w:val="num" w:pos="720"/>
        </w:tabs>
        <w:ind w:left="0" w:firstLine="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8">
    <w:nsid w:val="0000004F"/>
    <w:multiLevelType w:val="multilevel"/>
    <w:tmpl w:val="0000004F"/>
    <w:lvl w:ilvl="0">
      <w:start w:val="3"/>
      <w:numFmt w:val="decimal"/>
      <w:lvlText w:val="%1."/>
      <w:lvlJc w:val="left"/>
      <w:pPr>
        <w:tabs>
          <w:tab w:val="num" w:pos="720"/>
        </w:tabs>
        <w:ind w:left="0" w:firstLine="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9">
    <w:nsid w:val="00000050"/>
    <w:multiLevelType w:val="multilevel"/>
    <w:tmpl w:val="00000050"/>
    <w:lvl w:ilvl="0">
      <w:start w:val="4"/>
      <w:numFmt w:val="decimal"/>
      <w:lvlText w:val="%1."/>
      <w:lvlJc w:val="left"/>
      <w:pPr>
        <w:tabs>
          <w:tab w:val="num" w:pos="720"/>
        </w:tabs>
        <w:ind w:left="0" w:firstLine="0"/>
      </w:pPr>
      <w:rPr>
        <w:rFonts w:ascii="Times New Roman" w:eastAsia="Times New Roman" w:hAnsi="Times New Roman" w:cs="Times New Roman"/>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footer" Target="footer3.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40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